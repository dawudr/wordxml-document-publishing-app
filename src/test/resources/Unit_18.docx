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186" w:rsidRPr="00262E00" w:rsidRDefault="009630E8" w:rsidP="000C5186">
      <w:pPr>
        <w:framePr w:w="4700" w:h="210" w:hSpace="181" w:wrap="notBeside" w:vAnchor="page" w:hAnchor="page" w:x="852" w:y="409" w:anchorLock="1"/>
        <w:rPr>
          <w:vanish/>
          <w:sz w:val="14"/>
          <w:szCs w:val="12"/>
        </w:rPr>
      </w:pPr>
      <w:r w:rsidRPr="00262E00">
        <w:rPr>
          <w:sz w:val="14"/>
          <w:szCs w:val="12"/>
        </w:rPr>
        <w:fldChar w:fldCharType="begin"/>
      </w:r>
      <w:r w:rsidR="000C5186" w:rsidRPr="00262E00">
        <w:rPr>
          <w:sz w:val="14"/>
          <w:szCs w:val="12"/>
        </w:rPr>
        <w:instrText xml:space="preserve"> ASK  SUBJECT " Insert subject" </w:instrText>
      </w:r>
      <w:r w:rsidRPr="00262E00">
        <w:rPr>
          <w:sz w:val="14"/>
          <w:szCs w:val="12"/>
        </w:rPr>
        <w:fldChar w:fldCharType="separate"/>
      </w:r>
      <w:bookmarkStart w:id="0" w:name="SUBJECT"/>
      <w:r w:rsidR="00DE60F0">
        <w:rPr>
          <w:sz w:val="14"/>
          <w:szCs w:val="12"/>
        </w:rPr>
        <w:t>Subject</w:t>
      </w:r>
      <w:bookmarkEnd w:id="0"/>
      <w:r w:rsidRPr="00262E00">
        <w:rPr>
          <w:sz w:val="14"/>
          <w:szCs w:val="12"/>
        </w:rPr>
        <w:fldChar w:fldCharType="end"/>
      </w:r>
      <w:r w:rsidRPr="00262E00">
        <w:rPr>
          <w:sz w:val="14"/>
          <w:szCs w:val="12"/>
        </w:rPr>
        <w:fldChar w:fldCharType="begin"/>
      </w:r>
      <w:r w:rsidR="000C5186" w:rsidRPr="00262E00">
        <w:rPr>
          <w:sz w:val="14"/>
          <w:szCs w:val="12"/>
        </w:rPr>
        <w:instrText xml:space="preserve"> ASK DATE " Insert date (month &amp; year)" </w:instrText>
      </w:r>
      <w:r w:rsidRPr="00262E00">
        <w:rPr>
          <w:sz w:val="14"/>
          <w:szCs w:val="12"/>
        </w:rPr>
        <w:fldChar w:fldCharType="separate"/>
      </w:r>
      <w:bookmarkStart w:id="1" w:name="DATE"/>
      <w:r w:rsidR="00DE60F0">
        <w:rPr>
          <w:sz w:val="14"/>
          <w:szCs w:val="12"/>
        </w:rPr>
        <w:t>April 2012</w:t>
      </w:r>
      <w:bookmarkEnd w:id="1"/>
      <w:r w:rsidRPr="00262E00">
        <w:rPr>
          <w:sz w:val="14"/>
          <w:szCs w:val="12"/>
        </w:rPr>
        <w:fldChar w:fldCharType="end"/>
      </w:r>
      <w:r w:rsidRPr="00262E00">
        <w:rPr>
          <w:sz w:val="14"/>
          <w:szCs w:val="12"/>
        </w:rPr>
        <w:fldChar w:fldCharType="begin"/>
      </w:r>
      <w:r w:rsidR="000C5186" w:rsidRPr="00262E00">
        <w:rPr>
          <w:sz w:val="14"/>
          <w:szCs w:val="12"/>
        </w:rPr>
        <w:instrText xml:space="preserve"> ASK CODE " Insert publications</w:instrText>
      </w:r>
      <w:r w:rsidR="000C5186" w:rsidRPr="00262E00">
        <w:instrText xml:space="preserve"> code" </w:instrText>
      </w:r>
      <w:r w:rsidRPr="00262E00">
        <w:rPr>
          <w:sz w:val="14"/>
          <w:szCs w:val="12"/>
        </w:rPr>
        <w:fldChar w:fldCharType="separate"/>
      </w:r>
      <w:bookmarkStart w:id="2" w:name="CODE"/>
      <w:r w:rsidR="00DE60F0">
        <w:rPr>
          <w:sz w:val="14"/>
          <w:szCs w:val="12"/>
        </w:rPr>
        <w:t>Xxx</w:t>
      </w:r>
      <w:bookmarkEnd w:id="2"/>
      <w:r w:rsidRPr="00262E00">
        <w:rPr>
          <w:sz w:val="14"/>
          <w:szCs w:val="12"/>
        </w:rPr>
        <w:fldChar w:fldCharType="end"/>
      </w:r>
      <w:r w:rsidRPr="00262E00">
        <w:rPr>
          <w:sz w:val="14"/>
          <w:szCs w:val="12"/>
        </w:rPr>
        <w:fldChar w:fldCharType="begin"/>
      </w:r>
      <w:r w:rsidR="000C5186" w:rsidRPr="00262E00">
        <w:rPr>
          <w:sz w:val="14"/>
          <w:szCs w:val="12"/>
        </w:rPr>
        <w:instrText xml:space="preserve"> ASK ISSUE " Insert draft/issue" </w:instrText>
      </w:r>
      <w:r w:rsidRPr="00262E00">
        <w:rPr>
          <w:sz w:val="14"/>
          <w:szCs w:val="12"/>
        </w:rPr>
        <w:fldChar w:fldCharType="separate"/>
      </w:r>
      <w:bookmarkStart w:id="3" w:name="ISSUE"/>
      <w:r w:rsidR="00DE60F0">
        <w:rPr>
          <w:sz w:val="14"/>
          <w:szCs w:val="12"/>
        </w:rPr>
        <w:t>Draft 1</w:t>
      </w:r>
      <w:bookmarkEnd w:id="3"/>
      <w:r w:rsidRPr="00262E00">
        <w:rPr>
          <w:sz w:val="14"/>
          <w:szCs w:val="12"/>
        </w:rPr>
        <w:fldChar w:fldCharType="end"/>
      </w:r>
      <w:r w:rsidRPr="009630E8">
        <w:rPr>
          <w:vanish/>
          <w:sz w:val="14"/>
          <w:szCs w:val="12"/>
          <w:highlight w:val="yellow"/>
        </w:rPr>
        <w:fldChar w:fldCharType="begin"/>
      </w:r>
      <w:r w:rsidR="000C5186" w:rsidRPr="00262E00">
        <w:rPr>
          <w:vanish/>
          <w:sz w:val="14"/>
          <w:szCs w:val="12"/>
          <w:highlight w:val="yellow"/>
        </w:rPr>
        <w:instrText xml:space="preserve"> MACROBUTTON FieldsUpdate.Main "</w:instrText>
      </w:r>
      <w:r w:rsidR="000C5186" w:rsidRPr="00262E00">
        <w:rPr>
          <w:b/>
          <w:vanish/>
          <w:sz w:val="14"/>
          <w:szCs w:val="12"/>
          <w:highlight w:val="yellow"/>
        </w:rPr>
        <w:instrText>Double click</w:instrText>
      </w:r>
      <w:r w:rsidR="000C5186" w:rsidRPr="00262E00">
        <w:rPr>
          <w:vanish/>
          <w:sz w:val="14"/>
          <w:szCs w:val="12"/>
          <w:highlight w:val="yellow"/>
        </w:rPr>
        <w:instrText xml:space="preserve"> here (or Ctrl + A then F9) to update field codes" </w:instrText>
      </w:r>
      <w:r w:rsidRPr="00262E00">
        <w:rPr>
          <w:sz w:val="14"/>
          <w:szCs w:val="12"/>
          <w:highlight w:val="yellow"/>
        </w:rPr>
        <w:fldChar w:fldCharType="end"/>
      </w:r>
    </w:p>
    <w:p w:rsidR="000C5186" w:rsidRPr="009E50DC" w:rsidRDefault="000C5186" w:rsidP="000C5186">
      <w:pPr>
        <w:pStyle w:val="UnitTitle"/>
      </w:pPr>
      <w:bookmarkStart w:id="4" w:name="_Toc308010108"/>
      <w:bookmarkStart w:id="5" w:name="_Toc318708783"/>
      <w:r w:rsidRPr="009E50DC">
        <w:t xml:space="preserve">Unit </w:t>
      </w:r>
      <w:sdt>
        <w:sdtPr>
          <w:alias w:val="Unit Number"/>
          <w:tag w:val="unitnumber"/>
          <w:id w:val="-1033415974"/>
          <w:lock w:val="sdtLocked"/>
          <w:placeholder>
            <w:docPart w:val="3EEFE4483B934C31A156A7871854FBEE"/>
          </w:placeholder>
          <w:text/>
        </w:sdtPr>
        <w:sdtContent>
          <w:r w:rsidR="000817AC">
            <w:t>18</w:t>
          </w:r>
        </w:sdtContent>
      </w:sdt>
      <w:r w:rsidRPr="009E50DC">
        <w:t>:</w:t>
      </w:r>
      <w:r w:rsidRPr="009E50DC">
        <w:tab/>
      </w:r>
      <w:sdt>
        <w:sdtPr>
          <w:alias w:val="Unit Title"/>
          <w:tag w:val="unit_title"/>
          <w:id w:val="-925962162"/>
          <w:lock w:val="sdtLocked"/>
          <w:placeholder>
            <w:docPart w:val="7ADD52AAFE5946C0BF37E65FA82D21A8"/>
          </w:placeholder>
          <w:text/>
        </w:sdtPr>
        <w:sdtContent>
          <w:r w:rsidR="000817AC">
            <w:t>Computational Thinking</w:t>
          </w:r>
        </w:sdtContent>
      </w:sdt>
      <w:bookmarkEnd w:id="4"/>
      <w:bookmarkEnd w:id="5"/>
    </w:p>
    <w:p w:rsidR="000C5186" w:rsidRPr="00786BAD" w:rsidRDefault="000C5186" w:rsidP="000C5186">
      <w:pPr>
        <w:pStyle w:val="hb1"/>
      </w:pPr>
      <w:r w:rsidRPr="002D27F2">
        <w:t>Level</w:t>
      </w:r>
      <w:r w:rsidRPr="00786BAD">
        <w:t>:</w:t>
      </w:r>
      <w:sdt>
        <w:sdtPr>
          <w:rPr>
            <w:b/>
          </w:rPr>
          <w:alias w:val="Level"/>
          <w:tag w:val="level"/>
          <w:id w:val="1226949723"/>
          <w:lock w:val="sdtLocked"/>
          <w:placeholder>
            <w:docPart w:val="A3C39BA8D44E432C9E5632AC2983DD03"/>
          </w:placeholder>
          <w:dropDownList>
            <w:listItem w:value="Choose an item."/>
            <w:listItem w:displayText="1 and 2" w:value="1 and 2"/>
          </w:dropDownList>
        </w:sdtPr>
        <w:sdtContent>
          <w:r w:rsidR="000817AC" w:rsidRPr="000817AC">
            <w:rPr>
              <w:b/>
            </w:rPr>
            <w:t>1 and 2</w:t>
          </w:r>
        </w:sdtContent>
      </w:sdt>
    </w:p>
    <w:p w:rsidR="000C5186" w:rsidRPr="00786BAD" w:rsidRDefault="000C5186" w:rsidP="000C5186">
      <w:pPr>
        <w:pStyle w:val="hb1"/>
      </w:pPr>
      <w:r w:rsidRPr="003B6187">
        <w:t>Unit type:</w:t>
      </w:r>
      <w:sdt>
        <w:sdtPr>
          <w:rPr>
            <w:b/>
          </w:rPr>
          <w:alias w:val="Unit Type"/>
          <w:tag w:val="unit_type"/>
          <w:id w:val="-121779205"/>
          <w:lock w:val="sdtLocked"/>
          <w:placeholder>
            <w:docPart w:val="AAB56010750B456A9B34230879A7738B"/>
          </w:placeholder>
          <w:dropDownList>
            <w:listItem w:value="Choose an item."/>
            <w:listItem w:displayText="Optional specialist" w:value="Optional specialist"/>
          </w:dropDownList>
        </w:sdtPr>
        <w:sdtContent>
          <w:r w:rsidR="000817AC" w:rsidRPr="000817AC">
            <w:rPr>
              <w:b/>
            </w:rPr>
            <w:t>Optional specialist</w:t>
          </w:r>
        </w:sdtContent>
      </w:sdt>
    </w:p>
    <w:p w:rsidR="000C5186" w:rsidRPr="00786BAD" w:rsidRDefault="000C5186" w:rsidP="000C5186">
      <w:pPr>
        <w:pStyle w:val="hb1"/>
      </w:pPr>
      <w:r>
        <w:t xml:space="preserve">Guided learning hours:  </w:t>
      </w:r>
      <w:sdt>
        <w:sdtPr>
          <w:rPr>
            <w:b/>
          </w:rPr>
          <w:alias w:val="Unit Size"/>
          <w:tag w:val="glhvalue"/>
          <w:id w:val="1646939691"/>
          <w:lock w:val="sdtLocked"/>
          <w:placeholder>
            <w:docPart w:val="144D9BFC12224D4C879B40AD8ECBF4D2"/>
          </w:placeholder>
          <w:text/>
        </w:sdtPr>
        <w:sdtContent>
          <w:r w:rsidR="000817AC" w:rsidRPr="000817AC">
            <w:rPr>
              <w:b/>
            </w:rPr>
            <w:t>30</w:t>
          </w:r>
        </w:sdtContent>
      </w:sdt>
    </w:p>
    <w:p w:rsidR="000C5186" w:rsidRPr="00786BAD" w:rsidRDefault="000C5186" w:rsidP="000C5186">
      <w:pPr>
        <w:pStyle w:val="hb1"/>
      </w:pPr>
      <w:r w:rsidRPr="00786BAD">
        <w:t>Assessment type:</w:t>
      </w:r>
      <w:sdt>
        <w:sdtPr>
          <w:rPr>
            <w:b/>
          </w:rPr>
          <w:alias w:val="Assessment Type"/>
          <w:tag w:val="assessmentmode"/>
          <w:id w:val="299885347"/>
          <w:lock w:val="sdtLocked"/>
          <w:placeholder>
            <w:docPart w:val="7B8702872A954539AB84138B66343A22"/>
          </w:placeholder>
          <w:dropDownList>
            <w:listItem w:value="Choose an item."/>
            <w:listItem w:displayText="Internal" w:value="Internal"/>
          </w:dropDownList>
        </w:sdtPr>
        <w:sdtContent>
          <w:r w:rsidR="000817AC" w:rsidRPr="000817AC">
            <w:rPr>
              <w:b/>
            </w:rPr>
            <w:t>Internal</w:t>
          </w:r>
        </w:sdtContent>
      </w:sdt>
    </w:p>
    <w:p w:rsidR="000C5186" w:rsidRPr="004C6757" w:rsidRDefault="000C5186" w:rsidP="000C5186">
      <w:pPr>
        <w:pStyle w:val="hb3"/>
      </w:pPr>
      <w:r w:rsidRPr="004C6757">
        <w:t>Unit introduction</w:t>
      </w:r>
    </w:p>
    <w:sdt>
      <w:sdtPr>
        <w:alias w:val="Unit Introduction"/>
        <w:tag w:val="description"/>
        <w:id w:val="527534560"/>
        <w:lock w:val="sdtLocked"/>
        <w:placeholder>
          <w:docPart w:val="95269B8A34F2415F9D8EAC11A0BB83F8"/>
        </w:placeholder>
      </w:sdtPr>
      <w:sdtContent>
        <w:sdt>
          <w:sdtPr>
            <w:alias w:val="Unit Introduction"/>
            <w:tag w:val="description"/>
            <w:id w:val="647248703"/>
            <w:placeholder>
              <w:docPart w:val="196AA770CA6E4790815B0FE73C6CA717"/>
            </w:placeholder>
          </w:sdtPr>
          <w:sdtContent>
            <w:p w:rsidR="00D576E6" w:rsidRPr="009C5A58" w:rsidRDefault="00D576E6" w:rsidP="00D576E6">
              <w:pPr>
                <w:pStyle w:val="Description"/>
              </w:pPr>
              <w:r w:rsidRPr="009C5A58">
                <w:t>Computersinfluence much of the world around us and are used to solve a range of problems, including complex problems such as generating the visual effects in films and landing the Curiosity Rover (unmanned robot) on Mars. Computational thinking enables us to solve these problems using mathematics and logic.</w:t>
              </w:r>
            </w:p>
            <w:p w:rsidR="00D576E6" w:rsidRPr="009C5A58" w:rsidRDefault="00D576E6" w:rsidP="00D576E6">
              <w:pPr>
                <w:pStyle w:val="Text"/>
                <w:ind w:right="403"/>
              </w:pPr>
              <w:r w:rsidRPr="009C5A58">
                <w:t xml:space="preserve">Therefore, computational thinking skills are required extensively in any IT/computing career. Employability skills, such as communication, numeracy and teamwork, are also important in the workplace. Some of these skills occur naturally within other units in the BTEC in Information and Creative Technology. However, this unit provides a coherent and formalised introduction to computational thinking. </w:t>
              </w:r>
            </w:p>
            <w:p w:rsidR="00D576E6" w:rsidRPr="009C5A58" w:rsidRDefault="00D576E6" w:rsidP="00D576E6">
              <w:pPr>
                <w:pStyle w:val="Description"/>
              </w:pPr>
              <w:r w:rsidRPr="009C5A58">
                <w:t>In this unit you will understand some of the mathematical methods, such as Boolean operations and functions, that underpin computational thinking skills used to solve problems. There are three types of computational thinking skills, specifically:</w:t>
              </w:r>
            </w:p>
            <w:p w:rsidR="00D576E6" w:rsidRPr="009C5A58" w:rsidRDefault="00D576E6" w:rsidP="00D4785E">
              <w:pPr>
                <w:numPr>
                  <w:ilvl w:val="0"/>
                  <w:numId w:val="7"/>
                </w:numPr>
                <w:tabs>
                  <w:tab w:val="num" w:pos="240"/>
                  <w:tab w:val="num" w:pos="360"/>
                </w:tabs>
                <w:spacing w:before="100" w:after="100" w:line="260" w:lineRule="atLeast"/>
                <w:ind w:left="240" w:hanging="240"/>
                <w:rPr>
                  <w:sz w:val="20"/>
                </w:rPr>
              </w:pPr>
              <w:r w:rsidRPr="009C5A58">
                <w:rPr>
                  <w:sz w:val="20"/>
                </w:rPr>
                <w:t>Logical thinking is about using readily available information to solve problems without making assumptions or taking short cuts and to check the validity of the result. The number puzzle Sudoku is an example of a problem which can be solved this way.</w:t>
              </w:r>
            </w:p>
            <w:p w:rsidR="00D576E6" w:rsidRPr="009C5A58" w:rsidRDefault="00D576E6" w:rsidP="00D4785E">
              <w:pPr>
                <w:numPr>
                  <w:ilvl w:val="0"/>
                  <w:numId w:val="7"/>
                </w:numPr>
                <w:tabs>
                  <w:tab w:val="num" w:pos="240"/>
                  <w:tab w:val="num" w:pos="360"/>
                </w:tabs>
                <w:spacing w:before="100" w:after="100" w:line="260" w:lineRule="atLeast"/>
                <w:ind w:left="240" w:hanging="240"/>
                <w:rPr>
                  <w:sz w:val="20"/>
                </w:rPr>
              </w:pPr>
              <w:r w:rsidRPr="009C5A58">
                <w:rPr>
                  <w:sz w:val="20"/>
                </w:rPr>
                <w:t>Algorithmic thinking involves using a predefined set of instructions to solve problems. For example, in strategy games like noughts and crosses or chess, players will use set moves (instructions) to try to gain advantage over their opponent and win.</w:t>
              </w:r>
            </w:p>
            <w:p w:rsidR="00D576E6" w:rsidRPr="009C5A58" w:rsidRDefault="00D576E6" w:rsidP="00D4785E">
              <w:pPr>
                <w:numPr>
                  <w:ilvl w:val="0"/>
                  <w:numId w:val="7"/>
                </w:numPr>
                <w:tabs>
                  <w:tab w:val="num" w:pos="240"/>
                  <w:tab w:val="num" w:pos="360"/>
                </w:tabs>
                <w:spacing w:before="100" w:after="100" w:line="260" w:lineRule="atLeast"/>
                <w:ind w:left="240" w:hanging="240"/>
                <w:rPr>
                  <w:sz w:val="20"/>
                </w:rPr>
              </w:pPr>
              <w:r w:rsidRPr="009C5A58">
                <w:rPr>
                  <w:sz w:val="20"/>
                </w:rPr>
                <w:t>Optimal thinking involves refining one of the many possible solutions to a problem to make it more efficient, i.e. the quickest and/or most effective method to obtain the desired result. For example, completing the Towers of Hanoi or a Rubik’s Cube puzzle using the fewest moves.</w:t>
              </w:r>
            </w:p>
            <w:p w:rsidR="00D576E6" w:rsidRPr="009C5A58" w:rsidRDefault="00D576E6" w:rsidP="00D576E6">
              <w:pPr>
                <w:spacing w:before="100" w:after="100" w:line="260" w:lineRule="atLeast"/>
                <w:ind w:right="403"/>
                <w:rPr>
                  <w:sz w:val="20"/>
                </w:rPr>
              </w:pPr>
              <w:r w:rsidRPr="009C5A58">
                <w:rPr>
                  <w:sz w:val="20"/>
                </w:rPr>
                <w:t>In this unit you will use computational thinking (logical, algorithmic and optimal), underpinned by mathematical methods, to solve a problem.</w:t>
              </w:r>
            </w:p>
            <w:p w:rsidR="000C5186" w:rsidRPr="00A17E4B" w:rsidRDefault="00D576E6" w:rsidP="00D576E6">
              <w:pPr>
                <w:pStyle w:val="Description"/>
              </w:pPr>
              <w:r w:rsidRPr="009C5A58">
                <w:rPr>
                  <w:szCs w:val="24"/>
                  <w:lang w:eastAsia="en-GB"/>
                </w:rPr>
                <w:t>This unit supports all of the optional units in the Pearson BTEC Firsts in Information and Creative Technology.</w:t>
              </w:r>
            </w:p>
          </w:sdtContent>
        </w:sdt>
      </w:sdtContent>
    </w:sdt>
    <w:p w:rsidR="000C5186" w:rsidRPr="005059DA" w:rsidRDefault="000C5186" w:rsidP="00A17E4B">
      <w:pPr>
        <w:pStyle w:val="hb3"/>
        <w:spacing w:after="0"/>
      </w:pPr>
      <w:r w:rsidRPr="001369D6">
        <w:t>Learning aims</w:t>
      </w:r>
      <w:r>
        <w:br/>
      </w:r>
    </w:p>
    <w:p w:rsidR="000C5186" w:rsidRDefault="000C5186" w:rsidP="000C5186">
      <w:pPr>
        <w:pStyle w:val="LearningObjective"/>
      </w:pPr>
      <w:r>
        <w:t>In this unit you will</w:t>
      </w:r>
      <w:r w:rsidRPr="00F55BDA">
        <w:t>:</w:t>
      </w:r>
      <w:bookmarkStart w:id="6" w:name="_GoBack"/>
      <w:bookmarkEnd w:id="6"/>
    </w:p>
    <w:sdt>
      <w:sdtPr>
        <w:id w:val="689880036"/>
      </w:sdtPr>
      <w:sdtContent>
        <w:sdt>
          <w:sdtPr>
            <w:id w:val="-1082448250"/>
            <w:placeholder>
              <w:docPart w:val="DefaultPlaceholder_1081868578"/>
            </w:placeholder>
          </w:sdtPr>
          <w:sdtContent>
            <w:sdt>
              <w:sdtPr>
                <w:id w:val="1354698722"/>
              </w:sdtPr>
              <w:sdtContent>
                <w:sdt>
                  <w:sdtPr>
                    <w:id w:val="-591092914"/>
                    <w:placeholder>
                      <w:docPart w:val="DefaultPlaceholder_1081868578"/>
                    </w:placeholder>
                  </w:sdtPr>
                  <w:sdtContent>
                    <w:sdt>
                      <w:sdtPr>
                        <w:id w:val="-895126931"/>
                      </w:sdtPr>
                      <w:sdtContent>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3"/>
                            <w:gridCol w:w="8072"/>
                          </w:tblGrid>
                          <w:sdt>
                            <w:sdtPr>
                              <w:id w:val="880750519"/>
                              <w:placeholder>
                                <w:docPart w:val="DefaultPlaceholder_1081868578"/>
                              </w:placeholder>
                            </w:sdtPr>
                            <w:sdtContent>
                              <w:tr w:rsidR="000A1E00" w:rsidTr="00343975">
                                <w:trPr>
                                  <w:trHeight w:val="474"/>
                                </w:trPr>
                                <w:sdt>
                                  <w:sdtPr>
                                    <w:alias w:val="Learning Objective Ref"/>
                                    <w:tag w:val="LO_title"/>
                                    <w:id w:val="669459818"/>
                                    <w:lock w:val="sdtLocked"/>
                                    <w:placeholder>
                                      <w:docPart w:val="B54B3554CAF14D4C90ED5C3F0FF25EAC"/>
                                    </w:placeholder>
                                    <w:text/>
                                  </w:sdtPr>
                                  <w:sdtContent>
                                    <w:tc>
                                      <w:tcPr>
                                        <w:tcW w:w="993" w:type="dxa"/>
                                      </w:tcPr>
                                      <w:p w:rsidR="000A1E00" w:rsidRDefault="00377D4A" w:rsidP="00377D4A">
                                        <w:pPr>
                                          <w:pStyle w:val="LearningObjective"/>
                                          <w:ind w:left="0" w:firstLine="0"/>
                                        </w:pPr>
                                        <w:r>
                                          <w:t>A</w:t>
                                        </w:r>
                                      </w:p>
                                    </w:tc>
                                  </w:sdtContent>
                                </w:sdt>
                                <w:sdt>
                                  <w:sdtPr>
                                    <w:alias w:val="Learning Objective"/>
                                    <w:tag w:val="learningobjectivetext"/>
                                    <w:id w:val="-233858302"/>
                                    <w:lock w:val="sdtLocked"/>
                                    <w:placeholder>
                                      <w:docPart w:val="EB4C8F1EB1D541AEBA14754486EE4E1B"/>
                                    </w:placeholder>
                                    <w:text/>
                                  </w:sdtPr>
                                  <w:sdtContent>
                                    <w:tc>
                                      <w:tcPr>
                                        <w:tcW w:w="8072" w:type="dxa"/>
                                      </w:tcPr>
                                      <w:p w:rsidR="000A1E00" w:rsidRDefault="00377D4A" w:rsidP="00377D4A">
                                        <w:pPr>
                                          <w:pStyle w:val="LearningObjective"/>
                                          <w:ind w:left="0" w:firstLine="0"/>
                                        </w:pPr>
                                        <w:r>
                                          <w:t>understand mathematical methods for calculations and their uses in computational thinking</w:t>
                                        </w:r>
                                      </w:p>
                                    </w:tc>
                                  </w:sdtContent>
                                </w:sdt>
                              </w:tr>
                            </w:sdtContent>
                          </w:sdt>
                          <w:sdt>
                            <w:sdtPr>
                              <w:id w:val="-254205125"/>
                              <w:placeholder>
                                <w:docPart w:val="4152BA26E4564798847FB06DFEFD4D98"/>
                              </w:placeholder>
                            </w:sdtPr>
                            <w:sdtContent>
                              <w:tr w:rsidR="00377D4A" w:rsidTr="00343975">
                                <w:trPr>
                                  <w:trHeight w:val="474"/>
                                </w:trPr>
                                <w:sdt>
                                  <w:sdtPr>
                                    <w:alias w:val="Learning Objective Ref"/>
                                    <w:tag w:val="LO_title"/>
                                    <w:id w:val="-350574484"/>
                                    <w:lock w:val="sdtLocked"/>
                                    <w:placeholder>
                                      <w:docPart w:val="65F79BAC74CC4A8CA307458034165907"/>
                                    </w:placeholder>
                                    <w:text/>
                                  </w:sdtPr>
                                  <w:sdtContent>
                                    <w:tc>
                                      <w:tcPr>
                                        <w:tcW w:w="993" w:type="dxa"/>
                                      </w:tcPr>
                                      <w:p w:rsidR="00377D4A" w:rsidRDefault="00377D4A" w:rsidP="00377D4A">
                                        <w:pPr>
                                          <w:pStyle w:val="LearningObjective"/>
                                        </w:pPr>
                                        <w:r>
                                          <w:t>B</w:t>
                                        </w:r>
                                      </w:p>
                                    </w:tc>
                                  </w:sdtContent>
                                </w:sdt>
                                <w:sdt>
                                  <w:sdtPr>
                                    <w:alias w:val="Learning Objective"/>
                                    <w:tag w:val="learningobjectivetext"/>
                                    <w:id w:val="-1553229161"/>
                                    <w:lock w:val="sdtLocked"/>
                                    <w:placeholder>
                                      <w:docPart w:val="5A6BD8595BD14EA1868363B27E350063"/>
                                    </w:placeholder>
                                    <w:text/>
                                  </w:sdtPr>
                                  <w:sdtContent>
                                    <w:tc>
                                      <w:tcPr>
                                        <w:tcW w:w="8072" w:type="dxa"/>
                                      </w:tcPr>
                                      <w:p w:rsidR="00377D4A" w:rsidRDefault="00377D4A" w:rsidP="00377D4A">
                                        <w:pPr>
                                          <w:pStyle w:val="LearningObjective"/>
                                          <w:tabs>
                                            <w:tab w:val="clear" w:pos="240"/>
                                            <w:tab w:val="left" w:pos="0"/>
                                          </w:tabs>
                                          <w:ind w:left="0" w:firstLine="0"/>
                                        </w:pPr>
                                        <w:r>
                                          <w:t>understand mathematical methods for functions and Boolean operations and their uses in computational thinking</w:t>
                                        </w:r>
                                      </w:p>
                                    </w:tc>
                                  </w:sdtContent>
                                </w:sdt>
                              </w:tr>
                            </w:sdtContent>
                          </w:sdt>
                          <w:sdt>
                            <w:sdtPr>
                              <w:id w:val="-544835390"/>
                              <w:placeholder>
                                <w:docPart w:val="C55D38CA5F3141FABDC96862717102E5"/>
                              </w:placeholder>
                            </w:sdtPr>
                            <w:sdtContent>
                              <w:tr w:rsidR="00377D4A" w:rsidTr="00343975">
                                <w:trPr>
                                  <w:trHeight w:val="474"/>
                                </w:trPr>
                                <w:sdt>
                                  <w:sdtPr>
                                    <w:alias w:val="Learning Objective Ref"/>
                                    <w:tag w:val="LO_title"/>
                                    <w:id w:val="148797039"/>
                                    <w:lock w:val="sdtLocked"/>
                                    <w:placeholder>
                                      <w:docPart w:val="1EC835A395A4452EAB6E95B2913B6984"/>
                                    </w:placeholder>
                                    <w:text/>
                                  </w:sdtPr>
                                  <w:sdtContent>
                                    <w:tc>
                                      <w:tcPr>
                                        <w:tcW w:w="993" w:type="dxa"/>
                                      </w:tcPr>
                                      <w:p w:rsidR="00377D4A" w:rsidRDefault="00377D4A" w:rsidP="00377D4A">
                                        <w:pPr>
                                          <w:pStyle w:val="LearningObjective"/>
                                        </w:pPr>
                                        <w:r>
                                          <w:t>C</w:t>
                                        </w:r>
                                      </w:p>
                                    </w:tc>
                                  </w:sdtContent>
                                </w:sdt>
                                <w:sdt>
                                  <w:sdtPr>
                                    <w:alias w:val="Learning Objective"/>
                                    <w:tag w:val="learningobjectivetext"/>
                                    <w:id w:val="893774255"/>
                                    <w:lock w:val="sdtLocked"/>
                                    <w:placeholder>
                                      <w:docPart w:val="C18F079757BC4D30A2040A57B4119430"/>
                                    </w:placeholder>
                                    <w:text/>
                                  </w:sdtPr>
                                  <w:sdtContent>
                                    <w:tc>
                                      <w:tcPr>
                                        <w:tcW w:w="8072" w:type="dxa"/>
                                      </w:tcPr>
                                      <w:p w:rsidR="00377D4A" w:rsidRDefault="00377D4A" w:rsidP="00377D4A">
                                        <w:pPr>
                                          <w:pStyle w:val="LearningObjective"/>
                                        </w:pPr>
                                        <w:r>
                                          <w:t>apply computational thinking to solve a simple problem</w:t>
                                        </w:r>
                                      </w:p>
                                    </w:tc>
                                  </w:sdtContent>
                                </w:sdt>
                              </w:tr>
                            </w:sdtContent>
                          </w:sdt>
                        </w:tbl>
                      </w:sdtContent>
                    </w:sdt>
                  </w:sdtContent>
                </w:sdt>
              </w:sdtContent>
            </w:sdt>
          </w:sdtContent>
        </w:sdt>
      </w:sdtContent>
    </w:sdt>
    <w:p w:rsidR="000C5186" w:rsidRPr="00E04B77" w:rsidRDefault="000C5186" w:rsidP="000C5186">
      <w:pPr>
        <w:pStyle w:val="hb3"/>
      </w:pPr>
      <w:r>
        <w:rPr>
          <w:highlight w:val="cyan"/>
        </w:rPr>
        <w:br w:type="page"/>
      </w:r>
      <w:r>
        <w:lastRenderedPageBreak/>
        <w:t>Learning aims and u</w:t>
      </w:r>
      <w:r w:rsidRPr="00E04B77">
        <w:t>nit content</w:t>
      </w:r>
    </w:p>
    <w:sdt>
      <w:sdtPr>
        <w:rPr>
          <w:b w:val="0"/>
        </w:rPr>
        <w:id w:val="149498151"/>
      </w:sdtPr>
      <w:sdtContent>
        <w:sdt>
          <w:sdtPr>
            <w:rPr>
              <w:b w:val="0"/>
            </w:rPr>
            <w:id w:val="-1788581162"/>
            <w:placeholder>
              <w:docPart w:val="DefaultPlaceholder_1081868578"/>
            </w:placeholder>
          </w:sdtPr>
          <w:sdtEndPr>
            <w:rPr>
              <w:lang w:eastAsia="en-GB"/>
            </w:rPr>
          </w:sdtEndPr>
          <w:sdtContent>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C5186" w:rsidRPr="00EB2259">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CCCCCC"/>
                  </w:tcPr>
                  <w:p w:rsidR="000C5186" w:rsidRPr="00713909" w:rsidRDefault="000C5186" w:rsidP="000C5186">
                    <w:pPr>
                      <w:pStyle w:val="Text-head"/>
                    </w:pPr>
                    <w:r w:rsidRPr="00713909">
                      <w:t xml:space="preserve">What </w:t>
                    </w:r>
                    <w:r w:rsidRPr="00A20487">
                      <w:t xml:space="preserve">needs to be </w:t>
                    </w:r>
                    <w:r w:rsidRPr="0003236E">
                      <w:t>learnt</w:t>
                    </w:r>
                  </w:p>
                </w:tc>
              </w:tr>
              <w:tr w:rsidR="000C5186">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rsidR="000C5186" w:rsidRPr="00844DED" w:rsidRDefault="000C5186" w:rsidP="008C24DB">
                    <w:pPr>
                      <w:pStyle w:val="LearningAimheading"/>
                      <w:rPr>
                        <w:highlight w:val="cyan"/>
                      </w:rPr>
                    </w:pPr>
                    <w:r w:rsidRPr="00844DED">
                      <w:t>Learning aim</w:t>
                    </w:r>
                    <w:sdt>
                      <w:sdtPr>
                        <w:alias w:val="Learning Objective Ref"/>
                        <w:tag w:val="UC_title"/>
                        <w:id w:val="119339766"/>
                        <w:lock w:val="sdtLocked"/>
                        <w:placeholder>
                          <w:docPart w:val="D3416FFF9C3E44D5931488A63531153F"/>
                        </w:placeholder>
                        <w:text/>
                      </w:sdtPr>
                      <w:sdtContent>
                        <w:r w:rsidR="008C24DB">
                          <w:t>A</w:t>
                        </w:r>
                      </w:sdtContent>
                    </w:sdt>
                    <w:r w:rsidRPr="00844DED">
                      <w:t xml:space="preserve">: </w:t>
                    </w:r>
                    <w:sdt>
                      <w:sdtPr>
                        <w:alias w:val="Learning Objective"/>
                        <w:tag w:val="UC_learningobjectivetext"/>
                        <w:id w:val="908044180"/>
                        <w:lock w:val="sdtLocked"/>
                        <w:placeholder>
                          <w:docPart w:val="82671DFFD2CA4DECB2E678C5C5F94B38"/>
                        </w:placeholder>
                        <w:text/>
                      </w:sdtPr>
                      <w:sdtContent>
                        <w:r w:rsidR="008C24DB">
                          <w:t>Understand mathematical methods for calculations and their uses in computational thinking</w:t>
                        </w:r>
                      </w:sdtContent>
                    </w:sdt>
                  </w:p>
                </w:tc>
              </w:tr>
              <w:tr w:rsidR="000A1E00">
                <w:sdt>
                  <w:sdtPr>
                    <w:rPr>
                      <w:b/>
                      <w:lang w:eastAsia="en-GB"/>
                    </w:rPr>
                    <w:alias w:val="Unit Content"/>
                    <w:tag w:val="sectiontext"/>
                    <w:id w:val="870105330"/>
                    <w:lock w:val="sdtLocked"/>
                    <w:placeholder>
                      <w:docPart w:val="3E0E2C96735C49B187B7ED8B50FDB3D3"/>
                    </w:placeholder>
                  </w:sdtPr>
                  <w:sdtContent>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sdt>
                        <w:sdtPr>
                          <w:rPr>
                            <w:lang w:eastAsia="en-GB"/>
                          </w:rPr>
                          <w:alias w:val="Unit Content"/>
                          <w:tag w:val="sectiontext"/>
                          <w:id w:val="-808242019"/>
                          <w:placeholder>
                            <w:docPart w:val="651B3A9B0B934C8EB8D12330EDD747FC"/>
                          </w:placeholder>
                        </w:sdtPr>
                        <w:sdtContent>
                          <w:p w:rsidR="008C24DB" w:rsidRPr="003B2D06" w:rsidRDefault="008C24DB" w:rsidP="008C24DB">
                            <w:pPr>
                              <w:pStyle w:val="Text"/>
                              <w:rPr>
                                <w:b/>
                                <w:bCs/>
                              </w:rPr>
                            </w:pPr>
                            <w:r w:rsidRPr="003B2D06">
                              <w:rPr>
                                <w:b/>
                                <w:bCs/>
                              </w:rPr>
                              <w:t>Types of numbers</w:t>
                            </w:r>
                          </w:p>
                          <w:p w:rsidR="008C24DB" w:rsidRPr="003B2D06" w:rsidRDefault="008C24DB" w:rsidP="00D4785E">
                            <w:pPr>
                              <w:pStyle w:val="Tablebullets"/>
                              <w:numPr>
                                <w:ilvl w:val="0"/>
                                <w:numId w:val="8"/>
                              </w:numPr>
                              <w:ind w:left="238" w:hanging="238"/>
                            </w:pPr>
                            <w:r w:rsidRPr="003B2D06">
                              <w:t>Natural numbers (1, 2, 3 …).</w:t>
                            </w:r>
                          </w:p>
                          <w:p w:rsidR="008C24DB" w:rsidRPr="003B2D06" w:rsidRDefault="008C24DB" w:rsidP="00D4785E">
                            <w:pPr>
                              <w:pStyle w:val="Tablebullets"/>
                              <w:numPr>
                                <w:ilvl w:val="0"/>
                                <w:numId w:val="8"/>
                              </w:numPr>
                              <w:ind w:left="238" w:hanging="238"/>
                            </w:pPr>
                            <w:r w:rsidRPr="003B2D06">
                              <w:t>Integers (… –2, –1, 0, 1, 2, …).</w:t>
                            </w:r>
                          </w:p>
                          <w:p w:rsidR="008C24DB" w:rsidRPr="003B2D06" w:rsidRDefault="008C24DB" w:rsidP="00D4785E">
                            <w:pPr>
                              <w:pStyle w:val="Tablebullets"/>
                              <w:numPr>
                                <w:ilvl w:val="0"/>
                                <w:numId w:val="8"/>
                              </w:numPr>
                              <w:ind w:left="238" w:hanging="238"/>
                            </w:pPr>
                            <w:r w:rsidRPr="003B2D06">
                              <w:t>Rational numbers (integers, fractions, decimals).</w:t>
                            </w:r>
                          </w:p>
                          <w:p w:rsidR="008C24DB" w:rsidRPr="003B2D06" w:rsidRDefault="008C24DB" w:rsidP="008C24DB">
                            <w:pPr>
                              <w:pStyle w:val="Text"/>
                              <w:rPr>
                                <w:b/>
                                <w:bCs/>
                              </w:rPr>
                            </w:pPr>
                            <w:r w:rsidRPr="003B2D06">
                              <w:rPr>
                                <w:b/>
                                <w:bCs/>
                              </w:rPr>
                              <w:t>Number systems</w:t>
                            </w:r>
                          </w:p>
                          <w:p w:rsidR="008C24DB" w:rsidRPr="003B2D06" w:rsidRDefault="008C24DB" w:rsidP="00D4785E">
                            <w:pPr>
                              <w:pStyle w:val="Tablebullets"/>
                              <w:numPr>
                                <w:ilvl w:val="0"/>
                                <w:numId w:val="9"/>
                              </w:numPr>
                              <w:ind w:left="238" w:hanging="238"/>
                            </w:pPr>
                            <w:r w:rsidRPr="003B2D06">
                              <w:t>Base 10 (decimal).</w:t>
                            </w:r>
                          </w:p>
                          <w:p w:rsidR="008C24DB" w:rsidRPr="003B2D06" w:rsidRDefault="008C24DB" w:rsidP="00D4785E">
                            <w:pPr>
                              <w:pStyle w:val="Tablebullets"/>
                              <w:numPr>
                                <w:ilvl w:val="0"/>
                                <w:numId w:val="9"/>
                              </w:numPr>
                              <w:ind w:left="238" w:hanging="238"/>
                            </w:pPr>
                            <w:r w:rsidRPr="003B2D06">
                              <w:t>Base 2 (binary).</w:t>
                            </w:r>
                          </w:p>
                          <w:p w:rsidR="008C24DB" w:rsidRPr="003B2D06" w:rsidRDefault="008C24DB" w:rsidP="00D4785E">
                            <w:pPr>
                              <w:pStyle w:val="Tablebullets"/>
                              <w:numPr>
                                <w:ilvl w:val="0"/>
                                <w:numId w:val="9"/>
                              </w:numPr>
                              <w:ind w:left="238" w:hanging="238"/>
                            </w:pPr>
                            <w:r w:rsidRPr="003B2D06">
                              <w:t>Base 16 (hexadecimal).</w:t>
                            </w:r>
                          </w:p>
                          <w:p w:rsidR="008C24DB" w:rsidRPr="003B2D06" w:rsidRDefault="008C24DB" w:rsidP="008C24DB">
                            <w:pPr>
                              <w:pStyle w:val="Text"/>
                              <w:rPr>
                                <w:b/>
                                <w:bCs/>
                              </w:rPr>
                            </w:pPr>
                            <w:r w:rsidRPr="003B2D06">
                              <w:rPr>
                                <w:b/>
                                <w:bCs/>
                              </w:rPr>
                              <w:t>Using basic calculations</w:t>
                            </w:r>
                          </w:p>
                          <w:p w:rsidR="008C24DB" w:rsidRPr="003B2D06" w:rsidRDefault="008C24DB" w:rsidP="00D4785E">
                            <w:pPr>
                              <w:pStyle w:val="Tablebullets"/>
                              <w:numPr>
                                <w:ilvl w:val="0"/>
                                <w:numId w:val="10"/>
                              </w:numPr>
                              <w:ind w:left="238" w:hanging="238"/>
                            </w:pPr>
                            <w:r w:rsidRPr="003B2D06">
                              <w:t>Brackets and the hierarchy of operations (BIDMAS).</w:t>
                            </w:r>
                          </w:p>
                          <w:p w:rsidR="008C24DB" w:rsidRPr="003B2D06" w:rsidRDefault="008C24DB" w:rsidP="00D4785E">
                            <w:pPr>
                              <w:pStyle w:val="Tablebullets"/>
                              <w:numPr>
                                <w:ilvl w:val="0"/>
                                <w:numId w:val="10"/>
                              </w:numPr>
                              <w:ind w:left="238" w:hanging="238"/>
                            </w:pPr>
                            <w:r w:rsidRPr="003B2D06">
                              <w:t>Rounding, e.g. specified number of decimal places, whole number, degree of accuracy.</w:t>
                            </w:r>
                          </w:p>
                          <w:p w:rsidR="008C24DB" w:rsidRPr="003B2D06" w:rsidRDefault="008C24DB" w:rsidP="00D4785E">
                            <w:pPr>
                              <w:pStyle w:val="Tablebullets"/>
                              <w:numPr>
                                <w:ilvl w:val="0"/>
                                <w:numId w:val="10"/>
                              </w:numPr>
                              <w:ind w:left="238" w:hanging="238"/>
                            </w:pPr>
                            <w:r w:rsidRPr="003B2D06">
                              <w:t>Errors, e.g. generated by rounding and truncation due to size of memory locations, division by zero, underflow, overflow.</w:t>
                            </w:r>
                          </w:p>
                          <w:p w:rsidR="008C24DB" w:rsidRPr="003B2D06" w:rsidRDefault="008C24DB" w:rsidP="00D4785E">
                            <w:pPr>
                              <w:pStyle w:val="Tablebullets"/>
                              <w:numPr>
                                <w:ilvl w:val="0"/>
                                <w:numId w:val="10"/>
                              </w:numPr>
                              <w:ind w:left="238" w:hanging="238"/>
                            </w:pPr>
                            <w:r w:rsidRPr="003B2D06">
                              <w:t>Powers, e.g. use of the laws of indices, writing numbers using powers, expressing numbers using standard form</w:t>
                            </w:r>
                          </w:p>
                          <w:p w:rsidR="008C24DB" w:rsidRPr="003B2D06" w:rsidRDefault="008C24DB" w:rsidP="00D4785E">
                            <w:pPr>
                              <w:pStyle w:val="Tablebullets"/>
                              <w:numPr>
                                <w:ilvl w:val="0"/>
                                <w:numId w:val="10"/>
                              </w:numPr>
                              <w:ind w:left="238" w:hanging="238"/>
                            </w:pPr>
                            <w:r w:rsidRPr="003B2D06">
                              <w:t>Convert between number systems, e.g. binary to hexadecimal, using positive numbers up to a maximum of 6 bits in size (1 to 63 in decimal).</w:t>
                            </w:r>
                          </w:p>
                          <w:p w:rsidR="008C24DB" w:rsidRPr="003B2D06" w:rsidRDefault="008C24DB" w:rsidP="00D4785E">
                            <w:pPr>
                              <w:pStyle w:val="Tablebullets"/>
                              <w:numPr>
                                <w:ilvl w:val="0"/>
                                <w:numId w:val="10"/>
                              </w:numPr>
                              <w:ind w:left="238" w:hanging="238"/>
                            </w:pPr>
                            <w:r w:rsidRPr="003B2D06">
                              <w:t>One and two’s complement notation representing signed integers up to 4 bits in size.</w:t>
                            </w:r>
                          </w:p>
                          <w:p w:rsidR="008C24DB" w:rsidRPr="003B2D06" w:rsidRDefault="008C24DB" w:rsidP="008C24DB">
                            <w:pPr>
                              <w:pStyle w:val="Text"/>
                              <w:rPr>
                                <w:b/>
                              </w:rPr>
                            </w:pPr>
                            <w:r w:rsidRPr="003B2D06">
                              <w:rPr>
                                <w:b/>
                              </w:rPr>
                              <w:t>Example uses of number systems in computers, e.g.:</w:t>
                            </w:r>
                          </w:p>
                          <w:p w:rsidR="008C24DB" w:rsidRPr="003B2D06" w:rsidRDefault="008C24DB" w:rsidP="00D4785E">
                            <w:pPr>
                              <w:pStyle w:val="Tablebullets"/>
                              <w:numPr>
                                <w:ilvl w:val="0"/>
                                <w:numId w:val="11"/>
                              </w:numPr>
                              <w:ind w:left="238" w:hanging="238"/>
                            </w:pPr>
                            <w:r w:rsidRPr="003B2D06">
                              <w:t xml:space="preserve">computer memoryrepresenting integers and rational numbers, including: </w:t>
                            </w:r>
                          </w:p>
                          <w:p w:rsidR="008C24DB" w:rsidRPr="003B2D06" w:rsidRDefault="008C24DB" w:rsidP="008C24DB">
                            <w:pPr>
                              <w:pStyle w:val="tablebulletssecondary"/>
                            </w:pPr>
                            <w:r w:rsidRPr="003B2D06">
                              <w:t>bits, bytes and word length</w:t>
                            </w:r>
                          </w:p>
                          <w:p w:rsidR="008C24DB" w:rsidRPr="003B2D06" w:rsidRDefault="008C24DB" w:rsidP="008C24DB">
                            <w:pPr>
                              <w:pStyle w:val="tablebulletssecondary"/>
                            </w:pPr>
                            <w:r w:rsidRPr="003B2D06">
                              <w:t>two’s complement</w:t>
                            </w:r>
                          </w:p>
                          <w:p w:rsidR="008C24DB" w:rsidRPr="003B2D06" w:rsidRDefault="008C24DB" w:rsidP="008C24DB">
                            <w:pPr>
                              <w:pStyle w:val="tablebulletssecondary"/>
                            </w:pPr>
                            <w:r w:rsidRPr="003B2D06">
                              <w:t>registers, e.g. 8-bit, 16-bit, 32-bit.</w:t>
                            </w:r>
                          </w:p>
                          <w:p w:rsidR="008C24DB" w:rsidRPr="003B2D06" w:rsidRDefault="008C24DB" w:rsidP="00D4785E">
                            <w:pPr>
                              <w:pStyle w:val="Tablebullets"/>
                              <w:numPr>
                                <w:ilvl w:val="0"/>
                                <w:numId w:val="11"/>
                              </w:numPr>
                              <w:ind w:left="238" w:hanging="238"/>
                            </w:pPr>
                            <w:r w:rsidRPr="003B2D06">
                              <w:t xml:space="preserve">character encoding schemes, including: </w:t>
                            </w:r>
                          </w:p>
                          <w:p w:rsidR="008C24DB" w:rsidRPr="003B2D06" w:rsidRDefault="008C24DB" w:rsidP="008C24DB">
                            <w:pPr>
                              <w:pStyle w:val="tablebulletssecondary"/>
                            </w:pPr>
                            <w:r w:rsidRPr="003B2D06">
                              <w:t>ASCII (American Standard Code for Information Interchange) – 7 bits</w:t>
                            </w:r>
                          </w:p>
                          <w:p w:rsidR="008C24DB" w:rsidRPr="003B2D06" w:rsidRDefault="008C24DB" w:rsidP="008C24DB">
                            <w:pPr>
                              <w:pStyle w:val="tablebulletssecondary"/>
                            </w:pPr>
                            <w:r w:rsidRPr="003B2D06">
                              <w:t>UTF8 (UCS Transformation Format) – 8 bits.</w:t>
                            </w:r>
                          </w:p>
                          <w:p w:rsidR="008C24DB" w:rsidRPr="003B2D06" w:rsidRDefault="008C24DB" w:rsidP="00D4785E">
                            <w:pPr>
                              <w:pStyle w:val="Tablebullets"/>
                              <w:numPr>
                                <w:ilvl w:val="0"/>
                                <w:numId w:val="11"/>
                              </w:numPr>
                              <w:ind w:left="238" w:hanging="238"/>
                            </w:pPr>
                            <w:r w:rsidRPr="003B2D06">
                              <w:t>colour models, including:</w:t>
                            </w:r>
                          </w:p>
                          <w:p w:rsidR="008C24DB" w:rsidRPr="003B2D06" w:rsidRDefault="008C24DB" w:rsidP="008C24DB">
                            <w:pPr>
                              <w:pStyle w:val="tablebulletssecondary"/>
                            </w:pPr>
                            <w:smartTag w:uri="urn:schemas-microsoft-com:office:smarttags" w:element="stockticker">
                              <w:r w:rsidRPr="003B2D06">
                                <w:t>RGB</w:t>
                              </w:r>
                            </w:smartTag>
                            <w:r w:rsidRPr="003B2D06">
                              <w:t xml:space="preserve"> (Red Green Blue)</w:t>
                            </w:r>
                          </w:p>
                          <w:p w:rsidR="008C24DB" w:rsidRDefault="008C24DB" w:rsidP="008C24DB">
                            <w:pPr>
                              <w:pStyle w:val="tablebulletssecondary"/>
                            </w:pPr>
                            <w:r w:rsidRPr="003B2D06">
                              <w:t>CMYK (Cyan Magenta Yellow Key-Black)</w:t>
                            </w:r>
                          </w:p>
                          <w:p w:rsidR="000A1E00" w:rsidRPr="008C24DB" w:rsidRDefault="008C24DB" w:rsidP="00D4785E">
                            <w:pPr>
                              <w:pStyle w:val="tablebulletssecondary"/>
                            </w:pPr>
                            <w:r w:rsidRPr="003B2D06">
                              <w:t>hexadecimal</w:t>
                            </w:r>
                          </w:p>
                        </w:sdtContent>
                      </w:sdt>
                    </w:tc>
                  </w:sdtContent>
                </w:sdt>
              </w:tr>
            </w:tbl>
          </w:sdtContent>
        </w:sdt>
        <w:p w:rsidR="00BB15F9" w:rsidRDefault="00BB15F9"/>
        <w:sdt>
          <w:sdtPr>
            <w:rPr>
              <w:b w:val="0"/>
            </w:rPr>
            <w:id w:val="-1276240809"/>
            <w:placeholder>
              <w:docPart w:val="176ED5A423AA474785E4EA3E92F763B4"/>
            </w:placeholder>
          </w:sdtPr>
          <w:sdtContent>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BB15F9" w:rsidRPr="00EB2259">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CCCCCC"/>
                  </w:tcPr>
                  <w:p w:rsidR="00BB15F9" w:rsidRPr="00713909" w:rsidRDefault="00BB15F9" w:rsidP="000C5186">
                    <w:pPr>
                      <w:pStyle w:val="Text-head"/>
                    </w:pPr>
                    <w:r w:rsidRPr="00713909">
                      <w:t xml:space="preserve">What </w:t>
                    </w:r>
                    <w:r w:rsidRPr="00A20487">
                      <w:t xml:space="preserve">needs to be </w:t>
                    </w:r>
                    <w:r w:rsidRPr="0003236E">
                      <w:t>learnt</w:t>
                    </w:r>
                  </w:p>
                </w:tc>
              </w:tr>
              <w:tr w:rsidR="00BB15F9">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rsidR="00BB15F9" w:rsidRPr="00844DED" w:rsidRDefault="00BB15F9" w:rsidP="00BB15F9">
                    <w:pPr>
                      <w:pStyle w:val="LearningAimheading"/>
                      <w:rPr>
                        <w:highlight w:val="cyan"/>
                      </w:rPr>
                    </w:pPr>
                    <w:r w:rsidRPr="00844DED">
                      <w:t>Learning aim</w:t>
                    </w:r>
                    <w:sdt>
                      <w:sdtPr>
                        <w:alias w:val="Learning Objective Ref"/>
                        <w:tag w:val="UC_title"/>
                        <w:id w:val="-2005666042"/>
                        <w:lock w:val="sdtLocked"/>
                        <w:placeholder>
                          <w:docPart w:val="72A61A6811D04888BAA6D42AA7FC0B6D"/>
                        </w:placeholder>
                        <w:text/>
                      </w:sdtPr>
                      <w:sdtContent>
                        <w:r>
                          <w:t>B</w:t>
                        </w:r>
                      </w:sdtContent>
                    </w:sdt>
                    <w:r w:rsidRPr="00844DED">
                      <w:t xml:space="preserve">: </w:t>
                    </w:r>
                    <w:sdt>
                      <w:sdtPr>
                        <w:alias w:val="Learning Objective"/>
                        <w:tag w:val="UC_learningobjectivetext"/>
                        <w:id w:val="-13241908"/>
                        <w:lock w:val="sdtLocked"/>
                        <w:placeholder>
                          <w:docPart w:val="0C538AE2858E4133BF1848D379CC6743"/>
                        </w:placeholder>
                        <w:text/>
                      </w:sdtPr>
                      <w:sdtContent>
                        <w:r w:rsidR="00F7068B">
                          <w:t>U</w:t>
                        </w:r>
                        <w:r>
                          <w:t>nderstand the mathematical methods for functions and Boolean operations and their uses in computational thinking</w:t>
                        </w:r>
                      </w:sdtContent>
                    </w:sdt>
                  </w:p>
                </w:tc>
              </w:tr>
              <w:tr w:rsidR="00BB15F9">
                <w:sdt>
                  <w:sdtPr>
                    <w:rPr>
                      <w:b/>
                    </w:rPr>
                    <w:alias w:val="Unit Content"/>
                    <w:tag w:val="sectiontext"/>
                    <w:id w:val="-1865515353"/>
                    <w:lock w:val="sdtLocked"/>
                    <w:placeholder>
                      <w:docPart w:val="948F2C5A2BB14E6F9E0CBBEA081745EB"/>
                    </w:placeholder>
                  </w:sdtPr>
                  <w:sdtContent>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sdt>
                        <w:sdtPr>
                          <w:rPr>
                            <w:lang w:eastAsia="en-GB"/>
                          </w:rPr>
                          <w:alias w:val="Unit Content"/>
                          <w:tag w:val="sectiontext"/>
                          <w:id w:val="551578881"/>
                          <w:placeholder>
                            <w:docPart w:val="F9CD7F8C5A5A4416BBA1799F8281455B"/>
                          </w:placeholder>
                        </w:sdtPr>
                        <w:sdtEndPr>
                          <w:rPr>
                            <w:lang w:eastAsia="en-US"/>
                          </w:rPr>
                        </w:sdtEndPr>
                        <w:sdtContent>
                          <w:p w:rsidR="00BB15F9" w:rsidRPr="003B2D06" w:rsidRDefault="00BB15F9" w:rsidP="00BB15F9">
                            <w:pPr>
                              <w:pStyle w:val="Text"/>
                              <w:rPr>
                                <w:b/>
                                <w:bCs/>
                              </w:rPr>
                            </w:pPr>
                            <w:r w:rsidRPr="003B2D06">
                              <w:rPr>
                                <w:b/>
                                <w:bCs/>
                              </w:rPr>
                              <w:t xml:space="preserve">Defining a function </w:t>
                            </w:r>
                          </w:p>
                          <w:p w:rsidR="00BB15F9" w:rsidRPr="003B2D06" w:rsidRDefault="00BB15F9" w:rsidP="00D4785E">
                            <w:pPr>
                              <w:pStyle w:val="Tablebullets"/>
                              <w:numPr>
                                <w:ilvl w:val="0"/>
                                <w:numId w:val="12"/>
                              </w:numPr>
                              <w:ind w:left="238" w:hanging="238"/>
                            </w:pPr>
                            <w:r w:rsidRPr="003B2D06">
                              <w:t>Inputs (domain).</w:t>
                            </w:r>
                          </w:p>
                          <w:p w:rsidR="00BB15F9" w:rsidRPr="003B2D06" w:rsidRDefault="00BB15F9" w:rsidP="00D4785E">
                            <w:pPr>
                              <w:pStyle w:val="Tablebullets"/>
                              <w:numPr>
                                <w:ilvl w:val="0"/>
                                <w:numId w:val="12"/>
                              </w:numPr>
                              <w:ind w:left="238" w:hanging="238"/>
                            </w:pPr>
                            <w:r w:rsidRPr="003B2D06">
                              <w:lastRenderedPageBreak/>
                              <w:t>Outputs (range).</w:t>
                            </w:r>
                          </w:p>
                          <w:p w:rsidR="00BB15F9" w:rsidRPr="003B2D06" w:rsidRDefault="00BB15F9" w:rsidP="00D4785E">
                            <w:pPr>
                              <w:pStyle w:val="Tablebullets"/>
                              <w:numPr>
                                <w:ilvl w:val="0"/>
                                <w:numId w:val="12"/>
                              </w:numPr>
                              <w:ind w:left="238" w:hanging="238"/>
                            </w:pPr>
                            <w:r w:rsidRPr="003B2D06">
                              <w:t xml:space="preserve">Types of functions, including:  </w:t>
                            </w:r>
                          </w:p>
                          <w:p w:rsidR="00BB15F9" w:rsidRPr="003B2D06" w:rsidRDefault="00BB15F9" w:rsidP="00D4785E">
                            <w:pPr>
                              <w:pStyle w:val="Tablebullets"/>
                              <w:numPr>
                                <w:ilvl w:val="1"/>
                                <w:numId w:val="13"/>
                              </w:numPr>
                              <w:ind w:left="476" w:hanging="238"/>
                            </w:pPr>
                            <w:r w:rsidRPr="003B2D06">
                              <w:t xml:space="preserve">linear, e.g. </w:t>
                            </w:r>
                            <w:r w:rsidRPr="003B2D06">
                              <w:rPr>
                                <w:rFonts w:ascii="Times New Roman" w:hAnsi="Times New Roman"/>
                                <w:i/>
                                <w:iCs/>
                                <w:sz w:val="22"/>
                                <w:szCs w:val="22"/>
                              </w:rPr>
                              <w:t>y</w:t>
                            </w:r>
                            <w:r w:rsidRPr="003B2D06">
                              <w:rPr>
                                <w:rFonts w:ascii="Times New Roman" w:hAnsi="Times New Roman"/>
                                <w:sz w:val="22"/>
                                <w:szCs w:val="22"/>
                              </w:rPr>
                              <w:t xml:space="preserve"> = </w:t>
                            </w:r>
                            <w:r w:rsidRPr="003B2D06">
                              <w:rPr>
                                <w:rFonts w:ascii="Times New Roman" w:hAnsi="Times New Roman"/>
                                <w:i/>
                                <w:iCs/>
                                <w:sz w:val="22"/>
                                <w:szCs w:val="22"/>
                              </w:rPr>
                              <w:t>mx</w:t>
                            </w:r>
                            <w:r w:rsidRPr="003B2D06">
                              <w:rPr>
                                <w:rFonts w:ascii="Times New Roman" w:hAnsi="Times New Roman"/>
                                <w:sz w:val="22"/>
                                <w:szCs w:val="22"/>
                              </w:rPr>
                              <w:t xml:space="preserve"> + </w:t>
                            </w:r>
                            <w:r w:rsidRPr="003B2D06">
                              <w:rPr>
                                <w:rFonts w:ascii="Times New Roman" w:hAnsi="Times New Roman"/>
                                <w:i/>
                                <w:iCs/>
                                <w:sz w:val="22"/>
                                <w:szCs w:val="22"/>
                              </w:rPr>
                              <w:t>c</w:t>
                            </w:r>
                          </w:p>
                          <w:p w:rsidR="00BB15F9" w:rsidRPr="003B2D06" w:rsidRDefault="00BB15F9" w:rsidP="00BB15F9">
                            <w:pPr>
                              <w:pStyle w:val="tablebulletssecondary"/>
                              <w:numPr>
                                <w:ilvl w:val="0"/>
                                <w:numId w:val="0"/>
                              </w:numPr>
                              <w:ind w:left="480"/>
                            </w:pPr>
                            <w:r w:rsidRPr="003B2D06">
                              <w:t>(gradient of a straight line is defined by ‘</w:t>
                            </w:r>
                            <w:r w:rsidRPr="003B2D06">
                              <w:rPr>
                                <w:rFonts w:ascii="Times New Roman" w:hAnsi="Times New Roman"/>
                                <w:i/>
                              </w:rPr>
                              <w:t>m</w:t>
                            </w:r>
                            <w:r w:rsidRPr="003B2D06">
                              <w:t xml:space="preserve">’ and the </w:t>
                            </w:r>
                            <w:r w:rsidRPr="003B2D06">
                              <w:rPr>
                                <w:rFonts w:ascii="Times New Roman" w:hAnsi="Times New Roman"/>
                              </w:rPr>
                              <w:t>y</w:t>
                            </w:r>
                            <w:r w:rsidRPr="003B2D06">
                              <w:t xml:space="preserve">-axis intercept is defined </w:t>
                            </w:r>
                            <w:r w:rsidRPr="003B2D06">
                              <w:br/>
                              <w:t>by ‘</w:t>
                            </w:r>
                            <w:r w:rsidRPr="003B2D06">
                              <w:rPr>
                                <w:rFonts w:ascii="Times New Roman" w:hAnsi="Times New Roman"/>
                                <w:i/>
                                <w:iCs/>
                                <w:sz w:val="22"/>
                                <w:szCs w:val="22"/>
                              </w:rPr>
                              <w:t>c</w:t>
                            </w:r>
                            <w:r w:rsidRPr="003B2D06">
                              <w:t>’)</w:t>
                            </w:r>
                          </w:p>
                          <w:p w:rsidR="00BB15F9" w:rsidRPr="003B2D06" w:rsidRDefault="00BB15F9" w:rsidP="00D4785E">
                            <w:pPr>
                              <w:pStyle w:val="Tablebullets"/>
                              <w:numPr>
                                <w:ilvl w:val="1"/>
                                <w:numId w:val="13"/>
                              </w:numPr>
                              <w:ind w:left="476" w:hanging="238"/>
                            </w:pPr>
                            <w:r w:rsidRPr="003B2D06">
                              <w:t xml:space="preserve">quadratic, e.g. </w:t>
                            </w:r>
                            <w:r w:rsidRPr="003B2D06">
                              <w:rPr>
                                <w:rFonts w:ascii="Times New Roman" w:hAnsi="Times New Roman"/>
                                <w:i/>
                                <w:iCs/>
                                <w:sz w:val="22"/>
                                <w:szCs w:val="22"/>
                              </w:rPr>
                              <w:t>y</w:t>
                            </w:r>
                            <w:r w:rsidRPr="003B2D06">
                              <w:rPr>
                                <w:rFonts w:ascii="Times New Roman" w:hAnsi="Times New Roman"/>
                                <w:sz w:val="22"/>
                                <w:szCs w:val="22"/>
                              </w:rPr>
                              <w:t xml:space="preserve"> = </w:t>
                            </w:r>
                            <w:r w:rsidRPr="003B2D06">
                              <w:rPr>
                                <w:rFonts w:ascii="Times New Roman" w:hAnsi="Times New Roman"/>
                                <w:i/>
                                <w:iCs/>
                                <w:sz w:val="22"/>
                                <w:szCs w:val="22"/>
                              </w:rPr>
                              <w:t>ax</w:t>
                            </w:r>
                            <w:r w:rsidRPr="003B2D06">
                              <w:rPr>
                                <w:rFonts w:ascii="Times New Roman" w:hAnsi="Times New Roman"/>
                                <w:sz w:val="22"/>
                                <w:szCs w:val="22"/>
                                <w:vertAlign w:val="superscript"/>
                              </w:rPr>
                              <w:t>2</w:t>
                            </w:r>
                            <w:r w:rsidRPr="003B2D06">
                              <w:rPr>
                                <w:rFonts w:ascii="Times New Roman" w:hAnsi="Times New Roman"/>
                                <w:sz w:val="22"/>
                                <w:szCs w:val="22"/>
                              </w:rPr>
                              <w:t xml:space="preserve"> + </w:t>
                            </w:r>
                            <w:r w:rsidRPr="003B2D06">
                              <w:rPr>
                                <w:rFonts w:ascii="Times New Roman" w:hAnsi="Times New Roman"/>
                                <w:i/>
                                <w:iCs/>
                                <w:sz w:val="22"/>
                                <w:szCs w:val="22"/>
                              </w:rPr>
                              <w:t>bx</w:t>
                            </w:r>
                            <w:r w:rsidRPr="003B2D06">
                              <w:rPr>
                                <w:rFonts w:ascii="Times New Roman" w:hAnsi="Times New Roman"/>
                                <w:sz w:val="22"/>
                                <w:szCs w:val="22"/>
                              </w:rPr>
                              <w:t xml:space="preserve">+ </w:t>
                            </w:r>
                            <w:r w:rsidRPr="003B2D06">
                              <w:rPr>
                                <w:rFonts w:ascii="Times New Roman" w:hAnsi="Times New Roman"/>
                                <w:i/>
                                <w:iCs/>
                                <w:sz w:val="22"/>
                                <w:szCs w:val="22"/>
                              </w:rPr>
                              <w:t>c</w:t>
                            </w:r>
                          </w:p>
                          <w:p w:rsidR="00BB15F9" w:rsidRPr="003B2D06" w:rsidRDefault="00BB15F9" w:rsidP="00BB15F9">
                            <w:pPr>
                              <w:pStyle w:val="Text"/>
                              <w:rPr>
                                <w:b/>
                                <w:bCs/>
                              </w:rPr>
                            </w:pPr>
                            <w:r w:rsidRPr="003B2D06">
                              <w:rPr>
                                <w:b/>
                                <w:bCs/>
                              </w:rPr>
                              <w:t>Graphical representation of functions</w:t>
                            </w:r>
                          </w:p>
                          <w:p w:rsidR="00BB15F9" w:rsidRPr="003B2D06" w:rsidRDefault="00BB15F9" w:rsidP="00BB15F9">
                            <w:pPr>
                              <w:pStyle w:val="Text"/>
                            </w:pPr>
                            <w:r w:rsidRPr="003B2D06">
                              <w:t>Using software, e.g. spreadsheet or graphics package, to represent linear and quadratic functions.</w:t>
                            </w:r>
                          </w:p>
                          <w:p w:rsidR="00BB15F9" w:rsidRPr="003B2D06" w:rsidRDefault="00BB15F9" w:rsidP="00BB15F9">
                            <w:pPr>
                              <w:pStyle w:val="Text"/>
                              <w:rPr>
                                <w:b/>
                                <w:bCs/>
                              </w:rPr>
                            </w:pPr>
                            <w:r w:rsidRPr="003B2D06">
                              <w:rPr>
                                <w:b/>
                                <w:bCs/>
                              </w:rPr>
                              <w:t xml:space="preserve">Example uses of functions in computers, e.g.: </w:t>
                            </w:r>
                          </w:p>
                          <w:p w:rsidR="00BB15F9" w:rsidRPr="003B2D06" w:rsidRDefault="00BB15F9" w:rsidP="00D4785E">
                            <w:pPr>
                              <w:pStyle w:val="Tablebullets"/>
                              <w:numPr>
                                <w:ilvl w:val="0"/>
                                <w:numId w:val="14"/>
                              </w:numPr>
                              <w:ind w:left="238" w:hanging="238"/>
                            </w:pPr>
                            <w:r w:rsidRPr="003B2D06">
                              <w:t>graphics, e.g. positioning objects on screen or obtaining the function from a straight line graph.</w:t>
                            </w:r>
                          </w:p>
                          <w:p w:rsidR="00BB15F9" w:rsidRPr="003B2D06" w:rsidRDefault="00BB15F9" w:rsidP="00D4785E">
                            <w:pPr>
                              <w:pStyle w:val="Tablebullets"/>
                              <w:numPr>
                                <w:ilvl w:val="0"/>
                                <w:numId w:val="14"/>
                              </w:numPr>
                              <w:ind w:left="238" w:hanging="238"/>
                            </w:pPr>
                            <w:r w:rsidRPr="003B2D06">
                              <w:t>programming, e.g. sorting numbers, calculations, randomising numbers.</w:t>
                            </w:r>
                          </w:p>
                          <w:p w:rsidR="00BB15F9" w:rsidRPr="003B2D06" w:rsidRDefault="00BB15F9" w:rsidP="00BB15F9">
                            <w:pPr>
                              <w:pStyle w:val="Text"/>
                              <w:rPr>
                                <w:b/>
                                <w:bCs/>
                              </w:rPr>
                            </w:pPr>
                            <w:r w:rsidRPr="003B2D06">
                              <w:rPr>
                                <w:b/>
                                <w:bCs/>
                              </w:rPr>
                              <w:t xml:space="preserve">Boolean algebra </w:t>
                            </w:r>
                          </w:p>
                          <w:p w:rsidR="00BB15F9" w:rsidRPr="003B2D06" w:rsidRDefault="00BB15F9" w:rsidP="00BB15F9">
                            <w:pPr>
                              <w:pStyle w:val="Text"/>
                              <w:ind w:right="0"/>
                            </w:pPr>
                            <w:r w:rsidRPr="003B2D06">
                              <w:t xml:space="preserve">Know that Boolean algebra is an alternative of </w:t>
                            </w:r>
                            <w:hyperlink r:id="rId7" w:tooltip="Elementary algebra" w:history="1">
                              <w:r w:rsidRPr="003B2D06">
                                <w:t>elementary algebra</w:t>
                              </w:r>
                            </w:hyperlink>
                            <w:r w:rsidRPr="003B2D06">
                              <w:t xml:space="preserve"> of numbers differing in its values, operations and laws. Boolean algebra is the algebra of </w:t>
                            </w:r>
                            <w:hyperlink r:id="rId8" w:tooltip="Truth value" w:history="1">
                              <w:r w:rsidRPr="003B2D06">
                                <w:t>truth values</w:t>
                              </w:r>
                            </w:hyperlink>
                            <w:r w:rsidRPr="003B2D06">
                              <w:t xml:space="preserve"> 0 </w:t>
                            </w:r>
                            <w:r w:rsidRPr="003B2D06">
                              <w:br/>
                              <w:t>and 1.</w:t>
                            </w:r>
                          </w:p>
                          <w:p w:rsidR="00BB15F9" w:rsidRPr="003B2D06" w:rsidRDefault="00BB15F9" w:rsidP="00D4785E">
                            <w:pPr>
                              <w:pStyle w:val="Tablebullets"/>
                              <w:numPr>
                                <w:ilvl w:val="0"/>
                                <w:numId w:val="15"/>
                              </w:numPr>
                              <w:ind w:left="238" w:hanging="238"/>
                            </w:pPr>
                            <w:r w:rsidRPr="003B2D06">
                              <w:t xml:space="preserve">Operations – </w:t>
                            </w:r>
                            <w:smartTag w:uri="urn:schemas-microsoft-com:office:smarttags" w:element="stockticker">
                              <w:r w:rsidRPr="003B2D06">
                                <w:t>AND</w:t>
                              </w:r>
                            </w:smartTag>
                            <w:r w:rsidRPr="003B2D06">
                              <w:t>; OR; NOT; XOR.</w:t>
                            </w:r>
                          </w:p>
                          <w:p w:rsidR="00BB15F9" w:rsidRPr="003B2D06" w:rsidRDefault="00BB15F9" w:rsidP="00D4785E">
                            <w:pPr>
                              <w:pStyle w:val="Tablebullets"/>
                              <w:numPr>
                                <w:ilvl w:val="0"/>
                                <w:numId w:val="15"/>
                              </w:numPr>
                              <w:ind w:left="238" w:hanging="238"/>
                            </w:pPr>
                            <w:r w:rsidRPr="003B2D06">
                              <w:t>Truth tables.</w:t>
                            </w:r>
                          </w:p>
                          <w:p w:rsidR="00BB15F9" w:rsidRPr="003B2D06" w:rsidRDefault="00BB15F9" w:rsidP="00D4785E">
                            <w:pPr>
                              <w:pStyle w:val="Tablebullets"/>
                              <w:numPr>
                                <w:ilvl w:val="0"/>
                                <w:numId w:val="15"/>
                              </w:numPr>
                              <w:ind w:left="238" w:hanging="238"/>
                            </w:pPr>
                            <w:r w:rsidRPr="003B2D06">
                              <w:t>Logic gates.</w:t>
                            </w:r>
                          </w:p>
                          <w:p w:rsidR="00BB15F9" w:rsidRPr="003B2D06" w:rsidRDefault="00BB15F9" w:rsidP="00BB15F9">
                            <w:pPr>
                              <w:pStyle w:val="Text"/>
                              <w:rPr>
                                <w:b/>
                                <w:bCs/>
                              </w:rPr>
                            </w:pPr>
                            <w:r w:rsidRPr="003B2D06">
                              <w:rPr>
                                <w:b/>
                                <w:bCs/>
                              </w:rPr>
                              <w:t xml:space="preserve">Example uses of Boolean operations in computers, e.g.: </w:t>
                            </w:r>
                          </w:p>
                          <w:p w:rsidR="00BB15F9" w:rsidRPr="003B2D06" w:rsidRDefault="00BB15F9" w:rsidP="00D4785E">
                            <w:pPr>
                              <w:pStyle w:val="Tablebullets"/>
                              <w:numPr>
                                <w:ilvl w:val="0"/>
                                <w:numId w:val="16"/>
                              </w:numPr>
                              <w:ind w:left="238" w:hanging="238"/>
                            </w:pPr>
                            <w:r w:rsidRPr="003B2D06">
                              <w:t>software programs</w:t>
                            </w:r>
                          </w:p>
                          <w:p w:rsidR="00BB15F9" w:rsidRDefault="00BB15F9" w:rsidP="00D4785E">
                            <w:pPr>
                              <w:pStyle w:val="Tablebullets"/>
                              <w:numPr>
                                <w:ilvl w:val="0"/>
                                <w:numId w:val="16"/>
                              </w:numPr>
                              <w:ind w:left="238" w:hanging="238"/>
                            </w:pPr>
                            <w:r w:rsidRPr="003B2D06">
                              <w:t>design of circuits and chips in technology systems</w:t>
                            </w:r>
                          </w:p>
                          <w:p w:rsidR="00BB15F9" w:rsidRPr="008C24DB" w:rsidRDefault="00BB15F9" w:rsidP="00D4785E">
                            <w:pPr>
                              <w:pStyle w:val="Tablebullets"/>
                              <w:numPr>
                                <w:ilvl w:val="0"/>
                                <w:numId w:val="16"/>
                              </w:numPr>
                              <w:ind w:left="238" w:hanging="238"/>
                            </w:pPr>
                            <w:r w:rsidRPr="003B2D06">
                              <w:t>cryptography</w:t>
                            </w:r>
                          </w:p>
                        </w:sdtContent>
                      </w:sdt>
                    </w:tc>
                  </w:sdtContent>
                </w:sdt>
              </w:tr>
            </w:tbl>
          </w:sdtContent>
        </w:sdt>
        <w:p w:rsidR="004437D4" w:rsidRDefault="004437D4"/>
        <w:sdt>
          <w:sdtPr>
            <w:rPr>
              <w:b w:val="0"/>
            </w:rPr>
            <w:id w:val="-1380323568"/>
            <w:placeholder>
              <w:docPart w:val="C1EC9A7605A4455EAAB692A9B8C914E8"/>
            </w:placeholder>
          </w:sdtPr>
          <w:sdtContent>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4437D4" w:rsidRPr="00EB2259">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CCCCCC"/>
                  </w:tcPr>
                  <w:p w:rsidR="004437D4" w:rsidRPr="00713909" w:rsidRDefault="004437D4" w:rsidP="000C5186">
                    <w:pPr>
                      <w:pStyle w:val="Text-head"/>
                    </w:pPr>
                    <w:r w:rsidRPr="00713909">
                      <w:t xml:space="preserve">What </w:t>
                    </w:r>
                    <w:r w:rsidRPr="00A20487">
                      <w:t xml:space="preserve">needs to be </w:t>
                    </w:r>
                    <w:r w:rsidRPr="0003236E">
                      <w:t>learnt</w:t>
                    </w:r>
                  </w:p>
                </w:tc>
              </w:tr>
              <w:tr w:rsidR="004437D4">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p w:rsidR="004437D4" w:rsidRPr="00844DED" w:rsidRDefault="004437D4" w:rsidP="004437D4">
                    <w:pPr>
                      <w:pStyle w:val="LearningAimheading"/>
                      <w:rPr>
                        <w:highlight w:val="cyan"/>
                      </w:rPr>
                    </w:pPr>
                    <w:r w:rsidRPr="00844DED">
                      <w:t>Learning aim</w:t>
                    </w:r>
                    <w:sdt>
                      <w:sdtPr>
                        <w:alias w:val="Learning Objective Ref"/>
                        <w:tag w:val="UC_title"/>
                        <w:id w:val="-1340993521"/>
                        <w:lock w:val="sdtLocked"/>
                        <w:placeholder>
                          <w:docPart w:val="31AEE578B9EE40E3AD83AEEA9D5C256F"/>
                        </w:placeholder>
                        <w:text/>
                      </w:sdtPr>
                      <w:sdtContent>
                        <w:r>
                          <w:t>C</w:t>
                        </w:r>
                      </w:sdtContent>
                    </w:sdt>
                    <w:r w:rsidRPr="00844DED">
                      <w:t xml:space="preserve">: </w:t>
                    </w:r>
                    <w:sdt>
                      <w:sdtPr>
                        <w:alias w:val="Learning Objective"/>
                        <w:tag w:val="UC_learningobjectivetext"/>
                        <w:id w:val="1251309538"/>
                        <w:lock w:val="sdtLocked"/>
                        <w:placeholder>
                          <w:docPart w:val="D9EAA143285A4E82879BBA39FA214E3F"/>
                        </w:placeholder>
                        <w:text/>
                      </w:sdtPr>
                      <w:sdtContent>
                        <w:r w:rsidR="00F7068B">
                          <w:t>A</w:t>
                        </w:r>
                        <w:r>
                          <w:t>pply computational thinking to solve a simple problem</w:t>
                        </w:r>
                      </w:sdtContent>
                    </w:sdt>
                  </w:p>
                </w:tc>
              </w:tr>
              <w:tr w:rsidR="004437D4">
                <w:sdt>
                  <w:sdtPr>
                    <w:rPr>
                      <w:b/>
                      <w:sz w:val="20"/>
                      <w:szCs w:val="20"/>
                      <w:lang w:eastAsia="en-US"/>
                    </w:rPr>
                    <w:alias w:val="Unit Content"/>
                    <w:tag w:val="sectiontext"/>
                    <w:id w:val="1888371707"/>
                    <w:lock w:val="sdtLocked"/>
                    <w:placeholder>
                      <w:docPart w:val="5AC7F9744EB446C4B6B2AA909466DE9B"/>
                    </w:placeholder>
                  </w:sdtPr>
                  <w:sdtContent>
                    <w:tc>
                      <w:tcPr>
                        <w:tcW w:w="5000" w:type="pct"/>
                        <w:tcBorders>
                          <w:top w:val="single" w:sz="4" w:space="0" w:color="auto"/>
                          <w:left w:val="single" w:sz="4" w:space="0" w:color="auto"/>
                          <w:bottom w:val="single" w:sz="4" w:space="0" w:color="auto"/>
                          <w:right w:val="single" w:sz="4" w:space="0" w:color="auto"/>
                          <w:tl2br w:val="nil"/>
                          <w:tr2bl w:val="nil"/>
                        </w:tcBorders>
                        <w:shd w:val="clear" w:color="auto" w:fill="auto"/>
                      </w:tcPr>
                      <w:sdt>
                        <w:sdtPr>
                          <w:rPr>
                            <w:sz w:val="20"/>
                            <w:szCs w:val="20"/>
                            <w:lang w:eastAsia="en-US"/>
                          </w:rPr>
                          <w:alias w:val="Unit Content"/>
                          <w:tag w:val="sectiontext"/>
                          <w:id w:val="982810361"/>
                          <w:placeholder>
                            <w:docPart w:val="1ED9336F64964C888D43BA8DBA26ACD5"/>
                          </w:placeholder>
                        </w:sdtPr>
                        <w:sdtContent>
                          <w:sdt>
                            <w:sdtPr>
                              <w:rPr>
                                <w:sz w:val="20"/>
                                <w:szCs w:val="20"/>
                                <w:lang w:eastAsia="en-US"/>
                              </w:rPr>
                              <w:alias w:val="Unit Content"/>
                              <w:tag w:val="sectiontext"/>
                              <w:id w:val="1528982934"/>
                              <w:placeholder>
                                <w:docPart w:val="1D3F155C53CF4AE6893EEA718531AA3F"/>
                              </w:placeholder>
                            </w:sdtPr>
                            <w:sdtContent>
                              <w:p w:rsidR="004437D4" w:rsidRPr="003B2D06" w:rsidRDefault="004437D4" w:rsidP="004437D4">
                                <w:pPr>
                                  <w:spacing w:line="260" w:lineRule="atLeast"/>
                                  <w:rPr>
                                    <w:b/>
                                    <w:bCs/>
                                    <w:sz w:val="20"/>
                                    <w:szCs w:val="20"/>
                                  </w:rPr>
                                </w:pPr>
                                <w:r w:rsidRPr="003B2D06">
                                  <w:rPr>
                                    <w:b/>
                                    <w:bCs/>
                                    <w:sz w:val="20"/>
                                    <w:szCs w:val="20"/>
                                  </w:rPr>
                                  <w:t>Representation of a problem</w:t>
                                </w:r>
                              </w:p>
                              <w:p w:rsidR="004437D4" w:rsidRPr="003B2D06" w:rsidRDefault="004437D4" w:rsidP="004437D4">
                                <w:pPr>
                                  <w:pStyle w:val="Tabletext"/>
                                </w:pPr>
                                <w:r w:rsidRPr="003B2D06">
                                  <w:t>Understand that mathematical methods can be used to represent a sub-problem or solution to a problem, e.g.:</w:t>
                                </w:r>
                              </w:p>
                              <w:p w:rsidR="004437D4" w:rsidRPr="003B2D06" w:rsidRDefault="004437D4" w:rsidP="00D4785E">
                                <w:pPr>
                                  <w:pStyle w:val="Tablebullets"/>
                                  <w:numPr>
                                    <w:ilvl w:val="0"/>
                                    <w:numId w:val="18"/>
                                  </w:numPr>
                                  <w:ind w:left="238" w:hanging="238"/>
                                </w:pPr>
                                <w:r w:rsidRPr="003B2D06">
                                  <w:t>calculations</w:t>
                                </w:r>
                              </w:p>
                              <w:p w:rsidR="004437D4" w:rsidRPr="003B2D06" w:rsidRDefault="004437D4" w:rsidP="00D4785E">
                                <w:pPr>
                                  <w:pStyle w:val="Tablebullets"/>
                                  <w:numPr>
                                    <w:ilvl w:val="0"/>
                                    <w:numId w:val="18"/>
                                  </w:numPr>
                                  <w:ind w:left="238" w:hanging="238"/>
                                </w:pPr>
                                <w:r w:rsidRPr="003B2D06">
                                  <w:t xml:space="preserve">truth tables for logical (Boolean) operations: </w:t>
                                </w:r>
                                <w:smartTag w:uri="urn:schemas-microsoft-com:office:smarttags" w:element="stockticker">
                                  <w:r w:rsidRPr="003B2D06">
                                    <w:t>AND</w:t>
                                  </w:r>
                                </w:smartTag>
                                <w:r w:rsidRPr="003B2D06">
                                  <w:t>, OR, NOT, XOR</w:t>
                                </w:r>
                              </w:p>
                              <w:p w:rsidR="004437D4" w:rsidRPr="003B2D06" w:rsidRDefault="004437D4" w:rsidP="00D4785E">
                                <w:pPr>
                                  <w:pStyle w:val="Tablebullets"/>
                                  <w:numPr>
                                    <w:ilvl w:val="0"/>
                                    <w:numId w:val="18"/>
                                  </w:numPr>
                                  <w:ind w:left="238" w:hanging="238"/>
                                </w:pPr>
                                <w:r w:rsidRPr="003B2D06">
                                  <w:t>simple functions, e.g. linear, quadratic and algorithms.</w:t>
                                </w:r>
                              </w:p>
                              <w:p w:rsidR="004437D4" w:rsidRPr="003B2D06" w:rsidRDefault="004437D4" w:rsidP="004437D4">
                                <w:pPr>
                                  <w:spacing w:line="260" w:lineRule="atLeast"/>
                                  <w:rPr>
                                    <w:b/>
                                    <w:bCs/>
                                    <w:sz w:val="20"/>
                                    <w:szCs w:val="20"/>
                                  </w:rPr>
                                </w:pPr>
                                <w:r w:rsidRPr="003B2D06">
                                  <w:rPr>
                                    <w:b/>
                                    <w:bCs/>
                                    <w:sz w:val="20"/>
                                    <w:szCs w:val="20"/>
                                  </w:rPr>
                                  <w:t>Computational thinking skills</w:t>
                                </w:r>
                              </w:p>
                              <w:p w:rsidR="004437D4" w:rsidRPr="003B2D06" w:rsidRDefault="004437D4" w:rsidP="004437D4">
                                <w:pPr>
                                  <w:pStyle w:val="Tabletext"/>
                                </w:pPr>
                                <w:r w:rsidRPr="003B2D06">
                                  <w:t xml:space="preserve">Know that computational thinking can be broken down into logical thinking, algorithmic thinking and optimal thinking. </w:t>
                                </w:r>
                              </w:p>
                              <w:p w:rsidR="004437D4" w:rsidRPr="003B2D06" w:rsidRDefault="004437D4" w:rsidP="004437D4">
                                <w:pPr>
                                  <w:spacing w:line="260" w:lineRule="atLeast"/>
                                  <w:rPr>
                                    <w:i/>
                                    <w:iCs/>
                                    <w:sz w:val="20"/>
                                    <w:szCs w:val="20"/>
                                  </w:rPr>
                                </w:pPr>
                                <w:r w:rsidRPr="003B2D06">
                                  <w:rPr>
                                    <w:i/>
                                    <w:iCs/>
                                    <w:sz w:val="20"/>
                                    <w:szCs w:val="20"/>
                                  </w:rPr>
                                  <w:t>Logical thinking</w:t>
                                </w:r>
                                <w:r w:rsidRPr="003B2D06">
                                  <w:rPr>
                                    <w:i/>
                                    <w:iCs/>
                                    <w:sz w:val="20"/>
                                    <w:szCs w:val="20"/>
                                  </w:rPr>
                                  <w:br/>
                                </w:r>
                                <w:r w:rsidRPr="003B2D06">
                                  <w:rPr>
                                    <w:sz w:val="20"/>
                                    <w:szCs w:val="20"/>
                                  </w:rPr>
                                  <w:t>Know that logical thinking is about using readily available information to solve problems without making assumptions or taking short cuts and checking the validity of the result. These thinking skills can be used to solve problems, e.g. developing a set of rules to create a three by three number square using the numbers 1 to 9.</w:t>
                                </w:r>
                              </w:p>
                              <w:p w:rsidR="004437D4" w:rsidRPr="003B2D06" w:rsidRDefault="004437D4" w:rsidP="004437D4">
                                <w:pPr>
                                  <w:pStyle w:val="Text"/>
                                  <w:rPr>
                                    <w:i/>
                                    <w:iCs/>
                                  </w:rPr>
                                </w:pPr>
                                <w:r w:rsidRPr="003B2D06">
                                  <w:rPr>
                                    <w:i/>
                                    <w:iCs/>
                                  </w:rPr>
                                  <w:t>Algorithmic thinking</w:t>
                                </w:r>
                                <w:r w:rsidRPr="003B2D06">
                                  <w:rPr>
                                    <w:i/>
                                    <w:iCs/>
                                  </w:rPr>
                                  <w:br/>
                                </w:r>
                                <w:r w:rsidRPr="003B2D06">
                                  <w:t>Know that algorithmic thinking involves us</w:t>
                                </w:r>
                                <w:r w:rsidRPr="003B2D06">
                                  <w:rPr>
                                    <w:rStyle w:val="TabletextChar"/>
                                  </w:rPr>
                                  <w:t xml:space="preserve">ing a predefined set of instructions to solve problems. These thinking skills can </w:t>
                                </w:r>
                                <w:r w:rsidRPr="003B2D06">
                                  <w:t>be used to solve problems, e.g. converting base 10 numbers to binary representations.</w:t>
                                </w:r>
                              </w:p>
                              <w:p w:rsidR="004437D4" w:rsidRPr="003B2D06" w:rsidRDefault="004437D4" w:rsidP="004437D4">
                                <w:pPr>
                                  <w:pStyle w:val="Tabletext"/>
                                  <w:rPr>
                                    <w:i/>
                                    <w:iCs/>
                                  </w:rPr>
                                </w:pPr>
                                <w:r w:rsidRPr="003B2D06">
                                  <w:rPr>
                                    <w:i/>
                                    <w:iCs/>
                                  </w:rPr>
                                  <w:lastRenderedPageBreak/>
                                  <w:t>Optimal thinking</w:t>
                                </w:r>
                                <w:r w:rsidRPr="003B2D06">
                                  <w:rPr>
                                    <w:i/>
                                    <w:iCs/>
                                  </w:rPr>
                                  <w:br/>
                                </w:r>
                                <w:r w:rsidRPr="003B2D06">
                                  <w:t>Know that optimal thinking involves refining one of the many possible solutions to a problem to make it more efficient, e.g. the quickest or with minimal waste and/or most effective, e.g. to obtain an improved result. These thinking skills are used to solve the problems, e.g. compare algebraic and graphical methods to solve functions.</w:t>
                                </w:r>
                              </w:p>
                              <w:p w:rsidR="004437D4" w:rsidRPr="003B2D06" w:rsidRDefault="004437D4" w:rsidP="004437D4">
                                <w:pPr>
                                  <w:pStyle w:val="Tabletext"/>
                                  <w:rPr>
                                    <w:b/>
                                  </w:rPr>
                                </w:pPr>
                                <w:r w:rsidRPr="003B2D06">
                                  <w:rPr>
                                    <w:b/>
                                  </w:rPr>
                                  <w:t>A computational thinking process</w:t>
                                </w:r>
                              </w:p>
                              <w:p w:rsidR="004437D4" w:rsidRPr="003B2D06" w:rsidRDefault="004437D4" w:rsidP="004437D4">
                                <w:pPr>
                                  <w:pStyle w:val="Tabletext"/>
                                </w:pPr>
                                <w:r w:rsidRPr="003B2D06">
                                  <w:t>A process using computational thinking to create a solution to a problem follows:</w:t>
                                </w:r>
                              </w:p>
                              <w:p w:rsidR="004437D4" w:rsidRPr="003B2D06" w:rsidRDefault="004437D4" w:rsidP="00D4785E">
                                <w:pPr>
                                  <w:pStyle w:val="Text"/>
                                  <w:numPr>
                                    <w:ilvl w:val="0"/>
                                    <w:numId w:val="17"/>
                                  </w:numPr>
                                  <w:tabs>
                                    <w:tab w:val="left" w:pos="240"/>
                                  </w:tabs>
                                  <w:spacing w:before="60" w:after="60"/>
                                  <w:ind w:left="240" w:right="567" w:hanging="240"/>
                                </w:pPr>
                                <w:r w:rsidRPr="003B2D06">
                                  <w:t>Breaking down a problem into a number of smaller, more manageable sub-problems with defined inputs and outputs.</w:t>
                                </w:r>
                              </w:p>
                              <w:p w:rsidR="004437D4" w:rsidRPr="003B2D06" w:rsidRDefault="004437D4" w:rsidP="00D4785E">
                                <w:pPr>
                                  <w:pStyle w:val="Text"/>
                                  <w:numPr>
                                    <w:ilvl w:val="0"/>
                                    <w:numId w:val="17"/>
                                  </w:numPr>
                                  <w:tabs>
                                    <w:tab w:val="left" w:pos="240"/>
                                  </w:tabs>
                                  <w:spacing w:before="60" w:after="60"/>
                                  <w:ind w:left="240" w:right="567" w:hanging="240"/>
                                </w:pPr>
                                <w:r w:rsidRPr="003B2D06">
                                  <w:t>Use of visualisation tools (such as diagrams, flow charts, functions, storyboards and models) to represent an existing problem or system.</w:t>
                                </w:r>
                              </w:p>
                              <w:p w:rsidR="004437D4" w:rsidRPr="003B2D06" w:rsidRDefault="004437D4" w:rsidP="00D4785E">
                                <w:pPr>
                                  <w:pStyle w:val="Text"/>
                                  <w:numPr>
                                    <w:ilvl w:val="0"/>
                                    <w:numId w:val="17"/>
                                  </w:numPr>
                                  <w:tabs>
                                    <w:tab w:val="left" w:pos="240"/>
                                  </w:tabs>
                                  <w:spacing w:before="60" w:after="60"/>
                                  <w:ind w:left="240" w:right="567" w:hanging="240"/>
                                </w:pPr>
                                <w:r w:rsidRPr="003B2D06">
                                  <w:t>Designing a solution to a problem using mathematical methods, e.g. pseudocode, a flow chart, Boolean operations or an algorithm.</w:t>
                                </w:r>
                              </w:p>
                              <w:p w:rsidR="004437D4" w:rsidRPr="003B2D06" w:rsidRDefault="004437D4" w:rsidP="00D4785E">
                                <w:pPr>
                                  <w:pStyle w:val="Text"/>
                                  <w:numPr>
                                    <w:ilvl w:val="0"/>
                                    <w:numId w:val="17"/>
                                  </w:numPr>
                                  <w:tabs>
                                    <w:tab w:val="left" w:pos="240"/>
                                  </w:tabs>
                                  <w:spacing w:before="60" w:after="60"/>
                                  <w:ind w:left="240" w:right="567" w:hanging="240"/>
                                </w:pPr>
                                <w:r w:rsidRPr="003B2D06">
                                  <w:t>Create/develop a solution to a problem (for the purposes of this unit a model of the solution with local and global variables is sufficient).</w:t>
                                </w:r>
                              </w:p>
                              <w:p w:rsidR="004437D4" w:rsidRPr="003B2D06" w:rsidRDefault="004437D4" w:rsidP="00D4785E">
                                <w:pPr>
                                  <w:pStyle w:val="Text"/>
                                  <w:numPr>
                                    <w:ilvl w:val="0"/>
                                    <w:numId w:val="17"/>
                                  </w:numPr>
                                  <w:tabs>
                                    <w:tab w:val="left" w:pos="240"/>
                                  </w:tabs>
                                  <w:spacing w:before="60" w:after="60"/>
                                  <w:ind w:left="240" w:right="567" w:hanging="240"/>
                                </w:pPr>
                                <w:r w:rsidRPr="003B2D06">
                                  <w:t>Test the solution using test data (normal, extreme and erroneous values) to demonstrate the validity of the solution.</w:t>
                                </w:r>
                              </w:p>
                              <w:p w:rsidR="004437D4" w:rsidRPr="004437D4" w:rsidRDefault="004437D4" w:rsidP="00D4785E">
                                <w:pPr>
                                  <w:pStyle w:val="Text"/>
                                  <w:numPr>
                                    <w:ilvl w:val="0"/>
                                    <w:numId w:val="17"/>
                                  </w:numPr>
                                  <w:tabs>
                                    <w:tab w:val="left" w:pos="240"/>
                                  </w:tabs>
                                  <w:spacing w:before="60" w:after="60"/>
                                  <w:ind w:left="240" w:right="567" w:hanging="240"/>
                                  <w:rPr>
                                    <w:sz w:val="22"/>
                                    <w:szCs w:val="24"/>
                                    <w:lang w:eastAsia="en-GB"/>
                                  </w:rPr>
                                </w:pPr>
                                <w:r w:rsidRPr="003B2D06">
                                  <w:t>Use optimal thinking (e.g. by recognising the similarities and patterns of output data) to refine the solution (e.g. to reduce waste or to increase the speed of calculating the solution</w:t>
                                </w:r>
                              </w:p>
                            </w:sdtContent>
                          </w:sdt>
                        </w:sdtContent>
                      </w:sdt>
                    </w:tc>
                  </w:sdtContent>
                </w:sdt>
              </w:tr>
            </w:tbl>
          </w:sdtContent>
        </w:sdt>
      </w:sdtContent>
    </w:sdt>
    <w:p w:rsidR="000C5186" w:rsidRPr="000A1E00" w:rsidRDefault="000C5186" w:rsidP="000C5186">
      <w:pPr>
        <w:pStyle w:val="Text"/>
      </w:pPr>
      <w:r>
        <w:lastRenderedPageBreak/>
        <w:br w:type="page"/>
      </w:r>
    </w:p>
    <w:p w:rsidR="000C5186" w:rsidRPr="00C34176" w:rsidRDefault="000C5186" w:rsidP="000C5186">
      <w:pPr>
        <w:pStyle w:val="Text"/>
        <w:rPr>
          <w:highlight w:val="cyan"/>
        </w:rPr>
        <w:sectPr w:rsidR="000C5186" w:rsidRPr="00C34176" w:rsidSect="00DB35D8">
          <w:headerReference w:type="even" r:id="rId9"/>
          <w:headerReference w:type="default" r:id="rId10"/>
          <w:footerReference w:type="even" r:id="rId11"/>
          <w:footerReference w:type="default" r:id="rId12"/>
          <w:pgSz w:w="11906" w:h="16838" w:code="9"/>
          <w:pgMar w:top="1134" w:right="1418" w:bottom="1134" w:left="1418" w:header="482" w:footer="482" w:gutter="0"/>
          <w:cols w:space="708"/>
          <w:docGrid w:linePitch="360"/>
        </w:sectPr>
      </w:pPr>
    </w:p>
    <w:p w:rsidR="000C5186" w:rsidRDefault="000C5186" w:rsidP="000C5186">
      <w:pPr>
        <w:pStyle w:val="hb3"/>
      </w:pPr>
      <w:r>
        <w:lastRenderedPageBreak/>
        <w:t xml:space="preserve">Assessment criteria </w:t>
      </w:r>
    </w:p>
    <w:sdt>
      <w:sdtPr>
        <w:rPr>
          <w:b w:val="0"/>
          <w:szCs w:val="22"/>
        </w:rPr>
        <w:id w:val="1750841263"/>
      </w:sdtPr>
      <w:sdtContent>
        <w:sdt>
          <w:sdtPr>
            <w:rPr>
              <w:b w:val="0"/>
              <w:szCs w:val="22"/>
            </w:rPr>
            <w:id w:val="346834183"/>
            <w:placeholder>
              <w:docPart w:val="DefaultPlaceholder_1081868578"/>
            </w:placeholder>
          </w:sdtPr>
          <w:sdtContent>
            <w:tbl>
              <w:tblPr>
                <w:tblW w:w="14012"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503"/>
                <w:gridCol w:w="3503"/>
                <w:gridCol w:w="3503"/>
                <w:gridCol w:w="3503"/>
              </w:tblGrid>
              <w:tr w:rsidR="000C5186" w:rsidRPr="00354A97">
                <w:trPr>
                  <w:trHeight w:val="188"/>
                </w:trPr>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0C5186" w:rsidRPr="006E0CC9" w:rsidRDefault="000C5186" w:rsidP="000C5186">
                    <w:pPr>
                      <w:pStyle w:val="Text-head"/>
                    </w:pPr>
                    <w:r>
                      <w:t>Level 1</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0C5186" w:rsidRPr="006E0CC9" w:rsidRDefault="000C5186" w:rsidP="000C5186">
                    <w:pPr>
                      <w:pStyle w:val="Text-head"/>
                    </w:pPr>
                    <w:r w:rsidRPr="006E0CC9">
                      <w:t xml:space="preserve">Level </w:t>
                    </w:r>
                    <w:r>
                      <w:t>2P</w:t>
                    </w:r>
                    <w:r w:rsidRPr="006E0CC9">
                      <w:t>ass</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0C5186" w:rsidRPr="006E0CC9" w:rsidRDefault="000C5186" w:rsidP="000C5186">
                    <w:pPr>
                      <w:pStyle w:val="Text-head"/>
                    </w:pPr>
                    <w:r w:rsidRPr="006E0CC9">
                      <w:t xml:space="preserve">Level </w:t>
                    </w:r>
                    <w:r>
                      <w:t>2M</w:t>
                    </w:r>
                    <w:r w:rsidRPr="006E0CC9">
                      <w:t>erit</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0C5186" w:rsidRPr="006E0CC9" w:rsidRDefault="000C5186" w:rsidP="000C5186">
                    <w:pPr>
                      <w:pStyle w:val="Text-head"/>
                    </w:pPr>
                    <w:r w:rsidRPr="006E0CC9">
                      <w:t xml:space="preserve">Level </w:t>
                    </w:r>
                    <w:r>
                      <w:t>2D</w:t>
                    </w:r>
                    <w:r w:rsidRPr="006E0CC9">
                      <w:t xml:space="preserve">istinction </w:t>
                    </w:r>
                  </w:p>
                </w:tc>
              </w:tr>
              <w:tr w:rsidR="000C5186" w:rsidRPr="00951D89" w:rsidTr="00D076A1">
                <w:tc>
                  <w:tcPr>
                    <w:tcW w:w="14012" w:type="dxa"/>
                    <w:gridSpan w:val="4"/>
                    <w:tcBorders>
                      <w:top w:val="single" w:sz="4" w:space="0" w:color="auto"/>
                      <w:bottom w:val="single" w:sz="4" w:space="0" w:color="auto"/>
                    </w:tcBorders>
                    <w:shd w:val="clear" w:color="auto" w:fill="auto"/>
                  </w:tcPr>
                  <w:p w:rsidR="000C5186" w:rsidRPr="00951D89" w:rsidRDefault="000C5186" w:rsidP="00F7068B">
                    <w:pPr>
                      <w:pStyle w:val="LearningAimheading"/>
                    </w:pPr>
                    <w:r w:rsidRPr="00951D89">
                      <w:t xml:space="preserve">Learning </w:t>
                    </w:r>
                    <w:r>
                      <w:t>a</w:t>
                    </w:r>
                    <w:r w:rsidRPr="00951D89">
                      <w:t xml:space="preserve">im </w:t>
                    </w:r>
                    <w:sdt>
                      <w:sdtPr>
                        <w:alias w:val="Learning Objective Ref"/>
                        <w:tag w:val="AC_title"/>
                        <w:id w:val="292944773"/>
                        <w:lock w:val="sdtLocked"/>
                        <w:placeholder>
                          <w:docPart w:val="8CC74E7DE803432C802AFA38157B1FF5"/>
                        </w:placeholder>
                        <w:text/>
                      </w:sdtPr>
                      <w:sdtContent>
                        <w:r w:rsidR="00F7068B">
                          <w:t>A</w:t>
                        </w:r>
                      </w:sdtContent>
                    </w:sdt>
                    <w:r w:rsidRPr="00951D89">
                      <w:t>:</w:t>
                    </w:r>
                    <w:sdt>
                      <w:sdtPr>
                        <w:alias w:val="Learning Objective"/>
                        <w:tag w:val="AC_learningobjectivetext"/>
                        <w:id w:val="29625502"/>
                        <w:lock w:val="sdtLocked"/>
                        <w:placeholder>
                          <w:docPart w:val="1303D27DDFD4466DA161012628DE06AF"/>
                        </w:placeholder>
                        <w:text/>
                      </w:sdtPr>
                      <w:sdtContent>
                        <w:r w:rsidR="00F7068B">
                          <w:t>Understand mathematical methods for calculations and their uses in computational thinking</w:t>
                        </w:r>
                      </w:sdtContent>
                    </w:sdt>
                  </w:p>
                </w:tc>
              </w:tr>
              <w:tr w:rsidR="000C5186" w:rsidRPr="000A449D" w:rsidTr="001120B2">
                <w:trPr>
                  <w:trHeight w:val="679"/>
                </w:trPr>
                <w:tc>
                  <w:tcPr>
                    <w:tcW w:w="3503" w:type="dxa"/>
                    <w:tcBorders>
                      <w:top w:val="single" w:sz="4" w:space="0" w:color="auto"/>
                      <w:bottom w:val="single" w:sz="4" w:space="0" w:color="auto"/>
                    </w:tcBorders>
                    <w:shd w:val="clear" w:color="auto" w:fill="auto"/>
                  </w:tcPr>
                  <w:p w:rsidR="00344AC8" w:rsidRDefault="009630E8" w:rsidP="00344AC8">
                    <w:pPr>
                      <w:pStyle w:val="DescriptionBullet"/>
                      <w:numPr>
                        <w:ilvl w:val="0"/>
                        <w:numId w:val="0"/>
                      </w:numPr>
                      <w:ind w:left="240" w:hanging="240"/>
                    </w:pPr>
                    <w:sdt>
                      <w:sdtPr>
                        <w:alias w:val="Assessment Criteria Ref"/>
                        <w:tag w:val="AC_criteria_title"/>
                        <w:id w:val="1629271287"/>
                        <w:lock w:val="sdtLocked"/>
                        <w:placeholder>
                          <w:docPart w:val="3538FB5836B348969C54A1D1A6ADDDDD"/>
                        </w:placeholder>
                        <w:text/>
                      </w:sdtPr>
                      <w:sdtContent>
                        <w:r w:rsidR="00F7068B">
                          <w:t>1A.1</w:t>
                        </w:r>
                      </w:sdtContent>
                    </w:sdt>
                  </w:p>
                  <w:sdt>
                    <w:sdtPr>
                      <w:alias w:val="Assessment Criteria"/>
                      <w:tag w:val="criteria"/>
                      <w:id w:val="145178347"/>
                      <w:lock w:val="sdtLocked"/>
                      <w:placeholder>
                        <w:docPart w:val="8317696D52B64054AFA8DED364FB3955"/>
                      </w:placeholder>
                    </w:sdtPr>
                    <w:sdtContent>
                      <w:p w:rsidR="00F7068B" w:rsidRPr="00EF796C" w:rsidRDefault="00F7068B" w:rsidP="00F7068B">
                        <w:pPr>
                          <w:pStyle w:val="Level1Criteria"/>
                          <w:tabs>
                            <w:tab w:val="clear" w:pos="720"/>
                            <w:tab w:val="left" w:pos="0"/>
                          </w:tabs>
                          <w:ind w:left="0" w:firstLine="0"/>
                        </w:pPr>
                        <w:r w:rsidRPr="00EF796C">
                          <w:t>Identify the computational uses of calculations and use calculations, with guidance, to:</w:t>
                        </w:r>
                      </w:p>
                      <w:p w:rsidR="00F7068B" w:rsidRDefault="00F7068B" w:rsidP="00D4785E">
                        <w:pPr>
                          <w:pStyle w:val="Level1Criteria"/>
                          <w:numPr>
                            <w:ilvl w:val="0"/>
                            <w:numId w:val="20"/>
                          </w:numPr>
                          <w:ind w:left="630" w:hanging="284"/>
                        </w:pPr>
                        <w:r w:rsidRPr="00EF796C">
                          <w:t>write numbers using power notation</w:t>
                        </w:r>
                      </w:p>
                      <w:p w:rsidR="00344AC8" w:rsidRDefault="00F7068B" w:rsidP="00D4785E">
                        <w:pPr>
                          <w:pStyle w:val="Level1Criteria"/>
                          <w:numPr>
                            <w:ilvl w:val="0"/>
                            <w:numId w:val="20"/>
                          </w:numPr>
                          <w:ind w:left="630" w:hanging="284"/>
                        </w:pPr>
                        <w:r w:rsidRPr="00F7068B">
                          <w:t>convert from decimal to binary and hexadecimal number systems.*</w:t>
                        </w:r>
                      </w:p>
                    </w:sdtContent>
                  </w:sdt>
                </w:tc>
                <w:tc>
                  <w:tcPr>
                    <w:tcW w:w="3503" w:type="dxa"/>
                    <w:tcBorders>
                      <w:top w:val="single" w:sz="4" w:space="0" w:color="auto"/>
                      <w:bottom w:val="single" w:sz="4" w:space="0" w:color="auto"/>
                    </w:tcBorders>
                    <w:shd w:val="clear" w:color="auto" w:fill="auto"/>
                  </w:tcPr>
                  <w:p w:rsidR="00344AC8" w:rsidRDefault="009630E8" w:rsidP="00344AC8">
                    <w:pPr>
                      <w:pStyle w:val="DescriptionBullet"/>
                      <w:numPr>
                        <w:ilvl w:val="0"/>
                        <w:numId w:val="0"/>
                      </w:numPr>
                      <w:ind w:left="240" w:hanging="240"/>
                    </w:pPr>
                    <w:sdt>
                      <w:sdtPr>
                        <w:alias w:val="Assessment Criteria Ref"/>
                        <w:tag w:val="AC_criteria_title"/>
                        <w:id w:val="-1477989087"/>
                        <w:placeholder>
                          <w:docPart w:val="57FC0C6D99444AE1AC30FB725F5CC293"/>
                        </w:placeholder>
                        <w:text/>
                      </w:sdtPr>
                      <w:sdtContent>
                        <w:r w:rsidR="006C4500">
                          <w:t>2A.P1</w:t>
                        </w:r>
                      </w:sdtContent>
                    </w:sdt>
                  </w:p>
                  <w:sdt>
                    <w:sdtPr>
                      <w:alias w:val="Assessment Criteria"/>
                      <w:tag w:val="criteria"/>
                      <w:id w:val="1044719924"/>
                      <w:placeholder>
                        <w:docPart w:val="7FC6FBA36F424441A4F2EC7421CB1803"/>
                      </w:placeholder>
                    </w:sdtPr>
                    <w:sdtContent>
                      <w:p w:rsidR="006C4500" w:rsidRPr="00EF796C" w:rsidRDefault="006C4500" w:rsidP="006C4500">
                        <w:pPr>
                          <w:pStyle w:val="Level2PassCriteria"/>
                          <w:tabs>
                            <w:tab w:val="clear" w:pos="720"/>
                            <w:tab w:val="left" w:pos="0"/>
                          </w:tabs>
                          <w:ind w:left="0" w:firstLine="0"/>
                        </w:pPr>
                        <w:r w:rsidRPr="00EF796C">
                          <w:t>Explain the computational uses of calculations and use calculations to:</w:t>
                        </w:r>
                      </w:p>
                      <w:p w:rsidR="006C4500" w:rsidRDefault="006C4500" w:rsidP="00D4785E">
                        <w:pPr>
                          <w:pStyle w:val="Level2PassCriteria"/>
                          <w:numPr>
                            <w:ilvl w:val="0"/>
                            <w:numId w:val="21"/>
                          </w:numPr>
                          <w:ind w:left="671" w:hanging="284"/>
                        </w:pPr>
                        <w:r w:rsidRPr="00EF796C">
                          <w:t>write numbers using power notation</w:t>
                        </w:r>
                      </w:p>
                      <w:p w:rsidR="000C5186" w:rsidRDefault="006C4500" w:rsidP="00D4785E">
                        <w:pPr>
                          <w:pStyle w:val="Level2PassCriteria"/>
                          <w:numPr>
                            <w:ilvl w:val="0"/>
                            <w:numId w:val="21"/>
                          </w:numPr>
                          <w:ind w:left="671" w:hanging="284"/>
                        </w:pPr>
                        <w:r w:rsidRPr="00EF796C">
                          <w:t>convert from decimal to binary and hexadecimal number systems.*</w:t>
                        </w:r>
                      </w:p>
                    </w:sdtContent>
                  </w:sdt>
                </w:tc>
                <w:tc>
                  <w:tcPr>
                    <w:tcW w:w="3503" w:type="dxa"/>
                    <w:tcBorders>
                      <w:top w:val="single" w:sz="4" w:space="0" w:color="auto"/>
                      <w:bottom w:val="single" w:sz="4" w:space="0" w:color="auto"/>
                    </w:tcBorders>
                    <w:shd w:val="clear" w:color="auto" w:fill="auto"/>
                  </w:tcPr>
                  <w:p w:rsidR="00344AC8" w:rsidRDefault="009630E8" w:rsidP="00344AC8">
                    <w:pPr>
                      <w:pStyle w:val="DescriptionBullet"/>
                      <w:numPr>
                        <w:ilvl w:val="0"/>
                        <w:numId w:val="0"/>
                      </w:numPr>
                      <w:ind w:left="240" w:hanging="240"/>
                    </w:pPr>
                    <w:sdt>
                      <w:sdtPr>
                        <w:alias w:val="Assessment Criteria Ref"/>
                        <w:tag w:val="AC_criteria_title"/>
                        <w:id w:val="-425961260"/>
                        <w:placeholder>
                          <w:docPart w:val="0599B1BE0C43424D9CE829DD01DA952F"/>
                        </w:placeholder>
                        <w:text/>
                      </w:sdtPr>
                      <w:sdtContent>
                        <w:r w:rsidR="006C4500">
                          <w:t>2A.M1</w:t>
                        </w:r>
                      </w:sdtContent>
                    </w:sdt>
                  </w:p>
                  <w:sdt>
                    <w:sdtPr>
                      <w:alias w:val="Assessment Criteria"/>
                      <w:tag w:val="criteria"/>
                      <w:id w:val="438880122"/>
                      <w:placeholder>
                        <w:docPart w:val="596C709F3E5045C6BC7390481C1B9E5B"/>
                      </w:placeholder>
                    </w:sdtPr>
                    <w:sdtContent>
                      <w:p w:rsidR="004A1338" w:rsidRPr="00EF796C" w:rsidRDefault="004A1338" w:rsidP="004A1338">
                        <w:pPr>
                          <w:pStyle w:val="Level2MeritCriteria"/>
                        </w:pPr>
                        <w:r w:rsidRPr="00EF796C">
                          <w:t>Use calculations to:</w:t>
                        </w:r>
                      </w:p>
                      <w:p w:rsidR="004A1338" w:rsidRPr="00EF796C" w:rsidRDefault="004A1338" w:rsidP="00D4785E">
                        <w:pPr>
                          <w:pStyle w:val="Level2MeritCriteria"/>
                          <w:numPr>
                            <w:ilvl w:val="0"/>
                            <w:numId w:val="22"/>
                          </w:numPr>
                          <w:ind w:left="711" w:hanging="283"/>
                        </w:pPr>
                        <w:r w:rsidRPr="00EF796C">
                          <w:t>identify rounding errors</w:t>
                        </w:r>
                      </w:p>
                      <w:p w:rsidR="004A1338" w:rsidRDefault="004A1338" w:rsidP="00D4785E">
                        <w:pPr>
                          <w:pStyle w:val="Level2MeritCriteria"/>
                          <w:numPr>
                            <w:ilvl w:val="0"/>
                            <w:numId w:val="22"/>
                          </w:numPr>
                          <w:ind w:left="711" w:hanging="283"/>
                        </w:pPr>
                        <w:r w:rsidRPr="00EF796C">
                          <w:t>show how natural numbers are represented in a computer</w:t>
                        </w:r>
                      </w:p>
                      <w:p w:rsidR="000C5186" w:rsidRPr="009953FD" w:rsidRDefault="004A1338" w:rsidP="00D4785E">
                        <w:pPr>
                          <w:pStyle w:val="Level2MeritCriteria"/>
                          <w:numPr>
                            <w:ilvl w:val="0"/>
                            <w:numId w:val="22"/>
                          </w:numPr>
                          <w:ind w:left="711" w:hanging="283"/>
                        </w:pPr>
                        <w:r w:rsidRPr="00EF796C">
                          <w:t>convert between all the three number systems.*</w:t>
                        </w:r>
                      </w:p>
                    </w:sdtContent>
                  </w:sdt>
                </w:tc>
                <w:tc>
                  <w:tcPr>
                    <w:tcW w:w="3503" w:type="dxa"/>
                    <w:tcBorders>
                      <w:top w:val="single" w:sz="4" w:space="0" w:color="auto"/>
                      <w:bottom w:val="single" w:sz="4" w:space="0" w:color="auto"/>
                    </w:tcBorders>
                    <w:shd w:val="clear" w:color="auto" w:fill="auto"/>
                  </w:tcPr>
                  <w:p w:rsidR="00344AC8" w:rsidRDefault="009630E8" w:rsidP="00344AC8">
                    <w:pPr>
                      <w:pStyle w:val="DescriptionBullet"/>
                      <w:numPr>
                        <w:ilvl w:val="0"/>
                        <w:numId w:val="0"/>
                      </w:numPr>
                      <w:ind w:left="240" w:hanging="240"/>
                    </w:pPr>
                    <w:sdt>
                      <w:sdtPr>
                        <w:alias w:val="Assessment Criteria Ref"/>
                        <w:tag w:val="AC_criteria_title"/>
                        <w:id w:val="-1617055545"/>
                        <w:placeholder>
                          <w:docPart w:val="6EF56A2C85DB4444A155C845E5174E83"/>
                        </w:placeholder>
                        <w:text/>
                      </w:sdtPr>
                      <w:sdtContent>
                        <w:r w:rsidR="006C4500">
                          <w:t>2A.D1</w:t>
                        </w:r>
                      </w:sdtContent>
                    </w:sdt>
                  </w:p>
                  <w:sdt>
                    <w:sdtPr>
                      <w:alias w:val="Assessment Criteria"/>
                      <w:tag w:val="criteria"/>
                      <w:id w:val="558444246"/>
                      <w:placeholder>
                        <w:docPart w:val="EBA29B139E5E427F8491AB1C30206389"/>
                      </w:placeholder>
                    </w:sdtPr>
                    <w:sdtContent>
                      <w:p w:rsidR="000C5186" w:rsidRPr="009953FD" w:rsidRDefault="004A1338" w:rsidP="004A1338">
                        <w:pPr>
                          <w:pStyle w:val="Level2DistinctionCriteria"/>
                          <w:tabs>
                            <w:tab w:val="clear" w:pos="720"/>
                            <w:tab w:val="left" w:pos="0"/>
                          </w:tabs>
                          <w:ind w:left="0" w:firstLine="0"/>
                        </w:pPr>
                        <w:r w:rsidRPr="00EF796C">
                          <w:t>Discuss how integers and rational numbers can be represented in a computer</w:t>
                        </w:r>
                      </w:p>
                    </w:sdtContent>
                  </w:sdt>
                </w:tc>
              </w:tr>
            </w:tbl>
          </w:sdtContent>
        </w:sdt>
        <w:p w:rsidR="005D6237" w:rsidRDefault="005D6237"/>
        <w:p w:rsidR="005D6237" w:rsidRDefault="005D6237">
          <w:r>
            <w:rPr>
              <w:b/>
            </w:rPr>
            <w:br w:type="page"/>
          </w:r>
        </w:p>
        <w:sdt>
          <w:sdtPr>
            <w:rPr>
              <w:b w:val="0"/>
              <w:szCs w:val="22"/>
            </w:rPr>
            <w:id w:val="519588829"/>
            <w:placeholder>
              <w:docPart w:val="5D855486A4B64A2D8F9D3EF77C2574A4"/>
            </w:placeholder>
          </w:sdtPr>
          <w:sdtContent>
            <w:tbl>
              <w:tblPr>
                <w:tblW w:w="14012"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503"/>
                <w:gridCol w:w="3503"/>
                <w:gridCol w:w="3503"/>
                <w:gridCol w:w="3503"/>
              </w:tblGrid>
              <w:tr w:rsidR="005D6237" w:rsidRPr="00354A97">
                <w:trPr>
                  <w:trHeight w:val="188"/>
                </w:trPr>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5D6237" w:rsidRPr="006E0CC9" w:rsidRDefault="005D6237" w:rsidP="000C5186">
                    <w:pPr>
                      <w:pStyle w:val="Text-head"/>
                    </w:pPr>
                    <w:r>
                      <w:t>Level 1</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5D6237" w:rsidRPr="006E0CC9" w:rsidRDefault="005D6237" w:rsidP="000C5186">
                    <w:pPr>
                      <w:pStyle w:val="Text-head"/>
                    </w:pPr>
                    <w:r w:rsidRPr="006E0CC9">
                      <w:t xml:space="preserve">Level </w:t>
                    </w:r>
                    <w:r>
                      <w:t>2P</w:t>
                    </w:r>
                    <w:r w:rsidRPr="006E0CC9">
                      <w:t>ass</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5D6237" w:rsidRPr="006E0CC9" w:rsidRDefault="005D6237" w:rsidP="000C5186">
                    <w:pPr>
                      <w:pStyle w:val="Text-head"/>
                    </w:pPr>
                    <w:r w:rsidRPr="006E0CC9">
                      <w:t xml:space="preserve">Level </w:t>
                    </w:r>
                    <w:r>
                      <w:t>2M</w:t>
                    </w:r>
                    <w:r w:rsidRPr="006E0CC9">
                      <w:t>erit</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5D6237" w:rsidRPr="006E0CC9" w:rsidRDefault="005D6237" w:rsidP="000C5186">
                    <w:pPr>
                      <w:pStyle w:val="Text-head"/>
                    </w:pPr>
                    <w:r w:rsidRPr="006E0CC9">
                      <w:t xml:space="preserve">Level </w:t>
                    </w:r>
                    <w:r>
                      <w:t>2D</w:t>
                    </w:r>
                    <w:r w:rsidRPr="006E0CC9">
                      <w:t xml:space="preserve">istinction </w:t>
                    </w:r>
                  </w:p>
                </w:tc>
              </w:tr>
              <w:tr w:rsidR="005D6237" w:rsidRPr="00951D89" w:rsidTr="00D076A1">
                <w:tc>
                  <w:tcPr>
                    <w:tcW w:w="14012" w:type="dxa"/>
                    <w:gridSpan w:val="4"/>
                    <w:tcBorders>
                      <w:top w:val="single" w:sz="4" w:space="0" w:color="auto"/>
                      <w:bottom w:val="single" w:sz="4" w:space="0" w:color="auto"/>
                    </w:tcBorders>
                    <w:shd w:val="clear" w:color="auto" w:fill="auto"/>
                  </w:tcPr>
                  <w:p w:rsidR="005D6237" w:rsidRPr="00951D89" w:rsidRDefault="005D6237" w:rsidP="005D6237">
                    <w:pPr>
                      <w:pStyle w:val="LearningAimheading"/>
                    </w:pPr>
                    <w:r w:rsidRPr="00951D89">
                      <w:t xml:space="preserve">Learning </w:t>
                    </w:r>
                    <w:r>
                      <w:t>a</w:t>
                    </w:r>
                    <w:r w:rsidRPr="00951D89">
                      <w:t xml:space="preserve">im </w:t>
                    </w:r>
                    <w:sdt>
                      <w:sdtPr>
                        <w:alias w:val="Learning Objective Ref"/>
                        <w:tag w:val="AC_title"/>
                        <w:id w:val="-1349402933"/>
                        <w:lock w:val="sdtLocked"/>
                        <w:placeholder>
                          <w:docPart w:val="264CFA7BEE44410F884EE72D63546758"/>
                        </w:placeholder>
                        <w:text/>
                      </w:sdtPr>
                      <w:sdtContent>
                        <w:r>
                          <w:t>B</w:t>
                        </w:r>
                      </w:sdtContent>
                    </w:sdt>
                    <w:r w:rsidRPr="00951D89">
                      <w:t>:</w:t>
                    </w:r>
                    <w:sdt>
                      <w:sdtPr>
                        <w:alias w:val="Learning Objective"/>
                        <w:tag w:val="AC_learningobjectivetext"/>
                        <w:id w:val="-519928445"/>
                        <w:lock w:val="sdtLocked"/>
                        <w:placeholder>
                          <w:docPart w:val="55C319B9105D48D688EB7F6D71BCA9EC"/>
                        </w:placeholder>
                        <w:text/>
                      </w:sdtPr>
                      <w:sdtContent>
                        <w:r>
                          <w:t>Understand mathematical methods for functions and Boolean operations and their uses in computational thinking</w:t>
                        </w:r>
                      </w:sdtContent>
                    </w:sdt>
                  </w:p>
                </w:tc>
              </w:tr>
              <w:tr w:rsidR="005D6237" w:rsidRPr="000A449D" w:rsidTr="001120B2">
                <w:trPr>
                  <w:trHeight w:val="679"/>
                </w:trPr>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1552190260"/>
                        <w:lock w:val="sdtLocked"/>
                        <w:placeholder>
                          <w:docPart w:val="7B2CEE9878574D23966400DF25A9C00F"/>
                        </w:placeholder>
                        <w:text/>
                      </w:sdtPr>
                      <w:sdtContent>
                        <w:r w:rsidR="005D6237">
                          <w:t>1B.2</w:t>
                        </w:r>
                      </w:sdtContent>
                    </w:sdt>
                  </w:p>
                  <w:sdt>
                    <w:sdtPr>
                      <w:alias w:val="Assessment Criteria"/>
                      <w:tag w:val="criteria"/>
                      <w:id w:val="-1533409883"/>
                      <w:lock w:val="sdtLocked"/>
                      <w:placeholder>
                        <w:docPart w:val="85962AD9BCFF48B8AA113E23702F1AB7"/>
                      </w:placeholder>
                    </w:sdtPr>
                    <w:sdtContent>
                      <w:p w:rsidR="005D6237" w:rsidRPr="00EF796C" w:rsidRDefault="005D6237" w:rsidP="005D6237">
                        <w:pPr>
                          <w:pStyle w:val="Level1Criteria"/>
                          <w:tabs>
                            <w:tab w:val="clear" w:pos="720"/>
                            <w:tab w:val="left" w:pos="0"/>
                          </w:tabs>
                          <w:ind w:left="0" w:firstLine="0"/>
                        </w:pPr>
                        <w:r w:rsidRPr="00EF796C">
                          <w:t>Identify the computational uses of functions, and with guidance:</w:t>
                        </w:r>
                      </w:p>
                      <w:p w:rsidR="005D6237" w:rsidRDefault="005D6237" w:rsidP="00D4785E">
                        <w:pPr>
                          <w:pStyle w:val="Level1Criteria"/>
                          <w:numPr>
                            <w:ilvl w:val="0"/>
                            <w:numId w:val="23"/>
                          </w:numPr>
                          <w:tabs>
                            <w:tab w:val="clear" w:pos="720"/>
                            <w:tab w:val="left" w:pos="630"/>
                          </w:tabs>
                          <w:ind w:left="772" w:hanging="426"/>
                        </w:pPr>
                        <w:r>
                          <w:t>identify linear functions</w:t>
                        </w:r>
                      </w:p>
                      <w:p w:rsidR="005D6237" w:rsidRDefault="005D6237" w:rsidP="00D4785E">
                        <w:pPr>
                          <w:pStyle w:val="Level1Criteria"/>
                          <w:numPr>
                            <w:ilvl w:val="0"/>
                            <w:numId w:val="23"/>
                          </w:numPr>
                          <w:tabs>
                            <w:tab w:val="clear" w:pos="720"/>
                            <w:tab w:val="left" w:pos="1055"/>
                          </w:tabs>
                          <w:ind w:left="630" w:hanging="284"/>
                        </w:pPr>
                        <w:r w:rsidRPr="00EF796C">
                          <w:t>obtain the function of a straight line from a graph.*</w:t>
                        </w:r>
                      </w:p>
                    </w:sdtContent>
                  </w:sdt>
                </w:tc>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466742165"/>
                        <w:placeholder>
                          <w:docPart w:val="B6DAE0D7CF824B679358184BFE64BBCB"/>
                        </w:placeholder>
                        <w:text/>
                      </w:sdtPr>
                      <w:sdtContent>
                        <w:r w:rsidR="00A5496F">
                          <w:t>2B.P2</w:t>
                        </w:r>
                      </w:sdtContent>
                    </w:sdt>
                  </w:p>
                  <w:sdt>
                    <w:sdtPr>
                      <w:alias w:val="Assessment Criteria"/>
                      <w:tag w:val="criteria"/>
                      <w:id w:val="-1965035781"/>
                      <w:placeholder>
                        <w:docPart w:val="79EFFD47C2B644BD999BFBF46421D6A5"/>
                      </w:placeholder>
                    </w:sdtPr>
                    <w:sdtContent>
                      <w:p w:rsidR="00A5496F" w:rsidRPr="00EF796C" w:rsidRDefault="00A5496F" w:rsidP="00A5496F">
                        <w:pPr>
                          <w:pStyle w:val="Level2PassCriteria"/>
                          <w:tabs>
                            <w:tab w:val="clear" w:pos="720"/>
                            <w:tab w:val="left" w:pos="387"/>
                          </w:tabs>
                          <w:ind w:left="0" w:firstLine="0"/>
                        </w:pPr>
                        <w:r w:rsidRPr="00EF796C">
                          <w:t>Explain the computational uses of functions and:</w:t>
                        </w:r>
                      </w:p>
                      <w:p w:rsidR="00A5496F" w:rsidRDefault="00A5496F" w:rsidP="00D4785E">
                        <w:pPr>
                          <w:pStyle w:val="Level2PassCriteria"/>
                          <w:numPr>
                            <w:ilvl w:val="0"/>
                            <w:numId w:val="24"/>
                          </w:numPr>
                          <w:ind w:left="671" w:hanging="284"/>
                        </w:pPr>
                        <w:r w:rsidRPr="00EF796C">
                          <w:t>identify linear and quadratic functions</w:t>
                        </w:r>
                      </w:p>
                      <w:p w:rsidR="005D6237" w:rsidRDefault="00A5496F" w:rsidP="00D4785E">
                        <w:pPr>
                          <w:pStyle w:val="Level2PassCriteria"/>
                          <w:numPr>
                            <w:ilvl w:val="0"/>
                            <w:numId w:val="24"/>
                          </w:numPr>
                          <w:ind w:left="671" w:hanging="284"/>
                        </w:pPr>
                        <w:r w:rsidRPr="00EF796C">
                          <w:t>obtain the equation of a straight line from a graph.*</w:t>
                        </w:r>
                      </w:p>
                    </w:sdtContent>
                  </w:sdt>
                </w:tc>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1913841657"/>
                        <w:placeholder>
                          <w:docPart w:val="1C57F2EE46B14C96A1B3F0466BB3AAD9"/>
                        </w:placeholder>
                        <w:text/>
                      </w:sdtPr>
                      <w:sdtContent>
                        <w:r w:rsidR="00A5496F">
                          <w:t>2B.M2</w:t>
                        </w:r>
                      </w:sdtContent>
                    </w:sdt>
                  </w:p>
                  <w:sdt>
                    <w:sdtPr>
                      <w:alias w:val="Assessment Criteria"/>
                      <w:tag w:val="criteria"/>
                      <w:id w:val="154504797"/>
                      <w:placeholder>
                        <w:docPart w:val="47DF6896F1184FB48951B94268E17FF8"/>
                      </w:placeholder>
                    </w:sdtPr>
                    <w:sdtContent>
                      <w:p w:rsidR="005D6237" w:rsidRPr="009953FD" w:rsidRDefault="00A5496F" w:rsidP="00A5496F">
                        <w:pPr>
                          <w:pStyle w:val="Level2MeritCriteria"/>
                          <w:tabs>
                            <w:tab w:val="clear" w:pos="720"/>
                            <w:tab w:val="left" w:pos="0"/>
                          </w:tabs>
                          <w:ind w:left="3" w:hanging="3"/>
                        </w:pPr>
                        <w:r w:rsidRPr="00EF796C">
                          <w:t>Use software to represent and define the range and domain of different types of linear and quadratic functions.*</w:t>
                        </w:r>
                      </w:p>
                    </w:sdtContent>
                  </w:sdt>
                </w:tc>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219280109"/>
                        <w:placeholder>
                          <w:docPart w:val="1143F7EE038A49B1BDB81D3089245DDE"/>
                        </w:placeholder>
                        <w:text/>
                      </w:sdtPr>
                      <w:sdtContent>
                        <w:r w:rsidR="00A5496F">
                          <w:t>2B.D2</w:t>
                        </w:r>
                      </w:sdtContent>
                    </w:sdt>
                  </w:p>
                  <w:sdt>
                    <w:sdtPr>
                      <w:alias w:val="Assessment Criteria"/>
                      <w:tag w:val="criteria"/>
                      <w:id w:val="-306706284"/>
                      <w:placeholder>
                        <w:docPart w:val="8C338936466B4518A320F6A95E0754BD"/>
                      </w:placeholder>
                    </w:sdtPr>
                    <w:sdtContent>
                      <w:p w:rsidR="005D6237" w:rsidRPr="009953FD" w:rsidRDefault="00A5496F" w:rsidP="00A5496F">
                        <w:pPr>
                          <w:pStyle w:val="Level2DistinctionCriteria"/>
                          <w:tabs>
                            <w:tab w:val="clear" w:pos="720"/>
                            <w:tab w:val="left" w:pos="43"/>
                          </w:tabs>
                          <w:ind w:left="43" w:firstLine="0"/>
                        </w:pPr>
                        <w:r w:rsidRPr="00EF796C">
                          <w:t>Discuss how functions are used to calculate the position of objects and generate the information needed to plot shapes on screen.*</w:t>
                        </w:r>
                      </w:p>
                    </w:sdtContent>
                  </w:sdt>
                </w:tc>
              </w:tr>
              <w:tr w:rsidR="005D6237" w:rsidRPr="000A449D" w:rsidTr="001120B2">
                <w:trPr>
                  <w:trHeight w:val="703"/>
                </w:trPr>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1918203395"/>
                        <w:placeholder>
                          <w:docPart w:val="1171A1D8C25B4E3C9267F189C0AB22F8"/>
                        </w:placeholder>
                        <w:text/>
                      </w:sdtPr>
                      <w:sdtContent>
                        <w:r w:rsidR="00A5496F">
                          <w:t>1B.3</w:t>
                        </w:r>
                      </w:sdtContent>
                    </w:sdt>
                  </w:p>
                  <w:sdt>
                    <w:sdtPr>
                      <w:alias w:val="Assessment Criteria"/>
                      <w:tag w:val="criteria"/>
                      <w:id w:val="-1239397063"/>
                      <w:placeholder>
                        <w:docPart w:val="9879EDAA82EC4AA0BA5F7EBA1688A22B"/>
                      </w:placeholder>
                    </w:sdtPr>
                    <w:sdtContent>
                      <w:p w:rsidR="005D6237" w:rsidRPr="00C037D3" w:rsidRDefault="00A5496F" w:rsidP="00A5496F">
                        <w:pPr>
                          <w:pStyle w:val="Level1Criteria"/>
                          <w:tabs>
                            <w:tab w:val="clear" w:pos="720"/>
                            <w:tab w:val="left" w:pos="0"/>
                          </w:tabs>
                          <w:ind w:left="0" w:firstLine="0"/>
                          <w:rPr>
                            <w:szCs w:val="20"/>
                          </w:rPr>
                        </w:pPr>
                        <w:r w:rsidRPr="00EF796C">
                          <w:t xml:space="preserve">Identify the computational uses of Boolean operations, and with guidance, produce truth tables and logic gates corresponding to at least </w:t>
                        </w:r>
                        <w:r w:rsidRPr="00EF796C">
                          <w:rPr>
                            <w:b/>
                            <w:bCs/>
                          </w:rPr>
                          <w:t>two</w:t>
                        </w:r>
                        <w:r w:rsidRPr="00EF796C">
                          <w:t xml:space="preserve"> different operations.*</w:t>
                        </w:r>
                      </w:p>
                    </w:sdtContent>
                  </w:sdt>
                </w:tc>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633859223"/>
                        <w:placeholder>
                          <w:docPart w:val="E693EC164B10451BB5341BFFBA14DF2A"/>
                        </w:placeholder>
                        <w:text/>
                      </w:sdtPr>
                      <w:sdtContent>
                        <w:r w:rsidR="00A5496F">
                          <w:t>2B.P3</w:t>
                        </w:r>
                      </w:sdtContent>
                    </w:sdt>
                  </w:p>
                  <w:sdt>
                    <w:sdtPr>
                      <w:alias w:val="Assessment Criteria"/>
                      <w:tag w:val="criteria"/>
                      <w:id w:val="-360744075"/>
                      <w:placeholder>
                        <w:docPart w:val="C2DFF1E052244A5C9F74147D681178D0"/>
                      </w:placeholder>
                    </w:sdtPr>
                    <w:sdtContent>
                      <w:p w:rsidR="005D6237" w:rsidRPr="00EB2259" w:rsidRDefault="00A5496F" w:rsidP="00A5496F">
                        <w:pPr>
                          <w:pStyle w:val="Level2PassCriteria"/>
                          <w:tabs>
                            <w:tab w:val="clear" w:pos="720"/>
                            <w:tab w:val="left" w:pos="104"/>
                          </w:tabs>
                          <w:ind w:left="0" w:firstLine="0"/>
                          <w:rPr>
                            <w:szCs w:val="20"/>
                          </w:rPr>
                        </w:pPr>
                        <w:r w:rsidRPr="00EF796C">
                          <w:t>Explain the computational uses of Boolean operations, and produce truth tables and logic gates corresponding to at least three different operations.*</w:t>
                        </w:r>
                      </w:p>
                    </w:sdtContent>
                  </w:sdt>
                </w:tc>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2091833689"/>
                        <w:placeholder>
                          <w:docPart w:val="2AC558AAE6C443B38DA132EEC573769E"/>
                        </w:placeholder>
                        <w:text/>
                      </w:sdtPr>
                      <w:sdtContent>
                        <w:r w:rsidR="00A5496F">
                          <w:t>2B.M3</w:t>
                        </w:r>
                      </w:sdtContent>
                    </w:sdt>
                  </w:p>
                  <w:sdt>
                    <w:sdtPr>
                      <w:alias w:val="Assessment Criteria"/>
                      <w:tag w:val="criteria"/>
                      <w:id w:val="636695151"/>
                      <w:placeholder>
                        <w:docPart w:val="55D446D2EC4B40FE8B190CEC43A64445"/>
                      </w:placeholder>
                    </w:sdtPr>
                    <w:sdtContent>
                      <w:p w:rsidR="005D6237" w:rsidRPr="009953FD" w:rsidRDefault="00A5496F" w:rsidP="00A5496F">
                        <w:pPr>
                          <w:pStyle w:val="Level2MeritCriteria"/>
                          <w:tabs>
                            <w:tab w:val="clear" w:pos="720"/>
                            <w:tab w:val="left" w:pos="3"/>
                          </w:tabs>
                          <w:ind w:left="3" w:firstLine="0"/>
                        </w:pPr>
                        <w:r w:rsidRPr="00EF796C">
                          <w:t>Use more complex Boolean operations to produce truth tables and logic gates corresponding to at least three different combinations of operations in series.*</w:t>
                        </w:r>
                      </w:p>
                    </w:sdtContent>
                  </w:sdt>
                </w:tc>
                <w:tc>
                  <w:tcPr>
                    <w:tcW w:w="3503" w:type="dxa"/>
                    <w:tcBorders>
                      <w:top w:val="single" w:sz="4" w:space="0" w:color="auto"/>
                      <w:bottom w:val="single" w:sz="4" w:space="0" w:color="auto"/>
                    </w:tcBorders>
                    <w:shd w:val="clear" w:color="auto" w:fill="auto"/>
                  </w:tcPr>
                  <w:p w:rsidR="005D6237" w:rsidRDefault="009630E8" w:rsidP="00344AC8">
                    <w:pPr>
                      <w:pStyle w:val="DescriptionBullet"/>
                      <w:numPr>
                        <w:ilvl w:val="0"/>
                        <w:numId w:val="0"/>
                      </w:numPr>
                      <w:ind w:left="240" w:hanging="240"/>
                    </w:pPr>
                    <w:sdt>
                      <w:sdtPr>
                        <w:alias w:val="Assessment Criteria Ref"/>
                        <w:tag w:val="AC_criteria_title"/>
                        <w:id w:val="531846940"/>
                        <w:placeholder>
                          <w:docPart w:val="AFCAC8F9E6904D4AA74373FF21E799C6"/>
                        </w:placeholder>
                        <w:text/>
                      </w:sdtPr>
                      <w:sdtContent>
                        <w:r w:rsidR="00A5496F">
                          <w:t>2B.D3</w:t>
                        </w:r>
                      </w:sdtContent>
                    </w:sdt>
                  </w:p>
                  <w:sdt>
                    <w:sdtPr>
                      <w:alias w:val="Assessment Criteria"/>
                      <w:tag w:val="criteria"/>
                      <w:id w:val="777458448"/>
                      <w:placeholder>
                        <w:docPart w:val="D80579658BC240EF8668D140DC8E6C4B"/>
                      </w:placeholder>
                    </w:sdtPr>
                    <w:sdtContent>
                      <w:p w:rsidR="005D6237" w:rsidRPr="009953FD" w:rsidRDefault="00A5496F" w:rsidP="00A5496F">
                        <w:pPr>
                          <w:pStyle w:val="Level2DistinctionCriteria"/>
                          <w:tabs>
                            <w:tab w:val="clear" w:pos="720"/>
                            <w:tab w:val="left" w:pos="43"/>
                          </w:tabs>
                          <w:ind w:left="43" w:firstLine="0"/>
                        </w:pPr>
                        <w:r w:rsidRPr="00EF796C">
                          <w:t>Use logic gates to solve simple problems.*</w:t>
                        </w:r>
                      </w:p>
                    </w:sdtContent>
                  </w:sdt>
                </w:tc>
              </w:tr>
            </w:tbl>
          </w:sdtContent>
        </w:sdt>
        <w:p w:rsidR="00127804" w:rsidRDefault="00127804"/>
        <w:p w:rsidR="00127804" w:rsidRDefault="00127804">
          <w:r>
            <w:rPr>
              <w:b/>
            </w:rPr>
            <w:br w:type="page"/>
          </w:r>
        </w:p>
        <w:sdt>
          <w:sdtPr>
            <w:rPr>
              <w:b w:val="0"/>
              <w:szCs w:val="22"/>
            </w:rPr>
            <w:id w:val="50654710"/>
            <w:placeholder>
              <w:docPart w:val="286CCEDCF81C42079247F9C35BCB02EC"/>
            </w:placeholder>
          </w:sdtPr>
          <w:sdtContent>
            <w:tbl>
              <w:tblPr>
                <w:tblW w:w="14012"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503"/>
                <w:gridCol w:w="3503"/>
                <w:gridCol w:w="3503"/>
                <w:gridCol w:w="3503"/>
              </w:tblGrid>
              <w:tr w:rsidR="00127804" w:rsidRPr="00354A97">
                <w:trPr>
                  <w:trHeight w:val="188"/>
                </w:trPr>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127804" w:rsidRPr="006E0CC9" w:rsidRDefault="00127804" w:rsidP="000C5186">
                    <w:pPr>
                      <w:pStyle w:val="Text-head"/>
                    </w:pPr>
                    <w:r>
                      <w:t>Level 1</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127804" w:rsidRPr="006E0CC9" w:rsidRDefault="00127804" w:rsidP="000C5186">
                    <w:pPr>
                      <w:pStyle w:val="Text-head"/>
                    </w:pPr>
                    <w:r w:rsidRPr="006E0CC9">
                      <w:t xml:space="preserve">Level </w:t>
                    </w:r>
                    <w:r>
                      <w:t>2P</w:t>
                    </w:r>
                    <w:r w:rsidRPr="006E0CC9">
                      <w:t>ass</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127804" w:rsidRPr="006E0CC9" w:rsidRDefault="00127804" w:rsidP="000C5186">
                    <w:pPr>
                      <w:pStyle w:val="Text-head"/>
                    </w:pPr>
                    <w:r w:rsidRPr="006E0CC9">
                      <w:t xml:space="preserve">Level </w:t>
                    </w:r>
                    <w:r>
                      <w:t>2M</w:t>
                    </w:r>
                    <w:r w:rsidRPr="006E0CC9">
                      <w:t>erit</w:t>
                    </w:r>
                  </w:p>
                </w:tc>
                <w:tc>
                  <w:tcPr>
                    <w:tcW w:w="3503" w:type="dxa"/>
                    <w:tcBorders>
                      <w:top w:val="single" w:sz="4" w:space="0" w:color="auto"/>
                      <w:left w:val="single" w:sz="4" w:space="0" w:color="auto"/>
                      <w:bottom w:val="single" w:sz="4" w:space="0" w:color="auto"/>
                      <w:right w:val="single" w:sz="4" w:space="0" w:color="auto"/>
                      <w:tl2br w:val="nil"/>
                      <w:tr2bl w:val="nil"/>
                    </w:tcBorders>
                    <w:shd w:val="clear" w:color="auto" w:fill="CCCCCC"/>
                  </w:tcPr>
                  <w:p w:rsidR="00127804" w:rsidRPr="006E0CC9" w:rsidRDefault="00127804" w:rsidP="000C5186">
                    <w:pPr>
                      <w:pStyle w:val="Text-head"/>
                    </w:pPr>
                    <w:r w:rsidRPr="006E0CC9">
                      <w:t xml:space="preserve">Level </w:t>
                    </w:r>
                    <w:r>
                      <w:t>2D</w:t>
                    </w:r>
                    <w:r w:rsidRPr="006E0CC9">
                      <w:t xml:space="preserve">istinction </w:t>
                    </w:r>
                  </w:p>
                </w:tc>
              </w:tr>
              <w:tr w:rsidR="00127804" w:rsidRPr="00951D89" w:rsidTr="00D076A1">
                <w:tc>
                  <w:tcPr>
                    <w:tcW w:w="14012" w:type="dxa"/>
                    <w:gridSpan w:val="4"/>
                    <w:tcBorders>
                      <w:top w:val="single" w:sz="4" w:space="0" w:color="auto"/>
                      <w:bottom w:val="single" w:sz="4" w:space="0" w:color="auto"/>
                    </w:tcBorders>
                    <w:shd w:val="clear" w:color="auto" w:fill="auto"/>
                  </w:tcPr>
                  <w:p w:rsidR="00127804" w:rsidRPr="00951D89" w:rsidRDefault="00127804" w:rsidP="00127804">
                    <w:pPr>
                      <w:pStyle w:val="LearningAimheading"/>
                    </w:pPr>
                    <w:r w:rsidRPr="00951D89">
                      <w:t xml:space="preserve">Learning </w:t>
                    </w:r>
                    <w:r>
                      <w:t>a</w:t>
                    </w:r>
                    <w:r w:rsidRPr="00951D89">
                      <w:t xml:space="preserve">im </w:t>
                    </w:r>
                    <w:sdt>
                      <w:sdtPr>
                        <w:alias w:val="Learning Objective Ref"/>
                        <w:tag w:val="AC_title"/>
                        <w:id w:val="1434942956"/>
                        <w:lock w:val="sdtLocked"/>
                        <w:placeholder>
                          <w:docPart w:val="4803B71156CC4D4CB84CADFDE217E1F5"/>
                        </w:placeholder>
                        <w:text/>
                      </w:sdtPr>
                      <w:sdtContent>
                        <w:r>
                          <w:t>C</w:t>
                        </w:r>
                      </w:sdtContent>
                    </w:sdt>
                    <w:r w:rsidRPr="00951D89">
                      <w:t>:</w:t>
                    </w:r>
                    <w:sdt>
                      <w:sdtPr>
                        <w:alias w:val="Learning Objective"/>
                        <w:tag w:val="AC_learningobjectivetext"/>
                        <w:id w:val="532621520"/>
                        <w:lock w:val="sdtLocked"/>
                        <w:placeholder>
                          <w:docPart w:val="CE4DBEF1CA1945EDAA71663E1BFBFE07"/>
                        </w:placeholder>
                        <w:text/>
                      </w:sdtPr>
                      <w:sdtContent>
                        <w:r>
                          <w:t>Apply computational thinking to solve a simple problem</w:t>
                        </w:r>
                      </w:sdtContent>
                    </w:sdt>
                  </w:p>
                </w:tc>
              </w:tr>
              <w:tr w:rsidR="00127804" w:rsidRPr="000A449D" w:rsidTr="001120B2">
                <w:trPr>
                  <w:trHeight w:val="679"/>
                </w:trPr>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39434244"/>
                        <w:lock w:val="sdtLocked"/>
                        <w:placeholder>
                          <w:docPart w:val="018B911A20CA47388DC7E01B746D3A33"/>
                        </w:placeholder>
                        <w:text/>
                      </w:sdtPr>
                      <w:sdtContent>
                        <w:r w:rsidR="00127804">
                          <w:t>1C.4</w:t>
                        </w:r>
                      </w:sdtContent>
                    </w:sdt>
                  </w:p>
                  <w:sdt>
                    <w:sdtPr>
                      <w:alias w:val="Assessment Criteria"/>
                      <w:tag w:val="criteria"/>
                      <w:id w:val="-662233983"/>
                      <w:lock w:val="sdtLocked"/>
                      <w:placeholder>
                        <w:docPart w:val="2DDDED83971F4EE59FBF1327D645AFE0"/>
                      </w:placeholder>
                    </w:sdtPr>
                    <w:sdtContent>
                      <w:p w:rsidR="00127804" w:rsidRPr="00EF796C" w:rsidRDefault="00127804" w:rsidP="00127804">
                        <w:pPr>
                          <w:pStyle w:val="Level1Criteria"/>
                          <w:tabs>
                            <w:tab w:val="clear" w:pos="720"/>
                            <w:tab w:val="left" w:pos="0"/>
                          </w:tabs>
                          <w:ind w:left="0" w:firstLine="0"/>
                        </w:pPr>
                        <w:r w:rsidRPr="00EF796C">
                          <w:t>Design a solution, with guidance, including:</w:t>
                        </w:r>
                      </w:p>
                      <w:p w:rsidR="00127804" w:rsidRPr="00EF796C" w:rsidRDefault="00127804" w:rsidP="00D4785E">
                        <w:pPr>
                          <w:pStyle w:val="Level1Criteria"/>
                          <w:numPr>
                            <w:ilvl w:val="0"/>
                            <w:numId w:val="25"/>
                          </w:numPr>
                          <w:ind w:left="630" w:hanging="284"/>
                        </w:pPr>
                        <w:r w:rsidRPr="00EF796C">
                          <w:t>a description of the problem divided into smaller sub-problems as required</w:t>
                        </w:r>
                      </w:p>
                      <w:p w:rsidR="00127804" w:rsidRDefault="00127804" w:rsidP="00D4785E">
                        <w:pPr>
                          <w:pStyle w:val="Level1Criteria"/>
                          <w:numPr>
                            <w:ilvl w:val="0"/>
                            <w:numId w:val="25"/>
                          </w:numPr>
                          <w:ind w:left="630" w:hanging="284"/>
                        </w:pPr>
                        <w:r w:rsidRPr="00EF796C">
                          <w:t>visualisation tools to represent the problem</w:t>
                        </w:r>
                      </w:p>
                      <w:p w:rsidR="00127804" w:rsidRDefault="00127804" w:rsidP="00D4785E">
                        <w:pPr>
                          <w:pStyle w:val="Level1Criteria"/>
                          <w:numPr>
                            <w:ilvl w:val="0"/>
                            <w:numId w:val="25"/>
                          </w:numPr>
                          <w:ind w:left="630" w:hanging="284"/>
                        </w:pPr>
                        <w:r w:rsidRPr="00EF796C">
                          <w:t>mathematical methods to represent a possible solution to the problem.*</w:t>
                        </w:r>
                      </w:p>
                    </w:sdtContent>
                  </w:sdt>
                </w:tc>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1016301819"/>
                        <w:placeholder>
                          <w:docPart w:val="4D875A4360C443F9BDD20A167F4D8B91"/>
                        </w:placeholder>
                        <w:text/>
                      </w:sdtPr>
                      <w:sdtContent>
                        <w:r w:rsidR="00281D2F">
                          <w:t>2C.P4</w:t>
                        </w:r>
                      </w:sdtContent>
                    </w:sdt>
                  </w:p>
                  <w:sdt>
                    <w:sdtPr>
                      <w:alias w:val="Assessment Criteria"/>
                      <w:tag w:val="criteria"/>
                      <w:id w:val="1712919720"/>
                      <w:placeholder>
                        <w:docPart w:val="397959D076524878BBD68483E0768A49"/>
                      </w:placeholder>
                    </w:sdtPr>
                    <w:sdtContent>
                      <w:p w:rsidR="00281D2F" w:rsidRPr="00EF796C" w:rsidRDefault="00281D2F" w:rsidP="00281D2F">
                        <w:pPr>
                          <w:pStyle w:val="Level2PassCriteria"/>
                        </w:pPr>
                        <w:r w:rsidRPr="00EF796C">
                          <w:t>Design a solution, including:</w:t>
                        </w:r>
                      </w:p>
                      <w:p w:rsidR="00281D2F" w:rsidRPr="00EF796C" w:rsidRDefault="00281D2F" w:rsidP="00D4785E">
                        <w:pPr>
                          <w:pStyle w:val="Level2PassCriteria"/>
                          <w:numPr>
                            <w:ilvl w:val="0"/>
                            <w:numId w:val="26"/>
                          </w:numPr>
                          <w:ind w:left="671" w:hanging="284"/>
                        </w:pPr>
                        <w:r w:rsidRPr="00EF796C">
                          <w:t>a description of the problem divided into smaller sub-problems as required</w:t>
                        </w:r>
                      </w:p>
                      <w:p w:rsidR="00281D2F" w:rsidRDefault="00281D2F" w:rsidP="00D4785E">
                        <w:pPr>
                          <w:pStyle w:val="Level2PassCriteria"/>
                          <w:numPr>
                            <w:ilvl w:val="0"/>
                            <w:numId w:val="26"/>
                          </w:numPr>
                          <w:ind w:left="671" w:hanging="284"/>
                        </w:pPr>
                        <w:r w:rsidRPr="00EF796C">
                          <w:t>appropriate visualisation tools to represent the problem</w:t>
                        </w:r>
                      </w:p>
                      <w:p w:rsidR="00127804" w:rsidRDefault="00281D2F" w:rsidP="00D4785E">
                        <w:pPr>
                          <w:pStyle w:val="Level2PassCriteria"/>
                          <w:numPr>
                            <w:ilvl w:val="0"/>
                            <w:numId w:val="26"/>
                          </w:numPr>
                          <w:ind w:left="671" w:hanging="284"/>
                        </w:pPr>
                        <w:r w:rsidRPr="00EF796C">
                          <w:t>mathematical methods to represent a possible solution to the problem.*</w:t>
                        </w:r>
                      </w:p>
                    </w:sdtContent>
                  </w:sdt>
                </w:tc>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1336913756"/>
                        <w:placeholder>
                          <w:docPart w:val="E72F3DD25A4F4358B81E5D5613E7AC6E"/>
                        </w:placeholder>
                        <w:text/>
                      </w:sdtPr>
                      <w:sdtContent>
                        <w:r w:rsidR="00281D2F">
                          <w:t>2C.M4</w:t>
                        </w:r>
                      </w:sdtContent>
                    </w:sdt>
                  </w:p>
                  <w:sdt>
                    <w:sdtPr>
                      <w:alias w:val="Assessment Criteria"/>
                      <w:tag w:val="criteria"/>
                      <w:id w:val="58993250"/>
                      <w:placeholder>
                        <w:docPart w:val="5AAA14411676407380CF8F187F985122"/>
                      </w:placeholder>
                    </w:sdtPr>
                    <w:sdtContent>
                      <w:p w:rsidR="00281D2F" w:rsidRPr="00EF796C" w:rsidRDefault="00281D2F" w:rsidP="00281D2F">
                        <w:pPr>
                          <w:pStyle w:val="Level2MeritCriteria"/>
                          <w:tabs>
                            <w:tab w:val="clear" w:pos="720"/>
                            <w:tab w:val="left" w:pos="3"/>
                          </w:tabs>
                          <w:ind w:left="0" w:firstLine="3"/>
                        </w:pPr>
                        <w:r w:rsidRPr="00EF796C">
                          <w:t xml:space="preserve">Design a detailed solution to a problem using: </w:t>
                        </w:r>
                      </w:p>
                      <w:p w:rsidR="00281D2F" w:rsidRDefault="00281D2F" w:rsidP="00D4785E">
                        <w:pPr>
                          <w:pStyle w:val="Level2MeritCriteria"/>
                          <w:numPr>
                            <w:ilvl w:val="0"/>
                            <w:numId w:val="27"/>
                          </w:numPr>
                          <w:ind w:left="958" w:hanging="530"/>
                        </w:pPr>
                        <w:r w:rsidRPr="00EF796C">
                          <w:t>alternative solutions</w:t>
                        </w:r>
                      </w:p>
                      <w:p w:rsidR="00127804" w:rsidRPr="009953FD" w:rsidRDefault="00281D2F" w:rsidP="00D4785E">
                        <w:pPr>
                          <w:pStyle w:val="Level2MeritCriteria"/>
                          <w:numPr>
                            <w:ilvl w:val="0"/>
                            <w:numId w:val="27"/>
                          </w:numPr>
                          <w:ind w:left="958" w:hanging="530"/>
                        </w:pPr>
                        <w:r w:rsidRPr="00EF796C">
                          <w:t>test data.*</w:t>
                        </w:r>
                      </w:p>
                    </w:sdtContent>
                  </w:sdt>
                </w:tc>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895468535"/>
                        <w:placeholder>
                          <w:docPart w:val="C8B8BC3F1B054B38B7F6FB4F6BC0DC5F"/>
                        </w:placeholder>
                        <w:text/>
                      </w:sdtPr>
                      <w:sdtContent>
                        <w:r w:rsidR="00281D2F">
                          <w:t>2C.D4</w:t>
                        </w:r>
                      </w:sdtContent>
                    </w:sdt>
                  </w:p>
                  <w:sdt>
                    <w:sdtPr>
                      <w:alias w:val="Assessment Criteria"/>
                      <w:tag w:val="criteria"/>
                      <w:id w:val="1191119756"/>
                      <w:placeholder>
                        <w:docPart w:val="1A29ECB9172F4272A57B917E5883DCC6"/>
                      </w:placeholder>
                    </w:sdtPr>
                    <w:sdtContent>
                      <w:p w:rsidR="00281D2F" w:rsidRPr="00EF796C" w:rsidRDefault="00281D2F" w:rsidP="00281D2F">
                        <w:pPr>
                          <w:pStyle w:val="Level2DistinctionCriteria"/>
                          <w:tabs>
                            <w:tab w:val="clear" w:pos="720"/>
                            <w:tab w:val="left" w:pos="43"/>
                          </w:tabs>
                          <w:ind w:left="43" w:firstLine="0"/>
                        </w:pPr>
                        <w:r w:rsidRPr="00EF796C">
                          <w:t>Justify the design decision taken, including:</w:t>
                        </w:r>
                      </w:p>
                      <w:p w:rsidR="00281D2F" w:rsidRDefault="00281D2F" w:rsidP="00D4785E">
                        <w:pPr>
                          <w:pStyle w:val="Level2DistinctionCriteria"/>
                          <w:numPr>
                            <w:ilvl w:val="0"/>
                            <w:numId w:val="28"/>
                          </w:numPr>
                          <w:ind w:left="610" w:hanging="283"/>
                        </w:pPr>
                        <w:r w:rsidRPr="00EF796C">
                          <w:t>how it will solve the problem</w:t>
                        </w:r>
                      </w:p>
                      <w:p w:rsidR="00127804" w:rsidRPr="009953FD" w:rsidRDefault="00281D2F" w:rsidP="00D4785E">
                        <w:pPr>
                          <w:pStyle w:val="Level2DistinctionCriteria"/>
                          <w:numPr>
                            <w:ilvl w:val="0"/>
                            <w:numId w:val="28"/>
                          </w:numPr>
                          <w:ind w:left="610" w:hanging="283"/>
                        </w:pPr>
                        <w:r w:rsidRPr="00EF796C">
                          <w:t>any design constraints.*</w:t>
                        </w:r>
                      </w:p>
                    </w:sdtContent>
                  </w:sdt>
                </w:tc>
              </w:tr>
              <w:tr w:rsidR="00127804" w:rsidRPr="000A449D" w:rsidTr="001120B2">
                <w:trPr>
                  <w:trHeight w:val="703"/>
                </w:trPr>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887532595"/>
                        <w:placeholder>
                          <w:docPart w:val="0375E4EED9C74E0584F422C723EA73DD"/>
                        </w:placeholder>
                        <w:text/>
                      </w:sdtPr>
                      <w:sdtContent>
                        <w:r w:rsidR="00FF1084">
                          <w:t>1C.5</w:t>
                        </w:r>
                      </w:sdtContent>
                    </w:sdt>
                  </w:p>
                  <w:sdt>
                    <w:sdtPr>
                      <w:alias w:val="Assessment Criteria"/>
                      <w:tag w:val="criteria"/>
                      <w:id w:val="-1796829235"/>
                      <w:placeholder>
                        <w:docPart w:val="FB0B2D04638C4345BD4273CA6907947C"/>
                      </w:placeholder>
                    </w:sdtPr>
                    <w:sdtContent>
                      <w:p w:rsidR="00127804" w:rsidRPr="00C037D3" w:rsidRDefault="00FF1084" w:rsidP="00FF1084">
                        <w:pPr>
                          <w:pStyle w:val="Level1Criteria"/>
                          <w:tabs>
                            <w:tab w:val="clear" w:pos="720"/>
                            <w:tab w:val="left" w:pos="63"/>
                          </w:tabs>
                          <w:ind w:left="63" w:firstLine="0"/>
                          <w:rPr>
                            <w:szCs w:val="20"/>
                          </w:rPr>
                        </w:pPr>
                        <w:r w:rsidRPr="00EF796C">
                          <w:t>With guidance, create a model of the solution and test the model for functionality.*</w:t>
                        </w:r>
                      </w:p>
                    </w:sdtContent>
                  </w:sdt>
                </w:tc>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472956178"/>
                        <w:placeholder>
                          <w:docPart w:val="C511520C2ABC4600AF1BE187C3F0C172"/>
                        </w:placeholder>
                        <w:text/>
                      </w:sdtPr>
                      <w:sdtContent>
                        <w:r w:rsidR="00FF1084">
                          <w:t>2C.P5</w:t>
                        </w:r>
                      </w:sdtContent>
                    </w:sdt>
                  </w:p>
                  <w:sdt>
                    <w:sdtPr>
                      <w:alias w:val="Assessment Criteria"/>
                      <w:tag w:val="criteria"/>
                      <w:id w:val="-1177425767"/>
                      <w:placeholder>
                        <w:docPart w:val="37585EBC3B884184B5DE1F234C53A644"/>
                      </w:placeholder>
                    </w:sdtPr>
                    <w:sdtContent>
                      <w:p w:rsidR="00127804" w:rsidRPr="00EB2259" w:rsidRDefault="00FF1084" w:rsidP="00FF1084">
                        <w:pPr>
                          <w:pStyle w:val="Level2PassCriteria"/>
                          <w:tabs>
                            <w:tab w:val="clear" w:pos="720"/>
                            <w:tab w:val="left" w:pos="0"/>
                          </w:tabs>
                          <w:ind w:left="0" w:firstLine="0"/>
                          <w:rPr>
                            <w:szCs w:val="20"/>
                          </w:rPr>
                        </w:pPr>
                        <w:r w:rsidRPr="00EF796C">
                          <w:t>Create a model of the solution and test the model for functionality and repair any faults.*</w:t>
                        </w:r>
                      </w:p>
                    </w:sdtContent>
                  </w:sdt>
                </w:tc>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1745947532"/>
                        <w:placeholder>
                          <w:docPart w:val="C081F8A47EF54560A49B008FFD0355C3"/>
                        </w:placeholder>
                        <w:text/>
                      </w:sdtPr>
                      <w:sdtContent>
                        <w:r w:rsidR="00FF1084">
                          <w:t>2C.M5</w:t>
                        </w:r>
                      </w:sdtContent>
                    </w:sdt>
                  </w:p>
                  <w:sdt>
                    <w:sdtPr>
                      <w:alias w:val="Assessment Criteria"/>
                      <w:tag w:val="criteria"/>
                      <w:id w:val="2019967551"/>
                      <w:placeholder>
                        <w:docPart w:val="10206F3A38874FCFA9C49DB917F45319"/>
                      </w:placeholder>
                    </w:sdtPr>
                    <w:sdtContent>
                      <w:p w:rsidR="00127804" w:rsidRPr="009953FD" w:rsidRDefault="00FF1084" w:rsidP="00FF1084">
                        <w:pPr>
                          <w:pStyle w:val="Level2MeritCriteria"/>
                          <w:tabs>
                            <w:tab w:val="clear" w:pos="720"/>
                            <w:tab w:val="left" w:pos="3"/>
                          </w:tabs>
                          <w:ind w:left="3" w:firstLine="0"/>
                        </w:pPr>
                        <w:r w:rsidRPr="00EF796C">
                          <w:t>Create a functional model which solves the problem and use test data to demonstrate the validity of the solution. Repair any faults.*</w:t>
                        </w:r>
                      </w:p>
                    </w:sdtContent>
                  </w:sdt>
                </w:tc>
                <w:tc>
                  <w:tcPr>
                    <w:tcW w:w="3503" w:type="dxa"/>
                    <w:tcBorders>
                      <w:top w:val="single" w:sz="4" w:space="0" w:color="auto"/>
                      <w:bottom w:val="single" w:sz="4" w:space="0" w:color="auto"/>
                    </w:tcBorders>
                    <w:shd w:val="clear" w:color="auto" w:fill="auto"/>
                  </w:tcPr>
                  <w:p w:rsidR="00127804" w:rsidRDefault="009630E8" w:rsidP="00344AC8">
                    <w:pPr>
                      <w:pStyle w:val="DescriptionBullet"/>
                      <w:numPr>
                        <w:ilvl w:val="0"/>
                        <w:numId w:val="0"/>
                      </w:numPr>
                      <w:ind w:left="240" w:hanging="240"/>
                    </w:pPr>
                    <w:sdt>
                      <w:sdtPr>
                        <w:alias w:val="Assessment Criteria Ref"/>
                        <w:tag w:val="AC_criteria_title"/>
                        <w:id w:val="-815176245"/>
                        <w:placeholder>
                          <w:docPart w:val="1920045651634A4D830F69F661F24B1C"/>
                        </w:placeholder>
                        <w:text/>
                      </w:sdtPr>
                      <w:sdtContent>
                        <w:r w:rsidR="00FF1084">
                          <w:t>2C.D5</w:t>
                        </w:r>
                      </w:sdtContent>
                    </w:sdt>
                  </w:p>
                  <w:sdt>
                    <w:sdtPr>
                      <w:alias w:val="Assessment Criteria"/>
                      <w:tag w:val="criteria"/>
                      <w:id w:val="1932697266"/>
                      <w:placeholder>
                        <w:docPart w:val="CCC69B142FC54D479F317EB787ABAE8B"/>
                      </w:placeholder>
                    </w:sdtPr>
                    <w:sdtContent>
                      <w:p w:rsidR="00127804" w:rsidRPr="009953FD" w:rsidRDefault="00FF1084" w:rsidP="00FF1084">
                        <w:pPr>
                          <w:pStyle w:val="Level2DistinctionCriteria"/>
                          <w:tabs>
                            <w:tab w:val="clear" w:pos="720"/>
                            <w:tab w:val="left" w:pos="0"/>
                          </w:tabs>
                          <w:ind w:left="0" w:firstLine="0"/>
                        </w:pPr>
                        <w:r w:rsidRPr="00EF796C">
                          <w:t>Use optimal thinking to refine the model.*</w:t>
                        </w:r>
                      </w:p>
                    </w:sdtContent>
                  </w:sdt>
                </w:tc>
              </w:tr>
            </w:tbl>
          </w:sdtContent>
        </w:sdt>
      </w:sdtContent>
    </w:sdt>
    <w:p w:rsidR="000C5186" w:rsidRPr="00954BA5" w:rsidRDefault="000C5186" w:rsidP="000C5186">
      <w:pPr>
        <w:pStyle w:val="Text"/>
      </w:pPr>
      <w:r w:rsidRPr="00954BA5">
        <w:t>*</w:t>
      </w:r>
      <w:r>
        <w:t>Opportunity to assess mathematical skills</w:t>
      </w:r>
    </w:p>
    <w:p w:rsidR="000C5186" w:rsidRDefault="000C5186" w:rsidP="000C5186">
      <w:pPr>
        <w:pStyle w:val="Text"/>
      </w:pPr>
      <w:r w:rsidRPr="00954BA5">
        <w:t>#</w:t>
      </w:r>
      <w:smartTag w:uri="urn:schemas-microsoft-com:office:smarttags" w:element="place">
        <w:r>
          <w:t>Opportunity</w:t>
        </w:r>
      </w:smartTag>
      <w:r>
        <w:t xml:space="preserve"> to assess English skills</w:t>
      </w:r>
    </w:p>
    <w:p w:rsidR="000C5186" w:rsidRDefault="000C5186" w:rsidP="000C5186">
      <w:pPr>
        <w:pStyle w:val="Text"/>
      </w:pPr>
    </w:p>
    <w:p w:rsidR="000C5186" w:rsidRDefault="000C5186" w:rsidP="000C5186">
      <w:pPr>
        <w:pStyle w:val="hb2"/>
        <w:sectPr w:rsidR="000C5186" w:rsidSect="000C5186">
          <w:headerReference w:type="even" r:id="rId13"/>
          <w:pgSz w:w="16838" w:h="11906" w:orient="landscape" w:code="9"/>
          <w:pgMar w:top="1134" w:right="1418" w:bottom="1134" w:left="1418" w:header="482" w:footer="482" w:gutter="0"/>
          <w:cols w:space="708"/>
          <w:docGrid w:linePitch="360"/>
        </w:sectPr>
      </w:pPr>
    </w:p>
    <w:p w:rsidR="000C5186" w:rsidRPr="00012AE7" w:rsidRDefault="000C5186" w:rsidP="000C5186">
      <w:pPr>
        <w:pStyle w:val="hb3"/>
      </w:pPr>
      <w:r w:rsidRPr="00012AE7">
        <w:lastRenderedPageBreak/>
        <w:t>Teacher guidance</w:t>
      </w:r>
    </w:p>
    <w:p w:rsidR="000C5186" w:rsidRDefault="000C5186" w:rsidP="000C5186">
      <w:pPr>
        <w:pStyle w:val="hb2"/>
      </w:pPr>
      <w:r>
        <w:t>Resources</w:t>
      </w:r>
    </w:p>
    <w:sdt>
      <w:sdtPr>
        <w:alias w:val="Unit Guidance"/>
        <w:tag w:val="unitessentialguidance"/>
        <w:id w:val="1191338434"/>
        <w:lock w:val="sdtLocked"/>
        <w:placeholder>
          <w:docPart w:val="C628C253E5304E4C9194F88AF1E0A609"/>
        </w:placeholder>
      </w:sdtPr>
      <w:sdtContent>
        <w:p w:rsidR="006207BE" w:rsidRDefault="006207BE" w:rsidP="006207BE">
          <w:pPr>
            <w:pStyle w:val="Text"/>
          </w:pPr>
          <w:r w:rsidRPr="00705C8F">
            <w:t xml:space="preserve">Learners will need access to a computer </w:t>
          </w:r>
          <w:r>
            <w:t xml:space="preserve">system </w:t>
          </w:r>
          <w:r w:rsidRPr="00705C8F">
            <w:t xml:space="preserve">with a spreadsheet package. </w:t>
          </w:r>
        </w:p>
        <w:p w:rsidR="006207BE" w:rsidRPr="00705C8F" w:rsidRDefault="006207BE" w:rsidP="006207BE">
          <w:pPr>
            <w:pStyle w:val="Text"/>
          </w:pPr>
          <w:r w:rsidRPr="00AD5E9E">
            <w:t xml:space="preserve">If not provided by the spreadsheet, graphing facilities capable of satisfying the outcomes described will need to be available. A good range of case study examples and exercises </w:t>
          </w:r>
          <w:r>
            <w:t>is</w:t>
          </w:r>
          <w:r w:rsidRPr="00AD5E9E">
            <w:t xml:space="preserve"> needed.</w:t>
          </w:r>
        </w:p>
        <w:p w:rsidR="006207BE" w:rsidRPr="00B95635" w:rsidRDefault="006207BE" w:rsidP="006207BE">
          <w:pPr>
            <w:pStyle w:val="hb2"/>
            <w:rPr>
              <w:color w:val="auto"/>
              <w:szCs w:val="23"/>
            </w:rPr>
          </w:pPr>
          <w:r w:rsidRPr="00B95635">
            <w:rPr>
              <w:color w:val="auto"/>
              <w:szCs w:val="23"/>
            </w:rPr>
            <w:t>Assessment guidance</w:t>
          </w:r>
        </w:p>
        <w:p w:rsidR="006207BE" w:rsidRDefault="006207BE" w:rsidP="006207BE">
          <w:pPr>
            <w:pStyle w:val="SuggestedAssignment"/>
            <w:ind w:right="567"/>
          </w:pPr>
          <w:r>
            <w:t xml:space="preserve">This unit is assessed internally by the centre and externally verified by Edexcel. Please read this guidance in conjunction with </w:t>
          </w:r>
          <w:r w:rsidRPr="009941EC">
            <w:rPr>
              <w:i/>
              <w:iCs/>
            </w:rPr>
            <w:t>Section 8 Internal assessment.</w:t>
          </w:r>
        </w:p>
        <w:p w:rsidR="006207BE" w:rsidRPr="0048157F" w:rsidRDefault="006207BE" w:rsidP="006207BE">
          <w:pPr>
            <w:pStyle w:val="Text"/>
            <w:rPr>
              <w:strike/>
              <w:highlight w:val="magenta"/>
            </w:rPr>
          </w:pPr>
          <w:r>
            <w:t>Learners will be familiar with the content of the National Curriculum programme of study for mathematics in Key Stage 3.</w:t>
          </w:r>
        </w:p>
        <w:p w:rsidR="006207BE" w:rsidRPr="0048157F" w:rsidRDefault="006207BE" w:rsidP="006207BE">
          <w:pPr>
            <w:pStyle w:val="Text"/>
          </w:pPr>
          <w:r w:rsidRPr="00FD3D05">
            <w:t>It is suggested that this unit is assessed using a series of assignments</w:t>
          </w:r>
          <w:r>
            <w:t>.</w:t>
          </w:r>
        </w:p>
        <w:p w:rsidR="006207BE" w:rsidRDefault="006207BE" w:rsidP="006207BE">
          <w:pPr>
            <w:pStyle w:val="Text"/>
          </w:pPr>
          <w:r w:rsidRPr="00FD3D05">
            <w:t>It may be appropriate to use prepared exercises to provide evidence for some of the criteria in this unit, but it is recommended that, where possible, these be set to a vocational context.</w:t>
          </w:r>
          <w:r>
            <w:t xml:space="preserve"> It is not expected that the assignments should be completed under controlled conditions.</w:t>
          </w:r>
        </w:p>
        <w:p w:rsidR="006207BE" w:rsidRPr="00B73731" w:rsidRDefault="006207BE" w:rsidP="006207BE">
          <w:pPr>
            <w:pStyle w:val="Text"/>
          </w:pPr>
          <w:r w:rsidRPr="00B73731">
            <w:t>If any exercises</w:t>
          </w:r>
          <w:r>
            <w:t xml:space="preserve"> are used</w:t>
          </w:r>
          <w:r w:rsidRPr="00B73731">
            <w:t xml:space="preserve"> to provide evidence then outcomes should be considered against the assessment criteria rather than the award of a grade or numeric mark.</w:t>
          </w:r>
        </w:p>
        <w:p w:rsidR="006207BE" w:rsidRPr="00EE0CDA" w:rsidRDefault="006207BE" w:rsidP="006207BE">
          <w:pPr>
            <w:pStyle w:val="Text"/>
          </w:pPr>
          <w:r w:rsidRPr="00D0090B">
            <w:t>Where the unit content asks for a particular set of calculations to be completed, then all calculations must be completed successfully by individual learners and workings must be shown</w:t>
          </w:r>
          <w:r w:rsidRPr="00EE0CDA">
            <w:t xml:space="preserve"> where appropriate. </w:t>
          </w:r>
        </w:p>
        <w:p w:rsidR="006207BE" w:rsidRPr="00401215" w:rsidRDefault="006207BE" w:rsidP="006207BE">
          <w:pPr>
            <w:pStyle w:val="Text"/>
          </w:pPr>
          <w:r w:rsidRPr="00401215">
            <w:t>Although some of this unit will be evidenced on paper or using a spreadsheet</w:t>
          </w:r>
          <w:r>
            <w:t>,</w:t>
          </w:r>
          <w:r w:rsidRPr="00401215">
            <w:t xml:space="preserve"> centres should consider the use of assessment methods such as presentations, posters, leaflets, videos and podcasts.</w:t>
          </w:r>
          <w:r>
            <w:t xml:space="preserve"> The use of these methods will allow assignments to be set in vocational contexts.</w:t>
          </w:r>
        </w:p>
        <w:p w:rsidR="006207BE" w:rsidRPr="00401215" w:rsidRDefault="006207BE" w:rsidP="006207BE">
          <w:pPr>
            <w:pStyle w:val="Text"/>
          </w:pPr>
          <w:r>
            <w:t>All three</w:t>
          </w:r>
          <w:r w:rsidRPr="00401215">
            <w:t xml:space="preserve"> learning outcomes could be assessed in a similar way, with learners producing material for technical audiences specified by learners or the t</w:t>
          </w:r>
          <w:r>
            <w:t>eacher</w:t>
          </w:r>
          <w:r w:rsidRPr="00401215">
            <w:t>.</w:t>
          </w:r>
        </w:p>
        <w:p w:rsidR="006207BE" w:rsidRPr="00AC41E2" w:rsidRDefault="006207BE" w:rsidP="006207BE">
          <w:pPr>
            <w:pStyle w:val="Text"/>
          </w:pPr>
          <w:r w:rsidRPr="00D0090B">
            <w:t xml:space="preserve">Learners should use evidence from this unit as part of the learner’s digital portfolio </w:t>
          </w:r>
          <w:r w:rsidRPr="00D0090B">
            <w:rPr>
              <w:i/>
              <w:iCs/>
            </w:rPr>
            <w:t>(Unit 3: A Digital Portfolio).</w:t>
          </w:r>
        </w:p>
        <w:p w:rsidR="006207BE" w:rsidRPr="00A469FA" w:rsidRDefault="006207BE" w:rsidP="006207BE">
          <w:pPr>
            <w:pStyle w:val="Text"/>
            <w:rPr>
              <w:b/>
              <w:bCs/>
            </w:rPr>
          </w:pPr>
          <w:r>
            <w:rPr>
              <w:b/>
              <w:bCs/>
            </w:rPr>
            <w:t>Learning a</w:t>
          </w:r>
          <w:r w:rsidRPr="00A469FA">
            <w:rPr>
              <w:b/>
              <w:bCs/>
            </w:rPr>
            <w:t>im A</w:t>
          </w:r>
        </w:p>
        <w:p w:rsidR="006207BE" w:rsidRPr="00A477EB" w:rsidRDefault="006207BE" w:rsidP="006207BE">
          <w:pPr>
            <w:pStyle w:val="Text"/>
            <w:rPr>
              <w:strike/>
              <w:highlight w:val="cyan"/>
            </w:rPr>
          </w:pPr>
          <w:r>
            <w:t xml:space="preserve">It is important for learners to understand the purpose and uses of calculations as part of the fundamental concepts of computational thinking. Learners are expected to demonstrate how to use calculations by using appropriate mathematical methods to find solutions to a set of given problems. Learners need to be familiar with working with different types of numbers, including natural, integer, rational and binary. Most learners may be less familiar with binary </w:t>
          </w:r>
          <w:r w:rsidRPr="00BF05D8">
            <w:t xml:space="preserve">and hexadecimal number systems and may need to spend additional time </w:t>
          </w:r>
          <w:r>
            <w:t>working with them.</w:t>
          </w:r>
        </w:p>
        <w:p w:rsidR="006207BE" w:rsidRDefault="006207BE" w:rsidP="006207BE">
          <w:pPr>
            <w:pStyle w:val="SuggestedAssignment"/>
            <w:ind w:right="567"/>
          </w:pPr>
          <w:r w:rsidRPr="00E63AE1">
            <w:rPr>
              <w:b/>
              <w:bCs/>
            </w:rPr>
            <w:t>For 2A.P1:</w:t>
          </w:r>
          <w:r>
            <w:t xml:space="preserve"> learners are required to explain the computational uses of calculations and use calculations to write numbers using power notation. Therefore, they need to be familiar with numbers raised by powers and numbers expressed in standard form. Learners need to be given sufficient opportunities to practise the use of these numbers to ensure that they are comfortable with them. Teachers may wish to concentrate on working with powers of two in order to support the work with binary numbers later in the unit.</w:t>
          </w:r>
        </w:p>
        <w:p w:rsidR="006207BE" w:rsidRPr="00D11D13" w:rsidRDefault="006207BE" w:rsidP="006207BE">
          <w:pPr>
            <w:pStyle w:val="SuggestedAssignment"/>
            <w:ind w:right="567"/>
          </w:pPr>
          <w:r w:rsidRPr="000D7AF5">
            <w:t xml:space="preserve">Learners are required to use calculations to convert positive decimal numbers to binary and hexadecimal number systems. Decimal numbers should be from 1 to </w:t>
          </w:r>
          <w:r w:rsidRPr="00D11D13">
            <w:t>63.</w:t>
          </w:r>
        </w:p>
        <w:p w:rsidR="006207BE" w:rsidRPr="00D11D13" w:rsidRDefault="006207BE" w:rsidP="006207BE">
          <w:pPr>
            <w:pStyle w:val="SuggestedAssignment"/>
            <w:ind w:right="567"/>
            <w:rPr>
              <w:i/>
              <w:iCs/>
            </w:rPr>
          </w:pPr>
          <w:r w:rsidRPr="00D11D13">
            <w:rPr>
              <w:i/>
              <w:iCs/>
            </w:rPr>
            <w:lastRenderedPageBreak/>
            <w:t>For level 1, as a minimum, learners should identify the computational uses of calculations and use calculations to write numbers using power notation. Learners will also convert positive decimal numbers (in the range of 1 to 63) to binary and hexadecimal.</w:t>
          </w:r>
        </w:p>
        <w:p w:rsidR="006207BE" w:rsidRPr="00D11D13" w:rsidRDefault="006207BE" w:rsidP="006207BE">
          <w:pPr>
            <w:pStyle w:val="SuggestedAssignment"/>
            <w:ind w:right="567"/>
          </w:pPr>
          <w:r w:rsidRPr="00D11D13">
            <w:rPr>
              <w:i/>
              <w:iCs/>
            </w:rPr>
            <w:t>They are likely to need some assistance with these activities.</w:t>
          </w:r>
        </w:p>
        <w:p w:rsidR="006207BE" w:rsidRPr="00D11D13" w:rsidRDefault="006207BE" w:rsidP="006207BE">
          <w:pPr>
            <w:pStyle w:val="SuggestedAssignment"/>
            <w:ind w:right="567"/>
          </w:pPr>
          <w:r w:rsidRPr="00D11D13">
            <w:rPr>
              <w:b/>
              <w:bCs/>
            </w:rPr>
            <w:t>For 2A.M1:</w:t>
          </w:r>
          <w:r w:rsidRPr="00D11D13">
            <w:t xml:space="preserve"> Learners need to be aware that using technology to carry out calculations can introduce errors, such as the rounding of numbers during calculations due to the amount of memory available to store the numbers.  Learners should be able to use calculations to identify rounding errors.</w:t>
          </w:r>
        </w:p>
        <w:p w:rsidR="006207BE" w:rsidRDefault="006207BE" w:rsidP="006207BE">
          <w:pPr>
            <w:pStyle w:val="Text"/>
          </w:pPr>
          <w:r w:rsidRPr="00D11D13">
            <w:t>Learners should concentrate on using an</w:t>
          </w:r>
          <w:r>
            <w:t>6</w:t>
          </w:r>
          <w:r w:rsidRPr="00D11D13">
            <w:t>-bit representation to demonstrate how numbers from 1 to 63 can be r</w:t>
          </w:r>
          <w:r>
            <w:t xml:space="preserve">epresented in computer memory. </w:t>
          </w:r>
          <w:r w:rsidRPr="00D11D13">
            <w:t>Their previous work on powers of two should support</w:t>
          </w:r>
          <w:r w:rsidRPr="000D7AF5">
            <w:t xml:space="preserve"> these activities.</w:t>
          </w:r>
        </w:p>
        <w:p w:rsidR="006207BE" w:rsidRPr="00B61C4E" w:rsidRDefault="006207BE" w:rsidP="006207BE">
          <w:pPr>
            <w:pStyle w:val="SuggestedAssignment"/>
            <w:ind w:right="567"/>
          </w:pPr>
          <w:r>
            <w:t xml:space="preserve">Learners are required to use calculations to convert </w:t>
          </w:r>
          <w:r w:rsidRPr="00B61C4E">
            <w:t>between all the three number systems, including binary to hexadecimal and hexadecimal to decimal.</w:t>
          </w:r>
        </w:p>
        <w:p w:rsidR="006207BE" w:rsidRPr="008D6422" w:rsidRDefault="006207BE" w:rsidP="006207BE">
          <w:pPr>
            <w:pStyle w:val="SuggestedAssignment"/>
            <w:ind w:right="567"/>
          </w:pPr>
          <w:r>
            <w:rPr>
              <w:b/>
              <w:bCs/>
            </w:rPr>
            <w:t>For 2A.D</w:t>
          </w:r>
          <w:r w:rsidRPr="00E63AE1">
            <w:rPr>
              <w:b/>
              <w:bCs/>
            </w:rPr>
            <w:t>1:</w:t>
          </w:r>
          <w:r>
            <w:t xml:space="preserve"> learners are required to discuss how integers and rational numbers can be represented in computer memory. Therefore, they should be able to represent real </w:t>
          </w:r>
          <w:r w:rsidRPr="000D7AF5">
            <w:t>numbers in two’s complement format and be able to explain the purpose of two’s complement representations in computer memory. Real numbers can be converted to binary and represented in computer memory.</w:t>
          </w:r>
        </w:p>
        <w:p w:rsidR="006207BE" w:rsidRPr="00A469FA" w:rsidRDefault="006207BE" w:rsidP="006207BE">
          <w:pPr>
            <w:pStyle w:val="Text"/>
            <w:rPr>
              <w:b/>
              <w:bCs/>
            </w:rPr>
          </w:pPr>
          <w:r>
            <w:rPr>
              <w:b/>
              <w:bCs/>
            </w:rPr>
            <w:t>Learning aim B</w:t>
          </w:r>
        </w:p>
        <w:p w:rsidR="006207BE" w:rsidRDefault="006207BE" w:rsidP="006207BE">
          <w:pPr>
            <w:pStyle w:val="Text"/>
          </w:pPr>
          <w:r>
            <w:t xml:space="preserve">It is important for learners to understand the purpose and uses of functions and Boolean operations as part of the fundamental concepts of computational thinking. Learners are expected to demonstrate how to use functions and Boolean operations by using appropriate mathematical methods to find solutions to a set of given problems. </w:t>
          </w:r>
        </w:p>
        <w:p w:rsidR="006207BE" w:rsidRPr="003B4B8D" w:rsidRDefault="006207BE" w:rsidP="006207BE">
          <w:pPr>
            <w:pStyle w:val="Text"/>
          </w:pPr>
          <w:r>
            <w:rPr>
              <w:b/>
              <w:bCs/>
            </w:rPr>
            <w:t>For 2B.</w:t>
          </w:r>
          <w:r w:rsidRPr="003B4B8D">
            <w:rPr>
              <w:b/>
              <w:bCs/>
            </w:rPr>
            <w:t>P2:</w:t>
          </w:r>
          <w:r w:rsidRPr="003B4B8D">
            <w:t xml:space="preserve"> learners are required to explain the computational uses of functions and identify linear and quadratic functions. Learners should be presented with a series of simple problems such as ‘Two brothers bought ten pens. If one brother bought four pens, calculate how many pens were bought by the other brother.’ </w:t>
          </w:r>
          <w:r>
            <w:t>L</w:t>
          </w:r>
          <w:r w:rsidRPr="003B4B8D">
            <w:t>earners should practise expressing these problems as functions.</w:t>
          </w:r>
        </w:p>
        <w:p w:rsidR="006207BE" w:rsidRPr="003B4B8D" w:rsidRDefault="006207BE" w:rsidP="006207BE">
          <w:pPr>
            <w:pStyle w:val="Text"/>
          </w:pPr>
          <w:r w:rsidRPr="003B4B8D">
            <w:t xml:space="preserve">Learners are also required to obtain the equation of a straight line from a graph. Therefore, learners need to develop their skills in the use of coordinates to allow them to describe a given straight line on a graph in terms of </w:t>
          </w:r>
          <w:r w:rsidRPr="003B4B8D">
            <w:rPr>
              <w:rFonts w:ascii="Times New Roman" w:hAnsi="Times New Roman"/>
              <w:i/>
              <w:iCs/>
              <w:sz w:val="22"/>
              <w:szCs w:val="22"/>
            </w:rPr>
            <w:t>y</w:t>
          </w:r>
          <w:r w:rsidRPr="003B4B8D">
            <w:rPr>
              <w:rFonts w:ascii="Times New Roman" w:hAnsi="Times New Roman"/>
              <w:sz w:val="22"/>
              <w:szCs w:val="22"/>
            </w:rPr>
            <w:t xml:space="preserve"> = </w:t>
          </w:r>
          <w:r w:rsidRPr="003B4B8D">
            <w:rPr>
              <w:rFonts w:ascii="Times New Roman" w:hAnsi="Times New Roman"/>
              <w:i/>
              <w:iCs/>
              <w:sz w:val="22"/>
              <w:szCs w:val="22"/>
            </w:rPr>
            <w:t>mx</w:t>
          </w:r>
          <w:r w:rsidRPr="003B4B8D">
            <w:rPr>
              <w:rFonts w:ascii="Times New Roman" w:hAnsi="Times New Roman"/>
              <w:sz w:val="22"/>
              <w:szCs w:val="22"/>
            </w:rPr>
            <w:t xml:space="preserve"> + </w:t>
          </w:r>
          <w:r w:rsidRPr="003B4B8D">
            <w:rPr>
              <w:rFonts w:ascii="Times New Roman" w:hAnsi="Times New Roman"/>
              <w:i/>
              <w:iCs/>
              <w:sz w:val="22"/>
              <w:szCs w:val="22"/>
            </w:rPr>
            <w:t>c</w:t>
          </w:r>
          <w:r>
            <w:t xml:space="preserve">. </w:t>
          </w:r>
          <w:r w:rsidRPr="003B4B8D">
            <w:t xml:space="preserve">Learners should gain experience of lines with both positive and negative gradients and different </w:t>
          </w:r>
          <w:r w:rsidRPr="00EF7957">
            <w:rPr>
              <w:rFonts w:ascii="Times New Roman" w:hAnsi="Times New Roman"/>
            </w:rPr>
            <w:t>y</w:t>
          </w:r>
          <w:r w:rsidRPr="003B4B8D">
            <w:t>-axis incepts.</w:t>
          </w:r>
        </w:p>
        <w:p w:rsidR="006207BE" w:rsidRPr="003B4B8D" w:rsidRDefault="006207BE" w:rsidP="006207BE">
          <w:pPr>
            <w:pStyle w:val="SuggestedAssignment"/>
            <w:ind w:right="567"/>
            <w:rPr>
              <w:i/>
              <w:iCs/>
            </w:rPr>
          </w:pPr>
          <w:r w:rsidRPr="003B4B8D">
            <w:rPr>
              <w:i/>
              <w:iCs/>
            </w:rPr>
            <w:t xml:space="preserve">For level 1, as a minimum, learners should identify the computational uses of functions and use functions to identify linear functions, </w:t>
          </w:r>
          <w:r>
            <w:rPr>
              <w:i/>
              <w:iCs/>
            </w:rPr>
            <w:t xml:space="preserve">and </w:t>
          </w:r>
          <w:r w:rsidRPr="003B4B8D">
            <w:rPr>
              <w:i/>
              <w:iCs/>
            </w:rPr>
            <w:t xml:space="preserve">obtain the function of a straight line from a graph. </w:t>
          </w:r>
        </w:p>
        <w:p w:rsidR="006207BE" w:rsidRPr="003B4B8D" w:rsidRDefault="006207BE" w:rsidP="006207BE">
          <w:pPr>
            <w:pStyle w:val="SuggestedAssignment"/>
            <w:ind w:right="567"/>
            <w:rPr>
              <w:i/>
              <w:iCs/>
            </w:rPr>
          </w:pPr>
          <w:r w:rsidRPr="003B4B8D">
            <w:rPr>
              <w:i/>
              <w:iCs/>
            </w:rPr>
            <w:t>They are likely to need some assistance with these activities.</w:t>
          </w:r>
        </w:p>
        <w:p w:rsidR="006207BE" w:rsidRPr="000D7AF5" w:rsidRDefault="006207BE" w:rsidP="006207BE">
          <w:pPr>
            <w:pStyle w:val="Text"/>
            <w:rPr>
              <w:strike/>
            </w:rPr>
          </w:pPr>
          <w:r w:rsidRPr="003B4B8D">
            <w:rPr>
              <w:b/>
              <w:bCs/>
            </w:rPr>
            <w:t>For 2B.M2:</w:t>
          </w:r>
          <w:r w:rsidRPr="003B4B8D">
            <w:t xml:space="preserve"> learners are required to use software to represent and define the range and domain of different types of linear and quadratic functions. Therefore, learners should be able to use software to represent a range of applications</w:t>
          </w:r>
          <w:r>
            <w:t xml:space="preserve"> for different types of </w:t>
          </w:r>
          <w:r w:rsidRPr="000D7AF5">
            <w:t>functions. Learners should consider the practical applications for these functions.</w:t>
          </w:r>
        </w:p>
        <w:p w:rsidR="006207BE" w:rsidRPr="00D11D13" w:rsidRDefault="006207BE" w:rsidP="006207BE">
          <w:pPr>
            <w:pStyle w:val="Text"/>
          </w:pPr>
          <w:r w:rsidRPr="000D7AF5">
            <w:rPr>
              <w:b/>
              <w:bCs/>
            </w:rPr>
            <w:t>For 2B.D2:</w:t>
          </w:r>
          <w:r w:rsidRPr="000D7AF5">
            <w:t xml:space="preserve"> learners are required to discuss how functions are used in programming output to screen-</w:t>
          </w:r>
          <w:r w:rsidRPr="00F365CA">
            <w:t xml:space="preserve">based devices. Therefore, they should be able to demonstrate an understanding of how </w:t>
          </w:r>
          <w:r w:rsidRPr="009A3CEE">
            <w:t>functions are used to produce designs for screen layouts</w:t>
          </w:r>
          <w:r>
            <w:t>.</w:t>
          </w:r>
          <w:r w:rsidRPr="009A3CEE">
            <w:t xml:space="preserve"> They </w:t>
          </w:r>
          <w:r w:rsidRPr="00D11D13">
            <w:t xml:space="preserve">should also be able to explain how the mathematical concepts are used to create and position objects, </w:t>
          </w:r>
          <w:r>
            <w:t>such as</w:t>
          </w:r>
          <w:r w:rsidRPr="00D11D13">
            <w:t xml:space="preserve"> circles, on screen.</w:t>
          </w:r>
        </w:p>
        <w:p w:rsidR="006207BE" w:rsidRDefault="006207BE" w:rsidP="006207BE">
          <w:pPr>
            <w:pStyle w:val="Text"/>
          </w:pPr>
          <w:r w:rsidRPr="00D11D13">
            <w:rPr>
              <w:b/>
              <w:bCs/>
            </w:rPr>
            <w:t xml:space="preserve">For 2B.P3: </w:t>
          </w:r>
          <w:r w:rsidRPr="00D11D13">
            <w:t xml:space="preserve">learners are required to explain the computational uses of Boolean operations and produce truth tables and logic gates corresponding to at least </w:t>
          </w:r>
          <w:r w:rsidRPr="00D11D13">
            <w:rPr>
              <w:b/>
              <w:bCs/>
            </w:rPr>
            <w:t xml:space="preserve">three </w:t>
          </w:r>
          <w:r w:rsidRPr="00D11D13">
            <w:lastRenderedPageBreak/>
            <w:t>different operations. Therefore, learners should become familiar with the range of Boolean operati</w:t>
          </w:r>
          <w:r>
            <w:t xml:space="preserve">ons given in the unit content. </w:t>
          </w:r>
          <w:r w:rsidRPr="00D11D13">
            <w:t xml:space="preserve">In many cases learners may find it easier to relate these operations to real-life situations to understand the output related to the inputs. For example, if searching for boys who are more than 11 years old then an </w:t>
          </w:r>
          <w:smartTag w:uri="urn:schemas-microsoft-com:office:smarttags" w:element="stockticker">
            <w:r w:rsidRPr="00D11D13">
              <w:t>AND</w:t>
            </w:r>
          </w:smartTag>
          <w:r w:rsidRPr="00D11D13">
            <w:t xml:space="preserve"> operation would be </w:t>
          </w:r>
          <w:smartTag w:uri="urn:schemas-microsoft-com:office:smarttags" w:element="stockticker">
            <w:r w:rsidRPr="00D11D13">
              <w:t>TRUE</w:t>
            </w:r>
          </w:smartTag>
          <w:r w:rsidRPr="00D11D13">
            <w:t xml:space="preserve"> if the input was ‘boy’ and ‘12’ and FALSE if the input was ‘boy’ and ‘10’. Learners should be able to</w:t>
          </w:r>
          <w:r w:rsidRPr="00A564FB">
            <w:t xml:space="preserve"> draw up truth tables for each of the operations.</w:t>
          </w:r>
        </w:p>
        <w:p w:rsidR="006207BE" w:rsidRDefault="006207BE" w:rsidP="006207BE">
          <w:pPr>
            <w:pStyle w:val="Text"/>
          </w:pPr>
          <w:r>
            <w:t>Learners should be introduced to the practical use of Boolean operations through the construction of logic gates. They need to appreciate that logic gates can have several inputs but only one output.</w:t>
          </w:r>
        </w:p>
        <w:p w:rsidR="006207BE" w:rsidRPr="00C40F83" w:rsidRDefault="006207BE" w:rsidP="006207BE">
          <w:pPr>
            <w:pStyle w:val="SuggestedAssignment"/>
            <w:ind w:right="567"/>
            <w:rPr>
              <w:i/>
              <w:iCs/>
            </w:rPr>
          </w:pPr>
          <w:r w:rsidRPr="00C97F76">
            <w:rPr>
              <w:i/>
              <w:iCs/>
            </w:rPr>
            <w:t>For level 1, as a minimum, learners should identify the</w:t>
          </w:r>
          <w:r>
            <w:rPr>
              <w:i/>
              <w:iCs/>
            </w:rPr>
            <w:t xml:space="preserve"> computational uses of Boolean operations (</w:t>
          </w:r>
          <w:smartTag w:uri="urn:schemas-microsoft-com:office:smarttags" w:element="stockticker">
            <w:r>
              <w:rPr>
                <w:i/>
                <w:iCs/>
              </w:rPr>
              <w:t>AND</w:t>
            </w:r>
          </w:smartTag>
          <w:r w:rsidRPr="0067765E">
            <w:rPr>
              <w:i/>
              <w:iCs/>
            </w:rPr>
            <w:t xml:space="preserve">, OR, NOT, XOR) and produce truth tables and logic gates corresponding to at least </w:t>
          </w:r>
          <w:r w:rsidRPr="0067765E">
            <w:rPr>
              <w:b/>
              <w:bCs/>
              <w:i/>
              <w:iCs/>
            </w:rPr>
            <w:t>two</w:t>
          </w:r>
          <w:r w:rsidRPr="0067765E">
            <w:rPr>
              <w:i/>
              <w:iCs/>
            </w:rPr>
            <w:t xml:space="preserve"> different operations. They are likely to need some assistance with these activities.</w:t>
          </w:r>
        </w:p>
        <w:p w:rsidR="006207BE" w:rsidRPr="006A724C" w:rsidRDefault="006207BE" w:rsidP="006207BE">
          <w:pPr>
            <w:pStyle w:val="Text"/>
          </w:pPr>
          <w:r>
            <w:rPr>
              <w:b/>
              <w:bCs/>
            </w:rPr>
            <w:t>For 2B.</w:t>
          </w:r>
          <w:r w:rsidRPr="006A724C">
            <w:rPr>
              <w:b/>
              <w:bCs/>
            </w:rPr>
            <w:t>M3:</w:t>
          </w:r>
          <w:r w:rsidRPr="006A724C">
            <w:t xml:space="preserve"> learners are required to use more complex Boolean operations to produce truth tables and logic gates corresponding to at least </w:t>
          </w:r>
          <w:r w:rsidRPr="006A724C">
            <w:rPr>
              <w:b/>
              <w:bCs/>
            </w:rPr>
            <w:t>three</w:t>
          </w:r>
          <w:r w:rsidRPr="006A724C">
            <w:t xml:space="preserve"> different combinations of operations in series. Therefore, learners need to be able to produce truth tables that represent the use of a combination of Boolean operations.</w:t>
          </w:r>
        </w:p>
        <w:p w:rsidR="006207BE" w:rsidRPr="000D7AF5" w:rsidRDefault="006207BE" w:rsidP="006207BE">
          <w:pPr>
            <w:pStyle w:val="Text"/>
          </w:pPr>
          <w:r w:rsidRPr="006A724C">
            <w:rPr>
              <w:b/>
              <w:bCs/>
            </w:rPr>
            <w:t>For 2B.D3:</w:t>
          </w:r>
          <w:r w:rsidRPr="006A724C">
            <w:t xml:space="preserve"> learners</w:t>
          </w:r>
          <w:r>
            <w:t xml:space="preserve"> are required to use logic gates to solve simple problems. Therefore, learners should be able to demonstrate that they can solve problems that involve multiple inputs (at least </w:t>
          </w:r>
          <w:r w:rsidRPr="00CE06CB">
            <w:rPr>
              <w:b/>
              <w:bCs/>
            </w:rPr>
            <w:t>three</w:t>
          </w:r>
          <w:r>
            <w:t xml:space="preserve">) and represent more complex processes. For </w:t>
          </w:r>
          <w:r w:rsidRPr="000D7AF5">
            <w:t xml:space="preserve">example, this combination of NOT, </w:t>
          </w:r>
          <w:smartTag w:uri="urn:schemas-microsoft-com:office:smarttags" w:element="stockticker">
            <w:r w:rsidRPr="000D7AF5">
              <w:t>AND</w:t>
            </w:r>
          </w:smartTag>
          <w:r w:rsidRPr="000D7AF5">
            <w:t>and OR gates has three inputs</w:t>
          </w:r>
          <w:r>
            <w:t>:</w:t>
          </w:r>
          <w:r w:rsidRPr="000D7AF5">
            <w:t xml:space="preserve"> A, B and C.  The output</w:t>
          </w:r>
          <w:r>
            <w:t>s</w:t>
          </w:r>
          <w:r w:rsidRPr="000D7AF5">
            <w:t xml:space="preserve"> from </w:t>
          </w:r>
          <w:r w:rsidRPr="00D11D13">
            <w:t xml:space="preserve">the NOT and </w:t>
          </w:r>
          <w:smartTag w:uri="urn:schemas-microsoft-com:office:smarttags" w:element="stockticker">
            <w:r w:rsidRPr="00D11D13">
              <w:t>AND</w:t>
            </w:r>
          </w:smartTag>
          <w:r w:rsidRPr="00D11D13">
            <w:t xml:space="preserve"> gates are combined through the OR gate to give the final output Z. A NOT gate has just one input. NOT gates are often used in emergency-stop buttons on machine</w:t>
          </w:r>
          <w:r>
            <w:t xml:space="preserve"> tools. If an OR gate is used in a simple lighting circuit with two switches in parallel, the lamp will light if either switch is pressed. If an </w:t>
          </w:r>
          <w:smartTag w:uri="urn:schemas-microsoft-com:office:smarttags" w:element="stockticker">
            <w:r>
              <w:t>AND</w:t>
            </w:r>
          </w:smartTag>
          <w:r>
            <w:t xml:space="preserve"> gate was used, both switches would have to be pressed at the same time.</w:t>
          </w:r>
        </w:p>
        <w:p w:rsidR="006207BE" w:rsidRPr="00A469FA" w:rsidRDefault="006207BE" w:rsidP="006207BE">
          <w:pPr>
            <w:pStyle w:val="Text"/>
            <w:rPr>
              <w:b/>
              <w:bCs/>
            </w:rPr>
          </w:pPr>
          <w:r>
            <w:rPr>
              <w:b/>
              <w:bCs/>
            </w:rPr>
            <w:t>Learning aim C</w:t>
          </w:r>
        </w:p>
        <w:p w:rsidR="006207BE" w:rsidRDefault="006207BE" w:rsidP="006207BE">
          <w:pPr>
            <w:pStyle w:val="Text"/>
          </w:pPr>
          <w:r>
            <w:t xml:space="preserve">Learners will now relate the theory and application of different mathematical </w:t>
          </w:r>
          <w:r w:rsidRPr="001D79E5">
            <w:t xml:space="preserve">methods of </w:t>
          </w:r>
          <w:r>
            <w:t xml:space="preserve">calculations, functions and Boolean operations to solve a given problem </w:t>
          </w:r>
          <w:r w:rsidRPr="00900CB6">
            <w:t>by using computational thinking.</w:t>
          </w:r>
          <w:r>
            <w:t xml:space="preserve"> Learners should have access to a suitable assessment brief, which outlines the problem.</w:t>
          </w:r>
        </w:p>
        <w:p w:rsidR="006207BE" w:rsidRPr="0067765E" w:rsidRDefault="006207BE" w:rsidP="006207BE">
          <w:pPr>
            <w:pStyle w:val="Text"/>
          </w:pPr>
          <w:r w:rsidRPr="0067765E">
            <w:t>Learners should apply logical thinking skills to solve a problem. Examples of problems could include:</w:t>
          </w:r>
        </w:p>
        <w:p w:rsidR="006207BE" w:rsidRPr="0067765E" w:rsidRDefault="006207BE" w:rsidP="00D4785E">
          <w:pPr>
            <w:pStyle w:val="Text-bullet"/>
            <w:numPr>
              <w:ilvl w:val="0"/>
              <w:numId w:val="19"/>
            </w:numPr>
            <w:tabs>
              <w:tab w:val="clear" w:pos="360"/>
              <w:tab w:val="num" w:pos="240"/>
            </w:tabs>
            <w:ind w:left="240" w:hanging="240"/>
          </w:pPr>
          <w:r w:rsidRPr="0067765E">
            <w:t xml:space="preserve">defining the </w:t>
          </w:r>
          <w:r w:rsidRPr="00A9278E">
            <w:rPr>
              <w:rFonts w:ascii="Times New Roman" w:hAnsi="Times New Roman"/>
              <w:i/>
              <w:iCs/>
            </w:rPr>
            <w:t>n</w:t>
          </w:r>
          <w:r w:rsidRPr="00A9278E">
            <w:t>th</w:t>
          </w:r>
          <w:r w:rsidRPr="0067765E">
            <w:t xml:space="preserve"> term in a number sequence based on a practical problem</w:t>
          </w:r>
        </w:p>
        <w:p w:rsidR="006207BE" w:rsidRPr="0067765E" w:rsidRDefault="006207BE" w:rsidP="00D4785E">
          <w:pPr>
            <w:pStyle w:val="Text-bullet"/>
            <w:numPr>
              <w:ilvl w:val="0"/>
              <w:numId w:val="19"/>
            </w:numPr>
            <w:tabs>
              <w:tab w:val="clear" w:pos="360"/>
              <w:tab w:val="num" w:pos="240"/>
            </w:tabs>
            <w:ind w:left="240" w:hanging="240"/>
          </w:pPr>
          <w:r w:rsidRPr="0067765E">
            <w:t>combining logic gates to analyse data and provide correct output</w:t>
          </w:r>
        </w:p>
        <w:p w:rsidR="006207BE" w:rsidRPr="0067765E" w:rsidRDefault="006207BE" w:rsidP="00D4785E">
          <w:pPr>
            <w:pStyle w:val="Text-bullet"/>
            <w:numPr>
              <w:ilvl w:val="0"/>
              <w:numId w:val="19"/>
            </w:numPr>
            <w:tabs>
              <w:tab w:val="clear" w:pos="360"/>
              <w:tab w:val="num" w:pos="240"/>
            </w:tabs>
            <w:ind w:left="240" w:hanging="240"/>
          </w:pPr>
          <w:r w:rsidRPr="0067765E">
            <w:t>allocating network addresses to hosts (computers), routers, servers and switches using number systems</w:t>
          </w:r>
        </w:p>
        <w:p w:rsidR="006207BE" w:rsidRPr="0067765E" w:rsidRDefault="006207BE" w:rsidP="00D4785E">
          <w:pPr>
            <w:pStyle w:val="Text-bullet"/>
            <w:numPr>
              <w:ilvl w:val="0"/>
              <w:numId w:val="19"/>
            </w:numPr>
            <w:tabs>
              <w:tab w:val="clear" w:pos="360"/>
              <w:tab w:val="num" w:pos="240"/>
            </w:tabs>
            <w:ind w:left="240" w:hanging="240"/>
          </w:pPr>
          <w:r w:rsidRPr="0067765E">
            <w:t>designing control systems, including the way routers and switches organise traffic using logic gates.</w:t>
          </w:r>
        </w:p>
        <w:p w:rsidR="006207BE" w:rsidRPr="0067765E" w:rsidRDefault="006207BE" w:rsidP="006207BE">
          <w:pPr>
            <w:pStyle w:val="Text"/>
          </w:pPr>
          <w:r w:rsidRPr="0067765E">
            <w:t>Learners should also apply algorithmic thinking skills to solve a problem. Examples of problems could include:</w:t>
          </w:r>
        </w:p>
        <w:p w:rsidR="006207BE" w:rsidRPr="00520147" w:rsidRDefault="006207BE" w:rsidP="00D4785E">
          <w:pPr>
            <w:pStyle w:val="Text-bullet"/>
            <w:numPr>
              <w:ilvl w:val="0"/>
              <w:numId w:val="19"/>
            </w:numPr>
            <w:tabs>
              <w:tab w:val="clear" w:pos="360"/>
              <w:tab w:val="num" w:pos="240"/>
            </w:tabs>
            <w:ind w:left="240" w:hanging="240"/>
          </w:pPr>
          <w:r w:rsidRPr="0067765E">
            <w:t>solving equ</w:t>
          </w:r>
          <w:r w:rsidRPr="00520147">
            <w:t>ations</w:t>
          </w:r>
        </w:p>
        <w:p w:rsidR="006207BE" w:rsidRPr="00520147" w:rsidRDefault="006207BE" w:rsidP="00D4785E">
          <w:pPr>
            <w:pStyle w:val="Text-bullet"/>
            <w:numPr>
              <w:ilvl w:val="0"/>
              <w:numId w:val="19"/>
            </w:numPr>
            <w:tabs>
              <w:tab w:val="clear" w:pos="360"/>
              <w:tab w:val="num" w:pos="240"/>
            </w:tabs>
            <w:ind w:left="240" w:hanging="240"/>
          </w:pPr>
          <w:r w:rsidRPr="00520147">
            <w:t>plotting graphs of linear and quadratic functions</w:t>
          </w:r>
        </w:p>
        <w:p w:rsidR="006207BE" w:rsidRPr="00520147" w:rsidRDefault="006207BE" w:rsidP="00D4785E">
          <w:pPr>
            <w:pStyle w:val="Text-bullet"/>
            <w:numPr>
              <w:ilvl w:val="0"/>
              <w:numId w:val="19"/>
            </w:numPr>
            <w:tabs>
              <w:tab w:val="clear" w:pos="360"/>
              <w:tab w:val="num" w:pos="240"/>
            </w:tabs>
            <w:ind w:left="240" w:hanging="240"/>
          </w:pPr>
          <w:r w:rsidRPr="00520147">
            <w:t>applying file permissions on web servers and other networked file systems</w:t>
          </w:r>
        </w:p>
        <w:p w:rsidR="006207BE" w:rsidRPr="0067765E" w:rsidRDefault="006207BE" w:rsidP="00D4785E">
          <w:pPr>
            <w:pStyle w:val="Text-bullet"/>
            <w:numPr>
              <w:ilvl w:val="0"/>
              <w:numId w:val="19"/>
            </w:numPr>
            <w:tabs>
              <w:tab w:val="clear" w:pos="360"/>
              <w:tab w:val="num" w:pos="240"/>
            </w:tabs>
            <w:ind w:left="240" w:hanging="240"/>
          </w:pPr>
          <w:r w:rsidRPr="00520147">
            <w:t>calculating the route taken for data to travel across the network using linear and quadratic functio</w:t>
          </w:r>
          <w:r w:rsidRPr="0067765E">
            <w:t xml:space="preserve">ns </w:t>
          </w:r>
        </w:p>
        <w:p w:rsidR="006207BE" w:rsidRPr="0067765E" w:rsidRDefault="006207BE" w:rsidP="00D4785E">
          <w:pPr>
            <w:pStyle w:val="Text-bullet"/>
            <w:numPr>
              <w:ilvl w:val="0"/>
              <w:numId w:val="19"/>
            </w:numPr>
            <w:tabs>
              <w:tab w:val="clear" w:pos="360"/>
              <w:tab w:val="num" w:pos="240"/>
            </w:tabs>
            <w:ind w:left="240" w:hanging="240"/>
          </w:pPr>
          <w:r w:rsidRPr="0067765E">
            <w:t>the route taken by the data, represented by linear and quadratic functions.</w:t>
          </w:r>
        </w:p>
        <w:p w:rsidR="006207BE" w:rsidRPr="0067765E" w:rsidRDefault="006207BE" w:rsidP="006207BE">
          <w:pPr>
            <w:pStyle w:val="Text"/>
          </w:pPr>
          <w:r w:rsidRPr="0067765E">
            <w:lastRenderedPageBreak/>
            <w:t>Learners should also apply optimal thinking skills to solve a problem. Examples of problems could include:</w:t>
          </w:r>
        </w:p>
        <w:p w:rsidR="006207BE" w:rsidRPr="00520147" w:rsidRDefault="006207BE" w:rsidP="00D4785E">
          <w:pPr>
            <w:pStyle w:val="Text-bullet"/>
            <w:numPr>
              <w:ilvl w:val="0"/>
              <w:numId w:val="19"/>
            </w:numPr>
            <w:tabs>
              <w:tab w:val="clear" w:pos="360"/>
              <w:tab w:val="num" w:pos="240"/>
            </w:tabs>
            <w:ind w:left="240" w:hanging="240"/>
          </w:pPr>
          <w:r w:rsidRPr="0067765E">
            <w:t xml:space="preserve">refine </w:t>
          </w:r>
          <w:r w:rsidRPr="00520147">
            <w:t>algorithms to carry out procedures in the fewest possible steps</w:t>
          </w:r>
        </w:p>
        <w:p w:rsidR="006207BE" w:rsidRPr="0067765E" w:rsidRDefault="006207BE" w:rsidP="00D4785E">
          <w:pPr>
            <w:pStyle w:val="Text-bullet"/>
            <w:numPr>
              <w:ilvl w:val="0"/>
              <w:numId w:val="19"/>
            </w:numPr>
            <w:tabs>
              <w:tab w:val="clear" w:pos="360"/>
              <w:tab w:val="num" w:pos="240"/>
            </w:tabs>
            <w:ind w:left="240" w:hanging="240"/>
          </w:pPr>
          <w:r w:rsidRPr="00520147">
            <w:t>perfect</w:t>
          </w:r>
          <w:r w:rsidRPr="0067765E">
            <w:t>ive maintenance of a computer program.</w:t>
          </w:r>
        </w:p>
        <w:p w:rsidR="006207BE" w:rsidRPr="006A724C" w:rsidRDefault="006207BE" w:rsidP="006207BE">
          <w:pPr>
            <w:pStyle w:val="Text"/>
          </w:pPr>
          <w:r>
            <w:rPr>
              <w:b/>
              <w:bCs/>
            </w:rPr>
            <w:t>For 2C.</w:t>
          </w:r>
          <w:r w:rsidRPr="006A724C">
            <w:rPr>
              <w:b/>
              <w:bCs/>
            </w:rPr>
            <w:t>P4:</w:t>
          </w:r>
          <w:r w:rsidRPr="006A724C">
            <w:t xml:space="preserve"> learners should design a solution to the given problem. The design documentation should include:</w:t>
          </w:r>
        </w:p>
        <w:p w:rsidR="006207BE" w:rsidRPr="00520147" w:rsidRDefault="006207BE" w:rsidP="00D4785E">
          <w:pPr>
            <w:pStyle w:val="Text-bullet"/>
            <w:numPr>
              <w:ilvl w:val="0"/>
              <w:numId w:val="19"/>
            </w:numPr>
            <w:tabs>
              <w:tab w:val="clear" w:pos="360"/>
              <w:tab w:val="num" w:pos="240"/>
            </w:tabs>
            <w:ind w:left="240" w:hanging="240"/>
          </w:pPr>
          <w:r w:rsidRPr="006A724C">
            <w:t>a description</w:t>
          </w:r>
          <w:r w:rsidRPr="00042A6C">
            <w:t xml:space="preserve"> of the problem divided</w:t>
          </w:r>
          <w:r w:rsidRPr="00520147">
            <w:t xml:space="preserve"> into smaller sub-problems (as required)</w:t>
          </w:r>
        </w:p>
        <w:p w:rsidR="006207BE" w:rsidRDefault="006207BE" w:rsidP="00D4785E">
          <w:pPr>
            <w:pStyle w:val="Text-bullet"/>
            <w:numPr>
              <w:ilvl w:val="0"/>
              <w:numId w:val="19"/>
            </w:numPr>
            <w:tabs>
              <w:tab w:val="clear" w:pos="360"/>
              <w:tab w:val="num" w:pos="240"/>
            </w:tabs>
            <w:ind w:left="240" w:hanging="240"/>
          </w:pPr>
          <w:r w:rsidRPr="00520147">
            <w:t>appropriate visualisation tools to rep</w:t>
          </w:r>
          <w:r>
            <w:t>resent the problem, e.g. flow chart, logic gate diagrams</w:t>
          </w:r>
        </w:p>
        <w:p w:rsidR="006207BE" w:rsidRDefault="006207BE" w:rsidP="00D4785E">
          <w:pPr>
            <w:pStyle w:val="Text-bullet"/>
            <w:numPr>
              <w:ilvl w:val="0"/>
              <w:numId w:val="19"/>
            </w:numPr>
            <w:tabs>
              <w:tab w:val="clear" w:pos="360"/>
              <w:tab w:val="num" w:pos="240"/>
            </w:tabs>
            <w:ind w:left="240" w:hanging="240"/>
          </w:pPr>
          <w:r>
            <w:t>mathematical methods to represent a possible solution.</w:t>
          </w:r>
        </w:p>
        <w:p w:rsidR="006207BE" w:rsidRPr="0067765E" w:rsidRDefault="006207BE" w:rsidP="006207BE">
          <w:pPr>
            <w:pStyle w:val="Text"/>
            <w:rPr>
              <w:i/>
              <w:iCs/>
            </w:rPr>
          </w:pPr>
          <w:r w:rsidRPr="00E4069C">
            <w:rPr>
              <w:i/>
              <w:iCs/>
            </w:rPr>
            <w:t>For level 1, as a minimum, learners should design a solution</w:t>
          </w:r>
          <w:r>
            <w:rPr>
              <w:i/>
              <w:iCs/>
            </w:rPr>
            <w:t xml:space="preserve"> to the given problem, </w:t>
          </w:r>
          <w:r w:rsidRPr="0067765E">
            <w:rPr>
              <w:i/>
              <w:iCs/>
            </w:rPr>
            <w:t>and will need some assistance with this activity. The proposed solution will contain:</w:t>
          </w:r>
        </w:p>
        <w:p w:rsidR="006207BE" w:rsidRPr="00520147" w:rsidRDefault="006207BE" w:rsidP="00D4785E">
          <w:pPr>
            <w:pStyle w:val="Text-bullet"/>
            <w:numPr>
              <w:ilvl w:val="0"/>
              <w:numId w:val="19"/>
            </w:numPr>
            <w:tabs>
              <w:tab w:val="clear" w:pos="360"/>
              <w:tab w:val="num" w:pos="240"/>
            </w:tabs>
            <w:ind w:left="240" w:hanging="240"/>
            <w:rPr>
              <w:i/>
            </w:rPr>
          </w:pPr>
          <w:r w:rsidRPr="00520147">
            <w:rPr>
              <w:i/>
            </w:rPr>
            <w:t>a description of the problem divided into smaller sub-problems (as required)</w:t>
          </w:r>
        </w:p>
        <w:p w:rsidR="006207BE" w:rsidRPr="00520147" w:rsidRDefault="006207BE" w:rsidP="00D4785E">
          <w:pPr>
            <w:pStyle w:val="Text-bullet"/>
            <w:numPr>
              <w:ilvl w:val="0"/>
              <w:numId w:val="19"/>
            </w:numPr>
            <w:tabs>
              <w:tab w:val="clear" w:pos="360"/>
              <w:tab w:val="num" w:pos="240"/>
            </w:tabs>
            <w:ind w:left="240" w:hanging="240"/>
            <w:rPr>
              <w:i/>
            </w:rPr>
          </w:pPr>
          <w:r w:rsidRPr="00520147">
            <w:rPr>
              <w:i/>
            </w:rPr>
            <w:t>visualisation tools to represent the problem</w:t>
          </w:r>
        </w:p>
        <w:p w:rsidR="006207BE" w:rsidRPr="0067765E" w:rsidRDefault="006207BE" w:rsidP="00D4785E">
          <w:pPr>
            <w:pStyle w:val="Text-bullet"/>
            <w:numPr>
              <w:ilvl w:val="0"/>
              <w:numId w:val="19"/>
            </w:numPr>
            <w:tabs>
              <w:tab w:val="clear" w:pos="360"/>
              <w:tab w:val="num" w:pos="240"/>
            </w:tabs>
            <w:ind w:left="240" w:hanging="240"/>
          </w:pPr>
          <w:r w:rsidRPr="00520147">
            <w:rPr>
              <w:i/>
            </w:rPr>
            <w:t>mathematical methods to r</w:t>
          </w:r>
          <w:r w:rsidRPr="0067765E">
            <w:t>epresent a possible solution.</w:t>
          </w:r>
        </w:p>
        <w:p w:rsidR="006207BE" w:rsidRPr="006A724C" w:rsidRDefault="006207BE" w:rsidP="006207BE">
          <w:pPr>
            <w:pStyle w:val="SuggestedAssignment"/>
            <w:ind w:right="567"/>
          </w:pPr>
          <w:r>
            <w:rPr>
              <w:b/>
              <w:bCs/>
            </w:rPr>
            <w:t>For 2C.</w:t>
          </w:r>
          <w:r w:rsidRPr="006A724C">
            <w:rPr>
              <w:b/>
              <w:bCs/>
            </w:rPr>
            <w:t>M4:</w:t>
          </w:r>
          <w:r w:rsidRPr="006A724C">
            <w:t xml:space="preserve"> in addition to the requirements for the pass grade, learners should produce a detailed solution to a problem using:</w:t>
          </w:r>
        </w:p>
        <w:p w:rsidR="006207BE" w:rsidRPr="006A724C" w:rsidRDefault="006207BE" w:rsidP="006207BE">
          <w:pPr>
            <w:pStyle w:val="Text-bullet"/>
            <w:tabs>
              <w:tab w:val="clear" w:pos="240"/>
              <w:tab w:val="num" w:pos="360"/>
            </w:tabs>
            <w:ind w:left="340" w:right="0" w:hanging="340"/>
            <w:rPr>
              <w:b/>
              <w:bCs/>
            </w:rPr>
          </w:pPr>
          <w:r w:rsidRPr="006A724C">
            <w:t>alternative solutions, e.g. using different mathematical methods</w:t>
          </w:r>
          <w:r>
            <w:t>,</w:t>
          </w:r>
          <w:r w:rsidRPr="006A724C">
            <w:t xml:space="preserve"> for example by using different functions</w:t>
          </w:r>
        </w:p>
        <w:p w:rsidR="006207BE" w:rsidRDefault="006207BE" w:rsidP="006207BE">
          <w:pPr>
            <w:pStyle w:val="Text-bullet"/>
            <w:tabs>
              <w:tab w:val="clear" w:pos="240"/>
              <w:tab w:val="num" w:pos="360"/>
            </w:tabs>
            <w:ind w:left="340" w:right="0" w:hanging="340"/>
            <w:rPr>
              <w:b/>
              <w:bCs/>
            </w:rPr>
          </w:pPr>
          <w:r>
            <w:t>test data (containing normal, extreme and erroneous values) to demonstrate the validity of the result.</w:t>
          </w:r>
        </w:p>
        <w:p w:rsidR="006207BE" w:rsidRPr="006A724C" w:rsidRDefault="006207BE" w:rsidP="006207BE">
          <w:pPr>
            <w:pStyle w:val="SuggestedAssignment"/>
            <w:suppressAutoHyphens/>
            <w:ind w:right="567"/>
            <w:rPr>
              <w:b/>
              <w:bCs/>
            </w:rPr>
          </w:pPr>
          <w:r>
            <w:rPr>
              <w:b/>
              <w:bCs/>
            </w:rPr>
            <w:t>For 2C.</w:t>
          </w:r>
          <w:r w:rsidRPr="006A724C">
            <w:rPr>
              <w:b/>
              <w:bCs/>
            </w:rPr>
            <w:t>D4:</w:t>
          </w:r>
          <w:r w:rsidRPr="006A724C">
            <w:t xml:space="preserve"> learners are expected to be able to justify their design decisions</w:t>
          </w:r>
          <w:r>
            <w:t>,</w:t>
          </w:r>
          <w:r w:rsidRPr="006A724C">
            <w:t xml:space="preserve"> including a justification of how it will solve the problem</w:t>
          </w:r>
          <w:r>
            <w:t>,</w:t>
          </w:r>
          <w:r w:rsidRPr="006A724C">
            <w:t xml:space="preserve"> and </w:t>
          </w:r>
          <w:r>
            <w:t xml:space="preserve">to </w:t>
          </w:r>
          <w:r w:rsidRPr="006A724C">
            <w:t>explain any design constraints.</w:t>
          </w:r>
        </w:p>
        <w:p w:rsidR="006207BE" w:rsidRPr="006A724C" w:rsidRDefault="006207BE" w:rsidP="006207BE">
          <w:pPr>
            <w:pStyle w:val="SuggestedAssignment"/>
            <w:ind w:right="567"/>
          </w:pPr>
          <w:r w:rsidRPr="006A724C">
            <w:rPr>
              <w:b/>
              <w:bCs/>
            </w:rPr>
            <w:t>For 2C.P5:</w:t>
          </w:r>
          <w:r w:rsidRPr="006A724C">
            <w:t xml:space="preserve"> learners should create a model of the solution. Learners should test their model for functionality and repair any faults.</w:t>
          </w:r>
        </w:p>
        <w:p w:rsidR="006207BE" w:rsidRPr="006A724C" w:rsidRDefault="006207BE" w:rsidP="006207BE">
          <w:pPr>
            <w:pStyle w:val="SuggestedAssignment"/>
            <w:ind w:right="567"/>
          </w:pPr>
          <w:r w:rsidRPr="006A724C">
            <w:t>For a pass grade, the model may not produce a valid result in all cases/situations.</w:t>
          </w:r>
        </w:p>
        <w:p w:rsidR="006207BE" w:rsidRPr="006A724C" w:rsidRDefault="006207BE" w:rsidP="006207BE">
          <w:pPr>
            <w:pStyle w:val="SuggestedAssignment"/>
            <w:suppressAutoHyphens/>
            <w:ind w:right="567"/>
            <w:rPr>
              <w:i/>
              <w:iCs/>
            </w:rPr>
          </w:pPr>
          <w:r w:rsidRPr="006A724C">
            <w:rPr>
              <w:i/>
              <w:iCs/>
            </w:rPr>
            <w:t>For level 1, as a minimum, learners should create a model of the solution and test the model for functionality. They are likely to need support with this activity.</w:t>
          </w:r>
        </w:p>
        <w:p w:rsidR="006207BE" w:rsidRPr="006A724C" w:rsidRDefault="006207BE" w:rsidP="006207BE">
          <w:pPr>
            <w:pStyle w:val="SuggestedAssignment"/>
            <w:suppressAutoHyphens/>
            <w:ind w:right="567"/>
          </w:pPr>
          <w:r w:rsidRPr="006A724C">
            <w:rPr>
              <w:b/>
              <w:bCs/>
            </w:rPr>
            <w:t>For 2C.M5:</w:t>
          </w:r>
          <w:r w:rsidRPr="006A724C">
            <w:t xml:space="preserve"> learners should create a functional model which solves the problem and use test data to demonstrate the validity of the solution. Learners are likely to need to adapt their designs to create a fully functioning model.</w:t>
          </w:r>
        </w:p>
        <w:p w:rsidR="00DE60F0" w:rsidRDefault="006207BE" w:rsidP="006207BE">
          <w:pPr>
            <w:pStyle w:val="Text"/>
          </w:pPr>
          <w:r w:rsidRPr="006A724C">
            <w:rPr>
              <w:b/>
              <w:bCs/>
            </w:rPr>
            <w:t>For 2C.D5:</w:t>
          </w:r>
          <w:r w:rsidRPr="006A724C">
            <w:t xml:space="preserve"> learners</w:t>
          </w:r>
          <w:r>
            <w:t xml:space="preserve"> should use optimal thinking to refine their model – for example, make the solution </w:t>
          </w:r>
          <w:r w:rsidRPr="00940CC4">
            <w:t>more efficient</w:t>
          </w:r>
          <w:r>
            <w:t>, i.e.</w:t>
          </w:r>
          <w:r w:rsidRPr="00940CC4">
            <w:t xml:space="preserve"> the quickest and/or </w:t>
          </w:r>
          <w:r>
            <w:t xml:space="preserve">most </w:t>
          </w:r>
          <w:r w:rsidRPr="00940CC4">
            <w:t>effective</w:t>
          </w:r>
          <w:r>
            <w:t xml:space="preserve"> way </w:t>
          </w:r>
          <w:r w:rsidRPr="00940CC4">
            <w:t>to obtain the desired result</w:t>
          </w:r>
          <w:r>
            <w:t>.</w:t>
          </w:r>
        </w:p>
      </w:sdtContent>
    </w:sdt>
    <w:p w:rsidR="00DE60F0" w:rsidRDefault="00DE60F0" w:rsidP="00D731B9">
      <w:pPr>
        <w:pStyle w:val="Text"/>
        <w:sectPr w:rsidR="00DE60F0" w:rsidSect="000C5186">
          <w:pgSz w:w="11906" w:h="16838" w:code="9"/>
          <w:pgMar w:top="1134" w:right="1418" w:bottom="1134" w:left="1418" w:header="482" w:footer="482" w:gutter="0"/>
          <w:cols w:space="708"/>
          <w:docGrid w:linePitch="360"/>
        </w:sectPr>
      </w:pPr>
    </w:p>
    <w:p w:rsidR="000C5186" w:rsidRDefault="000C5186" w:rsidP="000C5186">
      <w:pPr>
        <w:pStyle w:val="hb2"/>
      </w:pPr>
      <w:r>
        <w:lastRenderedPageBreak/>
        <w:t>Suggested assignment outlines</w:t>
      </w:r>
    </w:p>
    <w:p w:rsidR="000C5186" w:rsidRDefault="000C5186" w:rsidP="005E6B26">
      <w:pPr>
        <w:pStyle w:val="textsuggassign"/>
      </w:pPr>
      <w:r>
        <w:t>The table below shows a programme of suggested assignment outlines that cover the assessment criteria. This is guidance and it is recommended that centres either write their own assignments or adapt any assignments we provide to meet local needs and 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7"/>
        <w:gridCol w:w="2268"/>
        <w:gridCol w:w="5185"/>
        <w:gridCol w:w="4314"/>
      </w:tblGrid>
      <w:tr w:rsidR="000C5186" w:rsidTr="00884AB4">
        <w:trPr>
          <w:tblHeader/>
        </w:trPr>
        <w:tc>
          <w:tcPr>
            <w:tcW w:w="2267" w:type="dxa"/>
            <w:tcBorders>
              <w:bottom w:val="single" w:sz="4" w:space="0" w:color="auto"/>
            </w:tcBorders>
            <w:shd w:val="clear" w:color="auto" w:fill="CCCCCC"/>
          </w:tcPr>
          <w:p w:rsidR="000C5186" w:rsidRDefault="000C5186" w:rsidP="000C5186">
            <w:pPr>
              <w:pStyle w:val="Text-head"/>
            </w:pPr>
            <w:r>
              <w:t>Criteria covered</w:t>
            </w:r>
          </w:p>
        </w:tc>
        <w:tc>
          <w:tcPr>
            <w:tcW w:w="2268" w:type="dxa"/>
            <w:tcBorders>
              <w:bottom w:val="single" w:sz="4" w:space="0" w:color="auto"/>
            </w:tcBorders>
            <w:shd w:val="clear" w:color="auto" w:fill="CCCCCC"/>
          </w:tcPr>
          <w:p w:rsidR="000C5186" w:rsidRDefault="000C5186" w:rsidP="000C5186">
            <w:pPr>
              <w:pStyle w:val="Text-head"/>
            </w:pPr>
            <w:r>
              <w:t>Assignment</w:t>
            </w:r>
          </w:p>
        </w:tc>
        <w:tc>
          <w:tcPr>
            <w:tcW w:w="5185" w:type="dxa"/>
            <w:tcBorders>
              <w:bottom w:val="single" w:sz="4" w:space="0" w:color="auto"/>
            </w:tcBorders>
            <w:shd w:val="clear" w:color="auto" w:fill="CCCCCC"/>
          </w:tcPr>
          <w:p w:rsidR="000C5186" w:rsidRDefault="000C5186" w:rsidP="000C5186">
            <w:pPr>
              <w:pStyle w:val="Text-head"/>
            </w:pPr>
            <w:r>
              <w:t>Scenario</w:t>
            </w:r>
          </w:p>
        </w:tc>
        <w:tc>
          <w:tcPr>
            <w:tcW w:w="4314" w:type="dxa"/>
            <w:tcBorders>
              <w:bottom w:val="single" w:sz="4" w:space="0" w:color="auto"/>
            </w:tcBorders>
            <w:shd w:val="clear" w:color="auto" w:fill="CCCCCC"/>
          </w:tcPr>
          <w:p w:rsidR="000C5186" w:rsidRDefault="000C5186" w:rsidP="000C5186">
            <w:pPr>
              <w:pStyle w:val="Text-head"/>
            </w:pPr>
            <w:r>
              <w:t xml:space="preserve">Assessment </w:t>
            </w:r>
            <w:r w:rsidR="0022183D">
              <w:t>evidence</w:t>
            </w:r>
          </w:p>
        </w:tc>
      </w:tr>
    </w:tbl>
    <w:sdt>
      <w:sdtPr>
        <w:id w:val="-515459074"/>
      </w:sdtPr>
      <w:sdt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7"/>
            <w:gridCol w:w="2268"/>
            <w:gridCol w:w="5185"/>
            <w:gridCol w:w="4314"/>
          </w:tblGrid>
          <w:sdt>
            <w:sdtPr>
              <w:id w:val="276297130"/>
              <w:placeholder>
                <w:docPart w:val="DefaultPlaceholder_1081868578"/>
              </w:placeholder>
            </w:sdtPr>
            <w:sdtContent>
              <w:tr w:rsidR="000C5186" w:rsidRPr="00AF7F3B">
                <w:sdt>
                  <w:sdtPr>
                    <w:alias w:val="Criteria Covered"/>
                    <w:tag w:val="criteriacovered"/>
                    <w:id w:val="441731983"/>
                    <w:lock w:val="sdtLocked"/>
                    <w:placeholder>
                      <w:docPart w:val="EB8B9F20349D4051B97AD62845CBD0AB"/>
                    </w:placeholder>
                    <w:text/>
                  </w:sdtPr>
                  <w:sdtContent>
                    <w:tc>
                      <w:tcPr>
                        <w:tcW w:w="2267" w:type="dxa"/>
                        <w:shd w:val="clear" w:color="auto" w:fill="auto"/>
                      </w:tcPr>
                      <w:p w:rsidR="000C5186" w:rsidRPr="00AF7F3B" w:rsidRDefault="006207BE" w:rsidP="000C5186">
                        <w:pPr>
                          <w:pStyle w:val="SuggestedAssignment"/>
                        </w:pPr>
                        <w:r>
                          <w:t>2A.P1, 2A.M1, 2A.D1 (1A.1)</w:t>
                        </w:r>
                      </w:p>
                    </w:tc>
                  </w:sdtContent>
                </w:sdt>
                <w:sdt>
                  <w:sdtPr>
                    <w:alias w:val="Assignment Title"/>
                    <w:tag w:val="SAA_title"/>
                    <w:id w:val="2047871629"/>
                    <w:lock w:val="sdtLocked"/>
                    <w:placeholder>
                      <w:docPart w:val="E629EDA54EB040839ED56E26CB7D52A1"/>
                    </w:placeholder>
                    <w:text/>
                  </w:sdtPr>
                  <w:sdtContent>
                    <w:tc>
                      <w:tcPr>
                        <w:tcW w:w="2268" w:type="dxa"/>
                        <w:shd w:val="clear" w:color="auto" w:fill="auto"/>
                      </w:tcPr>
                      <w:p w:rsidR="000C5186" w:rsidRPr="00596111" w:rsidRDefault="006207BE" w:rsidP="000C5186">
                        <w:pPr>
                          <w:pStyle w:val="SuggestedAssignment"/>
                        </w:pPr>
                        <w:r>
                          <w:t>Calculations</w:t>
                        </w:r>
                      </w:p>
                    </w:tc>
                  </w:sdtContent>
                </w:sdt>
                <w:sdt>
                  <w:sdtPr>
                    <w:alias w:val="Scenario"/>
                    <w:tag w:val="SAA_scenario"/>
                    <w:id w:val="492919264"/>
                    <w:lock w:val="sdtLocked"/>
                    <w:placeholder>
                      <w:docPart w:val="E04246BAC98B4B72BDDDFCFADF50755A"/>
                    </w:placeholder>
                  </w:sdtPr>
                  <w:sdtContent>
                    <w:tc>
                      <w:tcPr>
                        <w:tcW w:w="5185" w:type="dxa"/>
                        <w:shd w:val="clear" w:color="auto" w:fill="auto"/>
                      </w:tcPr>
                      <w:p w:rsidR="006207BE" w:rsidRPr="00F15662" w:rsidRDefault="006207BE" w:rsidP="006207BE">
                        <w:pPr>
                          <w:pStyle w:val="SuggestedAssignment"/>
                        </w:pPr>
                        <w:r w:rsidRPr="00F15662">
                          <w:t>A company has asked you to produce a learning tool, such as an induction booklet, for work experience learners, which will be applied in the workplace to solve real-world problems.</w:t>
                        </w:r>
                      </w:p>
                      <w:p w:rsidR="006207BE" w:rsidRPr="00F15662" w:rsidRDefault="006207BE" w:rsidP="006207BE">
                        <w:pPr>
                          <w:pStyle w:val="SuggestedAssignment"/>
                        </w:pPr>
                        <w:r w:rsidRPr="00F15662">
                          <w:t>The company would like you to support your brief guide by demonstrating how calculations can be used to solve problems. Calculations should include:</w:t>
                        </w:r>
                      </w:p>
                      <w:p w:rsidR="006207BE" w:rsidRPr="00F15662" w:rsidRDefault="006207BE" w:rsidP="00D4785E">
                        <w:pPr>
                          <w:pStyle w:val="SuggestedAssignment"/>
                          <w:numPr>
                            <w:ilvl w:val="0"/>
                            <w:numId w:val="29"/>
                          </w:numPr>
                          <w:ind w:left="238" w:hanging="238"/>
                        </w:pPr>
                        <w:r w:rsidRPr="00F15662">
                          <w:t>conversions on number systems</w:t>
                        </w:r>
                      </w:p>
                      <w:p w:rsidR="006207BE" w:rsidRDefault="006207BE" w:rsidP="00D4785E">
                        <w:pPr>
                          <w:pStyle w:val="SuggestedAssignment"/>
                          <w:numPr>
                            <w:ilvl w:val="0"/>
                            <w:numId w:val="29"/>
                          </w:numPr>
                          <w:ind w:left="238" w:hanging="238"/>
                        </w:pPr>
                        <w:r w:rsidRPr="00F15662">
                          <w:t>rounding of errors</w:t>
                        </w:r>
                      </w:p>
                      <w:p w:rsidR="000C5186" w:rsidRPr="00596111" w:rsidRDefault="006207BE" w:rsidP="00D4785E">
                        <w:pPr>
                          <w:pStyle w:val="SuggestedAssignment"/>
                          <w:numPr>
                            <w:ilvl w:val="0"/>
                            <w:numId w:val="29"/>
                          </w:numPr>
                          <w:ind w:left="238" w:hanging="238"/>
                        </w:pPr>
                        <w:r w:rsidRPr="00F15662">
                          <w:t>representing natural numbers, integers and rational numbers in a computer.</w:t>
                        </w:r>
                      </w:p>
                    </w:tc>
                  </w:sdtContent>
                </w:sdt>
                <w:sdt>
                  <w:sdtPr>
                    <w:alias w:val="Assessment Evidence"/>
                    <w:tag w:val="assessmentmethod"/>
                    <w:id w:val="1282157208"/>
                    <w:lock w:val="sdtLocked"/>
                    <w:placeholder>
                      <w:docPart w:val="633663FC3B66470DB187C90568BC9A01"/>
                    </w:placeholder>
                  </w:sdtPr>
                  <w:sdtContent>
                    <w:tc>
                      <w:tcPr>
                        <w:tcW w:w="4314" w:type="dxa"/>
                        <w:shd w:val="clear" w:color="auto" w:fill="auto"/>
                      </w:tcPr>
                      <w:p w:rsidR="006207BE" w:rsidRPr="0085423A" w:rsidRDefault="006207BE" w:rsidP="00D4785E">
                        <w:pPr>
                          <w:pStyle w:val="Tablebullets"/>
                          <w:numPr>
                            <w:ilvl w:val="0"/>
                            <w:numId w:val="30"/>
                          </w:numPr>
                          <w:ind w:left="238" w:hanging="238"/>
                        </w:pPr>
                        <w:r w:rsidRPr="0085423A">
                          <w:t>Booklet.</w:t>
                        </w:r>
                      </w:p>
                      <w:p w:rsidR="006207BE" w:rsidRPr="0085423A" w:rsidRDefault="006207BE" w:rsidP="00D4785E">
                        <w:pPr>
                          <w:pStyle w:val="Tablebullets"/>
                          <w:numPr>
                            <w:ilvl w:val="0"/>
                            <w:numId w:val="30"/>
                          </w:numPr>
                          <w:ind w:left="238" w:hanging="238"/>
                        </w:pPr>
                        <w:r w:rsidRPr="0085423A">
                          <w:t>Posters.</w:t>
                        </w:r>
                      </w:p>
                      <w:p w:rsidR="006207BE" w:rsidRPr="0085423A" w:rsidRDefault="006207BE" w:rsidP="00D4785E">
                        <w:pPr>
                          <w:pStyle w:val="Tablebullets"/>
                          <w:numPr>
                            <w:ilvl w:val="0"/>
                            <w:numId w:val="30"/>
                          </w:numPr>
                          <w:ind w:left="238" w:hanging="238"/>
                        </w:pPr>
                        <w:r w:rsidRPr="0085423A">
                          <w:t>Set of mathematical tasks.</w:t>
                        </w:r>
                      </w:p>
                      <w:p w:rsidR="006207BE" w:rsidRDefault="006207BE" w:rsidP="00D4785E">
                        <w:pPr>
                          <w:pStyle w:val="Tablebullets"/>
                          <w:numPr>
                            <w:ilvl w:val="0"/>
                            <w:numId w:val="30"/>
                          </w:numPr>
                          <w:ind w:left="238" w:hanging="238"/>
                        </w:pPr>
                        <w:r w:rsidRPr="0085423A">
                          <w:t>Podcast.</w:t>
                        </w:r>
                      </w:p>
                      <w:p w:rsidR="000C5186" w:rsidRPr="00596111" w:rsidRDefault="006207BE" w:rsidP="00D4785E">
                        <w:pPr>
                          <w:pStyle w:val="Tablebullets"/>
                          <w:numPr>
                            <w:ilvl w:val="0"/>
                            <w:numId w:val="30"/>
                          </w:numPr>
                          <w:ind w:left="238" w:hanging="238"/>
                        </w:pPr>
                        <w:r w:rsidRPr="0085423A">
                          <w:t>Video</w:t>
                        </w:r>
                      </w:p>
                    </w:tc>
                  </w:sdtContent>
                </w:sdt>
              </w:tr>
            </w:sdtContent>
          </w:sdt>
          <w:sdt>
            <w:sdtPr>
              <w:id w:val="721015696"/>
              <w:placeholder>
                <w:docPart w:val="AD55B188CB1B4CAB997C9F60BC62A6C9"/>
              </w:placeholder>
            </w:sdtPr>
            <w:sdtContent>
              <w:tr w:rsidR="006207BE" w:rsidRPr="00AF7F3B">
                <w:sdt>
                  <w:sdtPr>
                    <w:alias w:val="Criteria Covered"/>
                    <w:tag w:val="criteriacovered"/>
                    <w:id w:val="-1728751705"/>
                    <w:lock w:val="sdtLocked"/>
                    <w:placeholder>
                      <w:docPart w:val="E8808618649E485EAF4BBB742DB02BE2"/>
                    </w:placeholder>
                    <w:text/>
                  </w:sdtPr>
                  <w:sdtContent>
                    <w:tc>
                      <w:tcPr>
                        <w:tcW w:w="2267" w:type="dxa"/>
                        <w:shd w:val="clear" w:color="auto" w:fill="auto"/>
                      </w:tcPr>
                      <w:p w:rsidR="006207BE" w:rsidRPr="00AF7F3B" w:rsidRDefault="006207BE" w:rsidP="00501921">
                        <w:pPr>
                          <w:pStyle w:val="SuggestedAssignment"/>
                        </w:pPr>
                        <w:r>
                          <w:t>2B.P2, 2B.M2, 2B.D2 (1B.2)</w:t>
                        </w:r>
                      </w:p>
                    </w:tc>
                  </w:sdtContent>
                </w:sdt>
                <w:sdt>
                  <w:sdtPr>
                    <w:alias w:val="Assignment Title"/>
                    <w:tag w:val="SAA_title"/>
                    <w:id w:val="-63025654"/>
                    <w:lock w:val="sdtLocked"/>
                    <w:placeholder>
                      <w:docPart w:val="9467A3DCE6AB4344AE5F229CC0E9088A"/>
                    </w:placeholder>
                    <w:text/>
                  </w:sdtPr>
                  <w:sdtContent>
                    <w:tc>
                      <w:tcPr>
                        <w:tcW w:w="2268" w:type="dxa"/>
                        <w:shd w:val="clear" w:color="auto" w:fill="auto"/>
                      </w:tcPr>
                      <w:p w:rsidR="006207BE" w:rsidRPr="00596111" w:rsidRDefault="006207BE" w:rsidP="00501921">
                        <w:pPr>
                          <w:pStyle w:val="SuggestedAssignment"/>
                        </w:pPr>
                        <w:r>
                          <w:t>The Logical Choice</w:t>
                        </w:r>
                      </w:p>
                    </w:tc>
                  </w:sdtContent>
                </w:sdt>
                <w:sdt>
                  <w:sdtPr>
                    <w:alias w:val="Scenario"/>
                    <w:tag w:val="SAA_scenario"/>
                    <w:id w:val="463555508"/>
                    <w:lock w:val="sdtLocked"/>
                    <w:placeholder>
                      <w:docPart w:val="442CF2CE515C417AA87D27923201F87B"/>
                    </w:placeholder>
                  </w:sdtPr>
                  <w:sdtContent>
                    <w:tc>
                      <w:tcPr>
                        <w:tcW w:w="5185" w:type="dxa"/>
                        <w:shd w:val="clear" w:color="auto" w:fill="auto"/>
                      </w:tcPr>
                      <w:p w:rsidR="006207BE" w:rsidRPr="00F15662" w:rsidRDefault="006207BE" w:rsidP="006207BE">
                        <w:pPr>
                          <w:pStyle w:val="SuggestedAssignment"/>
                        </w:pPr>
                        <w:r w:rsidRPr="00F15662">
                          <w:t>The company would now like you to put together a presentation on Boolean operations and how they are used in digital devices.</w:t>
                        </w:r>
                      </w:p>
                      <w:p w:rsidR="006207BE" w:rsidRPr="00596111" w:rsidRDefault="006207BE" w:rsidP="006207BE">
                        <w:pPr>
                          <w:pStyle w:val="SuggestedAssignment"/>
                        </w:pPr>
                        <w:r w:rsidRPr="00F15662">
                          <w:t>The company would like you to demonstrate the use of logic gates and truth tables to solve simple problems using three or more different operations in series.</w:t>
                        </w:r>
                      </w:p>
                    </w:tc>
                  </w:sdtContent>
                </w:sdt>
                <w:sdt>
                  <w:sdtPr>
                    <w:alias w:val="Assessment Evidence"/>
                    <w:tag w:val="assessmentmethod"/>
                    <w:id w:val="2134361244"/>
                    <w:lock w:val="sdtLocked"/>
                  </w:sdtPr>
                  <w:sdtContent>
                    <w:tc>
                      <w:tcPr>
                        <w:tcW w:w="4314" w:type="dxa"/>
                        <w:shd w:val="clear" w:color="auto" w:fill="auto"/>
                      </w:tcPr>
                      <w:p w:rsidR="006207BE" w:rsidRPr="0085423A" w:rsidRDefault="006207BE" w:rsidP="00D4785E">
                        <w:pPr>
                          <w:pStyle w:val="Tablebullets"/>
                          <w:numPr>
                            <w:ilvl w:val="0"/>
                            <w:numId w:val="31"/>
                          </w:numPr>
                          <w:ind w:left="238" w:hanging="238"/>
                        </w:pPr>
                        <w:r w:rsidRPr="0085423A">
                          <w:t>Booklet.</w:t>
                        </w:r>
                      </w:p>
                      <w:p w:rsidR="006207BE" w:rsidRPr="0085423A" w:rsidRDefault="006207BE" w:rsidP="00D4785E">
                        <w:pPr>
                          <w:pStyle w:val="Tablebullets"/>
                          <w:numPr>
                            <w:ilvl w:val="0"/>
                            <w:numId w:val="31"/>
                          </w:numPr>
                          <w:ind w:left="238" w:hanging="238"/>
                        </w:pPr>
                        <w:r w:rsidRPr="0085423A">
                          <w:t>Posters.</w:t>
                        </w:r>
                      </w:p>
                      <w:p w:rsidR="006207BE" w:rsidRPr="0085423A" w:rsidRDefault="006207BE" w:rsidP="00D4785E">
                        <w:pPr>
                          <w:pStyle w:val="Tablebullets"/>
                          <w:numPr>
                            <w:ilvl w:val="0"/>
                            <w:numId w:val="31"/>
                          </w:numPr>
                          <w:ind w:left="238" w:hanging="238"/>
                        </w:pPr>
                        <w:r w:rsidRPr="0085423A">
                          <w:t>Set of mathematical tasks.</w:t>
                        </w:r>
                      </w:p>
                      <w:p w:rsidR="006207BE" w:rsidRPr="0085423A" w:rsidRDefault="006207BE" w:rsidP="00D4785E">
                        <w:pPr>
                          <w:pStyle w:val="Tablebullets"/>
                          <w:numPr>
                            <w:ilvl w:val="0"/>
                            <w:numId w:val="31"/>
                          </w:numPr>
                          <w:ind w:left="238" w:hanging="238"/>
                        </w:pPr>
                        <w:r w:rsidRPr="0085423A">
                          <w:t>Podcast.</w:t>
                        </w:r>
                      </w:p>
                      <w:p w:rsidR="006207BE" w:rsidRPr="00596111" w:rsidRDefault="006207BE" w:rsidP="006207BE">
                        <w:pPr>
                          <w:pStyle w:val="Tablebullets"/>
                        </w:pPr>
                        <w:r w:rsidRPr="0085423A">
                          <w:t>Movie (combining still images with text/narration).</w:t>
                        </w:r>
                      </w:p>
                    </w:tc>
                  </w:sdtContent>
                </w:sdt>
              </w:tr>
            </w:sdtContent>
          </w:sdt>
          <w:sdt>
            <w:sdtPr>
              <w:id w:val="-603810976"/>
            </w:sdtPr>
            <w:sdtContent>
              <w:tr w:rsidR="006207BE" w:rsidRPr="00AF7F3B">
                <w:sdt>
                  <w:sdtPr>
                    <w:alias w:val="Criteria Covered"/>
                    <w:tag w:val="criteriacovered"/>
                    <w:id w:val="948425598"/>
                    <w:lock w:val="sdtLocked"/>
                    <w:text/>
                  </w:sdtPr>
                  <w:sdtContent>
                    <w:tc>
                      <w:tcPr>
                        <w:tcW w:w="2267" w:type="dxa"/>
                        <w:shd w:val="clear" w:color="auto" w:fill="auto"/>
                      </w:tcPr>
                      <w:p w:rsidR="006207BE" w:rsidRPr="00AF7F3B" w:rsidRDefault="006207BE" w:rsidP="00501921">
                        <w:pPr>
                          <w:pStyle w:val="SuggestedAssignment"/>
                        </w:pPr>
                        <w:r>
                          <w:t>2C.P4, 2C.P5, 2C.M4, 2C.M5, 2C.D4, 2C.D5 (1C.4, 1C.5)</w:t>
                        </w:r>
                      </w:p>
                    </w:tc>
                  </w:sdtContent>
                </w:sdt>
                <w:sdt>
                  <w:sdtPr>
                    <w:alias w:val="Assignment Title"/>
                    <w:tag w:val="SAA_title"/>
                    <w:id w:val="-110667010"/>
                    <w:lock w:val="sdtLocked"/>
                    <w:text/>
                  </w:sdtPr>
                  <w:sdtContent>
                    <w:tc>
                      <w:tcPr>
                        <w:tcW w:w="2268" w:type="dxa"/>
                        <w:shd w:val="clear" w:color="auto" w:fill="auto"/>
                      </w:tcPr>
                      <w:p w:rsidR="006207BE" w:rsidRPr="00596111" w:rsidRDefault="006207BE" w:rsidP="006207BE">
                        <w:pPr>
                          <w:pStyle w:val="SuggestedAssignment"/>
                        </w:pPr>
                        <w:r>
                          <w:t>Solving a Problem</w:t>
                        </w:r>
                      </w:p>
                    </w:tc>
                  </w:sdtContent>
                </w:sdt>
                <w:sdt>
                  <w:sdtPr>
                    <w:alias w:val="Scenario"/>
                    <w:tag w:val="SAA_scenario"/>
                    <w:id w:val="668292998"/>
                    <w:lock w:val="sdtLocked"/>
                  </w:sdtPr>
                  <w:sdtContent>
                    <w:tc>
                      <w:tcPr>
                        <w:tcW w:w="5185" w:type="dxa"/>
                        <w:shd w:val="clear" w:color="auto" w:fill="auto"/>
                      </w:tcPr>
                      <w:p w:rsidR="006207BE" w:rsidRPr="00F15662" w:rsidRDefault="006207BE" w:rsidP="006207BE">
                        <w:pPr>
                          <w:pStyle w:val="SuggestedAssignment"/>
                        </w:pPr>
                        <w:r w:rsidRPr="00F15662">
                          <w:t>The company has presented you with a problem to solve using computational thinking.</w:t>
                        </w:r>
                      </w:p>
                      <w:p w:rsidR="006207BE" w:rsidRPr="00F15662" w:rsidRDefault="006207BE" w:rsidP="006207BE">
                        <w:pPr>
                          <w:pStyle w:val="SuggestedAssignment"/>
                        </w:pPr>
                        <w:r w:rsidRPr="00F15662">
                          <w:t>The problem is to sort a large list of numbers in order.</w:t>
                        </w:r>
                      </w:p>
                      <w:p w:rsidR="006207BE" w:rsidRPr="00F15662" w:rsidRDefault="006207BE" w:rsidP="006207BE">
                        <w:pPr>
                          <w:pStyle w:val="SuggestedAssignment"/>
                        </w:pPr>
                        <w:r w:rsidRPr="00F15662">
                          <w:t xml:space="preserve">Design a solution to a problem including: </w:t>
                        </w:r>
                      </w:p>
                      <w:p w:rsidR="006207BE" w:rsidRPr="00F15662" w:rsidRDefault="006207BE" w:rsidP="00D4785E">
                        <w:pPr>
                          <w:pStyle w:val="SuggestedAssignment"/>
                          <w:numPr>
                            <w:ilvl w:val="0"/>
                            <w:numId w:val="32"/>
                          </w:numPr>
                          <w:ind w:left="238" w:hanging="238"/>
                        </w:pPr>
                        <w:r w:rsidRPr="00F15662">
                          <w:t xml:space="preserve">a description of the problem divided into small </w:t>
                        </w:r>
                        <w:r w:rsidRPr="00F15662">
                          <w:lastRenderedPageBreak/>
                          <w:t>sub-problems</w:t>
                        </w:r>
                      </w:p>
                      <w:p w:rsidR="006207BE" w:rsidRPr="00F15662" w:rsidRDefault="006207BE" w:rsidP="00D4785E">
                        <w:pPr>
                          <w:pStyle w:val="SuggestedAssignment"/>
                          <w:numPr>
                            <w:ilvl w:val="0"/>
                            <w:numId w:val="32"/>
                          </w:numPr>
                          <w:ind w:left="238" w:hanging="238"/>
                        </w:pPr>
                        <w:r w:rsidRPr="00F15662">
                          <w:t>appropriate visualisation tools to represent the problem</w:t>
                        </w:r>
                      </w:p>
                      <w:p w:rsidR="006207BE" w:rsidRPr="00F15662" w:rsidRDefault="006207BE" w:rsidP="00D4785E">
                        <w:pPr>
                          <w:pStyle w:val="SuggestedAssignment"/>
                          <w:numPr>
                            <w:ilvl w:val="0"/>
                            <w:numId w:val="32"/>
                          </w:numPr>
                          <w:ind w:left="238" w:hanging="238"/>
                        </w:pPr>
                        <w:r w:rsidRPr="00F15662">
                          <w:t>structured mathematical methods to represent a possible solution</w:t>
                        </w:r>
                      </w:p>
                      <w:p w:rsidR="006207BE" w:rsidRPr="00F15662" w:rsidRDefault="006207BE" w:rsidP="00D4785E">
                        <w:pPr>
                          <w:pStyle w:val="SuggestedAssignment"/>
                          <w:numPr>
                            <w:ilvl w:val="0"/>
                            <w:numId w:val="32"/>
                          </w:numPr>
                          <w:ind w:left="238" w:hanging="238"/>
                        </w:pPr>
                        <w:r w:rsidRPr="00F15662">
                          <w:t>alternative solutions</w:t>
                        </w:r>
                      </w:p>
                      <w:p w:rsidR="006207BE" w:rsidRPr="00F15662" w:rsidRDefault="006207BE" w:rsidP="00D4785E">
                        <w:pPr>
                          <w:pStyle w:val="SuggestedAssignment"/>
                          <w:numPr>
                            <w:ilvl w:val="0"/>
                            <w:numId w:val="32"/>
                          </w:numPr>
                          <w:ind w:left="238" w:hanging="238"/>
                        </w:pPr>
                        <w:r w:rsidRPr="00F15662">
                          <w:t>test data.</w:t>
                        </w:r>
                      </w:p>
                      <w:p w:rsidR="006207BE" w:rsidRPr="00F15662" w:rsidRDefault="006207BE" w:rsidP="006207BE">
                        <w:pPr>
                          <w:pStyle w:val="SuggestedAssignment"/>
                        </w:pPr>
                        <w:r w:rsidRPr="00F15662">
                          <w:t>Create a model of the solution and test the model for functionality. Repair any faults as necessary.</w:t>
                        </w:r>
                      </w:p>
                      <w:p w:rsidR="006207BE" w:rsidRPr="00596111" w:rsidRDefault="006207BE" w:rsidP="006207BE">
                        <w:pPr>
                          <w:pStyle w:val="SuggestedAssignment"/>
                        </w:pPr>
                        <w:r w:rsidRPr="00F15662">
                          <w:t>Use optimal thinking to refine the model – for example, to improve the efficiency of the process to gain the desired result.</w:t>
                        </w:r>
                      </w:p>
                    </w:tc>
                  </w:sdtContent>
                </w:sdt>
                <w:sdt>
                  <w:sdtPr>
                    <w:alias w:val="Assessment Evidence"/>
                    <w:tag w:val="assessmentmethod"/>
                    <w:id w:val="-46155893"/>
                    <w:lock w:val="sdtLocked"/>
                  </w:sdtPr>
                  <w:sdtContent>
                    <w:tc>
                      <w:tcPr>
                        <w:tcW w:w="4314" w:type="dxa"/>
                        <w:shd w:val="clear" w:color="auto" w:fill="auto"/>
                      </w:tcPr>
                      <w:p w:rsidR="006207BE" w:rsidRPr="0085423A" w:rsidRDefault="006207BE" w:rsidP="00D4785E">
                        <w:pPr>
                          <w:pStyle w:val="Tablebullets"/>
                          <w:numPr>
                            <w:ilvl w:val="0"/>
                            <w:numId w:val="33"/>
                          </w:numPr>
                          <w:ind w:left="238" w:hanging="238"/>
                        </w:pPr>
                        <w:r w:rsidRPr="0085423A">
                          <w:t>Working model.</w:t>
                        </w:r>
                      </w:p>
                      <w:p w:rsidR="006207BE" w:rsidRPr="0085423A" w:rsidRDefault="006207BE" w:rsidP="00D4785E">
                        <w:pPr>
                          <w:pStyle w:val="Tablebullets"/>
                          <w:numPr>
                            <w:ilvl w:val="0"/>
                            <w:numId w:val="33"/>
                          </w:numPr>
                          <w:ind w:left="238" w:hanging="238"/>
                        </w:pPr>
                        <w:r w:rsidRPr="0085423A">
                          <w:t>Design documentation.</w:t>
                        </w:r>
                      </w:p>
                      <w:p w:rsidR="006207BE" w:rsidRPr="00596111" w:rsidRDefault="006207BE" w:rsidP="006207BE">
                        <w:pPr>
                          <w:pStyle w:val="Tablebullets"/>
                        </w:pPr>
                        <w:r w:rsidRPr="0085423A">
                          <w:t>Test plan.</w:t>
                        </w:r>
                      </w:p>
                    </w:tc>
                  </w:sdtContent>
                </w:sdt>
              </w:tr>
            </w:sdtContent>
          </w:sdt>
        </w:tbl>
      </w:sdtContent>
    </w:sdt>
    <w:p w:rsidR="00C877CE" w:rsidRDefault="00C877CE" w:rsidP="00DE60F0">
      <w:pPr>
        <w:pStyle w:val="Text"/>
        <w:rPr>
          <w:highlight w:val="green"/>
        </w:rPr>
      </w:pPr>
    </w:p>
    <w:sectPr w:rsidR="00C877CE" w:rsidSect="00DE60F0">
      <w:headerReference w:type="even" r:id="rId14"/>
      <w:headerReference w:type="default" r:id="rId15"/>
      <w:pgSz w:w="16834" w:h="11909" w:orient="landscape" w:code="9"/>
      <w:pgMar w:top="1134" w:right="1418" w:bottom="1134" w:left="1418" w:header="482" w:footer="48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EC1" w:rsidRDefault="003B0EC1">
      <w:r>
        <w:separator/>
      </w:r>
    </w:p>
    <w:p w:rsidR="003B0EC1" w:rsidRDefault="003B0EC1"/>
    <w:p w:rsidR="003B0EC1" w:rsidRDefault="003B0EC1"/>
  </w:endnote>
  <w:endnote w:type="continuationSeparator" w:id="1">
    <w:p w:rsidR="003B0EC1" w:rsidRDefault="003B0EC1">
      <w:r>
        <w:continuationSeparator/>
      </w:r>
    </w:p>
    <w:p w:rsidR="003B0EC1" w:rsidRDefault="003B0EC1"/>
    <w:p w:rsidR="003B0EC1" w:rsidRDefault="003B0EC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Roman">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C88" w:rsidRDefault="009630E8" w:rsidP="00454C88">
    <w:pPr>
      <w:pStyle w:val="Footer"/>
      <w:jc w:val="right"/>
    </w:pPr>
    <w:r>
      <w:fldChar w:fldCharType="begin"/>
    </w:r>
    <w:r w:rsidR="00D4785E">
      <w:instrText xml:space="preserve"> REF CODE \* CHARFORMAT  \* MERGEFORMAT </w:instrText>
    </w:r>
    <w:r>
      <w:fldChar w:fldCharType="separate"/>
    </w:r>
    <w:r w:rsidR="00343975" w:rsidRPr="00343975">
      <w:t>Xxx</w:t>
    </w:r>
    <w:r>
      <w:fldChar w:fldCharType="end"/>
    </w:r>
    <w:r w:rsidR="00454C88">
      <w:t xml:space="preserve">– Specification </w:t>
    </w:r>
    <w:r w:rsidR="00454C88" w:rsidRPr="00BE11BC">
      <w:t xml:space="preserve">– Edexcel BTEC </w:t>
    </w:r>
    <w:r w:rsidR="00454C88">
      <w:t>Level 1/</w:t>
    </w:r>
    <w:r w:rsidR="00454C88" w:rsidRPr="00BE11BC">
      <w:t>Level 2 First</w:t>
    </w:r>
    <w:r w:rsidR="007F5CCE">
      <w:t xml:space="preserve"> Diploma </w:t>
    </w:r>
    <w:r w:rsidR="00454C88" w:rsidRPr="00BE11BC">
      <w:t xml:space="preserve">in </w:t>
    </w:r>
    <w:r w:rsidRPr="007F5CCE">
      <w:rPr>
        <w:highlight w:val="yellow"/>
      </w:rPr>
      <w:fldChar w:fldCharType="begin"/>
    </w:r>
    <w:r w:rsidR="00454C88" w:rsidRPr="007F5CCE">
      <w:rPr>
        <w:highlight w:val="yellow"/>
      </w:rPr>
      <w:instrText xml:space="preserve"> REF SUBJECT \* CHARFORMAT  \* MERGEFORMAT </w:instrText>
    </w:r>
    <w:r w:rsidRPr="007F5CCE">
      <w:rPr>
        <w:highlight w:val="yellow"/>
      </w:rPr>
      <w:fldChar w:fldCharType="separate"/>
    </w:r>
    <w:r w:rsidR="00343975" w:rsidRPr="00343975">
      <w:rPr>
        <w:highlight w:val="yellow"/>
      </w:rPr>
      <w:t>Subject</w:t>
    </w:r>
    <w:r w:rsidRPr="007F5CCE">
      <w:rPr>
        <w:highlight w:val="yellow"/>
      </w:rPr>
      <w:fldChar w:fldCharType="end"/>
    </w:r>
    <w:r w:rsidR="00454C88" w:rsidRPr="00BE11BC">
      <w:t xml:space="preserve"> – </w:t>
    </w:r>
    <w:r w:rsidR="00454C88" w:rsidRPr="00BE11BC">
      <w:br/>
    </w:r>
    <w:r>
      <w:fldChar w:fldCharType="begin"/>
    </w:r>
    <w:r w:rsidR="00D4785E">
      <w:instrText xml:space="preserve"> REF ISSUE \* CHARFORMAT  \* MERGEFORMAT </w:instrText>
    </w:r>
    <w:r>
      <w:fldChar w:fldCharType="separate"/>
    </w:r>
    <w:r w:rsidR="00343975" w:rsidRPr="00343975">
      <w:t>Draft 1</w:t>
    </w:r>
    <w:r>
      <w:fldChar w:fldCharType="end"/>
    </w:r>
    <w:r w:rsidR="00454C88" w:rsidRPr="00BE11BC">
      <w:t xml:space="preserve"> – </w:t>
    </w:r>
    <w:r w:rsidR="007F5CCE" w:rsidRPr="007F5CCE">
      <w:rPr>
        <w:highlight w:val="yellow"/>
      </w:rPr>
      <w:t>October</w:t>
    </w:r>
    <w:r w:rsidR="007F5CCE">
      <w:t xml:space="preserve"> 2012</w:t>
    </w:r>
    <w:r w:rsidR="00454C88" w:rsidRPr="00BE11BC">
      <w:t xml:space="preserve"> © Pearson Education Limi</w:t>
    </w:r>
    <w:r w:rsidR="00454C88">
      <w:t>ted 2012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C88" w:rsidRDefault="009630E8">
    <w:pPr>
      <w:pStyle w:val="Footer"/>
    </w:pPr>
    <w:r>
      <w:fldChar w:fldCharType="begin"/>
    </w:r>
    <w:r w:rsidR="00D4785E">
      <w:instrText xml:space="preserve"> REF CODE \* CHARFORMAT  \* MERGEFORMAT </w:instrText>
    </w:r>
    <w:r>
      <w:fldChar w:fldCharType="separate"/>
    </w:r>
    <w:r w:rsidR="00343975" w:rsidRPr="00343975">
      <w:t>Xxx</w:t>
    </w:r>
    <w:r>
      <w:fldChar w:fldCharType="end"/>
    </w:r>
    <w:r w:rsidR="00454C88">
      <w:t xml:space="preserve">– Specification </w:t>
    </w:r>
    <w:r w:rsidR="00454C88" w:rsidRPr="00BE11BC">
      <w:t xml:space="preserve">– Edexcel BTEC </w:t>
    </w:r>
    <w:r w:rsidR="00454C88">
      <w:t>Level 1/</w:t>
    </w:r>
    <w:r w:rsidR="00454C88" w:rsidRPr="00BE11BC">
      <w:t xml:space="preserve">Level 2 First </w:t>
    </w:r>
    <w:r w:rsidR="007F5CCE">
      <w:t xml:space="preserve">Diploma </w:t>
    </w:r>
    <w:r w:rsidR="00454C88" w:rsidRPr="00BE11BC">
      <w:t xml:space="preserve">in </w:t>
    </w:r>
    <w:r w:rsidRPr="007F5CCE">
      <w:rPr>
        <w:highlight w:val="yellow"/>
      </w:rPr>
      <w:fldChar w:fldCharType="begin"/>
    </w:r>
    <w:r w:rsidR="00454C88" w:rsidRPr="007F5CCE">
      <w:rPr>
        <w:highlight w:val="yellow"/>
      </w:rPr>
      <w:instrText xml:space="preserve"> REF SUBJECT \* CHARFORMAT  \* MERGEFORMAT </w:instrText>
    </w:r>
    <w:r w:rsidRPr="007F5CCE">
      <w:rPr>
        <w:highlight w:val="yellow"/>
      </w:rPr>
      <w:fldChar w:fldCharType="separate"/>
    </w:r>
    <w:r w:rsidR="00343975" w:rsidRPr="00343975">
      <w:rPr>
        <w:highlight w:val="yellow"/>
      </w:rPr>
      <w:t>Subject</w:t>
    </w:r>
    <w:r w:rsidRPr="007F5CCE">
      <w:rPr>
        <w:highlight w:val="yellow"/>
      </w:rPr>
      <w:fldChar w:fldCharType="end"/>
    </w:r>
    <w:r w:rsidR="00454C88" w:rsidRPr="00BE11BC">
      <w:t xml:space="preserve"> – </w:t>
    </w:r>
    <w:r w:rsidR="00454C88" w:rsidRPr="00BE11BC">
      <w:br/>
    </w:r>
    <w:r>
      <w:fldChar w:fldCharType="begin"/>
    </w:r>
    <w:r w:rsidR="00D4785E">
      <w:instrText xml:space="preserve"> REF ISSUE \* CHARFORMAT  \* MERGEFORMAT </w:instrText>
    </w:r>
    <w:r>
      <w:fldChar w:fldCharType="separate"/>
    </w:r>
    <w:r w:rsidR="00343975" w:rsidRPr="00343975">
      <w:t>Draft 1</w:t>
    </w:r>
    <w:r>
      <w:fldChar w:fldCharType="end"/>
    </w:r>
    <w:bookmarkStart w:id="7" w:name="_Toc516028849"/>
    <w:bookmarkStart w:id="8" w:name="_Toc120353690"/>
    <w:bookmarkStart w:id="9" w:name="_Toc137021728"/>
    <w:bookmarkStart w:id="10" w:name="_Toc139247199"/>
    <w:r w:rsidR="00454C88" w:rsidRPr="00BE11BC">
      <w:t xml:space="preserve"> – </w:t>
    </w:r>
    <w:r w:rsidR="007F5CCE" w:rsidRPr="007F5CCE">
      <w:rPr>
        <w:highlight w:val="yellow"/>
      </w:rPr>
      <w:t>October</w:t>
    </w:r>
    <w:r w:rsidR="007F5CCE">
      <w:t xml:space="preserve"> 2012</w:t>
    </w:r>
    <w:r w:rsidR="00454C88" w:rsidRPr="00BE11BC">
      <w:t xml:space="preserve"> © Pearson Education Limited 201</w:t>
    </w:r>
    <w:bookmarkEnd w:id="7"/>
    <w:bookmarkEnd w:id="8"/>
    <w:bookmarkEnd w:id="9"/>
    <w:bookmarkEnd w:id="10"/>
    <w:r w:rsidR="00454C88">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EC1" w:rsidRDefault="003B0EC1">
      <w:r>
        <w:separator/>
      </w:r>
    </w:p>
    <w:p w:rsidR="003B0EC1" w:rsidRDefault="003B0EC1"/>
    <w:p w:rsidR="003B0EC1" w:rsidRDefault="003B0EC1"/>
  </w:footnote>
  <w:footnote w:type="continuationSeparator" w:id="1">
    <w:p w:rsidR="003B0EC1" w:rsidRDefault="003B0EC1">
      <w:r>
        <w:continuationSeparator/>
      </w:r>
    </w:p>
    <w:p w:rsidR="003B0EC1" w:rsidRDefault="003B0EC1"/>
    <w:p w:rsidR="003B0EC1" w:rsidRDefault="003B0E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28" w:rsidRPr="000A449D" w:rsidRDefault="00655A28" w:rsidP="000C5186">
    <w:pPr>
      <w:pStyle w:val="HeaderE"/>
    </w:pPr>
    <w:r w:rsidRPr="000A449D">
      <w:t xml:space="preserve">Unit </w:t>
    </w:r>
    <w:r w:rsidRPr="000A449D">
      <w:rPr>
        <w:highlight w:val="yellow"/>
      </w:rPr>
      <w:t>X</w:t>
    </w:r>
    <w:r w:rsidRPr="000A449D">
      <w:t xml:space="preserve">: </w:t>
    </w:r>
    <w:r w:rsidR="00E76974">
      <w:rPr>
        <w:highlight w:val="yellow"/>
      </w:rPr>
      <w:t>U</w:t>
    </w:r>
    <w:r w:rsidRPr="000A449D">
      <w:rPr>
        <w:highlight w:val="yellow"/>
      </w:rPr>
      <w:t xml:space="preserve">nit </w:t>
    </w:r>
    <w:r w:rsidR="00E76974">
      <w:rPr>
        <w:highlight w:val="yellow"/>
      </w:rPr>
      <w:t>T</w:t>
    </w:r>
    <w:r w:rsidRPr="000A449D">
      <w:rPr>
        <w:highlight w:val="yellow"/>
      </w:rPr>
      <w:t>itle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28" w:rsidRPr="00982916" w:rsidRDefault="00655A28" w:rsidP="000C5186">
    <w:pPr>
      <w:pStyle w:val="HeaderO"/>
    </w:pPr>
    <w:r w:rsidRPr="000A449D">
      <w:t xml:space="preserve">Unit </w:t>
    </w:r>
    <w:r w:rsidRPr="000A449D">
      <w:rPr>
        <w:highlight w:val="yellow"/>
      </w:rPr>
      <w:t>X</w:t>
    </w:r>
    <w:r w:rsidRPr="000A449D">
      <w:t xml:space="preserve">: </w:t>
    </w:r>
    <w:r>
      <w:rPr>
        <w:highlight w:val="yellow"/>
      </w:rPr>
      <w:t>U</w:t>
    </w:r>
    <w:r w:rsidRPr="000A449D">
      <w:rPr>
        <w:highlight w:val="yellow"/>
      </w:rPr>
      <w:t xml:space="preserve">nit </w:t>
    </w:r>
    <w:r>
      <w:rPr>
        <w:highlight w:val="yellow"/>
      </w:rPr>
      <w:t>T</w:t>
    </w:r>
    <w:r w:rsidRPr="000A449D">
      <w:rPr>
        <w:highlight w:val="yellow"/>
      </w:rPr>
      <w:t>itle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28" w:rsidRPr="000A449D" w:rsidRDefault="00655A28" w:rsidP="000C5186">
    <w:pPr>
      <w:pStyle w:val="HeaderE"/>
    </w:pPr>
    <w:r w:rsidRPr="000A449D">
      <w:t xml:space="preserve">Unit </w:t>
    </w:r>
    <w:r w:rsidRPr="000A449D">
      <w:rPr>
        <w:highlight w:val="yellow"/>
      </w:rPr>
      <w:t>X</w:t>
    </w:r>
    <w:r w:rsidRPr="000A449D">
      <w:t xml:space="preserve">: </w:t>
    </w:r>
    <w:r>
      <w:rPr>
        <w:highlight w:val="yellow"/>
      </w:rPr>
      <w:t>U</w:t>
    </w:r>
    <w:r w:rsidRPr="000A449D">
      <w:rPr>
        <w:highlight w:val="yellow"/>
      </w:rPr>
      <w:t xml:space="preserve">nit </w:t>
    </w:r>
    <w:r>
      <w:rPr>
        <w:highlight w:val="yellow"/>
      </w:rPr>
      <w:t>T</w:t>
    </w:r>
    <w:r w:rsidRPr="000A449D">
      <w:rPr>
        <w:highlight w:val="yellow"/>
      </w:rPr>
      <w:t>itle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28" w:rsidRPr="00152021" w:rsidRDefault="00655A28" w:rsidP="000C5186"/>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A28" w:rsidRPr="00A61B3A" w:rsidRDefault="00655A28">
    <w:pPr>
      <w:rPr>
        <w:rFonts w:ascii="Trebuchet MS" w:hAnsi="Trebuchet M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1">
    <w:nsid w:val="00000004"/>
    <w:multiLevelType w:val="singleLevel"/>
    <w:tmpl w:val="00000004"/>
    <w:name w:val="WW8Num14"/>
    <w:lvl w:ilvl="0">
      <w:start w:val="1"/>
      <w:numFmt w:val="bullet"/>
      <w:lvlText w:val=""/>
      <w:lvlJc w:val="left"/>
      <w:pPr>
        <w:tabs>
          <w:tab w:val="num" w:pos="0"/>
        </w:tabs>
        <w:ind w:left="720" w:hanging="360"/>
      </w:pPr>
      <w:rPr>
        <w:rFonts w:ascii="Symbol" w:hAnsi="Symbol"/>
      </w:rPr>
    </w:lvl>
  </w:abstractNum>
  <w:abstractNum w:abstractNumId="2">
    <w:nsid w:val="00000005"/>
    <w:multiLevelType w:val="singleLevel"/>
    <w:tmpl w:val="00000005"/>
    <w:name w:val="WW8Num17"/>
    <w:lvl w:ilvl="0">
      <w:start w:val="1"/>
      <w:numFmt w:val="bullet"/>
      <w:lvlText w:val=""/>
      <w:lvlJc w:val="left"/>
      <w:pPr>
        <w:tabs>
          <w:tab w:val="num" w:pos="0"/>
        </w:tabs>
        <w:ind w:left="360" w:hanging="360"/>
      </w:pPr>
      <w:rPr>
        <w:rFonts w:ascii="Symbol" w:hAnsi="Symbol"/>
      </w:rPr>
    </w:lvl>
  </w:abstractNum>
  <w:abstractNum w:abstractNumId="3">
    <w:nsid w:val="028B4D21"/>
    <w:multiLevelType w:val="hybridMultilevel"/>
    <w:tmpl w:val="688E6788"/>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2CE4C3E"/>
    <w:multiLevelType w:val="singleLevel"/>
    <w:tmpl w:val="44B8A6DE"/>
    <w:lvl w:ilvl="0">
      <w:start w:val="1"/>
      <w:numFmt w:val="bullet"/>
      <w:pStyle w:val="DescriptionBullet"/>
      <w:lvlText w:val="●"/>
      <w:lvlJc w:val="left"/>
      <w:pPr>
        <w:tabs>
          <w:tab w:val="num" w:pos="284"/>
        </w:tabs>
        <w:ind w:left="284" w:hanging="284"/>
      </w:pPr>
      <w:rPr>
        <w:rFonts w:ascii="Verdana" w:hAnsi="Verdana" w:hint="default"/>
        <w:sz w:val="20"/>
      </w:rPr>
    </w:lvl>
  </w:abstractNum>
  <w:abstractNum w:abstractNumId="5">
    <w:nsid w:val="03D66789"/>
    <w:multiLevelType w:val="hybridMultilevel"/>
    <w:tmpl w:val="96FA7FC8"/>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6E9462D"/>
    <w:multiLevelType w:val="hybridMultilevel"/>
    <w:tmpl w:val="C6B6EA6A"/>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660629"/>
    <w:multiLevelType w:val="hybridMultilevel"/>
    <w:tmpl w:val="ED28CC36"/>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9D43E0E"/>
    <w:multiLevelType w:val="hybridMultilevel"/>
    <w:tmpl w:val="ADB6D228"/>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ACC7534"/>
    <w:multiLevelType w:val="hybridMultilevel"/>
    <w:tmpl w:val="41BA0BEE"/>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BBB269E"/>
    <w:multiLevelType w:val="hybridMultilevel"/>
    <w:tmpl w:val="6412A6A0"/>
    <w:lvl w:ilvl="0" w:tplc="08090001">
      <w:start w:val="1"/>
      <w:numFmt w:val="bullet"/>
      <w:lvlText w:val="●"/>
      <w:lvlJc w:val="left"/>
      <w:pPr>
        <w:ind w:left="108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0FD9209F"/>
    <w:multiLevelType w:val="hybridMultilevel"/>
    <w:tmpl w:val="4F0269B8"/>
    <w:lvl w:ilvl="0" w:tplc="08090001">
      <w:start w:val="1"/>
      <w:numFmt w:val="bullet"/>
      <w:lvlText w:val="●"/>
      <w:lvlJc w:val="left"/>
      <w:pPr>
        <w:ind w:left="108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09E363B"/>
    <w:multiLevelType w:val="hybridMultilevel"/>
    <w:tmpl w:val="3D28A976"/>
    <w:lvl w:ilvl="0" w:tplc="591E5DDC">
      <w:start w:val="1"/>
      <w:numFmt w:val="bullet"/>
      <w:lvlText w:val="–"/>
      <w:lvlJc w:val="left"/>
      <w:pPr>
        <w:tabs>
          <w:tab w:val="num" w:pos="240"/>
        </w:tabs>
        <w:ind w:left="240" w:firstLine="240"/>
      </w:pPr>
      <w:rPr>
        <w:rFonts w:ascii="Verdana" w:hAnsi="Verdana" w:hint="default"/>
      </w:rPr>
    </w:lvl>
    <w:lvl w:ilvl="1" w:tplc="BB9CCC6A">
      <w:start w:val="1"/>
      <w:numFmt w:val="bullet"/>
      <w:pStyle w:val="tablebulletsthirdlevel"/>
      <w:lvlText w:val="–"/>
      <w:lvlJc w:val="left"/>
      <w:pPr>
        <w:tabs>
          <w:tab w:val="num" w:pos="720"/>
        </w:tabs>
        <w:ind w:left="720" w:hanging="240"/>
      </w:pPr>
      <w:rPr>
        <w:rFonts w:ascii="Verdana" w:hAnsi="Verdana"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3">
    <w:nsid w:val="135A21F7"/>
    <w:multiLevelType w:val="hybridMultilevel"/>
    <w:tmpl w:val="835859D8"/>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141409B9"/>
    <w:multiLevelType w:val="hybridMultilevel"/>
    <w:tmpl w:val="7716E814"/>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17EC6C88"/>
    <w:multiLevelType w:val="hybridMultilevel"/>
    <w:tmpl w:val="B7E6A24C"/>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A0A1BA7"/>
    <w:multiLevelType w:val="hybridMultilevel"/>
    <w:tmpl w:val="3014E504"/>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E625339"/>
    <w:multiLevelType w:val="hybridMultilevel"/>
    <w:tmpl w:val="CDBC1EE0"/>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1FBA6ABD"/>
    <w:multiLevelType w:val="hybridMultilevel"/>
    <w:tmpl w:val="369C6710"/>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21393ED4"/>
    <w:multiLevelType w:val="hybridMultilevel"/>
    <w:tmpl w:val="FE48AE62"/>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C7C42D6"/>
    <w:multiLevelType w:val="hybridMultilevel"/>
    <w:tmpl w:val="BE381826"/>
    <w:lvl w:ilvl="0" w:tplc="08090001">
      <w:start w:val="1"/>
      <w:numFmt w:val="bullet"/>
      <w:lvlText w:val="●"/>
      <w:lvlJc w:val="left"/>
      <w:pPr>
        <w:ind w:left="108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2DC51B80"/>
    <w:multiLevelType w:val="hybridMultilevel"/>
    <w:tmpl w:val="57C6A9DE"/>
    <w:lvl w:ilvl="0" w:tplc="08090001">
      <w:start w:val="1"/>
      <w:numFmt w:val="bullet"/>
      <w:lvlText w:val="●"/>
      <w:lvlJc w:val="left"/>
      <w:pPr>
        <w:ind w:left="108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84B60C1"/>
    <w:multiLevelType w:val="hybridMultilevel"/>
    <w:tmpl w:val="1A8CF39C"/>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5B44A96"/>
    <w:multiLevelType w:val="hybridMultilevel"/>
    <w:tmpl w:val="252EB494"/>
    <w:lvl w:ilvl="0" w:tplc="8A7C2872">
      <w:start w:val="1"/>
      <w:numFmt w:val="decimal"/>
      <w:lvlText w:val="%1"/>
      <w:lvlJc w:val="left"/>
      <w:pPr>
        <w:ind w:left="360" w:hanging="360"/>
      </w:pPr>
      <w:rPr>
        <w:rFonts w:hint="default"/>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24">
    <w:nsid w:val="46CF3B03"/>
    <w:multiLevelType w:val="hybridMultilevel"/>
    <w:tmpl w:val="22F44872"/>
    <w:lvl w:ilvl="0" w:tplc="08090001">
      <w:start w:val="1"/>
      <w:numFmt w:val="decimal"/>
      <w:lvlText w:val="%1."/>
      <w:lvlJc w:val="left"/>
      <w:pPr>
        <w:tabs>
          <w:tab w:val="num" w:pos="720"/>
        </w:tabs>
        <w:ind w:left="720" w:hanging="360"/>
      </w:p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5">
    <w:nsid w:val="476125B3"/>
    <w:multiLevelType w:val="hybridMultilevel"/>
    <w:tmpl w:val="1C30CBD4"/>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95E621C"/>
    <w:multiLevelType w:val="hybridMultilevel"/>
    <w:tmpl w:val="787A6C88"/>
    <w:lvl w:ilvl="0" w:tplc="14880050">
      <w:start w:val="1"/>
      <w:numFmt w:val="bullet"/>
      <w:pStyle w:val="Text-bullet"/>
      <w:lvlText w:val="●"/>
      <w:lvlJc w:val="left"/>
      <w:pPr>
        <w:tabs>
          <w:tab w:val="num" w:pos="360"/>
        </w:tabs>
        <w:ind w:left="460" w:hanging="340"/>
      </w:pPr>
      <w:rPr>
        <w:rFonts w:ascii="Verdana" w:hAnsi="Verdana"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D713462"/>
    <w:multiLevelType w:val="hybridMultilevel"/>
    <w:tmpl w:val="8FC61D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A173B1"/>
    <w:multiLevelType w:val="hybridMultilevel"/>
    <w:tmpl w:val="6232B370"/>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DF4259A"/>
    <w:multiLevelType w:val="hybridMultilevel"/>
    <w:tmpl w:val="50BEE76A"/>
    <w:lvl w:ilvl="0" w:tplc="8A160DF2">
      <w:start w:val="1"/>
      <w:numFmt w:val="bullet"/>
      <w:pStyle w:val="tablebulletssecondary"/>
      <w:lvlText w:val="o"/>
      <w:lvlJc w:val="left"/>
      <w:pPr>
        <w:tabs>
          <w:tab w:val="num" w:pos="480"/>
        </w:tabs>
        <w:ind w:left="480" w:hanging="48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810E6C"/>
    <w:multiLevelType w:val="hybridMultilevel"/>
    <w:tmpl w:val="F87EAD8C"/>
    <w:lvl w:ilvl="0" w:tplc="08090001">
      <w:start w:val="1"/>
      <w:numFmt w:val="bullet"/>
      <w:lvlText w:val="●"/>
      <w:lvlJc w:val="left"/>
      <w:pPr>
        <w:ind w:left="144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5632461"/>
    <w:multiLevelType w:val="hybridMultilevel"/>
    <w:tmpl w:val="BCE2DDEE"/>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67C45CE"/>
    <w:multiLevelType w:val="hybridMultilevel"/>
    <w:tmpl w:val="4D98115C"/>
    <w:lvl w:ilvl="0" w:tplc="76A4098C">
      <w:start w:val="1"/>
      <w:numFmt w:val="bullet"/>
      <w:pStyle w:val="Text-bulletsecond"/>
      <w:lvlText w:val="o"/>
      <w:lvlJc w:val="left"/>
      <w:pPr>
        <w:tabs>
          <w:tab w:val="num" w:pos="480"/>
        </w:tabs>
        <w:ind w:left="480" w:hanging="240"/>
      </w:pPr>
      <w:rPr>
        <w:rFonts w:ascii="Courier New" w:hAnsi="Courier New"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C661FD"/>
    <w:multiLevelType w:val="hybridMultilevel"/>
    <w:tmpl w:val="C9043AB6"/>
    <w:lvl w:ilvl="0" w:tplc="08090001">
      <w:start w:val="1"/>
      <w:numFmt w:val="bullet"/>
      <w:lvlText w:val="●"/>
      <w:lvlJc w:val="left"/>
      <w:pPr>
        <w:ind w:left="720" w:hanging="360"/>
      </w:pPr>
      <w:rPr>
        <w:rFonts w:ascii="Verdana" w:hAnsi="Verdana" w:cs="Verdana" w:hint="default"/>
        <w:b w:val="0"/>
        <w:bCs w:val="0"/>
        <w:i w:val="0"/>
        <w:iCs w:val="0"/>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B30377C"/>
    <w:multiLevelType w:val="multilevel"/>
    <w:tmpl w:val="514A0C56"/>
    <w:styleLink w:val="Listnum"/>
    <w:lvl w:ilvl="0">
      <w:start w:val="1"/>
      <w:numFmt w:val="decimal"/>
      <w:lvlText w:val="%1."/>
      <w:lvlJc w:val="left"/>
      <w:pPr>
        <w:tabs>
          <w:tab w:val="num" w:pos="397"/>
        </w:tabs>
        <w:ind w:left="397" w:hanging="397"/>
      </w:pPr>
      <w:rPr>
        <w:rFonts w:ascii="Arial" w:hAnsi="Arial" w:hint="default"/>
        <w:b w:val="0"/>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4"/>
  </w:num>
  <w:num w:numId="2">
    <w:abstractNumId w:val="4"/>
  </w:num>
  <w:num w:numId="3">
    <w:abstractNumId w:val="26"/>
  </w:num>
  <w:num w:numId="4">
    <w:abstractNumId w:val="29"/>
  </w:num>
  <w:num w:numId="5">
    <w:abstractNumId w:val="12"/>
  </w:num>
  <w:num w:numId="6">
    <w:abstractNumId w:val="32"/>
  </w:num>
  <w:num w:numId="7">
    <w:abstractNumId w:val="24"/>
  </w:num>
  <w:num w:numId="8">
    <w:abstractNumId w:val="9"/>
  </w:num>
  <w:num w:numId="9">
    <w:abstractNumId w:val="21"/>
  </w:num>
  <w:num w:numId="10">
    <w:abstractNumId w:val="25"/>
  </w:num>
  <w:num w:numId="11">
    <w:abstractNumId w:val="20"/>
  </w:num>
  <w:num w:numId="12">
    <w:abstractNumId w:val="16"/>
  </w:num>
  <w:num w:numId="13">
    <w:abstractNumId w:val="27"/>
  </w:num>
  <w:num w:numId="14">
    <w:abstractNumId w:val="3"/>
  </w:num>
  <w:num w:numId="15">
    <w:abstractNumId w:val="10"/>
  </w:num>
  <w:num w:numId="16">
    <w:abstractNumId w:val="33"/>
  </w:num>
  <w:num w:numId="17">
    <w:abstractNumId w:val="23"/>
  </w:num>
  <w:num w:numId="18">
    <w:abstractNumId w:val="5"/>
  </w:num>
  <w:num w:numId="19">
    <w:abstractNumId w:val="26"/>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30"/>
  </w:num>
  <w:num w:numId="22">
    <w:abstractNumId w:val="19"/>
  </w:num>
  <w:num w:numId="23">
    <w:abstractNumId w:val="22"/>
  </w:num>
  <w:num w:numId="24">
    <w:abstractNumId w:val="17"/>
  </w:num>
  <w:num w:numId="25">
    <w:abstractNumId w:val="13"/>
  </w:num>
  <w:num w:numId="26">
    <w:abstractNumId w:val="7"/>
  </w:num>
  <w:num w:numId="27">
    <w:abstractNumId w:val="28"/>
  </w:num>
  <w:num w:numId="28">
    <w:abstractNumId w:val="18"/>
  </w:num>
  <w:num w:numId="29">
    <w:abstractNumId w:val="6"/>
  </w:num>
  <w:num w:numId="30">
    <w:abstractNumId w:val="15"/>
  </w:num>
  <w:num w:numId="31">
    <w:abstractNumId w:val="8"/>
  </w:num>
  <w:num w:numId="32">
    <w:abstractNumId w:val="11"/>
  </w:num>
  <w:num w:numId="33">
    <w:abstractNumId w:val="3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clickAndTypeStyle w:val="Text"/>
  <w:evenAndOddHeaders/>
  <w:drawingGridHorizontalSpacing w:val="120"/>
  <w:displayHorizontalDrawingGridEvery w:val="2"/>
  <w:characterSpacingControl w:val="doNotCompress"/>
  <w:hdrShapeDefaults>
    <o:shapedefaults v:ext="edit" spidmax="8194" fillcolor="#f8f8f8">
      <v:fill color="#f8f8f8"/>
      <v:textbox inset="1mm,1mm,1mm,1mm"/>
      <o:colormru v:ext="edit" colors="#eaeaea,#f8f8f8"/>
    </o:shapedefaults>
  </w:hdrShapeDefaults>
  <w:footnotePr>
    <w:footnote w:id="0"/>
    <w:footnote w:id="1"/>
  </w:footnotePr>
  <w:endnotePr>
    <w:endnote w:id="0"/>
    <w:endnote w:id="1"/>
  </w:endnotePr>
  <w:compat>
    <w:useFELayout/>
  </w:compat>
  <w:rsids>
    <w:rsidRoot w:val="002B1946"/>
    <w:rsid w:val="000134D1"/>
    <w:rsid w:val="00013EE8"/>
    <w:rsid w:val="00032916"/>
    <w:rsid w:val="0004469E"/>
    <w:rsid w:val="000600E8"/>
    <w:rsid w:val="00073874"/>
    <w:rsid w:val="00077A73"/>
    <w:rsid w:val="000817AC"/>
    <w:rsid w:val="000A1E00"/>
    <w:rsid w:val="000A39EB"/>
    <w:rsid w:val="000C5186"/>
    <w:rsid w:val="000D33D3"/>
    <w:rsid w:val="000F1E70"/>
    <w:rsid w:val="000F6FDB"/>
    <w:rsid w:val="00103E54"/>
    <w:rsid w:val="0010751F"/>
    <w:rsid w:val="0010799D"/>
    <w:rsid w:val="001120B2"/>
    <w:rsid w:val="00115416"/>
    <w:rsid w:val="00122548"/>
    <w:rsid w:val="00127804"/>
    <w:rsid w:val="00147C01"/>
    <w:rsid w:val="0016529A"/>
    <w:rsid w:val="001712C2"/>
    <w:rsid w:val="00175804"/>
    <w:rsid w:val="00181965"/>
    <w:rsid w:val="00185170"/>
    <w:rsid w:val="0019303C"/>
    <w:rsid w:val="001A3D0E"/>
    <w:rsid w:val="001C611C"/>
    <w:rsid w:val="001D29A8"/>
    <w:rsid w:val="001E62B3"/>
    <w:rsid w:val="001E7D3C"/>
    <w:rsid w:val="0022183D"/>
    <w:rsid w:val="0024787E"/>
    <w:rsid w:val="0027592E"/>
    <w:rsid w:val="00281D2F"/>
    <w:rsid w:val="002A71B7"/>
    <w:rsid w:val="002B0F6B"/>
    <w:rsid w:val="002B1946"/>
    <w:rsid w:val="002B3261"/>
    <w:rsid w:val="002D3CBC"/>
    <w:rsid w:val="002F2934"/>
    <w:rsid w:val="00300096"/>
    <w:rsid w:val="003037EB"/>
    <w:rsid w:val="00316C05"/>
    <w:rsid w:val="00317AAF"/>
    <w:rsid w:val="00326C75"/>
    <w:rsid w:val="0033277C"/>
    <w:rsid w:val="00343975"/>
    <w:rsid w:val="00344AC8"/>
    <w:rsid w:val="00354B31"/>
    <w:rsid w:val="00360B4F"/>
    <w:rsid w:val="00361D35"/>
    <w:rsid w:val="00377134"/>
    <w:rsid w:val="00377D4A"/>
    <w:rsid w:val="0038253A"/>
    <w:rsid w:val="003B0EC1"/>
    <w:rsid w:val="003C1B55"/>
    <w:rsid w:val="003F03B1"/>
    <w:rsid w:val="003F1105"/>
    <w:rsid w:val="003F544C"/>
    <w:rsid w:val="00417E42"/>
    <w:rsid w:val="0043185C"/>
    <w:rsid w:val="004424C2"/>
    <w:rsid w:val="004429AC"/>
    <w:rsid w:val="004437D4"/>
    <w:rsid w:val="004470DD"/>
    <w:rsid w:val="00454C88"/>
    <w:rsid w:val="00457219"/>
    <w:rsid w:val="004628A7"/>
    <w:rsid w:val="00467ED9"/>
    <w:rsid w:val="00474A27"/>
    <w:rsid w:val="00480472"/>
    <w:rsid w:val="004A1338"/>
    <w:rsid w:val="004A286A"/>
    <w:rsid w:val="004A3532"/>
    <w:rsid w:val="004B4A15"/>
    <w:rsid w:val="004C20EB"/>
    <w:rsid w:val="004D180A"/>
    <w:rsid w:val="004D23DF"/>
    <w:rsid w:val="004F10A8"/>
    <w:rsid w:val="004F47A0"/>
    <w:rsid w:val="005530CB"/>
    <w:rsid w:val="00596111"/>
    <w:rsid w:val="005D6237"/>
    <w:rsid w:val="005E6B26"/>
    <w:rsid w:val="005F6882"/>
    <w:rsid w:val="0060354F"/>
    <w:rsid w:val="006207BE"/>
    <w:rsid w:val="00655A28"/>
    <w:rsid w:val="00656F3B"/>
    <w:rsid w:val="006C4500"/>
    <w:rsid w:val="006E39BC"/>
    <w:rsid w:val="006E494D"/>
    <w:rsid w:val="006F5DA4"/>
    <w:rsid w:val="00713D55"/>
    <w:rsid w:val="00735552"/>
    <w:rsid w:val="007412F5"/>
    <w:rsid w:val="00742B13"/>
    <w:rsid w:val="007514CA"/>
    <w:rsid w:val="007A0B81"/>
    <w:rsid w:val="007B4ABC"/>
    <w:rsid w:val="007C01E0"/>
    <w:rsid w:val="007D3ADC"/>
    <w:rsid w:val="007F5CCE"/>
    <w:rsid w:val="008131E2"/>
    <w:rsid w:val="008200F2"/>
    <w:rsid w:val="00822ACE"/>
    <w:rsid w:val="00826455"/>
    <w:rsid w:val="00842741"/>
    <w:rsid w:val="00855FB1"/>
    <w:rsid w:val="008647FD"/>
    <w:rsid w:val="00884AB4"/>
    <w:rsid w:val="008C1DDB"/>
    <w:rsid w:val="008C24DB"/>
    <w:rsid w:val="008D5A43"/>
    <w:rsid w:val="008E11B9"/>
    <w:rsid w:val="008F37C3"/>
    <w:rsid w:val="00921843"/>
    <w:rsid w:val="00946FCF"/>
    <w:rsid w:val="009630E8"/>
    <w:rsid w:val="00980B62"/>
    <w:rsid w:val="00983008"/>
    <w:rsid w:val="00985810"/>
    <w:rsid w:val="00992806"/>
    <w:rsid w:val="009B1AEE"/>
    <w:rsid w:val="009D0E49"/>
    <w:rsid w:val="009E1228"/>
    <w:rsid w:val="009E7293"/>
    <w:rsid w:val="00A03684"/>
    <w:rsid w:val="00A17E4B"/>
    <w:rsid w:val="00A20918"/>
    <w:rsid w:val="00A232B7"/>
    <w:rsid w:val="00A35FFB"/>
    <w:rsid w:val="00A5496F"/>
    <w:rsid w:val="00A80394"/>
    <w:rsid w:val="00AA3029"/>
    <w:rsid w:val="00AB5498"/>
    <w:rsid w:val="00AB623A"/>
    <w:rsid w:val="00AC4018"/>
    <w:rsid w:val="00AD1025"/>
    <w:rsid w:val="00AE2482"/>
    <w:rsid w:val="00AE3B13"/>
    <w:rsid w:val="00AE782B"/>
    <w:rsid w:val="00AE7ABF"/>
    <w:rsid w:val="00AF3039"/>
    <w:rsid w:val="00B2751C"/>
    <w:rsid w:val="00B47641"/>
    <w:rsid w:val="00B65E92"/>
    <w:rsid w:val="00B703AC"/>
    <w:rsid w:val="00BB15F9"/>
    <w:rsid w:val="00BB27A9"/>
    <w:rsid w:val="00BC23A0"/>
    <w:rsid w:val="00BD65D1"/>
    <w:rsid w:val="00BE4B22"/>
    <w:rsid w:val="00C16B2F"/>
    <w:rsid w:val="00C2387F"/>
    <w:rsid w:val="00C85C45"/>
    <w:rsid w:val="00C877CE"/>
    <w:rsid w:val="00C95FFD"/>
    <w:rsid w:val="00C96595"/>
    <w:rsid w:val="00C977AF"/>
    <w:rsid w:val="00CA5B2C"/>
    <w:rsid w:val="00CB231A"/>
    <w:rsid w:val="00CB3E4F"/>
    <w:rsid w:val="00CE0284"/>
    <w:rsid w:val="00CF423F"/>
    <w:rsid w:val="00D076A1"/>
    <w:rsid w:val="00D213C3"/>
    <w:rsid w:val="00D26D3B"/>
    <w:rsid w:val="00D319E5"/>
    <w:rsid w:val="00D363E7"/>
    <w:rsid w:val="00D43CF8"/>
    <w:rsid w:val="00D4785E"/>
    <w:rsid w:val="00D51255"/>
    <w:rsid w:val="00D576E6"/>
    <w:rsid w:val="00D579B7"/>
    <w:rsid w:val="00D57D59"/>
    <w:rsid w:val="00D61126"/>
    <w:rsid w:val="00D731B9"/>
    <w:rsid w:val="00DA4834"/>
    <w:rsid w:val="00DB0212"/>
    <w:rsid w:val="00DB21C8"/>
    <w:rsid w:val="00DB35D8"/>
    <w:rsid w:val="00DC38EC"/>
    <w:rsid w:val="00DC71B8"/>
    <w:rsid w:val="00DE1AA6"/>
    <w:rsid w:val="00DE60F0"/>
    <w:rsid w:val="00DF11DD"/>
    <w:rsid w:val="00E02981"/>
    <w:rsid w:val="00E143E3"/>
    <w:rsid w:val="00E1589A"/>
    <w:rsid w:val="00E36E18"/>
    <w:rsid w:val="00E444F0"/>
    <w:rsid w:val="00E55FDB"/>
    <w:rsid w:val="00E67BD6"/>
    <w:rsid w:val="00E73174"/>
    <w:rsid w:val="00E76974"/>
    <w:rsid w:val="00E839DD"/>
    <w:rsid w:val="00E96E90"/>
    <w:rsid w:val="00EC03BE"/>
    <w:rsid w:val="00EC2C62"/>
    <w:rsid w:val="00EF379F"/>
    <w:rsid w:val="00EF3854"/>
    <w:rsid w:val="00F20E1D"/>
    <w:rsid w:val="00F30D5C"/>
    <w:rsid w:val="00F60128"/>
    <w:rsid w:val="00F63201"/>
    <w:rsid w:val="00F7068B"/>
    <w:rsid w:val="00FA0385"/>
    <w:rsid w:val="00FB29EA"/>
    <w:rsid w:val="00FC637E"/>
    <w:rsid w:val="00FD6C8E"/>
    <w:rsid w:val="00FF108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hapeDefaults>
    <o:shapedefaults v:ext="edit" spidmax="8194" fillcolor="#f8f8f8">
      <v:fill color="#f8f8f8"/>
      <v:textbox inset="1mm,1mm,1mm,1mm"/>
      <o:colormru v:ext="edit" colors="#eaeaea,#f8f8f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26F6"/>
    <w:rPr>
      <w:rFonts w:ascii="Verdana" w:eastAsia="Times New Roman" w:hAnsi="Verdana"/>
      <w:sz w:val="22"/>
      <w:szCs w:val="24"/>
    </w:rPr>
  </w:style>
  <w:style w:type="paragraph" w:styleId="Heading1">
    <w:name w:val="heading 1"/>
    <w:basedOn w:val="Normal"/>
    <w:next w:val="Normal"/>
    <w:qFormat/>
    <w:rsid w:val="001F14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F14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0F48"/>
    <w:pPr>
      <w:keepNext/>
      <w:spacing w:before="240" w:after="60"/>
      <w:outlineLvl w:val="2"/>
    </w:pPr>
    <w:rPr>
      <w:rFonts w:ascii="Arial" w:hAnsi="Arial" w:cs="Arial"/>
      <w:b/>
      <w:bCs/>
      <w:sz w:val="26"/>
      <w:szCs w:val="26"/>
    </w:rPr>
  </w:style>
  <w:style w:type="paragraph" w:styleId="Heading4">
    <w:name w:val="heading 4"/>
    <w:basedOn w:val="Normal"/>
    <w:next w:val="Normal"/>
    <w:qFormat/>
    <w:rsid w:val="00011A52"/>
    <w:pPr>
      <w:keepNext/>
      <w:spacing w:line="240" w:lineRule="atLeast"/>
      <w:outlineLvl w:val="3"/>
    </w:pPr>
    <w:rPr>
      <w:rFonts w:ascii="Trebuchet MS" w:hAnsi="Trebuchet MS"/>
      <w:b/>
      <w:sz w:val="72"/>
      <w:szCs w:val="20"/>
      <w:lang w:val="en-US" w:eastAsia="en-US"/>
    </w:rPr>
  </w:style>
  <w:style w:type="paragraph" w:styleId="Heading5">
    <w:name w:val="heading 5"/>
    <w:basedOn w:val="Normal"/>
    <w:next w:val="Normal"/>
    <w:qFormat/>
    <w:rsid w:val="00011A52"/>
    <w:pPr>
      <w:keepNext/>
      <w:jc w:val="both"/>
      <w:outlineLvl w:val="4"/>
    </w:pPr>
    <w:rPr>
      <w:rFonts w:ascii="Times New Roman" w:hAnsi="Times New Roman"/>
      <w:b/>
      <w:sz w:val="28"/>
      <w:szCs w:val="20"/>
      <w:lang w:eastAsia="en-US"/>
    </w:rPr>
  </w:style>
  <w:style w:type="paragraph" w:styleId="Heading6">
    <w:name w:val="heading 6"/>
    <w:basedOn w:val="Normal"/>
    <w:next w:val="Normal"/>
    <w:qFormat/>
    <w:rsid w:val="00011A52"/>
    <w:pPr>
      <w:keepNext/>
      <w:outlineLvl w:val="5"/>
    </w:pPr>
    <w:rPr>
      <w:rFonts w:ascii="Times New Roman" w:hAnsi="Times New Roman"/>
      <w:b/>
      <w:sz w:val="24"/>
      <w:szCs w:val="20"/>
      <w:lang w:eastAsia="en-US"/>
    </w:rPr>
  </w:style>
  <w:style w:type="paragraph" w:styleId="Heading7">
    <w:name w:val="heading 7"/>
    <w:basedOn w:val="Normal"/>
    <w:next w:val="Normal"/>
    <w:qFormat/>
    <w:rsid w:val="00011A52"/>
    <w:pPr>
      <w:keepNext/>
      <w:spacing w:line="160" w:lineRule="exact"/>
      <w:ind w:left="-567" w:right="-1134"/>
      <w:jc w:val="both"/>
      <w:outlineLvl w:val="6"/>
    </w:pPr>
    <w:rPr>
      <w:rFonts w:ascii="Trebuchet MS" w:hAnsi="Trebuchet MS"/>
      <w:b/>
      <w:noProof/>
      <w:sz w:val="12"/>
      <w:szCs w:val="20"/>
      <w:lang w:val="en-US" w:eastAsia="en-US"/>
    </w:rPr>
  </w:style>
  <w:style w:type="paragraph" w:styleId="Heading8">
    <w:name w:val="heading 8"/>
    <w:basedOn w:val="Normal"/>
    <w:next w:val="Normal"/>
    <w:qFormat/>
    <w:rsid w:val="00011A52"/>
    <w:pPr>
      <w:keepNext/>
      <w:spacing w:line="260" w:lineRule="atLeast"/>
      <w:outlineLvl w:val="7"/>
    </w:pPr>
    <w:rPr>
      <w:rFonts w:ascii="Arial" w:hAnsi="Arial"/>
      <w:b/>
      <w:sz w:val="12"/>
      <w:szCs w:val="20"/>
      <w:lang w:val="en-US" w:eastAsia="en-US"/>
    </w:rPr>
  </w:style>
  <w:style w:type="paragraph" w:styleId="Heading9">
    <w:name w:val="heading 9"/>
    <w:basedOn w:val="Normal"/>
    <w:next w:val="Normal"/>
    <w:qFormat/>
    <w:rsid w:val="00011A52"/>
    <w:pPr>
      <w:keepNext/>
      <w:outlineLvl w:val="8"/>
    </w:pPr>
    <w:rPr>
      <w:rFonts w:ascii="Times New Roman" w:hAnsi="Times New Roman"/>
      <w:b/>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C00836"/>
    <w:pPr>
      <w:spacing w:before="100" w:after="100" w:line="260" w:lineRule="atLeast"/>
      <w:ind w:right="400"/>
    </w:pPr>
    <w:rPr>
      <w:sz w:val="20"/>
      <w:szCs w:val="20"/>
      <w:lang w:eastAsia="en-US"/>
    </w:rPr>
  </w:style>
  <w:style w:type="paragraph" w:customStyle="1" w:styleId="Level2PassCriteria">
    <w:name w:val="Level2PassCriteria"/>
    <w:basedOn w:val="Normal"/>
    <w:link w:val="Level2PassCriteriaChar1"/>
    <w:rsid w:val="00AB534D"/>
    <w:pPr>
      <w:tabs>
        <w:tab w:val="left" w:pos="720"/>
      </w:tabs>
      <w:spacing w:before="60" w:after="60" w:line="260" w:lineRule="atLeast"/>
      <w:ind w:left="720" w:hanging="720"/>
    </w:pPr>
    <w:rPr>
      <w:sz w:val="20"/>
      <w:szCs w:val="22"/>
      <w:lang w:eastAsia="en-US"/>
    </w:rPr>
  </w:style>
  <w:style w:type="paragraph" w:customStyle="1" w:styleId="hb1">
    <w:name w:val="hb1"/>
    <w:basedOn w:val="Normal"/>
    <w:rsid w:val="0051647B"/>
    <w:pPr>
      <w:pBdr>
        <w:bottom w:val="single" w:sz="12" w:space="3" w:color="auto"/>
      </w:pBdr>
      <w:tabs>
        <w:tab w:val="left" w:pos="1191"/>
        <w:tab w:val="left" w:pos="2705"/>
        <w:tab w:val="left" w:pos="3391"/>
      </w:tabs>
      <w:spacing w:after="480" w:line="400" w:lineRule="atLeast"/>
      <w:contextualSpacing/>
    </w:pPr>
    <w:rPr>
      <w:sz w:val="24"/>
      <w:szCs w:val="20"/>
      <w:lang w:eastAsia="en-US"/>
    </w:rPr>
  </w:style>
  <w:style w:type="paragraph" w:customStyle="1" w:styleId="hb2">
    <w:name w:val="hb2"/>
    <w:basedOn w:val="hb1"/>
    <w:next w:val="Text"/>
    <w:rsid w:val="000F7AF6"/>
    <w:pPr>
      <w:pBdr>
        <w:bottom w:val="none" w:sz="0" w:space="0" w:color="auto"/>
      </w:pBdr>
      <w:tabs>
        <w:tab w:val="clear" w:pos="1191"/>
        <w:tab w:val="clear" w:pos="2705"/>
        <w:tab w:val="clear" w:pos="3391"/>
      </w:tabs>
      <w:spacing w:before="360" w:after="120" w:line="260" w:lineRule="atLeast"/>
      <w:contextualSpacing w:val="0"/>
    </w:pPr>
    <w:rPr>
      <w:rFonts w:eastAsia="Batang"/>
      <w:b/>
      <w:color w:val="000000"/>
      <w:sz w:val="23"/>
    </w:rPr>
  </w:style>
  <w:style w:type="paragraph" w:customStyle="1" w:styleId="Level1CriteriaBullet">
    <w:name w:val="Level1CriteriaBullet"/>
    <w:basedOn w:val="Text-bullet"/>
    <w:rsid w:val="006F2C7C"/>
    <w:pPr>
      <w:spacing w:before="60" w:after="60"/>
      <w:ind w:left="960" w:right="0"/>
    </w:pPr>
  </w:style>
  <w:style w:type="paragraph" w:customStyle="1" w:styleId="DescriptionBullet">
    <w:name w:val="DescriptionBullet"/>
    <w:basedOn w:val="Normal"/>
    <w:rsid w:val="00DB0817"/>
    <w:pPr>
      <w:numPr>
        <w:numId w:val="2"/>
      </w:numPr>
      <w:tabs>
        <w:tab w:val="clear" w:pos="284"/>
        <w:tab w:val="num" w:pos="240"/>
      </w:tabs>
      <w:spacing w:before="100" w:after="100" w:line="260" w:lineRule="atLeast"/>
      <w:ind w:left="240" w:right="851" w:hanging="240"/>
    </w:pPr>
    <w:rPr>
      <w:sz w:val="20"/>
      <w:szCs w:val="20"/>
      <w:lang w:eastAsia="en-US"/>
    </w:rPr>
  </w:style>
  <w:style w:type="numbering" w:customStyle="1" w:styleId="Listnum">
    <w:name w:val="List num"/>
    <w:basedOn w:val="NoList"/>
    <w:semiHidden/>
    <w:rsid w:val="00F505D8"/>
    <w:pPr>
      <w:numPr>
        <w:numId w:val="1"/>
      </w:numPr>
    </w:pPr>
  </w:style>
  <w:style w:type="paragraph" w:customStyle="1" w:styleId="hb3">
    <w:name w:val="hb3"/>
    <w:basedOn w:val="Normal"/>
    <w:next w:val="Text"/>
    <w:link w:val="hb3Char"/>
    <w:rsid w:val="004E5901"/>
    <w:pPr>
      <w:spacing w:before="360" w:after="180" w:line="260" w:lineRule="atLeast"/>
    </w:pPr>
    <w:rPr>
      <w:rFonts w:eastAsia="Batang"/>
      <w:b/>
      <w:color w:val="000000"/>
      <w:sz w:val="26"/>
      <w:szCs w:val="20"/>
      <w:lang w:eastAsia="en-US"/>
    </w:rPr>
  </w:style>
  <w:style w:type="character" w:customStyle="1" w:styleId="TextChar">
    <w:name w:val="Text Char"/>
    <w:basedOn w:val="DefaultParagraphFont"/>
    <w:link w:val="Text"/>
    <w:rsid w:val="00BB27A9"/>
    <w:rPr>
      <w:rFonts w:ascii="Verdana" w:hAnsi="Verdana"/>
      <w:lang w:val="en-GB" w:eastAsia="en-US" w:bidi="ar-SA"/>
    </w:rPr>
  </w:style>
  <w:style w:type="paragraph" w:customStyle="1" w:styleId="Text-head">
    <w:name w:val="Text-head"/>
    <w:basedOn w:val="Normal"/>
    <w:next w:val="Text"/>
    <w:rsid w:val="00857850"/>
    <w:pPr>
      <w:tabs>
        <w:tab w:val="left" w:pos="240"/>
      </w:tabs>
      <w:spacing w:before="180" w:after="60"/>
    </w:pPr>
    <w:rPr>
      <w:b/>
      <w:sz w:val="20"/>
      <w:szCs w:val="20"/>
      <w:lang w:eastAsia="en-US"/>
    </w:rPr>
  </w:style>
  <w:style w:type="paragraph" w:customStyle="1" w:styleId="HeaderO">
    <w:name w:val="HeaderO"/>
    <w:basedOn w:val="Normal"/>
    <w:rsid w:val="003C265E"/>
    <w:pPr>
      <w:spacing w:line="240" w:lineRule="atLeast"/>
      <w:jc w:val="right"/>
    </w:pPr>
    <w:rPr>
      <w:smallCaps/>
      <w:sz w:val="16"/>
      <w:szCs w:val="16"/>
      <w:lang w:eastAsia="en-US"/>
    </w:rPr>
  </w:style>
  <w:style w:type="paragraph" w:customStyle="1" w:styleId="HeaderE">
    <w:name w:val="HeaderE"/>
    <w:basedOn w:val="Normal"/>
    <w:rsid w:val="003C265E"/>
    <w:pPr>
      <w:spacing w:line="240" w:lineRule="atLeast"/>
    </w:pPr>
    <w:rPr>
      <w:smallCaps/>
      <w:sz w:val="16"/>
      <w:szCs w:val="16"/>
      <w:lang w:eastAsia="en-US"/>
    </w:rPr>
  </w:style>
  <w:style w:type="paragraph" w:styleId="Footer">
    <w:name w:val="footer"/>
    <w:basedOn w:val="Normal"/>
    <w:link w:val="FooterChar"/>
    <w:rsid w:val="008A7408"/>
    <w:pPr>
      <w:pBdr>
        <w:top w:val="single" w:sz="4" w:space="4" w:color="auto"/>
      </w:pBdr>
    </w:pPr>
    <w:rPr>
      <w:sz w:val="14"/>
      <w:szCs w:val="20"/>
      <w:lang w:eastAsia="en-US"/>
    </w:rPr>
  </w:style>
  <w:style w:type="character" w:styleId="PageNumber">
    <w:name w:val="page number"/>
    <w:basedOn w:val="DefaultParagraphFont"/>
    <w:rsid w:val="00C925E4"/>
    <w:rPr>
      <w:rFonts w:ascii="Verdana" w:hAnsi="Verdana"/>
      <w:sz w:val="18"/>
      <w:szCs w:val="22"/>
      <w:bdr w:val="none" w:sz="0" w:space="0" w:color="auto"/>
    </w:rPr>
  </w:style>
  <w:style w:type="paragraph" w:customStyle="1" w:styleId="UnitTitle">
    <w:name w:val="UnitTitle"/>
    <w:basedOn w:val="Normal"/>
    <w:next w:val="hb1"/>
    <w:rsid w:val="00254D7F"/>
    <w:pPr>
      <w:tabs>
        <w:tab w:val="left" w:pos="1600"/>
      </w:tabs>
      <w:spacing w:after="360" w:line="400" w:lineRule="atLeast"/>
      <w:ind w:left="1985" w:hanging="1985"/>
    </w:pPr>
    <w:rPr>
      <w:b/>
      <w:sz w:val="36"/>
      <w:szCs w:val="20"/>
      <w:lang w:eastAsia="en-US"/>
    </w:rPr>
  </w:style>
  <w:style w:type="paragraph" w:styleId="TOC2">
    <w:name w:val="toc 2"/>
    <w:basedOn w:val="Normal"/>
    <w:next w:val="Normal"/>
    <w:uiPriority w:val="39"/>
    <w:rsid w:val="002D36B9"/>
    <w:pPr>
      <w:tabs>
        <w:tab w:val="right" w:pos="9072"/>
      </w:tabs>
      <w:spacing w:before="80" w:after="80" w:line="240" w:lineRule="atLeast"/>
      <w:ind w:left="360"/>
    </w:pPr>
    <w:rPr>
      <w:sz w:val="20"/>
      <w:szCs w:val="20"/>
      <w:lang w:eastAsia="en-US"/>
    </w:rPr>
  </w:style>
  <w:style w:type="paragraph" w:styleId="TOC1">
    <w:name w:val="toc 1"/>
    <w:basedOn w:val="Normal"/>
    <w:next w:val="Normal"/>
    <w:uiPriority w:val="39"/>
    <w:rsid w:val="00F40B7A"/>
    <w:pPr>
      <w:widowControl w:val="0"/>
      <w:tabs>
        <w:tab w:val="right" w:pos="9072"/>
      </w:tabs>
      <w:spacing w:before="80" w:line="320" w:lineRule="atLeast"/>
      <w:ind w:left="360" w:hanging="360"/>
    </w:pPr>
    <w:rPr>
      <w:b/>
      <w:snapToGrid w:val="0"/>
      <w:sz w:val="21"/>
      <w:szCs w:val="20"/>
      <w:lang w:eastAsia="en-US"/>
    </w:rPr>
  </w:style>
  <w:style w:type="paragraph" w:styleId="TOC3">
    <w:name w:val="toc 3"/>
    <w:basedOn w:val="Normal"/>
    <w:next w:val="Normal"/>
    <w:uiPriority w:val="39"/>
    <w:rsid w:val="002D36B9"/>
    <w:pPr>
      <w:tabs>
        <w:tab w:val="right" w:pos="1300"/>
        <w:tab w:val="right" w:pos="9072"/>
      </w:tabs>
      <w:spacing w:before="80" w:after="80" w:line="280" w:lineRule="atLeast"/>
      <w:ind w:left="360"/>
    </w:pPr>
    <w:rPr>
      <w:noProof/>
      <w:sz w:val="20"/>
      <w:szCs w:val="20"/>
      <w:lang w:eastAsia="en-US"/>
    </w:rPr>
  </w:style>
  <w:style w:type="table" w:customStyle="1" w:styleId="Table1">
    <w:name w:val="Table 1"/>
    <w:basedOn w:val="TableNormal"/>
    <w:rsid w:val="004632AF"/>
    <w:rPr>
      <w:rFonts w:ascii="Verdana" w:eastAsia="Times New Roman" w:hAnsi="Verdana"/>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Level2PassCriteriaBullet">
    <w:name w:val="Level2PassCriteriaBullet"/>
    <w:basedOn w:val="Level1CriteriaBullet"/>
    <w:rsid w:val="006F2C7C"/>
  </w:style>
  <w:style w:type="paragraph" w:customStyle="1" w:styleId="Level2MeritCriteriaBullet">
    <w:name w:val="Level2MeritCriteriaBullet"/>
    <w:basedOn w:val="Level1CriteriaBullet"/>
    <w:rsid w:val="006F2C7C"/>
  </w:style>
  <w:style w:type="paragraph" w:customStyle="1" w:styleId="Level2DistinctionCriteriaBullet">
    <w:name w:val="Level2DistinctionCriteriaBullet"/>
    <w:basedOn w:val="Level1CriteriaBullet"/>
    <w:rsid w:val="006F2C7C"/>
  </w:style>
  <w:style w:type="character" w:customStyle="1" w:styleId="UnitNumber">
    <w:name w:val="UnitNumber."/>
    <w:basedOn w:val="DefaultParagraphFont"/>
    <w:rsid w:val="004632AF"/>
  </w:style>
  <w:style w:type="paragraph" w:customStyle="1" w:styleId="Description">
    <w:name w:val="Description"/>
    <w:basedOn w:val="Text"/>
    <w:rsid w:val="004632AF"/>
  </w:style>
  <w:style w:type="paragraph" w:customStyle="1" w:styleId="LearningObjective">
    <w:name w:val="LearningObjective"/>
    <w:basedOn w:val="Normal"/>
    <w:rsid w:val="00DB0817"/>
    <w:pPr>
      <w:tabs>
        <w:tab w:val="left" w:pos="240"/>
      </w:tabs>
      <w:spacing w:before="100" w:after="100" w:line="260" w:lineRule="atLeast"/>
      <w:ind w:left="240" w:right="567" w:hanging="240"/>
    </w:pPr>
    <w:rPr>
      <w:sz w:val="20"/>
      <w:szCs w:val="22"/>
      <w:lang w:eastAsia="en-US"/>
    </w:rPr>
  </w:style>
  <w:style w:type="character" w:customStyle="1" w:styleId="GlhValue">
    <w:name w:val="GlhValue."/>
    <w:basedOn w:val="DefaultParagraphFont"/>
    <w:rsid w:val="00290EB4"/>
    <w:rPr>
      <w:b/>
    </w:rPr>
  </w:style>
  <w:style w:type="character" w:customStyle="1" w:styleId="Level">
    <w:name w:val="Level."/>
    <w:basedOn w:val="DefaultParagraphFont"/>
    <w:rsid w:val="00290EB4"/>
    <w:rPr>
      <w:b/>
    </w:rPr>
  </w:style>
  <w:style w:type="paragraph" w:customStyle="1" w:styleId="BackCover">
    <w:name w:val="BackCover"/>
    <w:basedOn w:val="Normal"/>
    <w:rsid w:val="00E54E4E"/>
    <w:pPr>
      <w:spacing w:line="160" w:lineRule="exact"/>
    </w:pPr>
    <w:rPr>
      <w:b/>
      <w:sz w:val="12"/>
      <w:szCs w:val="20"/>
      <w:lang w:eastAsia="en-US"/>
    </w:rPr>
  </w:style>
  <w:style w:type="paragraph" w:customStyle="1" w:styleId="Level2MeritCriteria">
    <w:name w:val="Level2MeritCriteria"/>
    <w:basedOn w:val="Level2PassCriteria"/>
    <w:link w:val="Level2MeritCriteriaChar"/>
    <w:rsid w:val="00AB534D"/>
  </w:style>
  <w:style w:type="paragraph" w:customStyle="1" w:styleId="g-hb-guide">
    <w:name w:val="g-hb-guide"/>
    <w:basedOn w:val="g-hb-intro"/>
    <w:next w:val="Text"/>
    <w:rsid w:val="00301CE3"/>
    <w:pPr>
      <w:spacing w:before="360" w:after="120" w:line="320" w:lineRule="atLeast"/>
      <w:ind w:left="0" w:firstLine="0"/>
    </w:pPr>
    <w:rPr>
      <w:color w:val="000000"/>
      <w:sz w:val="26"/>
      <w:szCs w:val="32"/>
    </w:rPr>
  </w:style>
  <w:style w:type="paragraph" w:customStyle="1" w:styleId="Level2DistinctionCriteria">
    <w:name w:val="Level2DistinctionCriteria"/>
    <w:basedOn w:val="Level2PassCriteria"/>
    <w:link w:val="Level2DistinctionCriteriaChar"/>
    <w:rsid w:val="00AB534D"/>
  </w:style>
  <w:style w:type="table" w:styleId="TableGrid">
    <w:name w:val="Table Grid"/>
    <w:basedOn w:val="TableNormal"/>
    <w:rsid w:val="002B1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ggestedAssignment">
    <w:name w:val="SuggestedAssignment"/>
    <w:basedOn w:val="Text"/>
    <w:rsid w:val="00063AED"/>
    <w:pPr>
      <w:ind w:right="0"/>
    </w:pPr>
  </w:style>
  <w:style w:type="table" w:customStyle="1" w:styleId="Table2">
    <w:name w:val="Table 2"/>
    <w:basedOn w:val="TableNormal"/>
    <w:rsid w:val="004632AF"/>
    <w:rPr>
      <w:rFonts w:ascii="Verdana" w:eastAsia="Times New Roman" w:hAnsi="Verdana"/>
    </w:rPr>
    <w:tblPr>
      <w:tblInd w:w="108" w:type="dxa"/>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style>
  <w:style w:type="paragraph" w:customStyle="1" w:styleId="Text-bullet">
    <w:name w:val="Text-bullet"/>
    <w:basedOn w:val="Normal"/>
    <w:link w:val="Text-bulletChar"/>
    <w:rsid w:val="00DB0817"/>
    <w:pPr>
      <w:numPr>
        <w:numId w:val="3"/>
      </w:numPr>
      <w:tabs>
        <w:tab w:val="clear" w:pos="360"/>
        <w:tab w:val="num" w:pos="240"/>
      </w:tabs>
      <w:spacing w:before="100" w:after="100" w:line="260" w:lineRule="atLeast"/>
      <w:ind w:left="240" w:right="400" w:hanging="240"/>
    </w:pPr>
    <w:rPr>
      <w:sz w:val="20"/>
      <w:szCs w:val="20"/>
      <w:lang w:eastAsia="en-US"/>
    </w:rPr>
  </w:style>
  <w:style w:type="character" w:customStyle="1" w:styleId="AssessmentMode">
    <w:name w:val="AssessmentMode."/>
    <w:basedOn w:val="DefaultParagraphFont"/>
    <w:rsid w:val="008F0C1E"/>
    <w:rPr>
      <w:b/>
    </w:rPr>
  </w:style>
  <w:style w:type="paragraph" w:customStyle="1" w:styleId="Level1Criteria">
    <w:name w:val="Level1Criteria"/>
    <w:basedOn w:val="Level2PassCriteria"/>
    <w:rsid w:val="00AB534D"/>
  </w:style>
  <w:style w:type="character" w:customStyle="1" w:styleId="UnitType">
    <w:name w:val="UnitType."/>
    <w:rsid w:val="00007B6B"/>
    <w:rPr>
      <w:b/>
    </w:rPr>
  </w:style>
  <w:style w:type="paragraph" w:customStyle="1" w:styleId="Topic">
    <w:name w:val="Topic"/>
    <w:basedOn w:val="Normal"/>
    <w:rsid w:val="003C0903"/>
    <w:pPr>
      <w:tabs>
        <w:tab w:val="left" w:pos="720"/>
      </w:tabs>
      <w:spacing w:before="100" w:after="100" w:line="260" w:lineRule="atLeast"/>
    </w:pPr>
    <w:rPr>
      <w:b/>
      <w:sz w:val="20"/>
      <w:szCs w:val="20"/>
      <w:lang w:eastAsia="en-US"/>
    </w:rPr>
  </w:style>
  <w:style w:type="paragraph" w:customStyle="1" w:styleId="Tabletext">
    <w:name w:val="Table text"/>
    <w:basedOn w:val="Text"/>
    <w:link w:val="TabletextChar"/>
    <w:rsid w:val="00C90C33"/>
    <w:pPr>
      <w:tabs>
        <w:tab w:val="left" w:pos="720"/>
      </w:tabs>
      <w:spacing w:before="60" w:after="60"/>
      <w:ind w:right="0"/>
    </w:pPr>
  </w:style>
  <w:style w:type="paragraph" w:customStyle="1" w:styleId="Tablebullets">
    <w:name w:val="Table bullets"/>
    <w:basedOn w:val="Text-bullet"/>
    <w:link w:val="TablebulletsChar"/>
    <w:rsid w:val="00DB0817"/>
    <w:pPr>
      <w:spacing w:before="60" w:after="60"/>
      <w:ind w:right="0"/>
    </w:pPr>
  </w:style>
  <w:style w:type="paragraph" w:customStyle="1" w:styleId="Calloutbullets">
    <w:name w:val="Callout bullets"/>
    <w:basedOn w:val="Tablebullets"/>
    <w:rsid w:val="00217174"/>
    <w:pPr>
      <w:spacing w:before="40" w:after="40" w:line="220" w:lineRule="atLeast"/>
    </w:pPr>
    <w:rPr>
      <w:sz w:val="18"/>
      <w:szCs w:val="19"/>
    </w:rPr>
  </w:style>
  <w:style w:type="paragraph" w:styleId="Subtitle">
    <w:name w:val="Subtitle"/>
    <w:basedOn w:val="Normal"/>
    <w:qFormat/>
    <w:rsid w:val="00705055"/>
    <w:pPr>
      <w:spacing w:before="120" w:after="120" w:line="260" w:lineRule="atLeast"/>
      <w:outlineLvl w:val="1"/>
    </w:pPr>
    <w:rPr>
      <w:sz w:val="28"/>
      <w:szCs w:val="20"/>
      <w:lang w:eastAsia="en-US"/>
    </w:rPr>
  </w:style>
  <w:style w:type="paragraph" w:customStyle="1" w:styleId="Specification">
    <w:name w:val="Specification"/>
    <w:basedOn w:val="Normal"/>
    <w:rsid w:val="00606D55"/>
    <w:pPr>
      <w:widowControl w:val="0"/>
      <w:spacing w:before="360" w:after="480" w:line="440" w:lineRule="atLeast"/>
    </w:pPr>
    <w:rPr>
      <w:b/>
      <w:bCs/>
      <w:sz w:val="44"/>
      <w:szCs w:val="44"/>
      <w:lang w:eastAsia="en-US"/>
    </w:rPr>
  </w:style>
  <w:style w:type="paragraph" w:styleId="CommentText">
    <w:name w:val="annotation text"/>
    <w:basedOn w:val="Normal"/>
    <w:semiHidden/>
    <w:rsid w:val="00BF40DF"/>
    <w:rPr>
      <w:sz w:val="20"/>
      <w:szCs w:val="20"/>
    </w:rPr>
  </w:style>
  <w:style w:type="paragraph" w:customStyle="1" w:styleId="Quallevel">
    <w:name w:val="Qual level"/>
    <w:basedOn w:val="Normal"/>
    <w:rsid w:val="006F59F3"/>
    <w:pPr>
      <w:spacing w:after="240" w:line="460" w:lineRule="exact"/>
      <w:outlineLvl w:val="0"/>
    </w:pPr>
    <w:rPr>
      <w:sz w:val="36"/>
      <w:szCs w:val="36"/>
      <w:lang w:eastAsia="en-US"/>
    </w:rPr>
  </w:style>
  <w:style w:type="paragraph" w:customStyle="1" w:styleId="Front">
    <w:name w:val="Front"/>
    <w:basedOn w:val="Normal"/>
    <w:rsid w:val="002C660B"/>
    <w:pPr>
      <w:spacing w:after="1900"/>
    </w:pPr>
  </w:style>
  <w:style w:type="paragraph" w:customStyle="1" w:styleId="Intro">
    <w:name w:val="Intro"/>
    <w:basedOn w:val="Normal"/>
    <w:next w:val="Text"/>
    <w:rsid w:val="00034A06"/>
    <w:pPr>
      <w:pageBreakBefore/>
      <w:spacing w:after="440" w:line="340" w:lineRule="atLeast"/>
    </w:pPr>
    <w:rPr>
      <w:b/>
      <w:color w:val="808080"/>
      <w:sz w:val="34"/>
      <w:szCs w:val="36"/>
      <w:lang w:eastAsia="en-US"/>
    </w:rPr>
  </w:style>
  <w:style w:type="paragraph" w:customStyle="1" w:styleId="g-hb-intro">
    <w:name w:val="g-hb-intro"/>
    <w:basedOn w:val="Normal"/>
    <w:next w:val="Text"/>
    <w:rsid w:val="00CE49A5"/>
    <w:pPr>
      <w:tabs>
        <w:tab w:val="left" w:pos="480"/>
      </w:tabs>
      <w:spacing w:after="360" w:line="440" w:lineRule="atLeast"/>
      <w:ind w:left="480" w:hanging="480"/>
    </w:pPr>
    <w:rPr>
      <w:b/>
      <w:color w:val="777777"/>
      <w:sz w:val="36"/>
      <w:szCs w:val="20"/>
      <w:lang w:eastAsia="en-US"/>
    </w:rPr>
  </w:style>
  <w:style w:type="character" w:customStyle="1" w:styleId="Text-bulletChar">
    <w:name w:val="Text-bullet Char"/>
    <w:basedOn w:val="DefaultParagraphFont"/>
    <w:link w:val="Text-bullet"/>
    <w:rsid w:val="00BB27A9"/>
    <w:rPr>
      <w:rFonts w:ascii="Verdana" w:eastAsia="Times New Roman" w:hAnsi="Verdana"/>
      <w:lang w:eastAsia="en-US"/>
    </w:rPr>
  </w:style>
  <w:style w:type="paragraph" w:customStyle="1" w:styleId="PLTS">
    <w:name w:val="PLTS"/>
    <w:basedOn w:val="Text"/>
    <w:rsid w:val="00537B9B"/>
    <w:pPr>
      <w:tabs>
        <w:tab w:val="left" w:pos="5280"/>
      </w:tabs>
      <w:spacing w:before="720" w:after="600"/>
      <w:ind w:right="0"/>
      <w:jc w:val="center"/>
    </w:pPr>
    <w:rPr>
      <w:b/>
    </w:rPr>
  </w:style>
  <w:style w:type="table" w:customStyle="1" w:styleId="Table3">
    <w:name w:val="Table 3"/>
    <w:basedOn w:val="TableNormal"/>
    <w:rsid w:val="009E10A3"/>
    <w:rPr>
      <w:rFonts w:ascii="Verdana" w:hAnsi="Verdana"/>
    </w:rPr>
    <w:tblP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CCCCCC"/>
      </w:tcPr>
    </w:tblStylePr>
    <w:tblStylePr w:type="lastRow">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tcPr>
    </w:tblStylePr>
    <w:tblStylePr w:type="firstCol">
      <w:tblPr/>
      <w:tcPr>
        <w:tcBorders>
          <w:top w:val="single" w:sz="8" w:space="0" w:color="auto"/>
          <w:left w:val="single" w:sz="8" w:space="0" w:color="auto"/>
          <w:bottom w:val="single" w:sz="8" w:space="0" w:color="auto"/>
          <w:right w:val="single" w:sz="8" w:space="0" w:color="auto"/>
          <w:insideH w:val="nil"/>
          <w:insideV w:val="nil"/>
          <w:tl2br w:val="nil"/>
          <w:tr2bl w:val="nil"/>
        </w:tcBorders>
        <w:shd w:val="clear" w:color="auto" w:fill="CCCCCC"/>
      </w:tcPr>
    </w:tblStylePr>
  </w:style>
  <w:style w:type="paragraph" w:styleId="Header">
    <w:name w:val="header"/>
    <w:basedOn w:val="Normal"/>
    <w:rsid w:val="00E55FDB"/>
    <w:pPr>
      <w:tabs>
        <w:tab w:val="center" w:pos="4320"/>
        <w:tab w:val="right" w:pos="8640"/>
      </w:tabs>
    </w:pPr>
  </w:style>
  <w:style w:type="paragraph" w:customStyle="1" w:styleId="Intro2">
    <w:name w:val="Intro2"/>
    <w:basedOn w:val="Text-head"/>
    <w:next w:val="Text"/>
    <w:rsid w:val="00FD4CEA"/>
    <w:pPr>
      <w:ind w:left="240" w:hanging="240"/>
    </w:pPr>
  </w:style>
  <w:style w:type="paragraph" w:customStyle="1" w:styleId="Divider">
    <w:name w:val="Divider"/>
    <w:basedOn w:val="Text"/>
    <w:next w:val="Text"/>
    <w:rsid w:val="001160A0"/>
    <w:pPr>
      <w:spacing w:before="2000" w:line="240" w:lineRule="auto"/>
      <w:jc w:val="right"/>
    </w:pPr>
    <w:rPr>
      <w:b/>
      <w:color w:val="777777"/>
      <w:sz w:val="48"/>
      <w:szCs w:val="56"/>
    </w:rPr>
  </w:style>
  <w:style w:type="paragraph" w:customStyle="1" w:styleId="Callouts">
    <w:name w:val="Callouts"/>
    <w:basedOn w:val="Tabletext"/>
    <w:rsid w:val="000B11C0"/>
    <w:pPr>
      <w:spacing w:before="40" w:after="40" w:line="220" w:lineRule="atLeast"/>
    </w:pPr>
    <w:rPr>
      <w:sz w:val="18"/>
    </w:rPr>
  </w:style>
  <w:style w:type="paragraph" w:customStyle="1" w:styleId="Tablehead">
    <w:name w:val="Table head"/>
    <w:basedOn w:val="Tabletext"/>
    <w:rsid w:val="00AA330F"/>
    <w:rPr>
      <w:b/>
    </w:rPr>
  </w:style>
  <w:style w:type="paragraph" w:customStyle="1" w:styleId="Text-indented">
    <w:name w:val="Text-indented"/>
    <w:basedOn w:val="Text"/>
    <w:rsid w:val="00163888"/>
    <w:pPr>
      <w:spacing w:before="80" w:after="80"/>
      <w:ind w:left="397" w:hanging="397"/>
    </w:pPr>
  </w:style>
  <w:style w:type="paragraph" w:styleId="BalloonText">
    <w:name w:val="Balloon Text"/>
    <w:basedOn w:val="Normal"/>
    <w:semiHidden/>
    <w:rsid w:val="006B4858"/>
    <w:rPr>
      <w:rFonts w:ascii="Tahoma" w:hAnsi="Tahoma" w:cs="Tahoma"/>
      <w:sz w:val="16"/>
      <w:szCs w:val="16"/>
    </w:rPr>
  </w:style>
  <w:style w:type="paragraph" w:customStyle="1" w:styleId="CM1">
    <w:name w:val="CM1"/>
    <w:basedOn w:val="Normal"/>
    <w:rsid w:val="0084673F"/>
    <w:pPr>
      <w:widowControl w:val="0"/>
      <w:autoSpaceDE w:val="0"/>
      <w:autoSpaceDN w:val="0"/>
      <w:adjustRightInd w:val="0"/>
      <w:spacing w:before="240" w:line="240" w:lineRule="exact"/>
      <w:jc w:val="center"/>
      <w:outlineLvl w:val="0"/>
    </w:pPr>
    <w:rPr>
      <w:rFonts w:cs="Trebuchet MS"/>
      <w:b/>
      <w:bCs/>
      <w:sz w:val="20"/>
      <w:szCs w:val="20"/>
    </w:rPr>
  </w:style>
  <w:style w:type="paragraph" w:customStyle="1" w:styleId="CM3">
    <w:name w:val="CM3"/>
    <w:basedOn w:val="Normal"/>
    <w:rsid w:val="0084673F"/>
    <w:pPr>
      <w:widowControl w:val="0"/>
      <w:autoSpaceDE w:val="0"/>
      <w:autoSpaceDN w:val="0"/>
      <w:adjustRightInd w:val="0"/>
      <w:spacing w:before="60" w:after="60" w:line="260" w:lineRule="exact"/>
      <w:outlineLvl w:val="0"/>
    </w:pPr>
    <w:rPr>
      <w:rFonts w:cs="Trebuchet MS"/>
      <w:color w:val="000000"/>
      <w:sz w:val="20"/>
      <w:szCs w:val="20"/>
    </w:rPr>
  </w:style>
  <w:style w:type="character" w:customStyle="1" w:styleId="hb2Char">
    <w:name w:val="hb2 Char"/>
    <w:rsid w:val="00354B31"/>
    <w:rPr>
      <w:rFonts w:ascii="Verdana" w:hAnsi="Verdana"/>
      <w:b/>
      <w:color w:val="000000"/>
      <w:sz w:val="24"/>
      <w:lang w:val="en-GB" w:eastAsia="en-US" w:bidi="ar-SA"/>
    </w:rPr>
  </w:style>
  <w:style w:type="character" w:styleId="CommentReference">
    <w:name w:val="annotation reference"/>
    <w:basedOn w:val="DefaultParagraphFont"/>
    <w:semiHidden/>
    <w:rsid w:val="00A725B1"/>
    <w:rPr>
      <w:sz w:val="16"/>
      <w:szCs w:val="16"/>
    </w:rPr>
  </w:style>
  <w:style w:type="paragraph" w:customStyle="1" w:styleId="CM5">
    <w:name w:val="CM5"/>
    <w:basedOn w:val="Normal"/>
    <w:rsid w:val="00C12508"/>
    <w:pPr>
      <w:widowControl w:val="0"/>
      <w:autoSpaceDE w:val="0"/>
      <w:autoSpaceDN w:val="0"/>
      <w:adjustRightInd w:val="0"/>
      <w:spacing w:before="60" w:after="120" w:line="320" w:lineRule="exact"/>
      <w:outlineLvl w:val="0"/>
    </w:pPr>
    <w:rPr>
      <w:rFonts w:cs="Trebuchet MS"/>
      <w:b/>
      <w:color w:val="000000"/>
      <w:sz w:val="26"/>
      <w:szCs w:val="28"/>
    </w:rPr>
  </w:style>
  <w:style w:type="paragraph" w:customStyle="1" w:styleId="Units">
    <w:name w:val="Units"/>
    <w:basedOn w:val="Divider"/>
    <w:rsid w:val="00044D92"/>
    <w:rPr>
      <w:sz w:val="96"/>
      <w:szCs w:val="72"/>
    </w:rPr>
  </w:style>
  <w:style w:type="paragraph" w:styleId="TOC5">
    <w:name w:val="toc 5"/>
    <w:basedOn w:val="Normal"/>
    <w:next w:val="Normal"/>
    <w:autoRedefine/>
    <w:semiHidden/>
    <w:rsid w:val="00AE782B"/>
    <w:pPr>
      <w:ind w:left="960"/>
    </w:pPr>
    <w:rPr>
      <w:rFonts w:ascii="Times New Roman" w:hAnsi="Times New Roman"/>
      <w:sz w:val="24"/>
      <w:lang w:eastAsia="en-US"/>
    </w:rPr>
  </w:style>
  <w:style w:type="character" w:styleId="Hyperlink">
    <w:name w:val="Hyperlink"/>
    <w:basedOn w:val="DefaultParagraphFont"/>
    <w:rsid w:val="003C0903"/>
    <w:rPr>
      <w:color w:val="auto"/>
      <w:u w:val="none"/>
    </w:rPr>
  </w:style>
  <w:style w:type="character" w:customStyle="1" w:styleId="FooterChar">
    <w:name w:val="Footer Char"/>
    <w:basedOn w:val="DefaultParagraphFont"/>
    <w:link w:val="Footer"/>
    <w:rsid w:val="00CF423F"/>
    <w:rPr>
      <w:rFonts w:ascii="Verdana" w:hAnsi="Verdana"/>
      <w:sz w:val="14"/>
      <w:lang w:val="en-GB" w:eastAsia="en-US" w:bidi="ar-SA"/>
    </w:rPr>
  </w:style>
  <w:style w:type="paragraph" w:customStyle="1" w:styleId="continued">
    <w:name w:val="continued"/>
    <w:basedOn w:val="Tabletext"/>
    <w:rsid w:val="00EA4BAB"/>
    <w:pPr>
      <w:jc w:val="right"/>
    </w:pPr>
    <w:rPr>
      <w:i/>
      <w:sz w:val="18"/>
      <w:szCs w:val="18"/>
    </w:rPr>
  </w:style>
  <w:style w:type="paragraph" w:styleId="CommentSubject">
    <w:name w:val="annotation subject"/>
    <w:basedOn w:val="Normal"/>
    <w:semiHidden/>
    <w:rsid w:val="00A80604"/>
    <w:rPr>
      <w:rFonts w:eastAsia="Batang"/>
      <w:b/>
      <w:bCs/>
      <w:sz w:val="20"/>
      <w:szCs w:val="20"/>
    </w:rPr>
  </w:style>
  <w:style w:type="paragraph" w:customStyle="1" w:styleId="textsuggassign">
    <w:name w:val="text (sugg assign)"/>
    <w:basedOn w:val="Text"/>
    <w:rsid w:val="005E6B26"/>
    <w:pPr>
      <w:ind w:right="0"/>
    </w:pPr>
  </w:style>
  <w:style w:type="paragraph" w:styleId="DocumentMap">
    <w:name w:val="Document Map"/>
    <w:basedOn w:val="Normal"/>
    <w:semiHidden/>
    <w:rsid w:val="00B10F15"/>
    <w:pPr>
      <w:shd w:val="clear" w:color="auto" w:fill="000080"/>
    </w:pPr>
    <w:rPr>
      <w:rFonts w:ascii="Tahoma" w:hAnsi="Tahoma" w:cs="Tahoma"/>
      <w:sz w:val="20"/>
      <w:szCs w:val="20"/>
    </w:rPr>
  </w:style>
  <w:style w:type="character" w:customStyle="1" w:styleId="LearningAimheadingChar">
    <w:name w:val="Learning Aim heading Char"/>
    <w:basedOn w:val="DefaultParagraphFont"/>
    <w:link w:val="LearningAimheading"/>
    <w:rsid w:val="00D731B9"/>
    <w:rPr>
      <w:rFonts w:ascii="Verdana" w:hAnsi="Verdana"/>
      <w:b/>
      <w:szCs w:val="22"/>
      <w:lang w:val="en-GB" w:eastAsia="en-US" w:bidi="ar-SA"/>
    </w:rPr>
  </w:style>
  <w:style w:type="paragraph" w:customStyle="1" w:styleId="Qualification">
    <w:name w:val="Qualification"/>
    <w:basedOn w:val="Normal"/>
    <w:rsid w:val="002E149C"/>
    <w:pPr>
      <w:spacing w:after="240" w:line="400" w:lineRule="atLeast"/>
      <w:outlineLvl w:val="0"/>
    </w:pPr>
    <w:rPr>
      <w:b/>
      <w:color w:val="777777"/>
      <w:sz w:val="64"/>
      <w:szCs w:val="64"/>
      <w:lang w:eastAsia="en-US"/>
    </w:rPr>
  </w:style>
  <w:style w:type="character" w:styleId="PlaceholderText">
    <w:name w:val="Placeholder Text"/>
    <w:basedOn w:val="DefaultParagraphFont"/>
    <w:uiPriority w:val="99"/>
    <w:semiHidden/>
    <w:rsid w:val="007412F5"/>
    <w:rPr>
      <w:color w:val="808080"/>
    </w:rPr>
  </w:style>
  <w:style w:type="paragraph" w:customStyle="1" w:styleId="tablebulletssecondary">
    <w:name w:val="table bullets secondary"/>
    <w:basedOn w:val="Normal"/>
    <w:link w:val="tablebulletssecondaryChar"/>
    <w:rsid w:val="000D33D3"/>
    <w:pPr>
      <w:numPr>
        <w:numId w:val="4"/>
      </w:numPr>
      <w:spacing w:before="60" w:after="60" w:line="260" w:lineRule="exact"/>
      <w:ind w:hanging="240"/>
    </w:pPr>
    <w:rPr>
      <w:sz w:val="20"/>
      <w:szCs w:val="20"/>
    </w:rPr>
  </w:style>
  <w:style w:type="paragraph" w:customStyle="1" w:styleId="tablebulletsthirdlevel">
    <w:name w:val="table bullets third level"/>
    <w:basedOn w:val="Normal"/>
    <w:rsid w:val="000D33D3"/>
    <w:pPr>
      <w:numPr>
        <w:ilvl w:val="1"/>
        <w:numId w:val="5"/>
      </w:numPr>
      <w:tabs>
        <w:tab w:val="left" w:pos="240"/>
      </w:tabs>
      <w:spacing w:before="60" w:after="60"/>
    </w:pPr>
    <w:rPr>
      <w:sz w:val="20"/>
      <w:szCs w:val="20"/>
    </w:rPr>
  </w:style>
  <w:style w:type="paragraph" w:customStyle="1" w:styleId="Text-bulletsecond">
    <w:name w:val="Text-bullet second"/>
    <w:basedOn w:val="Normal"/>
    <w:rsid w:val="00185170"/>
    <w:pPr>
      <w:numPr>
        <w:numId w:val="6"/>
      </w:numPr>
      <w:tabs>
        <w:tab w:val="left" w:pos="240"/>
      </w:tabs>
      <w:spacing w:before="100" w:after="100" w:line="260" w:lineRule="exact"/>
    </w:pPr>
    <w:rPr>
      <w:sz w:val="20"/>
      <w:szCs w:val="20"/>
    </w:rPr>
  </w:style>
  <w:style w:type="paragraph" w:customStyle="1" w:styleId="LearningAimheading">
    <w:name w:val="Learning Aim heading"/>
    <w:basedOn w:val="LearningObjective"/>
    <w:link w:val="LearningAimheadingChar"/>
    <w:rsid w:val="006D15ED"/>
    <w:pPr>
      <w:ind w:left="0" w:right="0" w:firstLine="0"/>
    </w:pPr>
    <w:rPr>
      <w:b/>
    </w:rPr>
  </w:style>
  <w:style w:type="character" w:styleId="FootnoteReference">
    <w:name w:val="footnote reference"/>
    <w:semiHidden/>
    <w:rsid w:val="00011A52"/>
    <w:rPr>
      <w:vertAlign w:val="superscript"/>
    </w:rPr>
  </w:style>
  <w:style w:type="paragraph" w:styleId="FootnoteText">
    <w:name w:val="footnote text"/>
    <w:basedOn w:val="Normal"/>
    <w:semiHidden/>
    <w:rsid w:val="00011A52"/>
    <w:rPr>
      <w:rFonts w:ascii="Times New Roman" w:hAnsi="Times New Roman"/>
      <w:sz w:val="20"/>
      <w:szCs w:val="20"/>
      <w:lang w:eastAsia="en-US"/>
    </w:rPr>
  </w:style>
  <w:style w:type="character" w:styleId="FollowedHyperlink">
    <w:name w:val="FollowedHyperlink"/>
    <w:semiHidden/>
    <w:rsid w:val="00011A52"/>
    <w:rPr>
      <w:color w:val="800080"/>
      <w:u w:val="single"/>
    </w:rPr>
  </w:style>
  <w:style w:type="paragraph" w:styleId="NormalWeb">
    <w:name w:val="Normal (Web)"/>
    <w:basedOn w:val="Normal"/>
    <w:semiHidden/>
    <w:unhideWhenUsed/>
    <w:rsid w:val="00011A52"/>
    <w:pPr>
      <w:spacing w:before="100" w:beforeAutospacing="1" w:after="100" w:afterAutospacing="1"/>
    </w:pPr>
    <w:rPr>
      <w:rFonts w:ascii="Times New Roman" w:eastAsia="Calibri" w:hAnsi="Times New Roman"/>
      <w:sz w:val="24"/>
    </w:rPr>
  </w:style>
  <w:style w:type="character" w:customStyle="1" w:styleId="TablebulletsChar">
    <w:name w:val="Table bullets Char"/>
    <w:link w:val="Tablebullets"/>
    <w:rsid w:val="008C24DB"/>
    <w:rPr>
      <w:rFonts w:ascii="Verdana" w:eastAsia="Times New Roman" w:hAnsi="Verdana"/>
      <w:lang w:eastAsia="en-US"/>
    </w:rPr>
  </w:style>
  <w:style w:type="character" w:customStyle="1" w:styleId="tablebulletssecondaryChar">
    <w:name w:val="table bullets secondary Char"/>
    <w:link w:val="tablebulletssecondary"/>
    <w:rsid w:val="008C24DB"/>
    <w:rPr>
      <w:rFonts w:ascii="Verdana" w:eastAsia="Times New Roman" w:hAnsi="Verdana"/>
    </w:rPr>
  </w:style>
  <w:style w:type="character" w:customStyle="1" w:styleId="TabletextChar">
    <w:name w:val="Table text Char"/>
    <w:link w:val="Tabletext"/>
    <w:locked/>
    <w:rsid w:val="004437D4"/>
    <w:rPr>
      <w:rFonts w:ascii="Verdana" w:eastAsia="Times New Roman" w:hAnsi="Verdana"/>
      <w:lang w:eastAsia="en-US"/>
    </w:rPr>
  </w:style>
  <w:style w:type="character" w:customStyle="1" w:styleId="Level2PassCriteriaChar1">
    <w:name w:val="Level2PassCriteria Char1"/>
    <w:link w:val="Level2PassCriteria"/>
    <w:rsid w:val="006C4500"/>
    <w:rPr>
      <w:rFonts w:ascii="Verdana" w:eastAsia="Times New Roman" w:hAnsi="Verdana"/>
      <w:szCs w:val="22"/>
      <w:lang w:eastAsia="en-US"/>
    </w:rPr>
  </w:style>
  <w:style w:type="character" w:customStyle="1" w:styleId="Level2MeritCriteriaChar">
    <w:name w:val="Level2MeritCriteria Char"/>
    <w:basedOn w:val="DefaultParagraphFont"/>
    <w:link w:val="Level2MeritCriteria"/>
    <w:rsid w:val="004A1338"/>
    <w:rPr>
      <w:rFonts w:ascii="Verdana" w:eastAsia="Times New Roman" w:hAnsi="Verdana"/>
      <w:szCs w:val="22"/>
      <w:lang w:eastAsia="en-US"/>
    </w:rPr>
  </w:style>
  <w:style w:type="character" w:customStyle="1" w:styleId="Level2DistinctionCriteriaChar">
    <w:name w:val="Level2DistinctionCriteria Char"/>
    <w:basedOn w:val="DefaultParagraphFont"/>
    <w:link w:val="Level2DistinctionCriteria"/>
    <w:rsid w:val="00281D2F"/>
    <w:rPr>
      <w:rFonts w:ascii="Verdana" w:eastAsia="Times New Roman" w:hAnsi="Verdana"/>
      <w:szCs w:val="22"/>
      <w:lang w:eastAsia="en-US"/>
    </w:rPr>
  </w:style>
  <w:style w:type="character" w:customStyle="1" w:styleId="hb3Char">
    <w:name w:val="hb3 Char"/>
    <w:link w:val="hb3"/>
    <w:rsid w:val="006207BE"/>
    <w:rPr>
      <w:rFonts w:ascii="Verdana" w:hAnsi="Verdana"/>
      <w:b/>
      <w:color w:val="000000"/>
      <w:sz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uth_value"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Elementary_algebra" TargetMode="Externa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elp\Local%20Settings\Temporary%20Internet%20Files\Content.Outlook\KUZTDLMJ\BTEC%20First%20Award%20L1L2%20Internal%20UNITS%202012%20template160412%20(2).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EFE4483B934C31A156A7871854FBEE"/>
        <w:category>
          <w:name w:val="General"/>
          <w:gallery w:val="placeholder"/>
        </w:category>
        <w:types>
          <w:type w:val="bbPlcHdr"/>
        </w:types>
        <w:behaviors>
          <w:behavior w:val="content"/>
        </w:behaviors>
        <w:guid w:val="{3AEF586A-B56F-4CD3-8E8F-343555370E61}"/>
      </w:docPartPr>
      <w:docPartBody>
        <w:p w:rsidR="0063136F" w:rsidRDefault="00855117" w:rsidP="00855117">
          <w:pPr>
            <w:pStyle w:val="3EEFE4483B934C31A156A7871854FBEE8"/>
          </w:pPr>
          <w:r>
            <w:rPr>
              <w:rStyle w:val="PlaceholderText"/>
              <w:rFonts w:eastAsia="Batang"/>
            </w:rPr>
            <w:t>#</w:t>
          </w:r>
        </w:p>
      </w:docPartBody>
    </w:docPart>
    <w:docPart>
      <w:docPartPr>
        <w:name w:val="7ADD52AAFE5946C0BF37E65FA82D21A8"/>
        <w:category>
          <w:name w:val="General"/>
          <w:gallery w:val="placeholder"/>
        </w:category>
        <w:types>
          <w:type w:val="bbPlcHdr"/>
        </w:types>
        <w:behaviors>
          <w:behavior w:val="content"/>
        </w:behaviors>
        <w:guid w:val="{F5627AFF-5A48-4BF1-BA82-03E8EDEAB87C}"/>
      </w:docPartPr>
      <w:docPartBody>
        <w:p w:rsidR="0063136F" w:rsidRDefault="00855117" w:rsidP="00855117">
          <w:pPr>
            <w:pStyle w:val="7ADD52AAFE5946C0BF37E65FA82D21A88"/>
          </w:pPr>
          <w:r w:rsidRPr="00501921">
            <w:rPr>
              <w:rStyle w:val="PlaceholderText"/>
              <w:rFonts w:eastAsia="Batang"/>
            </w:rPr>
            <w:t>Click here to enter text.</w:t>
          </w:r>
        </w:p>
      </w:docPartBody>
    </w:docPart>
    <w:docPart>
      <w:docPartPr>
        <w:name w:val="A3C39BA8D44E432C9E5632AC2983DD03"/>
        <w:category>
          <w:name w:val="General"/>
          <w:gallery w:val="placeholder"/>
        </w:category>
        <w:types>
          <w:type w:val="bbPlcHdr"/>
        </w:types>
        <w:behaviors>
          <w:behavior w:val="content"/>
        </w:behaviors>
        <w:guid w:val="{712FE808-36F0-4C11-B780-20A7CEDF8B31}"/>
      </w:docPartPr>
      <w:docPartBody>
        <w:p w:rsidR="0063136F" w:rsidRDefault="00855117" w:rsidP="00855117">
          <w:pPr>
            <w:pStyle w:val="A3C39BA8D44E432C9E5632AC2983DD038"/>
          </w:pPr>
          <w:r w:rsidRPr="007412F5">
            <w:rPr>
              <w:rStyle w:val="PlaceholderText"/>
              <w:rFonts w:eastAsia="Batang"/>
              <w:b/>
            </w:rPr>
            <w:t>Choose an item.</w:t>
          </w:r>
        </w:p>
      </w:docPartBody>
    </w:docPart>
    <w:docPart>
      <w:docPartPr>
        <w:name w:val="AAB56010750B456A9B34230879A7738B"/>
        <w:category>
          <w:name w:val="General"/>
          <w:gallery w:val="placeholder"/>
        </w:category>
        <w:types>
          <w:type w:val="bbPlcHdr"/>
        </w:types>
        <w:behaviors>
          <w:behavior w:val="content"/>
        </w:behaviors>
        <w:guid w:val="{5F5295CC-8CD0-484E-A044-581A01E8E568}"/>
      </w:docPartPr>
      <w:docPartBody>
        <w:p w:rsidR="0063136F" w:rsidRDefault="00855117" w:rsidP="00855117">
          <w:pPr>
            <w:pStyle w:val="AAB56010750B456A9B34230879A7738B8"/>
          </w:pPr>
          <w:r w:rsidRPr="007412F5">
            <w:rPr>
              <w:rStyle w:val="PlaceholderText"/>
              <w:rFonts w:eastAsia="Batang"/>
              <w:b/>
            </w:rPr>
            <w:t>Choose an item.</w:t>
          </w:r>
        </w:p>
      </w:docPartBody>
    </w:docPart>
    <w:docPart>
      <w:docPartPr>
        <w:name w:val="144D9BFC12224D4C879B40AD8ECBF4D2"/>
        <w:category>
          <w:name w:val="General"/>
          <w:gallery w:val="placeholder"/>
        </w:category>
        <w:types>
          <w:type w:val="bbPlcHdr"/>
        </w:types>
        <w:behaviors>
          <w:behavior w:val="content"/>
        </w:behaviors>
        <w:guid w:val="{99110DF3-0BB5-4880-A879-01BB2BE9B41E}"/>
      </w:docPartPr>
      <w:docPartBody>
        <w:p w:rsidR="0063136F" w:rsidRDefault="00855117" w:rsidP="00855117">
          <w:pPr>
            <w:pStyle w:val="144D9BFC12224D4C879B40AD8ECBF4D28"/>
          </w:pPr>
          <w:r w:rsidRPr="007412F5">
            <w:rPr>
              <w:rStyle w:val="PlaceholderText"/>
              <w:rFonts w:eastAsia="Batang"/>
              <w:b/>
            </w:rPr>
            <w:t>Click here to enter text.</w:t>
          </w:r>
        </w:p>
      </w:docPartBody>
    </w:docPart>
    <w:docPart>
      <w:docPartPr>
        <w:name w:val="7B8702872A954539AB84138B66343A22"/>
        <w:category>
          <w:name w:val="General"/>
          <w:gallery w:val="placeholder"/>
        </w:category>
        <w:types>
          <w:type w:val="bbPlcHdr"/>
        </w:types>
        <w:behaviors>
          <w:behavior w:val="content"/>
        </w:behaviors>
        <w:guid w:val="{6620F397-27F0-433A-AEA9-BF3004FBA3BD}"/>
      </w:docPartPr>
      <w:docPartBody>
        <w:p w:rsidR="0063136F" w:rsidRDefault="00855117" w:rsidP="00855117">
          <w:pPr>
            <w:pStyle w:val="7B8702872A954539AB84138B66343A228"/>
          </w:pPr>
          <w:r w:rsidRPr="007412F5">
            <w:rPr>
              <w:rStyle w:val="PlaceholderText"/>
              <w:rFonts w:eastAsia="Batang"/>
              <w:b/>
            </w:rPr>
            <w:t>Choose an item.</w:t>
          </w:r>
        </w:p>
      </w:docPartBody>
    </w:docPart>
    <w:docPart>
      <w:docPartPr>
        <w:name w:val="95269B8A34F2415F9D8EAC11A0BB83F8"/>
        <w:category>
          <w:name w:val="General"/>
          <w:gallery w:val="placeholder"/>
        </w:category>
        <w:types>
          <w:type w:val="bbPlcHdr"/>
        </w:types>
        <w:behaviors>
          <w:behavior w:val="content"/>
        </w:behaviors>
        <w:guid w:val="{4B04EA25-DB73-43CF-AAF3-AB3F8804BBDD}"/>
      </w:docPartPr>
      <w:docPartBody>
        <w:p w:rsidR="0063136F" w:rsidRDefault="00855117" w:rsidP="00855117">
          <w:pPr>
            <w:pStyle w:val="95269B8A34F2415F9D8EAC11A0BB83F87"/>
          </w:pPr>
          <w:r w:rsidRPr="00501921">
            <w:rPr>
              <w:rStyle w:val="PlaceholderText"/>
              <w:rFonts w:eastAsia="Batang"/>
            </w:rPr>
            <w:t>Click here to enter text.</w:t>
          </w:r>
        </w:p>
      </w:docPartBody>
    </w:docPart>
    <w:docPart>
      <w:docPartPr>
        <w:name w:val="B54B3554CAF14D4C90ED5C3F0FF25EAC"/>
        <w:category>
          <w:name w:val="General"/>
          <w:gallery w:val="placeholder"/>
        </w:category>
        <w:types>
          <w:type w:val="bbPlcHdr"/>
        </w:types>
        <w:behaviors>
          <w:behavior w:val="content"/>
        </w:behaviors>
        <w:guid w:val="{91817F4C-31E1-4C92-98BE-545CC8906F23}"/>
      </w:docPartPr>
      <w:docPartBody>
        <w:p w:rsidR="0063136F" w:rsidRDefault="00855117" w:rsidP="00855117">
          <w:pPr>
            <w:pStyle w:val="B54B3554CAF14D4C90ED5C3F0FF25EAC7"/>
          </w:pPr>
          <w:r>
            <w:rPr>
              <w:rStyle w:val="PlaceholderText"/>
              <w:rFonts w:eastAsia="Batang"/>
            </w:rPr>
            <w:t>#</w:t>
          </w:r>
        </w:p>
      </w:docPartBody>
    </w:docPart>
    <w:docPart>
      <w:docPartPr>
        <w:name w:val="EB4C8F1EB1D541AEBA14754486EE4E1B"/>
        <w:category>
          <w:name w:val="General"/>
          <w:gallery w:val="placeholder"/>
        </w:category>
        <w:types>
          <w:type w:val="bbPlcHdr"/>
        </w:types>
        <w:behaviors>
          <w:behavior w:val="content"/>
        </w:behaviors>
        <w:guid w:val="{5F16D2E3-27C1-4EAD-B23F-7724C437FA1B}"/>
      </w:docPartPr>
      <w:docPartBody>
        <w:p w:rsidR="0063136F" w:rsidRDefault="00855117" w:rsidP="00855117">
          <w:pPr>
            <w:pStyle w:val="EB4C8F1EB1D541AEBA14754486EE4E1B7"/>
          </w:pPr>
          <w:r w:rsidRPr="00501921">
            <w:rPr>
              <w:rStyle w:val="PlaceholderText"/>
              <w:rFonts w:eastAsia="Batang"/>
            </w:rPr>
            <w:t>Click here to enter text.</w:t>
          </w:r>
        </w:p>
      </w:docPartBody>
    </w:docPart>
    <w:docPart>
      <w:docPartPr>
        <w:name w:val="D3416FFF9C3E44D5931488A63531153F"/>
        <w:category>
          <w:name w:val="General"/>
          <w:gallery w:val="placeholder"/>
        </w:category>
        <w:types>
          <w:type w:val="bbPlcHdr"/>
        </w:types>
        <w:behaviors>
          <w:behavior w:val="content"/>
        </w:behaviors>
        <w:guid w:val="{2EAFDD52-6FC3-4EF5-8CF5-19586106F66B}"/>
      </w:docPartPr>
      <w:docPartBody>
        <w:p w:rsidR="0063136F" w:rsidRDefault="00855117" w:rsidP="00855117">
          <w:pPr>
            <w:pStyle w:val="D3416FFF9C3E44D5931488A63531153F6"/>
          </w:pPr>
          <w:r>
            <w:rPr>
              <w:rStyle w:val="PlaceholderText"/>
              <w:rFonts w:eastAsia="Batang"/>
            </w:rPr>
            <w:t>#</w:t>
          </w:r>
        </w:p>
      </w:docPartBody>
    </w:docPart>
    <w:docPart>
      <w:docPartPr>
        <w:name w:val="82671DFFD2CA4DECB2E678C5C5F94B38"/>
        <w:category>
          <w:name w:val="General"/>
          <w:gallery w:val="placeholder"/>
        </w:category>
        <w:types>
          <w:type w:val="bbPlcHdr"/>
        </w:types>
        <w:behaviors>
          <w:behavior w:val="content"/>
        </w:behaviors>
        <w:guid w:val="{AD72A64E-4020-4D04-9A8D-668DAC25134A}"/>
      </w:docPartPr>
      <w:docPartBody>
        <w:p w:rsidR="0063136F" w:rsidRDefault="00855117" w:rsidP="00855117">
          <w:pPr>
            <w:pStyle w:val="82671DFFD2CA4DECB2E678C5C5F94B386"/>
          </w:pPr>
          <w:r w:rsidRPr="00501921">
            <w:rPr>
              <w:rStyle w:val="PlaceholderText"/>
              <w:rFonts w:eastAsia="Batang"/>
            </w:rPr>
            <w:t>Click here to enter text.</w:t>
          </w:r>
        </w:p>
      </w:docPartBody>
    </w:docPart>
    <w:docPart>
      <w:docPartPr>
        <w:name w:val="3E0E2C96735C49B187B7ED8B50FDB3D3"/>
        <w:category>
          <w:name w:val="General"/>
          <w:gallery w:val="placeholder"/>
        </w:category>
        <w:types>
          <w:type w:val="bbPlcHdr"/>
        </w:types>
        <w:behaviors>
          <w:behavior w:val="content"/>
        </w:behaviors>
        <w:guid w:val="{2A4CC45D-0092-4F08-817D-41166BA26F27}"/>
      </w:docPartPr>
      <w:docPartBody>
        <w:p w:rsidR="0063136F" w:rsidRDefault="00855117" w:rsidP="00855117">
          <w:pPr>
            <w:pStyle w:val="3E0E2C96735C49B187B7ED8B50FDB3D36"/>
          </w:pPr>
          <w:r w:rsidRPr="000A1E00">
            <w:rPr>
              <w:rStyle w:val="PlaceholderText"/>
              <w:rFonts w:eastAsia="Batang"/>
              <w:b w:val="0"/>
            </w:rPr>
            <w:t>Click here to enter text.</w:t>
          </w:r>
        </w:p>
      </w:docPartBody>
    </w:docPart>
    <w:docPart>
      <w:docPartPr>
        <w:name w:val="8CC74E7DE803432C802AFA38157B1FF5"/>
        <w:category>
          <w:name w:val="General"/>
          <w:gallery w:val="placeholder"/>
        </w:category>
        <w:types>
          <w:type w:val="bbPlcHdr"/>
        </w:types>
        <w:behaviors>
          <w:behavior w:val="content"/>
        </w:behaviors>
        <w:guid w:val="{50FC12A0-9DB5-4F49-A38E-084C8CEDE3F5}"/>
      </w:docPartPr>
      <w:docPartBody>
        <w:p w:rsidR="0063136F" w:rsidRDefault="00855117" w:rsidP="00855117">
          <w:pPr>
            <w:pStyle w:val="8CC74E7DE803432C802AFA38157B1FF56"/>
          </w:pPr>
          <w:r>
            <w:rPr>
              <w:rStyle w:val="PlaceholderText"/>
              <w:rFonts w:eastAsia="Batang"/>
            </w:rPr>
            <w:t>#</w:t>
          </w:r>
        </w:p>
      </w:docPartBody>
    </w:docPart>
    <w:docPart>
      <w:docPartPr>
        <w:name w:val="1303D27DDFD4466DA161012628DE06AF"/>
        <w:category>
          <w:name w:val="General"/>
          <w:gallery w:val="placeholder"/>
        </w:category>
        <w:types>
          <w:type w:val="bbPlcHdr"/>
        </w:types>
        <w:behaviors>
          <w:behavior w:val="content"/>
        </w:behaviors>
        <w:guid w:val="{E9167B41-A729-41F9-8657-C7E74EC662F7}"/>
      </w:docPartPr>
      <w:docPartBody>
        <w:p w:rsidR="0063136F" w:rsidRDefault="00855117" w:rsidP="00855117">
          <w:pPr>
            <w:pStyle w:val="1303D27DDFD4466DA161012628DE06AF6"/>
          </w:pPr>
          <w:r w:rsidRPr="00501921">
            <w:rPr>
              <w:rStyle w:val="PlaceholderText"/>
              <w:rFonts w:eastAsia="Batang"/>
            </w:rPr>
            <w:t>Click here to enter text.</w:t>
          </w:r>
        </w:p>
      </w:docPartBody>
    </w:docPart>
    <w:docPart>
      <w:docPartPr>
        <w:name w:val="3538FB5836B348969C54A1D1A6ADDDDD"/>
        <w:category>
          <w:name w:val="General"/>
          <w:gallery w:val="placeholder"/>
        </w:category>
        <w:types>
          <w:type w:val="bbPlcHdr"/>
        </w:types>
        <w:behaviors>
          <w:behavior w:val="content"/>
        </w:behaviors>
        <w:guid w:val="{25288C0C-F60C-4E83-A5D8-956FDBF4B110}"/>
      </w:docPartPr>
      <w:docPartBody>
        <w:p w:rsidR="0063136F" w:rsidRDefault="00855117" w:rsidP="00855117">
          <w:pPr>
            <w:pStyle w:val="3538FB5836B348969C54A1D1A6ADDDDD6"/>
          </w:pPr>
          <w:r>
            <w:rPr>
              <w:rStyle w:val="PlaceholderText"/>
              <w:rFonts w:eastAsia="Batang"/>
            </w:rPr>
            <w:t>##.##</w:t>
          </w:r>
        </w:p>
      </w:docPartBody>
    </w:docPart>
    <w:docPart>
      <w:docPartPr>
        <w:name w:val="C628C253E5304E4C9194F88AF1E0A609"/>
        <w:category>
          <w:name w:val="General"/>
          <w:gallery w:val="placeholder"/>
        </w:category>
        <w:types>
          <w:type w:val="bbPlcHdr"/>
        </w:types>
        <w:behaviors>
          <w:behavior w:val="content"/>
        </w:behaviors>
        <w:guid w:val="{372E1F4E-ABE6-40A3-A776-8DDDBA9903CB}"/>
      </w:docPartPr>
      <w:docPartBody>
        <w:p w:rsidR="0063136F" w:rsidRDefault="0063136F" w:rsidP="0063136F">
          <w:pPr>
            <w:pStyle w:val="C628C253E5304E4C9194F88AF1E0A6095"/>
          </w:pPr>
          <w:r w:rsidRPr="00501921">
            <w:rPr>
              <w:rStyle w:val="PlaceholderText"/>
              <w:rFonts w:eastAsia="Batang"/>
            </w:rPr>
            <w:t>Click here to enter text.</w:t>
          </w:r>
        </w:p>
      </w:docPartBody>
    </w:docPart>
    <w:docPart>
      <w:docPartPr>
        <w:name w:val="EB8B9F20349D4051B97AD62845CBD0AB"/>
        <w:category>
          <w:name w:val="General"/>
          <w:gallery w:val="placeholder"/>
        </w:category>
        <w:types>
          <w:type w:val="bbPlcHdr"/>
        </w:types>
        <w:behaviors>
          <w:behavior w:val="content"/>
        </w:behaviors>
        <w:guid w:val="{C3ADE50D-126C-49C2-A640-AFBF4A7B4458}"/>
      </w:docPartPr>
      <w:docPartBody>
        <w:p w:rsidR="0063136F" w:rsidRDefault="0063136F" w:rsidP="0063136F">
          <w:pPr>
            <w:pStyle w:val="EB8B9F20349D4051B97AD62845CBD0AB5"/>
          </w:pPr>
          <w:r w:rsidRPr="00501921">
            <w:rPr>
              <w:rStyle w:val="PlaceholderText"/>
              <w:rFonts w:eastAsia="Batang"/>
            </w:rPr>
            <w:t>Click here to enter text.</w:t>
          </w:r>
        </w:p>
      </w:docPartBody>
    </w:docPart>
    <w:docPart>
      <w:docPartPr>
        <w:name w:val="E629EDA54EB040839ED56E26CB7D52A1"/>
        <w:category>
          <w:name w:val="General"/>
          <w:gallery w:val="placeholder"/>
        </w:category>
        <w:types>
          <w:type w:val="bbPlcHdr"/>
        </w:types>
        <w:behaviors>
          <w:behavior w:val="content"/>
        </w:behaviors>
        <w:guid w:val="{BF994508-1011-44D1-803A-E0D3CC1A6926}"/>
      </w:docPartPr>
      <w:docPartBody>
        <w:p w:rsidR="0063136F" w:rsidRDefault="0063136F" w:rsidP="0063136F">
          <w:pPr>
            <w:pStyle w:val="E629EDA54EB040839ED56E26CB7D52A15"/>
          </w:pPr>
          <w:r w:rsidRPr="00501921">
            <w:rPr>
              <w:rStyle w:val="PlaceholderText"/>
              <w:rFonts w:eastAsia="Batang"/>
            </w:rPr>
            <w:t>Click here to enter text.</w:t>
          </w:r>
        </w:p>
      </w:docPartBody>
    </w:docPart>
    <w:docPart>
      <w:docPartPr>
        <w:name w:val="8317696D52B64054AFA8DED364FB3955"/>
        <w:category>
          <w:name w:val="General"/>
          <w:gallery w:val="placeholder"/>
        </w:category>
        <w:types>
          <w:type w:val="bbPlcHdr"/>
        </w:types>
        <w:behaviors>
          <w:behavior w:val="content"/>
        </w:behaviors>
        <w:guid w:val="{95CA3054-206D-4D0F-B41D-BB6F4AF1B8D6}"/>
      </w:docPartPr>
      <w:docPartBody>
        <w:p w:rsidR="0063136F" w:rsidRDefault="00855117" w:rsidP="00855117">
          <w:pPr>
            <w:pStyle w:val="8317696D52B64054AFA8DED364FB39552"/>
          </w:pPr>
          <w:r w:rsidRPr="00501921">
            <w:rPr>
              <w:rStyle w:val="PlaceholderText"/>
              <w:rFonts w:eastAsia="Batang"/>
            </w:rPr>
            <w:t>Click here to enter text.</w:t>
          </w:r>
        </w:p>
      </w:docPartBody>
    </w:docPart>
    <w:docPart>
      <w:docPartPr>
        <w:name w:val="57FC0C6D99444AE1AC30FB725F5CC293"/>
        <w:category>
          <w:name w:val="General"/>
          <w:gallery w:val="placeholder"/>
        </w:category>
        <w:types>
          <w:type w:val="bbPlcHdr"/>
        </w:types>
        <w:behaviors>
          <w:behavior w:val="content"/>
        </w:behaviors>
        <w:guid w:val="{1759F699-CE43-4BE2-B954-01B230C4B663}"/>
      </w:docPartPr>
      <w:docPartBody>
        <w:p w:rsidR="0063136F" w:rsidRDefault="00855117" w:rsidP="00855117">
          <w:pPr>
            <w:pStyle w:val="57FC0C6D99444AE1AC30FB725F5CC2931"/>
          </w:pPr>
          <w:r>
            <w:rPr>
              <w:rStyle w:val="PlaceholderText"/>
              <w:rFonts w:eastAsia="Batang"/>
            </w:rPr>
            <w:t>##.##</w:t>
          </w:r>
        </w:p>
      </w:docPartBody>
    </w:docPart>
    <w:docPart>
      <w:docPartPr>
        <w:name w:val="7FC6FBA36F424441A4F2EC7421CB1803"/>
        <w:category>
          <w:name w:val="General"/>
          <w:gallery w:val="placeholder"/>
        </w:category>
        <w:types>
          <w:type w:val="bbPlcHdr"/>
        </w:types>
        <w:behaviors>
          <w:behavior w:val="content"/>
        </w:behaviors>
        <w:guid w:val="{F5988778-B9C4-4311-B0DB-69407B02E0BD}"/>
      </w:docPartPr>
      <w:docPartBody>
        <w:p w:rsidR="0063136F" w:rsidRDefault="00855117" w:rsidP="00855117">
          <w:pPr>
            <w:pStyle w:val="7FC6FBA36F424441A4F2EC7421CB18031"/>
          </w:pPr>
          <w:r w:rsidRPr="00501921">
            <w:rPr>
              <w:rStyle w:val="PlaceholderText"/>
              <w:rFonts w:eastAsia="Batang"/>
            </w:rPr>
            <w:t>Click here to enter text.</w:t>
          </w:r>
        </w:p>
      </w:docPartBody>
    </w:docPart>
    <w:docPart>
      <w:docPartPr>
        <w:name w:val="0599B1BE0C43424D9CE829DD01DA952F"/>
        <w:category>
          <w:name w:val="General"/>
          <w:gallery w:val="placeholder"/>
        </w:category>
        <w:types>
          <w:type w:val="bbPlcHdr"/>
        </w:types>
        <w:behaviors>
          <w:behavior w:val="content"/>
        </w:behaviors>
        <w:guid w:val="{6CCB8E57-F318-4F41-9133-16E2F183A0F2}"/>
      </w:docPartPr>
      <w:docPartBody>
        <w:p w:rsidR="0063136F" w:rsidRDefault="00855117" w:rsidP="00855117">
          <w:pPr>
            <w:pStyle w:val="0599B1BE0C43424D9CE829DD01DA952F1"/>
          </w:pPr>
          <w:r>
            <w:rPr>
              <w:rStyle w:val="PlaceholderText"/>
              <w:rFonts w:eastAsia="Batang"/>
            </w:rPr>
            <w:t>##.##</w:t>
          </w:r>
        </w:p>
      </w:docPartBody>
    </w:docPart>
    <w:docPart>
      <w:docPartPr>
        <w:name w:val="596C709F3E5045C6BC7390481C1B9E5B"/>
        <w:category>
          <w:name w:val="General"/>
          <w:gallery w:val="placeholder"/>
        </w:category>
        <w:types>
          <w:type w:val="bbPlcHdr"/>
        </w:types>
        <w:behaviors>
          <w:behavior w:val="content"/>
        </w:behaviors>
        <w:guid w:val="{C34B9FF6-8CDE-4735-A2D9-0F0BCA33514E}"/>
      </w:docPartPr>
      <w:docPartBody>
        <w:p w:rsidR="0063136F" w:rsidRDefault="00855117" w:rsidP="00855117">
          <w:pPr>
            <w:pStyle w:val="596C709F3E5045C6BC7390481C1B9E5B1"/>
          </w:pPr>
          <w:r w:rsidRPr="00501921">
            <w:rPr>
              <w:rStyle w:val="PlaceholderText"/>
              <w:rFonts w:eastAsia="Batang"/>
            </w:rPr>
            <w:t>Click here to enter text.</w:t>
          </w:r>
        </w:p>
      </w:docPartBody>
    </w:docPart>
    <w:docPart>
      <w:docPartPr>
        <w:name w:val="6EF56A2C85DB4444A155C845E5174E83"/>
        <w:category>
          <w:name w:val="General"/>
          <w:gallery w:val="placeholder"/>
        </w:category>
        <w:types>
          <w:type w:val="bbPlcHdr"/>
        </w:types>
        <w:behaviors>
          <w:behavior w:val="content"/>
        </w:behaviors>
        <w:guid w:val="{9642CB89-F084-462F-9DC6-639868C28E92}"/>
      </w:docPartPr>
      <w:docPartBody>
        <w:p w:rsidR="0063136F" w:rsidRDefault="00855117" w:rsidP="00855117">
          <w:pPr>
            <w:pStyle w:val="6EF56A2C85DB4444A155C845E5174E831"/>
          </w:pPr>
          <w:r>
            <w:rPr>
              <w:rStyle w:val="PlaceholderText"/>
              <w:rFonts w:eastAsia="Batang"/>
            </w:rPr>
            <w:t>##.##</w:t>
          </w:r>
        </w:p>
      </w:docPartBody>
    </w:docPart>
    <w:docPart>
      <w:docPartPr>
        <w:name w:val="EBA29B139E5E427F8491AB1C30206389"/>
        <w:category>
          <w:name w:val="General"/>
          <w:gallery w:val="placeholder"/>
        </w:category>
        <w:types>
          <w:type w:val="bbPlcHdr"/>
        </w:types>
        <w:behaviors>
          <w:behavior w:val="content"/>
        </w:behaviors>
        <w:guid w:val="{B160F2AE-A3B9-440F-9B5A-ADB6C6529F65}"/>
      </w:docPartPr>
      <w:docPartBody>
        <w:p w:rsidR="0063136F" w:rsidRDefault="00855117" w:rsidP="00855117">
          <w:pPr>
            <w:pStyle w:val="EBA29B139E5E427F8491AB1C302063891"/>
          </w:pPr>
          <w:r w:rsidRPr="00501921">
            <w:rPr>
              <w:rStyle w:val="PlaceholderText"/>
              <w:rFonts w:eastAsia="Batang"/>
            </w:rPr>
            <w:t>Click here to enter text.</w:t>
          </w:r>
        </w:p>
      </w:docPartBody>
    </w:docPart>
    <w:docPart>
      <w:docPartPr>
        <w:name w:val="DefaultPlaceholder_1081868578"/>
        <w:category>
          <w:name w:val="General"/>
          <w:gallery w:val="placeholder"/>
        </w:category>
        <w:types>
          <w:type w:val="bbPlcHdr"/>
        </w:types>
        <w:behaviors>
          <w:behavior w:val="content"/>
        </w:behaviors>
        <w:guid w:val="{135E4005-B08A-4CF6-9B6F-745FE3374AE9}"/>
      </w:docPartPr>
      <w:docPartBody>
        <w:p w:rsidR="009C67B3" w:rsidRDefault="0063136F">
          <w:r w:rsidRPr="00501921">
            <w:rPr>
              <w:rStyle w:val="PlaceholderText"/>
            </w:rPr>
            <w:t>Enter any content that you want to repeat, including other content controls. You can also insert this control around table rows in order to repeat parts of a table.</w:t>
          </w:r>
        </w:p>
      </w:docPartBody>
    </w:docPart>
    <w:docPart>
      <w:docPartPr>
        <w:name w:val="196AA770CA6E4790815B0FE73C6CA717"/>
        <w:category>
          <w:name w:val="General"/>
          <w:gallery w:val="placeholder"/>
        </w:category>
        <w:types>
          <w:type w:val="bbPlcHdr"/>
        </w:types>
        <w:behaviors>
          <w:behavior w:val="content"/>
        </w:behaviors>
        <w:guid w:val="{4A8D0FFD-785A-4610-8A74-EDFC8D71F5A6}"/>
      </w:docPartPr>
      <w:docPartBody>
        <w:p w:rsidR="009C67B3" w:rsidRDefault="0063136F" w:rsidP="0063136F">
          <w:pPr>
            <w:pStyle w:val="196AA770CA6E4790815B0FE73C6CA717"/>
          </w:pPr>
          <w:r w:rsidRPr="009C2250">
            <w:rPr>
              <w:rStyle w:val="PlaceholderText"/>
              <w:rFonts w:eastAsia="Batang"/>
            </w:rPr>
            <w:t>Click here to enter text.</w:t>
          </w:r>
        </w:p>
      </w:docPartBody>
    </w:docPart>
    <w:docPart>
      <w:docPartPr>
        <w:name w:val="4152BA26E4564798847FB06DFEFD4D98"/>
        <w:category>
          <w:name w:val="General"/>
          <w:gallery w:val="placeholder"/>
        </w:category>
        <w:types>
          <w:type w:val="bbPlcHdr"/>
        </w:types>
        <w:behaviors>
          <w:behavior w:val="content"/>
        </w:behaviors>
        <w:guid w:val="{A097A93D-8306-4FE0-A04E-5DC3584B4BC8}"/>
      </w:docPartPr>
      <w:docPartBody>
        <w:p w:rsidR="009C67B3" w:rsidRDefault="0063136F" w:rsidP="0063136F">
          <w:pPr>
            <w:pStyle w:val="4152BA26E4564798847FB06DFEFD4D98"/>
          </w:pPr>
          <w:r w:rsidRPr="00501921">
            <w:rPr>
              <w:rStyle w:val="PlaceholderText"/>
            </w:rPr>
            <w:t>Enter any content that you want to repeat, including other content controls. You can also insert this control around table rows in order to repeat parts of a table.</w:t>
          </w:r>
        </w:p>
      </w:docPartBody>
    </w:docPart>
    <w:docPart>
      <w:docPartPr>
        <w:name w:val="65F79BAC74CC4A8CA307458034165907"/>
        <w:category>
          <w:name w:val="General"/>
          <w:gallery w:val="placeholder"/>
        </w:category>
        <w:types>
          <w:type w:val="bbPlcHdr"/>
        </w:types>
        <w:behaviors>
          <w:behavior w:val="content"/>
        </w:behaviors>
        <w:guid w:val="{06B3C43F-7528-4D46-9984-0472FCBD1E59}"/>
      </w:docPartPr>
      <w:docPartBody>
        <w:p w:rsidR="009C67B3" w:rsidRDefault="0063136F" w:rsidP="0063136F">
          <w:pPr>
            <w:pStyle w:val="65F79BAC74CC4A8CA307458034165907"/>
          </w:pPr>
          <w:r>
            <w:rPr>
              <w:rStyle w:val="PlaceholderText"/>
              <w:rFonts w:eastAsia="Batang"/>
            </w:rPr>
            <w:t>#</w:t>
          </w:r>
        </w:p>
      </w:docPartBody>
    </w:docPart>
    <w:docPart>
      <w:docPartPr>
        <w:name w:val="5A6BD8595BD14EA1868363B27E350063"/>
        <w:category>
          <w:name w:val="General"/>
          <w:gallery w:val="placeholder"/>
        </w:category>
        <w:types>
          <w:type w:val="bbPlcHdr"/>
        </w:types>
        <w:behaviors>
          <w:behavior w:val="content"/>
        </w:behaviors>
        <w:guid w:val="{02412C3B-9F90-4DE3-903E-F2EB399FBC9B}"/>
      </w:docPartPr>
      <w:docPartBody>
        <w:p w:rsidR="009C67B3" w:rsidRDefault="0063136F" w:rsidP="0063136F">
          <w:pPr>
            <w:pStyle w:val="5A6BD8595BD14EA1868363B27E350063"/>
          </w:pPr>
          <w:r w:rsidRPr="00501921">
            <w:rPr>
              <w:rStyle w:val="PlaceholderText"/>
              <w:rFonts w:eastAsia="Batang"/>
            </w:rPr>
            <w:t>Click here to enter text.</w:t>
          </w:r>
        </w:p>
      </w:docPartBody>
    </w:docPart>
    <w:docPart>
      <w:docPartPr>
        <w:name w:val="C55D38CA5F3141FABDC96862717102E5"/>
        <w:category>
          <w:name w:val="General"/>
          <w:gallery w:val="placeholder"/>
        </w:category>
        <w:types>
          <w:type w:val="bbPlcHdr"/>
        </w:types>
        <w:behaviors>
          <w:behavior w:val="content"/>
        </w:behaviors>
        <w:guid w:val="{F82AAD04-41CC-40D2-811B-AAD31D622179}"/>
      </w:docPartPr>
      <w:docPartBody>
        <w:p w:rsidR="009C67B3" w:rsidRDefault="0063136F" w:rsidP="0063136F">
          <w:pPr>
            <w:pStyle w:val="C55D38CA5F3141FABDC96862717102E5"/>
          </w:pPr>
          <w:r w:rsidRPr="00501921">
            <w:rPr>
              <w:rStyle w:val="PlaceholderText"/>
            </w:rPr>
            <w:t>Enter any content that you want to repeat, including other content controls. You can also insert this control around table rows in order to repeat parts of a table.</w:t>
          </w:r>
        </w:p>
      </w:docPartBody>
    </w:docPart>
    <w:docPart>
      <w:docPartPr>
        <w:name w:val="1EC835A395A4452EAB6E95B2913B6984"/>
        <w:category>
          <w:name w:val="General"/>
          <w:gallery w:val="placeholder"/>
        </w:category>
        <w:types>
          <w:type w:val="bbPlcHdr"/>
        </w:types>
        <w:behaviors>
          <w:behavior w:val="content"/>
        </w:behaviors>
        <w:guid w:val="{959F30A4-455A-484C-92C8-E69DAD42A638}"/>
      </w:docPartPr>
      <w:docPartBody>
        <w:p w:rsidR="009C67B3" w:rsidRDefault="0063136F" w:rsidP="0063136F">
          <w:pPr>
            <w:pStyle w:val="1EC835A395A4452EAB6E95B2913B6984"/>
          </w:pPr>
          <w:r>
            <w:rPr>
              <w:rStyle w:val="PlaceholderText"/>
              <w:rFonts w:eastAsia="Batang"/>
            </w:rPr>
            <w:t>#</w:t>
          </w:r>
        </w:p>
      </w:docPartBody>
    </w:docPart>
    <w:docPart>
      <w:docPartPr>
        <w:name w:val="C18F079757BC4D30A2040A57B4119430"/>
        <w:category>
          <w:name w:val="General"/>
          <w:gallery w:val="placeholder"/>
        </w:category>
        <w:types>
          <w:type w:val="bbPlcHdr"/>
        </w:types>
        <w:behaviors>
          <w:behavior w:val="content"/>
        </w:behaviors>
        <w:guid w:val="{F818E30D-D241-4E54-AE33-89F26DA7613A}"/>
      </w:docPartPr>
      <w:docPartBody>
        <w:p w:rsidR="009C67B3" w:rsidRDefault="0063136F" w:rsidP="0063136F">
          <w:pPr>
            <w:pStyle w:val="C18F079757BC4D30A2040A57B4119430"/>
          </w:pPr>
          <w:r w:rsidRPr="00501921">
            <w:rPr>
              <w:rStyle w:val="PlaceholderText"/>
              <w:rFonts w:eastAsia="Batang"/>
            </w:rPr>
            <w:t>Click here to enter text.</w:t>
          </w:r>
        </w:p>
      </w:docPartBody>
    </w:docPart>
    <w:docPart>
      <w:docPartPr>
        <w:name w:val="651B3A9B0B934C8EB8D12330EDD747FC"/>
        <w:category>
          <w:name w:val="General"/>
          <w:gallery w:val="placeholder"/>
        </w:category>
        <w:types>
          <w:type w:val="bbPlcHdr"/>
        </w:types>
        <w:behaviors>
          <w:behavior w:val="content"/>
        </w:behaviors>
        <w:guid w:val="{C52FDAB1-95FD-4D32-A28C-10CE343775A0}"/>
      </w:docPartPr>
      <w:docPartBody>
        <w:p w:rsidR="009C67B3" w:rsidRDefault="0063136F" w:rsidP="0063136F">
          <w:pPr>
            <w:pStyle w:val="651B3A9B0B934C8EB8D12330EDD747FC"/>
          </w:pPr>
          <w:r w:rsidRPr="009C2250">
            <w:rPr>
              <w:rStyle w:val="PlaceholderText"/>
              <w:rFonts w:eastAsia="Batang"/>
            </w:rPr>
            <w:t>Click here to enter text.</w:t>
          </w:r>
        </w:p>
      </w:docPartBody>
    </w:docPart>
    <w:docPart>
      <w:docPartPr>
        <w:name w:val="176ED5A423AA474785E4EA3E92F763B4"/>
        <w:category>
          <w:name w:val="General"/>
          <w:gallery w:val="placeholder"/>
        </w:category>
        <w:types>
          <w:type w:val="bbPlcHdr"/>
        </w:types>
        <w:behaviors>
          <w:behavior w:val="content"/>
        </w:behaviors>
        <w:guid w:val="{09F7E2DD-F6D4-418B-A53A-F19FA62D4486}"/>
      </w:docPartPr>
      <w:docPartBody>
        <w:p w:rsidR="009C67B3" w:rsidRDefault="0063136F" w:rsidP="0063136F">
          <w:pPr>
            <w:pStyle w:val="176ED5A423AA474785E4EA3E92F763B4"/>
          </w:pPr>
          <w:r w:rsidRPr="00501921">
            <w:rPr>
              <w:rStyle w:val="PlaceholderText"/>
            </w:rPr>
            <w:t>Enter any content that you want to repeat, including other content controls. You can also insert this control around table rows in order to repeat parts of a table.</w:t>
          </w:r>
        </w:p>
      </w:docPartBody>
    </w:docPart>
    <w:docPart>
      <w:docPartPr>
        <w:name w:val="72A61A6811D04888BAA6D42AA7FC0B6D"/>
        <w:category>
          <w:name w:val="General"/>
          <w:gallery w:val="placeholder"/>
        </w:category>
        <w:types>
          <w:type w:val="bbPlcHdr"/>
        </w:types>
        <w:behaviors>
          <w:behavior w:val="content"/>
        </w:behaviors>
        <w:guid w:val="{C4199963-8D84-4560-829F-A80072B2B443}"/>
      </w:docPartPr>
      <w:docPartBody>
        <w:p w:rsidR="009C67B3" w:rsidRDefault="0063136F" w:rsidP="0063136F">
          <w:pPr>
            <w:pStyle w:val="72A61A6811D04888BAA6D42AA7FC0B6D"/>
          </w:pPr>
          <w:r>
            <w:rPr>
              <w:rStyle w:val="PlaceholderText"/>
              <w:rFonts w:eastAsia="Batang"/>
            </w:rPr>
            <w:t>#</w:t>
          </w:r>
        </w:p>
      </w:docPartBody>
    </w:docPart>
    <w:docPart>
      <w:docPartPr>
        <w:name w:val="0C538AE2858E4133BF1848D379CC6743"/>
        <w:category>
          <w:name w:val="General"/>
          <w:gallery w:val="placeholder"/>
        </w:category>
        <w:types>
          <w:type w:val="bbPlcHdr"/>
        </w:types>
        <w:behaviors>
          <w:behavior w:val="content"/>
        </w:behaviors>
        <w:guid w:val="{89DDC03F-D03E-412F-A7F9-8D5C130F018E}"/>
      </w:docPartPr>
      <w:docPartBody>
        <w:p w:rsidR="009C67B3" w:rsidRDefault="0063136F" w:rsidP="0063136F">
          <w:pPr>
            <w:pStyle w:val="0C538AE2858E4133BF1848D379CC6743"/>
          </w:pPr>
          <w:r w:rsidRPr="00501921">
            <w:rPr>
              <w:rStyle w:val="PlaceholderText"/>
              <w:rFonts w:eastAsia="Batang"/>
            </w:rPr>
            <w:t>Click here to enter text.</w:t>
          </w:r>
        </w:p>
      </w:docPartBody>
    </w:docPart>
    <w:docPart>
      <w:docPartPr>
        <w:name w:val="948F2C5A2BB14E6F9E0CBBEA081745EB"/>
        <w:category>
          <w:name w:val="General"/>
          <w:gallery w:val="placeholder"/>
        </w:category>
        <w:types>
          <w:type w:val="bbPlcHdr"/>
        </w:types>
        <w:behaviors>
          <w:behavior w:val="content"/>
        </w:behaviors>
        <w:guid w:val="{EBF8ABFE-39C4-4FBA-A3BC-8478551F081A}"/>
      </w:docPartPr>
      <w:docPartBody>
        <w:p w:rsidR="009C67B3" w:rsidRDefault="0063136F" w:rsidP="0063136F">
          <w:pPr>
            <w:pStyle w:val="948F2C5A2BB14E6F9E0CBBEA081745EB"/>
          </w:pPr>
          <w:r w:rsidRPr="000A1E00">
            <w:rPr>
              <w:rStyle w:val="PlaceholderText"/>
              <w:rFonts w:eastAsia="Batang"/>
            </w:rPr>
            <w:t>Click here to enter text.</w:t>
          </w:r>
        </w:p>
      </w:docPartBody>
    </w:docPart>
    <w:docPart>
      <w:docPartPr>
        <w:name w:val="F9CD7F8C5A5A4416BBA1799F8281455B"/>
        <w:category>
          <w:name w:val="General"/>
          <w:gallery w:val="placeholder"/>
        </w:category>
        <w:types>
          <w:type w:val="bbPlcHdr"/>
        </w:types>
        <w:behaviors>
          <w:behavior w:val="content"/>
        </w:behaviors>
        <w:guid w:val="{25263219-DF95-4851-9D1A-5A7ECF03D711}"/>
      </w:docPartPr>
      <w:docPartBody>
        <w:p w:rsidR="009C67B3" w:rsidRDefault="0063136F" w:rsidP="0063136F">
          <w:pPr>
            <w:pStyle w:val="F9CD7F8C5A5A4416BBA1799F8281455B"/>
          </w:pPr>
          <w:r w:rsidRPr="009C2250">
            <w:rPr>
              <w:rStyle w:val="PlaceholderText"/>
              <w:rFonts w:eastAsia="Batang"/>
            </w:rPr>
            <w:t>Click here to enter text.</w:t>
          </w:r>
        </w:p>
      </w:docPartBody>
    </w:docPart>
    <w:docPart>
      <w:docPartPr>
        <w:name w:val="C1EC9A7605A4455EAAB692A9B8C914E8"/>
        <w:category>
          <w:name w:val="General"/>
          <w:gallery w:val="placeholder"/>
        </w:category>
        <w:types>
          <w:type w:val="bbPlcHdr"/>
        </w:types>
        <w:behaviors>
          <w:behavior w:val="content"/>
        </w:behaviors>
        <w:guid w:val="{849A7BD6-48E2-47B8-A069-B266C41D2D1B}"/>
      </w:docPartPr>
      <w:docPartBody>
        <w:p w:rsidR="009C67B3" w:rsidRDefault="0063136F" w:rsidP="0063136F">
          <w:pPr>
            <w:pStyle w:val="C1EC9A7605A4455EAAB692A9B8C914E8"/>
          </w:pPr>
          <w:r w:rsidRPr="00501921">
            <w:rPr>
              <w:rStyle w:val="PlaceholderText"/>
            </w:rPr>
            <w:t>Enter any content that you want to repeat, including other content controls. You can also insert this control around table rows in order to repeat parts of a table.</w:t>
          </w:r>
        </w:p>
      </w:docPartBody>
    </w:docPart>
    <w:docPart>
      <w:docPartPr>
        <w:name w:val="31AEE578B9EE40E3AD83AEEA9D5C256F"/>
        <w:category>
          <w:name w:val="General"/>
          <w:gallery w:val="placeholder"/>
        </w:category>
        <w:types>
          <w:type w:val="bbPlcHdr"/>
        </w:types>
        <w:behaviors>
          <w:behavior w:val="content"/>
        </w:behaviors>
        <w:guid w:val="{E4F411F2-870A-40D5-8832-47F95A84F554}"/>
      </w:docPartPr>
      <w:docPartBody>
        <w:p w:rsidR="009C67B3" w:rsidRDefault="0063136F" w:rsidP="0063136F">
          <w:pPr>
            <w:pStyle w:val="31AEE578B9EE40E3AD83AEEA9D5C256F"/>
          </w:pPr>
          <w:r>
            <w:rPr>
              <w:rStyle w:val="PlaceholderText"/>
              <w:rFonts w:eastAsia="Batang"/>
            </w:rPr>
            <w:t>#</w:t>
          </w:r>
        </w:p>
      </w:docPartBody>
    </w:docPart>
    <w:docPart>
      <w:docPartPr>
        <w:name w:val="D9EAA143285A4E82879BBA39FA214E3F"/>
        <w:category>
          <w:name w:val="General"/>
          <w:gallery w:val="placeholder"/>
        </w:category>
        <w:types>
          <w:type w:val="bbPlcHdr"/>
        </w:types>
        <w:behaviors>
          <w:behavior w:val="content"/>
        </w:behaviors>
        <w:guid w:val="{35E09960-F949-41C2-A27B-F1DD8AA05A5E}"/>
      </w:docPartPr>
      <w:docPartBody>
        <w:p w:rsidR="009C67B3" w:rsidRDefault="0063136F" w:rsidP="0063136F">
          <w:pPr>
            <w:pStyle w:val="D9EAA143285A4E82879BBA39FA214E3F"/>
          </w:pPr>
          <w:r w:rsidRPr="00501921">
            <w:rPr>
              <w:rStyle w:val="PlaceholderText"/>
              <w:rFonts w:eastAsia="Batang"/>
            </w:rPr>
            <w:t>Click here to enter text.</w:t>
          </w:r>
        </w:p>
      </w:docPartBody>
    </w:docPart>
    <w:docPart>
      <w:docPartPr>
        <w:name w:val="5AC7F9744EB446C4B6B2AA909466DE9B"/>
        <w:category>
          <w:name w:val="General"/>
          <w:gallery w:val="placeholder"/>
        </w:category>
        <w:types>
          <w:type w:val="bbPlcHdr"/>
        </w:types>
        <w:behaviors>
          <w:behavior w:val="content"/>
        </w:behaviors>
        <w:guid w:val="{1727BDFD-CE5A-4E4B-A840-F82D43C6844D}"/>
      </w:docPartPr>
      <w:docPartBody>
        <w:p w:rsidR="009C67B3" w:rsidRDefault="0063136F" w:rsidP="0063136F">
          <w:pPr>
            <w:pStyle w:val="5AC7F9744EB446C4B6B2AA909466DE9B"/>
          </w:pPr>
          <w:r w:rsidRPr="000A1E00">
            <w:rPr>
              <w:rStyle w:val="PlaceholderText"/>
              <w:rFonts w:eastAsia="Batang"/>
            </w:rPr>
            <w:t>Click here to enter text.</w:t>
          </w:r>
        </w:p>
      </w:docPartBody>
    </w:docPart>
    <w:docPart>
      <w:docPartPr>
        <w:name w:val="1ED9336F64964C888D43BA8DBA26ACD5"/>
        <w:category>
          <w:name w:val="General"/>
          <w:gallery w:val="placeholder"/>
        </w:category>
        <w:types>
          <w:type w:val="bbPlcHdr"/>
        </w:types>
        <w:behaviors>
          <w:behavior w:val="content"/>
        </w:behaviors>
        <w:guid w:val="{615A5361-30CF-4633-A2B7-6D0039E10643}"/>
      </w:docPartPr>
      <w:docPartBody>
        <w:p w:rsidR="009C67B3" w:rsidRDefault="0063136F" w:rsidP="0063136F">
          <w:pPr>
            <w:pStyle w:val="1ED9336F64964C888D43BA8DBA26ACD5"/>
          </w:pPr>
          <w:r w:rsidRPr="009C2250">
            <w:rPr>
              <w:rStyle w:val="PlaceholderText"/>
              <w:rFonts w:eastAsia="Batang"/>
            </w:rPr>
            <w:t>Click here to enter text.</w:t>
          </w:r>
        </w:p>
      </w:docPartBody>
    </w:docPart>
    <w:docPart>
      <w:docPartPr>
        <w:name w:val="1D3F155C53CF4AE6893EEA718531AA3F"/>
        <w:category>
          <w:name w:val="General"/>
          <w:gallery w:val="placeholder"/>
        </w:category>
        <w:types>
          <w:type w:val="bbPlcHdr"/>
        </w:types>
        <w:behaviors>
          <w:behavior w:val="content"/>
        </w:behaviors>
        <w:guid w:val="{7181A86D-142F-422D-A506-74276496F7C8}"/>
      </w:docPartPr>
      <w:docPartBody>
        <w:p w:rsidR="009C67B3" w:rsidRDefault="0063136F" w:rsidP="0063136F">
          <w:pPr>
            <w:pStyle w:val="1D3F155C53CF4AE6893EEA718531AA3F"/>
          </w:pPr>
          <w:r w:rsidRPr="009C2250">
            <w:rPr>
              <w:rStyle w:val="PlaceholderText"/>
              <w:rFonts w:eastAsia="Batang"/>
            </w:rPr>
            <w:t>Click here to enter text.</w:t>
          </w:r>
        </w:p>
      </w:docPartBody>
    </w:docPart>
    <w:docPart>
      <w:docPartPr>
        <w:name w:val="5D855486A4B64A2D8F9D3EF77C2574A4"/>
        <w:category>
          <w:name w:val="General"/>
          <w:gallery w:val="placeholder"/>
        </w:category>
        <w:types>
          <w:type w:val="bbPlcHdr"/>
        </w:types>
        <w:behaviors>
          <w:behavior w:val="content"/>
        </w:behaviors>
        <w:guid w:val="{0F8DBE29-9015-4F02-8F2A-E692DB017D9C}"/>
      </w:docPartPr>
      <w:docPartBody>
        <w:p w:rsidR="009C67B3" w:rsidRDefault="0063136F" w:rsidP="0063136F">
          <w:pPr>
            <w:pStyle w:val="5D855486A4B64A2D8F9D3EF77C2574A4"/>
          </w:pPr>
          <w:r w:rsidRPr="00501921">
            <w:rPr>
              <w:rStyle w:val="PlaceholderText"/>
            </w:rPr>
            <w:t>Enter any content that you want to repeat, including other content controls. You can also insert this control around table rows in order to repeat parts of a table.</w:t>
          </w:r>
        </w:p>
      </w:docPartBody>
    </w:docPart>
    <w:docPart>
      <w:docPartPr>
        <w:name w:val="264CFA7BEE44410F884EE72D63546758"/>
        <w:category>
          <w:name w:val="General"/>
          <w:gallery w:val="placeholder"/>
        </w:category>
        <w:types>
          <w:type w:val="bbPlcHdr"/>
        </w:types>
        <w:behaviors>
          <w:behavior w:val="content"/>
        </w:behaviors>
        <w:guid w:val="{C0CCA806-F049-4E97-8E55-F12B8EAEB7BF}"/>
      </w:docPartPr>
      <w:docPartBody>
        <w:p w:rsidR="009C67B3" w:rsidRDefault="0063136F" w:rsidP="0063136F">
          <w:pPr>
            <w:pStyle w:val="264CFA7BEE44410F884EE72D63546758"/>
          </w:pPr>
          <w:r>
            <w:rPr>
              <w:rStyle w:val="PlaceholderText"/>
              <w:rFonts w:eastAsia="Batang"/>
            </w:rPr>
            <w:t>#</w:t>
          </w:r>
        </w:p>
      </w:docPartBody>
    </w:docPart>
    <w:docPart>
      <w:docPartPr>
        <w:name w:val="55C319B9105D48D688EB7F6D71BCA9EC"/>
        <w:category>
          <w:name w:val="General"/>
          <w:gallery w:val="placeholder"/>
        </w:category>
        <w:types>
          <w:type w:val="bbPlcHdr"/>
        </w:types>
        <w:behaviors>
          <w:behavior w:val="content"/>
        </w:behaviors>
        <w:guid w:val="{9AD0427D-C2DA-4645-86B5-C22CC84C3844}"/>
      </w:docPartPr>
      <w:docPartBody>
        <w:p w:rsidR="009C67B3" w:rsidRDefault="0063136F" w:rsidP="0063136F">
          <w:pPr>
            <w:pStyle w:val="55C319B9105D48D688EB7F6D71BCA9EC"/>
          </w:pPr>
          <w:r w:rsidRPr="00501921">
            <w:rPr>
              <w:rStyle w:val="PlaceholderText"/>
              <w:rFonts w:eastAsia="Batang"/>
            </w:rPr>
            <w:t>Click here to enter text.</w:t>
          </w:r>
        </w:p>
      </w:docPartBody>
    </w:docPart>
    <w:docPart>
      <w:docPartPr>
        <w:name w:val="7B2CEE9878574D23966400DF25A9C00F"/>
        <w:category>
          <w:name w:val="General"/>
          <w:gallery w:val="placeholder"/>
        </w:category>
        <w:types>
          <w:type w:val="bbPlcHdr"/>
        </w:types>
        <w:behaviors>
          <w:behavior w:val="content"/>
        </w:behaviors>
        <w:guid w:val="{808BD262-3E27-4184-883C-AC2485B60F3F}"/>
      </w:docPartPr>
      <w:docPartBody>
        <w:p w:rsidR="009C67B3" w:rsidRDefault="0063136F" w:rsidP="0063136F">
          <w:pPr>
            <w:pStyle w:val="7B2CEE9878574D23966400DF25A9C00F"/>
          </w:pPr>
          <w:r>
            <w:rPr>
              <w:rStyle w:val="PlaceholderText"/>
              <w:rFonts w:eastAsia="Batang"/>
            </w:rPr>
            <w:t>##.##</w:t>
          </w:r>
        </w:p>
      </w:docPartBody>
    </w:docPart>
    <w:docPart>
      <w:docPartPr>
        <w:name w:val="85962AD9BCFF48B8AA113E23702F1AB7"/>
        <w:category>
          <w:name w:val="General"/>
          <w:gallery w:val="placeholder"/>
        </w:category>
        <w:types>
          <w:type w:val="bbPlcHdr"/>
        </w:types>
        <w:behaviors>
          <w:behavior w:val="content"/>
        </w:behaviors>
        <w:guid w:val="{739E6BDD-1933-41B9-B402-D88CFD5FDD68}"/>
      </w:docPartPr>
      <w:docPartBody>
        <w:p w:rsidR="009C67B3" w:rsidRDefault="0063136F" w:rsidP="0063136F">
          <w:pPr>
            <w:pStyle w:val="85962AD9BCFF48B8AA113E23702F1AB7"/>
          </w:pPr>
          <w:r w:rsidRPr="00501921">
            <w:rPr>
              <w:rStyle w:val="PlaceholderText"/>
              <w:rFonts w:eastAsia="Batang"/>
            </w:rPr>
            <w:t>Click here to enter text.</w:t>
          </w:r>
        </w:p>
      </w:docPartBody>
    </w:docPart>
    <w:docPart>
      <w:docPartPr>
        <w:name w:val="B6DAE0D7CF824B679358184BFE64BBCB"/>
        <w:category>
          <w:name w:val="General"/>
          <w:gallery w:val="placeholder"/>
        </w:category>
        <w:types>
          <w:type w:val="bbPlcHdr"/>
        </w:types>
        <w:behaviors>
          <w:behavior w:val="content"/>
        </w:behaviors>
        <w:guid w:val="{2103E662-427F-4C11-8946-32ABC9222C35}"/>
      </w:docPartPr>
      <w:docPartBody>
        <w:p w:rsidR="009C67B3" w:rsidRDefault="0063136F" w:rsidP="0063136F">
          <w:pPr>
            <w:pStyle w:val="B6DAE0D7CF824B679358184BFE64BBCB"/>
          </w:pPr>
          <w:r>
            <w:rPr>
              <w:rStyle w:val="PlaceholderText"/>
              <w:rFonts w:eastAsia="Batang"/>
            </w:rPr>
            <w:t>##.##</w:t>
          </w:r>
        </w:p>
      </w:docPartBody>
    </w:docPart>
    <w:docPart>
      <w:docPartPr>
        <w:name w:val="79EFFD47C2B644BD999BFBF46421D6A5"/>
        <w:category>
          <w:name w:val="General"/>
          <w:gallery w:val="placeholder"/>
        </w:category>
        <w:types>
          <w:type w:val="bbPlcHdr"/>
        </w:types>
        <w:behaviors>
          <w:behavior w:val="content"/>
        </w:behaviors>
        <w:guid w:val="{20F219F8-1A98-4437-A9A0-1FB5B1211FD6}"/>
      </w:docPartPr>
      <w:docPartBody>
        <w:p w:rsidR="009C67B3" w:rsidRDefault="0063136F" w:rsidP="0063136F">
          <w:pPr>
            <w:pStyle w:val="79EFFD47C2B644BD999BFBF46421D6A5"/>
          </w:pPr>
          <w:r w:rsidRPr="00501921">
            <w:rPr>
              <w:rStyle w:val="PlaceholderText"/>
              <w:rFonts w:eastAsia="Batang"/>
            </w:rPr>
            <w:t>Click here to enter text.</w:t>
          </w:r>
        </w:p>
      </w:docPartBody>
    </w:docPart>
    <w:docPart>
      <w:docPartPr>
        <w:name w:val="1C57F2EE46B14C96A1B3F0466BB3AAD9"/>
        <w:category>
          <w:name w:val="General"/>
          <w:gallery w:val="placeholder"/>
        </w:category>
        <w:types>
          <w:type w:val="bbPlcHdr"/>
        </w:types>
        <w:behaviors>
          <w:behavior w:val="content"/>
        </w:behaviors>
        <w:guid w:val="{74C4679D-5632-411A-97F1-78A5EFBB42A8}"/>
      </w:docPartPr>
      <w:docPartBody>
        <w:p w:rsidR="009C67B3" w:rsidRDefault="0063136F" w:rsidP="0063136F">
          <w:pPr>
            <w:pStyle w:val="1C57F2EE46B14C96A1B3F0466BB3AAD9"/>
          </w:pPr>
          <w:r>
            <w:rPr>
              <w:rStyle w:val="PlaceholderText"/>
              <w:rFonts w:eastAsia="Batang"/>
            </w:rPr>
            <w:t>##.##</w:t>
          </w:r>
        </w:p>
      </w:docPartBody>
    </w:docPart>
    <w:docPart>
      <w:docPartPr>
        <w:name w:val="47DF6896F1184FB48951B94268E17FF8"/>
        <w:category>
          <w:name w:val="General"/>
          <w:gallery w:val="placeholder"/>
        </w:category>
        <w:types>
          <w:type w:val="bbPlcHdr"/>
        </w:types>
        <w:behaviors>
          <w:behavior w:val="content"/>
        </w:behaviors>
        <w:guid w:val="{1C7D79BB-3874-4BE1-B97F-E1A7A0D805B3}"/>
      </w:docPartPr>
      <w:docPartBody>
        <w:p w:rsidR="009C67B3" w:rsidRDefault="0063136F" w:rsidP="0063136F">
          <w:pPr>
            <w:pStyle w:val="47DF6896F1184FB48951B94268E17FF8"/>
          </w:pPr>
          <w:r w:rsidRPr="00501921">
            <w:rPr>
              <w:rStyle w:val="PlaceholderText"/>
              <w:rFonts w:eastAsia="Batang"/>
            </w:rPr>
            <w:t>Click here to enter text.</w:t>
          </w:r>
        </w:p>
      </w:docPartBody>
    </w:docPart>
    <w:docPart>
      <w:docPartPr>
        <w:name w:val="1143F7EE038A49B1BDB81D3089245DDE"/>
        <w:category>
          <w:name w:val="General"/>
          <w:gallery w:val="placeholder"/>
        </w:category>
        <w:types>
          <w:type w:val="bbPlcHdr"/>
        </w:types>
        <w:behaviors>
          <w:behavior w:val="content"/>
        </w:behaviors>
        <w:guid w:val="{248C395C-3256-4481-B685-A7CD9383A557}"/>
      </w:docPartPr>
      <w:docPartBody>
        <w:p w:rsidR="009C67B3" w:rsidRDefault="0063136F" w:rsidP="0063136F">
          <w:pPr>
            <w:pStyle w:val="1143F7EE038A49B1BDB81D3089245DDE"/>
          </w:pPr>
          <w:r>
            <w:rPr>
              <w:rStyle w:val="PlaceholderText"/>
              <w:rFonts w:eastAsia="Batang"/>
            </w:rPr>
            <w:t>##.##</w:t>
          </w:r>
        </w:p>
      </w:docPartBody>
    </w:docPart>
    <w:docPart>
      <w:docPartPr>
        <w:name w:val="8C338936466B4518A320F6A95E0754BD"/>
        <w:category>
          <w:name w:val="General"/>
          <w:gallery w:val="placeholder"/>
        </w:category>
        <w:types>
          <w:type w:val="bbPlcHdr"/>
        </w:types>
        <w:behaviors>
          <w:behavior w:val="content"/>
        </w:behaviors>
        <w:guid w:val="{CD21F09D-7E1A-4BF2-896D-A77688BBCEB8}"/>
      </w:docPartPr>
      <w:docPartBody>
        <w:p w:rsidR="009C67B3" w:rsidRDefault="0063136F" w:rsidP="0063136F">
          <w:pPr>
            <w:pStyle w:val="8C338936466B4518A320F6A95E0754BD"/>
          </w:pPr>
          <w:r w:rsidRPr="00501921">
            <w:rPr>
              <w:rStyle w:val="PlaceholderText"/>
              <w:rFonts w:eastAsia="Batang"/>
            </w:rPr>
            <w:t>Click here to enter text.</w:t>
          </w:r>
        </w:p>
      </w:docPartBody>
    </w:docPart>
    <w:docPart>
      <w:docPartPr>
        <w:name w:val="1171A1D8C25B4E3C9267F189C0AB22F8"/>
        <w:category>
          <w:name w:val="General"/>
          <w:gallery w:val="placeholder"/>
        </w:category>
        <w:types>
          <w:type w:val="bbPlcHdr"/>
        </w:types>
        <w:behaviors>
          <w:behavior w:val="content"/>
        </w:behaviors>
        <w:guid w:val="{5065465A-13B3-4AD8-843A-5C27353A99E1}"/>
      </w:docPartPr>
      <w:docPartBody>
        <w:p w:rsidR="009C67B3" w:rsidRDefault="0063136F" w:rsidP="0063136F">
          <w:pPr>
            <w:pStyle w:val="1171A1D8C25B4E3C9267F189C0AB22F8"/>
          </w:pPr>
          <w:r>
            <w:rPr>
              <w:rStyle w:val="PlaceholderText"/>
              <w:rFonts w:eastAsia="Batang"/>
            </w:rPr>
            <w:t>##.##</w:t>
          </w:r>
        </w:p>
      </w:docPartBody>
    </w:docPart>
    <w:docPart>
      <w:docPartPr>
        <w:name w:val="9879EDAA82EC4AA0BA5F7EBA1688A22B"/>
        <w:category>
          <w:name w:val="General"/>
          <w:gallery w:val="placeholder"/>
        </w:category>
        <w:types>
          <w:type w:val="bbPlcHdr"/>
        </w:types>
        <w:behaviors>
          <w:behavior w:val="content"/>
        </w:behaviors>
        <w:guid w:val="{D78FB97C-737B-4AFF-A7FF-314D46EB0515}"/>
      </w:docPartPr>
      <w:docPartBody>
        <w:p w:rsidR="009C67B3" w:rsidRDefault="0063136F" w:rsidP="0063136F">
          <w:pPr>
            <w:pStyle w:val="9879EDAA82EC4AA0BA5F7EBA1688A22B"/>
          </w:pPr>
          <w:r w:rsidRPr="00501921">
            <w:rPr>
              <w:rStyle w:val="PlaceholderText"/>
              <w:rFonts w:eastAsia="Batang"/>
            </w:rPr>
            <w:t>Click here to enter text.</w:t>
          </w:r>
        </w:p>
      </w:docPartBody>
    </w:docPart>
    <w:docPart>
      <w:docPartPr>
        <w:name w:val="E693EC164B10451BB5341BFFBA14DF2A"/>
        <w:category>
          <w:name w:val="General"/>
          <w:gallery w:val="placeholder"/>
        </w:category>
        <w:types>
          <w:type w:val="bbPlcHdr"/>
        </w:types>
        <w:behaviors>
          <w:behavior w:val="content"/>
        </w:behaviors>
        <w:guid w:val="{3EB75DA8-1317-4508-911E-E75663AB47FF}"/>
      </w:docPartPr>
      <w:docPartBody>
        <w:p w:rsidR="009C67B3" w:rsidRDefault="0063136F" w:rsidP="0063136F">
          <w:pPr>
            <w:pStyle w:val="E693EC164B10451BB5341BFFBA14DF2A"/>
          </w:pPr>
          <w:r>
            <w:rPr>
              <w:rStyle w:val="PlaceholderText"/>
              <w:rFonts w:eastAsia="Batang"/>
            </w:rPr>
            <w:t>##.##</w:t>
          </w:r>
        </w:p>
      </w:docPartBody>
    </w:docPart>
    <w:docPart>
      <w:docPartPr>
        <w:name w:val="C2DFF1E052244A5C9F74147D681178D0"/>
        <w:category>
          <w:name w:val="General"/>
          <w:gallery w:val="placeholder"/>
        </w:category>
        <w:types>
          <w:type w:val="bbPlcHdr"/>
        </w:types>
        <w:behaviors>
          <w:behavior w:val="content"/>
        </w:behaviors>
        <w:guid w:val="{6DB59DF4-7134-4349-B937-67E3D271A918}"/>
      </w:docPartPr>
      <w:docPartBody>
        <w:p w:rsidR="009C67B3" w:rsidRDefault="0063136F" w:rsidP="0063136F">
          <w:pPr>
            <w:pStyle w:val="C2DFF1E052244A5C9F74147D681178D0"/>
          </w:pPr>
          <w:r w:rsidRPr="00501921">
            <w:rPr>
              <w:rStyle w:val="PlaceholderText"/>
              <w:rFonts w:eastAsia="Batang"/>
            </w:rPr>
            <w:t>Click here to enter text.</w:t>
          </w:r>
        </w:p>
      </w:docPartBody>
    </w:docPart>
    <w:docPart>
      <w:docPartPr>
        <w:name w:val="2AC558AAE6C443B38DA132EEC573769E"/>
        <w:category>
          <w:name w:val="General"/>
          <w:gallery w:val="placeholder"/>
        </w:category>
        <w:types>
          <w:type w:val="bbPlcHdr"/>
        </w:types>
        <w:behaviors>
          <w:behavior w:val="content"/>
        </w:behaviors>
        <w:guid w:val="{F8490407-CC7B-4205-949D-8BFB80AF50B4}"/>
      </w:docPartPr>
      <w:docPartBody>
        <w:p w:rsidR="009C67B3" w:rsidRDefault="0063136F" w:rsidP="0063136F">
          <w:pPr>
            <w:pStyle w:val="2AC558AAE6C443B38DA132EEC573769E"/>
          </w:pPr>
          <w:r>
            <w:rPr>
              <w:rStyle w:val="PlaceholderText"/>
              <w:rFonts w:eastAsia="Batang"/>
            </w:rPr>
            <w:t>##.##</w:t>
          </w:r>
        </w:p>
      </w:docPartBody>
    </w:docPart>
    <w:docPart>
      <w:docPartPr>
        <w:name w:val="55D446D2EC4B40FE8B190CEC43A64445"/>
        <w:category>
          <w:name w:val="General"/>
          <w:gallery w:val="placeholder"/>
        </w:category>
        <w:types>
          <w:type w:val="bbPlcHdr"/>
        </w:types>
        <w:behaviors>
          <w:behavior w:val="content"/>
        </w:behaviors>
        <w:guid w:val="{451252FA-82C4-4C74-9F5F-CF68378FF53E}"/>
      </w:docPartPr>
      <w:docPartBody>
        <w:p w:rsidR="009C67B3" w:rsidRDefault="0063136F" w:rsidP="0063136F">
          <w:pPr>
            <w:pStyle w:val="55D446D2EC4B40FE8B190CEC43A64445"/>
          </w:pPr>
          <w:r w:rsidRPr="00501921">
            <w:rPr>
              <w:rStyle w:val="PlaceholderText"/>
              <w:rFonts w:eastAsia="Batang"/>
            </w:rPr>
            <w:t>Click here to enter text.</w:t>
          </w:r>
        </w:p>
      </w:docPartBody>
    </w:docPart>
    <w:docPart>
      <w:docPartPr>
        <w:name w:val="AFCAC8F9E6904D4AA74373FF21E799C6"/>
        <w:category>
          <w:name w:val="General"/>
          <w:gallery w:val="placeholder"/>
        </w:category>
        <w:types>
          <w:type w:val="bbPlcHdr"/>
        </w:types>
        <w:behaviors>
          <w:behavior w:val="content"/>
        </w:behaviors>
        <w:guid w:val="{F3EF85AE-0E00-49D6-ADD3-FA63CCE9AB13}"/>
      </w:docPartPr>
      <w:docPartBody>
        <w:p w:rsidR="009C67B3" w:rsidRDefault="0063136F" w:rsidP="0063136F">
          <w:pPr>
            <w:pStyle w:val="AFCAC8F9E6904D4AA74373FF21E799C6"/>
          </w:pPr>
          <w:r>
            <w:rPr>
              <w:rStyle w:val="PlaceholderText"/>
              <w:rFonts w:eastAsia="Batang"/>
            </w:rPr>
            <w:t>##.##</w:t>
          </w:r>
        </w:p>
      </w:docPartBody>
    </w:docPart>
    <w:docPart>
      <w:docPartPr>
        <w:name w:val="D80579658BC240EF8668D140DC8E6C4B"/>
        <w:category>
          <w:name w:val="General"/>
          <w:gallery w:val="placeholder"/>
        </w:category>
        <w:types>
          <w:type w:val="bbPlcHdr"/>
        </w:types>
        <w:behaviors>
          <w:behavior w:val="content"/>
        </w:behaviors>
        <w:guid w:val="{B9C3E2C5-6BF0-482B-BE39-730B432DC559}"/>
      </w:docPartPr>
      <w:docPartBody>
        <w:p w:rsidR="009C67B3" w:rsidRDefault="0063136F" w:rsidP="0063136F">
          <w:pPr>
            <w:pStyle w:val="D80579658BC240EF8668D140DC8E6C4B"/>
          </w:pPr>
          <w:r w:rsidRPr="00501921">
            <w:rPr>
              <w:rStyle w:val="PlaceholderText"/>
              <w:rFonts w:eastAsia="Batang"/>
            </w:rPr>
            <w:t>Click here to enter text.</w:t>
          </w:r>
        </w:p>
      </w:docPartBody>
    </w:docPart>
    <w:docPart>
      <w:docPartPr>
        <w:name w:val="286CCEDCF81C42079247F9C35BCB02EC"/>
        <w:category>
          <w:name w:val="General"/>
          <w:gallery w:val="placeholder"/>
        </w:category>
        <w:types>
          <w:type w:val="bbPlcHdr"/>
        </w:types>
        <w:behaviors>
          <w:behavior w:val="content"/>
        </w:behaviors>
        <w:guid w:val="{2ECFFCEA-527D-4B26-B63E-0C3E8206F81B}"/>
      </w:docPartPr>
      <w:docPartBody>
        <w:p w:rsidR="009C67B3" w:rsidRDefault="0063136F" w:rsidP="0063136F">
          <w:pPr>
            <w:pStyle w:val="286CCEDCF81C42079247F9C35BCB02EC"/>
          </w:pPr>
          <w:r w:rsidRPr="00501921">
            <w:rPr>
              <w:rStyle w:val="PlaceholderText"/>
            </w:rPr>
            <w:t>Enter any content that you want to repeat, including other content controls. You can also insert this control around table rows in order to repeat parts of a table.</w:t>
          </w:r>
        </w:p>
      </w:docPartBody>
    </w:docPart>
    <w:docPart>
      <w:docPartPr>
        <w:name w:val="4803B71156CC4D4CB84CADFDE217E1F5"/>
        <w:category>
          <w:name w:val="General"/>
          <w:gallery w:val="placeholder"/>
        </w:category>
        <w:types>
          <w:type w:val="bbPlcHdr"/>
        </w:types>
        <w:behaviors>
          <w:behavior w:val="content"/>
        </w:behaviors>
        <w:guid w:val="{74846DF9-8774-4769-8319-2FD52F03A6D1}"/>
      </w:docPartPr>
      <w:docPartBody>
        <w:p w:rsidR="009C67B3" w:rsidRDefault="0063136F" w:rsidP="0063136F">
          <w:pPr>
            <w:pStyle w:val="4803B71156CC4D4CB84CADFDE217E1F5"/>
          </w:pPr>
          <w:r>
            <w:rPr>
              <w:rStyle w:val="PlaceholderText"/>
              <w:rFonts w:eastAsia="Batang"/>
            </w:rPr>
            <w:t>#</w:t>
          </w:r>
        </w:p>
      </w:docPartBody>
    </w:docPart>
    <w:docPart>
      <w:docPartPr>
        <w:name w:val="CE4DBEF1CA1945EDAA71663E1BFBFE07"/>
        <w:category>
          <w:name w:val="General"/>
          <w:gallery w:val="placeholder"/>
        </w:category>
        <w:types>
          <w:type w:val="bbPlcHdr"/>
        </w:types>
        <w:behaviors>
          <w:behavior w:val="content"/>
        </w:behaviors>
        <w:guid w:val="{6104E279-8895-4231-ACD1-2ECE8B35C1AB}"/>
      </w:docPartPr>
      <w:docPartBody>
        <w:p w:rsidR="009C67B3" w:rsidRDefault="0063136F" w:rsidP="0063136F">
          <w:pPr>
            <w:pStyle w:val="CE4DBEF1CA1945EDAA71663E1BFBFE07"/>
          </w:pPr>
          <w:r w:rsidRPr="00501921">
            <w:rPr>
              <w:rStyle w:val="PlaceholderText"/>
              <w:rFonts w:eastAsia="Batang"/>
            </w:rPr>
            <w:t>Click here to enter text.</w:t>
          </w:r>
        </w:p>
      </w:docPartBody>
    </w:docPart>
    <w:docPart>
      <w:docPartPr>
        <w:name w:val="018B911A20CA47388DC7E01B746D3A33"/>
        <w:category>
          <w:name w:val="General"/>
          <w:gallery w:val="placeholder"/>
        </w:category>
        <w:types>
          <w:type w:val="bbPlcHdr"/>
        </w:types>
        <w:behaviors>
          <w:behavior w:val="content"/>
        </w:behaviors>
        <w:guid w:val="{697A7667-0A6E-4995-90B7-9DB672CC3B8F}"/>
      </w:docPartPr>
      <w:docPartBody>
        <w:p w:rsidR="009C67B3" w:rsidRDefault="0063136F" w:rsidP="0063136F">
          <w:pPr>
            <w:pStyle w:val="018B911A20CA47388DC7E01B746D3A33"/>
          </w:pPr>
          <w:r>
            <w:rPr>
              <w:rStyle w:val="PlaceholderText"/>
              <w:rFonts w:eastAsia="Batang"/>
            </w:rPr>
            <w:t>##.##</w:t>
          </w:r>
        </w:p>
      </w:docPartBody>
    </w:docPart>
    <w:docPart>
      <w:docPartPr>
        <w:name w:val="2DDDED83971F4EE59FBF1327D645AFE0"/>
        <w:category>
          <w:name w:val="General"/>
          <w:gallery w:val="placeholder"/>
        </w:category>
        <w:types>
          <w:type w:val="bbPlcHdr"/>
        </w:types>
        <w:behaviors>
          <w:behavior w:val="content"/>
        </w:behaviors>
        <w:guid w:val="{C3469C64-BA93-4689-80D0-ABC02E933521}"/>
      </w:docPartPr>
      <w:docPartBody>
        <w:p w:rsidR="009C67B3" w:rsidRDefault="0063136F" w:rsidP="0063136F">
          <w:pPr>
            <w:pStyle w:val="2DDDED83971F4EE59FBF1327D645AFE0"/>
          </w:pPr>
          <w:r w:rsidRPr="00501921">
            <w:rPr>
              <w:rStyle w:val="PlaceholderText"/>
              <w:rFonts w:eastAsia="Batang"/>
            </w:rPr>
            <w:t>Click here to enter text.</w:t>
          </w:r>
        </w:p>
      </w:docPartBody>
    </w:docPart>
    <w:docPart>
      <w:docPartPr>
        <w:name w:val="4D875A4360C443F9BDD20A167F4D8B91"/>
        <w:category>
          <w:name w:val="General"/>
          <w:gallery w:val="placeholder"/>
        </w:category>
        <w:types>
          <w:type w:val="bbPlcHdr"/>
        </w:types>
        <w:behaviors>
          <w:behavior w:val="content"/>
        </w:behaviors>
        <w:guid w:val="{FD50D2F9-5340-4160-879F-C229F267FAEC}"/>
      </w:docPartPr>
      <w:docPartBody>
        <w:p w:rsidR="009C67B3" w:rsidRDefault="0063136F" w:rsidP="0063136F">
          <w:pPr>
            <w:pStyle w:val="4D875A4360C443F9BDD20A167F4D8B91"/>
          </w:pPr>
          <w:r>
            <w:rPr>
              <w:rStyle w:val="PlaceholderText"/>
              <w:rFonts w:eastAsia="Batang"/>
            </w:rPr>
            <w:t>##.##</w:t>
          </w:r>
        </w:p>
      </w:docPartBody>
    </w:docPart>
    <w:docPart>
      <w:docPartPr>
        <w:name w:val="397959D076524878BBD68483E0768A49"/>
        <w:category>
          <w:name w:val="General"/>
          <w:gallery w:val="placeholder"/>
        </w:category>
        <w:types>
          <w:type w:val="bbPlcHdr"/>
        </w:types>
        <w:behaviors>
          <w:behavior w:val="content"/>
        </w:behaviors>
        <w:guid w:val="{0C39D8E2-3C86-4E85-B83D-830B313D11DE}"/>
      </w:docPartPr>
      <w:docPartBody>
        <w:p w:rsidR="009C67B3" w:rsidRDefault="0063136F" w:rsidP="0063136F">
          <w:pPr>
            <w:pStyle w:val="397959D076524878BBD68483E0768A49"/>
          </w:pPr>
          <w:r w:rsidRPr="00501921">
            <w:rPr>
              <w:rStyle w:val="PlaceholderText"/>
              <w:rFonts w:eastAsia="Batang"/>
            </w:rPr>
            <w:t>Click here to enter text.</w:t>
          </w:r>
        </w:p>
      </w:docPartBody>
    </w:docPart>
    <w:docPart>
      <w:docPartPr>
        <w:name w:val="E72F3DD25A4F4358B81E5D5613E7AC6E"/>
        <w:category>
          <w:name w:val="General"/>
          <w:gallery w:val="placeholder"/>
        </w:category>
        <w:types>
          <w:type w:val="bbPlcHdr"/>
        </w:types>
        <w:behaviors>
          <w:behavior w:val="content"/>
        </w:behaviors>
        <w:guid w:val="{4A58A65A-ECF5-4A43-9D6E-528C8C36B0B4}"/>
      </w:docPartPr>
      <w:docPartBody>
        <w:p w:rsidR="009C67B3" w:rsidRDefault="0063136F" w:rsidP="0063136F">
          <w:pPr>
            <w:pStyle w:val="E72F3DD25A4F4358B81E5D5613E7AC6E"/>
          </w:pPr>
          <w:r>
            <w:rPr>
              <w:rStyle w:val="PlaceholderText"/>
              <w:rFonts w:eastAsia="Batang"/>
            </w:rPr>
            <w:t>##.##</w:t>
          </w:r>
        </w:p>
      </w:docPartBody>
    </w:docPart>
    <w:docPart>
      <w:docPartPr>
        <w:name w:val="5AAA14411676407380CF8F187F985122"/>
        <w:category>
          <w:name w:val="General"/>
          <w:gallery w:val="placeholder"/>
        </w:category>
        <w:types>
          <w:type w:val="bbPlcHdr"/>
        </w:types>
        <w:behaviors>
          <w:behavior w:val="content"/>
        </w:behaviors>
        <w:guid w:val="{8338E434-E7DB-4A1C-AC20-9260B066C4E2}"/>
      </w:docPartPr>
      <w:docPartBody>
        <w:p w:rsidR="009C67B3" w:rsidRDefault="0063136F" w:rsidP="0063136F">
          <w:pPr>
            <w:pStyle w:val="5AAA14411676407380CF8F187F985122"/>
          </w:pPr>
          <w:r w:rsidRPr="00501921">
            <w:rPr>
              <w:rStyle w:val="PlaceholderText"/>
              <w:rFonts w:eastAsia="Batang"/>
            </w:rPr>
            <w:t>Click here to enter text.</w:t>
          </w:r>
        </w:p>
      </w:docPartBody>
    </w:docPart>
    <w:docPart>
      <w:docPartPr>
        <w:name w:val="C8B8BC3F1B054B38B7F6FB4F6BC0DC5F"/>
        <w:category>
          <w:name w:val="General"/>
          <w:gallery w:val="placeholder"/>
        </w:category>
        <w:types>
          <w:type w:val="bbPlcHdr"/>
        </w:types>
        <w:behaviors>
          <w:behavior w:val="content"/>
        </w:behaviors>
        <w:guid w:val="{7901E6C1-5AB5-42B4-9C4E-AC0BA8510E0F}"/>
      </w:docPartPr>
      <w:docPartBody>
        <w:p w:rsidR="009C67B3" w:rsidRDefault="0063136F" w:rsidP="0063136F">
          <w:pPr>
            <w:pStyle w:val="C8B8BC3F1B054B38B7F6FB4F6BC0DC5F"/>
          </w:pPr>
          <w:r>
            <w:rPr>
              <w:rStyle w:val="PlaceholderText"/>
              <w:rFonts w:eastAsia="Batang"/>
            </w:rPr>
            <w:t>##.##</w:t>
          </w:r>
        </w:p>
      </w:docPartBody>
    </w:docPart>
    <w:docPart>
      <w:docPartPr>
        <w:name w:val="1A29ECB9172F4272A57B917E5883DCC6"/>
        <w:category>
          <w:name w:val="General"/>
          <w:gallery w:val="placeholder"/>
        </w:category>
        <w:types>
          <w:type w:val="bbPlcHdr"/>
        </w:types>
        <w:behaviors>
          <w:behavior w:val="content"/>
        </w:behaviors>
        <w:guid w:val="{C4CBBF92-825A-41C5-B654-AEA2A37E0C85}"/>
      </w:docPartPr>
      <w:docPartBody>
        <w:p w:rsidR="009C67B3" w:rsidRDefault="0063136F" w:rsidP="0063136F">
          <w:pPr>
            <w:pStyle w:val="1A29ECB9172F4272A57B917E5883DCC6"/>
          </w:pPr>
          <w:r w:rsidRPr="00501921">
            <w:rPr>
              <w:rStyle w:val="PlaceholderText"/>
              <w:rFonts w:eastAsia="Batang"/>
            </w:rPr>
            <w:t>Click here to enter text.</w:t>
          </w:r>
        </w:p>
      </w:docPartBody>
    </w:docPart>
    <w:docPart>
      <w:docPartPr>
        <w:name w:val="0375E4EED9C74E0584F422C723EA73DD"/>
        <w:category>
          <w:name w:val="General"/>
          <w:gallery w:val="placeholder"/>
        </w:category>
        <w:types>
          <w:type w:val="bbPlcHdr"/>
        </w:types>
        <w:behaviors>
          <w:behavior w:val="content"/>
        </w:behaviors>
        <w:guid w:val="{4927A2D2-E891-4715-B52B-4991D22772B8}"/>
      </w:docPartPr>
      <w:docPartBody>
        <w:p w:rsidR="009C67B3" w:rsidRDefault="0063136F" w:rsidP="0063136F">
          <w:pPr>
            <w:pStyle w:val="0375E4EED9C74E0584F422C723EA73DD"/>
          </w:pPr>
          <w:r>
            <w:rPr>
              <w:rStyle w:val="PlaceholderText"/>
              <w:rFonts w:eastAsia="Batang"/>
            </w:rPr>
            <w:t>##.##</w:t>
          </w:r>
        </w:p>
      </w:docPartBody>
    </w:docPart>
    <w:docPart>
      <w:docPartPr>
        <w:name w:val="FB0B2D04638C4345BD4273CA6907947C"/>
        <w:category>
          <w:name w:val="General"/>
          <w:gallery w:val="placeholder"/>
        </w:category>
        <w:types>
          <w:type w:val="bbPlcHdr"/>
        </w:types>
        <w:behaviors>
          <w:behavior w:val="content"/>
        </w:behaviors>
        <w:guid w:val="{74DE3BA4-70E3-4466-A985-3C521D8B6B0C}"/>
      </w:docPartPr>
      <w:docPartBody>
        <w:p w:rsidR="009C67B3" w:rsidRDefault="0063136F" w:rsidP="0063136F">
          <w:pPr>
            <w:pStyle w:val="FB0B2D04638C4345BD4273CA6907947C"/>
          </w:pPr>
          <w:r w:rsidRPr="00501921">
            <w:rPr>
              <w:rStyle w:val="PlaceholderText"/>
              <w:rFonts w:eastAsia="Batang"/>
            </w:rPr>
            <w:t>Click here to enter text.</w:t>
          </w:r>
        </w:p>
      </w:docPartBody>
    </w:docPart>
    <w:docPart>
      <w:docPartPr>
        <w:name w:val="C511520C2ABC4600AF1BE187C3F0C172"/>
        <w:category>
          <w:name w:val="General"/>
          <w:gallery w:val="placeholder"/>
        </w:category>
        <w:types>
          <w:type w:val="bbPlcHdr"/>
        </w:types>
        <w:behaviors>
          <w:behavior w:val="content"/>
        </w:behaviors>
        <w:guid w:val="{A1D167CF-F390-4ABD-8B9B-1E1468151434}"/>
      </w:docPartPr>
      <w:docPartBody>
        <w:p w:rsidR="009C67B3" w:rsidRDefault="0063136F" w:rsidP="0063136F">
          <w:pPr>
            <w:pStyle w:val="C511520C2ABC4600AF1BE187C3F0C172"/>
          </w:pPr>
          <w:r>
            <w:rPr>
              <w:rStyle w:val="PlaceholderText"/>
              <w:rFonts w:eastAsia="Batang"/>
            </w:rPr>
            <w:t>##.##</w:t>
          </w:r>
        </w:p>
      </w:docPartBody>
    </w:docPart>
    <w:docPart>
      <w:docPartPr>
        <w:name w:val="37585EBC3B884184B5DE1F234C53A644"/>
        <w:category>
          <w:name w:val="General"/>
          <w:gallery w:val="placeholder"/>
        </w:category>
        <w:types>
          <w:type w:val="bbPlcHdr"/>
        </w:types>
        <w:behaviors>
          <w:behavior w:val="content"/>
        </w:behaviors>
        <w:guid w:val="{86B4DACA-8801-407F-AE64-FE7ADAB6A7F8}"/>
      </w:docPartPr>
      <w:docPartBody>
        <w:p w:rsidR="009C67B3" w:rsidRDefault="0063136F" w:rsidP="0063136F">
          <w:pPr>
            <w:pStyle w:val="37585EBC3B884184B5DE1F234C53A644"/>
          </w:pPr>
          <w:r w:rsidRPr="00501921">
            <w:rPr>
              <w:rStyle w:val="PlaceholderText"/>
              <w:rFonts w:eastAsia="Batang"/>
            </w:rPr>
            <w:t>Click here to enter text.</w:t>
          </w:r>
        </w:p>
      </w:docPartBody>
    </w:docPart>
    <w:docPart>
      <w:docPartPr>
        <w:name w:val="C081F8A47EF54560A49B008FFD0355C3"/>
        <w:category>
          <w:name w:val="General"/>
          <w:gallery w:val="placeholder"/>
        </w:category>
        <w:types>
          <w:type w:val="bbPlcHdr"/>
        </w:types>
        <w:behaviors>
          <w:behavior w:val="content"/>
        </w:behaviors>
        <w:guid w:val="{B77C2413-60FB-40A9-AF53-CC0C0BB6817F}"/>
      </w:docPartPr>
      <w:docPartBody>
        <w:p w:rsidR="009C67B3" w:rsidRDefault="0063136F" w:rsidP="0063136F">
          <w:pPr>
            <w:pStyle w:val="C081F8A47EF54560A49B008FFD0355C3"/>
          </w:pPr>
          <w:r>
            <w:rPr>
              <w:rStyle w:val="PlaceholderText"/>
              <w:rFonts w:eastAsia="Batang"/>
            </w:rPr>
            <w:t>##.##</w:t>
          </w:r>
        </w:p>
      </w:docPartBody>
    </w:docPart>
    <w:docPart>
      <w:docPartPr>
        <w:name w:val="10206F3A38874FCFA9C49DB917F45319"/>
        <w:category>
          <w:name w:val="General"/>
          <w:gallery w:val="placeholder"/>
        </w:category>
        <w:types>
          <w:type w:val="bbPlcHdr"/>
        </w:types>
        <w:behaviors>
          <w:behavior w:val="content"/>
        </w:behaviors>
        <w:guid w:val="{21E92069-666D-4C73-A6C4-4F57514D73D0}"/>
      </w:docPartPr>
      <w:docPartBody>
        <w:p w:rsidR="009C67B3" w:rsidRDefault="0063136F" w:rsidP="0063136F">
          <w:pPr>
            <w:pStyle w:val="10206F3A38874FCFA9C49DB917F45319"/>
          </w:pPr>
          <w:r w:rsidRPr="00501921">
            <w:rPr>
              <w:rStyle w:val="PlaceholderText"/>
              <w:rFonts w:eastAsia="Batang"/>
            </w:rPr>
            <w:t>Click here to enter text.</w:t>
          </w:r>
        </w:p>
      </w:docPartBody>
    </w:docPart>
    <w:docPart>
      <w:docPartPr>
        <w:name w:val="1920045651634A4D830F69F661F24B1C"/>
        <w:category>
          <w:name w:val="General"/>
          <w:gallery w:val="placeholder"/>
        </w:category>
        <w:types>
          <w:type w:val="bbPlcHdr"/>
        </w:types>
        <w:behaviors>
          <w:behavior w:val="content"/>
        </w:behaviors>
        <w:guid w:val="{98B8D95B-615E-4089-9375-9FDE55487A86}"/>
      </w:docPartPr>
      <w:docPartBody>
        <w:p w:rsidR="009C67B3" w:rsidRDefault="0063136F" w:rsidP="0063136F">
          <w:pPr>
            <w:pStyle w:val="1920045651634A4D830F69F661F24B1C"/>
          </w:pPr>
          <w:r>
            <w:rPr>
              <w:rStyle w:val="PlaceholderText"/>
              <w:rFonts w:eastAsia="Batang"/>
            </w:rPr>
            <w:t>##.##</w:t>
          </w:r>
        </w:p>
      </w:docPartBody>
    </w:docPart>
    <w:docPart>
      <w:docPartPr>
        <w:name w:val="CCC69B142FC54D479F317EB787ABAE8B"/>
        <w:category>
          <w:name w:val="General"/>
          <w:gallery w:val="placeholder"/>
        </w:category>
        <w:types>
          <w:type w:val="bbPlcHdr"/>
        </w:types>
        <w:behaviors>
          <w:behavior w:val="content"/>
        </w:behaviors>
        <w:guid w:val="{E69ADC9B-4D38-4DFD-8A00-134280CE6EAB}"/>
      </w:docPartPr>
      <w:docPartBody>
        <w:p w:rsidR="009C67B3" w:rsidRDefault="0063136F" w:rsidP="0063136F">
          <w:pPr>
            <w:pStyle w:val="CCC69B142FC54D479F317EB787ABAE8B"/>
          </w:pPr>
          <w:r w:rsidRPr="00501921">
            <w:rPr>
              <w:rStyle w:val="PlaceholderText"/>
              <w:rFonts w:eastAsia="Batang"/>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Roman">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3B71"/>
    <w:multiLevelType w:val="multilevel"/>
    <w:tmpl w:val="3856C8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495B6F"/>
    <w:multiLevelType w:val="multilevel"/>
    <w:tmpl w:val="03D4292E"/>
    <w:lvl w:ilvl="0">
      <w:start w:val="1"/>
      <w:numFmt w:val="decimal"/>
      <w:pStyle w:val="95269B8A34F2415F9D8EAC11A0BB83F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5117"/>
    <w:rsid w:val="00316E3D"/>
    <w:rsid w:val="004372D7"/>
    <w:rsid w:val="0063136F"/>
    <w:rsid w:val="00855117"/>
    <w:rsid w:val="009C67B3"/>
    <w:rsid w:val="00D90B9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36F"/>
    <w:rPr>
      <w:color w:val="808080"/>
    </w:rPr>
  </w:style>
  <w:style w:type="paragraph" w:customStyle="1" w:styleId="3EEFE4483B934C31A156A7871854FBEE">
    <w:name w:val="3EEFE4483B934C31A156A7871854FBEE"/>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
    <w:name w:val="7ADD52AAFE5946C0BF37E65FA82D21A8"/>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
    <w:name w:val="A3C39BA8D44E432C9E5632AC2983DD03"/>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
    <w:name w:val="AAB56010750B456A9B34230879A7738B"/>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
    <w:name w:val="144D9BFC12224D4C879B40AD8ECBF4D2"/>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
    <w:name w:val="7B8702872A954539AB84138B66343A22"/>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3EEFE4483B934C31A156A7871854FBEE1">
    <w:name w:val="3EEFE4483B934C31A156A7871854FBEE1"/>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1">
    <w:name w:val="7ADD52AAFE5946C0BF37E65FA82D21A81"/>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1">
    <w:name w:val="A3C39BA8D44E432C9E5632AC2983DD031"/>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1">
    <w:name w:val="AAB56010750B456A9B34230879A7738B1"/>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1">
    <w:name w:val="144D9BFC12224D4C879B40AD8ECBF4D21"/>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1">
    <w:name w:val="7B8702872A954539AB84138B66343A221"/>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
    <w:name w:val="95269B8A34F2415F9D8EAC11A0BB83F8"/>
    <w:rsid w:val="00855117"/>
    <w:pPr>
      <w:numPr>
        <w:numId w:val="1"/>
      </w:numPr>
      <w:tabs>
        <w:tab w:val="num" w:pos="24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
    <w:name w:val="B54B3554CAF14D4C90ED5C3F0FF25EAC"/>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
    <w:name w:val="EB4C8F1EB1D541AEBA14754486EE4E1B"/>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3EEFE4483B934C31A156A7871854FBEE2">
    <w:name w:val="3EEFE4483B934C31A156A7871854FBEE2"/>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2">
    <w:name w:val="7ADD52AAFE5946C0BF37E65FA82D21A82"/>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2">
    <w:name w:val="A3C39BA8D44E432C9E5632AC2983DD032"/>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2">
    <w:name w:val="AAB56010750B456A9B34230879A7738B2"/>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2">
    <w:name w:val="144D9BFC12224D4C879B40AD8ECBF4D22"/>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2">
    <w:name w:val="7B8702872A954539AB84138B66343A222"/>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1">
    <w:name w:val="95269B8A34F2415F9D8EAC11A0BB83F8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1">
    <w:name w:val="B54B3554CAF14D4C90ED5C3F0FF25EAC1"/>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1">
    <w:name w:val="EB4C8F1EB1D541AEBA14754486EE4E1B1"/>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D3416FFF9C3E44D5931488A63531153F">
    <w:name w:val="D3416FFF9C3E44D5931488A63531153F"/>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2671DFFD2CA4DECB2E678C5C5F94B38">
    <w:name w:val="82671DFFD2CA4DECB2E678C5C5F94B38"/>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E0E2C96735C49B187B7ED8B50FDB3D3">
    <w:name w:val="3E0E2C96735C49B187B7ED8B50FDB3D3"/>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CC74E7DE803432C802AFA38157B1FF5">
    <w:name w:val="8CC74E7DE803432C802AFA38157B1FF5"/>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1303D27DDFD4466DA161012628DE06AF">
    <w:name w:val="1303D27DDFD4466DA161012628DE06AF"/>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538FB5836B348969C54A1D1A6ADDDDD">
    <w:name w:val="3538FB5836B348969C54A1D1A6ADDDDD"/>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A750582AB46400BB056003A3F2B8A78">
    <w:name w:val="0A750582AB46400BB056003A3F2B8A78"/>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92958AE29DC4BA992DBAE63D88AD973">
    <w:name w:val="C92958AE29DC4BA992DBAE63D88AD973"/>
    <w:rsid w:val="00855117"/>
  </w:style>
  <w:style w:type="paragraph" w:customStyle="1" w:styleId="D7F67B1F656745F2969E63FB8774411C">
    <w:name w:val="D7F67B1F656745F2969E63FB8774411C"/>
    <w:rsid w:val="00855117"/>
  </w:style>
  <w:style w:type="paragraph" w:customStyle="1" w:styleId="7BC70BB0E6964FCB94466BB75BD4E91D">
    <w:name w:val="7BC70BB0E6964FCB94466BB75BD4E91D"/>
    <w:rsid w:val="00855117"/>
  </w:style>
  <w:style w:type="paragraph" w:customStyle="1" w:styleId="3B8EA80AA04D4918880A50E9BA7697A2">
    <w:name w:val="3B8EA80AA04D4918880A50E9BA7697A2"/>
    <w:rsid w:val="00855117"/>
  </w:style>
  <w:style w:type="paragraph" w:customStyle="1" w:styleId="5DF001CA53CD435B8B980DD20146B494">
    <w:name w:val="5DF001CA53CD435B8B980DD20146B494"/>
    <w:rsid w:val="00855117"/>
  </w:style>
  <w:style w:type="paragraph" w:customStyle="1" w:styleId="CF6203F74C494A379A67B794F990DE7F">
    <w:name w:val="CF6203F74C494A379A67B794F990DE7F"/>
    <w:rsid w:val="00855117"/>
  </w:style>
  <w:style w:type="paragraph" w:customStyle="1" w:styleId="3E665BFE4C4D452EA17C3C906F12C807">
    <w:name w:val="3E665BFE4C4D452EA17C3C906F12C807"/>
    <w:rsid w:val="00855117"/>
  </w:style>
  <w:style w:type="paragraph" w:customStyle="1" w:styleId="EFCD150FC3484D148470B49609A44E5F">
    <w:name w:val="EFCD150FC3484D148470B49609A44E5F"/>
    <w:rsid w:val="00855117"/>
  </w:style>
  <w:style w:type="paragraph" w:customStyle="1" w:styleId="07221232006446C1A16ADA661A97D585">
    <w:name w:val="07221232006446C1A16ADA661A97D585"/>
    <w:rsid w:val="00855117"/>
  </w:style>
  <w:style w:type="paragraph" w:customStyle="1" w:styleId="DDE6A27831BB49FFA8CD8E6A990EDB9D">
    <w:name w:val="DDE6A27831BB49FFA8CD8E6A990EDB9D"/>
    <w:rsid w:val="00855117"/>
  </w:style>
  <w:style w:type="paragraph" w:customStyle="1" w:styleId="B71A5A7389A94397852B7FDDCCA24185">
    <w:name w:val="B71A5A7389A94397852B7FDDCCA24185"/>
    <w:rsid w:val="00855117"/>
  </w:style>
  <w:style w:type="paragraph" w:customStyle="1" w:styleId="EBC85A3E050E43209F431E748D9171C3">
    <w:name w:val="EBC85A3E050E43209F431E748D9171C3"/>
    <w:rsid w:val="00855117"/>
  </w:style>
  <w:style w:type="paragraph" w:customStyle="1" w:styleId="6E39D78AFACB4038B3DA79BC044FF79B">
    <w:name w:val="6E39D78AFACB4038B3DA79BC044FF79B"/>
    <w:rsid w:val="00855117"/>
  </w:style>
  <w:style w:type="paragraph" w:customStyle="1" w:styleId="CF65798628E949D499AB87B773C8F9DE">
    <w:name w:val="CF65798628E949D499AB87B773C8F9DE"/>
    <w:rsid w:val="00855117"/>
  </w:style>
  <w:style w:type="paragraph" w:customStyle="1" w:styleId="AB541BA3209242528BCEB475E00F68BD">
    <w:name w:val="AB541BA3209242528BCEB475E00F68BD"/>
    <w:rsid w:val="00855117"/>
  </w:style>
  <w:style w:type="paragraph" w:customStyle="1" w:styleId="6FB95653302049A98DE837170F01B6D1">
    <w:name w:val="6FB95653302049A98DE837170F01B6D1"/>
    <w:rsid w:val="00855117"/>
  </w:style>
  <w:style w:type="paragraph" w:customStyle="1" w:styleId="DEF00E93E0C247E0B3A81FEC9C140F0E">
    <w:name w:val="DEF00E93E0C247E0B3A81FEC9C140F0E"/>
    <w:rsid w:val="00855117"/>
  </w:style>
  <w:style w:type="paragraph" w:customStyle="1" w:styleId="3A4F7B64D4BF429DA6F947BE4B376199">
    <w:name w:val="3A4F7B64D4BF429DA6F947BE4B376199"/>
    <w:rsid w:val="00855117"/>
  </w:style>
  <w:style w:type="paragraph" w:customStyle="1" w:styleId="04F7113BA16843E7A7FB1AF6A52DC9B0">
    <w:name w:val="04F7113BA16843E7A7FB1AF6A52DC9B0"/>
    <w:rsid w:val="00855117"/>
  </w:style>
  <w:style w:type="paragraph" w:customStyle="1" w:styleId="622862FCBE9D49A1A16B7303CD01DB06">
    <w:name w:val="622862FCBE9D49A1A16B7303CD01DB06"/>
    <w:rsid w:val="00855117"/>
  </w:style>
  <w:style w:type="paragraph" w:customStyle="1" w:styleId="266AC75899CF4B7A9D3A47853CA318B2">
    <w:name w:val="266AC75899CF4B7A9D3A47853CA318B2"/>
    <w:rsid w:val="00855117"/>
  </w:style>
  <w:style w:type="paragraph" w:customStyle="1" w:styleId="DF5D381B47204BF78709C4454B4A37E4">
    <w:name w:val="DF5D381B47204BF78709C4454B4A37E4"/>
    <w:rsid w:val="00855117"/>
  </w:style>
  <w:style w:type="paragraph" w:customStyle="1" w:styleId="3EEFE4483B934C31A156A7871854FBEE3">
    <w:name w:val="3EEFE4483B934C31A156A7871854FBEE3"/>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3">
    <w:name w:val="7ADD52AAFE5946C0BF37E65FA82D21A83"/>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3">
    <w:name w:val="A3C39BA8D44E432C9E5632AC2983DD033"/>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3">
    <w:name w:val="AAB56010750B456A9B34230879A7738B3"/>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3">
    <w:name w:val="144D9BFC12224D4C879B40AD8ECBF4D23"/>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3">
    <w:name w:val="7B8702872A954539AB84138B66343A223"/>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2">
    <w:name w:val="95269B8A34F2415F9D8EAC11A0BB83F82"/>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2">
    <w:name w:val="B54B3554CAF14D4C90ED5C3F0FF25EAC2"/>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2">
    <w:name w:val="EB4C8F1EB1D541AEBA14754486EE4E1B2"/>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D3416FFF9C3E44D5931488A63531153F1">
    <w:name w:val="D3416FFF9C3E44D5931488A63531153F1"/>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2671DFFD2CA4DECB2E678C5C5F94B381">
    <w:name w:val="82671DFFD2CA4DECB2E678C5C5F94B381"/>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E0E2C96735C49B187B7ED8B50FDB3D31">
    <w:name w:val="3E0E2C96735C49B187B7ED8B50FDB3D31"/>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CC74E7DE803432C802AFA38157B1FF51">
    <w:name w:val="8CC74E7DE803432C802AFA38157B1FF51"/>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1303D27DDFD4466DA161012628DE06AF1">
    <w:name w:val="1303D27DDFD4466DA161012628DE06AF1"/>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538FB5836B348969C54A1D1A6ADDDDD1">
    <w:name w:val="3538FB5836B348969C54A1D1A6ADDDDD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A750582AB46400BB056003A3F2B8A781">
    <w:name w:val="0A750582AB46400BB056003A3F2B8A78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92958AE29DC4BA992DBAE63D88AD9731">
    <w:name w:val="C92958AE29DC4BA992DBAE63D88AD973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7F67B1F656745F2969E63FB8774411C1">
    <w:name w:val="D7F67B1F656745F2969E63FB8774411C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7BC70BB0E6964FCB94466BB75BD4E91D1">
    <w:name w:val="7BC70BB0E6964FCB94466BB75BD4E91D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B8EA80AA04D4918880A50E9BA7697A21">
    <w:name w:val="3B8EA80AA04D4918880A50E9BA7697A2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5DF001CA53CD435B8B980DD20146B4941">
    <w:name w:val="5DF001CA53CD435B8B980DD20146B494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F6203F74C494A379A67B794F990DE7F1">
    <w:name w:val="CF6203F74C494A379A67B794F990DE7F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E665BFE4C4D452EA17C3C906F12C8071">
    <w:name w:val="3E665BFE4C4D452EA17C3C906F12C807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EFCD150FC3484D148470B49609A44E5F1">
    <w:name w:val="EFCD150FC3484D148470B49609A44E5F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7221232006446C1A16ADA661A97D5851">
    <w:name w:val="07221232006446C1A16ADA661A97D585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DE6A27831BB49FFA8CD8E6A990EDB9D1">
    <w:name w:val="DDE6A27831BB49FFA8CD8E6A990EDB9D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B71A5A7389A94397852B7FDDCCA241851">
    <w:name w:val="B71A5A7389A94397852B7FDDCCA24185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EBC85A3E050E43209F431E748D9171C31">
    <w:name w:val="EBC85A3E050E43209F431E748D9171C3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E39D78AFACB4038B3DA79BC044FF79B1">
    <w:name w:val="6E39D78AFACB4038B3DA79BC044FF79B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F65798628E949D499AB87B773C8F9DE1">
    <w:name w:val="CF65798628E949D499AB87B773C8F9DE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AB541BA3209242528BCEB475E00F68BD1">
    <w:name w:val="AB541BA3209242528BCEB475E00F68BD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FB95653302049A98DE837170F01B6D11">
    <w:name w:val="6FB95653302049A98DE837170F01B6D1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EF00E93E0C247E0B3A81FEC9C140F0E1">
    <w:name w:val="DEF00E93E0C247E0B3A81FEC9C140F0E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A4F7B64D4BF429DA6F947BE4B3761991">
    <w:name w:val="3A4F7B64D4BF429DA6F947BE4B376199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4F7113BA16843E7A7FB1AF6A52DC9B01">
    <w:name w:val="04F7113BA16843E7A7FB1AF6A52DC9B0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22862FCBE9D49A1A16B7303CD01DB061">
    <w:name w:val="622862FCBE9D49A1A16B7303CD01DB06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266AC75899CF4B7A9D3A47853CA318B21">
    <w:name w:val="266AC75899CF4B7A9D3A47853CA318B2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F5D381B47204BF78709C4454B4A37E41">
    <w:name w:val="DF5D381B47204BF78709C4454B4A37E4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EEFE4483B934C31A156A7871854FBEE4">
    <w:name w:val="3EEFE4483B934C31A156A7871854FBEE4"/>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4">
    <w:name w:val="7ADD52AAFE5946C0BF37E65FA82D21A84"/>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4">
    <w:name w:val="A3C39BA8D44E432C9E5632AC2983DD034"/>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4">
    <w:name w:val="AAB56010750B456A9B34230879A7738B4"/>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4">
    <w:name w:val="144D9BFC12224D4C879B40AD8ECBF4D24"/>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4">
    <w:name w:val="7B8702872A954539AB84138B66343A224"/>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3">
    <w:name w:val="95269B8A34F2415F9D8EAC11A0BB83F83"/>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3">
    <w:name w:val="B54B3554CAF14D4C90ED5C3F0FF25EAC3"/>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3">
    <w:name w:val="EB4C8F1EB1D541AEBA14754486EE4E1B3"/>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D3416FFF9C3E44D5931488A63531153F2">
    <w:name w:val="D3416FFF9C3E44D5931488A63531153F2"/>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2671DFFD2CA4DECB2E678C5C5F94B382">
    <w:name w:val="82671DFFD2CA4DECB2E678C5C5F94B382"/>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E0E2C96735C49B187B7ED8B50FDB3D32">
    <w:name w:val="3E0E2C96735C49B187B7ED8B50FDB3D32"/>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CC74E7DE803432C802AFA38157B1FF52">
    <w:name w:val="8CC74E7DE803432C802AFA38157B1FF52"/>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1303D27DDFD4466DA161012628DE06AF2">
    <w:name w:val="1303D27DDFD4466DA161012628DE06AF2"/>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538FB5836B348969C54A1D1A6ADDDDD2">
    <w:name w:val="3538FB5836B348969C54A1D1A6ADDDDD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A750582AB46400BB056003A3F2B8A782">
    <w:name w:val="0A750582AB46400BB056003A3F2B8A78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92958AE29DC4BA992DBAE63D88AD9732">
    <w:name w:val="C92958AE29DC4BA992DBAE63D88AD973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7F67B1F656745F2969E63FB8774411C2">
    <w:name w:val="D7F67B1F656745F2969E63FB8774411C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7BC70BB0E6964FCB94466BB75BD4E91D2">
    <w:name w:val="7BC70BB0E6964FCB94466BB75BD4E91D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B8EA80AA04D4918880A50E9BA7697A22">
    <w:name w:val="3B8EA80AA04D4918880A50E9BA7697A2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5DF001CA53CD435B8B980DD20146B4942">
    <w:name w:val="5DF001CA53CD435B8B980DD20146B494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F6203F74C494A379A67B794F990DE7F2">
    <w:name w:val="CF6203F74C494A379A67B794F990DE7F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E665BFE4C4D452EA17C3C906F12C8072">
    <w:name w:val="3E665BFE4C4D452EA17C3C906F12C807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EFCD150FC3484D148470B49609A44E5F2">
    <w:name w:val="EFCD150FC3484D148470B49609A44E5F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7221232006446C1A16ADA661A97D5852">
    <w:name w:val="07221232006446C1A16ADA661A97D585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DE6A27831BB49FFA8CD8E6A990EDB9D2">
    <w:name w:val="DDE6A27831BB49FFA8CD8E6A990EDB9D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B71A5A7389A94397852B7FDDCCA241852">
    <w:name w:val="B71A5A7389A94397852B7FDDCCA24185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EBC85A3E050E43209F431E748D9171C32">
    <w:name w:val="EBC85A3E050E43209F431E748D9171C3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E39D78AFACB4038B3DA79BC044FF79B2">
    <w:name w:val="6E39D78AFACB4038B3DA79BC044FF79B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F65798628E949D499AB87B773C8F9DE2">
    <w:name w:val="CF65798628E949D499AB87B773C8F9DE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AB541BA3209242528BCEB475E00F68BD2">
    <w:name w:val="AB541BA3209242528BCEB475E00F68BD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FB95653302049A98DE837170F01B6D12">
    <w:name w:val="6FB95653302049A98DE837170F01B6D1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EF00E93E0C247E0B3A81FEC9C140F0E2">
    <w:name w:val="DEF00E93E0C247E0B3A81FEC9C140F0E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A4F7B64D4BF429DA6F947BE4B3761992">
    <w:name w:val="3A4F7B64D4BF429DA6F947BE4B376199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4F7113BA16843E7A7FB1AF6A52DC9B02">
    <w:name w:val="04F7113BA16843E7A7FB1AF6A52DC9B0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22862FCBE9D49A1A16B7303CD01DB062">
    <w:name w:val="622862FCBE9D49A1A16B7303CD01DB06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266AC75899CF4B7A9D3A47853CA318B22">
    <w:name w:val="266AC75899CF4B7A9D3A47853CA318B2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F5D381B47204BF78709C4454B4A37E42">
    <w:name w:val="DF5D381B47204BF78709C4454B4A37E42"/>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628C253E5304E4C9194F88AF1E0A609">
    <w:name w:val="C628C253E5304E4C9194F88AF1E0A609"/>
    <w:rsid w:val="00855117"/>
    <w:pPr>
      <w:spacing w:before="100" w:after="100" w:line="260" w:lineRule="atLeast"/>
      <w:ind w:right="400"/>
    </w:pPr>
    <w:rPr>
      <w:rFonts w:ascii="Verdana" w:eastAsia="Times New Roman" w:hAnsi="Verdana" w:cs="Times New Roman"/>
      <w:sz w:val="20"/>
      <w:szCs w:val="20"/>
      <w:lang w:eastAsia="en-US"/>
    </w:rPr>
  </w:style>
  <w:style w:type="paragraph" w:customStyle="1" w:styleId="EB8B9F20349D4051B97AD62845CBD0AB">
    <w:name w:val="EB8B9F20349D4051B97AD62845CBD0AB"/>
    <w:rsid w:val="00855117"/>
    <w:pPr>
      <w:spacing w:before="100" w:after="100" w:line="260" w:lineRule="atLeast"/>
    </w:pPr>
    <w:rPr>
      <w:rFonts w:ascii="Verdana" w:eastAsia="Times New Roman" w:hAnsi="Verdana" w:cs="Times New Roman"/>
      <w:sz w:val="20"/>
      <w:szCs w:val="20"/>
      <w:lang w:eastAsia="en-US"/>
    </w:rPr>
  </w:style>
  <w:style w:type="paragraph" w:customStyle="1" w:styleId="E629EDA54EB040839ED56E26CB7D52A1">
    <w:name w:val="E629EDA54EB040839ED56E26CB7D52A1"/>
    <w:rsid w:val="00855117"/>
    <w:pPr>
      <w:spacing w:before="100" w:after="100" w:line="260" w:lineRule="atLeast"/>
    </w:pPr>
    <w:rPr>
      <w:rFonts w:ascii="Verdana" w:eastAsia="Times New Roman" w:hAnsi="Verdana" w:cs="Times New Roman"/>
      <w:sz w:val="20"/>
      <w:szCs w:val="20"/>
      <w:lang w:eastAsia="en-US"/>
    </w:rPr>
  </w:style>
  <w:style w:type="paragraph" w:customStyle="1" w:styleId="E04246BAC98B4B72BDDDFCFADF50755A">
    <w:name w:val="E04246BAC98B4B72BDDDFCFADF50755A"/>
    <w:rsid w:val="00855117"/>
    <w:pPr>
      <w:spacing w:before="100" w:after="100" w:line="260" w:lineRule="atLeast"/>
    </w:pPr>
    <w:rPr>
      <w:rFonts w:ascii="Verdana" w:eastAsia="Times New Roman" w:hAnsi="Verdana" w:cs="Times New Roman"/>
      <w:sz w:val="20"/>
      <w:szCs w:val="20"/>
      <w:lang w:eastAsia="en-US"/>
    </w:rPr>
  </w:style>
  <w:style w:type="paragraph" w:customStyle="1" w:styleId="633663FC3B66470DB187C90568BC9A01">
    <w:name w:val="633663FC3B66470DB187C90568BC9A01"/>
    <w:rsid w:val="00855117"/>
    <w:pPr>
      <w:spacing w:before="100" w:after="100" w:line="260" w:lineRule="atLeast"/>
    </w:pPr>
    <w:rPr>
      <w:rFonts w:ascii="Verdana" w:eastAsia="Times New Roman" w:hAnsi="Verdana" w:cs="Times New Roman"/>
      <w:sz w:val="20"/>
      <w:szCs w:val="20"/>
      <w:lang w:eastAsia="en-US"/>
    </w:rPr>
  </w:style>
  <w:style w:type="paragraph" w:customStyle="1" w:styleId="3EEFE4483B934C31A156A7871854FBEE5">
    <w:name w:val="3EEFE4483B934C31A156A7871854FBEE5"/>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5">
    <w:name w:val="7ADD52AAFE5946C0BF37E65FA82D21A85"/>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5">
    <w:name w:val="A3C39BA8D44E432C9E5632AC2983DD035"/>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5">
    <w:name w:val="AAB56010750B456A9B34230879A7738B5"/>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5">
    <w:name w:val="144D9BFC12224D4C879B40AD8ECBF4D25"/>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5">
    <w:name w:val="7B8702872A954539AB84138B66343A225"/>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4">
    <w:name w:val="95269B8A34F2415F9D8EAC11A0BB83F84"/>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4">
    <w:name w:val="B54B3554CAF14D4C90ED5C3F0FF25EAC4"/>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4">
    <w:name w:val="EB4C8F1EB1D541AEBA14754486EE4E1B4"/>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D3416FFF9C3E44D5931488A63531153F3">
    <w:name w:val="D3416FFF9C3E44D5931488A63531153F3"/>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2671DFFD2CA4DECB2E678C5C5F94B383">
    <w:name w:val="82671DFFD2CA4DECB2E678C5C5F94B383"/>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E0E2C96735C49B187B7ED8B50FDB3D33">
    <w:name w:val="3E0E2C96735C49B187B7ED8B50FDB3D33"/>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CC74E7DE803432C802AFA38157B1FF53">
    <w:name w:val="8CC74E7DE803432C802AFA38157B1FF53"/>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1303D27DDFD4466DA161012628DE06AF3">
    <w:name w:val="1303D27DDFD4466DA161012628DE06AF3"/>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538FB5836B348969C54A1D1A6ADDDDD3">
    <w:name w:val="3538FB5836B348969C54A1D1A6ADDDDD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CD09AC41B8D40E2B834FCEFDB376DD9">
    <w:name w:val="0CD09AC41B8D40E2B834FCEFDB376DD9"/>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92958AE29DC4BA992DBAE63D88AD9733">
    <w:name w:val="C92958AE29DC4BA992DBAE63D88AD973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7BC70BB0E6964FCB94466BB75BD4E91D3">
    <w:name w:val="7BC70BB0E6964FCB94466BB75BD4E91D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5DF001CA53CD435B8B980DD20146B4943">
    <w:name w:val="5DF001CA53CD435B8B980DD20146B494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E665BFE4C4D452EA17C3C906F12C8073">
    <w:name w:val="3E665BFE4C4D452EA17C3C906F12C807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7221232006446C1A16ADA661A97D5853">
    <w:name w:val="07221232006446C1A16ADA661A97D585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B71A5A7389A94397852B7FDDCCA241853">
    <w:name w:val="B71A5A7389A94397852B7FDDCCA24185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E39D78AFACB4038B3DA79BC044FF79B3">
    <w:name w:val="6E39D78AFACB4038B3DA79BC044FF79B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AB541BA3209242528BCEB475E00F68BD3">
    <w:name w:val="AB541BA3209242528BCEB475E00F68BD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EF00E93E0C247E0B3A81FEC9C140F0E3">
    <w:name w:val="DEF00E93E0C247E0B3A81FEC9C140F0E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4F7113BA16843E7A7FB1AF6A52DC9B03">
    <w:name w:val="04F7113BA16843E7A7FB1AF6A52DC9B0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266AC75899CF4B7A9D3A47853CA318B23">
    <w:name w:val="266AC75899CF4B7A9D3A47853CA318B23"/>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628C253E5304E4C9194F88AF1E0A6091">
    <w:name w:val="C628C253E5304E4C9194F88AF1E0A6091"/>
    <w:rsid w:val="00855117"/>
    <w:pPr>
      <w:spacing w:before="100" w:after="100" w:line="260" w:lineRule="atLeast"/>
      <w:ind w:right="400"/>
    </w:pPr>
    <w:rPr>
      <w:rFonts w:ascii="Verdana" w:eastAsia="Times New Roman" w:hAnsi="Verdana" w:cs="Times New Roman"/>
      <w:sz w:val="20"/>
      <w:szCs w:val="20"/>
      <w:lang w:eastAsia="en-US"/>
    </w:rPr>
  </w:style>
  <w:style w:type="paragraph" w:customStyle="1" w:styleId="EB8B9F20349D4051B97AD62845CBD0AB1">
    <w:name w:val="EB8B9F20349D4051B97AD62845CBD0AB1"/>
    <w:rsid w:val="00855117"/>
    <w:pPr>
      <w:spacing w:before="100" w:after="100" w:line="260" w:lineRule="atLeast"/>
    </w:pPr>
    <w:rPr>
      <w:rFonts w:ascii="Verdana" w:eastAsia="Times New Roman" w:hAnsi="Verdana" w:cs="Times New Roman"/>
      <w:sz w:val="20"/>
      <w:szCs w:val="20"/>
      <w:lang w:eastAsia="en-US"/>
    </w:rPr>
  </w:style>
  <w:style w:type="paragraph" w:customStyle="1" w:styleId="E629EDA54EB040839ED56E26CB7D52A11">
    <w:name w:val="E629EDA54EB040839ED56E26CB7D52A11"/>
    <w:rsid w:val="00855117"/>
    <w:pPr>
      <w:spacing w:before="100" w:after="100" w:line="260" w:lineRule="atLeast"/>
    </w:pPr>
    <w:rPr>
      <w:rFonts w:ascii="Verdana" w:eastAsia="Times New Roman" w:hAnsi="Verdana" w:cs="Times New Roman"/>
      <w:sz w:val="20"/>
      <w:szCs w:val="20"/>
      <w:lang w:eastAsia="en-US"/>
    </w:rPr>
  </w:style>
  <w:style w:type="paragraph" w:customStyle="1" w:styleId="E04246BAC98B4B72BDDDFCFADF50755A1">
    <w:name w:val="E04246BAC98B4B72BDDDFCFADF50755A1"/>
    <w:rsid w:val="00855117"/>
    <w:pPr>
      <w:spacing w:before="100" w:after="100" w:line="260" w:lineRule="atLeast"/>
    </w:pPr>
    <w:rPr>
      <w:rFonts w:ascii="Verdana" w:eastAsia="Times New Roman" w:hAnsi="Verdana" w:cs="Times New Roman"/>
      <w:sz w:val="20"/>
      <w:szCs w:val="20"/>
      <w:lang w:eastAsia="en-US"/>
    </w:rPr>
  </w:style>
  <w:style w:type="paragraph" w:customStyle="1" w:styleId="633663FC3B66470DB187C90568BC9A011">
    <w:name w:val="633663FC3B66470DB187C90568BC9A011"/>
    <w:rsid w:val="00855117"/>
    <w:pPr>
      <w:spacing w:before="100" w:after="100" w:line="260" w:lineRule="atLeast"/>
    </w:pPr>
    <w:rPr>
      <w:rFonts w:ascii="Verdana" w:eastAsia="Times New Roman" w:hAnsi="Verdana" w:cs="Times New Roman"/>
      <w:sz w:val="20"/>
      <w:szCs w:val="20"/>
      <w:lang w:eastAsia="en-US"/>
    </w:rPr>
  </w:style>
  <w:style w:type="paragraph" w:customStyle="1" w:styleId="3EEFE4483B934C31A156A7871854FBEE6">
    <w:name w:val="3EEFE4483B934C31A156A7871854FBEE6"/>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6">
    <w:name w:val="7ADD52AAFE5946C0BF37E65FA82D21A86"/>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6">
    <w:name w:val="A3C39BA8D44E432C9E5632AC2983DD036"/>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6">
    <w:name w:val="AAB56010750B456A9B34230879A7738B6"/>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6">
    <w:name w:val="144D9BFC12224D4C879B40AD8ECBF4D26"/>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6">
    <w:name w:val="7B8702872A954539AB84138B66343A226"/>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5">
    <w:name w:val="95269B8A34F2415F9D8EAC11A0BB83F85"/>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5">
    <w:name w:val="B54B3554CAF14D4C90ED5C3F0FF25EAC5"/>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5">
    <w:name w:val="EB4C8F1EB1D541AEBA14754486EE4E1B5"/>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D3416FFF9C3E44D5931488A63531153F4">
    <w:name w:val="D3416FFF9C3E44D5931488A63531153F4"/>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2671DFFD2CA4DECB2E678C5C5F94B384">
    <w:name w:val="82671DFFD2CA4DECB2E678C5C5F94B384"/>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E0E2C96735C49B187B7ED8B50FDB3D34">
    <w:name w:val="3E0E2C96735C49B187B7ED8B50FDB3D34"/>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CC74E7DE803432C802AFA38157B1FF54">
    <w:name w:val="8CC74E7DE803432C802AFA38157B1FF54"/>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1303D27DDFD4466DA161012628DE06AF4">
    <w:name w:val="1303D27DDFD4466DA161012628DE06AF4"/>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538FB5836B348969C54A1D1A6ADDDDD4">
    <w:name w:val="3538FB5836B348969C54A1D1A6ADDDDD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ADFC135DFDB4B9F8CF46CE11C367E0F">
    <w:name w:val="3ADFC135DFDB4B9F8CF46CE11C367E0F"/>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92958AE29DC4BA992DBAE63D88AD9734">
    <w:name w:val="C92958AE29DC4BA992DBAE63D88AD973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7BC70BB0E6964FCB94466BB75BD4E91D4">
    <w:name w:val="7BC70BB0E6964FCB94466BB75BD4E91D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5DF001CA53CD435B8B980DD20146B4944">
    <w:name w:val="5DF001CA53CD435B8B980DD20146B494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3E665BFE4C4D452EA17C3C906F12C8074">
    <w:name w:val="3E665BFE4C4D452EA17C3C906F12C807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7221232006446C1A16ADA661A97D5854">
    <w:name w:val="07221232006446C1A16ADA661A97D585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B71A5A7389A94397852B7FDDCCA241854">
    <w:name w:val="B71A5A7389A94397852B7FDDCCA24185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E39D78AFACB4038B3DA79BC044FF79B4">
    <w:name w:val="6E39D78AFACB4038B3DA79BC044FF79B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AB541BA3209242528BCEB475E00F68BD4">
    <w:name w:val="AB541BA3209242528BCEB475E00F68BD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EF00E93E0C247E0B3A81FEC9C140F0E4">
    <w:name w:val="DEF00E93E0C247E0B3A81FEC9C140F0E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4F7113BA16843E7A7FB1AF6A52DC9B04">
    <w:name w:val="04F7113BA16843E7A7FB1AF6A52DC9B0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266AC75899CF4B7A9D3A47853CA318B24">
    <w:name w:val="266AC75899CF4B7A9D3A47853CA318B24"/>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628C253E5304E4C9194F88AF1E0A6092">
    <w:name w:val="C628C253E5304E4C9194F88AF1E0A6092"/>
    <w:rsid w:val="00855117"/>
    <w:pPr>
      <w:spacing w:before="100" w:after="100" w:line="260" w:lineRule="atLeast"/>
      <w:ind w:right="400"/>
    </w:pPr>
    <w:rPr>
      <w:rFonts w:ascii="Verdana" w:eastAsia="Times New Roman" w:hAnsi="Verdana" w:cs="Times New Roman"/>
      <w:sz w:val="20"/>
      <w:szCs w:val="20"/>
      <w:lang w:eastAsia="en-US"/>
    </w:rPr>
  </w:style>
  <w:style w:type="paragraph" w:customStyle="1" w:styleId="EB8B9F20349D4051B97AD62845CBD0AB2">
    <w:name w:val="EB8B9F20349D4051B97AD62845CBD0AB2"/>
    <w:rsid w:val="00855117"/>
    <w:pPr>
      <w:spacing w:before="100" w:after="100" w:line="260" w:lineRule="atLeast"/>
    </w:pPr>
    <w:rPr>
      <w:rFonts w:ascii="Verdana" w:eastAsia="Times New Roman" w:hAnsi="Verdana" w:cs="Times New Roman"/>
      <w:sz w:val="20"/>
      <w:szCs w:val="20"/>
      <w:lang w:eastAsia="en-US"/>
    </w:rPr>
  </w:style>
  <w:style w:type="paragraph" w:customStyle="1" w:styleId="E629EDA54EB040839ED56E26CB7D52A12">
    <w:name w:val="E629EDA54EB040839ED56E26CB7D52A12"/>
    <w:rsid w:val="00855117"/>
    <w:pPr>
      <w:spacing w:before="100" w:after="100" w:line="260" w:lineRule="atLeast"/>
    </w:pPr>
    <w:rPr>
      <w:rFonts w:ascii="Verdana" w:eastAsia="Times New Roman" w:hAnsi="Verdana" w:cs="Times New Roman"/>
      <w:sz w:val="20"/>
      <w:szCs w:val="20"/>
      <w:lang w:eastAsia="en-US"/>
    </w:rPr>
  </w:style>
  <w:style w:type="paragraph" w:customStyle="1" w:styleId="E04246BAC98B4B72BDDDFCFADF50755A2">
    <w:name w:val="E04246BAC98B4B72BDDDFCFADF50755A2"/>
    <w:rsid w:val="00855117"/>
    <w:pPr>
      <w:spacing w:before="100" w:after="100" w:line="260" w:lineRule="atLeast"/>
    </w:pPr>
    <w:rPr>
      <w:rFonts w:ascii="Verdana" w:eastAsia="Times New Roman" w:hAnsi="Verdana" w:cs="Times New Roman"/>
      <w:sz w:val="20"/>
      <w:szCs w:val="20"/>
      <w:lang w:eastAsia="en-US"/>
    </w:rPr>
  </w:style>
  <w:style w:type="paragraph" w:customStyle="1" w:styleId="633663FC3B66470DB187C90568BC9A012">
    <w:name w:val="633663FC3B66470DB187C90568BC9A012"/>
    <w:rsid w:val="00855117"/>
    <w:pPr>
      <w:spacing w:before="100" w:after="100" w:line="260" w:lineRule="atLeast"/>
    </w:pPr>
    <w:rPr>
      <w:rFonts w:ascii="Verdana" w:eastAsia="Times New Roman" w:hAnsi="Verdana" w:cs="Times New Roman"/>
      <w:sz w:val="20"/>
      <w:szCs w:val="20"/>
      <w:lang w:eastAsia="en-US"/>
    </w:rPr>
  </w:style>
  <w:style w:type="paragraph" w:customStyle="1" w:styleId="E9BB66D625B44051BDF6CD09F06DDCA3">
    <w:name w:val="E9BB66D625B44051BDF6CD09F06DDCA3"/>
    <w:rsid w:val="00855117"/>
  </w:style>
  <w:style w:type="paragraph" w:customStyle="1" w:styleId="8317696D52B64054AFA8DED364FB3955">
    <w:name w:val="8317696D52B64054AFA8DED364FB3955"/>
    <w:rsid w:val="00855117"/>
  </w:style>
  <w:style w:type="paragraph" w:customStyle="1" w:styleId="3EEFE4483B934C31A156A7871854FBEE7">
    <w:name w:val="3EEFE4483B934C31A156A7871854FBEE7"/>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7">
    <w:name w:val="7ADD52AAFE5946C0BF37E65FA82D21A87"/>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7">
    <w:name w:val="A3C39BA8D44E432C9E5632AC2983DD037"/>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7">
    <w:name w:val="AAB56010750B456A9B34230879A7738B7"/>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7">
    <w:name w:val="144D9BFC12224D4C879B40AD8ECBF4D27"/>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7">
    <w:name w:val="7B8702872A954539AB84138B66343A227"/>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6">
    <w:name w:val="95269B8A34F2415F9D8EAC11A0BB83F86"/>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6">
    <w:name w:val="B54B3554CAF14D4C90ED5C3F0FF25EAC6"/>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6">
    <w:name w:val="EB4C8F1EB1D541AEBA14754486EE4E1B6"/>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D3416FFF9C3E44D5931488A63531153F5">
    <w:name w:val="D3416FFF9C3E44D5931488A63531153F5"/>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2671DFFD2CA4DECB2E678C5C5F94B385">
    <w:name w:val="82671DFFD2CA4DECB2E678C5C5F94B385"/>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E0E2C96735C49B187B7ED8B50FDB3D35">
    <w:name w:val="3E0E2C96735C49B187B7ED8B50FDB3D35"/>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CC74E7DE803432C802AFA38157B1FF55">
    <w:name w:val="8CC74E7DE803432C802AFA38157B1FF55"/>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1303D27DDFD4466DA161012628DE06AF5">
    <w:name w:val="1303D27DDFD4466DA161012628DE06AF5"/>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538FB5836B348969C54A1D1A6ADDDDD5">
    <w:name w:val="3538FB5836B348969C54A1D1A6ADDDDD5"/>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8317696D52B64054AFA8DED364FB39551">
    <w:name w:val="8317696D52B64054AFA8DED364FB3955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C628C253E5304E4C9194F88AF1E0A6093">
    <w:name w:val="C628C253E5304E4C9194F88AF1E0A6093"/>
    <w:rsid w:val="00855117"/>
    <w:pPr>
      <w:spacing w:before="100" w:after="100" w:line="260" w:lineRule="atLeast"/>
      <w:ind w:right="400"/>
    </w:pPr>
    <w:rPr>
      <w:rFonts w:ascii="Verdana" w:eastAsia="Times New Roman" w:hAnsi="Verdana" w:cs="Times New Roman"/>
      <w:sz w:val="20"/>
      <w:szCs w:val="20"/>
      <w:lang w:eastAsia="en-US"/>
    </w:rPr>
  </w:style>
  <w:style w:type="paragraph" w:customStyle="1" w:styleId="EB8B9F20349D4051B97AD62845CBD0AB3">
    <w:name w:val="EB8B9F20349D4051B97AD62845CBD0AB3"/>
    <w:rsid w:val="00855117"/>
    <w:pPr>
      <w:spacing w:before="100" w:after="100" w:line="260" w:lineRule="atLeast"/>
    </w:pPr>
    <w:rPr>
      <w:rFonts w:ascii="Verdana" w:eastAsia="Times New Roman" w:hAnsi="Verdana" w:cs="Times New Roman"/>
      <w:sz w:val="20"/>
      <w:szCs w:val="20"/>
      <w:lang w:eastAsia="en-US"/>
    </w:rPr>
  </w:style>
  <w:style w:type="paragraph" w:customStyle="1" w:styleId="E629EDA54EB040839ED56E26CB7D52A13">
    <w:name w:val="E629EDA54EB040839ED56E26CB7D52A13"/>
    <w:rsid w:val="00855117"/>
    <w:pPr>
      <w:spacing w:before="100" w:after="100" w:line="260" w:lineRule="atLeast"/>
    </w:pPr>
    <w:rPr>
      <w:rFonts w:ascii="Verdana" w:eastAsia="Times New Roman" w:hAnsi="Verdana" w:cs="Times New Roman"/>
      <w:sz w:val="20"/>
      <w:szCs w:val="20"/>
      <w:lang w:eastAsia="en-US"/>
    </w:rPr>
  </w:style>
  <w:style w:type="paragraph" w:customStyle="1" w:styleId="E04246BAC98B4B72BDDDFCFADF50755A3">
    <w:name w:val="E04246BAC98B4B72BDDDFCFADF50755A3"/>
    <w:rsid w:val="00855117"/>
    <w:pPr>
      <w:spacing w:before="100" w:after="100" w:line="260" w:lineRule="atLeast"/>
    </w:pPr>
    <w:rPr>
      <w:rFonts w:ascii="Verdana" w:eastAsia="Times New Roman" w:hAnsi="Verdana" w:cs="Times New Roman"/>
      <w:sz w:val="20"/>
      <w:szCs w:val="20"/>
      <w:lang w:eastAsia="en-US"/>
    </w:rPr>
  </w:style>
  <w:style w:type="paragraph" w:customStyle="1" w:styleId="633663FC3B66470DB187C90568BC9A013">
    <w:name w:val="633663FC3B66470DB187C90568BC9A013"/>
    <w:rsid w:val="00855117"/>
    <w:pPr>
      <w:spacing w:before="100" w:after="100" w:line="260" w:lineRule="atLeast"/>
    </w:pPr>
    <w:rPr>
      <w:rFonts w:ascii="Verdana" w:eastAsia="Times New Roman" w:hAnsi="Verdana" w:cs="Times New Roman"/>
      <w:sz w:val="20"/>
      <w:szCs w:val="20"/>
      <w:lang w:eastAsia="en-US"/>
    </w:rPr>
  </w:style>
  <w:style w:type="paragraph" w:customStyle="1" w:styleId="57FC0C6D99444AE1AC30FB725F5CC293">
    <w:name w:val="57FC0C6D99444AE1AC30FB725F5CC293"/>
    <w:rsid w:val="00855117"/>
  </w:style>
  <w:style w:type="paragraph" w:customStyle="1" w:styleId="7FC6FBA36F424441A4F2EC7421CB1803">
    <w:name w:val="7FC6FBA36F424441A4F2EC7421CB1803"/>
    <w:rsid w:val="00855117"/>
  </w:style>
  <w:style w:type="paragraph" w:customStyle="1" w:styleId="0599B1BE0C43424D9CE829DD01DA952F">
    <w:name w:val="0599B1BE0C43424D9CE829DD01DA952F"/>
    <w:rsid w:val="00855117"/>
  </w:style>
  <w:style w:type="paragraph" w:customStyle="1" w:styleId="596C709F3E5045C6BC7390481C1B9E5B">
    <w:name w:val="596C709F3E5045C6BC7390481C1B9E5B"/>
    <w:rsid w:val="00855117"/>
  </w:style>
  <w:style w:type="paragraph" w:customStyle="1" w:styleId="6EF56A2C85DB4444A155C845E5174E83">
    <w:name w:val="6EF56A2C85DB4444A155C845E5174E83"/>
    <w:rsid w:val="00855117"/>
  </w:style>
  <w:style w:type="paragraph" w:customStyle="1" w:styleId="EBA29B139E5E427F8491AB1C30206389">
    <w:name w:val="EBA29B139E5E427F8491AB1C30206389"/>
    <w:rsid w:val="00855117"/>
  </w:style>
  <w:style w:type="paragraph" w:customStyle="1" w:styleId="63D2F630345B409C9717A00AA3C0F501">
    <w:name w:val="63D2F630345B409C9717A00AA3C0F501"/>
    <w:rsid w:val="00855117"/>
  </w:style>
  <w:style w:type="paragraph" w:customStyle="1" w:styleId="7F3770550FFA45A9B92179C02CE97A72">
    <w:name w:val="7F3770550FFA45A9B92179C02CE97A72"/>
    <w:rsid w:val="00855117"/>
  </w:style>
  <w:style w:type="paragraph" w:customStyle="1" w:styleId="CF38FDC6C6B1468A9C0231EE9D314A7E">
    <w:name w:val="CF38FDC6C6B1468A9C0231EE9D314A7E"/>
    <w:rsid w:val="00855117"/>
  </w:style>
  <w:style w:type="paragraph" w:customStyle="1" w:styleId="19558A5ECE734FD7B2C19518850F2EC5">
    <w:name w:val="19558A5ECE734FD7B2C19518850F2EC5"/>
    <w:rsid w:val="00855117"/>
  </w:style>
  <w:style w:type="paragraph" w:customStyle="1" w:styleId="90073426CFDB40149C5EBECAB166306F">
    <w:name w:val="90073426CFDB40149C5EBECAB166306F"/>
    <w:rsid w:val="00855117"/>
  </w:style>
  <w:style w:type="paragraph" w:customStyle="1" w:styleId="1538A51234D047A49BD3DE9BF3EF7FC5">
    <w:name w:val="1538A51234D047A49BD3DE9BF3EF7FC5"/>
    <w:rsid w:val="00855117"/>
  </w:style>
  <w:style w:type="paragraph" w:customStyle="1" w:styleId="174B2CF8766E4FE8A8E94D435D562B8C">
    <w:name w:val="174B2CF8766E4FE8A8E94D435D562B8C"/>
    <w:rsid w:val="00855117"/>
  </w:style>
  <w:style w:type="paragraph" w:customStyle="1" w:styleId="F6A4D2D883A043F0BB519BCEB69CD796">
    <w:name w:val="F6A4D2D883A043F0BB519BCEB69CD796"/>
    <w:rsid w:val="00855117"/>
  </w:style>
  <w:style w:type="paragraph" w:customStyle="1" w:styleId="2C872648496E4DDFBD3B9249EDADD6AF">
    <w:name w:val="2C872648496E4DDFBD3B9249EDADD6AF"/>
    <w:rsid w:val="00855117"/>
  </w:style>
  <w:style w:type="paragraph" w:customStyle="1" w:styleId="0A6B064A699E4238A6C594FB2DFE548A">
    <w:name w:val="0A6B064A699E4238A6C594FB2DFE548A"/>
    <w:rsid w:val="00855117"/>
  </w:style>
  <w:style w:type="paragraph" w:customStyle="1" w:styleId="60FC82D55B21469FB45BC476940C298D">
    <w:name w:val="60FC82D55B21469FB45BC476940C298D"/>
    <w:rsid w:val="00855117"/>
  </w:style>
  <w:style w:type="paragraph" w:customStyle="1" w:styleId="DABE10E235A34C19B58CA9978879737C">
    <w:name w:val="DABE10E235A34C19B58CA9978879737C"/>
    <w:rsid w:val="00855117"/>
  </w:style>
  <w:style w:type="paragraph" w:customStyle="1" w:styleId="F06A5022E8444FA99D4B0725CCD57C1D">
    <w:name w:val="F06A5022E8444FA99D4B0725CCD57C1D"/>
    <w:rsid w:val="00855117"/>
  </w:style>
  <w:style w:type="paragraph" w:customStyle="1" w:styleId="84FC296D66A24C19AEA8579893F4AE67">
    <w:name w:val="84FC296D66A24C19AEA8579893F4AE67"/>
    <w:rsid w:val="00855117"/>
  </w:style>
  <w:style w:type="paragraph" w:customStyle="1" w:styleId="AA29880E2AF142DDB4C90491AB2F8106">
    <w:name w:val="AA29880E2AF142DDB4C90491AB2F8106"/>
    <w:rsid w:val="00855117"/>
  </w:style>
  <w:style w:type="paragraph" w:customStyle="1" w:styleId="F869B2F28AF249F0ADED86EE615D2223">
    <w:name w:val="F869B2F28AF249F0ADED86EE615D2223"/>
    <w:rsid w:val="00855117"/>
  </w:style>
  <w:style w:type="paragraph" w:customStyle="1" w:styleId="3EEFE4483B934C31A156A7871854FBEE8">
    <w:name w:val="3EEFE4483B934C31A156A7871854FBEE8"/>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7ADD52AAFE5946C0BF37E65FA82D21A88">
    <w:name w:val="7ADD52AAFE5946C0BF37E65FA82D21A88"/>
    <w:rsid w:val="00855117"/>
    <w:pPr>
      <w:tabs>
        <w:tab w:val="left" w:pos="1600"/>
      </w:tabs>
      <w:spacing w:after="360" w:line="400" w:lineRule="atLeast"/>
      <w:ind w:left="1985" w:hanging="1985"/>
    </w:pPr>
    <w:rPr>
      <w:rFonts w:ascii="Verdana" w:eastAsia="Times New Roman" w:hAnsi="Verdana" w:cs="Times New Roman"/>
      <w:b/>
      <w:sz w:val="36"/>
      <w:szCs w:val="20"/>
      <w:lang w:eastAsia="en-US"/>
    </w:rPr>
  </w:style>
  <w:style w:type="paragraph" w:customStyle="1" w:styleId="A3C39BA8D44E432C9E5632AC2983DD038">
    <w:name w:val="A3C39BA8D44E432C9E5632AC2983DD038"/>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AAB56010750B456A9B34230879A7738B8">
    <w:name w:val="AAB56010750B456A9B34230879A7738B8"/>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144D9BFC12224D4C879B40AD8ECBF4D28">
    <w:name w:val="144D9BFC12224D4C879B40AD8ECBF4D28"/>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7B8702872A954539AB84138B66343A228">
    <w:name w:val="7B8702872A954539AB84138B66343A228"/>
    <w:rsid w:val="00855117"/>
    <w:pPr>
      <w:pBdr>
        <w:bottom w:val="single" w:sz="12" w:space="3" w:color="auto"/>
      </w:pBdr>
      <w:tabs>
        <w:tab w:val="left" w:pos="1191"/>
        <w:tab w:val="left" w:pos="2705"/>
        <w:tab w:val="left" w:pos="3391"/>
      </w:tabs>
      <w:spacing w:after="480" w:line="400" w:lineRule="atLeast"/>
      <w:contextualSpacing/>
    </w:pPr>
    <w:rPr>
      <w:rFonts w:ascii="Verdana" w:eastAsia="Times New Roman" w:hAnsi="Verdana" w:cs="Times New Roman"/>
      <w:sz w:val="24"/>
      <w:szCs w:val="20"/>
      <w:lang w:eastAsia="en-US"/>
    </w:rPr>
  </w:style>
  <w:style w:type="paragraph" w:customStyle="1" w:styleId="95269B8A34F2415F9D8EAC11A0BB83F87">
    <w:name w:val="95269B8A34F2415F9D8EAC11A0BB83F87"/>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54B3554CAF14D4C90ED5C3F0FF25EAC7">
    <w:name w:val="B54B3554CAF14D4C90ED5C3F0FF25EAC7"/>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EB4C8F1EB1D541AEBA14754486EE4E1B7">
    <w:name w:val="EB4C8F1EB1D541AEBA14754486EE4E1B7"/>
    <w:rsid w:val="00855117"/>
    <w:pPr>
      <w:tabs>
        <w:tab w:val="left" w:pos="240"/>
      </w:tabs>
      <w:spacing w:before="100" w:after="100" w:line="260" w:lineRule="atLeast"/>
      <w:ind w:left="240" w:right="567" w:hanging="240"/>
    </w:pPr>
    <w:rPr>
      <w:rFonts w:ascii="Verdana" w:eastAsia="Times New Roman" w:hAnsi="Verdana" w:cs="Times New Roman"/>
      <w:sz w:val="20"/>
      <w:lang w:eastAsia="en-US"/>
    </w:rPr>
  </w:style>
  <w:style w:type="paragraph" w:customStyle="1" w:styleId="D3416FFF9C3E44D5931488A63531153F6">
    <w:name w:val="D3416FFF9C3E44D5931488A63531153F6"/>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2671DFFD2CA4DECB2E678C5C5F94B386">
    <w:name w:val="82671DFFD2CA4DECB2E678C5C5F94B386"/>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E0E2C96735C49B187B7ED8B50FDB3D36">
    <w:name w:val="3E0E2C96735C49B187B7ED8B50FDB3D36"/>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8CC74E7DE803432C802AFA38157B1FF56">
    <w:name w:val="8CC74E7DE803432C802AFA38157B1FF56"/>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1303D27DDFD4466DA161012628DE06AF6">
    <w:name w:val="1303D27DDFD4466DA161012628DE06AF6"/>
    <w:rsid w:val="00855117"/>
    <w:pPr>
      <w:tabs>
        <w:tab w:val="left" w:pos="240"/>
      </w:tabs>
      <w:spacing w:before="100" w:after="100" w:line="260" w:lineRule="atLeast"/>
    </w:pPr>
    <w:rPr>
      <w:rFonts w:ascii="Verdana" w:eastAsia="Times New Roman" w:hAnsi="Verdana" w:cs="Times New Roman"/>
      <w:b/>
      <w:sz w:val="20"/>
      <w:lang w:eastAsia="en-US"/>
    </w:rPr>
  </w:style>
  <w:style w:type="paragraph" w:customStyle="1" w:styleId="3538FB5836B348969C54A1D1A6ADDDDD6">
    <w:name w:val="3538FB5836B348969C54A1D1A6ADDDDD6"/>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8317696D52B64054AFA8DED364FB39552">
    <w:name w:val="8317696D52B64054AFA8DED364FB39552"/>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57FC0C6D99444AE1AC30FB725F5CC2931">
    <w:name w:val="57FC0C6D99444AE1AC30FB725F5CC293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7FC6FBA36F424441A4F2EC7421CB18031">
    <w:name w:val="7FC6FBA36F424441A4F2EC7421CB1803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0599B1BE0C43424D9CE829DD01DA952F1">
    <w:name w:val="0599B1BE0C43424D9CE829DD01DA952F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596C709F3E5045C6BC7390481C1B9E5B1">
    <w:name w:val="596C709F3E5045C6BC7390481C1B9E5B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EF56A2C85DB4444A155C845E5174E831">
    <w:name w:val="6EF56A2C85DB4444A155C845E5174E83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EBA29B139E5E427F8491AB1C302063891">
    <w:name w:val="EBA29B139E5E427F8491AB1C30206389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3D2F630345B409C9717A00AA3C0F5011">
    <w:name w:val="63D2F630345B409C9717A00AA3C0F501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7F3770550FFA45A9B92179C02CE97A721">
    <w:name w:val="7F3770550FFA45A9B92179C02CE97A72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F38FDC6C6B1468A9C0231EE9D314A7E1">
    <w:name w:val="CF38FDC6C6B1468A9C0231EE9D314A7E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19558A5ECE734FD7B2C19518850F2EC51">
    <w:name w:val="19558A5ECE734FD7B2C19518850F2EC5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90073426CFDB40149C5EBECAB166306F1">
    <w:name w:val="90073426CFDB40149C5EBECAB166306F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1538A51234D047A49BD3DE9BF3EF7FC51">
    <w:name w:val="1538A51234D047A49BD3DE9BF3EF7FC5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174B2CF8766E4FE8A8E94D435D562B8C1">
    <w:name w:val="174B2CF8766E4FE8A8E94D435D562B8C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F6A4D2D883A043F0BB519BCEB69CD7961">
    <w:name w:val="F6A4D2D883A043F0BB519BCEB69CD796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2C872648496E4DDFBD3B9249EDADD6AF1">
    <w:name w:val="2C872648496E4DDFBD3B9249EDADD6AF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0A6B064A699E4238A6C594FB2DFE548A1">
    <w:name w:val="0A6B064A699E4238A6C594FB2DFE548A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0FC82D55B21469FB45BC476940C298D1">
    <w:name w:val="60FC82D55B21469FB45BC476940C298D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DABE10E235A34C19B58CA9978879737C1">
    <w:name w:val="DABE10E235A34C19B58CA9978879737C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F06A5022E8444FA99D4B0725CCD57C1D1">
    <w:name w:val="F06A5022E8444FA99D4B0725CCD57C1D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84FC296D66A24C19AEA8579893F4AE671">
    <w:name w:val="84FC296D66A24C19AEA8579893F4AE67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AA29880E2AF142DDB4C90491AB2F81061">
    <w:name w:val="AA29880E2AF142DDB4C90491AB2F81061"/>
    <w:rsid w:val="00855117"/>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F869B2F28AF249F0ADED86EE615D22231">
    <w:name w:val="F869B2F28AF249F0ADED86EE615D22231"/>
    <w:rsid w:val="00855117"/>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628C253E5304E4C9194F88AF1E0A6094">
    <w:name w:val="C628C253E5304E4C9194F88AF1E0A6094"/>
    <w:rsid w:val="00855117"/>
    <w:pPr>
      <w:spacing w:before="100" w:after="100" w:line="260" w:lineRule="atLeast"/>
      <w:ind w:right="400"/>
    </w:pPr>
    <w:rPr>
      <w:rFonts w:ascii="Verdana" w:eastAsia="Times New Roman" w:hAnsi="Verdana" w:cs="Times New Roman"/>
      <w:sz w:val="20"/>
      <w:szCs w:val="20"/>
      <w:lang w:eastAsia="en-US"/>
    </w:rPr>
  </w:style>
  <w:style w:type="paragraph" w:customStyle="1" w:styleId="EB8B9F20349D4051B97AD62845CBD0AB4">
    <w:name w:val="EB8B9F20349D4051B97AD62845CBD0AB4"/>
    <w:rsid w:val="00855117"/>
    <w:pPr>
      <w:spacing w:before="100" w:after="100" w:line="260" w:lineRule="atLeast"/>
    </w:pPr>
    <w:rPr>
      <w:rFonts w:ascii="Verdana" w:eastAsia="Times New Roman" w:hAnsi="Verdana" w:cs="Times New Roman"/>
      <w:sz w:val="20"/>
      <w:szCs w:val="20"/>
      <w:lang w:eastAsia="en-US"/>
    </w:rPr>
  </w:style>
  <w:style w:type="paragraph" w:customStyle="1" w:styleId="E629EDA54EB040839ED56E26CB7D52A14">
    <w:name w:val="E629EDA54EB040839ED56E26CB7D52A14"/>
    <w:rsid w:val="00855117"/>
    <w:pPr>
      <w:spacing w:before="100" w:after="100" w:line="260" w:lineRule="atLeast"/>
    </w:pPr>
    <w:rPr>
      <w:rFonts w:ascii="Verdana" w:eastAsia="Times New Roman" w:hAnsi="Verdana" w:cs="Times New Roman"/>
      <w:sz w:val="20"/>
      <w:szCs w:val="20"/>
      <w:lang w:eastAsia="en-US"/>
    </w:rPr>
  </w:style>
  <w:style w:type="paragraph" w:customStyle="1" w:styleId="E04246BAC98B4B72BDDDFCFADF50755A4">
    <w:name w:val="E04246BAC98B4B72BDDDFCFADF50755A4"/>
    <w:rsid w:val="00855117"/>
    <w:pPr>
      <w:spacing w:before="100" w:after="100" w:line="260" w:lineRule="atLeast"/>
    </w:pPr>
    <w:rPr>
      <w:rFonts w:ascii="Verdana" w:eastAsia="Times New Roman" w:hAnsi="Verdana" w:cs="Times New Roman"/>
      <w:sz w:val="20"/>
      <w:szCs w:val="20"/>
      <w:lang w:eastAsia="en-US"/>
    </w:rPr>
  </w:style>
  <w:style w:type="paragraph" w:customStyle="1" w:styleId="633663FC3B66470DB187C90568BC9A014">
    <w:name w:val="633663FC3B66470DB187C90568BC9A014"/>
    <w:rsid w:val="00855117"/>
    <w:pPr>
      <w:spacing w:before="100" w:after="100" w:line="260" w:lineRule="atLeast"/>
    </w:pPr>
    <w:rPr>
      <w:rFonts w:ascii="Verdana" w:eastAsia="Times New Roman" w:hAnsi="Verdana" w:cs="Times New Roman"/>
      <w:sz w:val="20"/>
      <w:szCs w:val="20"/>
      <w:lang w:eastAsia="en-US"/>
    </w:rPr>
  </w:style>
  <w:style w:type="paragraph" w:customStyle="1" w:styleId="196AA770CA6E4790815B0FE73C6CA717">
    <w:name w:val="196AA770CA6E4790815B0FE73C6CA717"/>
    <w:rsid w:val="0063136F"/>
  </w:style>
  <w:style w:type="paragraph" w:customStyle="1" w:styleId="4152BA26E4564798847FB06DFEFD4D98">
    <w:name w:val="4152BA26E4564798847FB06DFEFD4D98"/>
    <w:rsid w:val="0063136F"/>
  </w:style>
  <w:style w:type="paragraph" w:customStyle="1" w:styleId="65F79BAC74CC4A8CA307458034165907">
    <w:name w:val="65F79BAC74CC4A8CA307458034165907"/>
    <w:rsid w:val="0063136F"/>
  </w:style>
  <w:style w:type="paragraph" w:customStyle="1" w:styleId="5A6BD8595BD14EA1868363B27E350063">
    <w:name w:val="5A6BD8595BD14EA1868363B27E350063"/>
    <w:rsid w:val="0063136F"/>
  </w:style>
  <w:style w:type="paragraph" w:customStyle="1" w:styleId="C55D38CA5F3141FABDC96862717102E5">
    <w:name w:val="C55D38CA5F3141FABDC96862717102E5"/>
    <w:rsid w:val="0063136F"/>
  </w:style>
  <w:style w:type="paragraph" w:customStyle="1" w:styleId="1EC835A395A4452EAB6E95B2913B6984">
    <w:name w:val="1EC835A395A4452EAB6E95B2913B6984"/>
    <w:rsid w:val="0063136F"/>
  </w:style>
  <w:style w:type="paragraph" w:customStyle="1" w:styleId="C18F079757BC4D30A2040A57B4119430">
    <w:name w:val="C18F079757BC4D30A2040A57B4119430"/>
    <w:rsid w:val="0063136F"/>
  </w:style>
  <w:style w:type="paragraph" w:customStyle="1" w:styleId="651B3A9B0B934C8EB8D12330EDD747FC">
    <w:name w:val="651B3A9B0B934C8EB8D12330EDD747FC"/>
    <w:rsid w:val="0063136F"/>
  </w:style>
  <w:style w:type="paragraph" w:customStyle="1" w:styleId="176ED5A423AA474785E4EA3E92F763B4">
    <w:name w:val="176ED5A423AA474785E4EA3E92F763B4"/>
    <w:rsid w:val="0063136F"/>
  </w:style>
  <w:style w:type="paragraph" w:customStyle="1" w:styleId="72A61A6811D04888BAA6D42AA7FC0B6D">
    <w:name w:val="72A61A6811D04888BAA6D42AA7FC0B6D"/>
    <w:rsid w:val="0063136F"/>
  </w:style>
  <w:style w:type="paragraph" w:customStyle="1" w:styleId="0C538AE2858E4133BF1848D379CC6743">
    <w:name w:val="0C538AE2858E4133BF1848D379CC6743"/>
    <w:rsid w:val="0063136F"/>
  </w:style>
  <w:style w:type="paragraph" w:customStyle="1" w:styleId="948F2C5A2BB14E6F9E0CBBEA081745EB">
    <w:name w:val="948F2C5A2BB14E6F9E0CBBEA081745EB"/>
    <w:rsid w:val="0063136F"/>
  </w:style>
  <w:style w:type="paragraph" w:customStyle="1" w:styleId="F9CD7F8C5A5A4416BBA1799F8281455B">
    <w:name w:val="F9CD7F8C5A5A4416BBA1799F8281455B"/>
    <w:rsid w:val="0063136F"/>
  </w:style>
  <w:style w:type="paragraph" w:customStyle="1" w:styleId="C1EC9A7605A4455EAAB692A9B8C914E8">
    <w:name w:val="C1EC9A7605A4455EAAB692A9B8C914E8"/>
    <w:rsid w:val="0063136F"/>
  </w:style>
  <w:style w:type="paragraph" w:customStyle="1" w:styleId="31AEE578B9EE40E3AD83AEEA9D5C256F">
    <w:name w:val="31AEE578B9EE40E3AD83AEEA9D5C256F"/>
    <w:rsid w:val="0063136F"/>
  </w:style>
  <w:style w:type="paragraph" w:customStyle="1" w:styleId="D9EAA143285A4E82879BBA39FA214E3F">
    <w:name w:val="D9EAA143285A4E82879BBA39FA214E3F"/>
    <w:rsid w:val="0063136F"/>
  </w:style>
  <w:style w:type="paragraph" w:customStyle="1" w:styleId="5AC7F9744EB446C4B6B2AA909466DE9B">
    <w:name w:val="5AC7F9744EB446C4B6B2AA909466DE9B"/>
    <w:rsid w:val="0063136F"/>
  </w:style>
  <w:style w:type="paragraph" w:customStyle="1" w:styleId="1ED9336F64964C888D43BA8DBA26ACD5">
    <w:name w:val="1ED9336F64964C888D43BA8DBA26ACD5"/>
    <w:rsid w:val="0063136F"/>
  </w:style>
  <w:style w:type="paragraph" w:customStyle="1" w:styleId="1D3F155C53CF4AE6893EEA718531AA3F">
    <w:name w:val="1D3F155C53CF4AE6893EEA718531AA3F"/>
    <w:rsid w:val="0063136F"/>
  </w:style>
  <w:style w:type="paragraph" w:customStyle="1" w:styleId="5D855486A4B64A2D8F9D3EF77C2574A4">
    <w:name w:val="5D855486A4B64A2D8F9D3EF77C2574A4"/>
    <w:rsid w:val="0063136F"/>
  </w:style>
  <w:style w:type="paragraph" w:customStyle="1" w:styleId="264CFA7BEE44410F884EE72D63546758">
    <w:name w:val="264CFA7BEE44410F884EE72D63546758"/>
    <w:rsid w:val="0063136F"/>
  </w:style>
  <w:style w:type="paragraph" w:customStyle="1" w:styleId="55C319B9105D48D688EB7F6D71BCA9EC">
    <w:name w:val="55C319B9105D48D688EB7F6D71BCA9EC"/>
    <w:rsid w:val="0063136F"/>
  </w:style>
  <w:style w:type="paragraph" w:customStyle="1" w:styleId="7B2CEE9878574D23966400DF25A9C00F">
    <w:name w:val="7B2CEE9878574D23966400DF25A9C00F"/>
    <w:rsid w:val="0063136F"/>
  </w:style>
  <w:style w:type="paragraph" w:customStyle="1" w:styleId="85962AD9BCFF48B8AA113E23702F1AB7">
    <w:name w:val="85962AD9BCFF48B8AA113E23702F1AB7"/>
    <w:rsid w:val="0063136F"/>
  </w:style>
  <w:style w:type="paragraph" w:customStyle="1" w:styleId="B6DAE0D7CF824B679358184BFE64BBCB">
    <w:name w:val="B6DAE0D7CF824B679358184BFE64BBCB"/>
    <w:rsid w:val="0063136F"/>
  </w:style>
  <w:style w:type="paragraph" w:customStyle="1" w:styleId="79EFFD47C2B644BD999BFBF46421D6A5">
    <w:name w:val="79EFFD47C2B644BD999BFBF46421D6A5"/>
    <w:rsid w:val="0063136F"/>
  </w:style>
  <w:style w:type="paragraph" w:customStyle="1" w:styleId="1C57F2EE46B14C96A1B3F0466BB3AAD9">
    <w:name w:val="1C57F2EE46B14C96A1B3F0466BB3AAD9"/>
    <w:rsid w:val="0063136F"/>
  </w:style>
  <w:style w:type="paragraph" w:customStyle="1" w:styleId="47DF6896F1184FB48951B94268E17FF8">
    <w:name w:val="47DF6896F1184FB48951B94268E17FF8"/>
    <w:rsid w:val="0063136F"/>
  </w:style>
  <w:style w:type="paragraph" w:customStyle="1" w:styleId="1143F7EE038A49B1BDB81D3089245DDE">
    <w:name w:val="1143F7EE038A49B1BDB81D3089245DDE"/>
    <w:rsid w:val="0063136F"/>
  </w:style>
  <w:style w:type="paragraph" w:customStyle="1" w:styleId="8C338936466B4518A320F6A95E0754BD">
    <w:name w:val="8C338936466B4518A320F6A95E0754BD"/>
    <w:rsid w:val="0063136F"/>
  </w:style>
  <w:style w:type="paragraph" w:customStyle="1" w:styleId="1171A1D8C25B4E3C9267F189C0AB22F8">
    <w:name w:val="1171A1D8C25B4E3C9267F189C0AB22F8"/>
    <w:rsid w:val="0063136F"/>
  </w:style>
  <w:style w:type="paragraph" w:customStyle="1" w:styleId="9879EDAA82EC4AA0BA5F7EBA1688A22B">
    <w:name w:val="9879EDAA82EC4AA0BA5F7EBA1688A22B"/>
    <w:rsid w:val="0063136F"/>
  </w:style>
  <w:style w:type="paragraph" w:customStyle="1" w:styleId="E693EC164B10451BB5341BFFBA14DF2A">
    <w:name w:val="E693EC164B10451BB5341BFFBA14DF2A"/>
    <w:rsid w:val="0063136F"/>
  </w:style>
  <w:style w:type="paragraph" w:customStyle="1" w:styleId="C2DFF1E052244A5C9F74147D681178D0">
    <w:name w:val="C2DFF1E052244A5C9F74147D681178D0"/>
    <w:rsid w:val="0063136F"/>
  </w:style>
  <w:style w:type="paragraph" w:customStyle="1" w:styleId="2AC558AAE6C443B38DA132EEC573769E">
    <w:name w:val="2AC558AAE6C443B38DA132EEC573769E"/>
    <w:rsid w:val="0063136F"/>
  </w:style>
  <w:style w:type="paragraph" w:customStyle="1" w:styleId="55D446D2EC4B40FE8B190CEC43A64445">
    <w:name w:val="55D446D2EC4B40FE8B190CEC43A64445"/>
    <w:rsid w:val="0063136F"/>
  </w:style>
  <w:style w:type="paragraph" w:customStyle="1" w:styleId="AFCAC8F9E6904D4AA74373FF21E799C6">
    <w:name w:val="AFCAC8F9E6904D4AA74373FF21E799C6"/>
    <w:rsid w:val="0063136F"/>
  </w:style>
  <w:style w:type="paragraph" w:customStyle="1" w:styleId="D80579658BC240EF8668D140DC8E6C4B">
    <w:name w:val="D80579658BC240EF8668D140DC8E6C4B"/>
    <w:rsid w:val="0063136F"/>
  </w:style>
  <w:style w:type="paragraph" w:customStyle="1" w:styleId="486D3A596F954787BB408FA240C636F9">
    <w:name w:val="486D3A596F954787BB408FA240C636F9"/>
    <w:rsid w:val="0063136F"/>
  </w:style>
  <w:style w:type="paragraph" w:customStyle="1" w:styleId="66DE375BB9594398BC04C7826E06526B">
    <w:name w:val="66DE375BB9594398BC04C7826E06526B"/>
    <w:rsid w:val="0063136F"/>
  </w:style>
  <w:style w:type="paragraph" w:customStyle="1" w:styleId="A776DC12A4044F32B0CEB5259506FE4D">
    <w:name w:val="A776DC12A4044F32B0CEB5259506FE4D"/>
    <w:rsid w:val="0063136F"/>
  </w:style>
  <w:style w:type="paragraph" w:customStyle="1" w:styleId="BC991BC36F404EEDA410D2CD31865819">
    <w:name w:val="BC991BC36F404EEDA410D2CD31865819"/>
    <w:rsid w:val="0063136F"/>
  </w:style>
  <w:style w:type="paragraph" w:customStyle="1" w:styleId="7E27AC0358954C5E8C00ED5866B8892D">
    <w:name w:val="7E27AC0358954C5E8C00ED5866B8892D"/>
    <w:rsid w:val="0063136F"/>
  </w:style>
  <w:style w:type="paragraph" w:customStyle="1" w:styleId="9D8DE2E1E4B1439CA8BF7CDCE499AB95">
    <w:name w:val="9D8DE2E1E4B1439CA8BF7CDCE499AB95"/>
    <w:rsid w:val="0063136F"/>
  </w:style>
  <w:style w:type="paragraph" w:customStyle="1" w:styleId="4047F91C62E145D8928C26DBBBA3C29F">
    <w:name w:val="4047F91C62E145D8928C26DBBBA3C29F"/>
    <w:rsid w:val="0063136F"/>
  </w:style>
  <w:style w:type="paragraph" w:customStyle="1" w:styleId="28BAA03F94B6438892AE087254AA1D75">
    <w:name w:val="28BAA03F94B6438892AE087254AA1D75"/>
    <w:rsid w:val="0063136F"/>
  </w:style>
  <w:style w:type="paragraph" w:customStyle="1" w:styleId="286CCEDCF81C42079247F9C35BCB02EC">
    <w:name w:val="286CCEDCF81C42079247F9C35BCB02EC"/>
    <w:rsid w:val="0063136F"/>
  </w:style>
  <w:style w:type="paragraph" w:customStyle="1" w:styleId="4803B71156CC4D4CB84CADFDE217E1F5">
    <w:name w:val="4803B71156CC4D4CB84CADFDE217E1F5"/>
    <w:rsid w:val="0063136F"/>
  </w:style>
  <w:style w:type="paragraph" w:customStyle="1" w:styleId="CE4DBEF1CA1945EDAA71663E1BFBFE07">
    <w:name w:val="CE4DBEF1CA1945EDAA71663E1BFBFE07"/>
    <w:rsid w:val="0063136F"/>
  </w:style>
  <w:style w:type="paragraph" w:customStyle="1" w:styleId="018B911A20CA47388DC7E01B746D3A33">
    <w:name w:val="018B911A20CA47388DC7E01B746D3A33"/>
    <w:rsid w:val="0063136F"/>
  </w:style>
  <w:style w:type="paragraph" w:customStyle="1" w:styleId="2DDDED83971F4EE59FBF1327D645AFE0">
    <w:name w:val="2DDDED83971F4EE59FBF1327D645AFE0"/>
    <w:rsid w:val="0063136F"/>
  </w:style>
  <w:style w:type="paragraph" w:customStyle="1" w:styleId="4D875A4360C443F9BDD20A167F4D8B91">
    <w:name w:val="4D875A4360C443F9BDD20A167F4D8B91"/>
    <w:rsid w:val="0063136F"/>
  </w:style>
  <w:style w:type="paragraph" w:customStyle="1" w:styleId="397959D076524878BBD68483E0768A49">
    <w:name w:val="397959D076524878BBD68483E0768A49"/>
    <w:rsid w:val="0063136F"/>
  </w:style>
  <w:style w:type="paragraph" w:customStyle="1" w:styleId="E72F3DD25A4F4358B81E5D5613E7AC6E">
    <w:name w:val="E72F3DD25A4F4358B81E5D5613E7AC6E"/>
    <w:rsid w:val="0063136F"/>
  </w:style>
  <w:style w:type="paragraph" w:customStyle="1" w:styleId="5AAA14411676407380CF8F187F985122">
    <w:name w:val="5AAA14411676407380CF8F187F985122"/>
    <w:rsid w:val="0063136F"/>
  </w:style>
  <w:style w:type="paragraph" w:customStyle="1" w:styleId="C8B8BC3F1B054B38B7F6FB4F6BC0DC5F">
    <w:name w:val="C8B8BC3F1B054B38B7F6FB4F6BC0DC5F"/>
    <w:rsid w:val="0063136F"/>
  </w:style>
  <w:style w:type="paragraph" w:customStyle="1" w:styleId="1A29ECB9172F4272A57B917E5883DCC6">
    <w:name w:val="1A29ECB9172F4272A57B917E5883DCC6"/>
    <w:rsid w:val="0063136F"/>
  </w:style>
  <w:style w:type="paragraph" w:customStyle="1" w:styleId="0375E4EED9C74E0584F422C723EA73DD">
    <w:name w:val="0375E4EED9C74E0584F422C723EA73DD"/>
    <w:rsid w:val="0063136F"/>
  </w:style>
  <w:style w:type="paragraph" w:customStyle="1" w:styleId="FB0B2D04638C4345BD4273CA6907947C">
    <w:name w:val="FB0B2D04638C4345BD4273CA6907947C"/>
    <w:rsid w:val="0063136F"/>
  </w:style>
  <w:style w:type="paragraph" w:customStyle="1" w:styleId="C511520C2ABC4600AF1BE187C3F0C172">
    <w:name w:val="C511520C2ABC4600AF1BE187C3F0C172"/>
    <w:rsid w:val="0063136F"/>
  </w:style>
  <w:style w:type="paragraph" w:customStyle="1" w:styleId="37585EBC3B884184B5DE1F234C53A644">
    <w:name w:val="37585EBC3B884184B5DE1F234C53A644"/>
    <w:rsid w:val="0063136F"/>
  </w:style>
  <w:style w:type="paragraph" w:customStyle="1" w:styleId="C081F8A47EF54560A49B008FFD0355C3">
    <w:name w:val="C081F8A47EF54560A49B008FFD0355C3"/>
    <w:rsid w:val="0063136F"/>
  </w:style>
  <w:style w:type="paragraph" w:customStyle="1" w:styleId="10206F3A38874FCFA9C49DB917F45319">
    <w:name w:val="10206F3A38874FCFA9C49DB917F45319"/>
    <w:rsid w:val="0063136F"/>
  </w:style>
  <w:style w:type="paragraph" w:customStyle="1" w:styleId="1920045651634A4D830F69F661F24B1C">
    <w:name w:val="1920045651634A4D830F69F661F24B1C"/>
    <w:rsid w:val="0063136F"/>
  </w:style>
  <w:style w:type="paragraph" w:customStyle="1" w:styleId="CCC69B142FC54D479F317EB787ABAE8B">
    <w:name w:val="CCC69B142FC54D479F317EB787ABAE8B"/>
    <w:rsid w:val="0063136F"/>
  </w:style>
  <w:style w:type="paragraph" w:customStyle="1" w:styleId="DD0DA1791C54459DAEBFB759266EBFBD">
    <w:name w:val="DD0DA1791C54459DAEBFB759266EBFBD"/>
    <w:rsid w:val="0063136F"/>
  </w:style>
  <w:style w:type="paragraph" w:customStyle="1" w:styleId="D36AC1C72B7044F1ACE3213C4353678D">
    <w:name w:val="D36AC1C72B7044F1ACE3213C4353678D"/>
    <w:rsid w:val="0063136F"/>
  </w:style>
  <w:style w:type="paragraph" w:customStyle="1" w:styleId="DD1B71A84AEA446F9DCBE7374E21EB04">
    <w:name w:val="DD1B71A84AEA446F9DCBE7374E21EB04"/>
    <w:rsid w:val="0063136F"/>
  </w:style>
  <w:style w:type="paragraph" w:customStyle="1" w:styleId="97B012F92A2B4F66A830D04BF25836CE">
    <w:name w:val="97B012F92A2B4F66A830D04BF25836CE"/>
    <w:rsid w:val="0063136F"/>
  </w:style>
  <w:style w:type="paragraph" w:customStyle="1" w:styleId="B07A00D81925492E8FB09EDC092E67A1">
    <w:name w:val="B07A00D81925492E8FB09EDC092E67A1"/>
    <w:rsid w:val="0063136F"/>
  </w:style>
  <w:style w:type="paragraph" w:customStyle="1" w:styleId="B3A8579638394520B34AE0CAE03BB289">
    <w:name w:val="B3A8579638394520B34AE0CAE03BB289"/>
    <w:rsid w:val="0063136F"/>
  </w:style>
  <w:style w:type="paragraph" w:customStyle="1" w:styleId="B6D499635262430E9731490832C7B204">
    <w:name w:val="B6D499635262430E9731490832C7B204"/>
    <w:rsid w:val="0063136F"/>
  </w:style>
  <w:style w:type="paragraph" w:customStyle="1" w:styleId="39011E1F3F9545168E9310E47621B054">
    <w:name w:val="39011E1F3F9545168E9310E47621B054"/>
    <w:rsid w:val="0063136F"/>
  </w:style>
  <w:style w:type="paragraph" w:customStyle="1" w:styleId="7E7B1799AC474AD8B217FD4164B263E5">
    <w:name w:val="7E7B1799AC474AD8B217FD4164B263E5"/>
    <w:rsid w:val="0063136F"/>
  </w:style>
  <w:style w:type="paragraph" w:customStyle="1" w:styleId="40DCC7D923C54C47B1133E76A1E8B8D7">
    <w:name w:val="40DCC7D923C54C47B1133E76A1E8B8D7"/>
    <w:rsid w:val="0063136F"/>
  </w:style>
  <w:style w:type="paragraph" w:customStyle="1" w:styleId="A77DF930FFA44342869FE666E6C9A0B1">
    <w:name w:val="A77DF930FFA44342869FE666E6C9A0B1"/>
    <w:rsid w:val="0063136F"/>
  </w:style>
  <w:style w:type="paragraph" w:customStyle="1" w:styleId="F5A4AF97CC0644B0AC005CE4F92C874A">
    <w:name w:val="F5A4AF97CC0644B0AC005CE4F92C874A"/>
    <w:rsid w:val="0063136F"/>
  </w:style>
  <w:style w:type="paragraph" w:customStyle="1" w:styleId="B570CE584FF045668F21BA2C9A9A7990">
    <w:name w:val="B570CE584FF045668F21BA2C9A9A7990"/>
    <w:rsid w:val="0063136F"/>
  </w:style>
  <w:style w:type="paragraph" w:customStyle="1" w:styleId="65AB8154E77A4CC4809E2A36D0777CE1">
    <w:name w:val="65AB8154E77A4CC4809E2A36D0777CE1"/>
    <w:rsid w:val="0063136F"/>
  </w:style>
  <w:style w:type="paragraph" w:customStyle="1" w:styleId="CEB510BEC2794ECBBFC74A32A55757E9">
    <w:name w:val="CEB510BEC2794ECBBFC74A32A55757E9"/>
    <w:rsid w:val="0063136F"/>
  </w:style>
  <w:style w:type="paragraph" w:customStyle="1" w:styleId="AC89271C73E447C3835EB836F02E7B2C">
    <w:name w:val="AC89271C73E447C3835EB836F02E7B2C"/>
    <w:rsid w:val="0063136F"/>
  </w:style>
  <w:style w:type="paragraph" w:customStyle="1" w:styleId="6035D29E78B04FD784F2E2E06872A6E9">
    <w:name w:val="6035D29E78B04FD784F2E2E06872A6E9"/>
    <w:rsid w:val="0063136F"/>
  </w:style>
  <w:style w:type="paragraph" w:customStyle="1" w:styleId="8E60D6CEACA341818133D17C5AD08457">
    <w:name w:val="8E60D6CEACA341818133D17C5AD08457"/>
    <w:rsid w:val="0063136F"/>
  </w:style>
  <w:style w:type="paragraph" w:customStyle="1" w:styleId="EAA25AC2EAEF493BA78F0D29D8F3B8C9">
    <w:name w:val="EAA25AC2EAEF493BA78F0D29D8F3B8C9"/>
    <w:rsid w:val="0063136F"/>
  </w:style>
  <w:style w:type="paragraph" w:customStyle="1" w:styleId="03E75456229E4C9199DA83A3C79CB6A5">
    <w:name w:val="03E75456229E4C9199DA83A3C79CB6A5"/>
    <w:rsid w:val="0063136F"/>
  </w:style>
  <w:style w:type="paragraph" w:customStyle="1" w:styleId="97BCCC45814343168C0875C1F7F043C9">
    <w:name w:val="97BCCC45814343168C0875C1F7F043C9"/>
    <w:rsid w:val="0063136F"/>
  </w:style>
  <w:style w:type="paragraph" w:customStyle="1" w:styleId="460EEA247B7241E2BB1500BD22B54253">
    <w:name w:val="460EEA247B7241E2BB1500BD22B54253"/>
    <w:rsid w:val="0063136F"/>
  </w:style>
  <w:style w:type="paragraph" w:customStyle="1" w:styleId="4E6D860EFEB64A22B7558369366816BD">
    <w:name w:val="4E6D860EFEB64A22B7558369366816BD"/>
    <w:rsid w:val="0063136F"/>
  </w:style>
  <w:style w:type="paragraph" w:customStyle="1" w:styleId="9D8663214F6B41DA9EC73CAFAC7B7072">
    <w:name w:val="9D8663214F6B41DA9EC73CAFAC7B7072"/>
    <w:rsid w:val="0063136F"/>
  </w:style>
  <w:style w:type="paragraph" w:customStyle="1" w:styleId="7E7B1799AC474AD8B217FD4164B263E51">
    <w:name w:val="7E7B1799AC474AD8B217FD4164B263E5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40DCC7D923C54C47B1133E76A1E8B8D71">
    <w:name w:val="40DCC7D923C54C47B1133E76A1E8B8D7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A77DF930FFA44342869FE666E6C9A0B11">
    <w:name w:val="A77DF930FFA44342869FE666E6C9A0B1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F5A4AF97CC0644B0AC005CE4F92C874A1">
    <w:name w:val="F5A4AF97CC0644B0AC005CE4F92C874A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B570CE584FF045668F21BA2C9A9A79901">
    <w:name w:val="B570CE584FF045668F21BA2C9A9A7990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65AB8154E77A4CC4809E2A36D0777CE11">
    <w:name w:val="65AB8154E77A4CC4809E2A36D0777CE1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AC89271C73E447C3835EB836F02E7B2C1">
    <w:name w:val="AC89271C73E447C3835EB836F02E7B2C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6035D29E78B04FD784F2E2E06872A6E91">
    <w:name w:val="6035D29E78B04FD784F2E2E06872A6E9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8E60D6CEACA341818133D17C5AD084571">
    <w:name w:val="8E60D6CEACA341818133D17C5AD08457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EAA25AC2EAEF493BA78F0D29D8F3B8C91">
    <w:name w:val="EAA25AC2EAEF493BA78F0D29D8F3B8C9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03E75456229E4C9199DA83A3C79CB6A51">
    <w:name w:val="03E75456229E4C9199DA83A3C79CB6A5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97BCCC45814343168C0875C1F7F043C91">
    <w:name w:val="97BCCC45814343168C0875C1F7F043C9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460EEA247B7241E2BB1500BD22B542531">
    <w:name w:val="460EEA247B7241E2BB1500BD22B54253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4E6D860EFEB64A22B7558369366816BD1">
    <w:name w:val="4E6D860EFEB64A22B7558369366816BD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9D8663214F6B41DA9EC73CAFAC7B70721">
    <w:name w:val="9D8663214F6B41DA9EC73CAFAC7B7072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D0DA1791C54459DAEBFB759266EBFBD1">
    <w:name w:val="DD0DA1791C54459DAEBFB759266EBFBD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D36AC1C72B7044F1ACE3213C4353678D1">
    <w:name w:val="D36AC1C72B7044F1ACE3213C4353678D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DD1B71A84AEA446F9DCBE7374E21EB041">
    <w:name w:val="DD1B71A84AEA446F9DCBE7374E21EB04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97B012F92A2B4F66A830D04BF25836CE1">
    <w:name w:val="97B012F92A2B4F66A830D04BF25836CE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B07A00D81925492E8FB09EDC092E67A11">
    <w:name w:val="B07A00D81925492E8FB09EDC092E67A1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B3A8579638394520B34AE0CAE03BB2891">
    <w:name w:val="B3A8579638394520B34AE0CAE03BB289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B6D499635262430E9731490832C7B2041">
    <w:name w:val="B6D499635262430E9731490832C7B2041"/>
    <w:rsid w:val="0063136F"/>
    <w:pPr>
      <w:tabs>
        <w:tab w:val="num" w:pos="240"/>
        <w:tab w:val="num" w:pos="720"/>
      </w:tabs>
      <w:spacing w:before="100" w:after="100" w:line="260" w:lineRule="atLeast"/>
      <w:ind w:left="240" w:right="851" w:hanging="240"/>
    </w:pPr>
    <w:rPr>
      <w:rFonts w:ascii="Verdana" w:eastAsia="Times New Roman" w:hAnsi="Verdana" w:cs="Times New Roman"/>
      <w:sz w:val="20"/>
      <w:szCs w:val="20"/>
      <w:lang w:eastAsia="en-US"/>
    </w:rPr>
  </w:style>
  <w:style w:type="paragraph" w:customStyle="1" w:styleId="39011E1F3F9545168E9310E47621B0541">
    <w:name w:val="39011E1F3F9545168E9310E47621B0541"/>
    <w:rsid w:val="0063136F"/>
    <w:pPr>
      <w:tabs>
        <w:tab w:val="left" w:pos="720"/>
      </w:tabs>
      <w:spacing w:before="60" w:after="60" w:line="260" w:lineRule="atLeast"/>
      <w:ind w:left="720" w:hanging="720"/>
    </w:pPr>
    <w:rPr>
      <w:rFonts w:ascii="Verdana" w:eastAsia="Times New Roman" w:hAnsi="Verdana" w:cs="Times New Roman"/>
      <w:sz w:val="20"/>
      <w:lang w:eastAsia="en-US"/>
    </w:rPr>
  </w:style>
  <w:style w:type="paragraph" w:customStyle="1" w:styleId="C628C253E5304E4C9194F88AF1E0A6095">
    <w:name w:val="C628C253E5304E4C9194F88AF1E0A6095"/>
    <w:rsid w:val="0063136F"/>
    <w:pPr>
      <w:spacing w:before="100" w:after="100" w:line="260" w:lineRule="atLeast"/>
      <w:ind w:right="400"/>
    </w:pPr>
    <w:rPr>
      <w:rFonts w:ascii="Verdana" w:eastAsia="Times New Roman" w:hAnsi="Verdana" w:cs="Times New Roman"/>
      <w:sz w:val="20"/>
      <w:szCs w:val="20"/>
      <w:lang w:eastAsia="en-US"/>
    </w:rPr>
  </w:style>
  <w:style w:type="paragraph" w:customStyle="1" w:styleId="EB8B9F20349D4051B97AD62845CBD0AB5">
    <w:name w:val="EB8B9F20349D4051B97AD62845CBD0AB5"/>
    <w:rsid w:val="0063136F"/>
    <w:pPr>
      <w:spacing w:before="100" w:after="100" w:line="260" w:lineRule="atLeast"/>
    </w:pPr>
    <w:rPr>
      <w:rFonts w:ascii="Verdana" w:eastAsia="Times New Roman" w:hAnsi="Verdana" w:cs="Times New Roman"/>
      <w:sz w:val="20"/>
      <w:szCs w:val="20"/>
      <w:lang w:eastAsia="en-US"/>
    </w:rPr>
  </w:style>
  <w:style w:type="paragraph" w:customStyle="1" w:styleId="E629EDA54EB040839ED56E26CB7D52A15">
    <w:name w:val="E629EDA54EB040839ED56E26CB7D52A15"/>
    <w:rsid w:val="0063136F"/>
    <w:pPr>
      <w:spacing w:before="100" w:after="100" w:line="260" w:lineRule="atLeast"/>
    </w:pPr>
    <w:rPr>
      <w:rFonts w:ascii="Verdana" w:eastAsia="Times New Roman" w:hAnsi="Verdana" w:cs="Times New Roman"/>
      <w:sz w:val="20"/>
      <w:szCs w:val="20"/>
      <w:lang w:eastAsia="en-US"/>
    </w:rPr>
  </w:style>
  <w:style w:type="paragraph" w:customStyle="1" w:styleId="E04246BAC98B4B72BDDDFCFADF50755A5">
    <w:name w:val="E04246BAC98B4B72BDDDFCFADF50755A5"/>
    <w:rsid w:val="0063136F"/>
    <w:pPr>
      <w:spacing w:before="100" w:after="100" w:line="260" w:lineRule="atLeast"/>
    </w:pPr>
    <w:rPr>
      <w:rFonts w:ascii="Verdana" w:eastAsia="Times New Roman" w:hAnsi="Verdana" w:cs="Times New Roman"/>
      <w:sz w:val="20"/>
      <w:szCs w:val="20"/>
      <w:lang w:eastAsia="en-US"/>
    </w:rPr>
  </w:style>
  <w:style w:type="paragraph" w:customStyle="1" w:styleId="633663FC3B66470DB187C90568BC9A015">
    <w:name w:val="633663FC3B66470DB187C90568BC9A015"/>
    <w:rsid w:val="0063136F"/>
    <w:pPr>
      <w:spacing w:before="100" w:after="100" w:line="260" w:lineRule="atLeast"/>
    </w:pPr>
    <w:rPr>
      <w:rFonts w:ascii="Verdana" w:eastAsia="Times New Roman" w:hAnsi="Verdana" w:cs="Times New Roman"/>
      <w:sz w:val="20"/>
      <w:szCs w:val="20"/>
      <w:lang w:eastAsia="en-US"/>
    </w:rPr>
  </w:style>
  <w:style w:type="paragraph" w:customStyle="1" w:styleId="AD55B188CB1B4CAB997C9F60BC62A6C9">
    <w:name w:val="AD55B188CB1B4CAB997C9F60BC62A6C9"/>
    <w:rsid w:val="0063136F"/>
  </w:style>
  <w:style w:type="paragraph" w:customStyle="1" w:styleId="E8808618649E485EAF4BBB742DB02BE2">
    <w:name w:val="E8808618649E485EAF4BBB742DB02BE2"/>
    <w:rsid w:val="0063136F"/>
  </w:style>
  <w:style w:type="paragraph" w:customStyle="1" w:styleId="9467A3DCE6AB4344AE5F229CC0E9088A">
    <w:name w:val="9467A3DCE6AB4344AE5F229CC0E9088A"/>
    <w:rsid w:val="0063136F"/>
  </w:style>
  <w:style w:type="paragraph" w:customStyle="1" w:styleId="442CF2CE515C417AA87D27923201F87B">
    <w:name w:val="442CF2CE515C417AA87D27923201F87B"/>
    <w:rsid w:val="0063136F"/>
  </w:style>
  <w:style w:type="paragraph" w:customStyle="1" w:styleId="8BC737BBBE6C4EDB87F061EF91C159B2">
    <w:name w:val="8BC737BBBE6C4EDB87F061EF91C159B2"/>
    <w:rsid w:val="0063136F"/>
  </w:style>
  <w:style w:type="paragraph" w:customStyle="1" w:styleId="4022B8D209E14522AE762A1377B79D85">
    <w:name w:val="4022B8D209E14522AE762A1377B79D85"/>
    <w:rsid w:val="0063136F"/>
  </w:style>
  <w:style w:type="paragraph" w:customStyle="1" w:styleId="A85F597152E7499799F7D9CCAD7B6034">
    <w:name w:val="A85F597152E7499799F7D9CCAD7B6034"/>
    <w:rsid w:val="0063136F"/>
  </w:style>
  <w:style w:type="paragraph" w:customStyle="1" w:styleId="36EAC263EBF34B19B2FD6FF1E63C5196">
    <w:name w:val="36EAC263EBF34B19B2FD6FF1E63C5196"/>
    <w:rsid w:val="0063136F"/>
  </w:style>
  <w:style w:type="paragraph" w:customStyle="1" w:styleId="511C9B3AF95A4614A6A014BFD90886DE">
    <w:name w:val="511C9B3AF95A4614A6A014BFD90886DE"/>
    <w:rsid w:val="0063136F"/>
  </w:style>
  <w:style w:type="paragraph" w:customStyle="1" w:styleId="2BAEDF968C4E4BBBA0376394FA90B004">
    <w:name w:val="2BAEDF968C4E4BBBA0376394FA90B004"/>
    <w:rsid w:val="006313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BTEC First Award L1L2 Internal UNITS 2012 template160412 (2).dot</Template>
  <TotalTime>10</TotalTime>
  <Pages>13</Pages>
  <Words>3945</Words>
  <Characters>21156</Characters>
  <Application>Microsoft Office Word</Application>
  <DocSecurity>0</DocSecurity>
  <Lines>560</Lines>
  <Paragraphs>289</Paragraphs>
  <ScaleCrop>false</ScaleCrop>
  <HeadingPairs>
    <vt:vector size="2" baseType="variant">
      <vt:variant>
        <vt:lpstr>Title</vt:lpstr>
      </vt:variant>
      <vt:variant>
        <vt:i4>1</vt:i4>
      </vt:variant>
    </vt:vector>
  </HeadingPairs>
  <TitlesOfParts>
    <vt:vector size="1" baseType="lpstr">
      <vt:lpstr>BTEC 2012 Specification</vt:lpstr>
    </vt:vector>
  </TitlesOfParts>
  <Company>Pearson Education Limited 2011</Company>
  <LinksUpToDate>false</LinksUpToDate>
  <CharactersWithSpaces>24841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2012 Specification</dc:title>
  <dc:creator>patelp</dc:creator>
  <cp:keywords>H/504/5533</cp:keywords>
  <cp:lastModifiedBy>Dawud</cp:lastModifiedBy>
  <cp:revision>3</cp:revision>
  <cp:lastPrinted>2014-06-23T14:40:00Z</cp:lastPrinted>
  <dcterms:created xsi:type="dcterms:W3CDTF">2014-07-24T22:56:00Z</dcterms:created>
  <dcterms:modified xsi:type="dcterms:W3CDTF">2014-09-09T11:32:00Z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linkTarget="_GoBack">
    <vt:lpwstr/>
  </property>
</Properties>
</file>