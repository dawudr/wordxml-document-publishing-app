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CF213" w14:textId="18E23FEB" w:rsidR="001476C1" w:rsidRPr="00E2798E" w:rsidRDefault="005E54BA" w:rsidP="002D5274">
      <w:pPr>
        <w:pStyle w:val="UnitTitle"/>
        <w:tabs>
          <w:tab w:val="clear" w:pos="1400"/>
          <w:tab w:val="left" w:pos="1985"/>
        </w:tabs>
        <w:ind w:left="1701" w:hanging="1701"/>
        <w:rPr>
          <w:color w:val="000099"/>
        </w:rPr>
      </w:pPr>
      <w:r w:rsidRPr="00E2798E">
        <w:rPr>
          <w:color w:val="000099"/>
        </w:rPr>
        <w:t xml:space="preserve">Unit </w:t>
      </w:r>
      <w:sdt>
        <w:sdtPr>
          <w:rPr>
            <w:rStyle w:val="UnitInfoBoldBlue18"/>
            <w:b/>
          </w:rPr>
          <w:alias w:val="Unit Number"/>
          <w:tag w:val="unitnumber"/>
          <w:id w:val="-885716398"/>
          <w:lock w:val="sdtLocked"/>
          <w:placeholder>
            <w:docPart w:val="E3E23376D6684BD1B4E5BDAFBDE8FD57"/>
          </w:placeholder>
          <w:text/>
        </w:sdtPr>
        <w:sdtEndPr>
          <w:rPr>
            <w:rStyle w:val="DefaultParagraphFont"/>
            <w:b w:val="0"/>
            <w:color w:val="000080"/>
          </w:rPr>
        </w:sdtEndPr>
        <w:sdtContent>
          <w:r w:rsidR="00DA2ABA">
            <w:rPr>
              <w:rStyle w:val="UnitInfoBoldBlue18"/>
              <w:b/>
            </w:rPr>
            <w:t>44</w:t>
          </w:r>
        </w:sdtContent>
      </w:sdt>
      <w:r w:rsidR="00EC58F8" w:rsidRPr="00E2798E">
        <w:rPr>
          <w:color w:val="000099"/>
        </w:rPr>
        <w:t>:</w:t>
      </w:r>
      <w:r w:rsidR="001476C1" w:rsidRPr="00E2798E">
        <w:rPr>
          <w:color w:val="000099"/>
        </w:rPr>
        <w:tab/>
      </w:r>
      <w:sdt>
        <w:sdtPr>
          <w:rPr>
            <w:rStyle w:val="UnitInfoBoldBlue18"/>
            <w:b/>
          </w:rPr>
          <w:alias w:val="Unit Title"/>
          <w:tag w:val="unittitle"/>
          <w:id w:val="-1188909598"/>
          <w:lock w:val="sdtLocked"/>
          <w:placeholder>
            <w:docPart w:val="8DF7921D3E294F0985F20F440E7D51CC"/>
          </w:placeholder>
          <w:text/>
        </w:sdtPr>
        <w:sdtEndPr>
          <w:rPr>
            <w:rStyle w:val="DefaultParagraphFont"/>
            <w:b w:val="0"/>
            <w:color w:val="000080"/>
          </w:rPr>
        </w:sdtEndPr>
        <w:sdtContent>
          <w:r w:rsidR="00DA2ABA">
            <w:rPr>
              <w:rStyle w:val="UnitInfoBoldBlue18"/>
              <w:b/>
            </w:rPr>
            <w:t>Manufacturing Secondary Machining Processes</w:t>
          </w:r>
        </w:sdtContent>
      </w:sdt>
    </w:p>
    <w:p w14:paraId="46C6C99E" w14:textId="2AF0B595" w:rsidR="00E2798E" w:rsidRPr="00786BAD" w:rsidRDefault="00E2798E" w:rsidP="004D0C02">
      <w:pPr>
        <w:pStyle w:val="Unitinfonorule"/>
      </w:pPr>
      <w:r w:rsidRPr="004D0C02">
        <w:t>Level:</w:t>
      </w:r>
      <w:r>
        <w:t xml:space="preserve">  </w:t>
      </w:r>
      <w:sdt>
        <w:sdtPr>
          <w:rPr>
            <w:rStyle w:val="UnitInfoBoldBlue"/>
          </w:rPr>
          <w:alias w:val="Level"/>
          <w:tag w:val="level"/>
          <w:id w:val="1226949723"/>
          <w:lock w:val="sdtLocked"/>
          <w:placeholder>
            <w:docPart w:val="B75A8F42A3254DB4A4490C5E86C85E44"/>
          </w:placeholder>
          <w:dropDownList>
            <w:listItem w:value="Choose an item."/>
            <w:listItem w:displayText="3" w:value="3"/>
          </w:dropDownList>
        </w:sdtPr>
        <w:sdtContent>
          <w:r w:rsidR="00DA2ABA">
            <w:rPr>
              <w:rStyle w:val="UnitInfoBoldBlue"/>
            </w:rPr>
            <w:t>3</w:t>
          </w:r>
        </w:sdtContent>
      </w:sdt>
    </w:p>
    <w:p w14:paraId="533193A8" w14:textId="03C12198" w:rsidR="00E2798E" w:rsidRPr="00786BAD" w:rsidRDefault="00E2798E" w:rsidP="004D0C02">
      <w:pPr>
        <w:pStyle w:val="Unitinfonorule"/>
      </w:pPr>
      <w:r w:rsidRPr="004D0C02">
        <w:t>Unit type:</w:t>
      </w:r>
      <w:r>
        <w:t xml:space="preserve"> </w:t>
      </w:r>
      <w:r w:rsidRPr="003B6187">
        <w:t xml:space="preserve"> </w:t>
      </w:r>
      <w:sdt>
        <w:sdtPr>
          <w:rPr>
            <w:rStyle w:val="UnitInfoBoldBlue"/>
          </w:rPr>
          <w:alias w:val="Unit Type"/>
          <w:tag w:val="unittype"/>
          <w:id w:val="-925954805"/>
          <w:lock w:val="sdtLocked"/>
          <w:placeholder>
            <w:docPart w:val="68DB3E0D3D4D4DDEBA3E287E19EFE8FE"/>
          </w:placeholder>
          <w:text/>
        </w:sdtPr>
        <w:sdtEndPr>
          <w:rPr>
            <w:rStyle w:val="DefaultParagraphFont"/>
            <w:b w:val="0"/>
            <w:color w:val="auto"/>
          </w:rPr>
        </w:sdtEndPr>
        <w:sdtContent>
          <w:r w:rsidR="00DA2ABA">
            <w:rPr>
              <w:rStyle w:val="UnitInfoBoldBlue"/>
            </w:rPr>
            <w:t>Optional</w:t>
          </w:r>
        </w:sdtContent>
      </w:sdt>
    </w:p>
    <w:p w14:paraId="2FFA6508" w14:textId="39B49806" w:rsidR="00E2798E" w:rsidRPr="00786BAD" w:rsidRDefault="00E2798E" w:rsidP="004D0C02">
      <w:pPr>
        <w:pStyle w:val="Unitinfo"/>
      </w:pPr>
      <w:r w:rsidRPr="004D0C02">
        <w:t>Guided learning hours:</w:t>
      </w:r>
      <w:r>
        <w:t xml:space="preserve">  </w:t>
      </w:r>
      <w:sdt>
        <w:sdtPr>
          <w:rPr>
            <w:rStyle w:val="UnitInfoBoldBlue"/>
          </w:rPr>
          <w:alias w:val="Unit Size"/>
          <w:tag w:val="glhvalue"/>
          <w:id w:val="1646939691"/>
          <w:lock w:val="sdtLocked"/>
          <w:placeholder>
            <w:docPart w:val="72B308DE6D6A4AEC98E0143E2084D9B0"/>
          </w:placeholder>
          <w:text/>
        </w:sdtPr>
        <w:sdtEndPr>
          <w:rPr>
            <w:rStyle w:val="DefaultParagraphFont"/>
            <w:b w:val="0"/>
            <w:color w:val="auto"/>
          </w:rPr>
        </w:sdtEndPr>
        <w:sdtContent>
          <w:r w:rsidR="00DA2ABA">
            <w:rPr>
              <w:rStyle w:val="UnitInfoBoldBlue"/>
            </w:rPr>
            <w:t>60</w:t>
          </w:r>
        </w:sdtContent>
      </w:sdt>
    </w:p>
    <w:p w14:paraId="287D2891" w14:textId="77777777" w:rsidR="006B26A7" w:rsidRPr="00130BC7" w:rsidRDefault="006B26A7" w:rsidP="005424EE">
      <w:pPr>
        <w:pStyle w:val="Unitinfo"/>
        <w:rPr>
          <w:vanish/>
          <w:sz w:val="14"/>
          <w:szCs w:val="12"/>
        </w:rPr>
      </w:pPr>
    </w:p>
    <w:p w14:paraId="648A031D" w14:textId="77777777" w:rsidR="00C36CA3" w:rsidRDefault="00C36CA3" w:rsidP="00C36CA3">
      <w:pPr>
        <w:pStyle w:val="UnitAhead"/>
      </w:pPr>
      <w:r w:rsidRPr="00130BC7">
        <w:t xml:space="preserve">Unit </w:t>
      </w:r>
      <w:r>
        <w:t>in brief</w:t>
      </w:r>
    </w:p>
    <w:sdt>
      <w:sdtPr>
        <w:rPr>
          <w:lang w:eastAsia="en-US"/>
        </w:rPr>
        <w:alias w:val="Unit in brief"/>
        <w:tag w:val="unitinbrief"/>
        <w:id w:val="1091887093"/>
        <w:lock w:val="sdtLocked"/>
        <w:placeholder>
          <w:docPart w:val="AF8C25C757D04C14AD87DFD1E2343569"/>
        </w:placeholder>
      </w:sdtPr>
      <w:sdtContent>
        <w:p w14:paraId="141B902D" w14:textId="14B54A7F" w:rsidR="008A5600" w:rsidRDefault="00DA2ABA" w:rsidP="003B02BE">
          <w:pPr>
            <w:rPr>
              <w:lang w:eastAsia="en-US"/>
            </w:rPr>
          </w:pPr>
          <w:r w:rsidRPr="00DA2ABA">
            <w:rPr>
              <w:lang w:eastAsia="en-US"/>
            </w:rPr>
            <w:t>This unit covers how machining processes can be used to manufacture complicated shapes by the removal (cutting) of material.  This will involve the set-up and use of secondary processing machines to manufacture a component.</w:t>
          </w:r>
        </w:p>
      </w:sdtContent>
    </w:sdt>
    <w:p w14:paraId="10902B95" w14:textId="77777777" w:rsidR="00B37C85" w:rsidRDefault="00B37C85" w:rsidP="00B37C85">
      <w:pPr>
        <w:pStyle w:val="UnitAhead"/>
      </w:pPr>
      <w:r w:rsidRPr="00606B21">
        <w:t>Unit introduction</w:t>
      </w:r>
    </w:p>
    <w:sdt>
      <w:sdtPr>
        <w:rPr>
          <w:lang w:eastAsia="en-US"/>
        </w:rPr>
        <w:alias w:val="Unit Introduction"/>
        <w:tag w:val="introduction"/>
        <w:id w:val="927775662"/>
        <w:lock w:val="sdtLocked"/>
        <w:placeholder>
          <w:docPart w:val="0640149426A94A58BB1905F5E84D923E"/>
        </w:placeholder>
      </w:sdtPr>
      <w:sdtContent>
        <w:p w14:paraId="28CD0AF2" w14:textId="77777777" w:rsidR="00DA2ABA" w:rsidRPr="007E77CE" w:rsidRDefault="00DA2ABA" w:rsidP="00DA2ABA">
          <w:pPr>
            <w:rPr>
              <w:lang w:eastAsia="en-US"/>
            </w:rPr>
          </w:pPr>
          <w:r w:rsidRPr="007E77CE">
            <w:rPr>
              <w:lang w:eastAsia="en-US"/>
            </w:rPr>
            <w:t>Many of the products and components we use daily would not be available without secondary machining processes. The use of these processes to manufacture a product or component is sometimes easy to spot, like a machine bearing or the nut holding</w:t>
          </w:r>
          <w:r>
            <w:rPr>
              <w:lang w:eastAsia="en-US"/>
            </w:rPr>
            <w:t xml:space="preserve"> </w:t>
          </w:r>
          <w:r w:rsidRPr="004173E8">
            <w:rPr>
              <w:lang w:eastAsia="en-US"/>
            </w:rPr>
            <w:t>in place</w:t>
          </w:r>
          <w:r w:rsidRPr="007E77CE">
            <w:rPr>
              <w:lang w:eastAsia="en-US"/>
            </w:rPr>
            <w:t xml:space="preserve"> a brake shoe on a bicycle. For other products or components, like curtains, it is less easy to spot. This is because you need to first think about how the curtains have been manufactured. Hence, the curtains are manufactured using machines containing components that have been subjected to secondary machining processes.</w:t>
          </w:r>
        </w:p>
        <w:p w14:paraId="5D29A1A1" w14:textId="77777777" w:rsidR="00DA2ABA" w:rsidRPr="007E77CE" w:rsidRDefault="00DA2ABA" w:rsidP="00DA2ABA">
          <w:pPr>
            <w:rPr>
              <w:lang w:eastAsia="en-US"/>
            </w:rPr>
          </w:pPr>
        </w:p>
        <w:p w14:paraId="212A94C7" w14:textId="77777777" w:rsidR="00DA2ABA" w:rsidRPr="007E77CE" w:rsidRDefault="00DA2ABA" w:rsidP="00DA2ABA">
          <w:pPr>
            <w:rPr>
              <w:lang w:eastAsia="en-US"/>
            </w:rPr>
          </w:pPr>
          <w:r w:rsidRPr="007E77CE">
            <w:rPr>
              <w:lang w:eastAsia="en-US"/>
            </w:rPr>
            <w:t xml:space="preserve">As a </w:t>
          </w:r>
          <w:r>
            <w:rPr>
              <w:lang w:eastAsia="en-US"/>
            </w:rPr>
            <w:t xml:space="preserve">future engineer </w:t>
          </w:r>
          <w:r w:rsidRPr="004173E8">
            <w:rPr>
              <w:lang w:eastAsia="en-US"/>
            </w:rPr>
            <w:t>you will</w:t>
          </w:r>
          <w:r w:rsidRPr="007E77CE">
            <w:rPr>
              <w:lang w:eastAsia="en-US"/>
            </w:rPr>
            <w:t xml:space="preserve"> need to understand and acquire practical skills in a range of machining processes. The knowledge and practical skills are required to enable engineers to design feasible solutions to engineering problems. For example, a feasible solution is one that can be manufactured using secondary machining processes. This unit will prepare learners well for a mechanical or manufacturing engineering apprenticeship or degree course and for technician level role as a machine setter and setter-operators.</w:t>
          </w:r>
        </w:p>
        <w:p w14:paraId="799A505C" w14:textId="77777777" w:rsidR="00DA2ABA" w:rsidRPr="007E77CE" w:rsidRDefault="00DA2ABA" w:rsidP="00DA2ABA">
          <w:pPr>
            <w:rPr>
              <w:lang w:eastAsia="en-US"/>
            </w:rPr>
          </w:pPr>
        </w:p>
        <w:p w14:paraId="05E4B572" w14:textId="3009D0DC" w:rsidR="00C43524" w:rsidRPr="00C43524" w:rsidRDefault="00DA2ABA" w:rsidP="00DA2ABA">
          <w:pPr>
            <w:rPr>
              <w:lang w:eastAsia="en-US"/>
            </w:rPr>
          </w:pPr>
          <w:r w:rsidRPr="007E77CE">
            <w:rPr>
              <w:lang w:eastAsia="en-US"/>
            </w:rPr>
            <w:t>In this unit you will cover the technology and characteristics of a range of traditional, such as turning, and specialist, such as broachin</w:t>
          </w:r>
          <w:r>
            <w:rPr>
              <w:lang w:eastAsia="en-US"/>
            </w:rPr>
            <w:t xml:space="preserve">g, machining processes. </w:t>
          </w:r>
          <w:r w:rsidRPr="004173E8">
            <w:rPr>
              <w:lang w:eastAsia="en-US"/>
            </w:rPr>
            <w:t>You</w:t>
          </w:r>
          <w:r w:rsidRPr="007E77CE">
            <w:rPr>
              <w:lang w:eastAsia="en-US"/>
            </w:rPr>
            <w:t xml:space="preserve"> will develop health and safety skills required to work on secondary machining processes and gain practical skills and understanding to set-up and operate traditional secondary machining processes to manufacture a component. Finally learners will reflect on their skills and understanding applied to and behaviours whilst manufacturing a prototype component.</w:t>
          </w:r>
        </w:p>
      </w:sdtContent>
    </w:sdt>
    <w:p w14:paraId="32118060" w14:textId="77777777" w:rsidR="00B37C85" w:rsidRPr="00B37C85" w:rsidRDefault="00B37C85" w:rsidP="00B37C85">
      <w:pPr>
        <w:pStyle w:val="UnitAhead"/>
      </w:pPr>
      <w:r w:rsidRPr="00B37C85">
        <w:t>Learning aims</w:t>
      </w:r>
    </w:p>
    <w:p w14:paraId="6476B1EC" w14:textId="77777777" w:rsidR="00B37C85" w:rsidRPr="00040109" w:rsidRDefault="00B37C85" w:rsidP="00B37C85">
      <w:pPr>
        <w:pStyle w:val="Text"/>
      </w:pPr>
      <w:r w:rsidRPr="00DC6F28">
        <w:t>The aims of this unit are</w:t>
      </w:r>
      <w:r w:rsidR="006B26A7">
        <w:t xml:space="preserve"> </w:t>
      </w:r>
      <w:r w:rsidR="006B26A7" w:rsidRPr="00040109">
        <w:t>to</w:t>
      </w:r>
      <w:r w:rsidRPr="00040109">
        <w:t>:</w:t>
      </w:r>
    </w:p>
    <w:p w14:paraId="13BB6BE6" w14:textId="53DC8C8C" w:rsidR="00B37C85" w:rsidRDefault="007143B9"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987669385"/>
          <w:lock w:val="sdtLocked"/>
          <w:placeholder>
            <w:docPart w:val="41C8B5D48AE14750A1AEDECB7A1BECC5"/>
          </w:placeholder>
          <w:text/>
        </w:sdtPr>
        <w:sdtEndPr>
          <w:rPr>
            <w:rStyle w:val="DefaultParagraphFont"/>
            <w:b/>
          </w:rPr>
        </w:sdtEndPr>
        <w:sdtContent>
          <w:r w:rsidR="00DA2ABA">
            <w:rPr>
              <w:rStyle w:val="TextChar"/>
              <w:rFonts w:eastAsia="Batang"/>
            </w:rPr>
            <w:t>A</w:t>
          </w:r>
        </w:sdtContent>
      </w:sdt>
      <w:r>
        <w:rPr>
          <w:b/>
        </w:rPr>
        <w:tab/>
      </w:r>
      <w:sdt>
        <w:sdtPr>
          <w:alias w:val="Learning Objective"/>
          <w:tag w:val="learningobjectivetext"/>
          <w:id w:val="746391810"/>
          <w:lock w:val="sdtLocked"/>
          <w:placeholder>
            <w:docPart w:val="32D764D23C7A468FB9AEF47BBBBBC996"/>
          </w:placeholder>
          <w:text/>
        </w:sdtPr>
        <w:sdtContent>
          <w:r w:rsidR="00DA2ABA" w:rsidRPr="00DA2ABA">
            <w:t>Understand the technology and characteristics of secondary machining processes that are widely used in industry</w:t>
          </w:r>
          <w:r w:rsidR="00DA2ABA">
            <w:t>.</w:t>
          </w:r>
        </w:sdtContent>
      </w:sdt>
    </w:p>
    <w:p w14:paraId="3370E3CC" w14:textId="030EF438" w:rsidR="00330F5B" w:rsidRDefault="00330F5B"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738406153"/>
          <w:placeholder>
            <w:docPart w:val="9107382536A54676AA1C4EE7432F6D8A"/>
          </w:placeholder>
          <w:text/>
        </w:sdtPr>
        <w:sdtEndPr>
          <w:rPr>
            <w:rStyle w:val="DefaultParagraphFont"/>
            <w:b/>
          </w:rPr>
        </w:sdtEndPr>
        <w:sdtContent>
          <w:r w:rsidR="00DA2ABA">
            <w:rPr>
              <w:rStyle w:val="TextChar"/>
              <w:rFonts w:eastAsia="Batang"/>
            </w:rPr>
            <w:t>B</w:t>
          </w:r>
        </w:sdtContent>
      </w:sdt>
      <w:r>
        <w:rPr>
          <w:b/>
        </w:rPr>
        <w:tab/>
      </w:r>
      <w:sdt>
        <w:sdtPr>
          <w:alias w:val="Learning Objective"/>
          <w:tag w:val="learningobjectivetext"/>
          <w:id w:val="-328296549"/>
          <w:placeholder>
            <w:docPart w:val="8806661844D04F70972BB299C1E5997C"/>
          </w:placeholder>
          <w:text/>
        </w:sdtPr>
        <w:sdtContent>
          <w:r w:rsidR="00DA2ABA" w:rsidRPr="00DA2ABA">
            <w:t>Set-up traditional secondary processing machines safely to manufacture a component.</w:t>
          </w:r>
        </w:sdtContent>
      </w:sdt>
    </w:p>
    <w:p w14:paraId="0732215A" w14:textId="0CA0131E" w:rsidR="00330F5B" w:rsidRDefault="00330F5B" w:rsidP="00330F5B">
      <w:pPr>
        <w:pStyle w:val="LearningObjective"/>
        <w:tabs>
          <w:tab w:val="clear" w:pos="240"/>
          <w:tab w:val="left" w:pos="0"/>
        </w:tabs>
        <w:ind w:left="284" w:hanging="284"/>
        <w:rPr>
          <w:b/>
        </w:rPr>
      </w:pPr>
      <w:sdt>
        <w:sdtPr>
          <w:rPr>
            <w:rStyle w:val="TextChar"/>
            <w:rFonts w:eastAsia="Batang"/>
          </w:rPr>
          <w:alias w:val="Learning Objective Ref"/>
          <w:tag w:val="learningobjectiveref"/>
          <w:id w:val="-336770328"/>
          <w:placeholder>
            <w:docPart w:val="7F34BDFD01FE4E829790205C6C49AA32"/>
          </w:placeholder>
          <w:text/>
        </w:sdtPr>
        <w:sdtEndPr>
          <w:rPr>
            <w:rStyle w:val="DefaultParagraphFont"/>
            <w:b/>
          </w:rPr>
        </w:sdtEndPr>
        <w:sdtContent>
          <w:r w:rsidR="00DA2ABA">
            <w:rPr>
              <w:rStyle w:val="TextChar"/>
              <w:rFonts w:eastAsia="Batang"/>
            </w:rPr>
            <w:t>C</w:t>
          </w:r>
        </w:sdtContent>
      </w:sdt>
      <w:r>
        <w:rPr>
          <w:b/>
        </w:rPr>
        <w:tab/>
      </w:r>
      <w:sdt>
        <w:sdtPr>
          <w:alias w:val="Learning Objective"/>
          <w:tag w:val="learningobjectivetext"/>
          <w:id w:val="16968416"/>
          <w:placeholder>
            <w:docPart w:val="98594F30A7FD49D38C9C1052326F9803"/>
          </w:placeholder>
          <w:text/>
        </w:sdtPr>
        <w:sdtContent>
          <w:r w:rsidR="00DA2ABA" w:rsidRPr="00DA2ABA">
            <w:t>Carry out traditional secondary machining processes to safely manufacture a component.</w:t>
          </w:r>
        </w:sdtContent>
      </w:sdt>
    </w:p>
    <w:p w14:paraId="3E116EA9" w14:textId="74D4EBF0" w:rsidR="00330F5B" w:rsidRDefault="00330F5B" w:rsidP="00330F5B">
      <w:pPr>
        <w:pStyle w:val="LearningObjective"/>
        <w:tabs>
          <w:tab w:val="clear" w:pos="240"/>
          <w:tab w:val="left" w:pos="0"/>
        </w:tabs>
        <w:ind w:left="284" w:hanging="284"/>
      </w:pPr>
      <w:sdt>
        <w:sdtPr>
          <w:rPr>
            <w:rStyle w:val="TextChar"/>
            <w:rFonts w:eastAsia="Batang"/>
          </w:rPr>
          <w:alias w:val="Learning Objective Ref"/>
          <w:tag w:val="learningobjectiveref"/>
          <w:id w:val="1736894967"/>
          <w:placeholder>
            <w:docPart w:val="5CA690BCA25D44639E1A07F9ECC3F532"/>
          </w:placeholder>
          <w:text/>
        </w:sdtPr>
        <w:sdtEndPr>
          <w:rPr>
            <w:rStyle w:val="DefaultParagraphFont"/>
            <w:b/>
          </w:rPr>
        </w:sdtEndPr>
        <w:sdtContent>
          <w:r w:rsidR="00DA2ABA">
            <w:rPr>
              <w:rStyle w:val="TextChar"/>
              <w:rFonts w:eastAsia="Batang"/>
            </w:rPr>
            <w:t>D</w:t>
          </w:r>
        </w:sdtContent>
      </w:sdt>
      <w:r>
        <w:rPr>
          <w:b/>
        </w:rPr>
        <w:tab/>
      </w:r>
      <w:sdt>
        <w:sdtPr>
          <w:alias w:val="Learning Objective"/>
          <w:tag w:val="learningobjectivetext"/>
          <w:id w:val="412053867"/>
          <w:placeholder>
            <w:docPart w:val="E1613C8248574BCD9F3BA924235958A4"/>
          </w:placeholder>
          <w:text/>
        </w:sdtPr>
        <w:sdtContent>
          <w:r w:rsidR="00DA2ABA" w:rsidRPr="00DA2ABA">
            <w:t>Review the processes used to machine a component and reflect on own performance</w:t>
          </w:r>
          <w:r w:rsidR="00DA2ABA">
            <w:t>.</w:t>
          </w:r>
        </w:sdtContent>
      </w:sdt>
    </w:p>
    <w:p w14:paraId="51D626A2" w14:textId="77777777" w:rsidR="00330F5B" w:rsidRDefault="00330F5B">
      <w:pPr>
        <w:rPr>
          <w:rStyle w:val="TextChar"/>
          <w:rFonts w:eastAsia="Batang"/>
          <w:color w:val="000000"/>
        </w:rPr>
      </w:pPr>
      <w:r>
        <w:rPr>
          <w:rStyle w:val="TextChar"/>
          <w:rFonts w:eastAsia="Batang"/>
        </w:rPr>
        <w:br w:type="page"/>
      </w:r>
    </w:p>
    <w:tbl>
      <w:tblPr>
        <w:tblW w:w="5141" w:type="pct"/>
        <w:tblInd w:w="-5"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3120"/>
        <w:gridCol w:w="3117"/>
        <w:gridCol w:w="3119"/>
      </w:tblGrid>
      <w:tr w:rsidR="007B75EE" w:rsidRPr="004E7C29" w14:paraId="0F70A82D" w14:textId="77777777" w:rsidTr="007B75EE">
        <w:tc>
          <w:tcPr>
            <w:tcW w:w="1667" w:type="pct"/>
            <w:shd w:val="clear" w:color="auto" w:fill="7070A0"/>
          </w:tcPr>
          <w:p w14:paraId="6098F80F" w14:textId="77777777" w:rsidR="002B0DE1" w:rsidRPr="004E7C29" w:rsidRDefault="002B0DE1" w:rsidP="007336F0">
            <w:pPr>
              <w:pStyle w:val="Tablehead"/>
            </w:pPr>
            <w:r w:rsidRPr="004E7C29">
              <w:lastRenderedPageBreak/>
              <w:t>Learning Aim</w:t>
            </w:r>
          </w:p>
        </w:tc>
        <w:tc>
          <w:tcPr>
            <w:tcW w:w="1666" w:type="pct"/>
            <w:shd w:val="clear" w:color="auto" w:fill="7070A0"/>
          </w:tcPr>
          <w:p w14:paraId="6771448C" w14:textId="77777777" w:rsidR="002B0DE1" w:rsidRPr="004E7C29" w:rsidRDefault="002B0DE1" w:rsidP="007336F0">
            <w:pPr>
              <w:pStyle w:val="Tablehead"/>
            </w:pPr>
            <w:r w:rsidRPr="004E7C29">
              <w:t xml:space="preserve">Key teaching </w:t>
            </w:r>
            <w:r>
              <w:t>areas</w:t>
            </w:r>
          </w:p>
        </w:tc>
        <w:tc>
          <w:tcPr>
            <w:tcW w:w="1667" w:type="pct"/>
            <w:shd w:val="clear" w:color="auto" w:fill="7070A0"/>
          </w:tcPr>
          <w:p w14:paraId="7F5F8B51" w14:textId="77777777" w:rsidR="002B0DE1" w:rsidRPr="004E7C29" w:rsidRDefault="002B0DE1" w:rsidP="007336F0">
            <w:pPr>
              <w:pStyle w:val="Tablehead"/>
            </w:pPr>
            <w:r>
              <w:t>Suggested s</w:t>
            </w:r>
            <w:r w:rsidRPr="004E7C29">
              <w:t>ummary of assessment evidence</w:t>
            </w:r>
          </w:p>
        </w:tc>
      </w:tr>
      <w:tr w:rsidR="007B75EE" w:rsidRPr="00130BC7" w14:paraId="38EA8540" w14:textId="77777777" w:rsidTr="00722069">
        <w:trPr>
          <w:trHeight w:val="1520"/>
        </w:trPr>
        <w:tc>
          <w:tcPr>
            <w:tcW w:w="1667" w:type="pct"/>
            <w:shd w:val="clear" w:color="auto" w:fill="DFDFE9"/>
          </w:tcPr>
          <w:p w14:paraId="7A65D5BA" w14:textId="13B00651" w:rsidR="00435448" w:rsidRDefault="00435448" w:rsidP="0043544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487142036"/>
                <w:placeholder>
                  <w:docPart w:val="FB78D8C2D37449E3B18BC7326550C40C"/>
                </w:placeholder>
                <w:text/>
              </w:sdtPr>
              <w:sdtEndPr>
                <w:rPr>
                  <w:rStyle w:val="DefaultParagraphFont"/>
                  <w:b/>
                </w:rPr>
              </w:sdtEndPr>
              <w:sdtContent>
                <w:r w:rsidR="00DA2ABA">
                  <w:rPr>
                    <w:rStyle w:val="TextChar"/>
                    <w:rFonts w:eastAsia="Batang"/>
                  </w:rPr>
                  <w:t>A</w:t>
                </w:r>
              </w:sdtContent>
            </w:sdt>
            <w:r>
              <w:rPr>
                <w:b/>
              </w:rPr>
              <w:tab/>
            </w:r>
            <w:sdt>
              <w:sdtPr>
                <w:rPr>
                  <w:b/>
                  <w:color w:val="666699"/>
                  <w:szCs w:val="22"/>
                </w:rPr>
                <w:alias w:val="Learning Objective"/>
                <w:tag w:val="learningobjectivetext"/>
                <w:id w:val="1497454236"/>
                <w:placeholder>
                  <w:docPart w:val="A71667CC0A234C71B94FC47C7F24A33E"/>
                </w:placeholder>
                <w:text/>
              </w:sdtPr>
              <w:sdtContent>
                <w:r w:rsidR="00DA2ABA" w:rsidRPr="00DA2ABA">
                  <w:rPr>
                    <w:b/>
                    <w:color w:val="666699"/>
                    <w:szCs w:val="22"/>
                  </w:rPr>
                  <w:t>Understand the technology and characteristics of secondary machining processes that are widely used in industry</w:t>
                </w:r>
              </w:sdtContent>
            </w:sdt>
          </w:p>
          <w:p w14:paraId="7129DE55" w14:textId="6E5A0529" w:rsidR="007B75EE" w:rsidRPr="00CE33E7" w:rsidRDefault="007B75EE" w:rsidP="00435448">
            <w:pPr>
              <w:pStyle w:val="LearningObjective"/>
              <w:tabs>
                <w:tab w:val="clear" w:pos="240"/>
                <w:tab w:val="left" w:pos="0"/>
              </w:tabs>
              <w:ind w:left="0" w:right="0" w:firstLine="0"/>
              <w:rPr>
                <w:rFonts w:eastAsia="Times New Roman"/>
                <w:b/>
                <w:color w:val="666699"/>
                <w:szCs w:val="22"/>
              </w:rPr>
            </w:pPr>
          </w:p>
        </w:tc>
        <w:tc>
          <w:tcPr>
            <w:tcW w:w="1666" w:type="pct"/>
          </w:tcPr>
          <w:p w14:paraId="6E435A63" w14:textId="51F01D6B" w:rsidR="007B75EE" w:rsidRDefault="007B75EE" w:rsidP="00D050A3">
            <w:pPr>
              <w:pStyle w:val="KeyTeachingcoltext"/>
              <w:tabs>
                <w:tab w:val="clear" w:pos="400"/>
                <w:tab w:val="left" w:pos="316"/>
              </w:tabs>
              <w:ind w:left="403" w:hanging="369"/>
            </w:pPr>
            <w:sdt>
              <w:sdtPr>
                <w:rPr>
                  <w:rStyle w:val="KTARef"/>
                </w:rPr>
                <w:alias w:val="Key Teaching Reference"/>
                <w:tag w:val="keyteachingref"/>
                <w:id w:val="-1592695474"/>
                <w:placeholder>
                  <w:docPart w:val="470B2942496E41058023D8171DD31A1C"/>
                </w:placeholder>
                <w:text/>
              </w:sdtPr>
              <w:sdtEndPr>
                <w:rPr>
                  <w:rStyle w:val="DefaultParagraphFont"/>
                  <w:b w:val="0"/>
                </w:rPr>
              </w:sdtEndPr>
              <w:sdtContent>
                <w:r w:rsidR="001C27A2">
                  <w:rPr>
                    <w:rStyle w:val="KTARef"/>
                  </w:rPr>
                  <w:t>A1</w:t>
                </w:r>
              </w:sdtContent>
            </w:sdt>
            <w:r w:rsidR="00D050A3">
              <w:t xml:space="preserve"> </w:t>
            </w:r>
            <w:sdt>
              <w:sdtPr>
                <w:alias w:val="Key Teaching Text"/>
                <w:tag w:val="keyteachingtext"/>
                <w:id w:val="-81295495"/>
                <w:lock w:val="sdtLocked"/>
                <w:placeholder>
                  <w:docPart w:val="22C4224FEF0D4DCAAF77CBFBC99E1E3A"/>
                </w:placeholder>
                <w:text/>
              </w:sdtPr>
              <w:sdtContent>
                <w:r w:rsidR="001C27A2" w:rsidRPr="001C27A2">
                  <w:t>Traditional secondary machining processes</w:t>
                </w:r>
              </w:sdtContent>
            </w:sdt>
          </w:p>
          <w:p w14:paraId="0FB9CC43" w14:textId="50259988"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914544625"/>
                <w:placeholder>
                  <w:docPart w:val="B93825BB11AD4769AAD5D2C26797728E"/>
                </w:placeholder>
                <w:text/>
              </w:sdtPr>
              <w:sdtEndPr>
                <w:rPr>
                  <w:rStyle w:val="DefaultParagraphFont"/>
                  <w:b w:val="0"/>
                </w:rPr>
              </w:sdtEndPr>
              <w:sdtContent>
                <w:r>
                  <w:rPr>
                    <w:rStyle w:val="KTARef"/>
                  </w:rPr>
                  <w:t>A2</w:t>
                </w:r>
              </w:sdtContent>
            </w:sdt>
            <w:r>
              <w:t xml:space="preserve"> </w:t>
            </w:r>
            <w:sdt>
              <w:sdtPr>
                <w:alias w:val="Key Teaching Text"/>
                <w:tag w:val="keyteachingtext"/>
                <w:id w:val="541099494"/>
                <w:placeholder>
                  <w:docPart w:val="2FD24FB0617042529136EB83A5E27568"/>
                </w:placeholder>
                <w:text/>
              </w:sdtPr>
              <w:sdtContent>
                <w:r w:rsidRPr="001C27A2">
                  <w:t>Specialist secondary machining processes</w:t>
                </w:r>
              </w:sdtContent>
            </w:sdt>
          </w:p>
          <w:p w14:paraId="2E24E7B7" w14:textId="199CDB4C" w:rsidR="001C27A2" w:rsidRDefault="001C27A2" w:rsidP="001C27A2">
            <w:pPr>
              <w:pStyle w:val="KeyTeachingcoltext"/>
              <w:tabs>
                <w:tab w:val="clear" w:pos="400"/>
                <w:tab w:val="left" w:pos="316"/>
              </w:tabs>
              <w:ind w:left="0" w:firstLine="0"/>
            </w:pPr>
          </w:p>
          <w:p w14:paraId="28EF7D61" w14:textId="6240AB5C" w:rsidR="007B75EE" w:rsidRPr="00B20F75" w:rsidRDefault="007B75EE" w:rsidP="00D050A3">
            <w:pPr>
              <w:pStyle w:val="KeyTeachingcoltext"/>
              <w:tabs>
                <w:tab w:val="clear" w:pos="400"/>
                <w:tab w:val="left" w:pos="316"/>
              </w:tabs>
            </w:pPr>
          </w:p>
        </w:tc>
        <w:sdt>
          <w:sdtPr>
            <w:alias w:val="Suggested Summary Assessment Evidence"/>
            <w:tag w:val="keyteachingassessmentevidence"/>
            <w:id w:val="1535149684"/>
            <w:placeholder>
              <w:docPart w:val="56CBFD087ECE4C518AFE64AF303F2F46"/>
            </w:placeholder>
          </w:sdtPr>
          <w:sdtContent>
            <w:tc>
              <w:tcPr>
                <w:tcW w:w="1667" w:type="pct"/>
                <w:shd w:val="clear" w:color="auto" w:fill="auto"/>
              </w:tcPr>
              <w:p w14:paraId="06A9BDFF" w14:textId="6BFC2F17" w:rsidR="007B75EE" w:rsidRPr="00130BC7" w:rsidRDefault="001C27A2" w:rsidP="007336F0">
                <w:pPr>
                  <w:pStyle w:val="Tabletext"/>
                </w:pPr>
                <w:r w:rsidRPr="00AA6CDC">
                  <w:t xml:space="preserve">A </w:t>
                </w:r>
                <w:r w:rsidRPr="00CE33E7">
                  <w:t>report focussing on three different traditional and an analysis of research case studies on three different specialist processes</w:t>
                </w:r>
                <w:r>
                  <w:t>.</w:t>
                </w:r>
              </w:p>
            </w:tc>
          </w:sdtContent>
        </w:sdt>
      </w:tr>
      <w:tr w:rsidR="001C27A2" w:rsidRPr="00130BC7" w14:paraId="41FC2808" w14:textId="77777777" w:rsidTr="00722069">
        <w:trPr>
          <w:trHeight w:val="1558"/>
        </w:trPr>
        <w:tc>
          <w:tcPr>
            <w:tcW w:w="1667" w:type="pct"/>
            <w:shd w:val="clear" w:color="auto" w:fill="DFDFE9"/>
          </w:tcPr>
          <w:p w14:paraId="67CF9345" w14:textId="4900DD93" w:rsidR="001C27A2" w:rsidRDefault="001C27A2" w:rsidP="0043544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1639068051"/>
                <w:placeholder>
                  <w:docPart w:val="CC4715ACB1A74B4AA8E286124F327E07"/>
                </w:placeholder>
                <w:text/>
              </w:sdtPr>
              <w:sdtEndPr>
                <w:rPr>
                  <w:rStyle w:val="DefaultParagraphFont"/>
                  <w:b/>
                </w:rPr>
              </w:sdtEndPr>
              <w:sdtContent>
                <w:r>
                  <w:rPr>
                    <w:rStyle w:val="TextChar"/>
                    <w:rFonts w:eastAsia="Batang"/>
                  </w:rPr>
                  <w:t>B</w:t>
                </w:r>
              </w:sdtContent>
            </w:sdt>
            <w:r>
              <w:rPr>
                <w:b/>
              </w:rPr>
              <w:tab/>
            </w:r>
            <w:sdt>
              <w:sdtPr>
                <w:rPr>
                  <w:b/>
                  <w:color w:val="666699"/>
                  <w:szCs w:val="20"/>
                </w:rPr>
                <w:alias w:val="Learning Objective"/>
                <w:tag w:val="learningobjectivetext"/>
                <w:id w:val="803970167"/>
                <w:placeholder>
                  <w:docPart w:val="A3DFFB8976434F579C63A48FDB6F6661"/>
                </w:placeholder>
                <w:text/>
              </w:sdtPr>
              <w:sdtContent>
                <w:r w:rsidRPr="00DA2ABA">
                  <w:rPr>
                    <w:b/>
                    <w:color w:val="666699"/>
                    <w:szCs w:val="20"/>
                  </w:rPr>
                  <w:t>Set-up traditional secondary processing machines sa</w:t>
                </w:r>
                <w:r>
                  <w:rPr>
                    <w:b/>
                    <w:color w:val="666699"/>
                    <w:szCs w:val="20"/>
                  </w:rPr>
                  <w:t>fely to manufacture a component</w:t>
                </w:r>
              </w:sdtContent>
            </w:sdt>
          </w:p>
          <w:p w14:paraId="16310C6B" w14:textId="5EE54112" w:rsidR="001C27A2" w:rsidRPr="007B75EE" w:rsidRDefault="001C27A2" w:rsidP="007336F0">
            <w:pPr>
              <w:pStyle w:val="LearningObjective"/>
              <w:ind w:right="0"/>
              <w:rPr>
                <w:rFonts w:eastAsia="Times New Roman"/>
                <w:b/>
                <w:color w:val="666699"/>
                <w:szCs w:val="22"/>
                <w:highlight w:val="yellow"/>
              </w:rPr>
            </w:pPr>
          </w:p>
        </w:tc>
        <w:tc>
          <w:tcPr>
            <w:tcW w:w="1666" w:type="pct"/>
          </w:tcPr>
          <w:p w14:paraId="2F7E10B2" w14:textId="35DA7125"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744531919"/>
                <w:placeholder>
                  <w:docPart w:val="0C493F6D92B44F2696F510AD7493EB6C"/>
                </w:placeholder>
                <w:text/>
              </w:sdtPr>
              <w:sdtEndPr>
                <w:rPr>
                  <w:rStyle w:val="DefaultParagraphFont"/>
                  <w:b w:val="0"/>
                </w:rPr>
              </w:sdtEndPr>
              <w:sdtContent>
                <w:r>
                  <w:rPr>
                    <w:rStyle w:val="KTARef"/>
                  </w:rPr>
                  <w:t>B1</w:t>
                </w:r>
              </w:sdtContent>
            </w:sdt>
            <w:r>
              <w:t xml:space="preserve"> </w:t>
            </w:r>
            <w:sdt>
              <w:sdtPr>
                <w:alias w:val="Key Teaching Text"/>
                <w:tag w:val="keyteachingtext"/>
                <w:id w:val="338426529"/>
                <w:placeholder>
                  <w:docPart w:val="BF4E394F8DD644CE8E711A953098DFC7"/>
                </w:placeholder>
                <w:text/>
              </w:sdtPr>
              <w:sdtContent>
                <w:r w:rsidRPr="001C27A2">
                  <w:t>Health and safety requirements when setting up secondary process machines</w:t>
                </w:r>
              </w:sdtContent>
            </w:sdt>
          </w:p>
          <w:p w14:paraId="5488A37B" w14:textId="1F631445"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772866143"/>
                <w:placeholder>
                  <w:docPart w:val="05A695E1404E4551BC5D68EAAB8CB31E"/>
                </w:placeholder>
                <w:text/>
              </w:sdtPr>
              <w:sdtEndPr>
                <w:rPr>
                  <w:rStyle w:val="DefaultParagraphFont"/>
                  <w:b w:val="0"/>
                </w:rPr>
              </w:sdtEndPr>
              <w:sdtContent>
                <w:r>
                  <w:rPr>
                    <w:rStyle w:val="KTARef"/>
                  </w:rPr>
                  <w:t>B2</w:t>
                </w:r>
              </w:sdtContent>
            </w:sdt>
            <w:r>
              <w:t xml:space="preserve"> </w:t>
            </w:r>
            <w:sdt>
              <w:sdtPr>
                <w:rPr>
                  <w:rStyle w:val="Unitinfonorule"/>
                  <w:rFonts w:eastAsia="Batang"/>
                </w:rPr>
                <w:alias w:val="Key Teaching Text"/>
                <w:tag w:val="keyteachingtext"/>
                <w:id w:val="1102760841"/>
                <w:placeholder>
                  <w:docPart w:val="220A0C89C3C94F19AD3F5B02CEFEF051"/>
                </w:placeholder>
                <w:text/>
              </w:sdtPr>
              <w:sdtContent>
                <w:r>
                  <w:rPr>
                    <w:rStyle w:val="Unitinfonorule"/>
                    <w:rFonts w:eastAsia="Batang"/>
                  </w:rPr>
                  <w:t>Risk assessment</w:t>
                </w:r>
              </w:sdtContent>
            </w:sdt>
          </w:p>
          <w:p w14:paraId="34D4FC78" w14:textId="72EFF6CF"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519436873"/>
                <w:placeholder>
                  <w:docPart w:val="570AA2EE6905424CB84A61578EA6AE92"/>
                </w:placeholder>
                <w:text/>
              </w:sdtPr>
              <w:sdtEndPr>
                <w:rPr>
                  <w:rStyle w:val="DefaultParagraphFont"/>
                  <w:b w:val="0"/>
                </w:rPr>
              </w:sdtEndPr>
              <w:sdtContent>
                <w:r>
                  <w:rPr>
                    <w:rStyle w:val="KTARef"/>
                  </w:rPr>
                  <w:t>B3</w:t>
                </w:r>
              </w:sdtContent>
            </w:sdt>
            <w:r>
              <w:t xml:space="preserve"> </w:t>
            </w:r>
            <w:sdt>
              <w:sdtPr>
                <w:alias w:val="Key Teaching Text"/>
                <w:tag w:val="keyteachingtext"/>
                <w:id w:val="541173079"/>
                <w:placeholder>
                  <w:docPart w:val="C026A8DA8BC945C2B654C4D1B109BD2E"/>
                </w:placeholder>
                <w:text/>
              </w:sdtPr>
              <w:sdtContent>
                <w:r w:rsidRPr="001C27A2">
                  <w:t>Setting up secondary process machines</w:t>
                </w:r>
              </w:sdtContent>
            </w:sdt>
          </w:p>
          <w:p w14:paraId="72B61DBD" w14:textId="77777777" w:rsidR="001C27A2" w:rsidRPr="007B75EE" w:rsidRDefault="001C27A2" w:rsidP="00D050A3">
            <w:pPr>
              <w:pStyle w:val="KeyTeachingcoltext"/>
              <w:tabs>
                <w:tab w:val="clear" w:pos="400"/>
                <w:tab w:val="left" w:pos="0"/>
              </w:tabs>
              <w:rPr>
                <w:rStyle w:val="PlaceholderText"/>
                <w:rFonts w:eastAsia="Batang"/>
                <w:b/>
              </w:rPr>
            </w:pPr>
          </w:p>
        </w:tc>
        <w:tc>
          <w:tcPr>
            <w:tcW w:w="1667" w:type="pct"/>
            <w:vMerge w:val="restart"/>
            <w:shd w:val="clear" w:color="auto" w:fill="auto"/>
          </w:tcPr>
          <w:sdt>
            <w:sdtPr>
              <w:alias w:val="Suggested Summary Assessment Evidence"/>
              <w:tag w:val="KTA_AssessmentEvidence"/>
              <w:id w:val="630138102"/>
              <w:placeholder>
                <w:docPart w:val="5409D5E1CCEF4DC7B4D8A1E1A2E8B03D"/>
              </w:placeholder>
            </w:sdtPr>
            <w:sdtContent>
              <w:p w14:paraId="24D7113E" w14:textId="77777777" w:rsidR="001C27A2" w:rsidRDefault="001C27A2" w:rsidP="001C27A2">
                <w:pPr>
                  <w:pStyle w:val="Tabletext"/>
                </w:pPr>
                <w:r w:rsidRPr="00AA6CDC">
                  <w:t>A practical activity involving</w:t>
                </w:r>
                <w:r>
                  <w:t xml:space="preserve"> a risk assessment and</w:t>
                </w:r>
                <w:r w:rsidRPr="00AA6CDC">
                  <w:t xml:space="preserve"> the setting up of </w:t>
                </w:r>
                <w:r>
                  <w:t>at least two traditional machining processes and the machining of a</w:t>
                </w:r>
                <w:r w:rsidRPr="00AA6CDC">
                  <w:t xml:space="preserve"> compone</w:t>
                </w:r>
                <w:r>
                  <w:t>nt.</w:t>
                </w:r>
              </w:p>
              <w:p w14:paraId="01626710" w14:textId="77777777" w:rsidR="001C27A2" w:rsidRPr="00BB1B89" w:rsidRDefault="001C27A2" w:rsidP="001C27A2">
                <w:pPr>
                  <w:pStyle w:val="Tabletext"/>
                  <w:rPr>
                    <w:rStyle w:val="PlaceholderText"/>
                    <w:rFonts w:eastAsia="Batang"/>
                  </w:rPr>
                </w:pPr>
                <w:r w:rsidRPr="00AA6CDC">
                  <w:t xml:space="preserve">Evidence will be </w:t>
                </w:r>
                <w:r>
                  <w:t>a risk assessment, observation records/witness s</w:t>
                </w:r>
                <w:r w:rsidRPr="00AA6CDC">
                  <w:t>tatements, annotate</w:t>
                </w:r>
                <w:r>
                  <w:t>d photographs and drawings, set-</w:t>
                </w:r>
                <w:r w:rsidRPr="00AA6CDC">
                  <w:t>up planning notes</w:t>
                </w:r>
                <w:r>
                  <w:t>, completed quality control documents/annotated drawings, notes explaining the health and safety requirements.</w:t>
                </w:r>
              </w:p>
            </w:sdtContent>
          </w:sdt>
          <w:p w14:paraId="4F9FD6B1" w14:textId="36BC7D8B" w:rsidR="001C27A2" w:rsidRPr="00BB1B89" w:rsidRDefault="001C27A2" w:rsidP="001C27A2">
            <w:pPr>
              <w:pStyle w:val="Tabletext"/>
              <w:rPr>
                <w:rStyle w:val="PlaceholderText"/>
                <w:rFonts w:eastAsia="Batang"/>
              </w:rPr>
            </w:pPr>
          </w:p>
        </w:tc>
      </w:tr>
      <w:tr w:rsidR="001C27A2" w:rsidRPr="00130BC7" w14:paraId="7A986487" w14:textId="77777777" w:rsidTr="00722069">
        <w:trPr>
          <w:trHeight w:val="1537"/>
        </w:trPr>
        <w:tc>
          <w:tcPr>
            <w:tcW w:w="1667" w:type="pct"/>
            <w:shd w:val="clear" w:color="auto" w:fill="DFDFE9"/>
          </w:tcPr>
          <w:p w14:paraId="4F5FD073" w14:textId="785929F4" w:rsidR="001C27A2" w:rsidRDefault="001C27A2" w:rsidP="0043544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284196019"/>
                <w:placeholder>
                  <w:docPart w:val="E748554FE4B54029852C8F4BCE639959"/>
                </w:placeholder>
                <w:text/>
              </w:sdtPr>
              <w:sdtEndPr>
                <w:rPr>
                  <w:rStyle w:val="DefaultParagraphFont"/>
                  <w:b/>
                </w:rPr>
              </w:sdtEndPr>
              <w:sdtContent>
                <w:r>
                  <w:rPr>
                    <w:rStyle w:val="TextChar"/>
                    <w:rFonts w:eastAsia="Batang"/>
                  </w:rPr>
                  <w:t>C</w:t>
                </w:r>
              </w:sdtContent>
            </w:sdt>
            <w:r>
              <w:rPr>
                <w:b/>
              </w:rPr>
              <w:tab/>
            </w:r>
            <w:sdt>
              <w:sdtPr>
                <w:rPr>
                  <w:b/>
                  <w:color w:val="666699"/>
                </w:rPr>
                <w:alias w:val="Learning Objective"/>
                <w:tag w:val="learningobjectivetext"/>
                <w:id w:val="-2123527846"/>
                <w:placeholder>
                  <w:docPart w:val="3C3908D8E0174378AB99F23750890CAD"/>
                </w:placeholder>
                <w:text/>
              </w:sdtPr>
              <w:sdtContent>
                <w:r w:rsidRPr="00D050A3">
                  <w:rPr>
                    <w:b/>
                    <w:color w:val="666699"/>
                  </w:rPr>
                  <w:t>Carry out traditional secondary machining processes to safely manufacture a component</w:t>
                </w:r>
              </w:sdtContent>
            </w:sdt>
          </w:p>
          <w:p w14:paraId="64E5A5E5" w14:textId="1BFE30E0" w:rsidR="001C27A2" w:rsidRPr="007B75EE" w:rsidRDefault="001C27A2" w:rsidP="007336F0">
            <w:pPr>
              <w:pStyle w:val="LearningObjective"/>
              <w:ind w:right="0"/>
              <w:rPr>
                <w:rFonts w:eastAsia="Times New Roman"/>
                <w:b/>
                <w:color w:val="666699"/>
                <w:szCs w:val="22"/>
                <w:highlight w:val="yellow"/>
              </w:rPr>
            </w:pPr>
          </w:p>
        </w:tc>
        <w:tc>
          <w:tcPr>
            <w:tcW w:w="1666" w:type="pct"/>
          </w:tcPr>
          <w:p w14:paraId="70FCF77F" w14:textId="051A6712"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1522701913"/>
                <w:placeholder>
                  <w:docPart w:val="005F0A6980DB4FDF8C106F8238C64D65"/>
                </w:placeholder>
                <w:text/>
              </w:sdtPr>
              <w:sdtEndPr>
                <w:rPr>
                  <w:rStyle w:val="DefaultParagraphFont"/>
                  <w:b w:val="0"/>
                </w:rPr>
              </w:sdtEndPr>
              <w:sdtContent>
                <w:r>
                  <w:rPr>
                    <w:rStyle w:val="KTARef"/>
                  </w:rPr>
                  <w:t>C1</w:t>
                </w:r>
              </w:sdtContent>
            </w:sdt>
            <w:r>
              <w:t xml:space="preserve"> </w:t>
            </w:r>
            <w:sdt>
              <w:sdtPr>
                <w:alias w:val="Key Teaching Text"/>
                <w:tag w:val="keyteachingtext"/>
                <w:id w:val="-1864827871"/>
                <w:placeholder>
                  <w:docPart w:val="01D638A3EF2E4E4FBC7BF8A97D5473E8"/>
                </w:placeholder>
                <w:text/>
              </w:sdtPr>
              <w:sdtContent>
                <w:r w:rsidRPr="001C27A2">
                  <w:t>Features of traditional secondary machining processes</w:t>
                </w:r>
              </w:sdtContent>
            </w:sdt>
          </w:p>
          <w:p w14:paraId="72CEABE2" w14:textId="4597F582"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1409578273"/>
                <w:placeholder>
                  <w:docPart w:val="CDDD8AAAC4B344A6BAA2A1FDA66A1129"/>
                </w:placeholder>
                <w:text/>
              </w:sdtPr>
              <w:sdtEndPr>
                <w:rPr>
                  <w:rStyle w:val="DefaultParagraphFont"/>
                  <w:b w:val="0"/>
                </w:rPr>
              </w:sdtEndPr>
              <w:sdtContent>
                <w:r>
                  <w:rPr>
                    <w:rStyle w:val="KTARef"/>
                  </w:rPr>
                  <w:t>C2</w:t>
                </w:r>
              </w:sdtContent>
            </w:sdt>
            <w:r>
              <w:t xml:space="preserve"> </w:t>
            </w:r>
            <w:sdt>
              <w:sdtPr>
                <w:alias w:val="Key Teaching Text"/>
                <w:tag w:val="keyteachingtext"/>
                <w:id w:val="-542433327"/>
                <w:placeholder>
                  <w:docPart w:val="4CD846BB4296462EB2CBF8ECBA252D3F"/>
                </w:placeholder>
                <w:text/>
              </w:sdtPr>
              <w:sdtContent>
                <w:r w:rsidRPr="001C27A2">
                  <w:t>Parameters of traditional secondary machining processes</w:t>
                </w:r>
              </w:sdtContent>
            </w:sdt>
          </w:p>
          <w:p w14:paraId="792DD7B0" w14:textId="3109DABE"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1071885692"/>
                <w:placeholder>
                  <w:docPart w:val="FE31B5057E7D4C5CB382D145B79D1BE7"/>
                </w:placeholder>
                <w:text/>
              </w:sdtPr>
              <w:sdtEndPr>
                <w:rPr>
                  <w:rStyle w:val="DefaultParagraphFont"/>
                  <w:b w:val="0"/>
                </w:rPr>
              </w:sdtEndPr>
              <w:sdtContent>
                <w:r>
                  <w:rPr>
                    <w:rStyle w:val="KTARef"/>
                  </w:rPr>
                  <w:t>C3</w:t>
                </w:r>
              </w:sdtContent>
            </w:sdt>
            <w:r>
              <w:t xml:space="preserve"> </w:t>
            </w:r>
            <w:sdt>
              <w:sdtPr>
                <w:alias w:val="Key Teaching Text"/>
                <w:tag w:val="keyteachingtext"/>
                <w:id w:val="-637030830"/>
                <w:placeholder>
                  <w:docPart w:val="CF5C14851BC242FC84D7FB2B1D8D7725"/>
                </w:placeholder>
                <w:text/>
              </w:sdtPr>
              <w:sdtContent>
                <w:r w:rsidRPr="001C27A2">
                  <w:t>Quality control methods</w:t>
                </w:r>
              </w:sdtContent>
            </w:sdt>
          </w:p>
          <w:p w14:paraId="591A1DD4" w14:textId="77777777" w:rsidR="001C27A2" w:rsidRPr="007B75EE" w:rsidRDefault="001C27A2" w:rsidP="00D050A3">
            <w:pPr>
              <w:pStyle w:val="KeyTeachingcoltext"/>
              <w:tabs>
                <w:tab w:val="clear" w:pos="400"/>
                <w:tab w:val="left" w:pos="0"/>
              </w:tabs>
              <w:rPr>
                <w:rStyle w:val="KTARef"/>
              </w:rPr>
            </w:pPr>
          </w:p>
        </w:tc>
        <w:tc>
          <w:tcPr>
            <w:tcW w:w="1667" w:type="pct"/>
            <w:vMerge/>
            <w:shd w:val="clear" w:color="auto" w:fill="auto"/>
          </w:tcPr>
          <w:p w14:paraId="59F72D79" w14:textId="5FD4CA51" w:rsidR="001C27A2" w:rsidRDefault="001C27A2" w:rsidP="001C27A2">
            <w:pPr>
              <w:pStyle w:val="Tabletext"/>
            </w:pPr>
          </w:p>
        </w:tc>
      </w:tr>
      <w:tr w:rsidR="00722069" w:rsidRPr="00130BC7" w14:paraId="6FCC12A2" w14:textId="77777777" w:rsidTr="00722069">
        <w:trPr>
          <w:trHeight w:val="1559"/>
        </w:trPr>
        <w:tc>
          <w:tcPr>
            <w:tcW w:w="1667" w:type="pct"/>
            <w:shd w:val="clear" w:color="auto" w:fill="DFDFE9"/>
          </w:tcPr>
          <w:p w14:paraId="5985DDEA" w14:textId="7C3CDFF9" w:rsidR="00435448" w:rsidRDefault="00435448" w:rsidP="00435448">
            <w:pPr>
              <w:pStyle w:val="LearningObjective"/>
              <w:tabs>
                <w:tab w:val="clear" w:pos="240"/>
                <w:tab w:val="left" w:pos="0"/>
              </w:tabs>
              <w:ind w:left="284" w:right="0" w:hanging="284"/>
              <w:rPr>
                <w:rStyle w:val="TextChar"/>
                <w:rFonts w:eastAsia="Batang"/>
              </w:rPr>
            </w:pPr>
            <w:sdt>
              <w:sdtPr>
                <w:rPr>
                  <w:rStyle w:val="TextChar"/>
                  <w:rFonts w:eastAsia="Batang"/>
                </w:rPr>
                <w:alias w:val="Learning Objective Ref"/>
                <w:tag w:val="learningobjectiveref"/>
                <w:id w:val="-746111295"/>
                <w:placeholder>
                  <w:docPart w:val="4A4A72E167EF400C973758CE17F8E961"/>
                </w:placeholder>
                <w:text/>
              </w:sdtPr>
              <w:sdtEndPr>
                <w:rPr>
                  <w:rStyle w:val="DefaultParagraphFont"/>
                  <w:b/>
                </w:rPr>
              </w:sdtEndPr>
              <w:sdtContent>
                <w:r w:rsidR="00DA2ABA">
                  <w:rPr>
                    <w:rStyle w:val="TextChar"/>
                    <w:rFonts w:eastAsia="Batang"/>
                  </w:rPr>
                  <w:t>D</w:t>
                </w:r>
              </w:sdtContent>
            </w:sdt>
            <w:r>
              <w:rPr>
                <w:b/>
              </w:rPr>
              <w:tab/>
            </w:r>
            <w:sdt>
              <w:sdtPr>
                <w:rPr>
                  <w:b/>
                  <w:color w:val="666699"/>
                </w:rPr>
                <w:alias w:val="Learning Objective"/>
                <w:tag w:val="learningobjectivetext"/>
                <w:id w:val="-931192540"/>
                <w:placeholder>
                  <w:docPart w:val="C74FE0C2E8BF4B0EB87FC65D98FCAAA6"/>
                </w:placeholder>
                <w:text/>
              </w:sdtPr>
              <w:sdtContent>
                <w:r w:rsidR="00D050A3" w:rsidRPr="00D050A3">
                  <w:rPr>
                    <w:b/>
                    <w:color w:val="666699"/>
                  </w:rPr>
                  <w:t>Review the processes used to machine a component and reflect on own performance</w:t>
                </w:r>
              </w:sdtContent>
            </w:sdt>
          </w:p>
          <w:p w14:paraId="0E1C8580" w14:textId="01A5B2FB" w:rsidR="00722069" w:rsidRPr="007B75EE" w:rsidRDefault="00722069" w:rsidP="007336F0">
            <w:pPr>
              <w:pStyle w:val="LearningObjective"/>
              <w:ind w:right="0"/>
              <w:rPr>
                <w:rFonts w:eastAsia="Times New Roman"/>
                <w:b/>
                <w:color w:val="666699"/>
                <w:szCs w:val="22"/>
                <w:highlight w:val="yellow"/>
              </w:rPr>
            </w:pPr>
          </w:p>
        </w:tc>
        <w:tc>
          <w:tcPr>
            <w:tcW w:w="1666" w:type="pct"/>
          </w:tcPr>
          <w:p w14:paraId="0CFE3E39" w14:textId="4B6B0852"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1262647539"/>
                <w:placeholder>
                  <w:docPart w:val="E93152E81FA34EA89B2855D68B4B4FA4"/>
                </w:placeholder>
                <w:text/>
              </w:sdtPr>
              <w:sdtEndPr>
                <w:rPr>
                  <w:rStyle w:val="DefaultParagraphFont"/>
                  <w:b w:val="0"/>
                </w:rPr>
              </w:sdtEndPr>
              <w:sdtContent>
                <w:r>
                  <w:rPr>
                    <w:rStyle w:val="KTARef"/>
                  </w:rPr>
                  <w:t>D1</w:t>
                </w:r>
              </w:sdtContent>
            </w:sdt>
            <w:r>
              <w:t xml:space="preserve"> </w:t>
            </w:r>
            <w:sdt>
              <w:sdtPr>
                <w:alias w:val="Key Teaching Text"/>
                <w:tag w:val="keyteachingtext"/>
                <w:id w:val="1301730502"/>
                <w:placeholder>
                  <w:docPart w:val="447143752505416187AE6941A64CB9FA"/>
                </w:placeholder>
                <w:text/>
              </w:sdtPr>
              <w:sdtContent>
                <w:r w:rsidRPr="001C27A2">
                  <w:t>Lessons learnt from machining a component</w:t>
                </w:r>
              </w:sdtContent>
            </w:sdt>
          </w:p>
          <w:p w14:paraId="3C131741" w14:textId="5E6101FF" w:rsidR="001C27A2" w:rsidRDefault="001C27A2" w:rsidP="001C27A2">
            <w:pPr>
              <w:pStyle w:val="KeyTeachingcoltext"/>
              <w:tabs>
                <w:tab w:val="clear" w:pos="400"/>
                <w:tab w:val="left" w:pos="316"/>
              </w:tabs>
              <w:ind w:left="403" w:hanging="369"/>
            </w:pPr>
            <w:sdt>
              <w:sdtPr>
                <w:rPr>
                  <w:rStyle w:val="KTARef"/>
                </w:rPr>
                <w:alias w:val="Key Teaching Reference"/>
                <w:tag w:val="keyteachingref"/>
                <w:id w:val="794187597"/>
                <w:placeholder>
                  <w:docPart w:val="F9219DF964FC43E3A31A6E39359DE910"/>
                </w:placeholder>
                <w:text/>
              </w:sdtPr>
              <w:sdtEndPr>
                <w:rPr>
                  <w:rStyle w:val="DefaultParagraphFont"/>
                  <w:b w:val="0"/>
                </w:rPr>
              </w:sdtEndPr>
              <w:sdtContent>
                <w:r>
                  <w:rPr>
                    <w:rStyle w:val="KTARef"/>
                  </w:rPr>
                  <w:t>D2</w:t>
                </w:r>
              </w:sdtContent>
            </w:sdt>
            <w:r>
              <w:t xml:space="preserve"> </w:t>
            </w:r>
            <w:sdt>
              <w:sdtPr>
                <w:alias w:val="Key Teaching Text"/>
                <w:tag w:val="keyteachingtext"/>
                <w:id w:val="1775743371"/>
                <w:placeholder>
                  <w:docPart w:val="F80DBC6DB4014AE2A2EB9D87533F5D88"/>
                </w:placeholder>
                <w:text/>
              </w:sdtPr>
              <w:sdtContent>
                <w:r w:rsidRPr="001C27A2">
                  <w:t>Personal performance whilst machining a component</w:t>
                </w:r>
              </w:sdtContent>
            </w:sdt>
          </w:p>
          <w:p w14:paraId="71E5B82F" w14:textId="62188D4A" w:rsidR="001C27A2" w:rsidRDefault="001C27A2" w:rsidP="001C27A2">
            <w:pPr>
              <w:pStyle w:val="KeyTeachingcoltext"/>
              <w:tabs>
                <w:tab w:val="clear" w:pos="400"/>
                <w:tab w:val="left" w:pos="316"/>
              </w:tabs>
              <w:ind w:left="403" w:hanging="369"/>
            </w:pPr>
            <w:r>
              <w:t xml:space="preserve"> </w:t>
            </w:r>
          </w:p>
          <w:p w14:paraId="773A4541" w14:textId="77777777" w:rsidR="00722069" w:rsidRPr="007B75EE" w:rsidRDefault="00722069" w:rsidP="00D050A3">
            <w:pPr>
              <w:pStyle w:val="KeyTeachingcoltext"/>
              <w:tabs>
                <w:tab w:val="clear" w:pos="400"/>
                <w:tab w:val="left" w:pos="0"/>
              </w:tabs>
              <w:rPr>
                <w:rStyle w:val="KTARef"/>
              </w:rPr>
            </w:pPr>
          </w:p>
        </w:tc>
        <w:sdt>
          <w:sdtPr>
            <w:alias w:val="Suggested Summary Assessment Evidence"/>
            <w:tag w:val="KTA_AssessmentEvidence"/>
            <w:id w:val="-261377037"/>
            <w:placeholder>
              <w:docPart w:val="90F8D07DF1D3489C82A631D1EE584667"/>
            </w:placeholder>
          </w:sdtPr>
          <w:sdtContent>
            <w:tc>
              <w:tcPr>
                <w:tcW w:w="1667" w:type="pct"/>
                <w:shd w:val="clear" w:color="auto" w:fill="auto"/>
              </w:tcPr>
              <w:p w14:paraId="76B8F0C3" w14:textId="77777777" w:rsidR="001C27A2" w:rsidRDefault="001C27A2" w:rsidP="001C27A2">
                <w:pPr>
                  <w:pStyle w:val="Tabletext"/>
                </w:pPr>
                <w:r w:rsidRPr="00AA6CDC">
                  <w:t xml:space="preserve">A </w:t>
                </w:r>
                <w:r>
                  <w:t>report focussing on what went well and what did not go so well when machining a component and a conclusion of improvements that could be made.</w:t>
                </w:r>
              </w:p>
              <w:p w14:paraId="117FD2F1" w14:textId="2FF96047" w:rsidR="00722069" w:rsidRDefault="001C27A2" w:rsidP="001C27A2">
                <w:pPr>
                  <w:pStyle w:val="Tabletext"/>
                </w:pPr>
                <w:r>
                  <w:t xml:space="preserve">The report </w:t>
                </w:r>
                <w:r w:rsidRPr="00093CCD">
                  <w:t>to</w:t>
                </w:r>
                <w:r>
                  <w:t xml:space="preserve"> show</w:t>
                </w:r>
                <w:r w:rsidRPr="00837D59">
                  <w:t xml:space="preserve"> </w:t>
                </w:r>
                <w:r>
                  <w:t xml:space="preserve">a </w:t>
                </w:r>
                <w:r w:rsidRPr="00837D59">
                  <w:t>professional understanding of traditional secondary machining processes</w:t>
                </w:r>
                <w:r>
                  <w:t>.</w:t>
                </w:r>
              </w:p>
            </w:tc>
          </w:sdtContent>
        </w:sdt>
      </w:tr>
    </w:tbl>
    <w:p w14:paraId="025DB943" w14:textId="77777777" w:rsidR="002B0DE1" w:rsidRPr="002B0DE1" w:rsidRDefault="002B0DE1" w:rsidP="002B0DE1">
      <w:pPr>
        <w:rPr>
          <w:lang w:eastAsia="en-US"/>
        </w:rPr>
      </w:pPr>
    </w:p>
    <w:p w14:paraId="42D38813" w14:textId="77777777" w:rsidR="00981F3D" w:rsidRPr="00606B21" w:rsidRDefault="00C36CA3" w:rsidP="00606B21">
      <w:pPr>
        <w:pStyle w:val="UnitAhead"/>
      </w:pPr>
      <w:r w:rsidRPr="005117CB">
        <w:br w:type="page"/>
      </w:r>
      <w:r w:rsidR="00981F3D" w:rsidRPr="00606B21">
        <w:lastRenderedPageBreak/>
        <w:t>Learning aims and unit content</w:t>
      </w:r>
      <w:r w:rsidR="00AF3C1D" w:rsidRPr="00606B21">
        <w:t xml:space="preserve"> </w:t>
      </w:r>
    </w:p>
    <w:p w14:paraId="5B556A24" w14:textId="77777777" w:rsidR="005618CE" w:rsidRDefault="005618CE" w:rsidP="005618CE">
      <w:pPr>
        <w:pStyle w:val="Text"/>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513B8AF7" w14:textId="77777777" w:rsidTr="003605F8">
        <w:trPr>
          <w:trHeight w:val="724"/>
        </w:trPr>
        <w:tc>
          <w:tcPr>
            <w:tcW w:w="9109" w:type="dxa"/>
            <w:shd w:val="clear" w:color="auto" w:fill="F3F3F3"/>
          </w:tcPr>
          <w:p w14:paraId="02D219FC" w14:textId="3A4C2D6C" w:rsidR="003605F8" w:rsidRPr="00A93D00" w:rsidRDefault="003605F8" w:rsidP="0094262F">
            <w:pPr>
              <w:pStyle w:val="LAheadingtables"/>
              <w:rPr>
                <w:color w:val="FFFFFF"/>
              </w:rPr>
            </w:pPr>
            <w:r>
              <w:rPr>
                <w:color w:val="auto"/>
              </w:rPr>
              <w:t xml:space="preserve">Learning aim </w:t>
            </w:r>
            <w:sdt>
              <w:sdtPr>
                <w:rPr>
                  <w:color w:val="auto"/>
                </w:rPr>
                <w:alias w:val="Learning Objective Reference"/>
                <w:tag w:val="learningobjectiveref"/>
                <w:id w:val="1122727030"/>
                <w:lock w:val="sdtLocked"/>
                <w:placeholder>
                  <w:docPart w:val="B2DE0C7891C249BA8A5B2168FC39653E"/>
                </w:placeholder>
                <w:text/>
              </w:sdtPr>
              <w:sdtContent>
                <w:r w:rsidR="0094262F">
                  <w:rPr>
                    <w:color w:val="auto"/>
                  </w:rPr>
                  <w:t>A</w:t>
                </w:r>
              </w:sdtContent>
            </w:sdt>
            <w:r w:rsidRPr="00A93D00">
              <w:rPr>
                <w:color w:val="auto"/>
              </w:rPr>
              <w:t>:</w:t>
            </w:r>
            <w:r w:rsidRPr="007642A8">
              <w:t xml:space="preserve"> </w:t>
            </w:r>
            <w:sdt>
              <w:sdtPr>
                <w:rPr>
                  <w:color w:val="548DD4"/>
                  <w:szCs w:val="19"/>
                </w:rPr>
                <w:alias w:val="Learning Objective"/>
                <w:tag w:val="learningobjectivetext"/>
                <w:id w:val="-334534885"/>
                <w:lock w:val="sdtLocked"/>
                <w:placeholder>
                  <w:docPart w:val="20745CF06C5F40B6AF4D79066F2C6201"/>
                </w:placeholder>
                <w:text/>
              </w:sdtPr>
              <w:sdtContent>
                <w:r w:rsidR="0094262F" w:rsidRPr="0094262F">
                  <w:rPr>
                    <w:color w:val="548DD4"/>
                    <w:szCs w:val="19"/>
                  </w:rPr>
                  <w:t>Understand the technology and characteristics of secondary machining processes that are widely used in industry</w:t>
                </w:r>
              </w:sdtContent>
            </w:sdt>
          </w:p>
        </w:tc>
      </w:tr>
      <w:tr w:rsidR="003605F8" w:rsidRPr="009932CB" w14:paraId="14CD6AE5" w14:textId="77777777" w:rsidTr="0094262F">
        <w:trPr>
          <w:trHeight w:val="1987"/>
        </w:trPr>
        <w:sdt>
          <w:sdtPr>
            <w:alias w:val="Unit Content"/>
            <w:tag w:val="unitcontent"/>
            <w:id w:val="104401435"/>
            <w:lock w:val="sdtLocked"/>
            <w:placeholder>
              <w:docPart w:val="D02A048BF3314BA3B0D6C8E25D72071B"/>
            </w:placeholder>
          </w:sdtPr>
          <w:sdtEndPr>
            <w:rPr>
              <w:b w:val="0"/>
              <w:color w:val="auto"/>
            </w:rPr>
          </w:sdtEndPr>
          <w:sdtContent>
            <w:tc>
              <w:tcPr>
                <w:tcW w:w="9109" w:type="dxa"/>
                <w:shd w:val="clear" w:color="auto" w:fill="auto"/>
              </w:tcPr>
              <w:p w14:paraId="4475B35A" w14:textId="77777777" w:rsidR="0094262F" w:rsidRPr="00F62E1A" w:rsidRDefault="0094262F" w:rsidP="0094262F">
                <w:pPr>
                  <w:pStyle w:val="Topictextandhead"/>
                  <w:rPr>
                    <w:color w:val="auto"/>
                  </w:rPr>
                </w:pPr>
                <w:r w:rsidRPr="00F62E1A">
                  <w:rPr>
                    <w:color w:val="auto"/>
                  </w:rPr>
                  <w:t>A1</w:t>
                </w:r>
                <w:r w:rsidRPr="00F62E1A">
                  <w:rPr>
                    <w:color w:val="auto"/>
                  </w:rPr>
                  <w:tab/>
                  <w:t>Traditional secondary machining processes</w:t>
                </w:r>
              </w:p>
              <w:p w14:paraId="726E63FA" w14:textId="77777777" w:rsidR="0094262F" w:rsidRPr="00547FF0" w:rsidRDefault="0094262F" w:rsidP="0094262F">
                <w:pPr>
                  <w:pStyle w:val="Topictextandhead"/>
                  <w:tabs>
                    <w:tab w:val="clear" w:pos="400"/>
                    <w:tab w:val="clear" w:pos="480"/>
                    <w:tab w:val="left" w:pos="0"/>
                  </w:tabs>
                  <w:ind w:left="0" w:firstLine="0"/>
                  <w:rPr>
                    <w:b w:val="0"/>
                  </w:rPr>
                </w:pPr>
                <w:r w:rsidRPr="00BE436A">
                  <w:rPr>
                    <w:b w:val="0"/>
                  </w:rPr>
                  <w:t>Technology and characteristics</w:t>
                </w:r>
                <w:r w:rsidRPr="00547FF0">
                  <w:rPr>
                    <w:b w:val="0"/>
                  </w:rPr>
                  <w:t xml:space="preserve"> of </w:t>
                </w:r>
                <w:r>
                  <w:rPr>
                    <w:b w:val="0"/>
                  </w:rPr>
                  <w:t xml:space="preserve">secondary </w:t>
                </w:r>
                <w:r w:rsidRPr="00547FF0">
                  <w:rPr>
                    <w:b w:val="0"/>
                  </w:rPr>
                  <w:t>machining processes:</w:t>
                </w:r>
              </w:p>
              <w:p w14:paraId="0FFE5753" w14:textId="77777777" w:rsidR="0094262F" w:rsidRPr="00547FF0" w:rsidRDefault="0094262F" w:rsidP="008D1034">
                <w:pPr>
                  <w:pStyle w:val="Topictextandhead"/>
                  <w:numPr>
                    <w:ilvl w:val="0"/>
                    <w:numId w:val="7"/>
                  </w:numPr>
                  <w:tabs>
                    <w:tab w:val="clear" w:pos="400"/>
                    <w:tab w:val="clear" w:pos="480"/>
                    <w:tab w:val="left" w:pos="567"/>
                  </w:tabs>
                  <w:ind w:left="567" w:hanging="567"/>
                  <w:rPr>
                    <w:b w:val="0"/>
                  </w:rPr>
                </w:pPr>
                <w:r w:rsidRPr="00547FF0">
                  <w:rPr>
                    <w:b w:val="0"/>
                  </w:rPr>
                  <w:t xml:space="preserve">Drilling: </w:t>
                </w:r>
              </w:p>
              <w:p w14:paraId="2B68B50A" w14:textId="77777777" w:rsidR="0094262F" w:rsidRDefault="0094262F" w:rsidP="008D1034">
                <w:pPr>
                  <w:pStyle w:val="Topictextandhead"/>
                  <w:numPr>
                    <w:ilvl w:val="1"/>
                    <w:numId w:val="7"/>
                  </w:numPr>
                  <w:tabs>
                    <w:tab w:val="clear" w:pos="400"/>
                    <w:tab w:val="clear" w:pos="480"/>
                    <w:tab w:val="left" w:pos="567"/>
                  </w:tabs>
                  <w:rPr>
                    <w:b w:val="0"/>
                  </w:rPr>
                </w:pPr>
                <w:r w:rsidRPr="002B5F81">
                  <w:rPr>
                    <w:b w:val="0"/>
                  </w:rPr>
                  <w:t xml:space="preserve">machine type and batch size </w:t>
                </w:r>
                <w:r w:rsidRPr="00BE436A">
                  <w:rPr>
                    <w:b w:val="0"/>
                  </w:rPr>
                  <w:t>including</w:t>
                </w:r>
                <w:r w:rsidRPr="002B5F81">
                  <w:rPr>
                    <w:b w:val="0"/>
                  </w:rPr>
                  <w:t xml:space="preserve"> single spindle machine</w:t>
                </w:r>
                <w:r>
                  <w:rPr>
                    <w:b w:val="0"/>
                  </w:rPr>
                  <w:t>s e.g.</w:t>
                </w:r>
                <w:r w:rsidRPr="002B5F81">
                  <w:rPr>
                    <w:b w:val="0"/>
                  </w:rPr>
                  <w:t xml:space="preserve"> pillar </w:t>
                </w:r>
                <w:r>
                  <w:rPr>
                    <w:b w:val="0"/>
                  </w:rPr>
                  <w:t>(</w:t>
                </w:r>
                <w:r w:rsidRPr="002B5F81">
                  <w:rPr>
                    <w:b w:val="0"/>
                  </w:rPr>
                  <w:t>one off to small batch size</w:t>
                </w:r>
                <w:r>
                  <w:rPr>
                    <w:b w:val="0"/>
                  </w:rPr>
                  <w:t>s)</w:t>
                </w:r>
                <w:r w:rsidRPr="002B5F81">
                  <w:rPr>
                    <w:b w:val="0"/>
                  </w:rPr>
                  <w:t xml:space="preserve"> and radial </w:t>
                </w:r>
                <w:r>
                  <w:rPr>
                    <w:b w:val="0"/>
                  </w:rPr>
                  <w:t>(</w:t>
                </w:r>
                <w:r w:rsidRPr="002B5F81">
                  <w:rPr>
                    <w:b w:val="0"/>
                  </w:rPr>
                  <w:t>small to medium batch size</w:t>
                </w:r>
                <w:r>
                  <w:rPr>
                    <w:b w:val="0"/>
                  </w:rPr>
                  <w:t>s).</w:t>
                </w:r>
              </w:p>
              <w:p w14:paraId="6AF608B6" w14:textId="77777777" w:rsidR="0094262F" w:rsidRPr="00C62EF4" w:rsidRDefault="0094262F" w:rsidP="008D1034">
                <w:pPr>
                  <w:pStyle w:val="Topictextandhead"/>
                  <w:numPr>
                    <w:ilvl w:val="1"/>
                    <w:numId w:val="7"/>
                  </w:numPr>
                  <w:tabs>
                    <w:tab w:val="clear" w:pos="400"/>
                    <w:tab w:val="clear" w:pos="480"/>
                    <w:tab w:val="left" w:pos="567"/>
                  </w:tabs>
                  <w:rPr>
                    <w:b w:val="0"/>
                  </w:rPr>
                </w:pPr>
                <w:r w:rsidRPr="00547FF0">
                  <w:rPr>
                    <w:b w:val="0"/>
                  </w:rPr>
                  <w:t xml:space="preserve">features of the component e.g. countersinking, counter boring, spot facing, taping, through holes, </w:t>
                </w:r>
                <w:r w:rsidRPr="00C62EF4">
                  <w:rPr>
                    <w:b w:val="0"/>
                  </w:rPr>
                  <w:t>blind holes, reamed holes</w:t>
                </w:r>
              </w:p>
              <w:p w14:paraId="7BB92447"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±0.3mm to ±0.05mm and typical surface texture = 6.3µm to 1.6µm.</w:t>
                </w:r>
              </w:p>
              <w:p w14:paraId="08B1A2DF" w14:textId="77777777" w:rsidR="0094262F" w:rsidRPr="00C62EF4" w:rsidRDefault="0094262F" w:rsidP="008D1034">
                <w:pPr>
                  <w:pStyle w:val="Topictextandhead"/>
                  <w:numPr>
                    <w:ilvl w:val="0"/>
                    <w:numId w:val="7"/>
                  </w:numPr>
                  <w:tabs>
                    <w:tab w:val="clear" w:pos="400"/>
                    <w:tab w:val="clear" w:pos="480"/>
                    <w:tab w:val="left" w:pos="567"/>
                  </w:tabs>
                  <w:ind w:left="567" w:hanging="567"/>
                  <w:rPr>
                    <w:b w:val="0"/>
                  </w:rPr>
                </w:pPr>
                <w:r w:rsidRPr="00C62EF4">
                  <w:rPr>
                    <w:b w:val="0"/>
                  </w:rPr>
                  <w:t>Turning:</w:t>
                </w:r>
              </w:p>
              <w:p w14:paraId="21C1E7DB"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machine type and batch size including centre lathe (one off to small batch size) and turret (small to large batch size)</w:t>
                </w:r>
              </w:p>
              <w:p w14:paraId="26E881CB"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features of the component e.g. flat faces, diameters (such as parallel, stepped, tapered), holes (such as drilled, bored, reamed), profile forms, threads (such as internal, external), parting off, chamfers, knurls, grooves, undercuts.</w:t>
                </w:r>
              </w:p>
              <w:p w14:paraId="40C81C4B" w14:textId="77777777" w:rsidR="0094262F" w:rsidRPr="00006B98"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±0.05mm to ±0.0125mm and typical surface texture = 3.2µm</w:t>
                </w:r>
                <w:r w:rsidRPr="00006B98">
                  <w:rPr>
                    <w:b w:val="0"/>
                  </w:rPr>
                  <w:t xml:space="preserve"> to 0.8µm</w:t>
                </w:r>
              </w:p>
              <w:p w14:paraId="57F23107" w14:textId="77777777" w:rsidR="0094262F" w:rsidRPr="00547FF0" w:rsidRDefault="0094262F" w:rsidP="008D1034">
                <w:pPr>
                  <w:pStyle w:val="Topictextandhead"/>
                  <w:numPr>
                    <w:ilvl w:val="0"/>
                    <w:numId w:val="7"/>
                  </w:numPr>
                  <w:tabs>
                    <w:tab w:val="clear" w:pos="400"/>
                    <w:tab w:val="clear" w:pos="480"/>
                    <w:tab w:val="left" w:pos="567"/>
                  </w:tabs>
                  <w:ind w:left="567" w:hanging="567"/>
                  <w:rPr>
                    <w:b w:val="0"/>
                  </w:rPr>
                </w:pPr>
                <w:r w:rsidRPr="00547FF0">
                  <w:rPr>
                    <w:b w:val="0"/>
                  </w:rPr>
                  <w:t>Milling:</w:t>
                </w:r>
              </w:p>
              <w:p w14:paraId="014FB3D6" w14:textId="77777777" w:rsidR="0094262F" w:rsidRPr="00547FF0" w:rsidRDefault="0094262F" w:rsidP="008D1034">
                <w:pPr>
                  <w:pStyle w:val="Topictextandhead"/>
                  <w:numPr>
                    <w:ilvl w:val="1"/>
                    <w:numId w:val="7"/>
                  </w:numPr>
                  <w:tabs>
                    <w:tab w:val="clear" w:pos="400"/>
                    <w:tab w:val="clear" w:pos="480"/>
                    <w:tab w:val="left" w:pos="567"/>
                  </w:tabs>
                  <w:rPr>
                    <w:b w:val="0"/>
                  </w:rPr>
                </w:pPr>
                <w:r w:rsidRPr="00547FF0">
                  <w:rPr>
                    <w:b w:val="0"/>
                  </w:rPr>
                  <w:t xml:space="preserve">machine type and batch size </w:t>
                </w:r>
                <w:r w:rsidRPr="00BE436A">
                  <w:rPr>
                    <w:b w:val="0"/>
                  </w:rPr>
                  <w:t>including</w:t>
                </w:r>
                <w:r w:rsidRPr="00547FF0">
                  <w:rPr>
                    <w:b w:val="0"/>
                  </w:rPr>
                  <w:t xml:space="preserve"> horizontal (up-cut, down-cut) (one off to small batch size), vertical (one off to small batch size), universal (one off to small batch size)</w:t>
                </w:r>
              </w:p>
              <w:p w14:paraId="69B2C77F" w14:textId="77777777" w:rsidR="0094262F" w:rsidRPr="00C62EF4" w:rsidRDefault="0094262F" w:rsidP="008D1034">
                <w:pPr>
                  <w:pStyle w:val="Topictextandhead"/>
                  <w:numPr>
                    <w:ilvl w:val="1"/>
                    <w:numId w:val="7"/>
                  </w:numPr>
                  <w:tabs>
                    <w:tab w:val="clear" w:pos="400"/>
                    <w:tab w:val="clear" w:pos="480"/>
                    <w:tab w:val="left" w:pos="567"/>
                  </w:tabs>
                  <w:rPr>
                    <w:b w:val="0"/>
                  </w:rPr>
                </w:pPr>
                <w:r w:rsidRPr="00547FF0">
                  <w:rPr>
                    <w:b w:val="0"/>
                  </w:rPr>
                  <w:t xml:space="preserve">features of the component e.g. faces (such as flat, square, parallel, angular), steps/shoulders, </w:t>
                </w:r>
                <w:r w:rsidRPr="00C62EF4">
                  <w:rPr>
                    <w:b w:val="0"/>
                  </w:rPr>
                  <w:t>slots (such as open ended, enclosed/recesses, tee), holes (such as drilled, bored), profile forms (such as vee, concave, convex, gear)</w:t>
                </w:r>
              </w:p>
              <w:p w14:paraId="0A9C3A2B"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±0.1mm to ±0.025mm and typical surface texture = 3.2µm to 0.8µm</w:t>
                </w:r>
              </w:p>
              <w:p w14:paraId="26703932" w14:textId="77777777" w:rsidR="0094262F" w:rsidRPr="00C62EF4" w:rsidRDefault="0094262F" w:rsidP="008D1034">
                <w:pPr>
                  <w:pStyle w:val="Topictextandhead"/>
                  <w:numPr>
                    <w:ilvl w:val="0"/>
                    <w:numId w:val="7"/>
                  </w:numPr>
                  <w:tabs>
                    <w:tab w:val="clear" w:pos="400"/>
                    <w:tab w:val="clear" w:pos="480"/>
                    <w:tab w:val="left" w:pos="567"/>
                  </w:tabs>
                  <w:ind w:left="567" w:hanging="567"/>
                  <w:rPr>
                    <w:b w:val="0"/>
                  </w:rPr>
                </w:pPr>
                <w:r w:rsidRPr="00C62EF4">
                  <w:rPr>
                    <w:b w:val="0"/>
                  </w:rPr>
                  <w:t xml:space="preserve">Grinding: </w:t>
                </w:r>
              </w:p>
              <w:p w14:paraId="3A4F0822"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machine type and batch size including surface (such as horizontal, vertical) (one off to small batch size), cylindrical (such as external, internal) (one off to small batch size), centreless (medium to large batch size), universal (one off to small batch size)</w:t>
                </w:r>
              </w:p>
              <w:p w14:paraId="04F7D972" w14:textId="77777777" w:rsidR="0094262F" w:rsidRPr="00C62EF4" w:rsidRDefault="0094262F" w:rsidP="008D1034">
                <w:pPr>
                  <w:pStyle w:val="Topictextandhead"/>
                  <w:numPr>
                    <w:ilvl w:val="1"/>
                    <w:numId w:val="7"/>
                  </w:numPr>
                  <w:tabs>
                    <w:tab w:val="clear" w:pos="400"/>
                    <w:tab w:val="clear" w:pos="480"/>
                    <w:tab w:val="left" w:pos="567"/>
                  </w:tabs>
                </w:pPr>
                <w:r w:rsidRPr="00C62EF4">
                  <w:rPr>
                    <w:b w:val="0"/>
                  </w:rPr>
                  <w:t>features of the component e.g. faces (such as flat, vertical, parallel, square to each other, shoulders and faces), slots, diameters (such as parallel, tapered), bores (such as counterbores, tapered, parallel)</w:t>
                </w:r>
              </w:p>
              <w:p w14:paraId="335D9CC4" w14:textId="77777777" w:rsidR="0094262F" w:rsidRPr="002A2597"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±0.0125mm to ±0.002mm and typical surface texture = 0.8µm to</w:t>
                </w:r>
                <w:r w:rsidRPr="00006B98">
                  <w:rPr>
                    <w:b w:val="0"/>
                  </w:rPr>
                  <w:t xml:space="preserve"> 0.2µm</w:t>
                </w:r>
              </w:p>
              <w:p w14:paraId="2953E771" w14:textId="77777777" w:rsidR="0094262F" w:rsidRPr="00731E6C" w:rsidRDefault="0094262F" w:rsidP="0094262F">
                <w:pPr>
                  <w:pStyle w:val="Topictextandhead"/>
                  <w:tabs>
                    <w:tab w:val="clear" w:pos="400"/>
                    <w:tab w:val="clear" w:pos="480"/>
                    <w:tab w:val="left" w:pos="567"/>
                  </w:tabs>
                  <w:rPr>
                    <w:b w:val="0"/>
                  </w:rPr>
                </w:pPr>
                <w:r w:rsidRPr="00731E6C">
                  <w:rPr>
                    <w:b w:val="0"/>
                  </w:rPr>
                  <w:t>Sustainability characteristics of traditional secondary machining processes:</w:t>
                </w:r>
              </w:p>
              <w:p w14:paraId="12E2A488" w14:textId="77777777" w:rsidR="0094262F" w:rsidRPr="0004766E" w:rsidRDefault="0094262F" w:rsidP="008D1034">
                <w:pPr>
                  <w:pStyle w:val="Topictextandhead"/>
                  <w:numPr>
                    <w:ilvl w:val="0"/>
                    <w:numId w:val="7"/>
                  </w:numPr>
                  <w:tabs>
                    <w:tab w:val="clear" w:pos="400"/>
                    <w:tab w:val="clear" w:pos="480"/>
                    <w:tab w:val="left" w:pos="567"/>
                  </w:tabs>
                  <w:ind w:left="567" w:hanging="567"/>
                  <w:rPr>
                    <w:b w:val="0"/>
                  </w:rPr>
                </w:pPr>
                <w:r w:rsidRPr="0004766E">
                  <w:rPr>
                    <w:b w:val="0"/>
                  </w:rPr>
                  <w:t>Energy consumption to remove material including power requirements to operate the machine, condition of machine, condition of tooling</w:t>
                </w:r>
              </w:p>
              <w:p w14:paraId="0BE54B5D" w14:textId="77777777" w:rsidR="0094262F" w:rsidRDefault="0094262F" w:rsidP="0094262F">
                <w:pPr>
                  <w:pStyle w:val="Topictextandhead"/>
                  <w:rPr>
                    <w:b w:val="0"/>
                  </w:rPr>
                </w:pPr>
                <w:r w:rsidRPr="0004766E">
                  <w:rPr>
                    <w:b w:val="0"/>
                  </w:rPr>
                  <w:lastRenderedPageBreak/>
                  <w:t>Use and disposal of cutting fluids</w:t>
                </w:r>
                <w:r>
                  <w:rPr>
                    <w:b w:val="0"/>
                  </w:rPr>
                  <w:t xml:space="preserve"> and waste materia</w:t>
                </w:r>
                <w:r>
                  <w:rPr>
                    <w:b w:val="0"/>
                  </w:rPr>
                  <w:t>ls.</w:t>
                </w:r>
              </w:p>
              <w:p w14:paraId="7C15193E" w14:textId="77777777" w:rsidR="0094262F" w:rsidRPr="00F62E1A" w:rsidRDefault="0094262F" w:rsidP="0094262F">
                <w:pPr>
                  <w:pStyle w:val="Topictextandhead"/>
                  <w:ind w:left="0" w:firstLine="0"/>
                  <w:rPr>
                    <w:color w:val="auto"/>
                  </w:rPr>
                </w:pPr>
                <w:r w:rsidRPr="00F62E1A">
                  <w:rPr>
                    <w:color w:val="auto"/>
                  </w:rPr>
                  <w:t>A2</w:t>
                </w:r>
                <w:r w:rsidRPr="00F62E1A">
                  <w:rPr>
                    <w:color w:val="auto"/>
                  </w:rPr>
                  <w:tab/>
                  <w:t>Specialist secondary machining processes</w:t>
                </w:r>
              </w:p>
              <w:p w14:paraId="50765349" w14:textId="77777777" w:rsidR="0094262F" w:rsidRPr="00B10B69" w:rsidRDefault="0094262F" w:rsidP="0094262F">
                <w:pPr>
                  <w:pStyle w:val="Topictextandhead"/>
                  <w:tabs>
                    <w:tab w:val="clear" w:pos="400"/>
                    <w:tab w:val="clear" w:pos="480"/>
                    <w:tab w:val="left" w:pos="0"/>
                  </w:tabs>
                  <w:rPr>
                    <w:b w:val="0"/>
                    <w:color w:val="auto"/>
                  </w:rPr>
                </w:pPr>
                <w:r w:rsidRPr="00B10B69">
                  <w:rPr>
                    <w:b w:val="0"/>
                    <w:color w:val="auto"/>
                  </w:rPr>
                  <w:t>T</w:t>
                </w:r>
                <w:r w:rsidRPr="00B10B69">
                  <w:rPr>
                    <w:b w:val="0"/>
                  </w:rPr>
                  <w:t xml:space="preserve">echnology and characteristics of </w:t>
                </w:r>
                <w:r w:rsidRPr="00B10B69">
                  <w:rPr>
                    <w:b w:val="0"/>
                    <w:color w:val="auto"/>
                  </w:rPr>
                  <w:t>specialist machining processes:</w:t>
                </w:r>
              </w:p>
              <w:p w14:paraId="666609C8" w14:textId="77777777" w:rsidR="0094262F" w:rsidRPr="00B10B69" w:rsidRDefault="0094262F" w:rsidP="008D1034">
                <w:pPr>
                  <w:pStyle w:val="Topictextandhead"/>
                  <w:numPr>
                    <w:ilvl w:val="0"/>
                    <w:numId w:val="7"/>
                  </w:numPr>
                  <w:tabs>
                    <w:tab w:val="clear" w:pos="400"/>
                    <w:tab w:val="clear" w:pos="480"/>
                    <w:tab w:val="left" w:pos="567"/>
                  </w:tabs>
                  <w:ind w:left="567" w:hanging="567"/>
                  <w:rPr>
                    <w:b w:val="0"/>
                  </w:rPr>
                </w:pPr>
                <w:r w:rsidRPr="00B10B69">
                  <w:rPr>
                    <w:b w:val="0"/>
                  </w:rPr>
                  <w:t xml:space="preserve">Presswork: </w:t>
                </w:r>
              </w:p>
              <w:p w14:paraId="73923DEE" w14:textId="77777777" w:rsidR="0094262F" w:rsidRPr="00B10B69" w:rsidRDefault="0094262F" w:rsidP="008D1034">
                <w:pPr>
                  <w:pStyle w:val="Topictextandhead"/>
                  <w:numPr>
                    <w:ilvl w:val="1"/>
                    <w:numId w:val="7"/>
                  </w:numPr>
                  <w:tabs>
                    <w:tab w:val="clear" w:pos="400"/>
                    <w:tab w:val="clear" w:pos="480"/>
                    <w:tab w:val="left" w:pos="567"/>
                  </w:tabs>
                  <w:rPr>
                    <w:b w:val="0"/>
                  </w:rPr>
                </w:pPr>
                <w:r w:rsidRPr="00B10B69">
                  <w:rPr>
                    <w:b w:val="0"/>
                  </w:rPr>
                  <w:t xml:space="preserve">machine type and batch size including single action (small to medium batch size), multiple action (medium batch to mass manufacturing) </w:t>
                </w:r>
              </w:p>
              <w:p w14:paraId="4C5ED277" w14:textId="77777777" w:rsidR="0094262F" w:rsidRDefault="0094262F" w:rsidP="008D1034">
                <w:pPr>
                  <w:pStyle w:val="Topictextandhead"/>
                  <w:numPr>
                    <w:ilvl w:val="1"/>
                    <w:numId w:val="7"/>
                  </w:numPr>
                  <w:tabs>
                    <w:tab w:val="clear" w:pos="400"/>
                    <w:tab w:val="clear" w:pos="480"/>
                    <w:tab w:val="left" w:pos="567"/>
                  </w:tabs>
                  <w:rPr>
                    <w:b w:val="0"/>
                  </w:rPr>
                </w:pPr>
                <w:r w:rsidRPr="00B10B69">
                  <w:rPr>
                    <w:b w:val="0"/>
                  </w:rPr>
                  <w:t>features of the component e.g. blanking, notching, piercing, cropping/shearing, bending/forming</w:t>
                </w:r>
              </w:p>
              <w:p w14:paraId="6CBCF492" w14:textId="77777777" w:rsidR="0094262F" w:rsidRPr="009D2923" w:rsidRDefault="0094262F" w:rsidP="008D1034">
                <w:pPr>
                  <w:pStyle w:val="Topictextandhead"/>
                  <w:numPr>
                    <w:ilvl w:val="1"/>
                    <w:numId w:val="7"/>
                  </w:numPr>
                  <w:tabs>
                    <w:tab w:val="clear" w:pos="400"/>
                    <w:tab w:val="clear" w:pos="480"/>
                    <w:tab w:val="left" w:pos="567"/>
                  </w:tabs>
                  <w:rPr>
                    <w:b w:val="0"/>
                  </w:rPr>
                </w:pPr>
                <w:r w:rsidRPr="00EA73E3">
                  <w:rPr>
                    <w:b w:val="0"/>
                  </w:rPr>
                  <w:t>accuracy of components - typical dimensional tolerances = ±0.3mm to ±0.05mm.</w:t>
                </w:r>
              </w:p>
              <w:p w14:paraId="27FF80F9" w14:textId="77777777" w:rsidR="0094262F" w:rsidRPr="00B10B69" w:rsidRDefault="0094262F" w:rsidP="008D1034">
                <w:pPr>
                  <w:pStyle w:val="Topictextandhead"/>
                  <w:numPr>
                    <w:ilvl w:val="0"/>
                    <w:numId w:val="7"/>
                  </w:numPr>
                  <w:tabs>
                    <w:tab w:val="clear" w:pos="400"/>
                    <w:tab w:val="clear" w:pos="480"/>
                    <w:tab w:val="left" w:pos="567"/>
                  </w:tabs>
                  <w:ind w:left="567" w:hanging="567"/>
                  <w:rPr>
                    <w:b w:val="0"/>
                  </w:rPr>
                </w:pPr>
                <w:r w:rsidRPr="00B10B69">
                  <w:rPr>
                    <w:b w:val="0"/>
                  </w:rPr>
                  <w:t xml:space="preserve">Electro discharge: </w:t>
                </w:r>
              </w:p>
              <w:p w14:paraId="100394B8" w14:textId="77777777" w:rsidR="0094262F" w:rsidRPr="00B10B69" w:rsidRDefault="0094262F" w:rsidP="008D1034">
                <w:pPr>
                  <w:pStyle w:val="Topictextandhead"/>
                  <w:numPr>
                    <w:ilvl w:val="1"/>
                    <w:numId w:val="7"/>
                  </w:numPr>
                  <w:tabs>
                    <w:tab w:val="clear" w:pos="400"/>
                    <w:tab w:val="clear" w:pos="480"/>
                    <w:tab w:val="left" w:pos="567"/>
                  </w:tabs>
                  <w:rPr>
                    <w:b w:val="0"/>
                  </w:rPr>
                </w:pPr>
                <w:r w:rsidRPr="00B10B69">
                  <w:rPr>
                    <w:b w:val="0"/>
                  </w:rPr>
                  <w:t>machine type and batch size including spark erosion (small to large batch size), wire erosion (small to large batch size)</w:t>
                </w:r>
              </w:p>
              <w:p w14:paraId="746D1C86" w14:textId="77777777" w:rsidR="0094262F" w:rsidRPr="00C62EF4" w:rsidRDefault="0094262F" w:rsidP="008D1034">
                <w:pPr>
                  <w:pStyle w:val="Topictextandhead"/>
                  <w:numPr>
                    <w:ilvl w:val="1"/>
                    <w:numId w:val="7"/>
                  </w:numPr>
                  <w:tabs>
                    <w:tab w:val="clear" w:pos="400"/>
                    <w:tab w:val="clear" w:pos="480"/>
                    <w:tab w:val="left" w:pos="567"/>
                  </w:tabs>
                  <w:rPr>
                    <w:b w:val="0"/>
                  </w:rPr>
                </w:pPr>
                <w:r w:rsidRPr="00B10B69">
                  <w:rPr>
                    <w:b w:val="0"/>
                  </w:rPr>
                  <w:t xml:space="preserve">features of the component e.g. holes, faces (such as flat, square, parallel, angular), </w:t>
                </w:r>
                <w:r w:rsidRPr="00C62EF4">
                  <w:rPr>
                    <w:b w:val="0"/>
                  </w:rPr>
                  <w:t>forms (such as concave, convex, profile, square/rectangular), other features (such as engraving, cavities, radii/arcs, slots)</w:t>
                </w:r>
              </w:p>
              <w:p w14:paraId="18EC3E0A"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±0.1mm to ±0.05mm and typical surface texture = 6.3µm to 0.4µm.</w:t>
                </w:r>
              </w:p>
              <w:p w14:paraId="3A14B4C3" w14:textId="77777777" w:rsidR="0094262F" w:rsidRPr="00C62EF4" w:rsidRDefault="0094262F" w:rsidP="008D1034">
                <w:pPr>
                  <w:pStyle w:val="Topictextandhead"/>
                  <w:numPr>
                    <w:ilvl w:val="0"/>
                    <w:numId w:val="7"/>
                  </w:numPr>
                  <w:tabs>
                    <w:tab w:val="clear" w:pos="400"/>
                    <w:tab w:val="clear" w:pos="480"/>
                    <w:tab w:val="left" w:pos="567"/>
                  </w:tabs>
                  <w:ind w:left="567" w:hanging="567"/>
                  <w:rPr>
                    <w:b w:val="0"/>
                  </w:rPr>
                </w:pPr>
                <w:r w:rsidRPr="00C62EF4">
                  <w:rPr>
                    <w:b w:val="0"/>
                  </w:rPr>
                  <w:t xml:space="preserve">Broaching: </w:t>
                </w:r>
              </w:p>
              <w:p w14:paraId="47678058"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machine type and batch size including horizontal (one off to medium batch size), vertical (one off to medium batch size)</w:t>
                </w:r>
              </w:p>
              <w:p w14:paraId="68B39233" w14:textId="77777777" w:rsidR="0094262F" w:rsidRDefault="0094262F" w:rsidP="008D1034">
                <w:pPr>
                  <w:pStyle w:val="Topictextandhead"/>
                  <w:numPr>
                    <w:ilvl w:val="1"/>
                    <w:numId w:val="7"/>
                  </w:numPr>
                  <w:tabs>
                    <w:tab w:val="clear" w:pos="400"/>
                    <w:tab w:val="clear" w:pos="480"/>
                    <w:tab w:val="left" w:pos="567"/>
                  </w:tabs>
                  <w:rPr>
                    <w:b w:val="0"/>
                  </w:rPr>
                </w:pPr>
                <w:r w:rsidRPr="00B10B69">
                  <w:rPr>
                    <w:b w:val="0"/>
                  </w:rPr>
                  <w:t>features of the component e.g. keyways, holes (such as flat sided, square, hexagonal, octagonal), splines</w:t>
                </w:r>
              </w:p>
              <w:p w14:paraId="4BFC8D63" w14:textId="77777777" w:rsidR="0094262F" w:rsidRPr="00C62EF4" w:rsidRDefault="0094262F" w:rsidP="008D1034">
                <w:pPr>
                  <w:pStyle w:val="Topictextandhead"/>
                  <w:numPr>
                    <w:ilvl w:val="1"/>
                    <w:numId w:val="7"/>
                  </w:numPr>
                  <w:tabs>
                    <w:tab w:val="clear" w:pos="400"/>
                    <w:tab w:val="clear" w:pos="480"/>
                    <w:tab w:val="left" w:pos="567"/>
                  </w:tabs>
                  <w:rPr>
                    <w:b w:val="0"/>
                  </w:rPr>
                </w:pPr>
                <w:r w:rsidRPr="00EA73E3">
                  <w:rPr>
                    <w:b w:val="0"/>
                  </w:rPr>
                  <w:t xml:space="preserve">accuracy of components </w:t>
                </w:r>
                <w:r w:rsidRPr="00C62EF4">
                  <w:rPr>
                    <w:b w:val="0"/>
                  </w:rPr>
                  <w:t>- typical dimensional tolerances = ±0.05mm to ±0.01mm and typical surface texture = 6.3µm to 0.4µm.</w:t>
                </w:r>
              </w:p>
              <w:p w14:paraId="32C8E728" w14:textId="77777777" w:rsidR="0094262F" w:rsidRPr="00C62EF4" w:rsidRDefault="0094262F" w:rsidP="008D1034">
                <w:pPr>
                  <w:pStyle w:val="Topictextandhead"/>
                  <w:numPr>
                    <w:ilvl w:val="0"/>
                    <w:numId w:val="7"/>
                  </w:numPr>
                  <w:tabs>
                    <w:tab w:val="clear" w:pos="400"/>
                    <w:tab w:val="clear" w:pos="480"/>
                    <w:tab w:val="left" w:pos="567"/>
                  </w:tabs>
                  <w:ind w:left="567" w:hanging="567"/>
                  <w:rPr>
                    <w:b w:val="0"/>
                  </w:rPr>
                </w:pPr>
                <w:r w:rsidRPr="00C62EF4">
                  <w:rPr>
                    <w:b w:val="0"/>
                  </w:rPr>
                  <w:t xml:space="preserve">Honing and lapping: </w:t>
                </w:r>
              </w:p>
              <w:p w14:paraId="6058BB5A"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machine types and batch size including horizontal and vertical honing (one off to medium batch size), and rotary disc and reciprocating lapping (one off to medium batch size)</w:t>
                </w:r>
              </w:p>
              <w:p w14:paraId="47185305"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features of the component e.g. holes (such as through, blind, tapered), faces (such as flat, parallel, angular)</w:t>
                </w:r>
              </w:p>
              <w:p w14:paraId="0B35D32B" w14:textId="77777777" w:rsidR="0094262F" w:rsidRPr="00C62EF4" w:rsidRDefault="0094262F" w:rsidP="008D1034">
                <w:pPr>
                  <w:pStyle w:val="Topictextandhead"/>
                  <w:numPr>
                    <w:ilvl w:val="1"/>
                    <w:numId w:val="7"/>
                  </w:numPr>
                  <w:tabs>
                    <w:tab w:val="clear" w:pos="400"/>
                    <w:tab w:val="clear" w:pos="480"/>
                    <w:tab w:val="left" w:pos="567"/>
                  </w:tabs>
                  <w:rPr>
                    <w:b w:val="0"/>
                  </w:rPr>
                </w:pPr>
                <w:r w:rsidRPr="00C62EF4">
                  <w:rPr>
                    <w:b w:val="0"/>
                  </w:rPr>
                  <w:t>accuracy of components - typical dimensional tolerances = ±0.01mm to ±0.005mm and typical surface texture = 0.2µm to 0.03µm.</w:t>
                </w:r>
              </w:p>
              <w:p w14:paraId="2AF2BEC3" w14:textId="77777777" w:rsidR="0094262F" w:rsidRPr="00CC21EA" w:rsidRDefault="0094262F" w:rsidP="0094262F">
                <w:pPr>
                  <w:pStyle w:val="Topictextandhead"/>
                  <w:tabs>
                    <w:tab w:val="clear" w:pos="400"/>
                    <w:tab w:val="clear" w:pos="480"/>
                    <w:tab w:val="left" w:pos="567"/>
                  </w:tabs>
                  <w:rPr>
                    <w:b w:val="0"/>
                  </w:rPr>
                </w:pPr>
                <w:r w:rsidRPr="00C62EF4">
                  <w:rPr>
                    <w:b w:val="0"/>
                  </w:rPr>
                  <w:t>Sustainability characteristics of specialist secondary machining</w:t>
                </w:r>
                <w:r w:rsidRPr="00CC21EA">
                  <w:rPr>
                    <w:b w:val="0"/>
                  </w:rPr>
                  <w:t xml:space="preserve"> processes:</w:t>
                </w:r>
              </w:p>
              <w:p w14:paraId="3CAD732C" w14:textId="77777777" w:rsidR="0094262F" w:rsidRDefault="0094262F" w:rsidP="008D1034">
                <w:pPr>
                  <w:pStyle w:val="Topictextandhead"/>
                  <w:numPr>
                    <w:ilvl w:val="0"/>
                    <w:numId w:val="7"/>
                  </w:numPr>
                  <w:tabs>
                    <w:tab w:val="clear" w:pos="400"/>
                    <w:tab w:val="clear" w:pos="480"/>
                    <w:tab w:val="left" w:pos="567"/>
                  </w:tabs>
                  <w:ind w:left="567" w:hanging="567"/>
                  <w:rPr>
                    <w:b w:val="0"/>
                  </w:rPr>
                </w:pPr>
                <w:r w:rsidRPr="00D41034">
                  <w:rPr>
                    <w:b w:val="0"/>
                  </w:rPr>
                  <w:t>Energy consumption to remove material including power requirements to operate the machine, condition of machine, condition of tooling</w:t>
                </w:r>
              </w:p>
              <w:p w14:paraId="744EF9AD" w14:textId="54B0F5F5" w:rsidR="003605F8" w:rsidRPr="0094262F" w:rsidRDefault="0094262F" w:rsidP="008D1034">
                <w:pPr>
                  <w:pStyle w:val="Topictextandhead"/>
                  <w:numPr>
                    <w:ilvl w:val="0"/>
                    <w:numId w:val="7"/>
                  </w:numPr>
                  <w:tabs>
                    <w:tab w:val="clear" w:pos="400"/>
                    <w:tab w:val="clear" w:pos="480"/>
                    <w:tab w:val="left" w:pos="567"/>
                  </w:tabs>
                  <w:ind w:left="567" w:hanging="567"/>
                  <w:rPr>
                    <w:b w:val="0"/>
                  </w:rPr>
                </w:pPr>
                <w:r w:rsidRPr="0094262F">
                  <w:rPr>
                    <w:b w:val="0"/>
                  </w:rPr>
                  <w:t>Use and disposal of cutting fluids/electrolytes and waste mat</w:t>
                </w:r>
                <w:r>
                  <w:rPr>
                    <w:b w:val="0"/>
                  </w:rPr>
                  <w:t>erials</w:t>
                </w:r>
              </w:p>
            </w:tc>
          </w:sdtContent>
        </w:sdt>
      </w:tr>
    </w:tbl>
    <w:p w14:paraId="53AA76B6" w14:textId="77777777" w:rsidR="003605F8" w:rsidRDefault="003605F8" w:rsidP="00B12E67">
      <w:pPr>
        <w:spacing w:before="240" w:after="200" w:line="260" w:lineRule="atLeast"/>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2FE95F8B" w14:textId="77777777" w:rsidTr="007336F0">
        <w:trPr>
          <w:trHeight w:val="724"/>
        </w:trPr>
        <w:tc>
          <w:tcPr>
            <w:tcW w:w="9109" w:type="dxa"/>
            <w:shd w:val="clear" w:color="auto" w:fill="F3F3F3"/>
          </w:tcPr>
          <w:p w14:paraId="62F6C4D1" w14:textId="1BB4FF3C" w:rsidR="003605F8" w:rsidRPr="00A93D00" w:rsidRDefault="00435448" w:rsidP="0094262F">
            <w:pPr>
              <w:pStyle w:val="LAheadingtables"/>
              <w:rPr>
                <w:color w:val="FFFFFF"/>
              </w:rPr>
            </w:pPr>
            <w:r>
              <w:rPr>
                <w:color w:val="auto"/>
              </w:rPr>
              <w:t xml:space="preserve">Learning aim </w:t>
            </w:r>
            <w:sdt>
              <w:sdtPr>
                <w:rPr>
                  <w:color w:val="auto"/>
                </w:rPr>
                <w:alias w:val="Learning Objective Reference"/>
                <w:tag w:val="learningobjectiveref"/>
                <w:id w:val="-1878382688"/>
                <w:lock w:val="sdtLocked"/>
                <w:placeholder>
                  <w:docPart w:val="CF2D0EEAA3F14B56AC86B382E0942E38"/>
                </w:placeholder>
                <w:text/>
              </w:sdtPr>
              <w:sdtContent>
                <w:r w:rsidR="0094262F">
                  <w:rPr>
                    <w:color w:val="auto"/>
                  </w:rPr>
                  <w:t>B</w:t>
                </w:r>
              </w:sdtContent>
            </w:sdt>
            <w:r w:rsidRPr="00A93D00">
              <w:rPr>
                <w:color w:val="auto"/>
              </w:rPr>
              <w:t>:</w:t>
            </w:r>
            <w:r w:rsidRPr="007642A8">
              <w:t xml:space="preserve"> </w:t>
            </w:r>
            <w:sdt>
              <w:sdtPr>
                <w:rPr>
                  <w:color w:val="548DD4"/>
                </w:rPr>
                <w:alias w:val="Learning Objective"/>
                <w:tag w:val="learningobjectivetext"/>
                <w:id w:val="1713763805"/>
                <w:lock w:val="sdtLocked"/>
                <w:placeholder>
                  <w:docPart w:val="B0151BCF6E8D4FB692199D362BC533B2"/>
                </w:placeholder>
                <w:text/>
              </w:sdtPr>
              <w:sdtContent>
                <w:r w:rsidR="0094262F" w:rsidRPr="0094262F">
                  <w:rPr>
                    <w:color w:val="548DD4"/>
                  </w:rPr>
                  <w:t>Set-up traditional secondary processing machines safely to manufacture a component.</w:t>
                </w:r>
              </w:sdtContent>
            </w:sdt>
          </w:p>
        </w:tc>
      </w:tr>
      <w:tr w:rsidR="003605F8" w:rsidRPr="009932CB" w14:paraId="3C2D3418" w14:textId="77777777" w:rsidTr="007336F0">
        <w:trPr>
          <w:trHeight w:val="1712"/>
        </w:trPr>
        <w:sdt>
          <w:sdtPr>
            <w:alias w:val="Unit Content"/>
            <w:tag w:val="unitcontent"/>
            <w:id w:val="65238278"/>
            <w:lock w:val="sdtLocked"/>
            <w:placeholder>
              <w:docPart w:val="9B2FCE2D429948E3A0CDE726D0B8DA23"/>
            </w:placeholder>
          </w:sdtPr>
          <w:sdtEndPr>
            <w:rPr>
              <w:b w:val="0"/>
              <w:color w:val="auto"/>
            </w:rPr>
          </w:sdtEndPr>
          <w:sdtContent>
            <w:tc>
              <w:tcPr>
                <w:tcW w:w="9109" w:type="dxa"/>
                <w:shd w:val="clear" w:color="auto" w:fill="auto"/>
              </w:tcPr>
              <w:p w14:paraId="5A5459E5" w14:textId="77777777" w:rsidR="0094262F" w:rsidRPr="00F62E1A" w:rsidRDefault="0094262F" w:rsidP="0094262F">
                <w:pPr>
                  <w:pStyle w:val="Topictextandhead"/>
                  <w:rPr>
                    <w:color w:val="auto"/>
                  </w:rPr>
                </w:pPr>
                <w:r w:rsidRPr="00F62E1A">
                  <w:rPr>
                    <w:color w:val="auto"/>
                  </w:rPr>
                  <w:t>B1</w:t>
                </w:r>
                <w:r w:rsidRPr="00F62E1A">
                  <w:rPr>
                    <w:color w:val="auto"/>
                  </w:rPr>
                  <w:tab/>
                  <w:t>Health and safety requirements when setting up secondary process machines</w:t>
                </w:r>
              </w:p>
              <w:p w14:paraId="710998C1" w14:textId="77777777" w:rsidR="0094262F" w:rsidRPr="004D7240" w:rsidRDefault="0094262F" w:rsidP="008D1034">
                <w:pPr>
                  <w:pStyle w:val="Topictextandhead"/>
                  <w:numPr>
                    <w:ilvl w:val="0"/>
                    <w:numId w:val="9"/>
                  </w:numPr>
                  <w:rPr>
                    <w:b w:val="0"/>
                  </w:rPr>
                </w:pPr>
                <w:r w:rsidRPr="004D7240">
                  <w:rPr>
                    <w:b w:val="0"/>
                  </w:rPr>
                  <w:t xml:space="preserve">Health and Safety at Work Act </w:t>
                </w:r>
                <w:r w:rsidRPr="00C62EF4">
                  <w:rPr>
                    <w:b w:val="0"/>
                  </w:rPr>
                  <w:t>1974 (HASAWA) to ensure the workplace is safe to operate in.  To include: safe set up of moving parts e.g. setting stops, preventing tooling clashes, use of machine guards to protect operator</w:t>
                </w:r>
                <w:r w:rsidRPr="004D7240">
                  <w:rPr>
                    <w:b w:val="0"/>
                  </w:rPr>
                  <w:t xml:space="preserve"> and others, choice and handling of cutting fluids/dielectric flow rate, checks for insecure components, facilities for emergency stop and machine isolation.</w:t>
                </w:r>
              </w:p>
              <w:p w14:paraId="183619E7" w14:textId="77777777" w:rsidR="0094262F" w:rsidRPr="00E82AFD" w:rsidRDefault="0094262F" w:rsidP="008D1034">
                <w:pPr>
                  <w:pStyle w:val="Topictextandhead"/>
                  <w:numPr>
                    <w:ilvl w:val="0"/>
                    <w:numId w:val="7"/>
                  </w:numPr>
                  <w:rPr>
                    <w:b w:val="0"/>
                  </w:rPr>
                </w:pPr>
                <w:r>
                  <w:rPr>
                    <w:b w:val="0"/>
                  </w:rPr>
                  <w:t>Regulations:</w:t>
                </w:r>
                <w:r w:rsidRPr="004D7240">
                  <w:rPr>
                    <w:b w:val="0"/>
                  </w:rPr>
                  <w:t xml:space="preserve"> Personal Protective Equipment at Work Regulations 1992 (as amended) </w:t>
                </w:r>
                <w:r>
                  <w:rPr>
                    <w:b w:val="0"/>
                  </w:rPr>
                  <w:t>(</w:t>
                </w:r>
                <w:r w:rsidRPr="004D7240">
                  <w:rPr>
                    <w:b w:val="0"/>
                  </w:rPr>
                  <w:t>personal</w:t>
                </w:r>
                <w:r w:rsidRPr="00E50FDB">
                  <w:rPr>
                    <w:b w:val="0"/>
                  </w:rPr>
                  <w:t xml:space="preserve"> safety, identification of appropriate protective cl</w:t>
                </w:r>
                <w:r>
                  <w:rPr>
                    <w:b w:val="0"/>
                  </w:rPr>
                  <w:t xml:space="preserve">othing and equipment, </w:t>
                </w:r>
                <w:r w:rsidRPr="00E50FDB">
                  <w:rPr>
                    <w:b w:val="0"/>
                  </w:rPr>
                  <w:t>work area clean and tidy)</w:t>
                </w:r>
                <w:r>
                  <w:rPr>
                    <w:b w:val="0"/>
                  </w:rPr>
                  <w:t>;</w:t>
                </w:r>
                <w:r w:rsidRPr="00E82AFD">
                  <w:rPr>
                    <w:b w:val="0"/>
                  </w:rPr>
                  <w:t xml:space="preserve"> Manual Handling Operations Regulations 1992 (as amended in 2002)</w:t>
                </w:r>
                <w:r>
                  <w:rPr>
                    <w:b w:val="0"/>
                  </w:rPr>
                  <w:t>;</w:t>
                </w:r>
                <w:r w:rsidRPr="00E82AFD">
                  <w:rPr>
                    <w:b w:val="0"/>
                  </w:rPr>
                  <w:t xml:space="preserve"> Control of Substances Hazardous to Health (COSHH) Regulations 2002 (as amended).</w:t>
                </w:r>
              </w:p>
              <w:p w14:paraId="6E8C7B12" w14:textId="77777777" w:rsidR="0094262F" w:rsidRPr="00547FF0" w:rsidRDefault="0094262F" w:rsidP="0094262F">
                <w:pPr>
                  <w:pStyle w:val="Topictextandhead"/>
                  <w:ind w:left="1080" w:firstLine="0"/>
                  <w:rPr>
                    <w:b w:val="0"/>
                  </w:rPr>
                </w:pPr>
              </w:p>
              <w:p w14:paraId="1E5A5EAC" w14:textId="77777777" w:rsidR="0094262F" w:rsidRPr="00F62E1A" w:rsidRDefault="0094262F" w:rsidP="0094262F">
                <w:pPr>
                  <w:pStyle w:val="Topictextandhead"/>
                  <w:rPr>
                    <w:color w:val="auto"/>
                  </w:rPr>
                </w:pPr>
                <w:r w:rsidRPr="00F62E1A">
                  <w:rPr>
                    <w:color w:val="auto"/>
                  </w:rPr>
                  <w:t>B2</w:t>
                </w:r>
                <w:r w:rsidRPr="00F62E1A">
                  <w:rPr>
                    <w:color w:val="auto"/>
                  </w:rPr>
                  <w:tab/>
                  <w:t>Risk assessment</w:t>
                </w:r>
              </w:p>
              <w:p w14:paraId="0BEEAD27" w14:textId="77777777" w:rsidR="0094262F" w:rsidRPr="00093CCD" w:rsidRDefault="0094262F" w:rsidP="008D1034">
                <w:pPr>
                  <w:pStyle w:val="Topictextandhead"/>
                  <w:numPr>
                    <w:ilvl w:val="0"/>
                    <w:numId w:val="7"/>
                  </w:numPr>
                  <w:rPr>
                    <w:b w:val="0"/>
                  </w:rPr>
                </w:pPr>
                <w:r>
                  <w:rPr>
                    <w:b w:val="0"/>
                  </w:rPr>
                  <w:t>Risk assessment of the work environment</w:t>
                </w:r>
                <w:r w:rsidRPr="00AF256B">
                  <w:rPr>
                    <w:b w:val="0"/>
                  </w:rPr>
                  <w:t xml:space="preserve"> to include hazard identification and </w:t>
                </w:r>
                <w:r w:rsidRPr="00093CCD">
                  <w:rPr>
                    <w:b w:val="0"/>
                  </w:rPr>
                  <w:t>classification:</w:t>
                </w:r>
              </w:p>
              <w:p w14:paraId="5E755B47" w14:textId="77777777" w:rsidR="0094262F" w:rsidRPr="00AF256B" w:rsidRDefault="0094262F" w:rsidP="008D1034">
                <w:pPr>
                  <w:pStyle w:val="Topictextandhead"/>
                  <w:numPr>
                    <w:ilvl w:val="1"/>
                    <w:numId w:val="7"/>
                  </w:numPr>
                  <w:tabs>
                    <w:tab w:val="clear" w:pos="480"/>
                  </w:tabs>
                  <w:ind w:left="709" w:hanging="283"/>
                  <w:rPr>
                    <w:b w:val="0"/>
                  </w:rPr>
                </w:pPr>
                <w:r>
                  <w:rPr>
                    <w:b w:val="0"/>
                  </w:rPr>
                  <w:t>Defining a</w:t>
                </w:r>
                <w:r w:rsidRPr="00AF256B">
                  <w:rPr>
                    <w:b w:val="0"/>
                  </w:rPr>
                  <w:t xml:space="preserve"> hazard </w:t>
                </w:r>
                <w:r>
                  <w:rPr>
                    <w:b w:val="0"/>
                  </w:rPr>
                  <w:t>including any</w:t>
                </w:r>
                <w:r w:rsidRPr="00AF256B">
                  <w:rPr>
                    <w:b w:val="0"/>
                  </w:rPr>
                  <w:t xml:space="preserve"> that can cause an advers</w:t>
                </w:r>
                <w:r>
                  <w:rPr>
                    <w:b w:val="0"/>
                  </w:rPr>
                  <w:t>e effect</w:t>
                </w:r>
                <w:r w:rsidRPr="00AF256B">
                  <w:rPr>
                    <w:b w:val="0"/>
                  </w:rPr>
                  <w:t xml:space="preserve"> e.g. moving parts of</w:t>
                </w:r>
                <w:r>
                  <w:rPr>
                    <w:b w:val="0"/>
                  </w:rPr>
                  <w:t xml:space="preserve"> </w:t>
                </w:r>
                <w:r w:rsidRPr="00AF256B">
                  <w:rPr>
                    <w:b w:val="0"/>
                  </w:rPr>
                  <w:t>machinery, sharp objects, electricity, slippage and uneven surfaces, dust and fumes,</w:t>
                </w:r>
                <w:r>
                  <w:rPr>
                    <w:b w:val="0"/>
                  </w:rPr>
                  <w:t xml:space="preserve"> </w:t>
                </w:r>
                <w:r w:rsidRPr="00AF256B">
                  <w:rPr>
                    <w:b w:val="0"/>
                  </w:rPr>
                  <w:t>handling and transporting, contaminants and irri</w:t>
                </w:r>
                <w:r>
                  <w:rPr>
                    <w:b w:val="0"/>
                  </w:rPr>
                  <w:t>tation, material ejection, fire</w:t>
                </w:r>
                <w:r w:rsidRPr="00AF256B">
                  <w:rPr>
                    <w:b w:val="0"/>
                  </w:rPr>
                  <w:t>, unshielded processes.</w:t>
                </w:r>
              </w:p>
              <w:p w14:paraId="573B8FC7" w14:textId="77777777" w:rsidR="0094262F" w:rsidRPr="00AF256B" w:rsidRDefault="0094262F" w:rsidP="008D1034">
                <w:pPr>
                  <w:pStyle w:val="Topictextandhead"/>
                  <w:numPr>
                    <w:ilvl w:val="1"/>
                    <w:numId w:val="7"/>
                  </w:numPr>
                  <w:tabs>
                    <w:tab w:val="clear" w:pos="480"/>
                  </w:tabs>
                  <w:ind w:left="709" w:hanging="283"/>
                  <w:rPr>
                    <w:b w:val="0"/>
                  </w:rPr>
                </w:pPr>
                <w:r>
                  <w:rPr>
                    <w:b w:val="0"/>
                  </w:rPr>
                  <w:t xml:space="preserve">Defining risk </w:t>
                </w:r>
                <w:r w:rsidRPr="007E77CE">
                  <w:rPr>
                    <w:b w:val="0"/>
                  </w:rPr>
                  <w:t>e.g. tools, materials or equipment in use, spillages of oil and chemicals, not reporting accidental breakages</w:t>
                </w:r>
                <w:r w:rsidRPr="00AF256B">
                  <w:rPr>
                    <w:b w:val="0"/>
                  </w:rPr>
                  <w:t xml:space="preserve"> of tools or equipment, and not</w:t>
                </w:r>
                <w:r>
                  <w:rPr>
                    <w:b w:val="0"/>
                  </w:rPr>
                  <w:t xml:space="preserve"> </w:t>
                </w:r>
                <w:r w:rsidRPr="00AF256B">
                  <w:rPr>
                    <w:b w:val="0"/>
                  </w:rPr>
                  <w:t>following working practices and procedures.</w:t>
                </w:r>
              </w:p>
              <w:p w14:paraId="2307AF18" w14:textId="77777777" w:rsidR="0094262F" w:rsidRPr="00CD650D" w:rsidRDefault="0094262F" w:rsidP="008D1034">
                <w:pPr>
                  <w:pStyle w:val="Topictextandhead"/>
                  <w:numPr>
                    <w:ilvl w:val="1"/>
                    <w:numId w:val="7"/>
                  </w:numPr>
                  <w:tabs>
                    <w:tab w:val="clear" w:pos="480"/>
                  </w:tabs>
                  <w:ind w:left="709" w:hanging="283"/>
                  <w:rPr>
                    <w:b w:val="0"/>
                  </w:rPr>
                </w:pPr>
                <w:r>
                  <w:rPr>
                    <w:b w:val="0"/>
                  </w:rPr>
                  <w:t>Five s</w:t>
                </w:r>
                <w:r w:rsidRPr="00CD650D">
                  <w:rPr>
                    <w:b w:val="0"/>
                  </w:rPr>
                  <w:t>teps of a risk assessment</w:t>
                </w:r>
                <w:r>
                  <w:rPr>
                    <w:b w:val="0"/>
                  </w:rPr>
                  <w:t>; Health and Safety Executive (HSE) template</w:t>
                </w:r>
              </w:p>
              <w:p w14:paraId="78D4F179" w14:textId="77777777" w:rsidR="0094262F" w:rsidRDefault="0094262F" w:rsidP="0094262F">
                <w:pPr>
                  <w:pStyle w:val="Topictextandhead"/>
                  <w:ind w:left="0" w:firstLine="0"/>
                </w:pPr>
              </w:p>
              <w:p w14:paraId="1C40B348" w14:textId="77777777" w:rsidR="0094262F" w:rsidRPr="00F62E1A" w:rsidRDefault="0094262F" w:rsidP="0094262F">
                <w:pPr>
                  <w:pStyle w:val="Topictextandhead"/>
                  <w:rPr>
                    <w:color w:val="auto"/>
                  </w:rPr>
                </w:pPr>
                <w:r w:rsidRPr="00F62E1A">
                  <w:rPr>
                    <w:color w:val="auto"/>
                  </w:rPr>
                  <w:t>B3</w:t>
                </w:r>
                <w:r w:rsidRPr="00F62E1A">
                  <w:rPr>
                    <w:color w:val="auto"/>
                  </w:rPr>
                  <w:tab/>
                  <w:t>Setting up secondary process machines</w:t>
                </w:r>
              </w:p>
              <w:p w14:paraId="792AA29A" w14:textId="77777777" w:rsidR="0094262F" w:rsidRPr="005E6EF3" w:rsidRDefault="0094262F" w:rsidP="008D1034">
                <w:pPr>
                  <w:pStyle w:val="Topictextandhead"/>
                  <w:numPr>
                    <w:ilvl w:val="0"/>
                    <w:numId w:val="7"/>
                  </w:numPr>
                  <w:rPr>
                    <w:b w:val="0"/>
                  </w:rPr>
                </w:pPr>
                <w:r w:rsidRPr="005E6EF3">
                  <w:rPr>
                    <w:b w:val="0"/>
                  </w:rPr>
                  <w:t>Tooling including:</w:t>
                </w:r>
              </w:p>
              <w:p w14:paraId="73ACD8CA" w14:textId="77777777" w:rsidR="0094262F" w:rsidRPr="00547FF0" w:rsidRDefault="0094262F" w:rsidP="008D1034">
                <w:pPr>
                  <w:pStyle w:val="Topictextandhead"/>
                  <w:numPr>
                    <w:ilvl w:val="1"/>
                    <w:numId w:val="7"/>
                  </w:numPr>
                  <w:tabs>
                    <w:tab w:val="clear" w:pos="400"/>
                    <w:tab w:val="clear" w:pos="480"/>
                  </w:tabs>
                  <w:ind w:left="709" w:hanging="283"/>
                  <w:rPr>
                    <w:b w:val="0"/>
                  </w:rPr>
                </w:pPr>
                <w:r>
                  <w:rPr>
                    <w:b w:val="0"/>
                  </w:rPr>
                  <w:t>materials and form</w:t>
                </w:r>
                <w:r w:rsidRPr="00E82AFD">
                  <w:rPr>
                    <w:b w:val="0"/>
                  </w:rPr>
                  <w:t>:</w:t>
                </w:r>
                <w:r w:rsidRPr="00547FF0">
                  <w:rPr>
                    <w:b w:val="0"/>
                  </w:rPr>
                  <w:t xml:space="preserve"> solid high-speed steel, tungsten carbide, abrasive stone, composite wheels</w:t>
                </w:r>
              </w:p>
              <w:p w14:paraId="4905BE7C" w14:textId="77777777" w:rsidR="0094262F" w:rsidRPr="00547FF0" w:rsidRDefault="0094262F" w:rsidP="008D1034">
                <w:pPr>
                  <w:pStyle w:val="Topictextandhead"/>
                  <w:numPr>
                    <w:ilvl w:val="1"/>
                    <w:numId w:val="7"/>
                  </w:numPr>
                  <w:tabs>
                    <w:tab w:val="clear" w:pos="400"/>
                    <w:tab w:val="clear" w:pos="480"/>
                  </w:tabs>
                  <w:ind w:left="709" w:hanging="283"/>
                  <w:rPr>
                    <w:b w:val="0"/>
                  </w:rPr>
                </w:pPr>
                <w:r>
                  <w:rPr>
                    <w:b w:val="0"/>
                  </w:rPr>
                  <w:t>for drilling</w:t>
                </w:r>
                <w:r w:rsidRPr="00E82AFD">
                  <w:rPr>
                    <w:b w:val="0"/>
                  </w:rPr>
                  <w:t>:</w:t>
                </w:r>
                <w:r>
                  <w:rPr>
                    <w:b w:val="0"/>
                  </w:rPr>
                  <w:t xml:space="preserve"> </w:t>
                </w:r>
                <w:r w:rsidRPr="00547FF0">
                  <w:rPr>
                    <w:b w:val="0"/>
                  </w:rPr>
                  <w:t>drill bit, counterboring tool, centre drill</w:t>
                </w:r>
                <w:r>
                  <w:rPr>
                    <w:b w:val="0"/>
                  </w:rPr>
                  <w:t>, reamer, tap</w:t>
                </w:r>
              </w:p>
              <w:p w14:paraId="7C6973AF" w14:textId="77777777" w:rsidR="0094262F" w:rsidRPr="00547FF0" w:rsidRDefault="0094262F" w:rsidP="008D1034">
                <w:pPr>
                  <w:pStyle w:val="Topictextandhead"/>
                  <w:numPr>
                    <w:ilvl w:val="1"/>
                    <w:numId w:val="7"/>
                  </w:numPr>
                  <w:tabs>
                    <w:tab w:val="clear" w:pos="400"/>
                    <w:tab w:val="clear" w:pos="480"/>
                  </w:tabs>
                  <w:ind w:left="709" w:hanging="283"/>
                  <w:rPr>
                    <w:b w:val="0"/>
                  </w:rPr>
                </w:pPr>
                <w:r>
                  <w:rPr>
                    <w:b w:val="0"/>
                  </w:rPr>
                  <w:t xml:space="preserve">for turning: </w:t>
                </w:r>
                <w:r w:rsidRPr="00547FF0">
                  <w:rPr>
                    <w:b w:val="0"/>
                  </w:rPr>
                  <w:t>turning tools, chamfer tools, centre drills, twist drills, taps</w:t>
                </w:r>
              </w:p>
              <w:p w14:paraId="7487FC34" w14:textId="77777777" w:rsidR="0094262F" w:rsidRPr="00547FF0" w:rsidRDefault="0094262F" w:rsidP="008D1034">
                <w:pPr>
                  <w:pStyle w:val="Topictextandhead"/>
                  <w:numPr>
                    <w:ilvl w:val="1"/>
                    <w:numId w:val="7"/>
                  </w:numPr>
                  <w:tabs>
                    <w:tab w:val="clear" w:pos="400"/>
                    <w:tab w:val="clear" w:pos="480"/>
                  </w:tabs>
                  <w:ind w:left="709" w:hanging="283"/>
                  <w:rPr>
                    <w:b w:val="0"/>
                  </w:rPr>
                </w:pPr>
                <w:r>
                  <w:rPr>
                    <w:b w:val="0"/>
                  </w:rPr>
                  <w:t xml:space="preserve">for milling: </w:t>
                </w:r>
                <w:r w:rsidRPr="00547FF0">
                  <w:rPr>
                    <w:b w:val="0"/>
                  </w:rPr>
                  <w:t>face mills, side and face cutters, slotting cutters, end mill</w:t>
                </w:r>
                <w:r>
                  <w:rPr>
                    <w:b w:val="0"/>
                  </w:rPr>
                  <w:t>s, slot drills</w:t>
                </w:r>
              </w:p>
              <w:p w14:paraId="1FE34C01" w14:textId="77777777" w:rsidR="0094262F" w:rsidRPr="005B016C" w:rsidRDefault="0094262F" w:rsidP="008D1034">
                <w:pPr>
                  <w:pStyle w:val="Topictextandhead"/>
                  <w:numPr>
                    <w:ilvl w:val="1"/>
                    <w:numId w:val="7"/>
                  </w:numPr>
                  <w:tabs>
                    <w:tab w:val="clear" w:pos="400"/>
                    <w:tab w:val="clear" w:pos="480"/>
                  </w:tabs>
                  <w:ind w:left="709" w:hanging="283"/>
                  <w:rPr>
                    <w:b w:val="0"/>
                  </w:rPr>
                </w:pPr>
                <w:r>
                  <w:rPr>
                    <w:b w:val="0"/>
                  </w:rPr>
                  <w:t xml:space="preserve">for grinding: </w:t>
                </w:r>
                <w:r w:rsidRPr="00547FF0">
                  <w:rPr>
                    <w:b w:val="0"/>
                  </w:rPr>
                  <w:t>straight sided wheel, recessed wheel, double recessed wheel</w:t>
                </w:r>
                <w:r>
                  <w:rPr>
                    <w:b w:val="0"/>
                  </w:rPr>
                  <w:t xml:space="preserve"> and</w:t>
                </w:r>
                <w:r w:rsidRPr="00547FF0">
                  <w:rPr>
                    <w:b w:val="0"/>
                  </w:rPr>
                  <w:t xml:space="preserve"> dressing of wheels</w:t>
                </w:r>
              </w:p>
              <w:p w14:paraId="6DE7989A" w14:textId="77777777" w:rsidR="0094262F" w:rsidRPr="00547FF0" w:rsidRDefault="0094262F" w:rsidP="008D1034">
                <w:pPr>
                  <w:pStyle w:val="Topictextandhead"/>
                  <w:numPr>
                    <w:ilvl w:val="0"/>
                    <w:numId w:val="7"/>
                  </w:numPr>
                  <w:rPr>
                    <w:b w:val="0"/>
                  </w:rPr>
                </w:pPr>
                <w:r w:rsidRPr="00547FF0">
                  <w:rPr>
                    <w:b w:val="0"/>
                  </w:rPr>
                  <w:t>Work</w:t>
                </w:r>
                <w:r>
                  <w:rPr>
                    <w:b w:val="0"/>
                  </w:rPr>
                  <w:t xml:space="preserve"> </w:t>
                </w:r>
                <w:r w:rsidRPr="00547FF0">
                  <w:rPr>
                    <w:b w:val="0"/>
                  </w:rPr>
                  <w:t>piece holding devices including:</w:t>
                </w:r>
              </w:p>
              <w:p w14:paraId="68D64EC5" w14:textId="77777777" w:rsidR="0094262F" w:rsidRPr="00547FF0" w:rsidRDefault="0094262F" w:rsidP="008D1034">
                <w:pPr>
                  <w:pStyle w:val="Topictextandhead"/>
                  <w:numPr>
                    <w:ilvl w:val="1"/>
                    <w:numId w:val="7"/>
                  </w:numPr>
                  <w:tabs>
                    <w:tab w:val="clear" w:pos="400"/>
                    <w:tab w:val="clear" w:pos="480"/>
                    <w:tab w:val="clear" w:pos="720"/>
                    <w:tab w:val="left" w:pos="709"/>
                  </w:tabs>
                  <w:ind w:left="709" w:hanging="283"/>
                  <w:rPr>
                    <w:b w:val="0"/>
                  </w:rPr>
                </w:pPr>
                <w:r>
                  <w:rPr>
                    <w:b w:val="0"/>
                  </w:rPr>
                  <w:t>chucks:</w:t>
                </w:r>
                <w:r w:rsidRPr="00547FF0">
                  <w:rPr>
                    <w:b w:val="0"/>
                  </w:rPr>
                  <w:t xml:space="preserve"> hard three jaw, magnetic</w:t>
                </w:r>
              </w:p>
              <w:p w14:paraId="0098BB1B" w14:textId="77777777" w:rsidR="0094262F" w:rsidRPr="00547FF0" w:rsidRDefault="0094262F" w:rsidP="008D1034">
                <w:pPr>
                  <w:pStyle w:val="Topictextandhead"/>
                  <w:numPr>
                    <w:ilvl w:val="1"/>
                    <w:numId w:val="7"/>
                  </w:numPr>
                  <w:tabs>
                    <w:tab w:val="clear" w:pos="400"/>
                    <w:tab w:val="clear" w:pos="480"/>
                    <w:tab w:val="clear" w:pos="720"/>
                    <w:tab w:val="left" w:pos="709"/>
                  </w:tabs>
                  <w:ind w:left="709" w:hanging="283"/>
                  <w:rPr>
                    <w:b w:val="0"/>
                  </w:rPr>
                </w:pPr>
                <w:r>
                  <w:rPr>
                    <w:b w:val="0"/>
                  </w:rPr>
                  <w:t xml:space="preserve">for drilling: </w:t>
                </w:r>
                <w:r w:rsidRPr="00547FF0">
                  <w:rPr>
                    <w:b w:val="0"/>
                  </w:rPr>
                  <w:t>clamping direct to machine table, machine vice, vee block and clamps</w:t>
                </w:r>
              </w:p>
              <w:p w14:paraId="7E4E9E9F" w14:textId="77777777" w:rsidR="0094262F" w:rsidRPr="00547FF0" w:rsidRDefault="0094262F" w:rsidP="008D1034">
                <w:pPr>
                  <w:pStyle w:val="Topictextandhead"/>
                  <w:numPr>
                    <w:ilvl w:val="1"/>
                    <w:numId w:val="7"/>
                  </w:numPr>
                  <w:tabs>
                    <w:tab w:val="clear" w:pos="400"/>
                    <w:tab w:val="clear" w:pos="480"/>
                    <w:tab w:val="clear" w:pos="720"/>
                    <w:tab w:val="left" w:pos="709"/>
                  </w:tabs>
                  <w:ind w:left="709" w:hanging="283"/>
                  <w:rPr>
                    <w:b w:val="0"/>
                  </w:rPr>
                </w:pPr>
                <w:r>
                  <w:rPr>
                    <w:b w:val="0"/>
                  </w:rPr>
                  <w:t xml:space="preserve">for turning: </w:t>
                </w:r>
                <w:r w:rsidRPr="00547FF0">
                  <w:rPr>
                    <w:b w:val="0"/>
                  </w:rPr>
                  <w:t>drive plate and cent</w:t>
                </w:r>
                <w:r>
                  <w:rPr>
                    <w:b w:val="0"/>
                  </w:rPr>
                  <w:t>res, faceplates, fixed steadies</w:t>
                </w:r>
              </w:p>
              <w:p w14:paraId="29283339" w14:textId="77777777" w:rsidR="0094262F" w:rsidRPr="00547FF0" w:rsidRDefault="0094262F" w:rsidP="008D1034">
                <w:pPr>
                  <w:pStyle w:val="Topictextandhead"/>
                  <w:numPr>
                    <w:ilvl w:val="1"/>
                    <w:numId w:val="7"/>
                  </w:numPr>
                  <w:tabs>
                    <w:tab w:val="clear" w:pos="400"/>
                    <w:tab w:val="clear" w:pos="480"/>
                    <w:tab w:val="clear" w:pos="720"/>
                    <w:tab w:val="left" w:pos="709"/>
                  </w:tabs>
                  <w:ind w:left="709" w:hanging="283"/>
                  <w:rPr>
                    <w:b w:val="0"/>
                  </w:rPr>
                </w:pPr>
                <w:r>
                  <w:rPr>
                    <w:b w:val="0"/>
                  </w:rPr>
                  <w:t xml:space="preserve">for milling: </w:t>
                </w:r>
                <w:r w:rsidRPr="00547FF0">
                  <w:rPr>
                    <w:b w:val="0"/>
                  </w:rPr>
                  <w:t>clamping direct to machine table, machine vice, angle plate, vee block and clamps</w:t>
                </w:r>
              </w:p>
              <w:p w14:paraId="0641E1A9" w14:textId="77777777" w:rsidR="0094262F" w:rsidRPr="005B016C" w:rsidRDefault="0094262F" w:rsidP="008D1034">
                <w:pPr>
                  <w:pStyle w:val="Topictextandhead"/>
                  <w:numPr>
                    <w:ilvl w:val="1"/>
                    <w:numId w:val="7"/>
                  </w:numPr>
                  <w:tabs>
                    <w:tab w:val="clear" w:pos="400"/>
                    <w:tab w:val="clear" w:pos="480"/>
                    <w:tab w:val="clear" w:pos="720"/>
                    <w:tab w:val="left" w:pos="709"/>
                  </w:tabs>
                  <w:ind w:left="709" w:hanging="283"/>
                  <w:rPr>
                    <w:b w:val="0"/>
                  </w:rPr>
                </w:pPr>
                <w:r>
                  <w:rPr>
                    <w:b w:val="0"/>
                  </w:rPr>
                  <w:t xml:space="preserve">for grinding: </w:t>
                </w:r>
                <w:r w:rsidRPr="00547FF0">
                  <w:rPr>
                    <w:b w:val="0"/>
                  </w:rPr>
                  <w:t>centres, face plate, machine vices</w:t>
                </w:r>
                <w:r>
                  <w:rPr>
                    <w:b w:val="0"/>
                  </w:rPr>
                  <w:t>, arbors</w:t>
                </w:r>
              </w:p>
              <w:p w14:paraId="287ABC9B" w14:textId="77777777" w:rsidR="0094262F" w:rsidRPr="00547FF0" w:rsidRDefault="0094262F" w:rsidP="008D1034">
                <w:pPr>
                  <w:pStyle w:val="Topictextandhead"/>
                  <w:numPr>
                    <w:ilvl w:val="0"/>
                    <w:numId w:val="7"/>
                  </w:numPr>
                  <w:rPr>
                    <w:b w:val="0"/>
                  </w:rPr>
                </w:pPr>
                <w:r w:rsidRPr="00547FF0">
                  <w:rPr>
                    <w:b w:val="0"/>
                  </w:rPr>
                  <w:t>speeds and feeds including:</w:t>
                </w:r>
              </w:p>
              <w:p w14:paraId="07A2403B" w14:textId="77777777" w:rsidR="0094262F" w:rsidRPr="00547FF0" w:rsidRDefault="0094262F" w:rsidP="008D1034">
                <w:pPr>
                  <w:pStyle w:val="Topictextandhead"/>
                  <w:numPr>
                    <w:ilvl w:val="1"/>
                    <w:numId w:val="7"/>
                  </w:numPr>
                  <w:tabs>
                    <w:tab w:val="clear" w:pos="400"/>
                    <w:tab w:val="clear" w:pos="480"/>
                  </w:tabs>
                  <w:ind w:left="709" w:hanging="283"/>
                  <w:rPr>
                    <w:b w:val="0"/>
                  </w:rPr>
                </w:pPr>
                <w:r w:rsidRPr="00547FF0">
                  <w:rPr>
                    <w:b w:val="0"/>
                  </w:rPr>
                  <w:t>for drilling: tooling revolutions per minute, linear feed rate</w:t>
                </w:r>
              </w:p>
              <w:p w14:paraId="7686DA91" w14:textId="77777777" w:rsidR="0094262F" w:rsidRPr="00547FF0" w:rsidRDefault="0094262F" w:rsidP="008D1034">
                <w:pPr>
                  <w:pStyle w:val="Topictextandhead"/>
                  <w:numPr>
                    <w:ilvl w:val="1"/>
                    <w:numId w:val="7"/>
                  </w:numPr>
                  <w:tabs>
                    <w:tab w:val="clear" w:pos="400"/>
                    <w:tab w:val="clear" w:pos="480"/>
                  </w:tabs>
                  <w:ind w:left="709" w:hanging="283"/>
                  <w:rPr>
                    <w:b w:val="0"/>
                  </w:rPr>
                </w:pPr>
                <w:r w:rsidRPr="00547FF0">
                  <w:rPr>
                    <w:b w:val="0"/>
                  </w:rPr>
                  <w:lastRenderedPageBreak/>
                  <w:t>for turning: work</w:t>
                </w:r>
                <w:r>
                  <w:rPr>
                    <w:b w:val="0"/>
                  </w:rPr>
                  <w:t xml:space="preserve"> </w:t>
                </w:r>
                <w:r w:rsidRPr="00547FF0">
                  <w:rPr>
                    <w:b w:val="0"/>
                  </w:rPr>
                  <w:t>piece revolutions per minute, linear feed rate, depth of cut for roughing and finishing</w:t>
                </w:r>
              </w:p>
              <w:p w14:paraId="32CC1CB7" w14:textId="77777777" w:rsidR="0094262F" w:rsidRDefault="0094262F" w:rsidP="008D1034">
                <w:pPr>
                  <w:pStyle w:val="Topictextandhead"/>
                  <w:numPr>
                    <w:ilvl w:val="1"/>
                    <w:numId w:val="7"/>
                  </w:numPr>
                  <w:tabs>
                    <w:tab w:val="clear" w:pos="400"/>
                    <w:tab w:val="clear" w:pos="480"/>
                  </w:tabs>
                  <w:ind w:left="709" w:hanging="283"/>
                  <w:rPr>
                    <w:b w:val="0"/>
                  </w:rPr>
                </w:pPr>
                <w:r w:rsidRPr="00547FF0">
                  <w:rPr>
                    <w:b w:val="0"/>
                  </w:rPr>
                  <w:t>for milling: linear/table feed rate, milling cutter revolutions per minute, depth of cut for roughing and finishing</w:t>
                </w:r>
              </w:p>
              <w:p w14:paraId="27031444" w14:textId="5B765C4A" w:rsidR="003605F8" w:rsidRPr="0094262F" w:rsidRDefault="0094262F" w:rsidP="008D1034">
                <w:pPr>
                  <w:pStyle w:val="Topictextandhead"/>
                  <w:numPr>
                    <w:ilvl w:val="1"/>
                    <w:numId w:val="7"/>
                  </w:numPr>
                  <w:tabs>
                    <w:tab w:val="clear" w:pos="400"/>
                    <w:tab w:val="clear" w:pos="480"/>
                  </w:tabs>
                  <w:ind w:left="709" w:hanging="283"/>
                  <w:rPr>
                    <w:b w:val="0"/>
                  </w:rPr>
                </w:pPr>
                <w:r w:rsidRPr="0094262F">
                  <w:rPr>
                    <w:b w:val="0"/>
                  </w:rPr>
                  <w:t>for grinding: linear/table feed rate, depth of cut for roughing and finishing, cross feed</w:t>
                </w:r>
              </w:p>
            </w:tc>
          </w:sdtContent>
        </w:sdt>
      </w:tr>
    </w:tbl>
    <w:p w14:paraId="7EC26036" w14:textId="77777777" w:rsidR="003605F8" w:rsidRDefault="003605F8" w:rsidP="003605F8">
      <w:pPr>
        <w:spacing w:before="240" w:after="200" w:line="260" w:lineRule="atLeast"/>
        <w:rPr>
          <w:lang w:eastAsia="en-US"/>
        </w:rPr>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09DBE0C9" w14:textId="77777777" w:rsidTr="007336F0">
        <w:trPr>
          <w:trHeight w:val="724"/>
        </w:trPr>
        <w:tc>
          <w:tcPr>
            <w:tcW w:w="9109" w:type="dxa"/>
            <w:shd w:val="clear" w:color="auto" w:fill="F3F3F3"/>
          </w:tcPr>
          <w:p w14:paraId="375D1ADA" w14:textId="61E31E21" w:rsidR="003605F8" w:rsidRPr="00A93D00" w:rsidRDefault="00435448" w:rsidP="0094262F">
            <w:pPr>
              <w:pStyle w:val="LAheadingtables"/>
              <w:rPr>
                <w:color w:val="FFFFFF"/>
              </w:rPr>
            </w:pPr>
            <w:r>
              <w:rPr>
                <w:color w:val="auto"/>
              </w:rPr>
              <w:t xml:space="preserve">Learning aim </w:t>
            </w:r>
            <w:sdt>
              <w:sdtPr>
                <w:rPr>
                  <w:color w:val="auto"/>
                </w:rPr>
                <w:alias w:val="Learning Objective Reference"/>
                <w:tag w:val="learningobjectiveref"/>
                <w:id w:val="-690380381"/>
                <w:lock w:val="sdtLocked"/>
                <w:placeholder>
                  <w:docPart w:val="5F994CF3E20C4AAFA59946074D3E0B7B"/>
                </w:placeholder>
                <w:text/>
              </w:sdtPr>
              <w:sdtContent>
                <w:r w:rsidR="0094262F">
                  <w:rPr>
                    <w:color w:val="auto"/>
                  </w:rPr>
                  <w:t>C</w:t>
                </w:r>
              </w:sdtContent>
            </w:sdt>
            <w:r w:rsidRPr="00A93D00">
              <w:rPr>
                <w:color w:val="auto"/>
              </w:rPr>
              <w:t>:</w:t>
            </w:r>
            <w:r w:rsidRPr="007642A8">
              <w:t xml:space="preserve"> </w:t>
            </w:r>
            <w:sdt>
              <w:sdtPr>
                <w:rPr>
                  <w:color w:val="548DD4"/>
                </w:rPr>
                <w:alias w:val="Learning Objective"/>
                <w:tag w:val="learningobjectivetext"/>
                <w:id w:val="1495686021"/>
                <w:lock w:val="sdtLocked"/>
                <w:placeholder>
                  <w:docPart w:val="42C77031D3BC4A138987C57949DCEB75"/>
                </w:placeholder>
                <w:text/>
              </w:sdtPr>
              <w:sdtContent>
                <w:r w:rsidR="0094262F" w:rsidRPr="0094262F">
                  <w:rPr>
                    <w:color w:val="548DD4"/>
                  </w:rPr>
                  <w:t>Carry out traditional secondary machining processes to safely manufacture a component.</w:t>
                </w:r>
              </w:sdtContent>
            </w:sdt>
          </w:p>
        </w:tc>
      </w:tr>
      <w:tr w:rsidR="003605F8" w:rsidRPr="009932CB" w14:paraId="05F14E6B" w14:textId="77777777" w:rsidTr="007336F0">
        <w:trPr>
          <w:trHeight w:val="1712"/>
        </w:trPr>
        <w:sdt>
          <w:sdtPr>
            <w:alias w:val="Unit Content"/>
            <w:tag w:val="unitcontent"/>
            <w:id w:val="-527870585"/>
            <w:lock w:val="sdtLocked"/>
            <w:placeholder>
              <w:docPart w:val="7266ABBD9811429A9D6BB424C8E4FF47"/>
            </w:placeholder>
          </w:sdtPr>
          <w:sdtEndPr>
            <w:rPr>
              <w:b w:val="0"/>
              <w:color w:val="auto"/>
            </w:rPr>
          </w:sdtEndPr>
          <w:sdtContent>
            <w:tc>
              <w:tcPr>
                <w:tcW w:w="9109" w:type="dxa"/>
                <w:shd w:val="clear" w:color="auto" w:fill="auto"/>
              </w:tcPr>
              <w:p w14:paraId="579B8E22" w14:textId="77777777" w:rsidR="0094262F" w:rsidRDefault="0094262F" w:rsidP="0094262F">
                <w:pPr>
                  <w:pStyle w:val="Topictextandhead"/>
                </w:pPr>
                <w:r w:rsidRPr="00F62E1A">
                  <w:rPr>
                    <w:color w:val="auto"/>
                  </w:rPr>
                  <w:t>C1</w:t>
                </w:r>
                <w:r w:rsidRPr="00F62E1A">
                  <w:rPr>
                    <w:color w:val="auto"/>
                  </w:rPr>
                  <w:tab/>
                  <w:t>Features of traditional secondary machining processes</w:t>
                </w:r>
                <w:r w:rsidRPr="008C7E5D">
                  <w:t>.</w:t>
                </w:r>
              </w:p>
              <w:p w14:paraId="05A88A5E" w14:textId="77777777" w:rsidR="0094262F" w:rsidRPr="00547FF0" w:rsidRDefault="0094262F" w:rsidP="008D1034">
                <w:pPr>
                  <w:pStyle w:val="Topictextandhead"/>
                  <w:numPr>
                    <w:ilvl w:val="0"/>
                    <w:numId w:val="7"/>
                  </w:numPr>
                  <w:tabs>
                    <w:tab w:val="clear" w:pos="400"/>
                    <w:tab w:val="clear" w:pos="480"/>
                    <w:tab w:val="left" w:pos="426"/>
                    <w:tab w:val="left" w:pos="567"/>
                  </w:tabs>
                  <w:rPr>
                    <w:b w:val="0"/>
                  </w:rPr>
                </w:pPr>
                <w:r>
                  <w:rPr>
                    <w:b w:val="0"/>
                  </w:rPr>
                  <w:t>for drilling:</w:t>
                </w:r>
                <w:r w:rsidRPr="007E77CE">
                  <w:rPr>
                    <w:b w:val="0"/>
                  </w:rPr>
                  <w:t xml:space="preserve"> through holes</w:t>
                </w:r>
                <w:r w:rsidRPr="00547FF0">
                  <w:rPr>
                    <w:b w:val="0"/>
                  </w:rPr>
                  <w:t>, counterboring, tapped hole, reamed hole</w:t>
                </w:r>
              </w:p>
              <w:p w14:paraId="2DD0EDB9" w14:textId="77777777" w:rsidR="0094262F" w:rsidRPr="00547FF0" w:rsidRDefault="0094262F" w:rsidP="008D1034">
                <w:pPr>
                  <w:pStyle w:val="Topictextandhead"/>
                  <w:numPr>
                    <w:ilvl w:val="0"/>
                    <w:numId w:val="7"/>
                  </w:numPr>
                  <w:tabs>
                    <w:tab w:val="clear" w:pos="400"/>
                    <w:tab w:val="clear" w:pos="480"/>
                    <w:tab w:val="left" w:pos="426"/>
                    <w:tab w:val="left" w:pos="567"/>
                  </w:tabs>
                  <w:rPr>
                    <w:b w:val="0"/>
                  </w:rPr>
                </w:pPr>
                <w:r>
                  <w:rPr>
                    <w:b w:val="0"/>
                  </w:rPr>
                  <w:t xml:space="preserve">for turning: </w:t>
                </w:r>
                <w:r w:rsidRPr="00547FF0">
                  <w:rPr>
                    <w:b w:val="0"/>
                  </w:rPr>
                  <w:t>parallel diameters, chamfers</w:t>
                </w:r>
                <w:r>
                  <w:rPr>
                    <w:b w:val="0"/>
                  </w:rPr>
                  <w:t>, drilled and tapped blind hole</w:t>
                </w:r>
              </w:p>
              <w:p w14:paraId="433CA72D" w14:textId="77777777" w:rsidR="0094262F" w:rsidRPr="00547FF0" w:rsidRDefault="0094262F" w:rsidP="008D1034">
                <w:pPr>
                  <w:pStyle w:val="Topictextandhead"/>
                  <w:numPr>
                    <w:ilvl w:val="0"/>
                    <w:numId w:val="7"/>
                  </w:numPr>
                  <w:tabs>
                    <w:tab w:val="clear" w:pos="400"/>
                    <w:tab w:val="clear" w:pos="480"/>
                    <w:tab w:val="left" w:pos="426"/>
                    <w:tab w:val="left" w:pos="567"/>
                  </w:tabs>
                  <w:rPr>
                    <w:b w:val="0"/>
                  </w:rPr>
                </w:pPr>
                <w:r w:rsidRPr="00547FF0">
                  <w:rPr>
                    <w:b w:val="0"/>
                  </w:rPr>
                  <w:t>for mil</w:t>
                </w:r>
                <w:r>
                  <w:rPr>
                    <w:b w:val="0"/>
                  </w:rPr>
                  <w:t xml:space="preserve">ling: flat face, shoulder, slot and </w:t>
                </w:r>
                <w:r w:rsidRPr="00547FF0">
                  <w:rPr>
                    <w:b w:val="0"/>
                  </w:rPr>
                  <w:t>profile forms</w:t>
                </w:r>
              </w:p>
              <w:p w14:paraId="08E64271" w14:textId="77777777" w:rsidR="0094262F" w:rsidRPr="00547FF0" w:rsidRDefault="0094262F" w:rsidP="008D1034">
                <w:pPr>
                  <w:pStyle w:val="Topictextandhead"/>
                  <w:numPr>
                    <w:ilvl w:val="0"/>
                    <w:numId w:val="7"/>
                  </w:numPr>
                  <w:tabs>
                    <w:tab w:val="clear" w:pos="400"/>
                    <w:tab w:val="clear" w:pos="480"/>
                    <w:tab w:val="left" w:pos="426"/>
                    <w:tab w:val="left" w:pos="567"/>
                  </w:tabs>
                  <w:rPr>
                    <w:b w:val="0"/>
                  </w:rPr>
                </w:pPr>
                <w:r w:rsidRPr="00547FF0">
                  <w:rPr>
                    <w:b w:val="0"/>
                  </w:rPr>
                  <w:t>for</w:t>
                </w:r>
                <w:r>
                  <w:rPr>
                    <w:b w:val="0"/>
                  </w:rPr>
                  <w:t xml:space="preserve"> grinding: parallel diameter, flat surface</w:t>
                </w:r>
              </w:p>
              <w:p w14:paraId="048F9B68" w14:textId="77777777" w:rsidR="0094262F" w:rsidRDefault="0094262F" w:rsidP="0094262F">
                <w:pPr>
                  <w:pStyle w:val="Topictextandhead"/>
                </w:pPr>
              </w:p>
              <w:p w14:paraId="14499AA8" w14:textId="77777777" w:rsidR="0094262F" w:rsidRPr="00F62E1A" w:rsidRDefault="0094262F" w:rsidP="0094262F">
                <w:pPr>
                  <w:pStyle w:val="Topictextandhead"/>
                  <w:rPr>
                    <w:color w:val="auto"/>
                  </w:rPr>
                </w:pPr>
                <w:r w:rsidRPr="00F62E1A">
                  <w:rPr>
                    <w:color w:val="auto"/>
                  </w:rPr>
                  <w:t>C2</w:t>
                </w:r>
                <w:r w:rsidRPr="00F62E1A">
                  <w:rPr>
                    <w:color w:val="auto"/>
                  </w:rPr>
                  <w:tab/>
                  <w:t xml:space="preserve">Parameters of traditional secondary machining processes </w:t>
                </w:r>
              </w:p>
              <w:p w14:paraId="66BEE982" w14:textId="77777777" w:rsidR="0094262F" w:rsidRPr="00547FF0" w:rsidRDefault="0094262F" w:rsidP="008D1034">
                <w:pPr>
                  <w:pStyle w:val="Topictextandhead"/>
                  <w:numPr>
                    <w:ilvl w:val="0"/>
                    <w:numId w:val="7"/>
                  </w:numPr>
                  <w:tabs>
                    <w:tab w:val="clear" w:pos="400"/>
                    <w:tab w:val="clear" w:pos="480"/>
                    <w:tab w:val="clear" w:pos="720"/>
                    <w:tab w:val="left" w:pos="426"/>
                  </w:tabs>
                  <w:ind w:left="426" w:hanging="426"/>
                  <w:rPr>
                    <w:b w:val="0"/>
                  </w:rPr>
                </w:pPr>
                <w:r w:rsidRPr="00547FF0">
                  <w:rPr>
                    <w:b w:val="0"/>
                  </w:rPr>
                  <w:t>cutting fluid application, swarf removal, workpiece removal</w:t>
                </w:r>
              </w:p>
              <w:p w14:paraId="45110F32" w14:textId="77777777" w:rsidR="0094262F" w:rsidRPr="007E77CE" w:rsidRDefault="0094262F" w:rsidP="008D1034">
                <w:pPr>
                  <w:pStyle w:val="Topictextandhead"/>
                  <w:numPr>
                    <w:ilvl w:val="0"/>
                    <w:numId w:val="7"/>
                  </w:numPr>
                  <w:tabs>
                    <w:tab w:val="clear" w:pos="400"/>
                    <w:tab w:val="clear" w:pos="480"/>
                    <w:tab w:val="clear" w:pos="720"/>
                    <w:tab w:val="left" w:pos="426"/>
                  </w:tabs>
                  <w:ind w:left="426" w:hanging="426"/>
                  <w:rPr>
                    <w:b w:val="0"/>
                  </w:rPr>
                </w:pPr>
                <w:r>
                  <w:rPr>
                    <w:b w:val="0"/>
                  </w:rPr>
                  <w:t xml:space="preserve">for </w:t>
                </w:r>
                <w:r w:rsidRPr="007E77CE">
                  <w:rPr>
                    <w:b w:val="0"/>
                  </w:rPr>
                  <w:t>drilling: tool revolutions per minute, feed rate, swarf clearance</w:t>
                </w:r>
              </w:p>
              <w:p w14:paraId="3A80CB61" w14:textId="77777777" w:rsidR="0094262F" w:rsidRPr="007E77CE" w:rsidRDefault="0094262F" w:rsidP="008D1034">
                <w:pPr>
                  <w:pStyle w:val="Topictextandhead"/>
                  <w:numPr>
                    <w:ilvl w:val="0"/>
                    <w:numId w:val="7"/>
                  </w:numPr>
                  <w:tabs>
                    <w:tab w:val="clear" w:pos="400"/>
                    <w:tab w:val="clear" w:pos="480"/>
                    <w:tab w:val="clear" w:pos="720"/>
                    <w:tab w:val="left" w:pos="426"/>
                  </w:tabs>
                  <w:ind w:left="426" w:hanging="426"/>
                  <w:rPr>
                    <w:b w:val="0"/>
                  </w:rPr>
                </w:pPr>
                <w:r w:rsidRPr="007E77CE">
                  <w:rPr>
                    <w:b w:val="0"/>
                  </w:rPr>
                  <w:t>for turning: workpiece revolutions per minute, tool feed rate, depth of cut for roughing and finishing</w:t>
                </w:r>
              </w:p>
              <w:p w14:paraId="7A071663" w14:textId="77777777" w:rsidR="0094262F" w:rsidRPr="00547FF0" w:rsidRDefault="0094262F" w:rsidP="008D1034">
                <w:pPr>
                  <w:pStyle w:val="Topictextandhead"/>
                  <w:numPr>
                    <w:ilvl w:val="0"/>
                    <w:numId w:val="7"/>
                  </w:numPr>
                  <w:tabs>
                    <w:tab w:val="clear" w:pos="400"/>
                    <w:tab w:val="clear" w:pos="480"/>
                    <w:tab w:val="clear" w:pos="720"/>
                    <w:tab w:val="left" w:pos="426"/>
                  </w:tabs>
                  <w:ind w:left="426" w:hanging="426"/>
                  <w:rPr>
                    <w:b w:val="0"/>
                  </w:rPr>
                </w:pPr>
                <w:r w:rsidRPr="007E77CE">
                  <w:rPr>
                    <w:b w:val="0"/>
                  </w:rPr>
                  <w:t>for milling: linear/table feed</w:t>
                </w:r>
                <w:r w:rsidRPr="00547FF0">
                  <w:rPr>
                    <w:b w:val="0"/>
                  </w:rPr>
                  <w:t xml:space="preserve"> rate, tool revolutions per minute, depth of cut for roughing and finishing)</w:t>
                </w:r>
              </w:p>
              <w:p w14:paraId="7CF2BF1C" w14:textId="77777777" w:rsidR="0094262F" w:rsidRDefault="0094262F" w:rsidP="008D1034">
                <w:pPr>
                  <w:pStyle w:val="Topictextandhead"/>
                  <w:numPr>
                    <w:ilvl w:val="0"/>
                    <w:numId w:val="7"/>
                  </w:numPr>
                  <w:tabs>
                    <w:tab w:val="clear" w:pos="400"/>
                    <w:tab w:val="clear" w:pos="480"/>
                    <w:tab w:val="clear" w:pos="720"/>
                    <w:tab w:val="left" w:pos="426"/>
                  </w:tabs>
                  <w:ind w:left="426" w:hanging="426"/>
                  <w:rPr>
                    <w:b w:val="0"/>
                  </w:rPr>
                </w:pPr>
                <w:r>
                  <w:rPr>
                    <w:b w:val="0"/>
                  </w:rPr>
                  <w:t xml:space="preserve">for grinding: </w:t>
                </w:r>
                <w:r w:rsidRPr="00547FF0">
                  <w:rPr>
                    <w:b w:val="0"/>
                  </w:rPr>
                  <w:t>linear/table feed rate, depth of cut for roughing and finishing,</w:t>
                </w:r>
                <w:r>
                  <w:rPr>
                    <w:b w:val="0"/>
                  </w:rPr>
                  <w:t xml:space="preserve"> cross feed, dressing of wheels</w:t>
                </w:r>
              </w:p>
              <w:p w14:paraId="079A8BCA" w14:textId="77777777" w:rsidR="0094262F" w:rsidRDefault="0094262F" w:rsidP="0094262F">
                <w:pPr>
                  <w:pStyle w:val="Topictextandhead"/>
                  <w:ind w:left="360" w:firstLine="0"/>
                  <w:rPr>
                    <w:b w:val="0"/>
                  </w:rPr>
                </w:pPr>
              </w:p>
              <w:p w14:paraId="4EF1662D" w14:textId="77777777" w:rsidR="0094262F" w:rsidRPr="00F62E1A" w:rsidRDefault="0094262F" w:rsidP="0094262F">
                <w:pPr>
                  <w:pStyle w:val="Topictextandhead"/>
                  <w:rPr>
                    <w:color w:val="auto"/>
                  </w:rPr>
                </w:pPr>
                <w:r w:rsidRPr="00F62E1A">
                  <w:rPr>
                    <w:color w:val="auto"/>
                  </w:rPr>
                  <w:t>C3</w:t>
                </w:r>
                <w:r w:rsidRPr="00F62E1A">
                  <w:rPr>
                    <w:color w:val="auto"/>
                  </w:rPr>
                  <w:tab/>
                  <w:t>Quality control methods</w:t>
                </w:r>
                <w:r w:rsidRPr="00F62E1A">
                  <w:rPr>
                    <w:strike/>
                    <w:color w:val="auto"/>
                  </w:rPr>
                  <w:t xml:space="preserve"> </w:t>
                </w:r>
              </w:p>
              <w:p w14:paraId="1DE9A31E" w14:textId="77777777" w:rsidR="0094262F" w:rsidRDefault="0094262F" w:rsidP="0094262F">
                <w:pPr>
                  <w:pStyle w:val="Topictextandhead"/>
                  <w:tabs>
                    <w:tab w:val="clear" w:pos="400"/>
                    <w:tab w:val="clear" w:pos="480"/>
                    <w:tab w:val="left" w:pos="426"/>
                    <w:tab w:val="left" w:pos="567"/>
                  </w:tabs>
                  <w:ind w:left="0" w:firstLine="0"/>
                  <w:rPr>
                    <w:b w:val="0"/>
                    <w:color w:val="auto"/>
                  </w:rPr>
                </w:pPr>
                <w:r>
                  <w:rPr>
                    <w:b w:val="0"/>
                    <w:color w:val="auto"/>
                  </w:rPr>
                  <w:t xml:space="preserve">Quality control </w:t>
                </w:r>
                <w:r w:rsidRPr="00093CCD">
                  <w:rPr>
                    <w:b w:val="0"/>
                    <w:color w:val="auto"/>
                  </w:rPr>
                  <w:t>methods</w:t>
                </w:r>
                <w:r>
                  <w:rPr>
                    <w:b w:val="0"/>
                    <w:color w:val="auto"/>
                  </w:rPr>
                  <w:t xml:space="preserve"> including:</w:t>
                </w:r>
              </w:p>
              <w:p w14:paraId="2723766A" w14:textId="77777777" w:rsidR="0094262F" w:rsidRPr="00AA4FB6" w:rsidRDefault="0094262F" w:rsidP="008D1034">
                <w:pPr>
                  <w:pStyle w:val="Topictextandhead"/>
                  <w:numPr>
                    <w:ilvl w:val="0"/>
                    <w:numId w:val="8"/>
                  </w:numPr>
                  <w:rPr>
                    <w:b w:val="0"/>
                  </w:rPr>
                </w:pPr>
                <w:r w:rsidRPr="00AA4FB6">
                  <w:rPr>
                    <w:b w:val="0"/>
                  </w:rPr>
                  <w:t>Components to be free from burrs, sharp edges and false cuts</w:t>
                </w:r>
              </w:p>
              <w:p w14:paraId="1682830C" w14:textId="77777777" w:rsidR="0094262F" w:rsidRPr="00AA4FB6" w:rsidRDefault="0094262F" w:rsidP="008D1034">
                <w:pPr>
                  <w:pStyle w:val="Topictextandhead"/>
                  <w:numPr>
                    <w:ilvl w:val="0"/>
                    <w:numId w:val="8"/>
                  </w:numPr>
                  <w:rPr>
                    <w:b w:val="0"/>
                  </w:rPr>
                </w:pPr>
                <w:r w:rsidRPr="00AA4FB6">
                  <w:rPr>
                    <w:b w:val="0"/>
                  </w:rPr>
                  <w:t>Checks for accuracy:</w:t>
                </w:r>
              </w:p>
              <w:p w14:paraId="58F0E8C4" w14:textId="77777777" w:rsidR="0094262F" w:rsidRDefault="0094262F" w:rsidP="008D1034">
                <w:pPr>
                  <w:pStyle w:val="Topictextandhead"/>
                  <w:numPr>
                    <w:ilvl w:val="1"/>
                    <w:numId w:val="8"/>
                  </w:numPr>
                  <w:tabs>
                    <w:tab w:val="clear" w:pos="400"/>
                    <w:tab w:val="clear" w:pos="480"/>
                  </w:tabs>
                  <w:ind w:left="709" w:hanging="283"/>
                  <w:rPr>
                    <w:b w:val="0"/>
                  </w:rPr>
                </w:pPr>
                <w:r w:rsidRPr="00AA4FB6">
                  <w:rPr>
                    <w:b w:val="0"/>
                  </w:rPr>
                  <w:t xml:space="preserve">use of equipment to check dimensional tolerance e.g. micrometer (external, internal), depth micrometer, gap gauge, </w:t>
                </w:r>
                <w:r>
                  <w:rPr>
                    <w:b w:val="0"/>
                  </w:rPr>
                  <w:t>slip gauges and</w:t>
                </w:r>
                <w:r w:rsidRPr="00AA4FB6">
                  <w:rPr>
                    <w:b w:val="0"/>
                  </w:rPr>
                  <w:t xml:space="preserve"> comparator</w:t>
                </w:r>
              </w:p>
              <w:p w14:paraId="534B2C5A" w14:textId="2D1E9D11" w:rsidR="003605F8" w:rsidRPr="0094262F" w:rsidRDefault="0094262F" w:rsidP="008D1034">
                <w:pPr>
                  <w:pStyle w:val="Topictextandhead"/>
                  <w:numPr>
                    <w:ilvl w:val="1"/>
                    <w:numId w:val="8"/>
                  </w:numPr>
                  <w:tabs>
                    <w:tab w:val="clear" w:pos="400"/>
                    <w:tab w:val="clear" w:pos="480"/>
                  </w:tabs>
                  <w:ind w:left="709" w:hanging="283"/>
                  <w:rPr>
                    <w:b w:val="0"/>
                  </w:rPr>
                </w:pPr>
                <w:r w:rsidRPr="0094262F">
                  <w:rPr>
                    <w:b w:val="0"/>
                  </w:rPr>
                  <w:t>use of equipment to check surface texture e.g. comparators (Rubert Gauges), portable Surface Roughness Measuring Instruments</w:t>
                </w:r>
              </w:p>
            </w:tc>
          </w:sdtContent>
        </w:sdt>
      </w:tr>
    </w:tbl>
    <w:p w14:paraId="5A57AAED" w14:textId="77777777" w:rsidR="003605F8" w:rsidRDefault="003605F8" w:rsidP="003605F8">
      <w:pPr>
        <w:spacing w:before="240" w:after="200" w:line="260" w:lineRule="atLeast"/>
        <w:rPr>
          <w:lang w:eastAsia="en-US"/>
        </w:rPr>
      </w:pPr>
    </w:p>
    <w:tbl>
      <w:tblPr>
        <w:tblW w:w="0" w:type="auto"/>
        <w:tblBorders>
          <w:top w:val="single" w:sz="4" w:space="0" w:color="auto"/>
          <w:left w:val="single" w:sz="4" w:space="0" w:color="auto"/>
          <w:bottom w:val="single" w:sz="4" w:space="0" w:color="auto"/>
          <w:right w:val="single" w:sz="4" w:space="0" w:color="auto"/>
        </w:tblBorders>
        <w:shd w:val="clear" w:color="auto" w:fill="666699"/>
        <w:tblLook w:val="01E0" w:firstRow="1" w:lastRow="1" w:firstColumn="1" w:lastColumn="1" w:noHBand="0" w:noVBand="0"/>
      </w:tblPr>
      <w:tblGrid>
        <w:gridCol w:w="9099"/>
      </w:tblGrid>
      <w:tr w:rsidR="003605F8" w:rsidRPr="00A93D00" w14:paraId="1087EFDA" w14:textId="77777777" w:rsidTr="007336F0">
        <w:trPr>
          <w:trHeight w:val="724"/>
        </w:trPr>
        <w:tc>
          <w:tcPr>
            <w:tcW w:w="9109" w:type="dxa"/>
            <w:shd w:val="clear" w:color="auto" w:fill="F3F3F3"/>
          </w:tcPr>
          <w:p w14:paraId="3C908D42" w14:textId="57574BBD" w:rsidR="003605F8" w:rsidRPr="00A93D00" w:rsidRDefault="00435448" w:rsidP="0094262F">
            <w:pPr>
              <w:pStyle w:val="LAheadingtables"/>
              <w:rPr>
                <w:color w:val="FFFFFF"/>
              </w:rPr>
            </w:pPr>
            <w:r>
              <w:rPr>
                <w:color w:val="auto"/>
              </w:rPr>
              <w:t xml:space="preserve">Learning aim </w:t>
            </w:r>
            <w:sdt>
              <w:sdtPr>
                <w:rPr>
                  <w:color w:val="auto"/>
                </w:rPr>
                <w:alias w:val="Learning Objective Reference"/>
                <w:tag w:val="learningobjectiveref"/>
                <w:id w:val="73019345"/>
                <w:lock w:val="sdtLocked"/>
                <w:placeholder>
                  <w:docPart w:val="4190F9F04DE54B7E88525C74289CF550"/>
                </w:placeholder>
                <w:text/>
              </w:sdtPr>
              <w:sdtContent>
                <w:r w:rsidR="0094262F">
                  <w:rPr>
                    <w:color w:val="auto"/>
                  </w:rPr>
                  <w:t>D</w:t>
                </w:r>
              </w:sdtContent>
            </w:sdt>
            <w:r w:rsidRPr="00A93D00">
              <w:rPr>
                <w:color w:val="auto"/>
              </w:rPr>
              <w:t>:</w:t>
            </w:r>
            <w:r w:rsidRPr="007642A8">
              <w:t xml:space="preserve"> </w:t>
            </w:r>
            <w:sdt>
              <w:sdtPr>
                <w:rPr>
                  <w:color w:val="548DD4"/>
                </w:rPr>
                <w:alias w:val="Learning Objective"/>
                <w:tag w:val="learningobjectivetext"/>
                <w:id w:val="-977295138"/>
                <w:lock w:val="sdtLocked"/>
                <w:placeholder>
                  <w:docPart w:val="021C306F08884970BB8FB21761623AAE"/>
                </w:placeholder>
                <w:text/>
              </w:sdtPr>
              <w:sdtContent>
                <w:r w:rsidR="0094262F" w:rsidRPr="0094262F">
                  <w:rPr>
                    <w:color w:val="548DD4"/>
                  </w:rPr>
                  <w:t>Review the processes used to machine a component and reflect on own performance.</w:t>
                </w:r>
              </w:sdtContent>
            </w:sdt>
          </w:p>
        </w:tc>
      </w:tr>
      <w:tr w:rsidR="003605F8" w:rsidRPr="009932CB" w14:paraId="5D282C23" w14:textId="77777777" w:rsidTr="007336F0">
        <w:trPr>
          <w:trHeight w:val="1712"/>
        </w:trPr>
        <w:sdt>
          <w:sdtPr>
            <w:alias w:val="Unit Content"/>
            <w:tag w:val="unitcontent"/>
            <w:id w:val="-24333521"/>
            <w:lock w:val="sdtLocked"/>
            <w:placeholder>
              <w:docPart w:val="A5C8E4E478A149649EA022281F8193EA"/>
            </w:placeholder>
          </w:sdtPr>
          <w:sdtEndPr>
            <w:rPr>
              <w:b w:val="0"/>
              <w:color w:val="auto"/>
            </w:rPr>
          </w:sdtEndPr>
          <w:sdtContent>
            <w:tc>
              <w:tcPr>
                <w:tcW w:w="9109" w:type="dxa"/>
                <w:shd w:val="clear" w:color="auto" w:fill="auto"/>
              </w:tcPr>
              <w:p w14:paraId="45FC2588" w14:textId="77777777" w:rsidR="0094262F" w:rsidRPr="00F62E1A" w:rsidRDefault="0094262F" w:rsidP="0094262F">
                <w:pPr>
                  <w:pStyle w:val="Topictextandhead"/>
                  <w:tabs>
                    <w:tab w:val="clear" w:pos="400"/>
                    <w:tab w:val="clear" w:pos="480"/>
                    <w:tab w:val="clear" w:pos="720"/>
                    <w:tab w:val="left" w:pos="0"/>
                  </w:tabs>
                  <w:ind w:left="0" w:firstLine="0"/>
                  <w:rPr>
                    <w:color w:val="auto"/>
                  </w:rPr>
                </w:pPr>
                <w:r w:rsidRPr="00F62E1A">
                  <w:rPr>
                    <w:color w:val="auto"/>
                  </w:rPr>
                  <w:t>Topic D1: Lessons l</w:t>
                </w:r>
                <w:r>
                  <w:rPr>
                    <w:color w:val="auto"/>
                  </w:rPr>
                  <w:t>earnt from machining a</w:t>
                </w:r>
                <w:r w:rsidRPr="00F62E1A">
                  <w:rPr>
                    <w:color w:val="auto"/>
                  </w:rPr>
                  <w:t xml:space="preserve"> component</w:t>
                </w:r>
              </w:p>
              <w:p w14:paraId="75389C5C" w14:textId="77777777" w:rsidR="0094262F" w:rsidRPr="006F5CDE" w:rsidRDefault="0094262F" w:rsidP="0094262F">
                <w:pPr>
                  <w:pStyle w:val="Topictextandhead"/>
                  <w:tabs>
                    <w:tab w:val="clear" w:pos="400"/>
                    <w:tab w:val="clear" w:pos="480"/>
                    <w:tab w:val="clear" w:pos="720"/>
                    <w:tab w:val="left" w:pos="0"/>
                  </w:tabs>
                  <w:ind w:left="0" w:firstLine="0"/>
                  <w:rPr>
                    <w:b w:val="0"/>
                    <w:color w:val="auto"/>
                  </w:rPr>
                </w:pPr>
                <w:r w:rsidRPr="006F5CDE">
                  <w:rPr>
                    <w:b w:val="0"/>
                    <w:color w:val="auto"/>
                  </w:rPr>
                  <w:t xml:space="preserve">Scope of the lessons learnt </w:t>
                </w:r>
                <w:r>
                  <w:rPr>
                    <w:b w:val="0"/>
                    <w:color w:val="auto"/>
                  </w:rPr>
                  <w:t>and improvements that could be</w:t>
                </w:r>
                <w:r w:rsidRPr="00CC21EA">
                  <w:rPr>
                    <w:b w:val="0"/>
                    <w:color w:val="auto"/>
                  </w:rPr>
                  <w:t>:</w:t>
                </w:r>
                <w:r w:rsidRPr="006F5CDE">
                  <w:rPr>
                    <w:b w:val="0"/>
                    <w:color w:val="auto"/>
                  </w:rPr>
                  <w:t xml:space="preserve"> </w:t>
                </w:r>
              </w:p>
              <w:p w14:paraId="17D359FA" w14:textId="77777777" w:rsidR="0094262F" w:rsidRPr="006F5CDE" w:rsidRDefault="0094262F" w:rsidP="008D1034">
                <w:pPr>
                  <w:pStyle w:val="Topictextandhead"/>
                  <w:numPr>
                    <w:ilvl w:val="0"/>
                    <w:numId w:val="8"/>
                  </w:numPr>
                  <w:tabs>
                    <w:tab w:val="clear" w:pos="400"/>
                    <w:tab w:val="clear" w:pos="480"/>
                    <w:tab w:val="clear" w:pos="720"/>
                    <w:tab w:val="left" w:pos="426"/>
                  </w:tabs>
                  <w:ind w:left="426" w:hanging="426"/>
                  <w:rPr>
                    <w:b w:val="0"/>
                    <w:color w:val="000000"/>
                  </w:rPr>
                </w:pPr>
                <w:r w:rsidRPr="006F5CDE">
                  <w:rPr>
                    <w:b w:val="0"/>
                    <w:color w:val="000000"/>
                  </w:rPr>
                  <w:t>Health and safety skills including setting and using machines, using appropriate personal protective equipment and keeping the work area clean and tidy.</w:t>
                </w:r>
              </w:p>
              <w:p w14:paraId="222F9CAC" w14:textId="77777777" w:rsidR="0094262F" w:rsidRPr="006F5CDE" w:rsidRDefault="0094262F" w:rsidP="008D1034">
                <w:pPr>
                  <w:pStyle w:val="Topictextandhead"/>
                  <w:numPr>
                    <w:ilvl w:val="0"/>
                    <w:numId w:val="8"/>
                  </w:numPr>
                  <w:tabs>
                    <w:tab w:val="clear" w:pos="400"/>
                    <w:tab w:val="clear" w:pos="480"/>
                    <w:tab w:val="clear" w:pos="720"/>
                    <w:tab w:val="left" w:pos="426"/>
                  </w:tabs>
                  <w:ind w:left="426" w:hanging="426"/>
                  <w:rPr>
                    <w:b w:val="0"/>
                    <w:color w:val="000000"/>
                  </w:rPr>
                </w:pPr>
                <w:r w:rsidRPr="006F5CDE">
                  <w:rPr>
                    <w:b w:val="0"/>
                    <w:color w:val="000000"/>
                  </w:rPr>
                  <w:lastRenderedPageBreak/>
                  <w:t xml:space="preserve">Traditional secondary machining skills including: the effectiveness and efficiency of setting and operating machines, sustainability considerations e.g. waste materials and energy usage and the use of quality control methods. </w:t>
                </w:r>
              </w:p>
              <w:p w14:paraId="179A2597" w14:textId="77777777" w:rsidR="0094262F" w:rsidRPr="006F5CDE" w:rsidRDefault="0094262F" w:rsidP="008D1034">
                <w:pPr>
                  <w:pStyle w:val="Topictextandhead"/>
                  <w:numPr>
                    <w:ilvl w:val="0"/>
                    <w:numId w:val="8"/>
                  </w:numPr>
                  <w:tabs>
                    <w:tab w:val="clear" w:pos="400"/>
                    <w:tab w:val="clear" w:pos="480"/>
                    <w:tab w:val="clear" w:pos="720"/>
                    <w:tab w:val="left" w:pos="426"/>
                  </w:tabs>
                  <w:ind w:left="426" w:hanging="426"/>
                  <w:rPr>
                    <w:b w:val="0"/>
                    <w:color w:val="000000"/>
                  </w:rPr>
                </w:pPr>
                <w:r w:rsidRPr="006F5CDE">
                  <w:rPr>
                    <w:b w:val="0"/>
                    <w:color w:val="000000"/>
                  </w:rPr>
                  <w:t>General engineering skills e.g. mathematics and interpreting drawings</w:t>
                </w:r>
              </w:p>
              <w:p w14:paraId="0FA0C0B0" w14:textId="77777777" w:rsidR="0094262F" w:rsidRDefault="0094262F" w:rsidP="0094262F">
                <w:pPr>
                  <w:pStyle w:val="Topictextandhead"/>
                  <w:rPr>
                    <w:color w:val="auto"/>
                  </w:rPr>
                </w:pPr>
              </w:p>
              <w:p w14:paraId="250CE792" w14:textId="77777777" w:rsidR="0094262F" w:rsidRPr="00F62E1A" w:rsidRDefault="0094262F" w:rsidP="0094262F">
                <w:pPr>
                  <w:pStyle w:val="Topictextandhead"/>
                  <w:rPr>
                    <w:color w:val="auto"/>
                  </w:rPr>
                </w:pPr>
                <w:r w:rsidRPr="00F62E1A">
                  <w:rPr>
                    <w:color w:val="auto"/>
                  </w:rPr>
                  <w:t>D2</w:t>
                </w:r>
                <w:r w:rsidRPr="00F62E1A">
                  <w:rPr>
                    <w:color w:val="auto"/>
                  </w:rPr>
                  <w:tab/>
                  <w:t>Personal performance whilst</w:t>
                </w:r>
                <w:r>
                  <w:rPr>
                    <w:color w:val="auto"/>
                  </w:rPr>
                  <w:t xml:space="preserve"> machining a</w:t>
                </w:r>
                <w:r w:rsidRPr="00F62E1A">
                  <w:rPr>
                    <w:color w:val="auto"/>
                  </w:rPr>
                  <w:t xml:space="preserve"> component </w:t>
                </w:r>
              </w:p>
              <w:p w14:paraId="7B1C9863" w14:textId="77777777" w:rsidR="0094262F" w:rsidRPr="004B61C2" w:rsidRDefault="0094262F" w:rsidP="0094262F">
                <w:pPr>
                  <w:pStyle w:val="Topictextandhead"/>
                  <w:ind w:left="0" w:firstLine="0"/>
                  <w:rPr>
                    <w:b w:val="0"/>
                    <w:color w:val="000000"/>
                  </w:rPr>
                </w:pPr>
                <w:r w:rsidRPr="004B61C2">
                  <w:rPr>
                    <w:b w:val="0"/>
                    <w:color w:val="000000"/>
                  </w:rPr>
                  <w:t xml:space="preserve">Understand that </w:t>
                </w:r>
                <w:r>
                  <w:rPr>
                    <w:b w:val="0"/>
                    <w:color w:val="000000"/>
                  </w:rPr>
                  <w:t xml:space="preserve">personal </w:t>
                </w:r>
                <w:r w:rsidRPr="00B729E6">
                  <w:rPr>
                    <w:b w:val="0"/>
                    <w:color w:val="000000"/>
                  </w:rPr>
                  <w:t>characteristics cover:</w:t>
                </w:r>
                <w:r w:rsidRPr="004B61C2">
                  <w:rPr>
                    <w:b w:val="0"/>
                    <w:color w:val="000000"/>
                  </w:rPr>
                  <w:t xml:space="preserve"> </w:t>
                </w:r>
              </w:p>
              <w:p w14:paraId="3B4FE626" w14:textId="77777777" w:rsidR="0094262F" w:rsidRDefault="0094262F" w:rsidP="008D1034">
                <w:pPr>
                  <w:pStyle w:val="Topictextandhead"/>
                  <w:numPr>
                    <w:ilvl w:val="0"/>
                    <w:numId w:val="8"/>
                  </w:numPr>
                  <w:tabs>
                    <w:tab w:val="clear" w:pos="400"/>
                    <w:tab w:val="clear" w:pos="480"/>
                    <w:tab w:val="clear" w:pos="720"/>
                    <w:tab w:val="left" w:pos="426"/>
                  </w:tabs>
                  <w:ind w:left="426" w:hanging="426"/>
                  <w:rPr>
                    <w:b w:val="0"/>
                    <w:color w:val="000000"/>
                  </w:rPr>
                </w:pPr>
                <w:r w:rsidRPr="00B729E6">
                  <w:rPr>
                    <w:b w:val="0"/>
                    <w:color w:val="000000"/>
                  </w:rPr>
                  <w:t xml:space="preserve">Attitudes and behaviours including listening to others with respect, participating in discussion, sensitive towards individuals and cultural differences, shows self reliance when working independently, motivation and integrity. </w:t>
                </w:r>
              </w:p>
              <w:p w14:paraId="4A092DA0" w14:textId="033D25F0" w:rsidR="003605F8" w:rsidRPr="0094262F" w:rsidRDefault="0094262F" w:rsidP="008D1034">
                <w:pPr>
                  <w:pStyle w:val="Topictextandhead"/>
                  <w:numPr>
                    <w:ilvl w:val="0"/>
                    <w:numId w:val="8"/>
                  </w:numPr>
                  <w:tabs>
                    <w:tab w:val="clear" w:pos="400"/>
                    <w:tab w:val="clear" w:pos="480"/>
                    <w:tab w:val="clear" w:pos="720"/>
                    <w:tab w:val="left" w:pos="426"/>
                  </w:tabs>
                  <w:ind w:left="426" w:hanging="426"/>
                  <w:rPr>
                    <w:b w:val="0"/>
                    <w:color w:val="000000"/>
                  </w:rPr>
                </w:pPr>
                <w:r w:rsidRPr="0094262F">
                  <w:rPr>
                    <w:b w:val="0"/>
                    <w:color w:val="000000"/>
                  </w:rPr>
                  <w:t>Employability skills including planning, organising, time management, self awareness, commercial awareness and innovation / creativity, communication and literacy.</w:t>
                </w:r>
              </w:p>
            </w:tc>
          </w:sdtContent>
        </w:sdt>
      </w:tr>
    </w:tbl>
    <w:p w14:paraId="5F13378B" w14:textId="77777777" w:rsidR="003605F8" w:rsidRDefault="003605F8" w:rsidP="003605F8">
      <w:pPr>
        <w:spacing w:before="240" w:after="200" w:line="260" w:lineRule="atLeast"/>
        <w:rPr>
          <w:lang w:eastAsia="en-US"/>
        </w:rPr>
      </w:pPr>
    </w:p>
    <w:p w14:paraId="44E0534C" w14:textId="77777777" w:rsidR="002363CB" w:rsidRDefault="00AC01B8" w:rsidP="002363CB">
      <w:pPr>
        <w:pStyle w:val="UnitAhead"/>
      </w:pPr>
      <w:r>
        <w:br w:type="page"/>
      </w:r>
      <w:r w:rsidR="002363CB">
        <w:lastRenderedPageBreak/>
        <w:t>Outline Programme of Suggested Assignments</w:t>
      </w:r>
    </w:p>
    <w:p w14:paraId="6CE86006" w14:textId="77777777" w:rsidR="002363CB" w:rsidRDefault="002363CB" w:rsidP="002363CB">
      <w:pPr>
        <w:pStyle w:val="Text"/>
      </w:pPr>
      <w:r>
        <w:t>These outlines are suitable for developing full assignments. Centres should refer to authorised assignment briefs when developing their own assignments.</w:t>
      </w:r>
    </w:p>
    <w:p w14:paraId="29B8C915" w14:textId="77777777" w:rsidR="002363CB" w:rsidRPr="007970F3" w:rsidRDefault="002363CB" w:rsidP="002363CB">
      <w:pPr>
        <w:rPr>
          <w:lang w:eastAsia="en-US"/>
        </w:rPr>
      </w:pPr>
    </w:p>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9099"/>
      </w:tblGrid>
      <w:tr w:rsidR="002363CB" w:rsidRPr="00817376" w14:paraId="018D5CB5" w14:textId="77777777" w:rsidTr="007336F0">
        <w:tc>
          <w:tcPr>
            <w:tcW w:w="5000" w:type="pct"/>
            <w:tcBorders>
              <w:bottom w:val="single" w:sz="4" w:space="0" w:color="9393B7"/>
            </w:tcBorders>
            <w:shd w:val="clear" w:color="auto" w:fill="7070A0"/>
          </w:tcPr>
          <w:p w14:paraId="3106EAB2" w14:textId="4D273579" w:rsidR="002363CB" w:rsidRPr="005924F4" w:rsidRDefault="002363CB" w:rsidP="007336F0">
            <w:pPr>
              <w:pStyle w:val="Tablehead"/>
              <w:rPr>
                <w:sz w:val="22"/>
                <w:szCs w:val="22"/>
              </w:rPr>
            </w:pPr>
            <w:r>
              <w:rPr>
                <w:sz w:val="22"/>
                <w:szCs w:val="22"/>
              </w:rPr>
              <w:t xml:space="preserve">Assignment </w:t>
            </w:r>
            <w:sdt>
              <w:sdtPr>
                <w:rPr>
                  <w:rStyle w:val="TableheadChar"/>
                  <w:b/>
                  <w:sz w:val="22"/>
                </w:rPr>
                <w:alias w:val="Assignment Reference"/>
                <w:tag w:val="SAO_AssignmentRef"/>
                <w:id w:val="-1924562230"/>
                <w:lock w:val="sdtLocked"/>
                <w:placeholder>
                  <w:docPart w:val="7E913FECA7A245B38CAD197A83554376"/>
                </w:placeholder>
                <w:text/>
              </w:sdtPr>
              <w:sdtEndPr>
                <w:rPr>
                  <w:rStyle w:val="DefaultParagraphFont"/>
                  <w:b w:val="0"/>
                  <w:szCs w:val="22"/>
                </w:rPr>
              </w:sdtEndPr>
              <w:sdtContent>
                <w:r w:rsidR="00A752E8" w:rsidRPr="00A752E8">
                  <w:rPr>
                    <w:rStyle w:val="TableheadChar"/>
                    <w:b/>
                    <w:sz w:val="22"/>
                  </w:rPr>
                  <w:t>1</w:t>
                </w:r>
              </w:sdtContent>
            </w:sdt>
            <w:r w:rsidRPr="005924F4">
              <w:rPr>
                <w:sz w:val="22"/>
                <w:szCs w:val="22"/>
              </w:rPr>
              <w:t xml:space="preserve">: </w:t>
            </w:r>
            <w:sdt>
              <w:sdtPr>
                <w:rPr>
                  <w:sz w:val="22"/>
                  <w:szCs w:val="22"/>
                </w:rPr>
                <w:alias w:val="Assignment Title"/>
                <w:tag w:val="SAO_AssignmentTitle"/>
                <w:id w:val="-1228763975"/>
                <w:lock w:val="sdtLocked"/>
                <w:placeholder>
                  <w:docPart w:val="5340C3CE930C488EB9392B089F5072AC"/>
                </w:placeholder>
                <w:text/>
              </w:sdtPr>
              <w:sdtContent>
                <w:r w:rsidR="00A752E8" w:rsidRPr="00A752E8">
                  <w:rPr>
                    <w:sz w:val="22"/>
                    <w:szCs w:val="22"/>
                  </w:rPr>
                  <w:t>Traditional and specialist secondary machining processes</w:t>
                </w:r>
              </w:sdtContent>
            </w:sdt>
          </w:p>
          <w:p w14:paraId="71666DC0" w14:textId="25335FA5" w:rsidR="002363CB" w:rsidRPr="004E7C29" w:rsidRDefault="002363CB" w:rsidP="00A752E8">
            <w:pPr>
              <w:pStyle w:val="Tablehead"/>
            </w:pPr>
            <w:r>
              <w:t>Learning Aim</w:t>
            </w:r>
            <w:r w:rsidR="00864ACF">
              <w:t xml:space="preserve"> </w:t>
            </w:r>
            <w:sdt>
              <w:sdtPr>
                <w:alias w:val="Learning Objective Reference"/>
                <w:tag w:val="learningobjectiveref"/>
                <w:id w:val="2115550145"/>
                <w:lock w:val="sdtLocked"/>
                <w:placeholder>
                  <w:docPart w:val="DefaultPlaceholder_1081868574"/>
                </w:placeholder>
                <w:text/>
              </w:sdtPr>
              <w:sdtContent>
                <w:r w:rsidR="00A752E8">
                  <w:t>A</w:t>
                </w:r>
              </w:sdtContent>
            </w:sdt>
            <w:r>
              <w:t xml:space="preserve">: </w:t>
            </w:r>
            <w:sdt>
              <w:sdtPr>
                <w:alias w:val="Learning Objective"/>
                <w:tag w:val="learningobjective"/>
                <w:id w:val="-1225060559"/>
                <w:lock w:val="sdtLocked"/>
                <w:placeholder>
                  <w:docPart w:val="1C98599B0583442D94D82F80EEC8D1E3"/>
                </w:placeholder>
                <w:text/>
              </w:sdtPr>
              <w:sdtContent>
                <w:r w:rsidR="00A752E8">
                  <w:t>AP1, AM1 and AD1</w:t>
                </w:r>
              </w:sdtContent>
            </w:sdt>
            <w:r>
              <w:t xml:space="preserve"> </w:t>
            </w:r>
          </w:p>
        </w:tc>
      </w:tr>
      <w:tr w:rsidR="002363CB" w:rsidRPr="00130BC7" w14:paraId="0E8FC5AE" w14:textId="77777777" w:rsidTr="002363CB">
        <w:trPr>
          <w:trHeight w:val="1160"/>
        </w:trPr>
        <w:tc>
          <w:tcPr>
            <w:tcW w:w="5000" w:type="pct"/>
            <w:shd w:val="clear" w:color="auto" w:fill="auto"/>
          </w:tcPr>
          <w:p w14:paraId="272A4C45" w14:textId="77777777" w:rsidR="002363CB" w:rsidRPr="00326952" w:rsidRDefault="002363CB" w:rsidP="007336F0">
            <w:pPr>
              <w:pStyle w:val="Tabletext"/>
              <w:rPr>
                <w:b/>
                <w:u w:val="single"/>
              </w:rPr>
            </w:pPr>
            <w:r w:rsidRPr="00326952">
              <w:rPr>
                <w:b/>
                <w:u w:val="single"/>
              </w:rPr>
              <w:t>Description</w:t>
            </w:r>
            <w:r>
              <w:rPr>
                <w:b/>
                <w:u w:val="single"/>
              </w:rPr>
              <w:t xml:space="preserve"> and Tasks</w:t>
            </w:r>
          </w:p>
          <w:sdt>
            <w:sdtPr>
              <w:alias w:val="Description and Tasks"/>
              <w:tag w:val="SAOdescriptiontasks"/>
              <w:id w:val="-1085453620"/>
              <w:lock w:val="sdtLocked"/>
              <w:placeholder>
                <w:docPart w:val="9721FC765A7B47958C4B2E4EC47AB997"/>
              </w:placeholder>
            </w:sdtPr>
            <w:sdtContent>
              <w:p w14:paraId="006255DF" w14:textId="77777777" w:rsidR="0094262F" w:rsidRPr="00326952" w:rsidRDefault="0094262F" w:rsidP="0094262F">
                <w:pPr>
                  <w:pStyle w:val="Tabletext"/>
                </w:pPr>
                <w:r w:rsidRPr="00326952">
                  <w:t>Demonstrate an understanding of a range of secondary machining processes by producing a written report.  The report should be professionally presented, contain case studies and focus on three different traditional and three different specialist processes and how these can be used to manufacture components.</w:t>
                </w:r>
                <w:r>
                  <w:t xml:space="preserve"> The tasks are to:</w:t>
                </w:r>
              </w:p>
              <w:p w14:paraId="5784F871" w14:textId="77777777" w:rsidR="0094262F" w:rsidRPr="00326952" w:rsidRDefault="0094262F" w:rsidP="008D1034">
                <w:pPr>
                  <w:pStyle w:val="Tabletext"/>
                  <w:numPr>
                    <w:ilvl w:val="0"/>
                    <w:numId w:val="10"/>
                  </w:numPr>
                  <w:tabs>
                    <w:tab w:val="clear" w:pos="400"/>
                    <w:tab w:val="left" w:pos="318"/>
                  </w:tabs>
                  <w:ind w:left="318" w:hanging="318"/>
                </w:pPr>
                <w:r w:rsidRPr="00326952">
                  <w:t xml:space="preserve">Select </w:t>
                </w:r>
                <w:r>
                  <w:t xml:space="preserve">/ obtain </w:t>
                </w:r>
                <w:r w:rsidRPr="00326952">
                  <w:t>drawings and a specification of mechanical components that can be made by traditional machining processes. If available also give the learner physical components.</w:t>
                </w:r>
              </w:p>
              <w:p w14:paraId="233BFC3E" w14:textId="77777777" w:rsidR="0094262F" w:rsidRPr="00326952" w:rsidRDefault="0094262F" w:rsidP="008D1034">
                <w:pPr>
                  <w:pStyle w:val="Tabletext"/>
                  <w:numPr>
                    <w:ilvl w:val="0"/>
                    <w:numId w:val="10"/>
                  </w:numPr>
                  <w:tabs>
                    <w:tab w:val="clear" w:pos="400"/>
                    <w:tab w:val="left" w:pos="318"/>
                  </w:tabs>
                  <w:ind w:left="318" w:hanging="318"/>
                </w:pPr>
                <w:r w:rsidRPr="00326952">
                  <w:t>Carry out research into presswork, electro discharge and broaching processes for different components.</w:t>
                </w:r>
              </w:p>
              <w:p w14:paraId="1CBCB59B" w14:textId="4F489BAF" w:rsidR="002363CB" w:rsidRPr="00326952" w:rsidRDefault="0094262F" w:rsidP="0094262F">
                <w:pPr>
                  <w:pStyle w:val="Tabletext"/>
                  <w:tabs>
                    <w:tab w:val="clear" w:pos="400"/>
                    <w:tab w:val="left" w:pos="318"/>
                  </w:tabs>
                </w:pPr>
                <w:r w:rsidRPr="00326952">
                  <w:t xml:space="preserve">Produce </w:t>
                </w:r>
                <w:r>
                  <w:t>a</w:t>
                </w:r>
                <w:r w:rsidRPr="00326952">
                  <w:t xml:space="preserve"> report that includes an evaluation of these </w:t>
                </w:r>
                <w:r>
                  <w:t xml:space="preserve">traditional and specialist secondary machining </w:t>
                </w:r>
                <w:r w:rsidRPr="00326952">
                  <w:t>processes and a contrast of their use for different batch sizes and considers sustainable manufacture.</w:t>
                </w:r>
              </w:p>
            </w:sdtContent>
          </w:sdt>
        </w:tc>
      </w:tr>
      <w:tr w:rsidR="002363CB" w:rsidRPr="00130BC7" w14:paraId="0AC56383" w14:textId="77777777" w:rsidTr="002363CB">
        <w:trPr>
          <w:trHeight w:val="1134"/>
        </w:trPr>
        <w:tc>
          <w:tcPr>
            <w:tcW w:w="5000" w:type="pct"/>
            <w:shd w:val="clear" w:color="auto" w:fill="auto"/>
          </w:tcPr>
          <w:p w14:paraId="3C9F4F2F" w14:textId="77777777" w:rsidR="002363CB" w:rsidRPr="00326952" w:rsidRDefault="002363CB" w:rsidP="007336F0">
            <w:pPr>
              <w:pStyle w:val="Tabletext"/>
              <w:rPr>
                <w:b/>
                <w:u w:val="single"/>
              </w:rPr>
            </w:pPr>
            <w:r w:rsidRPr="00326952">
              <w:rPr>
                <w:b/>
                <w:u w:val="single"/>
              </w:rPr>
              <w:t>Retake opportunity</w:t>
            </w:r>
          </w:p>
          <w:sdt>
            <w:sdtPr>
              <w:alias w:val="Retake Opportunity"/>
              <w:tag w:val="SAOretake"/>
              <w:id w:val="1344201963"/>
              <w:lock w:val="sdtLocked"/>
              <w:placeholder>
                <w:docPart w:val="D7FDE6318C044A91A032B814E4904D98"/>
              </w:placeholder>
            </w:sdtPr>
            <w:sdtContent>
              <w:p w14:paraId="46AD8B4A" w14:textId="75AAFE75" w:rsidR="002363CB" w:rsidRPr="00326952" w:rsidRDefault="0094262F" w:rsidP="007336F0">
                <w:pPr>
                  <w:pStyle w:val="Tabletext"/>
                </w:pPr>
                <w:r w:rsidRPr="00326952">
                  <w:t>Select a different range of components and</w:t>
                </w:r>
                <w:r>
                  <w:t xml:space="preserve"> </w:t>
                </w:r>
                <w:r w:rsidRPr="00326952">
                  <w:t>/</w:t>
                </w:r>
                <w:r>
                  <w:t xml:space="preserve"> </w:t>
                </w:r>
                <w:r w:rsidRPr="00326952">
                  <w:t xml:space="preserve">or </w:t>
                </w:r>
                <w:r>
                  <w:t>to include</w:t>
                </w:r>
                <w:r w:rsidRPr="00326952">
                  <w:t xml:space="preserve"> the process that was not originally </w:t>
                </w:r>
                <w:r>
                  <w:t>covered</w:t>
                </w:r>
                <w:r>
                  <w:t>.</w:t>
                </w:r>
              </w:p>
            </w:sdtContent>
          </w:sdt>
        </w:tc>
      </w:tr>
    </w:tbl>
    <w:p w14:paraId="56B5114E" w14:textId="77777777" w:rsidR="006A1D1C" w:rsidRDefault="006A1D1C"/>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9099"/>
      </w:tblGrid>
      <w:tr w:rsidR="006A1D1C" w:rsidRPr="004E7C29" w14:paraId="4365D314" w14:textId="77777777" w:rsidTr="007336F0">
        <w:tc>
          <w:tcPr>
            <w:tcW w:w="5000" w:type="pct"/>
            <w:tcBorders>
              <w:bottom w:val="single" w:sz="4" w:space="0" w:color="9393B7"/>
            </w:tcBorders>
            <w:shd w:val="clear" w:color="auto" w:fill="7070A0"/>
          </w:tcPr>
          <w:p w14:paraId="3A375062" w14:textId="328604A2" w:rsidR="006A1D1C" w:rsidRPr="005924F4" w:rsidRDefault="006A1D1C" w:rsidP="007336F0">
            <w:pPr>
              <w:pStyle w:val="Tablehead"/>
              <w:rPr>
                <w:sz w:val="22"/>
                <w:szCs w:val="22"/>
              </w:rPr>
            </w:pPr>
            <w:r>
              <w:rPr>
                <w:sz w:val="22"/>
                <w:szCs w:val="22"/>
              </w:rPr>
              <w:t xml:space="preserve">Assignment </w:t>
            </w:r>
            <w:sdt>
              <w:sdtPr>
                <w:rPr>
                  <w:rStyle w:val="TableheadChar"/>
                  <w:b/>
                  <w:sz w:val="22"/>
                </w:rPr>
                <w:alias w:val="Assignment Reference"/>
                <w:tag w:val="SAO_AssignmentRef"/>
                <w:id w:val="-154527585"/>
                <w:lock w:val="sdtLocked"/>
                <w:placeholder>
                  <w:docPart w:val="A5306018CA5041998A977D5114B9F72A"/>
                </w:placeholder>
                <w:text/>
              </w:sdtPr>
              <w:sdtEndPr>
                <w:rPr>
                  <w:rStyle w:val="DefaultParagraphFont"/>
                  <w:b w:val="0"/>
                  <w:szCs w:val="22"/>
                </w:rPr>
              </w:sdtEndPr>
              <w:sdtContent>
                <w:r w:rsidR="00A752E8" w:rsidRPr="00A752E8">
                  <w:rPr>
                    <w:rStyle w:val="TableheadChar"/>
                    <w:b/>
                    <w:sz w:val="22"/>
                  </w:rPr>
                  <w:t>2</w:t>
                </w:r>
              </w:sdtContent>
            </w:sdt>
            <w:r w:rsidRPr="005924F4">
              <w:rPr>
                <w:sz w:val="22"/>
                <w:szCs w:val="22"/>
              </w:rPr>
              <w:t xml:space="preserve">: </w:t>
            </w:r>
            <w:sdt>
              <w:sdtPr>
                <w:rPr>
                  <w:sz w:val="22"/>
                  <w:szCs w:val="22"/>
                </w:rPr>
                <w:alias w:val="Assignment Title"/>
                <w:tag w:val="SAO_AssignmentTitle"/>
                <w:id w:val="-421327477"/>
                <w:lock w:val="sdtLocked"/>
                <w:placeholder>
                  <w:docPart w:val="106241F485B24763835F00AA1D2DAE05"/>
                </w:placeholder>
                <w:text/>
              </w:sdtPr>
              <w:sdtContent>
                <w:r w:rsidR="00A752E8" w:rsidRPr="00A752E8">
                  <w:rPr>
                    <w:sz w:val="22"/>
                    <w:szCs w:val="22"/>
                  </w:rPr>
                  <w:t>Set up and operate traditional secondary processing machines</w:t>
                </w:r>
              </w:sdtContent>
            </w:sdt>
          </w:p>
          <w:p w14:paraId="7713886E" w14:textId="26F052CB" w:rsidR="006A1D1C" w:rsidRPr="004E7C29" w:rsidRDefault="003415BA" w:rsidP="00A752E8">
            <w:pPr>
              <w:pStyle w:val="Tablehead"/>
            </w:pPr>
            <w:r>
              <w:t>Learning Aim</w:t>
            </w:r>
            <w:r w:rsidR="00A752E8">
              <w:t>s</w:t>
            </w:r>
            <w:r>
              <w:t xml:space="preserve"> </w:t>
            </w:r>
            <w:sdt>
              <w:sdtPr>
                <w:alias w:val="Learning Objective Reference"/>
                <w:tag w:val="learningobjectiveref"/>
                <w:id w:val="-1251422756"/>
                <w:lock w:val="sdtLocked"/>
                <w:placeholder>
                  <w:docPart w:val="4AE2A78B1D834FEC87646FB069415FFE"/>
                </w:placeholder>
                <w:text/>
              </w:sdtPr>
              <w:sdtContent>
                <w:r w:rsidR="00A752E8">
                  <w:t>B and C</w:t>
                </w:r>
              </w:sdtContent>
            </w:sdt>
            <w:r>
              <w:t xml:space="preserve">: </w:t>
            </w:r>
            <w:sdt>
              <w:sdtPr>
                <w:alias w:val="Learning Objective"/>
                <w:tag w:val="learningobjective"/>
                <w:id w:val="-441071606"/>
                <w:lock w:val="sdtLocked"/>
                <w:placeholder>
                  <w:docPart w:val="9BD77BB64F954E96A59EE58776079084"/>
                </w:placeholder>
                <w:text/>
              </w:sdtPr>
              <w:sdtContent>
                <w:r w:rsidR="00A752E8">
                  <w:t>BP2, BP3, BM2, CP4, CM3 and BC.D2</w:t>
                </w:r>
              </w:sdtContent>
            </w:sdt>
          </w:p>
        </w:tc>
      </w:tr>
      <w:tr w:rsidR="006A1D1C" w:rsidRPr="00326952" w14:paraId="46587C15" w14:textId="77777777" w:rsidTr="007336F0">
        <w:trPr>
          <w:trHeight w:val="1160"/>
        </w:trPr>
        <w:tc>
          <w:tcPr>
            <w:tcW w:w="5000" w:type="pct"/>
            <w:shd w:val="clear" w:color="auto" w:fill="auto"/>
          </w:tcPr>
          <w:p w14:paraId="345F8E7E" w14:textId="77777777" w:rsidR="006A1D1C" w:rsidRPr="00326952" w:rsidRDefault="006A1D1C" w:rsidP="007336F0">
            <w:pPr>
              <w:pStyle w:val="Tabletext"/>
              <w:rPr>
                <w:b/>
                <w:u w:val="single"/>
              </w:rPr>
            </w:pPr>
            <w:r w:rsidRPr="00326952">
              <w:rPr>
                <w:b/>
                <w:u w:val="single"/>
              </w:rPr>
              <w:t>Description</w:t>
            </w:r>
            <w:r>
              <w:rPr>
                <w:b/>
                <w:u w:val="single"/>
              </w:rPr>
              <w:t xml:space="preserve"> and Tasks</w:t>
            </w:r>
          </w:p>
          <w:sdt>
            <w:sdtPr>
              <w:alias w:val="Description and Tasks"/>
              <w:tag w:val="SAOdescriptiontasks"/>
              <w:id w:val="1575393016"/>
              <w:placeholder>
                <w:docPart w:val="233AE8F0F10244939C1319210F2D29EF"/>
              </w:placeholder>
            </w:sdtPr>
            <w:sdtContent>
              <w:p w14:paraId="3DEB64CC" w14:textId="77777777" w:rsidR="0094262F" w:rsidRPr="007578A2" w:rsidRDefault="0094262F" w:rsidP="0094262F">
                <w:pPr>
                  <w:pStyle w:val="Tabletext"/>
                </w:pPr>
                <w:r w:rsidRPr="00326952">
                  <w:t>Demonstrate practical skills used to set-up and operate traditional processing machines. Produce written response</w:t>
                </w:r>
                <w:r>
                  <w:t xml:space="preserve"> on</w:t>
                </w:r>
                <w:r w:rsidRPr="00326952">
                  <w:t xml:space="preserve"> the health and safety activities and how traditional secondary processing machines have been set up and used accurately, effectively and efficiently. The evidence of the practical activity should include observation records, witness statements and annotated photographs and drawings.</w:t>
                </w:r>
                <w:r>
                  <w:t xml:space="preserve"> The tasks are to:</w:t>
                </w:r>
              </w:p>
              <w:p w14:paraId="0A86B29D" w14:textId="77777777" w:rsidR="0094262F" w:rsidRPr="00326952" w:rsidRDefault="0094262F" w:rsidP="008D1034">
                <w:pPr>
                  <w:pStyle w:val="Tabletext"/>
                  <w:numPr>
                    <w:ilvl w:val="0"/>
                    <w:numId w:val="10"/>
                  </w:numPr>
                  <w:tabs>
                    <w:tab w:val="clear" w:pos="400"/>
                    <w:tab w:val="left" w:pos="318"/>
                  </w:tabs>
                  <w:ind w:left="318" w:hanging="318"/>
                </w:pPr>
                <w:r w:rsidRPr="00326952">
                  <w:t>Select</w:t>
                </w:r>
                <w:r>
                  <w:t xml:space="preserve"> / obtain</w:t>
                </w:r>
                <w:r w:rsidRPr="00326952">
                  <w:t xml:space="preserve"> drawings and a specification for </w:t>
                </w:r>
                <w:r>
                  <w:t xml:space="preserve">a </w:t>
                </w:r>
                <w:r w:rsidRPr="00326952">
                  <w:t>component that can be made by drilling and turning processes</w:t>
                </w:r>
                <w:r>
                  <w:t xml:space="preserve"> involving at list six features</w:t>
                </w:r>
                <w:r w:rsidRPr="00326952">
                  <w:t>.</w:t>
                </w:r>
              </w:p>
              <w:p w14:paraId="6C7EF5F8" w14:textId="77777777" w:rsidR="0094262F" w:rsidRPr="00326952" w:rsidRDefault="0094262F" w:rsidP="008D1034">
                <w:pPr>
                  <w:pStyle w:val="Tabletext"/>
                  <w:numPr>
                    <w:ilvl w:val="0"/>
                    <w:numId w:val="10"/>
                  </w:numPr>
                  <w:tabs>
                    <w:tab w:val="clear" w:pos="400"/>
                    <w:tab w:val="left" w:pos="318"/>
                  </w:tabs>
                  <w:ind w:left="318" w:hanging="318"/>
                </w:pPr>
                <w:r w:rsidRPr="00326952">
                  <w:t>Carry out research into the health and safety requirements when setting up drilling and turning</w:t>
                </w:r>
                <w:r>
                  <w:t xml:space="preserve"> machines and complete</w:t>
                </w:r>
                <w:r w:rsidRPr="00326952">
                  <w:t xml:space="preserve"> a risk assessment on both </w:t>
                </w:r>
                <w:r>
                  <w:t xml:space="preserve">machining </w:t>
                </w:r>
                <w:r w:rsidRPr="00326952">
                  <w:t>processes.</w:t>
                </w:r>
              </w:p>
              <w:p w14:paraId="5DAF0921" w14:textId="77777777" w:rsidR="0094262F" w:rsidRPr="00326952" w:rsidRDefault="0094262F" w:rsidP="008D1034">
                <w:pPr>
                  <w:pStyle w:val="Tabletext"/>
                  <w:numPr>
                    <w:ilvl w:val="0"/>
                    <w:numId w:val="10"/>
                  </w:numPr>
                  <w:tabs>
                    <w:tab w:val="clear" w:pos="400"/>
                    <w:tab w:val="left" w:pos="318"/>
                  </w:tabs>
                  <w:ind w:left="318" w:hanging="318"/>
                </w:pPr>
                <w:r w:rsidRPr="00326952">
                  <w:t>Set-up the machine</w:t>
                </w:r>
                <w:r>
                  <w:t xml:space="preserve">s and manufacture the </w:t>
                </w:r>
                <w:r w:rsidRPr="00326952">
                  <w:t>component</w:t>
                </w:r>
                <w:r>
                  <w:t xml:space="preserve"> and record what was done.</w:t>
                </w:r>
              </w:p>
              <w:p w14:paraId="50EA44A6" w14:textId="1EFE0F55" w:rsidR="006A1D1C" w:rsidRPr="00326952" w:rsidRDefault="0094262F" w:rsidP="0094262F">
                <w:pPr>
                  <w:pStyle w:val="Tabletext"/>
                  <w:tabs>
                    <w:tab w:val="clear" w:pos="400"/>
                    <w:tab w:val="left" w:pos="318"/>
                  </w:tabs>
                </w:pPr>
                <w:r w:rsidRPr="00326952">
                  <w:t xml:space="preserve">Use quality control methods to check the accuracy of </w:t>
                </w:r>
                <w:r>
                  <w:t>the machined</w:t>
                </w:r>
                <w:r w:rsidRPr="00326952">
                  <w:t xml:space="preserve"> component and record the measurements.</w:t>
                </w:r>
              </w:p>
            </w:sdtContent>
          </w:sdt>
        </w:tc>
      </w:tr>
      <w:tr w:rsidR="006A1D1C" w:rsidRPr="00326952" w14:paraId="35E5900A" w14:textId="77777777" w:rsidTr="007336F0">
        <w:trPr>
          <w:trHeight w:val="1134"/>
        </w:trPr>
        <w:tc>
          <w:tcPr>
            <w:tcW w:w="5000" w:type="pct"/>
            <w:shd w:val="clear" w:color="auto" w:fill="auto"/>
          </w:tcPr>
          <w:p w14:paraId="4B9CFB0F" w14:textId="77777777" w:rsidR="006A1D1C" w:rsidRPr="00326952" w:rsidRDefault="006A1D1C" w:rsidP="007336F0">
            <w:pPr>
              <w:pStyle w:val="Tabletext"/>
              <w:rPr>
                <w:b/>
                <w:u w:val="single"/>
              </w:rPr>
            </w:pPr>
            <w:r w:rsidRPr="00326952">
              <w:rPr>
                <w:b/>
                <w:u w:val="single"/>
              </w:rPr>
              <w:t>Retake opportunity</w:t>
            </w:r>
          </w:p>
          <w:sdt>
            <w:sdtPr>
              <w:alias w:val="Retake Opportunity"/>
              <w:tag w:val="SAOretake"/>
              <w:id w:val="406589342"/>
              <w:placeholder>
                <w:docPart w:val="F08E7D3DA0B94B5CA20CCE5967606504"/>
              </w:placeholder>
            </w:sdtPr>
            <w:sdtContent>
              <w:p w14:paraId="60584896" w14:textId="6250FF46" w:rsidR="006A1D1C" w:rsidRPr="00326952" w:rsidRDefault="0094262F" w:rsidP="007336F0">
                <w:pPr>
                  <w:pStyle w:val="Tabletext"/>
                </w:pPr>
                <w:r>
                  <w:t>S</w:t>
                </w:r>
                <w:r w:rsidRPr="00326952">
                  <w:t>elect a</w:t>
                </w:r>
                <w:r>
                  <w:t xml:space="preserve"> different </w:t>
                </w:r>
                <w:r w:rsidRPr="00326952">
                  <w:t xml:space="preserve">component to machine and / or select </w:t>
                </w:r>
                <w:r>
                  <w:t xml:space="preserve">one or </w:t>
                </w:r>
                <w:r w:rsidRPr="00326952">
                  <w:t>two different machining proces</w:t>
                </w:r>
                <w:r>
                  <w:t>ses</w:t>
                </w:r>
                <w:r w:rsidRPr="00326952">
                  <w:t>.</w:t>
                </w:r>
              </w:p>
            </w:sdtContent>
          </w:sdt>
        </w:tc>
      </w:tr>
    </w:tbl>
    <w:p w14:paraId="484500BA" w14:textId="77777777" w:rsidR="006A1D1C" w:rsidRDefault="006A1D1C"/>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9099"/>
      </w:tblGrid>
      <w:tr w:rsidR="006A1D1C" w:rsidRPr="004E7C29" w14:paraId="6179AB47" w14:textId="77777777" w:rsidTr="007336F0">
        <w:tc>
          <w:tcPr>
            <w:tcW w:w="5000" w:type="pct"/>
            <w:tcBorders>
              <w:bottom w:val="single" w:sz="4" w:space="0" w:color="9393B7"/>
            </w:tcBorders>
            <w:shd w:val="clear" w:color="auto" w:fill="7070A0"/>
          </w:tcPr>
          <w:p w14:paraId="336A8324" w14:textId="484BB7DF" w:rsidR="006A1D1C" w:rsidRPr="005924F4" w:rsidRDefault="006A1D1C" w:rsidP="007336F0">
            <w:pPr>
              <w:pStyle w:val="Tablehead"/>
              <w:rPr>
                <w:sz w:val="22"/>
                <w:szCs w:val="22"/>
              </w:rPr>
            </w:pPr>
            <w:r>
              <w:rPr>
                <w:sz w:val="22"/>
                <w:szCs w:val="22"/>
              </w:rPr>
              <w:t xml:space="preserve">Assignment </w:t>
            </w:r>
            <w:sdt>
              <w:sdtPr>
                <w:rPr>
                  <w:rStyle w:val="TableheadChar"/>
                  <w:b/>
                  <w:sz w:val="22"/>
                </w:rPr>
                <w:alias w:val="Assignment Reference"/>
                <w:tag w:val="SAO_AssignmentRef"/>
                <w:id w:val="879979583"/>
                <w:lock w:val="sdtLocked"/>
                <w:placeholder>
                  <w:docPart w:val="E063DC44CBB745D4A677DD3F798CEF1B"/>
                </w:placeholder>
                <w:text/>
              </w:sdtPr>
              <w:sdtEndPr>
                <w:rPr>
                  <w:rStyle w:val="DefaultParagraphFont"/>
                  <w:b w:val="0"/>
                  <w:szCs w:val="22"/>
                </w:rPr>
              </w:sdtEndPr>
              <w:sdtContent>
                <w:r w:rsidR="00A752E8" w:rsidRPr="00A752E8">
                  <w:rPr>
                    <w:rStyle w:val="TableheadChar"/>
                    <w:b/>
                    <w:sz w:val="22"/>
                  </w:rPr>
                  <w:t>3</w:t>
                </w:r>
              </w:sdtContent>
            </w:sdt>
            <w:r w:rsidRPr="005924F4">
              <w:rPr>
                <w:sz w:val="22"/>
                <w:szCs w:val="22"/>
              </w:rPr>
              <w:t xml:space="preserve">: </w:t>
            </w:r>
            <w:sdt>
              <w:sdtPr>
                <w:rPr>
                  <w:sz w:val="22"/>
                  <w:szCs w:val="22"/>
                </w:rPr>
                <w:alias w:val="Assignment Title"/>
                <w:tag w:val="SAOassignmenttitle"/>
                <w:id w:val="21449861"/>
                <w:lock w:val="sdtLocked"/>
                <w:placeholder>
                  <w:docPart w:val="441F8F22F91B40EBBEF4BBFB252873FC"/>
                </w:placeholder>
                <w:text/>
              </w:sdtPr>
              <w:sdtContent>
                <w:r w:rsidR="00A752E8" w:rsidRPr="00A752E8">
                  <w:rPr>
                    <w:sz w:val="22"/>
                    <w:szCs w:val="22"/>
                  </w:rPr>
                  <w:t>Lessons learnt</w:t>
                </w:r>
              </w:sdtContent>
            </w:sdt>
          </w:p>
          <w:p w14:paraId="1835C2AA" w14:textId="13786CE8" w:rsidR="006A1D1C" w:rsidRPr="004E7C29" w:rsidRDefault="003415BA" w:rsidP="00A752E8">
            <w:pPr>
              <w:pStyle w:val="Tablehead"/>
            </w:pPr>
            <w:r>
              <w:t xml:space="preserve">Learning Aim </w:t>
            </w:r>
            <w:sdt>
              <w:sdtPr>
                <w:alias w:val="Learning Objective Reference"/>
                <w:tag w:val="learningobjectiveref"/>
                <w:id w:val="-1468653573"/>
                <w:lock w:val="sdtLocked"/>
                <w:placeholder>
                  <w:docPart w:val="CB9716FEDD86471D8B60F88241CCACC8"/>
                </w:placeholder>
                <w:text/>
              </w:sdtPr>
              <w:sdtContent>
                <w:r w:rsidR="00A752E8">
                  <w:t>D</w:t>
                </w:r>
              </w:sdtContent>
            </w:sdt>
            <w:r>
              <w:t xml:space="preserve">: </w:t>
            </w:r>
            <w:sdt>
              <w:sdtPr>
                <w:alias w:val="Learning Objective"/>
                <w:tag w:val="learningobjective"/>
                <w:id w:val="587741222"/>
                <w:lock w:val="sdtLocked"/>
                <w:placeholder>
                  <w:docPart w:val="E2568F466EAB4B31B6CADD8FE4FADD69"/>
                </w:placeholder>
                <w:text/>
              </w:sdtPr>
              <w:sdtContent>
                <w:r w:rsidR="00A752E8">
                  <w:t>DP5, DP6 and U.D3</w:t>
                </w:r>
              </w:sdtContent>
            </w:sdt>
          </w:p>
        </w:tc>
      </w:tr>
      <w:tr w:rsidR="006A1D1C" w:rsidRPr="00326952" w14:paraId="20C14AB9" w14:textId="77777777" w:rsidTr="007336F0">
        <w:trPr>
          <w:trHeight w:val="1160"/>
        </w:trPr>
        <w:tc>
          <w:tcPr>
            <w:tcW w:w="5000" w:type="pct"/>
            <w:shd w:val="clear" w:color="auto" w:fill="auto"/>
          </w:tcPr>
          <w:p w14:paraId="13ACB37D" w14:textId="77777777" w:rsidR="006A1D1C" w:rsidRPr="00326952" w:rsidRDefault="006A1D1C" w:rsidP="007336F0">
            <w:pPr>
              <w:pStyle w:val="Tabletext"/>
              <w:rPr>
                <w:b/>
                <w:u w:val="single"/>
              </w:rPr>
            </w:pPr>
            <w:r w:rsidRPr="00326952">
              <w:rPr>
                <w:b/>
                <w:u w:val="single"/>
              </w:rPr>
              <w:lastRenderedPageBreak/>
              <w:t>Description</w:t>
            </w:r>
            <w:r>
              <w:rPr>
                <w:b/>
                <w:u w:val="single"/>
              </w:rPr>
              <w:t xml:space="preserve"> and Tasks</w:t>
            </w:r>
          </w:p>
          <w:sdt>
            <w:sdtPr>
              <w:alias w:val="Description and Tasks"/>
              <w:tag w:val="SAOdescriptiontasks"/>
              <w:id w:val="1879886693"/>
              <w:lock w:val="sdtLocked"/>
              <w:placeholder>
                <w:docPart w:val="DD0F509895F5414596AAE44A95DB3377"/>
              </w:placeholder>
            </w:sdtPr>
            <w:sdtContent>
              <w:p w14:paraId="35B6011B" w14:textId="77777777" w:rsidR="0094262F" w:rsidRPr="00375A2A" w:rsidRDefault="0094262F" w:rsidP="0094262F">
                <w:pPr>
                  <w:pStyle w:val="Tabletext"/>
                </w:pPr>
                <w:r>
                  <w:t>Review</w:t>
                </w:r>
                <w:r w:rsidRPr="00375A2A">
                  <w:t xml:space="preserve"> </w:t>
                </w:r>
                <w:r>
                  <w:t xml:space="preserve">and reflect on the practical activity. Prepare </w:t>
                </w:r>
                <w:r w:rsidRPr="00375A2A">
                  <w:t xml:space="preserve">a </w:t>
                </w:r>
                <w:r>
                  <w:t xml:space="preserve">lessons learnt </w:t>
                </w:r>
                <w:r w:rsidRPr="00375A2A">
                  <w:t>report</w:t>
                </w:r>
                <w:r>
                  <w:t xml:space="preserve"> (maximum length 1</w:t>
                </w:r>
                <w:r w:rsidRPr="00093CCD">
                  <w:t>,0</w:t>
                </w:r>
                <w:r>
                  <w:t>00 words)</w:t>
                </w:r>
                <w:r w:rsidRPr="00375A2A">
                  <w:t xml:space="preserve"> to </w:t>
                </w:r>
                <w:r>
                  <w:t>explain</w:t>
                </w:r>
                <w:r w:rsidRPr="00375A2A">
                  <w:t xml:space="preserve"> how health and safety, traditional secondary machining and general engineering skills were used </w:t>
                </w:r>
                <w:r>
                  <w:t>to manufacture the components. Also, explain the</w:t>
                </w:r>
                <w:r w:rsidRPr="00375A2A">
                  <w:t xml:space="preserve"> personal characteristics</w:t>
                </w:r>
                <w:r>
                  <w:t xml:space="preserve"> (e.g. time management)</w:t>
                </w:r>
                <w:r w:rsidRPr="00375A2A">
                  <w:t xml:space="preserve"> </w:t>
                </w:r>
                <w:r>
                  <w:t xml:space="preserve">that </w:t>
                </w:r>
                <w:r w:rsidRPr="00375A2A">
                  <w:t xml:space="preserve">were </w:t>
                </w:r>
                <w:r>
                  <w:t>used</w:t>
                </w:r>
                <w:r w:rsidRPr="00375A2A">
                  <w:t>.</w:t>
                </w:r>
                <w:r>
                  <w:t xml:space="preserve"> The tasks are to:</w:t>
                </w:r>
              </w:p>
              <w:p w14:paraId="22554BB7" w14:textId="77777777" w:rsidR="0094262F" w:rsidRPr="00155E54" w:rsidRDefault="0094262F" w:rsidP="008D1034">
                <w:pPr>
                  <w:pStyle w:val="Tabletext"/>
                  <w:numPr>
                    <w:ilvl w:val="0"/>
                    <w:numId w:val="10"/>
                  </w:numPr>
                  <w:tabs>
                    <w:tab w:val="clear" w:pos="400"/>
                    <w:tab w:val="left" w:pos="318"/>
                  </w:tabs>
                  <w:ind w:left="318" w:hanging="318"/>
                </w:pPr>
                <w:r>
                  <w:t>Review and r</w:t>
                </w:r>
                <w:r w:rsidRPr="00155E54">
                  <w:t xml:space="preserve">eflect on the activities </w:t>
                </w:r>
                <w:r>
                  <w:t>that</w:t>
                </w:r>
                <w:r w:rsidRPr="00155E54">
                  <w:t xml:space="preserve"> have</w:t>
                </w:r>
                <w:r>
                  <w:t xml:space="preserve"> been</w:t>
                </w:r>
                <w:r w:rsidRPr="00155E54">
                  <w:t xml:space="preserve"> completed and make notes about what went well and what improvement could be made; also what would </w:t>
                </w:r>
                <w:r>
                  <w:t>be</w:t>
                </w:r>
                <w:r w:rsidRPr="00155E54">
                  <w:t xml:space="preserve"> do</w:t>
                </w:r>
                <w:r>
                  <w:t>ne</w:t>
                </w:r>
                <w:r w:rsidRPr="00155E54">
                  <w:t xml:space="preserve"> differently next time?</w:t>
                </w:r>
              </w:p>
              <w:p w14:paraId="3D467C54" w14:textId="77777777" w:rsidR="0094262F" w:rsidRPr="00155E54" w:rsidRDefault="0094262F" w:rsidP="008D1034">
                <w:pPr>
                  <w:pStyle w:val="Tabletext"/>
                  <w:numPr>
                    <w:ilvl w:val="0"/>
                    <w:numId w:val="10"/>
                  </w:numPr>
                  <w:tabs>
                    <w:tab w:val="clear" w:pos="400"/>
                    <w:tab w:val="left" w:pos="318"/>
                  </w:tabs>
                  <w:ind w:left="318" w:hanging="318"/>
                </w:pPr>
                <w:r w:rsidRPr="00155E54">
                  <w:t xml:space="preserve">Analyse </w:t>
                </w:r>
                <w:r>
                  <w:t>the</w:t>
                </w:r>
                <w:r w:rsidRPr="00155E54">
                  <w:t xml:space="preserve"> notes </w:t>
                </w:r>
                <w:r>
                  <w:t xml:space="preserve">made </w:t>
                </w:r>
                <w:r w:rsidRPr="00155E54">
                  <w:t>and draw out and differentiate between facts and opinions.</w:t>
                </w:r>
              </w:p>
              <w:p w14:paraId="636E7D14" w14:textId="541C7BFB" w:rsidR="006A1D1C" w:rsidRPr="00326952" w:rsidRDefault="0094262F" w:rsidP="0094262F">
                <w:pPr>
                  <w:pStyle w:val="Tabletext"/>
                  <w:tabs>
                    <w:tab w:val="clear" w:pos="400"/>
                    <w:tab w:val="left" w:pos="318"/>
                  </w:tabs>
                </w:pPr>
                <w:r w:rsidRPr="00155E54">
                  <w:t>Produce a professional report, which explains the lessons learnt and improvements</w:t>
                </w:r>
                <w:r>
                  <w:t xml:space="preserve"> that can be made.</w:t>
                </w:r>
              </w:p>
            </w:sdtContent>
          </w:sdt>
        </w:tc>
      </w:tr>
      <w:tr w:rsidR="006A1D1C" w:rsidRPr="00326952" w14:paraId="3121A572" w14:textId="77777777" w:rsidTr="007336F0">
        <w:trPr>
          <w:trHeight w:val="1134"/>
        </w:trPr>
        <w:tc>
          <w:tcPr>
            <w:tcW w:w="5000" w:type="pct"/>
            <w:shd w:val="clear" w:color="auto" w:fill="auto"/>
          </w:tcPr>
          <w:p w14:paraId="325C689C" w14:textId="77777777" w:rsidR="006A1D1C" w:rsidRPr="00326952" w:rsidRDefault="006A1D1C" w:rsidP="007336F0">
            <w:pPr>
              <w:pStyle w:val="Tabletext"/>
              <w:rPr>
                <w:b/>
                <w:u w:val="single"/>
              </w:rPr>
            </w:pPr>
            <w:r w:rsidRPr="00326952">
              <w:rPr>
                <w:b/>
                <w:u w:val="single"/>
              </w:rPr>
              <w:t>Retake opportunity</w:t>
            </w:r>
          </w:p>
          <w:sdt>
            <w:sdtPr>
              <w:alias w:val="Retake Opportunity"/>
              <w:tag w:val="SAOretake"/>
              <w:id w:val="1145780336"/>
              <w:placeholder>
                <w:docPart w:val="C0C4C238FB064A9D8741939C0CB622A2"/>
              </w:placeholder>
            </w:sdtPr>
            <w:sdtContent>
              <w:p w14:paraId="1E25F480" w14:textId="5B39990F" w:rsidR="006A1D1C" w:rsidRPr="00326952" w:rsidRDefault="0094262F" w:rsidP="007336F0">
                <w:pPr>
                  <w:pStyle w:val="Tabletext"/>
                </w:pPr>
                <w:r w:rsidRPr="00093CCD">
                  <w:t>Reflect on</w:t>
                </w:r>
                <w:r>
                  <w:t xml:space="preserve"> a third party demonstration of the </w:t>
                </w:r>
                <w:r w:rsidRPr="00DF3B52">
                  <w:t>set</w:t>
                </w:r>
                <w:r>
                  <w:t xml:space="preserve">-up and use of </w:t>
                </w:r>
                <w:r w:rsidRPr="00DF3B52">
                  <w:t>traditional secondary machining proces</w:t>
                </w:r>
                <w:r>
                  <w:t>ses.</w:t>
                </w:r>
              </w:p>
            </w:sdtContent>
          </w:sdt>
        </w:tc>
      </w:tr>
    </w:tbl>
    <w:p w14:paraId="3815FC92" w14:textId="77777777" w:rsidR="006A1D1C" w:rsidRDefault="006A1D1C"/>
    <w:p w14:paraId="4C06A8C5" w14:textId="77777777" w:rsidR="006A1D1C" w:rsidRDefault="006A1D1C"/>
    <w:p w14:paraId="1F657082" w14:textId="77777777" w:rsidR="006A1D1C" w:rsidRDefault="006A1D1C"/>
    <w:p w14:paraId="24434CA6" w14:textId="05D98A3F" w:rsidR="002363CB" w:rsidRDefault="002363CB">
      <w:pPr>
        <w:rPr>
          <w:rFonts w:eastAsia="Batang"/>
          <w:b/>
          <w:color w:val="000099"/>
          <w:sz w:val="26"/>
          <w:szCs w:val="25"/>
          <w:lang w:eastAsia="en-US"/>
        </w:rPr>
      </w:pPr>
      <w:r>
        <w:br w:type="page"/>
      </w:r>
      <w:bookmarkStart w:id="0" w:name="_GoBack"/>
      <w:bookmarkEnd w:id="0"/>
    </w:p>
    <w:p w14:paraId="45F986AE" w14:textId="749F7473" w:rsidR="00981F3D" w:rsidRPr="00130BC7" w:rsidRDefault="00981F3D" w:rsidP="000A00D2">
      <w:pPr>
        <w:pStyle w:val="UnitAhead"/>
      </w:pPr>
      <w:r w:rsidRPr="00130BC7">
        <w:lastRenderedPageBreak/>
        <w:t xml:space="preserve">Assessment criteria </w:t>
      </w:r>
    </w:p>
    <w:p w14:paraId="10B0A0E6" w14:textId="77777777" w:rsidR="00693E44" w:rsidRPr="00130BC7" w:rsidRDefault="00693E44" w:rsidP="00A77B32">
      <w:pPr>
        <w:pStyle w:val="Text"/>
        <w:rPr>
          <w:rFonts w:eastAsia="Batang"/>
          <w:lang w:val="en-US"/>
        </w:rPr>
      </w:pPr>
      <w:r w:rsidRPr="00130BC7">
        <w:rPr>
          <w:rFonts w:eastAsia="Batang"/>
          <w:lang w:val="en-US"/>
        </w:rPr>
        <w:t>To pass this unit, learners need to demonstrate that they can meet all the learning outcomes for the unit. The assessment criteria determine the standard required to achieve the unit.</w:t>
      </w:r>
    </w:p>
    <w:tbl>
      <w:tblPr>
        <w:tblW w:w="5000" w:type="pct"/>
        <w:tblInd w:w="108" w:type="dxa"/>
        <w:tblBorders>
          <w:top w:val="single" w:sz="4" w:space="0" w:color="9393B7"/>
          <w:left w:val="single" w:sz="4" w:space="0" w:color="9393B7"/>
          <w:bottom w:val="single" w:sz="4" w:space="0" w:color="9393B7"/>
          <w:right w:val="single" w:sz="4" w:space="0" w:color="9393B7"/>
          <w:insideH w:val="single" w:sz="4" w:space="0" w:color="9393B7"/>
          <w:insideV w:val="single" w:sz="4" w:space="0" w:color="9393B7"/>
        </w:tblBorders>
        <w:tblLayout w:type="fixed"/>
        <w:tblLook w:val="01E0" w:firstRow="1" w:lastRow="1" w:firstColumn="1" w:lastColumn="1" w:noHBand="0" w:noVBand="0"/>
      </w:tblPr>
      <w:tblGrid>
        <w:gridCol w:w="3006"/>
        <w:gridCol w:w="3059"/>
        <w:gridCol w:w="3034"/>
      </w:tblGrid>
      <w:tr w:rsidR="00693E44" w:rsidRPr="00130BC7" w14:paraId="7406BE17" w14:textId="77777777" w:rsidTr="007336F0">
        <w:tc>
          <w:tcPr>
            <w:tcW w:w="1652" w:type="pct"/>
            <w:tcBorders>
              <w:bottom w:val="single" w:sz="4" w:space="0" w:color="9393B7"/>
            </w:tcBorders>
            <w:shd w:val="clear" w:color="auto" w:fill="7070A0"/>
          </w:tcPr>
          <w:p w14:paraId="6319494E" w14:textId="77777777" w:rsidR="00693E44" w:rsidRPr="004E7C29" w:rsidRDefault="00693E44" w:rsidP="004E7C29">
            <w:pPr>
              <w:pStyle w:val="Tablehead"/>
            </w:pPr>
            <w:r w:rsidRPr="004E7C29">
              <w:t>Pass</w:t>
            </w:r>
          </w:p>
        </w:tc>
        <w:tc>
          <w:tcPr>
            <w:tcW w:w="1681" w:type="pct"/>
            <w:tcBorders>
              <w:bottom w:val="single" w:sz="4" w:space="0" w:color="9393B7"/>
            </w:tcBorders>
            <w:shd w:val="clear" w:color="auto" w:fill="7070A0"/>
          </w:tcPr>
          <w:p w14:paraId="5C1E268D" w14:textId="77777777" w:rsidR="00693E44" w:rsidRPr="004E7C29" w:rsidRDefault="00693E44" w:rsidP="004E7C29">
            <w:pPr>
              <w:pStyle w:val="Tablehead"/>
            </w:pPr>
            <w:r w:rsidRPr="004E7C29">
              <w:t>Merit</w:t>
            </w:r>
          </w:p>
        </w:tc>
        <w:tc>
          <w:tcPr>
            <w:tcW w:w="1667" w:type="pct"/>
            <w:tcBorders>
              <w:bottom w:val="single" w:sz="4" w:space="0" w:color="9393B7"/>
            </w:tcBorders>
            <w:shd w:val="clear" w:color="auto" w:fill="7070A0"/>
          </w:tcPr>
          <w:p w14:paraId="0BB9DAAC" w14:textId="77777777" w:rsidR="00693E44" w:rsidRPr="004E7C29" w:rsidRDefault="00693E44" w:rsidP="004E7C29">
            <w:pPr>
              <w:pStyle w:val="Tablehead"/>
            </w:pPr>
            <w:r w:rsidRPr="004E7C29">
              <w:t>Distinction</w:t>
            </w:r>
          </w:p>
        </w:tc>
      </w:tr>
      <w:tr w:rsidR="00506774" w:rsidRPr="00130BC7" w14:paraId="328C987A" w14:textId="77777777" w:rsidTr="003D46AF">
        <w:trPr>
          <w:trHeight w:val="727"/>
        </w:trPr>
        <w:tc>
          <w:tcPr>
            <w:tcW w:w="3333" w:type="pct"/>
            <w:gridSpan w:val="2"/>
            <w:shd w:val="clear" w:color="auto" w:fill="auto"/>
          </w:tcPr>
          <w:p w14:paraId="41B76EBE" w14:textId="5C690861" w:rsidR="00506774" w:rsidRPr="00004D77" w:rsidRDefault="00103530" w:rsidP="005937F2">
            <w:pPr>
              <w:pStyle w:val="LAheadingtables"/>
              <w:rPr>
                <w:b w:val="0"/>
              </w:rPr>
            </w:pPr>
            <w:r>
              <w:rPr>
                <w:color w:val="auto"/>
              </w:rPr>
              <w:t xml:space="preserve">Learning aim </w:t>
            </w:r>
            <w:sdt>
              <w:sdtPr>
                <w:rPr>
                  <w:color w:val="auto"/>
                </w:rPr>
                <w:alias w:val="Learning Objective Reference"/>
                <w:tag w:val="learningobjectiveref"/>
                <w:id w:val="-976833938"/>
                <w:lock w:val="sdtLocked"/>
                <w:placeholder>
                  <w:docPart w:val="FDE382B8A1E94573B655C176CF2159D8"/>
                </w:placeholder>
                <w:text/>
              </w:sdtPr>
              <w:sdtContent>
                <w:r w:rsidR="005937F2">
                  <w:rPr>
                    <w:color w:val="auto"/>
                  </w:rPr>
                  <w:t>A</w:t>
                </w:r>
              </w:sdtContent>
            </w:sdt>
            <w:r w:rsidR="00506774" w:rsidRPr="00BE1A6E">
              <w:rPr>
                <w:color w:val="auto"/>
              </w:rPr>
              <w:t>:</w:t>
            </w:r>
            <w:r w:rsidR="00BE1A6E">
              <w:t xml:space="preserve"> </w:t>
            </w:r>
            <w:sdt>
              <w:sdtPr>
                <w:rPr>
                  <w:color w:val="548DD4"/>
                  <w:szCs w:val="19"/>
                </w:rPr>
                <w:alias w:val="Learning Objective"/>
                <w:tag w:val="learningobjectivetext"/>
                <w:id w:val="156048510"/>
                <w:lock w:val="sdtLocked"/>
                <w:placeholder>
                  <w:docPart w:val="3670777E3F864C1285F56AE5735C977F"/>
                </w:placeholder>
                <w:text/>
              </w:sdtPr>
              <w:sdtContent>
                <w:r w:rsidR="005937F2" w:rsidRPr="005937F2">
                  <w:rPr>
                    <w:color w:val="548DD4"/>
                    <w:szCs w:val="19"/>
                  </w:rPr>
                  <w:t>Understand the technology and characteristics of secondary machining processes that are widely used in industry</w:t>
                </w:r>
              </w:sdtContent>
            </w:sdt>
          </w:p>
        </w:tc>
        <w:tc>
          <w:tcPr>
            <w:tcW w:w="1667" w:type="pct"/>
            <w:shd w:val="clear" w:color="auto" w:fill="C5C5D9"/>
            <w:vAlign w:val="center"/>
          </w:tcPr>
          <w:p w14:paraId="35204890" w14:textId="77777777" w:rsidR="00506774" w:rsidRPr="00130BC7" w:rsidRDefault="00506774" w:rsidP="008D192A">
            <w:pPr>
              <w:pStyle w:val="AssessmentDistcoltext"/>
            </w:pPr>
          </w:p>
        </w:tc>
      </w:tr>
      <w:tr w:rsidR="00506774" w:rsidRPr="00130BC7" w14:paraId="435EAA0D" w14:textId="77777777" w:rsidTr="007336F0">
        <w:trPr>
          <w:trHeight w:val="411"/>
        </w:trPr>
        <w:tc>
          <w:tcPr>
            <w:tcW w:w="1652" w:type="pct"/>
            <w:shd w:val="clear" w:color="auto" w:fill="E6E6EE"/>
          </w:tcPr>
          <w:p w14:paraId="56C243D4" w14:textId="0C6A4DBD" w:rsidR="00506774" w:rsidRPr="002A771D" w:rsidRDefault="007336F0" w:rsidP="005937F2">
            <w:pPr>
              <w:pStyle w:val="Assessmenttabletext"/>
              <w:tabs>
                <w:tab w:val="clear" w:pos="2645"/>
                <w:tab w:val="left" w:pos="2707"/>
              </w:tabs>
            </w:pPr>
            <w:sdt>
              <w:sdtPr>
                <w:rPr>
                  <w:rStyle w:val="AssessmenttabletextCharChar"/>
                  <w:b/>
                </w:rPr>
                <w:alias w:val="Assessment Criteria Ref"/>
                <w:tag w:val="AC_criteria_title"/>
                <w:id w:val="52977468"/>
                <w:lock w:val="sdtLocked"/>
                <w:placeholder>
                  <w:docPart w:val="9E4520C123D344E0BBF0EC4E7F19C96C"/>
                </w:placeholder>
                <w:text/>
              </w:sdtPr>
              <w:sdtContent>
                <w:r w:rsidR="005937F2">
                  <w:rPr>
                    <w:rStyle w:val="AssessmenttabletextCharChar"/>
                    <w:b/>
                  </w:rPr>
                  <w:t>AP1</w:t>
                </w:r>
              </w:sdtContent>
            </w:sdt>
            <w:r w:rsidR="000D447C">
              <w:rPr>
                <w:rStyle w:val="AssessmenttabletextCharChar"/>
              </w:rPr>
              <w:t xml:space="preserve"> </w:t>
            </w:r>
            <w:sdt>
              <w:sdtPr>
                <w:rPr>
                  <w:rStyle w:val="AssessmenttabletextCharChar"/>
                </w:rPr>
                <w:alias w:val="Assessment Criteria"/>
                <w:tag w:val="criteria"/>
                <w:id w:val="-1107418746"/>
                <w:placeholder>
                  <w:docPart w:val="63B4496893E2465ABA633FC51FB2EE3A"/>
                </w:placeholder>
              </w:sdtPr>
              <w:sdtContent>
                <w:r w:rsidR="005937F2" w:rsidRPr="002A771D">
                  <w:t>Explain how different traditional and specialist secondary machining processes are used to manufacture different features on components.</w:t>
                </w:r>
              </w:sdtContent>
            </w:sdt>
          </w:p>
        </w:tc>
        <w:tc>
          <w:tcPr>
            <w:tcW w:w="1681" w:type="pct"/>
            <w:shd w:val="clear" w:color="auto" w:fill="D4D4E2"/>
          </w:tcPr>
          <w:p w14:paraId="75B10F1A" w14:textId="1EC753E3" w:rsidR="00506774" w:rsidRPr="002A771D" w:rsidRDefault="007336F0" w:rsidP="005937F2">
            <w:pPr>
              <w:pStyle w:val="Assessmenttabletext"/>
            </w:pPr>
            <w:sdt>
              <w:sdtPr>
                <w:rPr>
                  <w:rStyle w:val="AssessmenttabletextCharChar"/>
                  <w:b/>
                </w:rPr>
                <w:alias w:val="Assessment Criteria Ref"/>
                <w:tag w:val="AC_criteria_title"/>
                <w:id w:val="1165285694"/>
                <w:placeholder>
                  <w:docPart w:val="302DC90BF73346A289C457A44C343DAD"/>
                </w:placeholder>
                <w:text/>
              </w:sdtPr>
              <w:sdtContent>
                <w:r w:rsidR="005937F2">
                  <w:rPr>
                    <w:rStyle w:val="AssessmenttabletextCharChar"/>
                    <w:b/>
                  </w:rPr>
                  <w:t>AM1</w:t>
                </w:r>
              </w:sdtContent>
            </w:sdt>
            <w:r>
              <w:rPr>
                <w:rStyle w:val="AssessmenttabletextCharChar"/>
              </w:rPr>
              <w:t xml:space="preserve"> </w:t>
            </w:r>
            <w:sdt>
              <w:sdtPr>
                <w:rPr>
                  <w:rStyle w:val="AssessmenttabletextCharChar"/>
                </w:rPr>
                <w:alias w:val="Assessment Criteria"/>
                <w:tag w:val="criteria"/>
                <w:id w:val="2118485910"/>
                <w:placeholder>
                  <w:docPart w:val="55989DCEE49A4ED187CB8F8B4C358E66"/>
                </w:placeholder>
              </w:sdtPr>
              <w:sdtContent>
                <w:r w:rsidR="005937F2" w:rsidRPr="002A771D">
                  <w:rPr>
                    <w:lang w:eastAsia="en-GB"/>
                  </w:rPr>
                  <w:t xml:space="preserve">Analyse how different traditional </w:t>
                </w:r>
                <w:r w:rsidR="005937F2" w:rsidRPr="002A771D">
                  <w:t xml:space="preserve">and specialist </w:t>
                </w:r>
                <w:r w:rsidR="005937F2" w:rsidRPr="002A771D">
                  <w:rPr>
                    <w:lang w:eastAsia="en-GB"/>
                  </w:rPr>
                  <w:t xml:space="preserve">secondary </w:t>
                </w:r>
                <w:r w:rsidR="005937F2" w:rsidRPr="002A771D">
                  <w:t>machining processes are used to sustainably manufacture different features on components to the intended accuracy</w:t>
                </w:r>
              </w:sdtContent>
            </w:sdt>
          </w:p>
        </w:tc>
        <w:tc>
          <w:tcPr>
            <w:tcW w:w="1667" w:type="pct"/>
            <w:shd w:val="clear" w:color="auto" w:fill="C5C5D9"/>
          </w:tcPr>
          <w:p w14:paraId="249D58A6" w14:textId="1946FA3C" w:rsidR="00506774" w:rsidRPr="002A771D" w:rsidRDefault="007336F0" w:rsidP="005937F2">
            <w:pPr>
              <w:pStyle w:val="Assessmenttabletext"/>
            </w:pPr>
            <w:sdt>
              <w:sdtPr>
                <w:rPr>
                  <w:rStyle w:val="AssessmenttabletextCharChar"/>
                  <w:b/>
                </w:rPr>
                <w:alias w:val="Assessment Criteria Ref"/>
                <w:tag w:val="AC_criteria_title"/>
                <w:id w:val="-1045131589"/>
                <w:placeholder>
                  <w:docPart w:val="027F41FE43DA4CD78B2C2A357A21C521"/>
                </w:placeholder>
                <w:text/>
              </w:sdtPr>
              <w:sdtContent>
                <w:r w:rsidR="005937F2">
                  <w:rPr>
                    <w:rStyle w:val="AssessmenttabletextCharChar"/>
                    <w:b/>
                  </w:rPr>
                  <w:t>AD1</w:t>
                </w:r>
              </w:sdtContent>
            </w:sdt>
            <w:r>
              <w:rPr>
                <w:rStyle w:val="AssessmenttabletextCharChar"/>
              </w:rPr>
              <w:t xml:space="preserve"> </w:t>
            </w:r>
            <w:sdt>
              <w:sdtPr>
                <w:rPr>
                  <w:rStyle w:val="AssessmenttabletextCharChar"/>
                </w:rPr>
                <w:alias w:val="Assessment Criteria"/>
                <w:tag w:val="criteria"/>
                <w:id w:val="-144819511"/>
                <w:placeholder>
                  <w:docPart w:val="7D6B644A416642B6A3F633DF8A55DF73"/>
                </w:placeholder>
              </w:sdtPr>
              <w:sdtContent>
                <w:r w:rsidR="005937F2" w:rsidRPr="002A771D">
                  <w:t>Evaluate</w:t>
                </w:r>
                <w:r w:rsidR="005937F2">
                  <w:t xml:space="preserve">, </w:t>
                </w:r>
                <w:r w:rsidR="005937F2" w:rsidRPr="00AF4067">
                  <w:t>using vocational and high quality written language,</w:t>
                </w:r>
                <w:r w:rsidR="005937F2" w:rsidRPr="002A771D">
                  <w:t xml:space="preserve"> the use of contrasting traditional and specialist secondary machining processes to </w:t>
                </w:r>
                <w:r w:rsidR="005937F2">
                  <w:t xml:space="preserve">sustainably </w:t>
                </w:r>
                <w:r w:rsidR="005937F2" w:rsidRPr="002A771D">
                  <w:t>manufacture components in different batch sizes</w:t>
                </w:r>
              </w:sdtContent>
            </w:sdt>
          </w:p>
        </w:tc>
      </w:tr>
      <w:tr w:rsidR="007336F0" w:rsidRPr="00130BC7" w14:paraId="1C935554" w14:textId="77777777" w:rsidTr="007336F0">
        <w:trPr>
          <w:trHeight w:val="727"/>
        </w:trPr>
        <w:tc>
          <w:tcPr>
            <w:tcW w:w="3333" w:type="pct"/>
            <w:gridSpan w:val="2"/>
            <w:shd w:val="clear" w:color="auto" w:fill="auto"/>
          </w:tcPr>
          <w:p w14:paraId="3ACDB4C6" w14:textId="1D063068" w:rsidR="007336F0" w:rsidRPr="00004D77" w:rsidRDefault="007336F0" w:rsidP="005937F2">
            <w:pPr>
              <w:pStyle w:val="LAheadingtables"/>
              <w:rPr>
                <w:b w:val="0"/>
              </w:rPr>
            </w:pPr>
            <w:r>
              <w:rPr>
                <w:color w:val="auto"/>
              </w:rPr>
              <w:t xml:space="preserve">Learning aim </w:t>
            </w:r>
            <w:sdt>
              <w:sdtPr>
                <w:rPr>
                  <w:color w:val="auto"/>
                </w:rPr>
                <w:alias w:val="Learning Objective Reference"/>
                <w:tag w:val="learningobjectiveref"/>
                <w:id w:val="-1563934941"/>
                <w:placeholder>
                  <w:docPart w:val="85193BB311B341B2A45C9DD998075138"/>
                </w:placeholder>
                <w:text/>
              </w:sdtPr>
              <w:sdtContent>
                <w:r w:rsidR="005937F2">
                  <w:rPr>
                    <w:color w:val="auto"/>
                  </w:rPr>
                  <w:t>B</w:t>
                </w:r>
              </w:sdtContent>
            </w:sdt>
            <w:r w:rsidR="00443236" w:rsidRPr="00BE1A6E">
              <w:rPr>
                <w:color w:val="auto"/>
              </w:rPr>
              <w:t>:</w:t>
            </w:r>
            <w:r w:rsidR="00443236">
              <w:t xml:space="preserve"> </w:t>
            </w:r>
            <w:sdt>
              <w:sdtPr>
                <w:rPr>
                  <w:color w:val="548DD4"/>
                  <w:szCs w:val="19"/>
                </w:rPr>
                <w:alias w:val="Learning Objective"/>
                <w:tag w:val="learningobjectivetext"/>
                <w:id w:val="1868485240"/>
                <w:placeholder>
                  <w:docPart w:val="3D38C2B236E2434EBAB0C057919D8F6F"/>
                </w:placeholder>
                <w:text/>
              </w:sdtPr>
              <w:sdtContent>
                <w:r w:rsidR="005937F2" w:rsidRPr="005937F2">
                  <w:rPr>
                    <w:color w:val="548DD4"/>
                    <w:szCs w:val="19"/>
                  </w:rPr>
                  <w:t>Set-up traditional secondary processing machines safely to manufacture a component</w:t>
                </w:r>
              </w:sdtContent>
            </w:sdt>
          </w:p>
        </w:tc>
        <w:tc>
          <w:tcPr>
            <w:tcW w:w="1667" w:type="pct"/>
            <w:shd w:val="clear" w:color="auto" w:fill="C5C5D9"/>
            <w:vAlign w:val="center"/>
          </w:tcPr>
          <w:p w14:paraId="009CDB3D" w14:textId="77777777" w:rsidR="007336F0" w:rsidRPr="00130BC7" w:rsidRDefault="007336F0" w:rsidP="007336F0">
            <w:pPr>
              <w:pStyle w:val="AssessmentDistcoltext"/>
            </w:pPr>
          </w:p>
        </w:tc>
      </w:tr>
      <w:tr w:rsidR="00A752E8" w:rsidRPr="002A771D" w14:paraId="54EB66D1" w14:textId="77777777" w:rsidTr="007336F0">
        <w:trPr>
          <w:trHeight w:val="411"/>
        </w:trPr>
        <w:tc>
          <w:tcPr>
            <w:tcW w:w="1652" w:type="pct"/>
            <w:shd w:val="clear" w:color="auto" w:fill="E6E6EE"/>
          </w:tcPr>
          <w:p w14:paraId="5B3D4AC3" w14:textId="020431D9" w:rsidR="00A752E8" w:rsidRPr="002A771D" w:rsidRDefault="00A752E8" w:rsidP="005937F2">
            <w:pPr>
              <w:pStyle w:val="Assessmenttabletext"/>
              <w:tabs>
                <w:tab w:val="clear" w:pos="2645"/>
                <w:tab w:val="left" w:pos="2707"/>
              </w:tabs>
            </w:pPr>
            <w:sdt>
              <w:sdtPr>
                <w:rPr>
                  <w:rStyle w:val="AssessmenttabletextCharChar"/>
                  <w:b/>
                </w:rPr>
                <w:alias w:val="Assessment Criteria Ref"/>
                <w:tag w:val="AC_criteria_title"/>
                <w:id w:val="1579178421"/>
                <w:placeholder>
                  <w:docPart w:val="5E0CE32B540F4846843B372C40D65017"/>
                </w:placeholder>
                <w:text/>
              </w:sdtPr>
              <w:sdtContent>
                <w:r>
                  <w:rPr>
                    <w:rStyle w:val="AssessmenttabletextCharChar"/>
                    <w:b/>
                  </w:rPr>
                  <w:t>BP2</w:t>
                </w:r>
              </w:sdtContent>
            </w:sdt>
            <w:r>
              <w:rPr>
                <w:rStyle w:val="AssessmenttabletextCharChar"/>
              </w:rPr>
              <w:t xml:space="preserve"> </w:t>
            </w:r>
            <w:sdt>
              <w:sdtPr>
                <w:rPr>
                  <w:rStyle w:val="AssessmenttabletextCharChar"/>
                </w:rPr>
                <w:alias w:val="Assessment Criteria"/>
                <w:tag w:val="criteria"/>
                <w:id w:val="-883402004"/>
                <w:placeholder>
                  <w:docPart w:val="84FD4E1B73F947078659922151175304"/>
                </w:placeholder>
              </w:sdtPr>
              <w:sdtContent>
                <w:r w:rsidRPr="004E4BB6">
                  <w:t xml:space="preserve">Explain what health and safety requirements </w:t>
                </w:r>
                <w:r>
                  <w:t>apply when machining a</w:t>
                </w:r>
                <w:r w:rsidRPr="004E4BB6">
                  <w:t xml:space="preserve"> component using traditional secondary machining processes.</w:t>
                </w:r>
              </w:sdtContent>
            </w:sdt>
          </w:p>
        </w:tc>
        <w:tc>
          <w:tcPr>
            <w:tcW w:w="1681" w:type="pct"/>
            <w:vMerge w:val="restart"/>
            <w:shd w:val="clear" w:color="auto" w:fill="D4D4E2"/>
          </w:tcPr>
          <w:p w14:paraId="5969F89D" w14:textId="7AD31DDE" w:rsidR="00A752E8" w:rsidRPr="002A771D" w:rsidRDefault="00A752E8" w:rsidP="005937F2">
            <w:pPr>
              <w:pStyle w:val="Assessmenttabletext"/>
            </w:pPr>
            <w:sdt>
              <w:sdtPr>
                <w:rPr>
                  <w:rStyle w:val="AssessmenttabletextCharChar"/>
                  <w:b/>
                </w:rPr>
                <w:alias w:val="Assessment Criteria Ref"/>
                <w:tag w:val="AC_criteria_title"/>
                <w:id w:val="1622033416"/>
                <w:placeholder>
                  <w:docPart w:val="DF3BA47F74CD442C825922F7A4B21704"/>
                </w:placeholder>
                <w:text/>
              </w:sdtPr>
              <w:sdtContent>
                <w:r>
                  <w:rPr>
                    <w:rStyle w:val="AssessmenttabletextCharChar"/>
                    <w:b/>
                  </w:rPr>
                  <w:t>BM2</w:t>
                </w:r>
              </w:sdtContent>
            </w:sdt>
            <w:r>
              <w:rPr>
                <w:rStyle w:val="AssessmenttabletextCharChar"/>
              </w:rPr>
              <w:t xml:space="preserve"> </w:t>
            </w:r>
            <w:sdt>
              <w:sdtPr>
                <w:rPr>
                  <w:rStyle w:val="AssessmenttabletextCharChar"/>
                </w:rPr>
                <w:alias w:val="Assessment Criteria"/>
                <w:tag w:val="criteria"/>
                <w:id w:val="798036107"/>
                <w:placeholder>
                  <w:docPart w:val="612421960D1D4E33AB609318F7095A75"/>
                </w:placeholder>
              </w:sdtPr>
              <w:sdtContent>
                <w:r w:rsidRPr="006A6AFB">
                  <w:t xml:space="preserve">Use the correct tooling, work holding devices and speeds and feeds to set up at least two traditional secondary </w:t>
                </w:r>
                <w:r>
                  <w:t>processing</w:t>
                </w:r>
                <w:r w:rsidRPr="006A6AFB">
                  <w:t xml:space="preserve"> machines and explain how any mitigation actions from the risk assessment could be applied</w:t>
                </w:r>
              </w:sdtContent>
            </w:sdt>
          </w:p>
        </w:tc>
        <w:tc>
          <w:tcPr>
            <w:tcW w:w="1667" w:type="pct"/>
            <w:vMerge w:val="restart"/>
            <w:shd w:val="clear" w:color="auto" w:fill="C5C5D9"/>
          </w:tcPr>
          <w:p w14:paraId="5173720E" w14:textId="132F7F7F" w:rsidR="00A752E8" w:rsidRPr="002A771D" w:rsidRDefault="00A752E8" w:rsidP="005937F2">
            <w:pPr>
              <w:pStyle w:val="AssessmentDistcoltext"/>
            </w:pPr>
            <w:sdt>
              <w:sdtPr>
                <w:rPr>
                  <w:rStyle w:val="AssessmenttabletextCharChar"/>
                  <w:b/>
                </w:rPr>
                <w:alias w:val="Assessment Criteria Ref"/>
                <w:tag w:val="AC_criteria_title"/>
                <w:id w:val="763583366"/>
                <w:placeholder>
                  <w:docPart w:val="43709ADA87CB45C1A51BA63E072EAB4B"/>
                </w:placeholder>
                <w:text/>
              </w:sdtPr>
              <w:sdtContent>
                <w:r>
                  <w:rPr>
                    <w:rStyle w:val="AssessmenttabletextCharChar"/>
                    <w:b/>
                  </w:rPr>
                  <w:t>BC.D2</w:t>
                </w:r>
              </w:sdtContent>
            </w:sdt>
            <w:r>
              <w:rPr>
                <w:rStyle w:val="AssessmenttabletextCharChar"/>
              </w:rPr>
              <w:t xml:space="preserve"> </w:t>
            </w:r>
            <w:sdt>
              <w:sdtPr>
                <w:rPr>
                  <w:rStyle w:val="AssessmenttabletextCharChar"/>
                </w:rPr>
                <w:alias w:val="Assessment Criteria"/>
                <w:tag w:val="criteria"/>
                <w:id w:val="-1978981105"/>
                <w:placeholder>
                  <w:docPart w:val="EEE5FFE324C74327A48F7124AD879FFD"/>
                </w:placeholder>
              </w:sdtPr>
              <w:sdtContent>
                <w:r w:rsidRPr="006A6AFB">
                  <w:t xml:space="preserve">Refine the set up and parameters of the traditional secondary </w:t>
                </w:r>
                <w:r>
                  <w:t xml:space="preserve">processing </w:t>
                </w:r>
                <w:r w:rsidRPr="006A6AFB">
                  <w:t xml:space="preserve">machines to </w:t>
                </w:r>
                <w:r w:rsidRPr="00AF4067">
                  <w:t>safely</w:t>
                </w:r>
                <w:r>
                  <w:t xml:space="preserve">, </w:t>
                </w:r>
                <w:r w:rsidRPr="006A6AFB">
                  <w:t>effectively and efficient</w:t>
                </w:r>
                <w:r>
                  <w:t xml:space="preserve">ly manufacture a </w:t>
                </w:r>
                <w:r w:rsidRPr="006A6AFB">
                  <w:t>component</w:t>
                </w:r>
                <w:r>
                  <w:t xml:space="preserve"> and justify any </w:t>
                </w:r>
                <w:r w:rsidRPr="006A6AFB">
                  <w:t>mitigation actions</w:t>
                </w:r>
                <w:r>
                  <w:t xml:space="preserve"> taken</w:t>
                </w:r>
                <w:r w:rsidRPr="006A6AFB">
                  <w:t xml:space="preserve"> from the risk assessment</w:t>
                </w:r>
                <w:r>
                  <w:t>.</w:t>
                </w:r>
              </w:sdtContent>
            </w:sdt>
          </w:p>
        </w:tc>
      </w:tr>
      <w:tr w:rsidR="00A752E8" w14:paraId="5DED93E4" w14:textId="77777777" w:rsidTr="007336F0">
        <w:trPr>
          <w:trHeight w:val="411"/>
        </w:trPr>
        <w:tc>
          <w:tcPr>
            <w:tcW w:w="1652" w:type="pct"/>
            <w:shd w:val="clear" w:color="auto" w:fill="E6E6EE"/>
          </w:tcPr>
          <w:p w14:paraId="65D430B2" w14:textId="4CC4FC6E" w:rsidR="00A752E8" w:rsidRDefault="00A752E8" w:rsidP="005937F2">
            <w:pPr>
              <w:pStyle w:val="Assessmenttabletext"/>
              <w:tabs>
                <w:tab w:val="clear" w:pos="2645"/>
                <w:tab w:val="left" w:pos="2707"/>
              </w:tabs>
              <w:rPr>
                <w:rStyle w:val="AssessmenttabletextCharChar"/>
                <w:b/>
              </w:rPr>
            </w:pPr>
            <w:sdt>
              <w:sdtPr>
                <w:rPr>
                  <w:rStyle w:val="AssessmenttabletextCharChar"/>
                  <w:b/>
                </w:rPr>
                <w:alias w:val="Assessment Criteria Ref"/>
                <w:tag w:val="AC_criteria_title"/>
                <w:id w:val="1117802585"/>
                <w:placeholder>
                  <w:docPart w:val="6B738931EE884993965CF5F160772E30"/>
                </w:placeholder>
                <w:text/>
              </w:sdtPr>
              <w:sdtContent>
                <w:r>
                  <w:rPr>
                    <w:rStyle w:val="AssessmenttabletextCharChar"/>
                    <w:b/>
                  </w:rPr>
                  <w:t>BP3</w:t>
                </w:r>
              </w:sdtContent>
            </w:sdt>
            <w:r>
              <w:rPr>
                <w:rStyle w:val="AssessmenttabletextCharChar"/>
              </w:rPr>
              <w:t xml:space="preserve"> </w:t>
            </w:r>
            <w:sdt>
              <w:sdtPr>
                <w:rPr>
                  <w:rStyle w:val="AssessmenttabletextCharChar"/>
                </w:rPr>
                <w:alias w:val="Assessment Criteria"/>
                <w:tag w:val="criteria"/>
                <w:id w:val="-358355539"/>
                <w:placeholder>
                  <w:docPart w:val="BE582F3DC151481983E80715BB92E4AC"/>
                </w:placeholder>
              </w:sdtPr>
              <w:sdtContent>
                <w:r>
                  <w:t>S</w:t>
                </w:r>
                <w:r w:rsidRPr="006A6AFB">
                  <w:t xml:space="preserve">et up </w:t>
                </w:r>
                <w:r>
                  <w:t xml:space="preserve">safely </w:t>
                </w:r>
                <w:r w:rsidRPr="006A6AFB">
                  <w:t>at least two tra</w:t>
                </w:r>
                <w:r>
                  <w:t>ditional secondary processing</w:t>
                </w:r>
                <w:r w:rsidRPr="006A6AFB">
                  <w:t xml:space="preserve"> machines and conduct a risk assessment of the work environment.</w:t>
                </w:r>
              </w:sdtContent>
            </w:sdt>
          </w:p>
        </w:tc>
        <w:tc>
          <w:tcPr>
            <w:tcW w:w="1681" w:type="pct"/>
            <w:vMerge/>
            <w:shd w:val="clear" w:color="auto" w:fill="D4D4E2"/>
          </w:tcPr>
          <w:p w14:paraId="185D1587" w14:textId="66AE35FE" w:rsidR="00A752E8" w:rsidRDefault="00A752E8" w:rsidP="007336F0">
            <w:pPr>
              <w:pStyle w:val="Assessmenttabletext"/>
              <w:rPr>
                <w:rStyle w:val="AssessmenttabletextCharChar"/>
                <w:b/>
              </w:rPr>
            </w:pPr>
          </w:p>
        </w:tc>
        <w:tc>
          <w:tcPr>
            <w:tcW w:w="1667" w:type="pct"/>
            <w:vMerge/>
            <w:shd w:val="clear" w:color="auto" w:fill="C5C5D9"/>
          </w:tcPr>
          <w:p w14:paraId="460F8EFF" w14:textId="2A31EE08" w:rsidR="00A752E8" w:rsidRDefault="00A752E8" w:rsidP="005937F2">
            <w:pPr>
              <w:pStyle w:val="AssessmentDistcoltext"/>
              <w:rPr>
                <w:rStyle w:val="AssessmenttabletextCharChar"/>
                <w:b/>
              </w:rPr>
            </w:pPr>
          </w:p>
        </w:tc>
      </w:tr>
      <w:tr w:rsidR="00A752E8" w:rsidRPr="00130BC7" w14:paraId="133D13E4" w14:textId="77777777" w:rsidTr="007336F0">
        <w:trPr>
          <w:trHeight w:val="727"/>
        </w:trPr>
        <w:tc>
          <w:tcPr>
            <w:tcW w:w="3333" w:type="pct"/>
            <w:gridSpan w:val="2"/>
            <w:shd w:val="clear" w:color="auto" w:fill="auto"/>
          </w:tcPr>
          <w:p w14:paraId="4572F693" w14:textId="5E88A346" w:rsidR="00A752E8" w:rsidRPr="00004D77" w:rsidRDefault="00A752E8" w:rsidP="005937F2">
            <w:pPr>
              <w:pStyle w:val="LAheadingtables"/>
              <w:rPr>
                <w:b w:val="0"/>
              </w:rPr>
            </w:pPr>
            <w:r>
              <w:rPr>
                <w:color w:val="auto"/>
              </w:rPr>
              <w:t xml:space="preserve">Learning aim </w:t>
            </w:r>
            <w:sdt>
              <w:sdtPr>
                <w:rPr>
                  <w:color w:val="auto"/>
                </w:rPr>
                <w:alias w:val="Learning Objective Reference"/>
                <w:tag w:val="learningobjectiveref"/>
                <w:id w:val="1349827626"/>
                <w:placeholder>
                  <w:docPart w:val="4B7113B12A964F59BD7978AB308B903F"/>
                </w:placeholder>
                <w:text/>
              </w:sdtPr>
              <w:sdtContent>
                <w:r>
                  <w:rPr>
                    <w:color w:val="auto"/>
                  </w:rPr>
                  <w:t>C</w:t>
                </w:r>
              </w:sdtContent>
            </w:sdt>
            <w:r w:rsidRPr="00BE1A6E">
              <w:rPr>
                <w:color w:val="auto"/>
              </w:rPr>
              <w:t>:</w:t>
            </w:r>
            <w:r>
              <w:t xml:space="preserve"> </w:t>
            </w:r>
            <w:sdt>
              <w:sdtPr>
                <w:rPr>
                  <w:color w:val="548DD4"/>
                </w:rPr>
                <w:alias w:val="Learning Objective"/>
                <w:tag w:val="learningobjectivetext"/>
                <w:id w:val="-17857700"/>
                <w:placeholder>
                  <w:docPart w:val="63B36D1FD5484DAE957C4BE9083363D6"/>
                </w:placeholder>
                <w:text/>
              </w:sdtPr>
              <w:sdtContent>
                <w:r w:rsidRPr="005937F2">
                  <w:rPr>
                    <w:color w:val="548DD4"/>
                  </w:rPr>
                  <w:t>Carry out traditional secondary machining processes to safely manufacture a component</w:t>
                </w:r>
              </w:sdtContent>
            </w:sdt>
          </w:p>
        </w:tc>
        <w:tc>
          <w:tcPr>
            <w:tcW w:w="1667" w:type="pct"/>
            <w:vMerge/>
            <w:shd w:val="clear" w:color="auto" w:fill="C5C5D9"/>
            <w:vAlign w:val="center"/>
          </w:tcPr>
          <w:p w14:paraId="666A3340" w14:textId="77777777" w:rsidR="00A752E8" w:rsidRPr="00130BC7" w:rsidRDefault="00A752E8" w:rsidP="007336F0">
            <w:pPr>
              <w:pStyle w:val="AssessmentDistcoltext"/>
            </w:pPr>
          </w:p>
        </w:tc>
      </w:tr>
      <w:tr w:rsidR="00A752E8" w:rsidRPr="002A771D" w14:paraId="2E643860" w14:textId="77777777" w:rsidTr="007336F0">
        <w:trPr>
          <w:trHeight w:val="411"/>
        </w:trPr>
        <w:tc>
          <w:tcPr>
            <w:tcW w:w="1652" w:type="pct"/>
            <w:shd w:val="clear" w:color="auto" w:fill="E6E6EE"/>
          </w:tcPr>
          <w:p w14:paraId="2930CC0D" w14:textId="489C9A10" w:rsidR="00A752E8" w:rsidRPr="002A771D" w:rsidRDefault="00A752E8" w:rsidP="0051766A">
            <w:pPr>
              <w:pStyle w:val="Assessmenttabletext"/>
              <w:tabs>
                <w:tab w:val="clear" w:pos="2645"/>
                <w:tab w:val="left" w:pos="2707"/>
              </w:tabs>
            </w:pPr>
            <w:sdt>
              <w:sdtPr>
                <w:rPr>
                  <w:rStyle w:val="AssessmenttabletextCharChar"/>
                  <w:b/>
                </w:rPr>
                <w:alias w:val="Assessment Criteria Ref"/>
                <w:tag w:val="AC_criteria_title"/>
                <w:id w:val="-497267211"/>
                <w:placeholder>
                  <w:docPart w:val="C68232B1B8544445B861398702FA3CBA"/>
                </w:placeholder>
                <w:text/>
              </w:sdtPr>
              <w:sdtContent>
                <w:r>
                  <w:rPr>
                    <w:rStyle w:val="AssessmenttabletextCharChar"/>
                    <w:b/>
                  </w:rPr>
                  <w:t>CP4</w:t>
                </w:r>
              </w:sdtContent>
            </w:sdt>
            <w:r>
              <w:rPr>
                <w:rStyle w:val="AssessmenttabletextCharChar"/>
              </w:rPr>
              <w:t xml:space="preserve"> </w:t>
            </w:r>
            <w:sdt>
              <w:sdtPr>
                <w:rPr>
                  <w:rStyle w:val="AssessmenttabletextCharChar"/>
                </w:rPr>
                <w:alias w:val="Assessment Criteria"/>
                <w:tag w:val="criteria"/>
                <w:id w:val="-54552557"/>
                <w:placeholder>
                  <w:docPart w:val="F1FDF04ADDF141C4ADC0911E1BC072D8"/>
                </w:placeholder>
              </w:sdtPr>
              <w:sdtContent>
                <w:r>
                  <w:t>Manufacture safely the</w:t>
                </w:r>
                <w:r w:rsidRPr="006A6AFB">
                  <w:t xml:space="preserve"> component using at least two different traditional secondary machining processes.</w:t>
                </w:r>
              </w:sdtContent>
            </w:sdt>
          </w:p>
        </w:tc>
        <w:tc>
          <w:tcPr>
            <w:tcW w:w="1681" w:type="pct"/>
            <w:shd w:val="clear" w:color="auto" w:fill="D4D4E2"/>
          </w:tcPr>
          <w:p w14:paraId="5010C75E" w14:textId="70BAF142" w:rsidR="00A752E8" w:rsidRPr="002A771D" w:rsidRDefault="00A752E8" w:rsidP="0051766A">
            <w:pPr>
              <w:pStyle w:val="Assessmenttabletext"/>
            </w:pPr>
            <w:sdt>
              <w:sdtPr>
                <w:rPr>
                  <w:rStyle w:val="AssessmenttabletextCharChar"/>
                  <w:b/>
                </w:rPr>
                <w:alias w:val="Assessment Criteria Ref"/>
                <w:tag w:val="AC_criteria_title"/>
                <w:id w:val="1771049097"/>
                <w:placeholder>
                  <w:docPart w:val="3B3A0F0898CF4DC9966090558C43E086"/>
                </w:placeholder>
                <w:text/>
              </w:sdtPr>
              <w:sdtContent>
                <w:r>
                  <w:rPr>
                    <w:rStyle w:val="AssessmenttabletextCharChar"/>
                    <w:b/>
                  </w:rPr>
                  <w:t>CM3</w:t>
                </w:r>
              </w:sdtContent>
            </w:sdt>
            <w:r>
              <w:rPr>
                <w:rStyle w:val="AssessmenttabletextCharChar"/>
              </w:rPr>
              <w:t xml:space="preserve"> </w:t>
            </w:r>
            <w:sdt>
              <w:sdtPr>
                <w:rPr>
                  <w:rStyle w:val="AssessmenttabletextCharChar"/>
                </w:rPr>
                <w:alias w:val="Assessment Criteria"/>
                <w:tag w:val="criteria"/>
                <w:id w:val="-1364584656"/>
                <w:placeholder>
                  <w:docPart w:val="4C1CE6B061F64FFD98A5C066C0A4FF87"/>
                </w:placeholder>
              </w:sdtPr>
              <w:sdtContent>
                <w:r>
                  <w:t>Accurately manufacture the</w:t>
                </w:r>
                <w:r w:rsidRPr="006A6AFB">
                  <w:t xml:space="preserve"> component containing at least </w:t>
                </w:r>
                <w:r>
                  <w:t>six</w:t>
                </w:r>
                <w:r w:rsidRPr="006A6AFB">
                  <w:t xml:space="preserve"> features</w:t>
                </w:r>
              </w:sdtContent>
            </w:sdt>
          </w:p>
        </w:tc>
        <w:tc>
          <w:tcPr>
            <w:tcW w:w="1667" w:type="pct"/>
            <w:vMerge/>
            <w:shd w:val="clear" w:color="auto" w:fill="C5C5D9"/>
          </w:tcPr>
          <w:p w14:paraId="2EBD4747" w14:textId="4C7313D9" w:rsidR="00A752E8" w:rsidRPr="002A771D" w:rsidRDefault="00A752E8" w:rsidP="007336F0">
            <w:pPr>
              <w:pStyle w:val="Assessmenttabletext"/>
            </w:pPr>
          </w:p>
        </w:tc>
      </w:tr>
      <w:tr w:rsidR="007336F0" w:rsidRPr="00130BC7" w14:paraId="5FDD8E1B" w14:textId="77777777" w:rsidTr="007336F0">
        <w:trPr>
          <w:trHeight w:val="727"/>
        </w:trPr>
        <w:tc>
          <w:tcPr>
            <w:tcW w:w="3333" w:type="pct"/>
            <w:gridSpan w:val="2"/>
            <w:shd w:val="clear" w:color="auto" w:fill="auto"/>
          </w:tcPr>
          <w:p w14:paraId="4E280FC4" w14:textId="467E7308" w:rsidR="007336F0" w:rsidRPr="00004D77" w:rsidRDefault="007336F0" w:rsidP="005937F2">
            <w:pPr>
              <w:pStyle w:val="LAheadingtables"/>
              <w:rPr>
                <w:b w:val="0"/>
              </w:rPr>
            </w:pPr>
            <w:r>
              <w:rPr>
                <w:color w:val="auto"/>
              </w:rPr>
              <w:t xml:space="preserve">Learning aim </w:t>
            </w:r>
            <w:sdt>
              <w:sdtPr>
                <w:rPr>
                  <w:color w:val="auto"/>
                </w:rPr>
                <w:alias w:val="Learning Objective Reference"/>
                <w:tag w:val="learningobjectiveref"/>
                <w:id w:val="1695427813"/>
                <w:placeholder>
                  <w:docPart w:val="038AFE7D33F24FA0A3B9F1F4B13A8E9E"/>
                </w:placeholder>
                <w:text/>
              </w:sdtPr>
              <w:sdtContent>
                <w:r w:rsidR="005937F2">
                  <w:rPr>
                    <w:color w:val="auto"/>
                  </w:rPr>
                  <w:t>D</w:t>
                </w:r>
              </w:sdtContent>
            </w:sdt>
            <w:r w:rsidR="00443236" w:rsidRPr="00BE1A6E">
              <w:rPr>
                <w:color w:val="auto"/>
              </w:rPr>
              <w:t>:</w:t>
            </w:r>
            <w:r w:rsidR="00443236">
              <w:t xml:space="preserve"> </w:t>
            </w:r>
            <w:sdt>
              <w:sdtPr>
                <w:rPr>
                  <w:color w:val="548DD4"/>
                </w:rPr>
                <w:alias w:val="Learning Objective"/>
                <w:tag w:val="learningobjectivetext"/>
                <w:id w:val="-1344703858"/>
                <w:placeholder>
                  <w:docPart w:val="E7671D6C9F7F41DAB971F894383362B1"/>
                </w:placeholder>
                <w:text/>
              </w:sdtPr>
              <w:sdtContent>
                <w:r w:rsidR="005937F2" w:rsidRPr="005937F2">
                  <w:rPr>
                    <w:color w:val="548DD4"/>
                  </w:rPr>
                  <w:t>Review the processes used to machine a component and reflect on own performance</w:t>
                </w:r>
              </w:sdtContent>
            </w:sdt>
          </w:p>
        </w:tc>
        <w:tc>
          <w:tcPr>
            <w:tcW w:w="1667" w:type="pct"/>
            <w:shd w:val="clear" w:color="auto" w:fill="C5C5D9"/>
            <w:vAlign w:val="center"/>
          </w:tcPr>
          <w:p w14:paraId="71F1AF43" w14:textId="77777777" w:rsidR="007336F0" w:rsidRPr="00130BC7" w:rsidRDefault="007336F0" w:rsidP="007336F0">
            <w:pPr>
              <w:pStyle w:val="AssessmentDistcoltext"/>
            </w:pPr>
          </w:p>
        </w:tc>
      </w:tr>
      <w:tr w:rsidR="0051766A" w:rsidRPr="002A771D" w14:paraId="3B63DC5E" w14:textId="77777777" w:rsidTr="007336F0">
        <w:trPr>
          <w:trHeight w:val="411"/>
        </w:trPr>
        <w:tc>
          <w:tcPr>
            <w:tcW w:w="1652" w:type="pct"/>
            <w:shd w:val="clear" w:color="auto" w:fill="E6E6EE"/>
          </w:tcPr>
          <w:p w14:paraId="51A189E2" w14:textId="59635E32" w:rsidR="0051766A" w:rsidRPr="002A771D" w:rsidRDefault="0051766A" w:rsidP="0051766A">
            <w:pPr>
              <w:pStyle w:val="Assessmenttabletext"/>
              <w:tabs>
                <w:tab w:val="clear" w:pos="2645"/>
                <w:tab w:val="left" w:pos="2707"/>
              </w:tabs>
            </w:pPr>
            <w:sdt>
              <w:sdtPr>
                <w:rPr>
                  <w:rStyle w:val="AssessmenttabletextCharChar"/>
                  <w:b/>
                </w:rPr>
                <w:alias w:val="Assessment Criteria Ref"/>
                <w:tag w:val="AC_criteria_title"/>
                <w:id w:val="1726879533"/>
                <w:placeholder>
                  <w:docPart w:val="69AD941DAA324501BE631B3538B3D754"/>
                </w:placeholder>
                <w:text/>
              </w:sdtPr>
              <w:sdtContent>
                <w:r>
                  <w:rPr>
                    <w:rStyle w:val="AssessmenttabletextCharChar"/>
                    <w:b/>
                  </w:rPr>
                  <w:t>DP5</w:t>
                </w:r>
              </w:sdtContent>
            </w:sdt>
            <w:r>
              <w:rPr>
                <w:rStyle w:val="AssessmenttabletextCharChar"/>
              </w:rPr>
              <w:t xml:space="preserve"> </w:t>
            </w:r>
            <w:sdt>
              <w:sdtPr>
                <w:rPr>
                  <w:rStyle w:val="AssessmenttabletextCharChar"/>
                </w:rPr>
                <w:alias w:val="Assessment Criteria"/>
                <w:tag w:val="criteria"/>
                <w:id w:val="1563757202"/>
                <w:placeholder>
                  <w:docPart w:val="B7627935D08B437782DD14B1768AAB56"/>
                </w:placeholder>
              </w:sdtPr>
              <w:sdtContent>
                <w:r w:rsidRPr="00AA25B2">
                  <w:t xml:space="preserve">Explain how health and safety, traditional secondary machining and general engineering skills were applied during the manufacture of </w:t>
                </w:r>
                <w:r>
                  <w:t>the</w:t>
                </w:r>
                <w:r w:rsidRPr="00AA25B2">
                  <w:t xml:space="preserve"> component.</w:t>
                </w:r>
              </w:sdtContent>
            </w:sdt>
          </w:p>
        </w:tc>
        <w:tc>
          <w:tcPr>
            <w:tcW w:w="1681" w:type="pct"/>
            <w:vMerge w:val="restart"/>
            <w:shd w:val="clear" w:color="auto" w:fill="D4D4E2"/>
          </w:tcPr>
          <w:p w14:paraId="3D338868" w14:textId="1E29B2E9" w:rsidR="0051766A" w:rsidRPr="002A771D" w:rsidRDefault="0051766A" w:rsidP="0051766A">
            <w:pPr>
              <w:pStyle w:val="Assessmenttabletext"/>
            </w:pPr>
            <w:sdt>
              <w:sdtPr>
                <w:rPr>
                  <w:rStyle w:val="AssessmenttabletextCharChar"/>
                  <w:b/>
                </w:rPr>
                <w:alias w:val="Assessment Criteria Ref"/>
                <w:tag w:val="AC_criteria_title"/>
                <w:id w:val="-808697773"/>
                <w:placeholder>
                  <w:docPart w:val="51A6961F79154011A469779422B98015"/>
                </w:placeholder>
                <w:text/>
              </w:sdtPr>
              <w:sdtContent>
                <w:r>
                  <w:rPr>
                    <w:rStyle w:val="AssessmenttabletextCharChar"/>
                    <w:b/>
                  </w:rPr>
                  <w:t>DM4</w:t>
                </w:r>
              </w:sdtContent>
            </w:sdt>
            <w:r>
              <w:rPr>
                <w:rStyle w:val="AssessmenttabletextCharChar"/>
              </w:rPr>
              <w:t xml:space="preserve"> </w:t>
            </w:r>
            <w:sdt>
              <w:sdtPr>
                <w:rPr>
                  <w:rStyle w:val="AssessmenttabletextCharChar"/>
                </w:rPr>
                <w:alias w:val="Assessment Criteria"/>
                <w:tag w:val="criteria"/>
                <w:id w:val="-210963655"/>
                <w:placeholder>
                  <w:docPart w:val="E42A13F46C514C65BDFD2C23EE05ED65"/>
                </w:placeholder>
              </w:sdtPr>
              <w:sdtContent>
                <w:r w:rsidRPr="006E085B">
                  <w:t xml:space="preserve">Recommend improvements to </w:t>
                </w:r>
                <w:r>
                  <w:t xml:space="preserve">the set up and use of </w:t>
                </w:r>
                <w:r w:rsidRPr="00AA25B2">
                  <w:t>traditional secondary machining processes including health and safety</w:t>
                </w:r>
                <w:r>
                  <w:t xml:space="preserve"> conformance and</w:t>
                </w:r>
                <w:r w:rsidRPr="006E085B">
                  <w:t xml:space="preserve"> </w:t>
                </w:r>
                <w:r>
                  <w:t>the personal characteristics applied</w:t>
                </w:r>
              </w:sdtContent>
            </w:sdt>
          </w:p>
        </w:tc>
        <w:tc>
          <w:tcPr>
            <w:tcW w:w="1667" w:type="pct"/>
            <w:vMerge w:val="restart"/>
            <w:shd w:val="clear" w:color="auto" w:fill="C5C5D9"/>
          </w:tcPr>
          <w:p w14:paraId="7D04C76F" w14:textId="50C7989B" w:rsidR="0051766A" w:rsidRPr="002A771D" w:rsidRDefault="0051766A" w:rsidP="0051766A">
            <w:pPr>
              <w:pStyle w:val="Assessmenttabletext"/>
            </w:pPr>
            <w:sdt>
              <w:sdtPr>
                <w:rPr>
                  <w:rStyle w:val="AssessmenttabletextCharChar"/>
                  <w:b/>
                </w:rPr>
                <w:alias w:val="Assessment Criteria Ref"/>
                <w:tag w:val="AC_criteria_title"/>
                <w:id w:val="907337017"/>
                <w:placeholder>
                  <w:docPart w:val="3A0D5A8A788C4BBFAAFD048F18E3E025"/>
                </w:placeholder>
                <w:text/>
              </w:sdtPr>
              <w:sdtContent>
                <w:r>
                  <w:rPr>
                    <w:rStyle w:val="AssessmenttabletextCharChar"/>
                    <w:b/>
                  </w:rPr>
                  <w:t>S.D3</w:t>
                </w:r>
              </w:sdtContent>
            </w:sdt>
            <w:r>
              <w:rPr>
                <w:rStyle w:val="AssessmenttabletextCharChar"/>
              </w:rPr>
              <w:t xml:space="preserve"> </w:t>
            </w:r>
            <w:sdt>
              <w:sdtPr>
                <w:rPr>
                  <w:rStyle w:val="AssessmenttabletextCharChar"/>
                </w:rPr>
                <w:alias w:val="Assessment Criteria"/>
                <w:tag w:val="criteria"/>
                <w:id w:val="1045112458"/>
                <w:placeholder>
                  <w:docPart w:val="4BC93DEACDBF48E49AE3EB2C09075DAB"/>
                </w:placeholder>
              </w:sdtPr>
              <w:sdtContent>
                <w:r w:rsidRPr="008D192A">
                  <w:t>Present facts, opinions, analysis and recommendations effectively and c</w:t>
                </w:r>
                <w:r>
                  <w:t xml:space="preserve">onsistently showing </w:t>
                </w:r>
                <w:r w:rsidRPr="00AF4067">
                  <w:t>technical</w:t>
                </w:r>
                <w:r>
                  <w:t xml:space="preserve"> </w:t>
                </w:r>
                <w:r w:rsidRPr="008D192A">
                  <w:t>understanding of traditional secondary machining processes</w:t>
                </w:r>
                <w:r>
                  <w:t>, including health and safety conformance and how personal characteristics have been applied</w:t>
                </w:r>
                <w:r w:rsidRPr="008D192A">
                  <w:t>.</w:t>
                </w:r>
              </w:sdtContent>
            </w:sdt>
          </w:p>
        </w:tc>
      </w:tr>
      <w:tr w:rsidR="0051766A" w14:paraId="06928F70" w14:textId="77777777" w:rsidTr="007336F0">
        <w:trPr>
          <w:trHeight w:val="411"/>
        </w:trPr>
        <w:tc>
          <w:tcPr>
            <w:tcW w:w="1652" w:type="pct"/>
            <w:shd w:val="clear" w:color="auto" w:fill="E6E6EE"/>
          </w:tcPr>
          <w:p w14:paraId="0109E37C" w14:textId="0BA6E36B" w:rsidR="0051766A" w:rsidRDefault="0051766A" w:rsidP="0051766A">
            <w:pPr>
              <w:pStyle w:val="Assessmenttabletext"/>
              <w:tabs>
                <w:tab w:val="clear" w:pos="2645"/>
                <w:tab w:val="left" w:pos="2707"/>
              </w:tabs>
              <w:rPr>
                <w:rStyle w:val="AssessmenttabletextCharChar"/>
                <w:b/>
              </w:rPr>
            </w:pPr>
            <w:sdt>
              <w:sdtPr>
                <w:rPr>
                  <w:rStyle w:val="AssessmenttabletextCharChar"/>
                  <w:b/>
                </w:rPr>
                <w:alias w:val="Assessment Criteria Ref"/>
                <w:tag w:val="AC_criteria_title"/>
                <w:id w:val="-680117779"/>
                <w:placeholder>
                  <w:docPart w:val="0DEA0E754C5F41BD8F51C5E7EBABF377"/>
                </w:placeholder>
                <w:text/>
              </w:sdtPr>
              <w:sdtContent>
                <w:r>
                  <w:rPr>
                    <w:rStyle w:val="AssessmenttabletextCharChar"/>
                    <w:b/>
                  </w:rPr>
                  <w:t>DP6</w:t>
                </w:r>
              </w:sdtContent>
            </w:sdt>
            <w:r>
              <w:rPr>
                <w:rStyle w:val="AssessmenttabletextCharChar"/>
              </w:rPr>
              <w:t xml:space="preserve"> </w:t>
            </w:r>
            <w:sdt>
              <w:sdtPr>
                <w:rPr>
                  <w:rStyle w:val="AssessmenttabletextCharChar"/>
                </w:rPr>
                <w:alias w:val="Assessment Criteria"/>
                <w:tag w:val="criteria"/>
                <w:id w:val="-1700383327"/>
                <w:placeholder>
                  <w:docPart w:val="692918EA46B14A54AA8F34D6F0BBED6C"/>
                </w:placeholder>
              </w:sdtPr>
              <w:sdtContent>
                <w:r>
                  <w:t xml:space="preserve">Explain </w:t>
                </w:r>
                <w:r w:rsidRPr="00D03E59">
                  <w:t>why</w:t>
                </w:r>
                <w:r w:rsidRPr="006E085B">
                  <w:t xml:space="preserve"> personal charact</w:t>
                </w:r>
                <w:r>
                  <w:t xml:space="preserve">eristics </w:t>
                </w:r>
                <w:r w:rsidRPr="00AA25B2">
                  <w:t xml:space="preserve">were applied during the manufacture of </w:t>
                </w:r>
                <w:r>
                  <w:t>the</w:t>
                </w:r>
                <w:r w:rsidRPr="00AA25B2">
                  <w:t xml:space="preserve"> component</w:t>
                </w:r>
              </w:sdtContent>
            </w:sdt>
          </w:p>
        </w:tc>
        <w:tc>
          <w:tcPr>
            <w:tcW w:w="1681" w:type="pct"/>
            <w:vMerge/>
            <w:shd w:val="clear" w:color="auto" w:fill="D4D4E2"/>
          </w:tcPr>
          <w:p w14:paraId="7368BDA6" w14:textId="14364988" w:rsidR="0051766A" w:rsidRDefault="0051766A" w:rsidP="007336F0">
            <w:pPr>
              <w:pStyle w:val="Assessmenttabletext"/>
              <w:rPr>
                <w:rStyle w:val="AssessmenttabletextCharChar"/>
                <w:b/>
              </w:rPr>
            </w:pPr>
          </w:p>
        </w:tc>
        <w:tc>
          <w:tcPr>
            <w:tcW w:w="1667" w:type="pct"/>
            <w:vMerge/>
            <w:shd w:val="clear" w:color="auto" w:fill="C5C5D9"/>
          </w:tcPr>
          <w:p w14:paraId="14406C97" w14:textId="099D2CFF" w:rsidR="0051766A" w:rsidRDefault="0051766A" w:rsidP="007336F0">
            <w:pPr>
              <w:pStyle w:val="AssessmentDistcoltext"/>
              <w:rPr>
                <w:rStyle w:val="AssessmenttabletextCharChar"/>
                <w:b/>
              </w:rPr>
            </w:pPr>
          </w:p>
        </w:tc>
      </w:tr>
    </w:tbl>
    <w:p w14:paraId="646B7EFD" w14:textId="77777777" w:rsidR="00210D52" w:rsidRPr="00130BC7" w:rsidRDefault="00210D52" w:rsidP="00210D52">
      <w:pPr>
        <w:pStyle w:val="UnitAhead"/>
      </w:pPr>
      <w:r w:rsidRPr="00130BC7">
        <w:lastRenderedPageBreak/>
        <w:t>Teacher guidance</w:t>
      </w:r>
    </w:p>
    <w:p w14:paraId="0AF397C4" w14:textId="77777777" w:rsidR="00210D52" w:rsidRDefault="00210D52" w:rsidP="00210D52">
      <w:pPr>
        <w:pStyle w:val="UnitBhead"/>
      </w:pPr>
      <w:r w:rsidRPr="00210D52">
        <w:rPr>
          <w:rFonts w:ascii="Verdana" w:hAnsi="Verdana"/>
        </w:rPr>
        <w:t>Resources</w:t>
      </w:r>
    </w:p>
    <w:sdt>
      <w:sdtPr>
        <w:rPr>
          <w:b w:val="0"/>
          <w:color w:val="auto"/>
        </w:rPr>
        <w:alias w:val="Resources"/>
        <w:tag w:val="resources"/>
        <w:id w:val="-533113455"/>
        <w:placeholder>
          <w:docPart w:val="E9B19B4A607D4119BCAF664832E625D0"/>
        </w:placeholder>
      </w:sdtPr>
      <w:sdtContent>
        <w:p w14:paraId="45B30C81" w14:textId="77777777" w:rsidR="0051766A" w:rsidRDefault="0051766A" w:rsidP="0051766A">
          <w:pPr>
            <w:pStyle w:val="Topictextandhead"/>
            <w:tabs>
              <w:tab w:val="clear" w:pos="400"/>
              <w:tab w:val="clear" w:pos="480"/>
              <w:tab w:val="clear" w:pos="720"/>
              <w:tab w:val="left" w:pos="0"/>
            </w:tabs>
            <w:ind w:left="0" w:firstLine="0"/>
            <w:rPr>
              <w:b w:val="0"/>
              <w:color w:val="auto"/>
            </w:rPr>
          </w:pPr>
          <w:r>
            <w:rPr>
              <w:b w:val="0"/>
              <w:color w:val="auto"/>
            </w:rPr>
            <w:t>The special resources required for this unit are:</w:t>
          </w:r>
        </w:p>
        <w:p w14:paraId="00F38AEE" w14:textId="77777777" w:rsidR="0051766A" w:rsidRPr="00C62EF4" w:rsidRDefault="0051766A" w:rsidP="008D1034">
          <w:pPr>
            <w:pStyle w:val="Topictextandhead"/>
            <w:numPr>
              <w:ilvl w:val="0"/>
              <w:numId w:val="11"/>
            </w:numPr>
            <w:tabs>
              <w:tab w:val="clear" w:pos="400"/>
              <w:tab w:val="clear" w:pos="480"/>
              <w:tab w:val="left" w:pos="0"/>
            </w:tabs>
            <w:rPr>
              <w:b w:val="0"/>
              <w:color w:val="auto"/>
            </w:rPr>
          </w:pPr>
          <w:r w:rsidRPr="00C62EF4">
            <w:rPr>
              <w:b w:val="0"/>
              <w:color w:val="auto"/>
            </w:rPr>
            <w:t>access to pillar drills/radial drills, centre lathes/turret lathes, horizontal milling machines/vertical milling machines/universal milling machines and surface grinding machines/cylindrical grinding machines/centreless grinding machines/universal grinding machines, as required by the learning aims and unit content</w:t>
          </w:r>
        </w:p>
        <w:p w14:paraId="1A258CAD" w14:textId="77777777" w:rsidR="0051766A" w:rsidRPr="00C62EF4" w:rsidRDefault="0051766A" w:rsidP="008D1034">
          <w:pPr>
            <w:pStyle w:val="Topictextandhead"/>
            <w:numPr>
              <w:ilvl w:val="0"/>
              <w:numId w:val="11"/>
            </w:numPr>
            <w:tabs>
              <w:tab w:val="clear" w:pos="400"/>
              <w:tab w:val="clear" w:pos="480"/>
              <w:tab w:val="clear" w:pos="720"/>
              <w:tab w:val="left" w:pos="0"/>
              <w:tab w:val="left" w:pos="709"/>
            </w:tabs>
            <w:rPr>
              <w:b w:val="0"/>
              <w:color w:val="auto"/>
            </w:rPr>
          </w:pPr>
          <w:r w:rsidRPr="00C62EF4">
            <w:rPr>
              <w:b w:val="0"/>
              <w:color w:val="auto"/>
            </w:rPr>
            <w:t>auxiliary equipment (such as that listed under ‘tooling’ and ‘work piece holding devices’)</w:t>
          </w:r>
        </w:p>
        <w:p w14:paraId="480D8F02" w14:textId="77777777" w:rsidR="0051766A" w:rsidRDefault="0051766A" w:rsidP="008D1034">
          <w:pPr>
            <w:pStyle w:val="Topictextandhead"/>
            <w:numPr>
              <w:ilvl w:val="0"/>
              <w:numId w:val="11"/>
            </w:numPr>
            <w:tabs>
              <w:tab w:val="clear" w:pos="400"/>
              <w:tab w:val="clear" w:pos="480"/>
              <w:tab w:val="left" w:pos="0"/>
            </w:tabs>
            <w:rPr>
              <w:b w:val="0"/>
              <w:color w:val="auto"/>
            </w:rPr>
          </w:pPr>
          <w:r w:rsidRPr="00C62EF4">
            <w:rPr>
              <w:b w:val="0"/>
              <w:color w:val="auto"/>
            </w:rPr>
            <w:t>a range of equipment suitable for measuring the dimensional accuracy and surface texture of the work pieces to be machined.</w:t>
          </w:r>
        </w:p>
        <w:p w14:paraId="591C9297" w14:textId="4B3428B3" w:rsidR="0051766A" w:rsidRPr="0051766A" w:rsidRDefault="0051766A" w:rsidP="008D1034">
          <w:pPr>
            <w:pStyle w:val="Topictextandhead"/>
            <w:numPr>
              <w:ilvl w:val="0"/>
              <w:numId w:val="11"/>
            </w:numPr>
            <w:tabs>
              <w:tab w:val="clear" w:pos="400"/>
              <w:tab w:val="clear" w:pos="480"/>
              <w:tab w:val="left" w:pos="0"/>
            </w:tabs>
            <w:rPr>
              <w:b w:val="0"/>
              <w:color w:val="auto"/>
            </w:rPr>
          </w:pPr>
          <w:r w:rsidRPr="0051766A">
            <w:rPr>
              <w:b w:val="0"/>
              <w:color w:val="auto"/>
            </w:rPr>
            <w:t>access to a range of health and safety legislation (HASAWA) and regulations, as required by the learning aims and unit content.</w:t>
          </w:r>
        </w:p>
      </w:sdtContent>
    </w:sdt>
    <w:p w14:paraId="06148E75" w14:textId="77777777" w:rsidR="00091669" w:rsidRDefault="00091669" w:rsidP="00210D52">
      <w:pPr>
        <w:pStyle w:val="UnitBhead"/>
        <w:rPr>
          <w:rFonts w:ascii="Verdana" w:hAnsi="Verdana"/>
        </w:rPr>
      </w:pPr>
    </w:p>
    <w:p w14:paraId="4F6DCE2D" w14:textId="77777777" w:rsidR="00210D52" w:rsidRPr="00210D52" w:rsidRDefault="00210D52" w:rsidP="00210D52">
      <w:pPr>
        <w:pStyle w:val="UnitBhead"/>
        <w:rPr>
          <w:rFonts w:ascii="Verdana" w:hAnsi="Verdana"/>
        </w:rPr>
      </w:pPr>
      <w:r w:rsidRPr="00210D52">
        <w:rPr>
          <w:rFonts w:ascii="Verdana" w:hAnsi="Verdana"/>
        </w:rPr>
        <w:t>Assessment Guidance</w:t>
      </w:r>
    </w:p>
    <w:p w14:paraId="428B8245" w14:textId="77777777" w:rsidR="00210D52" w:rsidRPr="002A3E8F" w:rsidRDefault="00210D52" w:rsidP="00210D52">
      <w:pPr>
        <w:pStyle w:val="Topictextandhead"/>
        <w:tabs>
          <w:tab w:val="clear" w:pos="400"/>
          <w:tab w:val="clear" w:pos="480"/>
          <w:tab w:val="clear" w:pos="720"/>
          <w:tab w:val="left" w:pos="0"/>
        </w:tabs>
        <w:ind w:left="0" w:firstLine="0"/>
        <w:rPr>
          <w:b w:val="0"/>
          <w:color w:val="auto"/>
        </w:rPr>
      </w:pPr>
      <w:r w:rsidRPr="002A3E8F">
        <w:rPr>
          <w:b w:val="0"/>
          <w:color w:val="auto"/>
        </w:rPr>
        <w:t xml:space="preserve">This unit is assessed internally by the centre and externally verified by Edexcel. </w:t>
      </w:r>
    </w:p>
    <w:p w14:paraId="7D115672" w14:textId="77777777" w:rsidR="00210D52" w:rsidRDefault="00210D52" w:rsidP="00210D52">
      <w:pPr>
        <w:pStyle w:val="Topictextandhead"/>
        <w:tabs>
          <w:tab w:val="clear" w:pos="400"/>
          <w:tab w:val="clear" w:pos="480"/>
          <w:tab w:val="clear" w:pos="720"/>
          <w:tab w:val="left" w:pos="0"/>
        </w:tabs>
        <w:ind w:left="0" w:firstLine="0"/>
        <w:rPr>
          <w:b w:val="0"/>
          <w:color w:val="auto"/>
        </w:rPr>
      </w:pPr>
      <w:r w:rsidRPr="002A3E8F">
        <w:rPr>
          <w:b w:val="0"/>
          <w:color w:val="auto"/>
        </w:rPr>
        <w:t xml:space="preserve">Please read this guidance in conjunction with Section [TBC] Internal assessment. </w:t>
      </w:r>
      <w:r w:rsidRPr="002A3E8F">
        <w:rPr>
          <w:b w:val="0"/>
          <w:color w:val="auto"/>
        </w:rPr>
        <w:cr/>
      </w:r>
    </w:p>
    <w:sdt>
      <w:sdtPr>
        <w:rPr>
          <w:b w:val="0"/>
          <w:color w:val="auto"/>
        </w:rPr>
        <w:alias w:val="Assessment Guidance"/>
        <w:tag w:val="assessmentguidance"/>
        <w:id w:val="1889759824"/>
        <w:lock w:val="sdtLocked"/>
        <w:placeholder>
          <w:docPart w:val="D5EEB75EC5F747D39BDCD241C0DDFEA3"/>
        </w:placeholder>
      </w:sdtPr>
      <w:sdtEndPr/>
      <w:sdtContent>
        <w:p w14:paraId="10B1D972" w14:textId="77777777" w:rsidR="0051766A" w:rsidRPr="007E77CE" w:rsidRDefault="0051766A" w:rsidP="0051766A">
          <w:pPr>
            <w:pStyle w:val="Topictextandhead"/>
            <w:tabs>
              <w:tab w:val="clear" w:pos="400"/>
              <w:tab w:val="clear" w:pos="480"/>
              <w:tab w:val="clear" w:pos="720"/>
              <w:tab w:val="left" w:pos="0"/>
            </w:tabs>
            <w:ind w:left="0" w:firstLine="0"/>
            <w:rPr>
              <w:i/>
              <w:color w:val="auto"/>
            </w:rPr>
          </w:pPr>
          <w:r w:rsidRPr="002A3E8F">
            <w:rPr>
              <w:i/>
              <w:color w:val="auto"/>
            </w:rPr>
            <w:t xml:space="preserve">Learning aim A: </w:t>
          </w:r>
          <w:r w:rsidRPr="00CE33E7">
            <w:rPr>
              <w:i/>
              <w:color w:val="auto"/>
            </w:rPr>
            <w:t>Understand the technology and characteristics of secondary machining processes that are widely used in industry.</w:t>
          </w:r>
        </w:p>
        <w:p w14:paraId="11EFA6E2" w14:textId="77777777" w:rsidR="0051766A" w:rsidRPr="007E77CE" w:rsidRDefault="0051766A" w:rsidP="0051766A">
          <w:pPr>
            <w:pStyle w:val="Text"/>
          </w:pPr>
          <w:r w:rsidRPr="007E77CE">
            <w:rPr>
              <w:b/>
            </w:rPr>
            <w:t>For AP1:</w:t>
          </w:r>
          <w:r w:rsidRPr="007E77CE">
            <w:t xml:space="preserve"> Learners will write a report that will include information about both traditional and specialist secondary machining processes. Different learners should cover different processes and choose different components to research.  It must demonstrate </w:t>
          </w:r>
          <w:r w:rsidRPr="00093CCD">
            <w:t>an</w:t>
          </w:r>
          <w:r>
            <w:t xml:space="preserve"> </w:t>
          </w:r>
          <w:r w:rsidRPr="007E77CE">
            <w:t xml:space="preserve">understanding of how three traditional secondary machining processes are used to produce a range of features in components. It should include case studies of </w:t>
          </w:r>
          <w:r>
            <w:t xml:space="preserve">three </w:t>
          </w:r>
          <w:r w:rsidRPr="007E77CE">
            <w:t>different specialist processes that have been researched and will explain how these are used to produce features on</w:t>
          </w:r>
          <w:r>
            <w:t xml:space="preserve"> </w:t>
          </w:r>
          <w:r w:rsidRPr="007E77CE">
            <w:t>three different components</w:t>
          </w:r>
          <w:r>
            <w:t xml:space="preserve"> </w:t>
          </w:r>
          <w:r w:rsidRPr="00DE1EEC">
            <w:t>(</w:t>
          </w:r>
          <w:r>
            <w:t>one</w:t>
          </w:r>
          <w:r w:rsidRPr="00DE1EEC">
            <w:t xml:space="preserve"> component per specialist process).</w:t>
          </w:r>
          <w:r w:rsidRPr="007E77CE">
            <w:t xml:space="preserve">  The report may have some inaccuracies relating to engineering terminology and the explanations may be difficult to understand in parts, however there will be a clear indication that three traditional and three specialist processes have been covered.</w:t>
          </w:r>
        </w:p>
        <w:p w14:paraId="31E1F5FB" w14:textId="77777777" w:rsidR="0051766A" w:rsidRPr="007E77CE" w:rsidRDefault="0051766A" w:rsidP="0051766A">
          <w:pPr>
            <w:pStyle w:val="Text"/>
          </w:pPr>
          <w:r w:rsidRPr="007E77CE">
            <w:rPr>
              <w:b/>
            </w:rPr>
            <w:t>For AM1</w:t>
          </w:r>
          <w:r>
            <w:t xml:space="preserve">:  Additionally the </w:t>
          </w:r>
          <w:r w:rsidRPr="00DE1EEC">
            <w:t>learner</w:t>
          </w:r>
          <w:r w:rsidRPr="007E77CE">
            <w:t xml:space="preserve"> will analyse how these different secondary machining processes are used. </w:t>
          </w:r>
          <w:r>
            <w:t xml:space="preserve">For example the report should highlight the required actions of the process to produce the features and accuracy required and should highlight the relationship between tool and workpiece movements for the different processes. </w:t>
          </w:r>
          <w:r w:rsidRPr="007E77CE">
            <w:t>The analysis will be consistent across all the processes covered and include details about energy consumption and disposal of fluids and waste material and the tolerances achievable. There will be few inaccuracies relating to engineering terminology and the explanations will be easy to understand.</w:t>
          </w:r>
        </w:p>
        <w:p w14:paraId="44A67BC5" w14:textId="77777777" w:rsidR="0051766A" w:rsidRPr="007E77CE" w:rsidRDefault="0051766A" w:rsidP="0051766A">
          <w:pPr>
            <w:pStyle w:val="Text"/>
          </w:pPr>
          <w:r w:rsidRPr="007E77CE">
            <w:rPr>
              <w:b/>
            </w:rPr>
            <w:t>For AD1</w:t>
          </w:r>
          <w:r w:rsidRPr="007E77CE">
            <w:t>: The report will include a balanced evaluation of the secondary machining processes including energy consumption, disposal of fluids and waste material for different batch sizes. The report will use the correct technical engineering terms and be written using high quality language e.g. grammatically accurate.  The report will provide a balanced view of how each process will accommodate different tolerances and batch sizes and how this relates to sustainable manufacture of components.</w:t>
          </w:r>
        </w:p>
        <w:p w14:paraId="41E70963" w14:textId="77777777" w:rsidR="0051766A" w:rsidRPr="007E77CE" w:rsidRDefault="0051766A" w:rsidP="0051766A">
          <w:pPr>
            <w:pStyle w:val="Text"/>
          </w:pPr>
        </w:p>
        <w:p w14:paraId="575FE61E" w14:textId="77777777" w:rsidR="0051766A" w:rsidRPr="007E77CE" w:rsidRDefault="0051766A" w:rsidP="0051766A">
          <w:pPr>
            <w:pStyle w:val="Text"/>
            <w:rPr>
              <w:b/>
              <w:i/>
              <w:szCs w:val="20"/>
            </w:rPr>
          </w:pPr>
          <w:r w:rsidRPr="007E77CE">
            <w:rPr>
              <w:b/>
              <w:i/>
              <w:szCs w:val="20"/>
            </w:rPr>
            <w:t>Learning aim B: Set-up traditional secondary processing machines safely to manufacture a component.</w:t>
          </w:r>
        </w:p>
        <w:p w14:paraId="150BEDDC" w14:textId="77777777" w:rsidR="0051766A" w:rsidRPr="007E77CE" w:rsidRDefault="0051766A" w:rsidP="0051766A">
          <w:pPr>
            <w:pStyle w:val="Text"/>
            <w:rPr>
              <w:b/>
              <w:i/>
              <w:szCs w:val="20"/>
            </w:rPr>
          </w:pPr>
          <w:r w:rsidRPr="007E77CE">
            <w:rPr>
              <w:b/>
              <w:i/>
              <w:szCs w:val="20"/>
            </w:rPr>
            <w:lastRenderedPageBreak/>
            <w:t>Learning aim C: Carry out traditional secondary machining processes to safely manufacture a component.</w:t>
          </w:r>
        </w:p>
        <w:p w14:paraId="05B0C60D" w14:textId="77777777" w:rsidR="0051766A" w:rsidRPr="007E77CE" w:rsidRDefault="0051766A" w:rsidP="0051766A">
          <w:pPr>
            <w:pStyle w:val="Text"/>
          </w:pPr>
          <w:r w:rsidRPr="007E77CE">
            <w:rPr>
              <w:b/>
            </w:rPr>
            <w:t>For BP2 and BP3</w:t>
          </w:r>
          <w:r w:rsidRPr="007E77CE">
            <w:t>: Learners will produce a risk assessment of two traditional machining processes</w:t>
          </w:r>
          <w:r>
            <w:t xml:space="preserve"> and notes to show why health and safety requirements are needed</w:t>
          </w:r>
          <w:r w:rsidRPr="007E77CE">
            <w:t>.  The evidence produced from the practical activity will include a range of observation records and / or witness statements, complete with annotated photographs and drawings, and set up planning notes to show how the machining processes were set-up.</w:t>
          </w:r>
          <w:r>
            <w:t xml:space="preserve"> For </w:t>
          </w:r>
          <w:r w:rsidRPr="00C62EF4">
            <w:t>pass the majority</w:t>
          </w:r>
          <w:r w:rsidRPr="007E77CE">
            <w:t xml:space="preserve"> of the speeds and feeds,</w:t>
          </w:r>
          <w:r>
            <w:t xml:space="preserve"> tooling and work pie</w:t>
          </w:r>
          <w:r w:rsidRPr="007E77CE">
            <w:t>ce holding devices will be set up correctly and safely.</w:t>
          </w:r>
        </w:p>
        <w:p w14:paraId="69AA8BE1" w14:textId="77777777" w:rsidR="0051766A" w:rsidRPr="007E77CE" w:rsidRDefault="0051766A" w:rsidP="0051766A">
          <w:pPr>
            <w:pStyle w:val="Text"/>
          </w:pPr>
          <w:r w:rsidRPr="007E77CE">
            <w:rPr>
              <w:b/>
            </w:rPr>
            <w:t>For BM2</w:t>
          </w:r>
          <w:r w:rsidRPr="007E77CE">
            <w:t>: The learner evidence will show how the correct tooling, work</w:t>
          </w:r>
          <w:r>
            <w:t xml:space="preserve"> piece</w:t>
          </w:r>
          <w:r w:rsidRPr="007E77CE">
            <w:t xml:space="preserve"> holding devices and use of speeds and feeds were used and selected as part of the practical activity</w:t>
          </w:r>
          <w:r>
            <w:t xml:space="preserve"> involving at least </w:t>
          </w:r>
          <w:r w:rsidRPr="007E77CE">
            <w:t xml:space="preserve">two traditional machining processes. The evidence will take the form of observation records and / or witness statements, complete with annotated photographs and drawings. A risk assessment </w:t>
          </w:r>
          <w:r>
            <w:t xml:space="preserve">and </w:t>
          </w:r>
          <w:r w:rsidRPr="007E77CE">
            <w:t>written response will show how any mitigation actions from the risk assessment would be applied when setting up and machining the component.</w:t>
          </w:r>
        </w:p>
        <w:p w14:paraId="4EC5288E" w14:textId="77777777" w:rsidR="0051766A" w:rsidRPr="00C62EF4" w:rsidRDefault="0051766A" w:rsidP="0051766A">
          <w:pPr>
            <w:pStyle w:val="Text"/>
          </w:pPr>
          <w:r w:rsidRPr="007E77CE">
            <w:rPr>
              <w:b/>
            </w:rPr>
            <w:t>For CP4</w:t>
          </w:r>
          <w:r w:rsidRPr="007E77CE">
            <w:t>: The evidence will include a range of observation records and / or witness statements, complete with annotated photographs and drawings to show how the machining processes were used safely to manufacture a component</w:t>
          </w:r>
          <w:r>
            <w:t>, cutting fluid applied correctly (where relevant), swarf removed correctly, and the work piece removed from the machine safely</w:t>
          </w:r>
          <w:r w:rsidRPr="007E77CE">
            <w:t>.  The records will outline the actual machining processes undertaken to create the six features on the component</w:t>
          </w:r>
          <w:r>
            <w:t xml:space="preserve"> </w:t>
          </w:r>
          <w:r w:rsidRPr="00C62EF4">
            <w:t>and that it was free from burrs, sharp edges and false cuts. However, limited reference will be made to accuracy and the finished components may not be to the desired tolerance or surface texture.</w:t>
          </w:r>
        </w:p>
        <w:p w14:paraId="7CB1A60D" w14:textId="77777777" w:rsidR="0051766A" w:rsidRPr="007E77CE" w:rsidRDefault="0051766A" w:rsidP="0051766A">
          <w:pPr>
            <w:pStyle w:val="Text"/>
          </w:pPr>
          <w:r w:rsidRPr="00C62EF4">
            <w:rPr>
              <w:b/>
            </w:rPr>
            <w:t>For CM3</w:t>
          </w:r>
          <w:r w:rsidRPr="00C62EF4">
            <w:t>: Additionally the evidence, such as observation records, will also show how accuracy was achieved on at least six features. The evidence will also include either an annotated drawing or a table of results to show what measurements were taken for each of the features and what adjustments were made to ensure dimensional and surface texture accuracy</w:t>
          </w:r>
          <w:r w:rsidRPr="007E77CE">
            <w:t>.</w:t>
          </w:r>
        </w:p>
        <w:p w14:paraId="463C3217" w14:textId="77777777" w:rsidR="0051766A" w:rsidRPr="007E77CE" w:rsidRDefault="0051766A" w:rsidP="0051766A">
          <w:pPr>
            <w:pStyle w:val="Text"/>
          </w:pPr>
          <w:r w:rsidRPr="007E77CE">
            <w:rPr>
              <w:b/>
            </w:rPr>
            <w:t>For BC.D2</w:t>
          </w:r>
          <w:r w:rsidRPr="007E77CE">
            <w:t xml:space="preserve">: The evidence, such as witness statements, will show how the set up and parameters, e.g. application of cutting fluid and tool feed rate, were refined during the machining to ensure the process continues to operate safely and produces a component that is accurate. The evidence will make reference to: the way the manufacture was carried out safely e.g. </w:t>
          </w:r>
          <w:r>
            <w:t>correct tooling overhang, appropriate secure fixing of the work piece, reference made to the risk assessment,</w:t>
          </w:r>
          <w:r w:rsidRPr="007E77CE">
            <w:t xml:space="preserve"> and how the parameters can be used to control the:</w:t>
          </w:r>
        </w:p>
        <w:p w14:paraId="0E5A6F74" w14:textId="77777777" w:rsidR="0051766A" w:rsidRPr="007E77CE" w:rsidRDefault="0051766A" w:rsidP="008D1034">
          <w:pPr>
            <w:pStyle w:val="Text"/>
            <w:numPr>
              <w:ilvl w:val="0"/>
              <w:numId w:val="13"/>
            </w:numPr>
          </w:pPr>
          <w:r w:rsidRPr="007E77CE">
            <w:t xml:space="preserve">effectiveness e.g. optimising the order of tools and distance travelled by the tools and machining the </w:t>
          </w:r>
          <w:r>
            <w:t>component</w:t>
          </w:r>
          <w:r w:rsidRPr="007E77CE">
            <w:t xml:space="preserve"> in a realistic time,  and</w:t>
          </w:r>
        </w:p>
        <w:p w14:paraId="3E72797A" w14:textId="77777777" w:rsidR="0051766A" w:rsidRPr="007E77CE" w:rsidRDefault="0051766A" w:rsidP="008D1034">
          <w:pPr>
            <w:pStyle w:val="Text"/>
            <w:numPr>
              <w:ilvl w:val="0"/>
              <w:numId w:val="13"/>
            </w:numPr>
          </w:pPr>
          <w:r w:rsidRPr="007E77CE">
            <w:t>efficiency, e.g. replacing worn tools</w:t>
          </w:r>
          <w:r>
            <w:t>, correct fluid use</w:t>
          </w:r>
          <w:r w:rsidRPr="007E77CE">
            <w:t xml:space="preserve"> and of the machining processes.</w:t>
          </w:r>
        </w:p>
        <w:p w14:paraId="48AB09F9" w14:textId="77777777" w:rsidR="0051766A" w:rsidRDefault="0051766A" w:rsidP="0051766A">
          <w:pPr>
            <w:pStyle w:val="Text"/>
          </w:pPr>
          <w:r>
            <w:t>The evidence will also contain notes or similar that justifies how the risks identified, in the risk assessment, have been made less severe by changing/controlling actions/practices during the machining.  These notes will be understood by a third party who may or may not be an engineer.</w:t>
          </w:r>
        </w:p>
        <w:p w14:paraId="64AA6853" w14:textId="77777777" w:rsidR="0051766A" w:rsidRPr="007E77CE" w:rsidRDefault="0051766A" w:rsidP="0051766A">
          <w:pPr>
            <w:pStyle w:val="Text"/>
          </w:pPr>
        </w:p>
        <w:p w14:paraId="7871344E" w14:textId="77777777" w:rsidR="0051766A" w:rsidRPr="007E77CE" w:rsidRDefault="0051766A" w:rsidP="0051766A">
          <w:pPr>
            <w:pStyle w:val="Text"/>
            <w:rPr>
              <w:b/>
              <w:i/>
              <w:szCs w:val="20"/>
            </w:rPr>
          </w:pPr>
          <w:r w:rsidRPr="007E77CE">
            <w:rPr>
              <w:b/>
              <w:i/>
              <w:szCs w:val="20"/>
            </w:rPr>
            <w:t>Learning aim D: Review the processes used to machine a component and reflect on own performance.</w:t>
          </w:r>
        </w:p>
        <w:p w14:paraId="29F093B7" w14:textId="77777777" w:rsidR="0051766A" w:rsidRPr="007E77CE" w:rsidRDefault="0051766A" w:rsidP="0051766A">
          <w:pPr>
            <w:pStyle w:val="Text"/>
          </w:pPr>
          <w:r w:rsidRPr="007E77CE">
            <w:rPr>
              <w:b/>
            </w:rPr>
            <w:t>For DP5 and DP6</w:t>
          </w:r>
          <w:r w:rsidRPr="007E77CE">
            <w:rPr>
              <w:b/>
              <w:i/>
              <w:szCs w:val="20"/>
            </w:rPr>
            <w:t xml:space="preserve">: </w:t>
          </w:r>
          <w:r w:rsidRPr="007E77CE">
            <w:t>A lessons learnt report</w:t>
          </w:r>
          <w:r>
            <w:t xml:space="preserve">, </w:t>
          </w:r>
          <w:r w:rsidRPr="00093CCD">
            <w:t>of no more than 1,000 words</w:t>
          </w:r>
          <w:r>
            <w:t>,</w:t>
          </w:r>
          <w:r w:rsidRPr="007E77CE">
            <w:t xml:space="preserve"> </w:t>
          </w:r>
          <w:r>
            <w:t xml:space="preserve">will be presented </w:t>
          </w:r>
          <w:r w:rsidRPr="007E77CE">
            <w:t>covering the management of health and safety, the application of machining and general engineering skills and a reflection of personal performance. The report will explain what:</w:t>
          </w:r>
        </w:p>
        <w:p w14:paraId="0D5FA53B" w14:textId="77777777" w:rsidR="0051766A" w:rsidRPr="007E77CE" w:rsidRDefault="0051766A" w:rsidP="008D1034">
          <w:pPr>
            <w:pStyle w:val="Text"/>
            <w:numPr>
              <w:ilvl w:val="0"/>
              <w:numId w:val="12"/>
            </w:numPr>
          </w:pPr>
          <w:r w:rsidRPr="007E77CE">
            <w:lastRenderedPageBreak/>
            <w:t>actions were taken to manage health and safety in the workplace e.g. what personal protective equipment was used and whether any unforeseen issues occurred</w:t>
          </w:r>
          <w:r>
            <w:t>.</w:t>
          </w:r>
        </w:p>
        <w:p w14:paraId="2952826E" w14:textId="77777777" w:rsidR="0051766A" w:rsidRPr="007E77CE" w:rsidRDefault="0051766A" w:rsidP="008D1034">
          <w:pPr>
            <w:pStyle w:val="Text"/>
            <w:numPr>
              <w:ilvl w:val="0"/>
              <w:numId w:val="12"/>
            </w:numPr>
          </w:pPr>
          <w:r w:rsidRPr="007E77CE">
            <w:t xml:space="preserve">traditional secondary machining skills were used, such as how the </w:t>
          </w:r>
          <w:r w:rsidRPr="00C62EF4">
            <w:t>intended surface texture was achieved, how dimensional accuracy was achieved and holes were centred</w:t>
          </w:r>
          <w:r w:rsidRPr="007E77CE">
            <w:t xml:space="preserve"> accurately</w:t>
          </w:r>
          <w:r>
            <w:t>.</w:t>
          </w:r>
        </w:p>
        <w:p w14:paraId="5D628010" w14:textId="77777777" w:rsidR="0051766A" w:rsidRPr="007E77CE" w:rsidRDefault="0051766A" w:rsidP="008D1034">
          <w:pPr>
            <w:pStyle w:val="Text"/>
            <w:numPr>
              <w:ilvl w:val="0"/>
              <w:numId w:val="12"/>
            </w:numPr>
          </w:pPr>
          <w:r w:rsidRPr="007E77CE">
            <w:t>general engineering skills were used, such as understanding Cartesian coordinates and interpreting drawings</w:t>
          </w:r>
          <w:r>
            <w:t>, and recognising technical parts of machines</w:t>
          </w:r>
          <w:r w:rsidRPr="007E77CE">
            <w:t>.</w:t>
          </w:r>
        </w:p>
        <w:p w14:paraId="26D7D84E" w14:textId="77777777" w:rsidR="0051766A" w:rsidRPr="007E77CE" w:rsidRDefault="0051766A" w:rsidP="008D1034">
          <w:pPr>
            <w:pStyle w:val="Text"/>
            <w:numPr>
              <w:ilvl w:val="0"/>
              <w:numId w:val="12"/>
            </w:numPr>
          </w:pPr>
          <w:r w:rsidRPr="007E77CE">
            <w:t xml:space="preserve">personal characteristics were used, such as time management to ensure the activity was completed within the allotted time, listening to instructions from others to ensure some self reliance and integrity to own up </w:t>
          </w:r>
          <w:r>
            <w:t>to any mistakes or difficulties, respect other beliefs e.g. not using tallow (animal fat) as a cutting compound (fluid)</w:t>
          </w:r>
          <w:r>
            <w:rPr>
              <w:strike/>
            </w:rPr>
            <w:t>.</w:t>
          </w:r>
          <w:r>
            <w:t>.</w:t>
          </w:r>
        </w:p>
        <w:p w14:paraId="4191F0CB" w14:textId="77777777" w:rsidR="0051766A" w:rsidRPr="007E77CE" w:rsidRDefault="0051766A" w:rsidP="0051766A">
          <w:pPr>
            <w:pStyle w:val="Text"/>
          </w:pPr>
          <w:r w:rsidRPr="007E77CE">
            <w:rPr>
              <w:b/>
            </w:rPr>
            <w:t>For DM4</w:t>
          </w:r>
          <w:r w:rsidRPr="007E77CE">
            <w:t xml:space="preserve">: Additionally the </w:t>
          </w:r>
          <w:r>
            <w:t xml:space="preserve">evidence, such as the report, will </w:t>
          </w:r>
          <w:r w:rsidRPr="00093CCD">
            <w:t>explain what</w:t>
          </w:r>
          <w:r>
            <w:t xml:space="preserve"> improvements can be made to the set up and </w:t>
          </w:r>
          <w:r w:rsidRPr="00093CCD">
            <w:t>use</w:t>
          </w:r>
          <w:r>
            <w:t xml:space="preserve"> traditional </w:t>
          </w:r>
          <w:r w:rsidRPr="00093CCD">
            <w:t>secondary machining processes.  It will also explain the actions taken, the traditional secondary machining</w:t>
          </w:r>
          <w:r w:rsidRPr="001E4BE4">
            <w:t xml:space="preserve"> and general engineering skills, and personal characteristics</w:t>
          </w:r>
          <w:r>
            <w:t xml:space="preserve"> </w:t>
          </w:r>
          <w:r w:rsidRPr="001E4BE4">
            <w:t xml:space="preserve">that were considered as part of the reflection </w:t>
          </w:r>
          <w:r w:rsidRPr="00093CCD">
            <w:t>exercise</w:t>
          </w:r>
          <w:r w:rsidRPr="00093CCD">
            <w:rPr>
              <w:strike/>
            </w:rPr>
            <w:t xml:space="preserve"> </w:t>
          </w:r>
          <w:r w:rsidRPr="00093CCD">
            <w:t>and how health and safety was managed throughout.  Some parts o</w:t>
          </w:r>
          <w:r>
            <w:t xml:space="preserve">f </w:t>
          </w:r>
          <w:r w:rsidRPr="00DD24D9">
            <w:t>the evidence (report) may have more emphasis than others, creating an unbalanced viewpoint, and making it more difficult for a third party to understand and implement any improvements.</w:t>
          </w:r>
        </w:p>
        <w:p w14:paraId="16CF6807" w14:textId="77777777" w:rsidR="0051766A" w:rsidRPr="006C49EF" w:rsidRDefault="0051766A" w:rsidP="0051766A">
          <w:pPr>
            <w:pStyle w:val="Text"/>
          </w:pPr>
          <w:r w:rsidRPr="007E77CE">
            <w:rPr>
              <w:b/>
            </w:rPr>
            <w:t>For U.D3</w:t>
          </w:r>
          <w:r w:rsidRPr="007E77CE">
            <w:t>:</w:t>
          </w:r>
          <w:r>
            <w:t xml:space="preserve"> The evidence, such as the report, will present a</w:t>
          </w:r>
          <w:r w:rsidRPr="008D192A">
            <w:t xml:space="preserve"> professional understanding of traditional secondary machining processes</w:t>
          </w:r>
          <w:r>
            <w:t xml:space="preserve"> when giving facts, opinions and recommendations.  It will</w:t>
          </w:r>
          <w:r w:rsidRPr="002C19C4">
            <w:t xml:space="preserve"> use concise written language </w:t>
          </w:r>
          <w:r>
            <w:t xml:space="preserve">that includes correct technical engineering terms </w:t>
          </w:r>
          <w:r w:rsidRPr="002C19C4">
            <w:t>and accurate grammar</w:t>
          </w:r>
          <w:r>
            <w:t xml:space="preserve"> and will clearly differentiate facts from opinion.  The report will be easy to read and will be understood by a third party who may or may not be an engineer.</w:t>
          </w:r>
        </w:p>
        <w:p w14:paraId="652EA2B3" w14:textId="2DD68493" w:rsidR="00210D52" w:rsidRPr="002A3E8F" w:rsidRDefault="0051766A" w:rsidP="0051766A">
          <w:pPr>
            <w:pStyle w:val="Topictextandhead"/>
            <w:tabs>
              <w:tab w:val="clear" w:pos="400"/>
              <w:tab w:val="clear" w:pos="480"/>
              <w:tab w:val="clear" w:pos="720"/>
              <w:tab w:val="left" w:pos="0"/>
            </w:tabs>
            <w:ind w:left="0" w:firstLine="0"/>
            <w:rPr>
              <w:b w:val="0"/>
              <w:color w:val="auto"/>
            </w:rPr>
          </w:pPr>
          <w:r w:rsidRPr="007E77CE">
            <w:t>The report will include a balanced</w:t>
          </w:r>
          <w:r>
            <w:t xml:space="preserve"> view about the actions taken, </w:t>
          </w:r>
          <w:r w:rsidRPr="007E77CE">
            <w:t xml:space="preserve">traditional secondary machining </w:t>
          </w:r>
          <w:r>
            <w:t>and general engineering skills, and personal characteristics considered to make improvements to traditional secondary machining processes and the management of health and safety.  There will be clear links to improvements in effectiveness and consistency</w:t>
          </w:r>
        </w:p>
      </w:sdtContent>
    </w:sdt>
    <w:p w14:paraId="50ED4488" w14:textId="77777777" w:rsidR="00210D52" w:rsidRDefault="00210D52" w:rsidP="00210D52">
      <w:pPr>
        <w:pStyle w:val="UnitBhead"/>
      </w:pPr>
    </w:p>
    <w:p w14:paraId="396AE61B" w14:textId="77777777" w:rsidR="00210D52" w:rsidRPr="00210D52" w:rsidRDefault="00210D52" w:rsidP="00210D52">
      <w:pPr>
        <w:pStyle w:val="UnitBhead"/>
        <w:rPr>
          <w:rFonts w:ascii="Verdana" w:hAnsi="Verdana"/>
        </w:rPr>
      </w:pPr>
      <w:r w:rsidRPr="00210D52">
        <w:rPr>
          <w:rFonts w:ascii="Verdana" w:hAnsi="Verdana"/>
        </w:rPr>
        <w:t>Links to other units</w:t>
      </w:r>
    </w:p>
    <w:sdt>
      <w:sdtPr>
        <w:rPr>
          <w:b/>
        </w:rPr>
        <w:alias w:val="Links"/>
        <w:tag w:val="links"/>
        <w:id w:val="-981068493"/>
        <w:lock w:val="sdtLocked"/>
        <w:placeholder>
          <w:docPart w:val="15F1A659D5BC4860BE03102D2F1964B8"/>
        </w:placeholder>
      </w:sdtPr>
      <w:sdtContent>
        <w:p w14:paraId="23EF9F24" w14:textId="77777777" w:rsidR="0051766A" w:rsidRPr="006F524A" w:rsidRDefault="0051766A" w:rsidP="0051766A">
          <w:pPr>
            <w:rPr>
              <w:szCs w:val="18"/>
              <w:lang w:eastAsia="en-US"/>
            </w:rPr>
          </w:pPr>
          <w:r w:rsidRPr="006F524A">
            <w:rPr>
              <w:szCs w:val="18"/>
              <w:lang w:eastAsia="en-US"/>
            </w:rPr>
            <w:t xml:space="preserve">Unit </w:t>
          </w:r>
          <w:r>
            <w:rPr>
              <w:szCs w:val="18"/>
              <w:lang w:eastAsia="en-US"/>
            </w:rPr>
            <w:t>xx: Modern M</w:t>
          </w:r>
          <w:r w:rsidRPr="006F524A">
            <w:rPr>
              <w:szCs w:val="18"/>
              <w:lang w:eastAsia="en-US"/>
            </w:rPr>
            <w:t>anufacturing Principles and Systems</w:t>
          </w:r>
        </w:p>
        <w:p w14:paraId="3AB8FF12" w14:textId="77777777" w:rsidR="0051766A" w:rsidRPr="006F524A" w:rsidRDefault="0051766A" w:rsidP="0051766A">
          <w:pPr>
            <w:rPr>
              <w:szCs w:val="18"/>
              <w:lang w:eastAsia="en-US"/>
            </w:rPr>
          </w:pPr>
          <w:r w:rsidRPr="006F524A">
            <w:rPr>
              <w:szCs w:val="18"/>
              <w:lang w:eastAsia="en-US"/>
            </w:rPr>
            <w:t>Unit xx: Production Planning and Computer Aided Manufacturing</w:t>
          </w:r>
        </w:p>
        <w:p w14:paraId="661E2AF5" w14:textId="77777777" w:rsidR="0051766A" w:rsidRDefault="0051766A" w:rsidP="0051766A">
          <w:pPr>
            <w:rPr>
              <w:szCs w:val="18"/>
              <w:lang w:eastAsia="en-US"/>
            </w:rPr>
          </w:pPr>
          <w:r w:rsidRPr="006F524A">
            <w:rPr>
              <w:szCs w:val="18"/>
              <w:lang w:eastAsia="en-US"/>
            </w:rPr>
            <w:t>Unit xx: Manufacturing Primary Forming Processes</w:t>
          </w:r>
        </w:p>
        <w:p w14:paraId="2E62D58B" w14:textId="77777777" w:rsidR="0051766A" w:rsidRDefault="0051766A" w:rsidP="0051766A">
          <w:pPr>
            <w:rPr>
              <w:szCs w:val="18"/>
              <w:lang w:eastAsia="en-US"/>
            </w:rPr>
          </w:pPr>
          <w:r>
            <w:rPr>
              <w:szCs w:val="18"/>
              <w:lang w:eastAsia="en-US"/>
            </w:rPr>
            <w:t>Unit xx: Computer Numerical Control Machining Processes</w:t>
          </w:r>
        </w:p>
        <w:p w14:paraId="5166C773" w14:textId="3775A254" w:rsidR="00091669" w:rsidRPr="0051766A" w:rsidRDefault="0051766A" w:rsidP="0051766A">
          <w:pPr>
            <w:rPr>
              <w:szCs w:val="18"/>
              <w:lang w:eastAsia="en-US"/>
            </w:rPr>
          </w:pPr>
          <w:r>
            <w:rPr>
              <w:szCs w:val="18"/>
              <w:lang w:eastAsia="en-US"/>
            </w:rPr>
            <w:t>Unit xx: Automotive Workshop Techniques and Practice</w:t>
          </w:r>
        </w:p>
      </w:sdtContent>
    </w:sdt>
    <w:p w14:paraId="0ADE71AE" w14:textId="77777777" w:rsidR="00210D52" w:rsidRPr="002A3E8F" w:rsidRDefault="00210D52" w:rsidP="00210D52">
      <w:pPr>
        <w:rPr>
          <w:lang w:eastAsia="en-US"/>
        </w:rPr>
      </w:pPr>
    </w:p>
    <w:sectPr w:rsidR="00210D52" w:rsidRPr="002A3E8F" w:rsidSect="00046C2C">
      <w:headerReference w:type="even" r:id="rId7"/>
      <w:headerReference w:type="default" r:id="rId8"/>
      <w:footerReference w:type="even" r:id="rId9"/>
      <w:footerReference w:type="default" r:id="rId10"/>
      <w:pgSz w:w="11909" w:h="16834" w:code="9"/>
      <w:pgMar w:top="1200" w:right="1400" w:bottom="1000" w:left="1400" w:header="482"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86571" w14:textId="77777777" w:rsidR="008D1034" w:rsidRDefault="008D1034">
      <w:r>
        <w:separator/>
      </w:r>
    </w:p>
    <w:p w14:paraId="5C4877B7" w14:textId="77777777" w:rsidR="008D1034" w:rsidRDefault="008D1034"/>
    <w:p w14:paraId="63259540" w14:textId="77777777" w:rsidR="008D1034" w:rsidRDefault="008D1034"/>
  </w:endnote>
  <w:endnote w:type="continuationSeparator" w:id="0">
    <w:p w14:paraId="0A18A72D" w14:textId="77777777" w:rsidR="008D1034" w:rsidRDefault="008D1034">
      <w:r>
        <w:continuationSeparator/>
      </w:r>
    </w:p>
    <w:p w14:paraId="6ED22823" w14:textId="77777777" w:rsidR="008D1034" w:rsidRDefault="008D1034"/>
    <w:p w14:paraId="0F5AA8CD" w14:textId="77777777" w:rsidR="008D1034" w:rsidRDefault="008D1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Roman">
    <w:altName w:val="Frutiger 55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1BEE7" w14:textId="45FCEE40" w:rsidR="007336F0" w:rsidRDefault="007336F0" w:rsidP="003605F8">
    <w:pPr>
      <w:pStyle w:val="Footer"/>
      <w:tabs>
        <w:tab w:val="left" w:pos="4678"/>
      </w:tabs>
      <w:rPr>
        <w:sz w:val="15"/>
        <w:szCs w:val="15"/>
        <w:highlight w:val="yellow"/>
      </w:rPr>
    </w:pPr>
    <w:r w:rsidRPr="003605F8">
      <w:rPr>
        <w:sz w:val="15"/>
        <w:szCs w:val="15"/>
      </w:rPr>
      <w:fldChar w:fldCharType="begin"/>
    </w:r>
    <w:r w:rsidRPr="003605F8">
      <w:rPr>
        <w:sz w:val="15"/>
        <w:szCs w:val="15"/>
      </w:rPr>
      <w:instrText xml:space="preserve"> PAGE   \* MERGEFORMAT </w:instrText>
    </w:r>
    <w:r w:rsidRPr="003605F8">
      <w:rPr>
        <w:sz w:val="15"/>
        <w:szCs w:val="15"/>
      </w:rPr>
      <w:fldChar w:fldCharType="separate"/>
    </w:r>
    <w:r w:rsidR="00A752E8">
      <w:rPr>
        <w:noProof/>
        <w:sz w:val="15"/>
        <w:szCs w:val="15"/>
      </w:rPr>
      <w:t>12</w:t>
    </w:r>
    <w:r w:rsidRPr="003605F8">
      <w:rPr>
        <w:noProof/>
        <w:sz w:val="15"/>
        <w:szCs w:val="15"/>
      </w:rPr>
      <w:fldChar w:fldCharType="end"/>
    </w:r>
    <w:r>
      <w:rPr>
        <w:noProof/>
        <w:sz w:val="15"/>
        <w:szCs w:val="15"/>
      </w:rPr>
      <w:tab/>
    </w:r>
    <w:r>
      <w:rPr>
        <w:sz w:val="15"/>
        <w:szCs w:val="15"/>
      </w:rPr>
      <w:t>Word-XML Unit Template – BTEC NG Level 3 Nationals – 2016</w:t>
    </w:r>
  </w:p>
  <w:p w14:paraId="77EA0925" w14:textId="04E7F8BF" w:rsidR="007336F0" w:rsidRPr="00D42E80" w:rsidRDefault="007336F0" w:rsidP="0038104A">
    <w:pPr>
      <w:pStyle w:val="Footer"/>
      <w:rPr>
        <w:sz w:val="15"/>
        <w:szCs w:val="15"/>
      </w:rPr>
    </w:pPr>
    <w:r w:rsidRPr="009932CB">
      <w:rPr>
        <w:sz w:val="15"/>
        <w:szCs w:val="15"/>
      </w:rPr>
      <w:t xml:space="preserve"> © Pearson Education Limited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9E97A" w14:textId="2535D443" w:rsidR="007336F0" w:rsidRDefault="007336F0" w:rsidP="003605F8">
    <w:pPr>
      <w:pStyle w:val="Footer"/>
      <w:tabs>
        <w:tab w:val="left" w:pos="8931"/>
      </w:tabs>
      <w:jc w:val="left"/>
      <w:rPr>
        <w:sz w:val="15"/>
        <w:szCs w:val="15"/>
      </w:rPr>
    </w:pPr>
    <w:bookmarkStart w:id="1" w:name="_Toc516028849"/>
    <w:bookmarkStart w:id="2" w:name="_Toc120353690"/>
    <w:bookmarkStart w:id="3" w:name="_Toc137021728"/>
    <w:bookmarkStart w:id="4" w:name="_Toc139247199"/>
    <w:r>
      <w:rPr>
        <w:sz w:val="15"/>
        <w:szCs w:val="15"/>
      </w:rPr>
      <w:t>Word-XML Unit Template – BTEC NG Level 3 Nationals – 2016</w:t>
    </w:r>
    <w:r>
      <w:rPr>
        <w:sz w:val="15"/>
        <w:szCs w:val="15"/>
      </w:rPr>
      <w:tab/>
    </w:r>
    <w:r w:rsidRPr="003605F8">
      <w:rPr>
        <w:sz w:val="15"/>
        <w:szCs w:val="15"/>
      </w:rPr>
      <w:fldChar w:fldCharType="begin"/>
    </w:r>
    <w:r w:rsidRPr="003605F8">
      <w:rPr>
        <w:sz w:val="15"/>
        <w:szCs w:val="15"/>
      </w:rPr>
      <w:instrText xml:space="preserve"> PAGE   \* MERGEFORMAT </w:instrText>
    </w:r>
    <w:r w:rsidRPr="003605F8">
      <w:rPr>
        <w:sz w:val="15"/>
        <w:szCs w:val="15"/>
      </w:rPr>
      <w:fldChar w:fldCharType="separate"/>
    </w:r>
    <w:r w:rsidR="00A752E8">
      <w:rPr>
        <w:noProof/>
        <w:sz w:val="15"/>
        <w:szCs w:val="15"/>
      </w:rPr>
      <w:t>13</w:t>
    </w:r>
    <w:r w:rsidRPr="003605F8">
      <w:rPr>
        <w:noProof/>
        <w:sz w:val="15"/>
        <w:szCs w:val="15"/>
      </w:rPr>
      <w:fldChar w:fldCharType="end"/>
    </w:r>
  </w:p>
  <w:p w14:paraId="31A48E97" w14:textId="2393FDFF" w:rsidR="007336F0" w:rsidRPr="00D42E80" w:rsidRDefault="007336F0" w:rsidP="0038104A">
    <w:pPr>
      <w:pStyle w:val="Footer"/>
      <w:jc w:val="left"/>
      <w:rPr>
        <w:sz w:val="15"/>
        <w:szCs w:val="15"/>
      </w:rPr>
    </w:pPr>
    <w:r w:rsidRPr="00D42E80">
      <w:rPr>
        <w:sz w:val="15"/>
        <w:szCs w:val="15"/>
      </w:rPr>
      <w:t>© Pearson Education Limited 201</w:t>
    </w:r>
    <w:bookmarkEnd w:id="1"/>
    <w:bookmarkEnd w:id="2"/>
    <w:bookmarkEnd w:id="3"/>
    <w:bookmarkEnd w:id="4"/>
    <w:r>
      <w:rPr>
        <w:sz w:val="15"/>
        <w:szCs w:val="15"/>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2B71B" w14:textId="77777777" w:rsidR="008D1034" w:rsidRDefault="008D1034">
      <w:r>
        <w:separator/>
      </w:r>
    </w:p>
    <w:p w14:paraId="17977DDF" w14:textId="77777777" w:rsidR="008D1034" w:rsidRDefault="008D1034"/>
    <w:p w14:paraId="29C49F8B" w14:textId="77777777" w:rsidR="008D1034" w:rsidRDefault="008D1034"/>
  </w:footnote>
  <w:footnote w:type="continuationSeparator" w:id="0">
    <w:p w14:paraId="06B7FDED" w14:textId="77777777" w:rsidR="008D1034" w:rsidRDefault="008D1034">
      <w:r>
        <w:continuationSeparator/>
      </w:r>
    </w:p>
    <w:p w14:paraId="5B951A47" w14:textId="77777777" w:rsidR="008D1034" w:rsidRDefault="008D1034"/>
    <w:p w14:paraId="021E03F1" w14:textId="77777777" w:rsidR="008D1034" w:rsidRDefault="008D10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7DCDF" w14:textId="36A28383" w:rsidR="007336F0" w:rsidRPr="005424EE" w:rsidRDefault="007336F0" w:rsidP="005117CB">
    <w:pPr>
      <w:pStyle w:val="HeaderE"/>
      <w:rPr>
        <w:szCs w:val="18"/>
      </w:rPr>
    </w:pPr>
    <w:r w:rsidRPr="00F26FBC">
      <w:t>Unit</w:t>
    </w:r>
    <w:r w:rsidRPr="000A449D">
      <w:t xml:space="preserve"> </w:t>
    </w:r>
    <w:r w:rsidR="00DA2ABA">
      <w:t>44: Manufacturing Secondary Machining Processes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7304A" w14:textId="52DF0AAB" w:rsidR="007336F0" w:rsidRPr="005424EE" w:rsidRDefault="007336F0" w:rsidP="005117CB">
    <w:pPr>
      <w:pStyle w:val="HeaderE"/>
    </w:pPr>
    <w:r w:rsidRPr="00DA2ABA">
      <w:t xml:space="preserve">Unit </w:t>
    </w:r>
    <w:r w:rsidR="00DA2ABA" w:rsidRPr="00DA2ABA">
      <w:t>44</w:t>
    </w:r>
    <w:r w:rsidRPr="00DA2ABA">
      <w:t xml:space="preserve">: </w:t>
    </w:r>
    <w:r w:rsidR="00DA2ABA" w:rsidRPr="00DA2ABA">
      <w:t>Manufacturing Secondary</w:t>
    </w:r>
    <w:r w:rsidR="00DA2ABA">
      <w:t xml:space="preserve"> Machining Processes</w:t>
    </w:r>
  </w:p>
  <w:p w14:paraId="27E443E0" w14:textId="77777777" w:rsidR="007336F0" w:rsidRPr="005424EE" w:rsidRDefault="007336F0" w:rsidP="005424E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14"/>
    <w:lvl w:ilvl="0">
      <w:start w:val="1"/>
      <w:numFmt w:val="bullet"/>
      <w:lvlText w:val=""/>
      <w:lvlJc w:val="left"/>
      <w:pPr>
        <w:tabs>
          <w:tab w:val="num" w:pos="0"/>
        </w:tabs>
        <w:ind w:left="720" w:hanging="360"/>
      </w:pPr>
      <w:rPr>
        <w:rFonts w:ascii="Symbol" w:hAnsi="Symbol"/>
      </w:rPr>
    </w:lvl>
  </w:abstractNum>
  <w:abstractNum w:abstractNumId="2">
    <w:nsid w:val="00000005"/>
    <w:multiLevelType w:val="singleLevel"/>
    <w:tmpl w:val="00000005"/>
    <w:name w:val="WW8Num17"/>
    <w:lvl w:ilvl="0">
      <w:start w:val="1"/>
      <w:numFmt w:val="bullet"/>
      <w:lvlText w:val=""/>
      <w:lvlJc w:val="left"/>
      <w:pPr>
        <w:tabs>
          <w:tab w:val="num" w:pos="0"/>
        </w:tabs>
        <w:ind w:left="360" w:hanging="360"/>
      </w:pPr>
      <w:rPr>
        <w:rFonts w:ascii="Symbol" w:hAnsi="Symbol"/>
      </w:rPr>
    </w:lvl>
  </w:abstractNum>
  <w:abstractNum w:abstractNumId="3">
    <w:nsid w:val="109E363B"/>
    <w:multiLevelType w:val="hybridMultilevel"/>
    <w:tmpl w:val="3D28A976"/>
    <w:lvl w:ilvl="0" w:tplc="591E5DDC">
      <w:start w:val="1"/>
      <w:numFmt w:val="bullet"/>
      <w:lvlText w:val="–"/>
      <w:lvlJc w:val="left"/>
      <w:pPr>
        <w:tabs>
          <w:tab w:val="num" w:pos="240"/>
        </w:tabs>
        <w:ind w:left="240" w:firstLine="240"/>
      </w:pPr>
      <w:rPr>
        <w:rFonts w:ascii="Verdana" w:hAnsi="Verdana" w:hint="default"/>
      </w:rPr>
    </w:lvl>
    <w:lvl w:ilvl="1" w:tplc="BB9CCC6A">
      <w:start w:val="1"/>
      <w:numFmt w:val="bullet"/>
      <w:pStyle w:val="tablebulletsthirdlevel"/>
      <w:lvlText w:val="–"/>
      <w:lvlJc w:val="left"/>
      <w:pPr>
        <w:tabs>
          <w:tab w:val="num" w:pos="720"/>
        </w:tabs>
        <w:ind w:left="720" w:hanging="240"/>
      </w:pPr>
      <w:rPr>
        <w:rFonts w:ascii="Verdana" w:hAnsi="Verdana"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Verdana"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Verdana"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nsid w:val="306A081B"/>
    <w:multiLevelType w:val="hybridMultilevel"/>
    <w:tmpl w:val="2FAC4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A65837"/>
    <w:multiLevelType w:val="hybridMultilevel"/>
    <w:tmpl w:val="1F545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8702365"/>
    <w:multiLevelType w:val="hybridMultilevel"/>
    <w:tmpl w:val="570C02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95E621C"/>
    <w:multiLevelType w:val="hybridMultilevel"/>
    <w:tmpl w:val="F3FA6FA0"/>
    <w:lvl w:ilvl="0" w:tplc="E326B8B8">
      <w:start w:val="1"/>
      <w:numFmt w:val="bullet"/>
      <w:pStyle w:val="Text-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E195B2C"/>
    <w:multiLevelType w:val="hybridMultilevel"/>
    <w:tmpl w:val="7F8A5F32"/>
    <w:lvl w:ilvl="0" w:tplc="7E92059C">
      <w:start w:val="1"/>
      <w:numFmt w:val="bullet"/>
      <w:pStyle w:val="Tablebullets"/>
      <w:lvlText w:val="●"/>
      <w:lvlJc w:val="left"/>
      <w:pPr>
        <w:tabs>
          <w:tab w:val="num" w:pos="240"/>
        </w:tabs>
        <w:ind w:left="340" w:hanging="340"/>
      </w:pPr>
      <w:rPr>
        <w:rFonts w:ascii="Verdana" w:hAnsi="Verdana"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C76066"/>
    <w:multiLevelType w:val="hybridMultilevel"/>
    <w:tmpl w:val="F030FB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BC601B0"/>
    <w:multiLevelType w:val="hybridMultilevel"/>
    <w:tmpl w:val="D102C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F4259A"/>
    <w:multiLevelType w:val="hybridMultilevel"/>
    <w:tmpl w:val="C898EF3C"/>
    <w:lvl w:ilvl="0" w:tplc="54189BA8">
      <w:start w:val="1"/>
      <w:numFmt w:val="bullet"/>
      <w:pStyle w:val="Tablebulletssecondlevel"/>
      <w:lvlText w:val="o"/>
      <w:lvlJc w:val="left"/>
      <w:pPr>
        <w:tabs>
          <w:tab w:val="num" w:pos="480"/>
        </w:tabs>
        <w:ind w:left="480" w:hanging="48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1D4E43"/>
    <w:multiLevelType w:val="hybridMultilevel"/>
    <w:tmpl w:val="5C5E1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67C45CE"/>
    <w:multiLevelType w:val="hybridMultilevel"/>
    <w:tmpl w:val="3274F91E"/>
    <w:lvl w:ilvl="0" w:tplc="996C3134">
      <w:start w:val="1"/>
      <w:numFmt w:val="bullet"/>
      <w:pStyle w:val="Text-bulletsecond"/>
      <w:lvlText w:val="o"/>
      <w:lvlJc w:val="left"/>
      <w:pPr>
        <w:tabs>
          <w:tab w:val="num" w:pos="480"/>
        </w:tabs>
        <w:ind w:left="480" w:hanging="240"/>
      </w:pPr>
      <w:rPr>
        <w:rFonts w:ascii="Courier New" w:hAnsi="Courier New" w:hint="default"/>
        <w:b w:val="0"/>
        <w:i w:val="0"/>
        <w:sz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F7268D"/>
    <w:multiLevelType w:val="hybridMultilevel"/>
    <w:tmpl w:val="6358AB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B30377C"/>
    <w:multiLevelType w:val="multilevel"/>
    <w:tmpl w:val="514A0C56"/>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5"/>
  </w:num>
  <w:num w:numId="2">
    <w:abstractNumId w:val="13"/>
  </w:num>
  <w:num w:numId="3">
    <w:abstractNumId w:val="11"/>
  </w:num>
  <w:num w:numId="4">
    <w:abstractNumId w:val="3"/>
  </w:num>
  <w:num w:numId="5">
    <w:abstractNumId w:val="7"/>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14"/>
  </w:num>
  <w:num w:numId="9">
    <w:abstractNumId w:val="5"/>
  </w:num>
  <w:num w:numId="10">
    <w:abstractNumId w:val="9"/>
  </w:num>
  <w:num w:numId="11">
    <w:abstractNumId w:val="10"/>
  </w:num>
  <w:num w:numId="12">
    <w:abstractNumId w:val="12"/>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Unitinfonorule"/>
  <w:evenAndOddHeaders/>
  <w:drawingGridHorizontalSpacing w:val="120"/>
  <w:displayHorizontalDrawingGridEvery w:val="2"/>
  <w:characterSpacingControl w:val="doNotCompress"/>
  <w:hdrShapeDefaults>
    <o:shapedefaults v:ext="edit" spidmax="2049" fillcolor="#f8f8f8">
      <v:fill color="#f8f8f8"/>
      <v:textbox inset="1mm,1mm,1mm,1mm"/>
      <o:colormru v:ext="edit" colors="#eaeaea,#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00"/>
    <w:rsid w:val="00004D77"/>
    <w:rsid w:val="00006B98"/>
    <w:rsid w:val="00014C9B"/>
    <w:rsid w:val="00021C48"/>
    <w:rsid w:val="00030585"/>
    <w:rsid w:val="00040109"/>
    <w:rsid w:val="000411D1"/>
    <w:rsid w:val="0004318F"/>
    <w:rsid w:val="00046866"/>
    <w:rsid w:val="00046C2C"/>
    <w:rsid w:val="0004766E"/>
    <w:rsid w:val="00062E4B"/>
    <w:rsid w:val="000636C4"/>
    <w:rsid w:val="00066D11"/>
    <w:rsid w:val="00066F43"/>
    <w:rsid w:val="00077029"/>
    <w:rsid w:val="000778A0"/>
    <w:rsid w:val="00084803"/>
    <w:rsid w:val="00091669"/>
    <w:rsid w:val="00095F00"/>
    <w:rsid w:val="000A00D2"/>
    <w:rsid w:val="000A2184"/>
    <w:rsid w:val="000B1644"/>
    <w:rsid w:val="000B2458"/>
    <w:rsid w:val="000B4E98"/>
    <w:rsid w:val="000B52CE"/>
    <w:rsid w:val="000C1777"/>
    <w:rsid w:val="000C5398"/>
    <w:rsid w:val="000C5E47"/>
    <w:rsid w:val="000C7C6D"/>
    <w:rsid w:val="000D3E53"/>
    <w:rsid w:val="000D447C"/>
    <w:rsid w:val="000D52B8"/>
    <w:rsid w:val="000E5667"/>
    <w:rsid w:val="000F0793"/>
    <w:rsid w:val="000F5510"/>
    <w:rsid w:val="00103530"/>
    <w:rsid w:val="0010525C"/>
    <w:rsid w:val="00105956"/>
    <w:rsid w:val="001136FA"/>
    <w:rsid w:val="001160DE"/>
    <w:rsid w:val="00124178"/>
    <w:rsid w:val="00130BC7"/>
    <w:rsid w:val="00131ACE"/>
    <w:rsid w:val="00142DDA"/>
    <w:rsid w:val="00144002"/>
    <w:rsid w:val="00144908"/>
    <w:rsid w:val="001476C1"/>
    <w:rsid w:val="001543CF"/>
    <w:rsid w:val="00163D2D"/>
    <w:rsid w:val="001647B9"/>
    <w:rsid w:val="00180B2E"/>
    <w:rsid w:val="00181A53"/>
    <w:rsid w:val="00191D04"/>
    <w:rsid w:val="00192694"/>
    <w:rsid w:val="00192E22"/>
    <w:rsid w:val="00196DAF"/>
    <w:rsid w:val="001C27A2"/>
    <w:rsid w:val="001C39F5"/>
    <w:rsid w:val="001D309A"/>
    <w:rsid w:val="001E3E49"/>
    <w:rsid w:val="001E4733"/>
    <w:rsid w:val="001F12E0"/>
    <w:rsid w:val="001F79B0"/>
    <w:rsid w:val="0020370D"/>
    <w:rsid w:val="00210D52"/>
    <w:rsid w:val="002130D3"/>
    <w:rsid w:val="0021552F"/>
    <w:rsid w:val="002179C8"/>
    <w:rsid w:val="0022454A"/>
    <w:rsid w:val="002363CB"/>
    <w:rsid w:val="0024652D"/>
    <w:rsid w:val="00247FED"/>
    <w:rsid w:val="00250CE2"/>
    <w:rsid w:val="00254FDE"/>
    <w:rsid w:val="002635F9"/>
    <w:rsid w:val="002656EC"/>
    <w:rsid w:val="002678E7"/>
    <w:rsid w:val="00286C74"/>
    <w:rsid w:val="0029304A"/>
    <w:rsid w:val="002A771D"/>
    <w:rsid w:val="002B0DE1"/>
    <w:rsid w:val="002B5F81"/>
    <w:rsid w:val="002C2BEE"/>
    <w:rsid w:val="002D182E"/>
    <w:rsid w:val="002D1CDD"/>
    <w:rsid w:val="002D2DB7"/>
    <w:rsid w:val="002D5274"/>
    <w:rsid w:val="002E0755"/>
    <w:rsid w:val="002E6234"/>
    <w:rsid w:val="002E6B49"/>
    <w:rsid w:val="002F5047"/>
    <w:rsid w:val="00304D2E"/>
    <w:rsid w:val="003050E4"/>
    <w:rsid w:val="00320C76"/>
    <w:rsid w:val="00323559"/>
    <w:rsid w:val="00323E7E"/>
    <w:rsid w:val="003246F7"/>
    <w:rsid w:val="00330F5B"/>
    <w:rsid w:val="00335AC1"/>
    <w:rsid w:val="00335D7E"/>
    <w:rsid w:val="003415BA"/>
    <w:rsid w:val="003475C3"/>
    <w:rsid w:val="00352182"/>
    <w:rsid w:val="003600C3"/>
    <w:rsid w:val="003605F8"/>
    <w:rsid w:val="0036127F"/>
    <w:rsid w:val="00361DA7"/>
    <w:rsid w:val="003657F9"/>
    <w:rsid w:val="00366149"/>
    <w:rsid w:val="00376325"/>
    <w:rsid w:val="0038104A"/>
    <w:rsid w:val="00395B81"/>
    <w:rsid w:val="003A26A1"/>
    <w:rsid w:val="003A4A60"/>
    <w:rsid w:val="003A512F"/>
    <w:rsid w:val="003A7432"/>
    <w:rsid w:val="003B02BE"/>
    <w:rsid w:val="003B1896"/>
    <w:rsid w:val="003B4EC2"/>
    <w:rsid w:val="003C46B6"/>
    <w:rsid w:val="003D3756"/>
    <w:rsid w:val="003D46AF"/>
    <w:rsid w:val="003E1375"/>
    <w:rsid w:val="003E7862"/>
    <w:rsid w:val="003F4510"/>
    <w:rsid w:val="003F7AE4"/>
    <w:rsid w:val="003F7DF9"/>
    <w:rsid w:val="00405F77"/>
    <w:rsid w:val="00415071"/>
    <w:rsid w:val="0042094F"/>
    <w:rsid w:val="00435448"/>
    <w:rsid w:val="004410C3"/>
    <w:rsid w:val="0044110A"/>
    <w:rsid w:val="00443236"/>
    <w:rsid w:val="00443918"/>
    <w:rsid w:val="004605E4"/>
    <w:rsid w:val="00462F0C"/>
    <w:rsid w:val="004B61C2"/>
    <w:rsid w:val="004D0031"/>
    <w:rsid w:val="004D0C02"/>
    <w:rsid w:val="004D7240"/>
    <w:rsid w:val="004E4BB6"/>
    <w:rsid w:val="004E7C29"/>
    <w:rsid w:val="004F4F64"/>
    <w:rsid w:val="004F7579"/>
    <w:rsid w:val="00500BAF"/>
    <w:rsid w:val="0050630C"/>
    <w:rsid w:val="00506774"/>
    <w:rsid w:val="005077C8"/>
    <w:rsid w:val="005117CB"/>
    <w:rsid w:val="0051315D"/>
    <w:rsid w:val="00513BDA"/>
    <w:rsid w:val="0051766A"/>
    <w:rsid w:val="005265BA"/>
    <w:rsid w:val="00541116"/>
    <w:rsid w:val="005424EE"/>
    <w:rsid w:val="0054570D"/>
    <w:rsid w:val="00547FF0"/>
    <w:rsid w:val="005506EB"/>
    <w:rsid w:val="00553BED"/>
    <w:rsid w:val="005576C5"/>
    <w:rsid w:val="005618CE"/>
    <w:rsid w:val="005659BF"/>
    <w:rsid w:val="00570CAD"/>
    <w:rsid w:val="00582FF9"/>
    <w:rsid w:val="005910F4"/>
    <w:rsid w:val="005926E4"/>
    <w:rsid w:val="005937F2"/>
    <w:rsid w:val="005953FF"/>
    <w:rsid w:val="005A5C8D"/>
    <w:rsid w:val="005A678E"/>
    <w:rsid w:val="005C148D"/>
    <w:rsid w:val="005C3DEE"/>
    <w:rsid w:val="005E1B88"/>
    <w:rsid w:val="005E54BA"/>
    <w:rsid w:val="005E69F3"/>
    <w:rsid w:val="005E6EF3"/>
    <w:rsid w:val="005F3A8A"/>
    <w:rsid w:val="006026EC"/>
    <w:rsid w:val="00602D9B"/>
    <w:rsid w:val="006032D7"/>
    <w:rsid w:val="006038B3"/>
    <w:rsid w:val="00604D09"/>
    <w:rsid w:val="00606B21"/>
    <w:rsid w:val="00623720"/>
    <w:rsid w:val="0062606C"/>
    <w:rsid w:val="00630258"/>
    <w:rsid w:val="006313A9"/>
    <w:rsid w:val="0064050D"/>
    <w:rsid w:val="00650EE2"/>
    <w:rsid w:val="00651847"/>
    <w:rsid w:val="00657114"/>
    <w:rsid w:val="0066451C"/>
    <w:rsid w:val="00664FEC"/>
    <w:rsid w:val="00665E3D"/>
    <w:rsid w:val="00670394"/>
    <w:rsid w:val="00693319"/>
    <w:rsid w:val="00693E44"/>
    <w:rsid w:val="00697149"/>
    <w:rsid w:val="00697327"/>
    <w:rsid w:val="006A1D1C"/>
    <w:rsid w:val="006A614F"/>
    <w:rsid w:val="006A6AFB"/>
    <w:rsid w:val="006B0170"/>
    <w:rsid w:val="006B244F"/>
    <w:rsid w:val="006B26A7"/>
    <w:rsid w:val="006C0E8B"/>
    <w:rsid w:val="006C2B42"/>
    <w:rsid w:val="006C42DA"/>
    <w:rsid w:val="006C76C7"/>
    <w:rsid w:val="006C7D8F"/>
    <w:rsid w:val="006D72F0"/>
    <w:rsid w:val="006E085B"/>
    <w:rsid w:val="006E0C52"/>
    <w:rsid w:val="006F298A"/>
    <w:rsid w:val="006F365C"/>
    <w:rsid w:val="006F5CDE"/>
    <w:rsid w:val="006F79DF"/>
    <w:rsid w:val="00705355"/>
    <w:rsid w:val="007143B9"/>
    <w:rsid w:val="007172DD"/>
    <w:rsid w:val="00721D27"/>
    <w:rsid w:val="00722069"/>
    <w:rsid w:val="007249AA"/>
    <w:rsid w:val="0073281B"/>
    <w:rsid w:val="007336F0"/>
    <w:rsid w:val="0073453F"/>
    <w:rsid w:val="00737976"/>
    <w:rsid w:val="007407BC"/>
    <w:rsid w:val="00741E8D"/>
    <w:rsid w:val="00746A11"/>
    <w:rsid w:val="007642A8"/>
    <w:rsid w:val="00772811"/>
    <w:rsid w:val="00777507"/>
    <w:rsid w:val="00795707"/>
    <w:rsid w:val="00796458"/>
    <w:rsid w:val="00796FB0"/>
    <w:rsid w:val="007A0866"/>
    <w:rsid w:val="007B11D9"/>
    <w:rsid w:val="007B384D"/>
    <w:rsid w:val="007B75EE"/>
    <w:rsid w:val="007C2A66"/>
    <w:rsid w:val="007C5353"/>
    <w:rsid w:val="007C54FB"/>
    <w:rsid w:val="007C630D"/>
    <w:rsid w:val="007D6B24"/>
    <w:rsid w:val="008014E0"/>
    <w:rsid w:val="00803497"/>
    <w:rsid w:val="00803B96"/>
    <w:rsid w:val="0081540A"/>
    <w:rsid w:val="00817376"/>
    <w:rsid w:val="00823F66"/>
    <w:rsid w:val="0082625F"/>
    <w:rsid w:val="00837D59"/>
    <w:rsid w:val="00852055"/>
    <w:rsid w:val="00864ACF"/>
    <w:rsid w:val="0087216C"/>
    <w:rsid w:val="0087417F"/>
    <w:rsid w:val="008A2412"/>
    <w:rsid w:val="008A40F5"/>
    <w:rsid w:val="008A4115"/>
    <w:rsid w:val="008A5600"/>
    <w:rsid w:val="008A771F"/>
    <w:rsid w:val="008B2C52"/>
    <w:rsid w:val="008C7203"/>
    <w:rsid w:val="008C79FD"/>
    <w:rsid w:val="008C7E5D"/>
    <w:rsid w:val="008D1034"/>
    <w:rsid w:val="008D192A"/>
    <w:rsid w:val="008D41C6"/>
    <w:rsid w:val="008E6E5D"/>
    <w:rsid w:val="008F643C"/>
    <w:rsid w:val="0090224D"/>
    <w:rsid w:val="009074A6"/>
    <w:rsid w:val="00907F62"/>
    <w:rsid w:val="009104C9"/>
    <w:rsid w:val="00910A87"/>
    <w:rsid w:val="0091132B"/>
    <w:rsid w:val="00916360"/>
    <w:rsid w:val="009179F7"/>
    <w:rsid w:val="00921AEE"/>
    <w:rsid w:val="0092227E"/>
    <w:rsid w:val="00933BC7"/>
    <w:rsid w:val="009358FB"/>
    <w:rsid w:val="00935FC8"/>
    <w:rsid w:val="00937120"/>
    <w:rsid w:val="0094262F"/>
    <w:rsid w:val="00945BB4"/>
    <w:rsid w:val="00963673"/>
    <w:rsid w:val="0096369F"/>
    <w:rsid w:val="00981F3D"/>
    <w:rsid w:val="00983675"/>
    <w:rsid w:val="009913E2"/>
    <w:rsid w:val="009932CB"/>
    <w:rsid w:val="009A1E36"/>
    <w:rsid w:val="009A6CCE"/>
    <w:rsid w:val="009A6D23"/>
    <w:rsid w:val="009B129E"/>
    <w:rsid w:val="009C1E20"/>
    <w:rsid w:val="009C3CA5"/>
    <w:rsid w:val="009D213F"/>
    <w:rsid w:val="009D2923"/>
    <w:rsid w:val="009E41C0"/>
    <w:rsid w:val="009E4720"/>
    <w:rsid w:val="009F1E50"/>
    <w:rsid w:val="00A00B15"/>
    <w:rsid w:val="00A01B58"/>
    <w:rsid w:val="00A05FA4"/>
    <w:rsid w:val="00A07DD1"/>
    <w:rsid w:val="00A12561"/>
    <w:rsid w:val="00A30BAD"/>
    <w:rsid w:val="00A310E1"/>
    <w:rsid w:val="00A363AF"/>
    <w:rsid w:val="00A364BA"/>
    <w:rsid w:val="00A41274"/>
    <w:rsid w:val="00A4304E"/>
    <w:rsid w:val="00A525B4"/>
    <w:rsid w:val="00A63F64"/>
    <w:rsid w:val="00A752E8"/>
    <w:rsid w:val="00A75D2B"/>
    <w:rsid w:val="00A77B32"/>
    <w:rsid w:val="00A82CB4"/>
    <w:rsid w:val="00A83025"/>
    <w:rsid w:val="00A8455D"/>
    <w:rsid w:val="00A8606B"/>
    <w:rsid w:val="00A91C10"/>
    <w:rsid w:val="00A93D00"/>
    <w:rsid w:val="00A95912"/>
    <w:rsid w:val="00AA1C22"/>
    <w:rsid w:val="00AA25B2"/>
    <w:rsid w:val="00AA4FB6"/>
    <w:rsid w:val="00AA6CDC"/>
    <w:rsid w:val="00AA7656"/>
    <w:rsid w:val="00AB47F4"/>
    <w:rsid w:val="00AC01B8"/>
    <w:rsid w:val="00AD33A3"/>
    <w:rsid w:val="00AD4BEA"/>
    <w:rsid w:val="00AD521C"/>
    <w:rsid w:val="00AE7A8D"/>
    <w:rsid w:val="00AF256B"/>
    <w:rsid w:val="00AF3C1D"/>
    <w:rsid w:val="00AF3E3F"/>
    <w:rsid w:val="00AF4743"/>
    <w:rsid w:val="00AF6C43"/>
    <w:rsid w:val="00B01671"/>
    <w:rsid w:val="00B049D9"/>
    <w:rsid w:val="00B10B69"/>
    <w:rsid w:val="00B12E67"/>
    <w:rsid w:val="00B2163D"/>
    <w:rsid w:val="00B32B1F"/>
    <w:rsid w:val="00B36DC4"/>
    <w:rsid w:val="00B37C85"/>
    <w:rsid w:val="00B44713"/>
    <w:rsid w:val="00B50EBE"/>
    <w:rsid w:val="00B5271C"/>
    <w:rsid w:val="00B535CB"/>
    <w:rsid w:val="00B56DDF"/>
    <w:rsid w:val="00B665C3"/>
    <w:rsid w:val="00B66C05"/>
    <w:rsid w:val="00B847CA"/>
    <w:rsid w:val="00B922DA"/>
    <w:rsid w:val="00B963C4"/>
    <w:rsid w:val="00B96C39"/>
    <w:rsid w:val="00BB1731"/>
    <w:rsid w:val="00BB4E34"/>
    <w:rsid w:val="00BC348C"/>
    <w:rsid w:val="00BC4BBE"/>
    <w:rsid w:val="00BD1325"/>
    <w:rsid w:val="00BD5DC6"/>
    <w:rsid w:val="00BD76FD"/>
    <w:rsid w:val="00BE108D"/>
    <w:rsid w:val="00BE1839"/>
    <w:rsid w:val="00BE1A6E"/>
    <w:rsid w:val="00BE2091"/>
    <w:rsid w:val="00BE436A"/>
    <w:rsid w:val="00BE5263"/>
    <w:rsid w:val="00BE6DE8"/>
    <w:rsid w:val="00C07D3B"/>
    <w:rsid w:val="00C13427"/>
    <w:rsid w:val="00C15605"/>
    <w:rsid w:val="00C16915"/>
    <w:rsid w:val="00C20557"/>
    <w:rsid w:val="00C21096"/>
    <w:rsid w:val="00C23022"/>
    <w:rsid w:val="00C3045D"/>
    <w:rsid w:val="00C36CA3"/>
    <w:rsid w:val="00C43524"/>
    <w:rsid w:val="00C51691"/>
    <w:rsid w:val="00C56CB5"/>
    <w:rsid w:val="00C622F4"/>
    <w:rsid w:val="00C6396D"/>
    <w:rsid w:val="00C67A67"/>
    <w:rsid w:val="00C710CF"/>
    <w:rsid w:val="00C71B2D"/>
    <w:rsid w:val="00C71C3C"/>
    <w:rsid w:val="00C73CFE"/>
    <w:rsid w:val="00C77E84"/>
    <w:rsid w:val="00CB2F7E"/>
    <w:rsid w:val="00CB4D6C"/>
    <w:rsid w:val="00CB7506"/>
    <w:rsid w:val="00CD30F7"/>
    <w:rsid w:val="00CD650D"/>
    <w:rsid w:val="00CE0A57"/>
    <w:rsid w:val="00CE7882"/>
    <w:rsid w:val="00CF078E"/>
    <w:rsid w:val="00CF70C9"/>
    <w:rsid w:val="00CF7A84"/>
    <w:rsid w:val="00D00707"/>
    <w:rsid w:val="00D03BC9"/>
    <w:rsid w:val="00D050A3"/>
    <w:rsid w:val="00D06F1C"/>
    <w:rsid w:val="00D15A36"/>
    <w:rsid w:val="00D23CD1"/>
    <w:rsid w:val="00D25543"/>
    <w:rsid w:val="00D31340"/>
    <w:rsid w:val="00D34CCA"/>
    <w:rsid w:val="00D41034"/>
    <w:rsid w:val="00D42E80"/>
    <w:rsid w:val="00D45461"/>
    <w:rsid w:val="00D465CA"/>
    <w:rsid w:val="00D53FCC"/>
    <w:rsid w:val="00D7256C"/>
    <w:rsid w:val="00D83640"/>
    <w:rsid w:val="00D86DC1"/>
    <w:rsid w:val="00D93FCC"/>
    <w:rsid w:val="00DA1877"/>
    <w:rsid w:val="00DA2ABA"/>
    <w:rsid w:val="00DA710B"/>
    <w:rsid w:val="00DB28C8"/>
    <w:rsid w:val="00DB55D6"/>
    <w:rsid w:val="00DC5E07"/>
    <w:rsid w:val="00DC6F28"/>
    <w:rsid w:val="00DD2FB2"/>
    <w:rsid w:val="00DD3FE0"/>
    <w:rsid w:val="00DD4DC7"/>
    <w:rsid w:val="00DD643C"/>
    <w:rsid w:val="00DE0A93"/>
    <w:rsid w:val="00DE1CF8"/>
    <w:rsid w:val="00DF20C3"/>
    <w:rsid w:val="00DF3ECA"/>
    <w:rsid w:val="00E03520"/>
    <w:rsid w:val="00E059AD"/>
    <w:rsid w:val="00E06949"/>
    <w:rsid w:val="00E1021F"/>
    <w:rsid w:val="00E1211B"/>
    <w:rsid w:val="00E2208A"/>
    <w:rsid w:val="00E24F64"/>
    <w:rsid w:val="00E2798E"/>
    <w:rsid w:val="00E34458"/>
    <w:rsid w:val="00E413D4"/>
    <w:rsid w:val="00E44A5D"/>
    <w:rsid w:val="00E50FDB"/>
    <w:rsid w:val="00E563ED"/>
    <w:rsid w:val="00E61C6D"/>
    <w:rsid w:val="00E64E50"/>
    <w:rsid w:val="00E657A2"/>
    <w:rsid w:val="00E86EC1"/>
    <w:rsid w:val="00E95180"/>
    <w:rsid w:val="00EA3910"/>
    <w:rsid w:val="00EA73E3"/>
    <w:rsid w:val="00EB5A88"/>
    <w:rsid w:val="00EC2FBC"/>
    <w:rsid w:val="00EC58F8"/>
    <w:rsid w:val="00ED5311"/>
    <w:rsid w:val="00ED70B6"/>
    <w:rsid w:val="00EE366F"/>
    <w:rsid w:val="00EE4A79"/>
    <w:rsid w:val="00EE57B3"/>
    <w:rsid w:val="00EE7BF1"/>
    <w:rsid w:val="00EF0BCA"/>
    <w:rsid w:val="00F06163"/>
    <w:rsid w:val="00F20A34"/>
    <w:rsid w:val="00F20E90"/>
    <w:rsid w:val="00F24151"/>
    <w:rsid w:val="00F31B97"/>
    <w:rsid w:val="00F32A59"/>
    <w:rsid w:val="00F37EAB"/>
    <w:rsid w:val="00F46D5C"/>
    <w:rsid w:val="00F57B59"/>
    <w:rsid w:val="00F63EE8"/>
    <w:rsid w:val="00F64596"/>
    <w:rsid w:val="00F64D9C"/>
    <w:rsid w:val="00F66B68"/>
    <w:rsid w:val="00F67A0B"/>
    <w:rsid w:val="00F75A09"/>
    <w:rsid w:val="00F80E2A"/>
    <w:rsid w:val="00F83B47"/>
    <w:rsid w:val="00F86273"/>
    <w:rsid w:val="00FA3602"/>
    <w:rsid w:val="00FB486E"/>
    <w:rsid w:val="00FE06EC"/>
    <w:rsid w:val="00FE17C5"/>
    <w:rsid w:val="00FE4BFD"/>
    <w:rsid w:val="00FF05E4"/>
    <w:rsid w:val="00FF0B8C"/>
    <w:rsid w:val="00FF5471"/>
    <w:rsid w:val="00FF640B"/>
    <w:rsid w:val="00FF6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v:textbox inset="1mm,1mm,1mm,1mm"/>
      <o:colormru v:ext="edit" colors="#eaeaea,#f8f8f8"/>
    </o:shapedefaults>
    <o:shapelayout v:ext="edit">
      <o:idmap v:ext="edit" data="1"/>
    </o:shapelayout>
  </w:shapeDefaults>
  <w:decimalSymbol w:val="."/>
  <w:listSeparator w:val=","/>
  <w14:docId w14:val="4A8A3C2A"/>
  <w15:chartTrackingRefBased/>
  <w15:docId w15:val="{20548F83-0123-470D-AB70-A3462438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600"/>
    <w:rPr>
      <w:rFonts w:ascii="Verdana" w:eastAsia="Times New Roman" w:hAnsi="Verdana"/>
      <w:szCs w:val="24"/>
    </w:rPr>
  </w:style>
  <w:style w:type="paragraph" w:styleId="Heading1">
    <w:name w:val="heading 1"/>
    <w:basedOn w:val="Normal"/>
    <w:next w:val="Normal"/>
    <w:qFormat/>
    <w:rsid w:val="001F14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F14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0F48"/>
    <w:pPr>
      <w:keepNext/>
      <w:spacing w:before="240" w:after="60"/>
      <w:outlineLvl w:val="2"/>
    </w:pPr>
    <w:rPr>
      <w:rFonts w:ascii="Arial" w:hAnsi="Arial" w:cs="Arial"/>
      <w:b/>
      <w:bCs/>
      <w:sz w:val="26"/>
      <w:szCs w:val="26"/>
    </w:rPr>
  </w:style>
  <w:style w:type="paragraph" w:styleId="Heading4">
    <w:name w:val="heading 4"/>
    <w:basedOn w:val="Normal"/>
    <w:next w:val="Normal"/>
    <w:qFormat/>
    <w:rsid w:val="00011A52"/>
    <w:pPr>
      <w:keepNext/>
      <w:spacing w:line="240" w:lineRule="atLeast"/>
      <w:outlineLvl w:val="3"/>
    </w:pPr>
    <w:rPr>
      <w:rFonts w:ascii="Trebuchet MS" w:hAnsi="Trebuchet MS"/>
      <w:b/>
      <w:sz w:val="72"/>
      <w:szCs w:val="20"/>
      <w:lang w:val="en-US" w:eastAsia="en-US"/>
    </w:rPr>
  </w:style>
  <w:style w:type="paragraph" w:styleId="Heading5">
    <w:name w:val="heading 5"/>
    <w:basedOn w:val="Normal"/>
    <w:next w:val="Normal"/>
    <w:qFormat/>
    <w:rsid w:val="00011A52"/>
    <w:pPr>
      <w:keepNext/>
      <w:jc w:val="both"/>
      <w:outlineLvl w:val="4"/>
    </w:pPr>
    <w:rPr>
      <w:rFonts w:ascii="Times New Roman" w:hAnsi="Times New Roman"/>
      <w:b/>
      <w:sz w:val="28"/>
      <w:szCs w:val="20"/>
      <w:lang w:eastAsia="en-US"/>
    </w:rPr>
  </w:style>
  <w:style w:type="paragraph" w:styleId="Heading6">
    <w:name w:val="heading 6"/>
    <w:basedOn w:val="Normal"/>
    <w:next w:val="Normal"/>
    <w:qFormat/>
    <w:rsid w:val="00011A52"/>
    <w:pPr>
      <w:keepNext/>
      <w:outlineLvl w:val="5"/>
    </w:pPr>
    <w:rPr>
      <w:rFonts w:ascii="Times New Roman" w:hAnsi="Times New Roman"/>
      <w:b/>
      <w:sz w:val="24"/>
      <w:szCs w:val="20"/>
      <w:lang w:eastAsia="en-US"/>
    </w:rPr>
  </w:style>
  <w:style w:type="paragraph" w:styleId="Heading7">
    <w:name w:val="heading 7"/>
    <w:basedOn w:val="Normal"/>
    <w:next w:val="Normal"/>
    <w:qFormat/>
    <w:rsid w:val="00011A52"/>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qFormat/>
    <w:rsid w:val="00011A52"/>
    <w:pPr>
      <w:keepNext/>
      <w:spacing w:line="260" w:lineRule="atLeast"/>
      <w:outlineLvl w:val="7"/>
    </w:pPr>
    <w:rPr>
      <w:rFonts w:ascii="Arial" w:hAnsi="Arial"/>
      <w:b/>
      <w:sz w:val="12"/>
      <w:szCs w:val="20"/>
      <w:lang w:val="en-US" w:eastAsia="en-US"/>
    </w:rPr>
  </w:style>
  <w:style w:type="paragraph" w:styleId="Heading9">
    <w:name w:val="heading 9"/>
    <w:basedOn w:val="Normal"/>
    <w:next w:val="Normal"/>
    <w:qFormat/>
    <w:rsid w:val="00011A52"/>
    <w:pPr>
      <w:keepNext/>
      <w:outlineLvl w:val="8"/>
    </w:pPr>
    <w:rPr>
      <w:rFonts w:ascii="Times New Roman" w:hAnsi="Times New Roman"/>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infonorule">
    <w:name w:val="Unit info no rule"/>
    <w:basedOn w:val="Unitinfo"/>
    <w:link w:val="UnitinfonoruleCharChar"/>
    <w:rsid w:val="004D0C02"/>
    <w:pPr>
      <w:pBdr>
        <w:bottom w:val="none" w:sz="0" w:space="0" w:color="auto"/>
      </w:pBdr>
      <w:spacing w:after="0"/>
    </w:pPr>
  </w:style>
  <w:style w:type="character" w:customStyle="1" w:styleId="UnitinfonoruleCharChar">
    <w:name w:val="Unit info no rule Char Char"/>
    <w:link w:val="Unitinfonorule"/>
    <w:rsid w:val="004D0C02"/>
    <w:rPr>
      <w:rFonts w:ascii="Verdana" w:eastAsia="Times New Roman" w:hAnsi="Verdana"/>
      <w:sz w:val="24"/>
      <w:szCs w:val="21"/>
      <w:lang w:eastAsia="en-US"/>
    </w:rPr>
  </w:style>
  <w:style w:type="paragraph" w:customStyle="1" w:styleId="Unitinfo">
    <w:name w:val="Unit info"/>
    <w:link w:val="UnitinfoCharChar"/>
    <w:rsid w:val="004D0C0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sz w:val="24"/>
      <w:szCs w:val="21"/>
      <w:lang w:eastAsia="en-US"/>
    </w:rPr>
  </w:style>
  <w:style w:type="paragraph" w:styleId="Header">
    <w:name w:val="header"/>
    <w:basedOn w:val="Normal"/>
    <w:rsid w:val="00604D09"/>
    <w:pPr>
      <w:tabs>
        <w:tab w:val="center" w:pos="4320"/>
        <w:tab w:val="right" w:pos="8640"/>
      </w:tabs>
    </w:pPr>
  </w:style>
  <w:style w:type="character" w:customStyle="1" w:styleId="LAheadingtablesChar">
    <w:name w:val="LA heading tables Char"/>
    <w:link w:val="LAheadingtables"/>
    <w:rsid w:val="009B129E"/>
    <w:rPr>
      <w:rFonts w:ascii="Verdana" w:eastAsia="Times New Roman" w:hAnsi="Verdana"/>
      <w:b/>
      <w:color w:val="666699"/>
      <w:szCs w:val="22"/>
      <w:lang w:eastAsia="en-US"/>
    </w:rPr>
  </w:style>
  <w:style w:type="paragraph" w:customStyle="1" w:styleId="Topic">
    <w:name w:val="Topic"/>
    <w:basedOn w:val="Normal"/>
    <w:rsid w:val="00C36CA3"/>
    <w:pPr>
      <w:tabs>
        <w:tab w:val="left" w:pos="720"/>
      </w:tabs>
      <w:spacing w:before="100" w:after="100" w:line="260" w:lineRule="atLeast"/>
    </w:pPr>
    <w:rPr>
      <w:rFonts w:eastAsia="Batang"/>
      <w:b/>
      <w:szCs w:val="20"/>
      <w:lang w:eastAsia="en-US"/>
    </w:rPr>
  </w:style>
  <w:style w:type="numbering" w:customStyle="1" w:styleId="Listnum">
    <w:name w:val="List num"/>
    <w:basedOn w:val="NoList"/>
    <w:semiHidden/>
    <w:rsid w:val="00F505D8"/>
    <w:pPr>
      <w:numPr>
        <w:numId w:val="1"/>
      </w:numPr>
    </w:pPr>
  </w:style>
  <w:style w:type="paragraph" w:customStyle="1" w:styleId="UnitAhead">
    <w:name w:val="Unit A head"/>
    <w:next w:val="Normal"/>
    <w:link w:val="UnitAheadCharChar"/>
    <w:rsid w:val="008A5600"/>
    <w:pPr>
      <w:spacing w:before="720" w:after="200" w:line="260" w:lineRule="atLeast"/>
    </w:pPr>
    <w:rPr>
      <w:rFonts w:ascii="Verdana" w:hAnsi="Verdana"/>
      <w:b/>
      <w:color w:val="000099"/>
      <w:sz w:val="26"/>
      <w:szCs w:val="25"/>
      <w:lang w:eastAsia="en-US"/>
    </w:rPr>
  </w:style>
  <w:style w:type="character" w:customStyle="1" w:styleId="TableheadChar">
    <w:name w:val="Table head Char"/>
    <w:link w:val="Tablehead"/>
    <w:rsid w:val="00623720"/>
    <w:rPr>
      <w:rFonts w:ascii="Verdana" w:eastAsia="Times New Roman" w:hAnsi="Verdana"/>
      <w:b/>
      <w:color w:val="FFFFFF"/>
      <w:lang w:eastAsia="en-US"/>
    </w:rPr>
  </w:style>
  <w:style w:type="character" w:customStyle="1" w:styleId="UnitBheadChar">
    <w:name w:val="Unit B head Char"/>
    <w:link w:val="UnitBhead"/>
    <w:rsid w:val="00BB1731"/>
    <w:rPr>
      <w:rFonts w:ascii="Century Gothic" w:eastAsia="Times New Roman" w:hAnsi="Century Gothic"/>
      <w:b/>
      <w:color w:val="000099"/>
      <w:sz w:val="22"/>
      <w:lang w:val="en-GB" w:eastAsia="en-US" w:bidi="ar-SA"/>
    </w:rPr>
  </w:style>
  <w:style w:type="paragraph" w:customStyle="1" w:styleId="HeaderO">
    <w:name w:val="HeaderO"/>
    <w:rsid w:val="00F75A09"/>
    <w:pPr>
      <w:spacing w:line="240" w:lineRule="atLeast"/>
      <w:jc w:val="right"/>
    </w:pPr>
    <w:rPr>
      <w:rFonts w:ascii="Verdana" w:eastAsia="Times New Roman" w:hAnsi="Verdana"/>
      <w:smallCaps/>
      <w:sz w:val="16"/>
      <w:szCs w:val="16"/>
      <w:lang w:eastAsia="en-US"/>
    </w:rPr>
  </w:style>
  <w:style w:type="paragraph" w:customStyle="1" w:styleId="HeaderE">
    <w:name w:val="HeaderE"/>
    <w:rsid w:val="00F75A09"/>
    <w:pPr>
      <w:spacing w:line="240" w:lineRule="atLeast"/>
    </w:pPr>
    <w:rPr>
      <w:rFonts w:ascii="Verdana" w:eastAsia="Times New Roman" w:hAnsi="Verdana"/>
      <w:smallCaps/>
      <w:sz w:val="16"/>
      <w:szCs w:val="16"/>
      <w:lang w:eastAsia="en-US"/>
    </w:rPr>
  </w:style>
  <w:style w:type="paragraph" w:styleId="Footer">
    <w:name w:val="footer"/>
    <w:link w:val="FooterChar"/>
    <w:rsid w:val="00A95912"/>
    <w:pPr>
      <w:pBdr>
        <w:top w:val="single" w:sz="4" w:space="4" w:color="7575D1"/>
      </w:pBdr>
      <w:jc w:val="right"/>
    </w:pPr>
    <w:rPr>
      <w:rFonts w:ascii="Century Gothic" w:eastAsia="Times New Roman" w:hAnsi="Century Gothic"/>
      <w:sz w:val="16"/>
      <w:szCs w:val="16"/>
      <w:lang w:eastAsia="en-US"/>
    </w:rPr>
  </w:style>
  <w:style w:type="character" w:customStyle="1" w:styleId="hwc">
    <w:name w:val="hwc"/>
    <w:basedOn w:val="DefaultParagraphFont"/>
    <w:rsid w:val="00E657A2"/>
  </w:style>
  <w:style w:type="paragraph" w:customStyle="1" w:styleId="UnitTitle">
    <w:name w:val="UnitTitle"/>
    <w:next w:val="Unitinfo"/>
    <w:rsid w:val="004D0C02"/>
    <w:pPr>
      <w:tabs>
        <w:tab w:val="left" w:pos="1400"/>
      </w:tabs>
      <w:spacing w:after="360" w:line="400" w:lineRule="atLeast"/>
      <w:ind w:left="1400" w:hanging="1400"/>
    </w:pPr>
    <w:rPr>
      <w:rFonts w:ascii="Verdana" w:eastAsia="Times New Roman" w:hAnsi="Verdana"/>
      <w:b/>
      <w:color w:val="000080"/>
      <w:sz w:val="36"/>
      <w:szCs w:val="34"/>
      <w:lang w:eastAsia="en-US"/>
    </w:rPr>
  </w:style>
  <w:style w:type="character" w:customStyle="1" w:styleId="TabletextCharChar">
    <w:name w:val="Table text Char Char"/>
    <w:link w:val="Tabletext"/>
    <w:rsid w:val="00623720"/>
    <w:rPr>
      <w:rFonts w:ascii="Verdana" w:eastAsia="Times New Roman" w:hAnsi="Verdana"/>
      <w:szCs w:val="18"/>
      <w:lang w:eastAsia="en-US"/>
    </w:rPr>
  </w:style>
  <w:style w:type="character" w:customStyle="1" w:styleId="apple-converted-space">
    <w:name w:val="apple-converted-space"/>
    <w:basedOn w:val="DefaultParagraphFont"/>
    <w:rsid w:val="00E657A2"/>
  </w:style>
  <w:style w:type="paragraph" w:customStyle="1" w:styleId="Unitinfonorulebold">
    <w:name w:val="Unit info no rule bold"/>
    <w:basedOn w:val="Unitinfonorule"/>
    <w:link w:val="UnitinfonoruleboldChar"/>
    <w:rsid w:val="00606B21"/>
    <w:rPr>
      <w:b/>
      <w:color w:val="000099"/>
    </w:rPr>
  </w:style>
  <w:style w:type="paragraph" w:customStyle="1" w:styleId="Unitinfobold">
    <w:name w:val="Unit info bold"/>
    <w:basedOn w:val="Unitinfo"/>
    <w:link w:val="UnitinfoboldChar"/>
    <w:rsid w:val="00606B21"/>
    <w:rPr>
      <w:b/>
      <w:color w:val="000099"/>
    </w:rPr>
  </w:style>
  <w:style w:type="character" w:customStyle="1" w:styleId="Text-bulletChar">
    <w:name w:val="Text-bullet Char"/>
    <w:link w:val="Text-bullet"/>
    <w:rsid w:val="00395B81"/>
    <w:rPr>
      <w:rFonts w:ascii="Century Gothic" w:hAnsi="Century Gothic"/>
      <w:bCs/>
      <w:sz w:val="18"/>
      <w:szCs w:val="18"/>
      <w:lang w:eastAsia="en-US"/>
    </w:rPr>
  </w:style>
  <w:style w:type="character" w:styleId="PlaceholderText">
    <w:name w:val="Placeholder Text"/>
    <w:basedOn w:val="DefaultParagraphFont"/>
    <w:uiPriority w:val="99"/>
    <w:semiHidden/>
    <w:rsid w:val="00AF3E3F"/>
    <w:rPr>
      <w:color w:val="808080"/>
    </w:rPr>
  </w:style>
  <w:style w:type="paragraph" w:customStyle="1" w:styleId="hb1">
    <w:name w:val="hb1"/>
    <w:basedOn w:val="Normal"/>
    <w:rsid w:val="00E2798E"/>
    <w:pPr>
      <w:pBdr>
        <w:bottom w:val="single" w:sz="12" w:space="3" w:color="auto"/>
      </w:pBdr>
      <w:tabs>
        <w:tab w:val="left" w:pos="1191"/>
        <w:tab w:val="left" w:pos="2705"/>
        <w:tab w:val="left" w:pos="3391"/>
      </w:tabs>
      <w:spacing w:after="480" w:line="400" w:lineRule="atLeast"/>
      <w:contextualSpacing/>
    </w:pPr>
    <w:rPr>
      <w:sz w:val="24"/>
      <w:szCs w:val="20"/>
      <w:lang w:eastAsia="en-US"/>
    </w:rPr>
  </w:style>
  <w:style w:type="character" w:customStyle="1" w:styleId="CommentTextChar2">
    <w:name w:val="Comment Text Char2"/>
    <w:link w:val="CommentText"/>
    <w:semiHidden/>
    <w:locked/>
    <w:rsid w:val="0036363B"/>
    <w:rPr>
      <w:rFonts w:ascii="Verdana" w:hAnsi="Verdana"/>
      <w:lang w:val="en-GB" w:eastAsia="en-GB" w:bidi="ar-SA"/>
    </w:rPr>
  </w:style>
  <w:style w:type="character" w:customStyle="1" w:styleId="CommentTextChar1">
    <w:name w:val="Comment Text Char1"/>
    <w:semiHidden/>
    <w:locked/>
    <w:rsid w:val="002919A5"/>
    <w:rPr>
      <w:rFonts w:ascii="Verdana" w:hAnsi="Verdana"/>
      <w:lang w:val="en-GB" w:eastAsia="en-GB" w:bidi="ar-SA"/>
    </w:rPr>
  </w:style>
  <w:style w:type="paragraph" w:customStyle="1" w:styleId="tablebulletsthirdlevel">
    <w:name w:val="table bullets third level"/>
    <w:rsid w:val="000B4E98"/>
    <w:pPr>
      <w:numPr>
        <w:ilvl w:val="1"/>
        <w:numId w:val="4"/>
      </w:numPr>
      <w:tabs>
        <w:tab w:val="left" w:pos="240"/>
      </w:tabs>
      <w:spacing w:before="40" w:after="40" w:line="220" w:lineRule="exact"/>
    </w:pPr>
    <w:rPr>
      <w:rFonts w:ascii="Century Gothic" w:eastAsia="Times New Roman" w:hAnsi="Century Gothic"/>
      <w:sz w:val="17"/>
    </w:rPr>
  </w:style>
  <w:style w:type="paragraph" w:customStyle="1" w:styleId="StyleUnitinfonoruleLeft0cmHanging3cmAfter18p">
    <w:name w:val="Style Unit info no rule + Left:  0 cm Hanging:  3 cm After:  18 p..."/>
    <w:basedOn w:val="hb1"/>
    <w:rsid w:val="00E2798E"/>
    <w:pPr>
      <w:spacing w:after="360"/>
      <w:ind w:left="1701" w:hanging="1701"/>
    </w:pPr>
  </w:style>
  <w:style w:type="character" w:customStyle="1" w:styleId="UnitInfoBoldBlue">
    <w:name w:val="Unit Info Bold Blue"/>
    <w:basedOn w:val="DefaultParagraphFont"/>
    <w:rsid w:val="004D0C02"/>
    <w:rPr>
      <w:rFonts w:ascii="Verdana" w:hAnsi="Verdana"/>
      <w:b/>
      <w:color w:val="000099"/>
      <w:sz w:val="24"/>
    </w:rPr>
  </w:style>
  <w:style w:type="table" w:styleId="TableGrid">
    <w:name w:val="Table Grid"/>
    <w:basedOn w:val="TableNormal"/>
    <w:rsid w:val="00C07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bulletssecondlevelCharChar">
    <w:name w:val="Table bullets second level Char Char"/>
    <w:link w:val="Tablebulletssecondlevel"/>
    <w:rsid w:val="000B4E98"/>
    <w:rPr>
      <w:rFonts w:ascii="Century Gothic" w:eastAsia="Times New Roman" w:hAnsi="Century Gothic"/>
      <w:sz w:val="17"/>
    </w:rPr>
  </w:style>
  <w:style w:type="paragraph" w:customStyle="1" w:styleId="LAheadingtext">
    <w:name w:val="LA heading text"/>
    <w:basedOn w:val="LAheadingtables"/>
    <w:rsid w:val="00A75D2B"/>
    <w:rPr>
      <w:color w:val="333399"/>
      <w:szCs w:val="19"/>
    </w:rPr>
  </w:style>
  <w:style w:type="character" w:customStyle="1" w:styleId="UnitInfoBoldBlue18">
    <w:name w:val="Unit Info Bold Blue 18"/>
    <w:basedOn w:val="DefaultParagraphFont"/>
    <w:rsid w:val="00DE0A93"/>
    <w:rPr>
      <w:rFonts w:ascii="Verdana" w:hAnsi="Verdana"/>
      <w:b/>
      <w:color w:val="000099"/>
      <w:sz w:val="36"/>
    </w:rPr>
  </w:style>
  <w:style w:type="character" w:customStyle="1" w:styleId="TextChar">
    <w:name w:val="Text Char"/>
    <w:link w:val="Text"/>
    <w:rsid w:val="009D213F"/>
    <w:rPr>
      <w:rFonts w:ascii="Verdana" w:eastAsia="Times New Roman" w:hAnsi="Verdana"/>
      <w:szCs w:val="18"/>
      <w:lang w:eastAsia="en-US"/>
    </w:rPr>
  </w:style>
  <w:style w:type="paragraph" w:styleId="ListParagraph">
    <w:name w:val="List Paragraph"/>
    <w:basedOn w:val="Normal"/>
    <w:uiPriority w:val="34"/>
    <w:qFormat/>
    <w:rsid w:val="008A5600"/>
    <w:pPr>
      <w:ind w:left="720"/>
      <w:contextualSpacing/>
    </w:pPr>
  </w:style>
  <w:style w:type="paragraph" w:customStyle="1" w:styleId="LearningObjective">
    <w:name w:val="LearningObjective"/>
    <w:rsid w:val="000A2184"/>
    <w:pPr>
      <w:tabs>
        <w:tab w:val="left" w:pos="240"/>
      </w:tabs>
      <w:spacing w:before="60" w:after="60" w:line="260" w:lineRule="atLeast"/>
      <w:ind w:left="240" w:right="1200" w:hanging="240"/>
    </w:pPr>
    <w:rPr>
      <w:rFonts w:ascii="Verdana" w:hAnsi="Verdana"/>
      <w:color w:val="000000"/>
      <w:szCs w:val="18"/>
      <w:lang w:eastAsia="en-US"/>
    </w:rPr>
  </w:style>
  <w:style w:type="paragraph" w:customStyle="1" w:styleId="Text-bullet">
    <w:name w:val="Text-bullet"/>
    <w:link w:val="Text-bulletChar"/>
    <w:rsid w:val="00395B81"/>
    <w:pPr>
      <w:numPr>
        <w:numId w:val="5"/>
      </w:numPr>
      <w:tabs>
        <w:tab w:val="left" w:pos="240"/>
      </w:tabs>
      <w:spacing w:before="40" w:after="40" w:line="260" w:lineRule="atLeast"/>
      <w:ind w:left="240" w:right="1200" w:hanging="240"/>
    </w:pPr>
    <w:rPr>
      <w:rFonts w:ascii="Century Gothic" w:hAnsi="Century Gothic"/>
      <w:bCs/>
      <w:sz w:val="18"/>
      <w:szCs w:val="18"/>
      <w:lang w:eastAsia="en-US"/>
    </w:rPr>
  </w:style>
  <w:style w:type="character" w:customStyle="1" w:styleId="LearningObjectiveBlue">
    <w:name w:val="Learning Objective Blue"/>
    <w:basedOn w:val="DefaultParagraphFont"/>
    <w:rsid w:val="000A2184"/>
    <w:rPr>
      <w:rFonts w:ascii="Verdana" w:hAnsi="Verdana"/>
      <w:b/>
      <w:color w:val="000099"/>
      <w:sz w:val="20"/>
    </w:rPr>
  </w:style>
  <w:style w:type="character" w:customStyle="1" w:styleId="KTARef">
    <w:name w:val="KTA_Ref"/>
    <w:basedOn w:val="DefaultParagraphFont"/>
    <w:rsid w:val="00852055"/>
    <w:rPr>
      <w:rFonts w:ascii="Verdana" w:hAnsi="Verdana"/>
      <w:b/>
      <w:sz w:val="20"/>
    </w:rPr>
  </w:style>
  <w:style w:type="character" w:customStyle="1" w:styleId="Style1">
    <w:name w:val="Style1"/>
    <w:basedOn w:val="DefaultParagraphFont"/>
    <w:rsid w:val="00852055"/>
  </w:style>
  <w:style w:type="paragraph" w:customStyle="1" w:styleId="Topictextandhead">
    <w:name w:val="Topic text and head"/>
    <w:rsid w:val="001160DE"/>
    <w:pPr>
      <w:tabs>
        <w:tab w:val="left" w:pos="400"/>
        <w:tab w:val="left" w:pos="480"/>
        <w:tab w:val="left" w:pos="720"/>
      </w:tabs>
      <w:spacing w:before="80" w:after="80" w:line="260" w:lineRule="exact"/>
      <w:ind w:left="400" w:right="600" w:hanging="400"/>
    </w:pPr>
    <w:rPr>
      <w:rFonts w:ascii="Verdana" w:eastAsia="Times New Roman" w:hAnsi="Verdana"/>
      <w:b/>
      <w:color w:val="565656"/>
      <w:lang w:eastAsia="en-US"/>
    </w:rPr>
  </w:style>
  <w:style w:type="paragraph" w:customStyle="1" w:styleId="StyleKeyTeachingcoltextLeft0cmHanging065cm">
    <w:name w:val="Style Key Teaching col text + Left:  0 cm Hanging:  0.65 cm"/>
    <w:basedOn w:val="KeyTeachingcoltext"/>
    <w:rsid w:val="005117CB"/>
    <w:pPr>
      <w:ind w:left="510" w:hanging="510"/>
    </w:pPr>
    <w:rPr>
      <w:szCs w:val="20"/>
    </w:rPr>
  </w:style>
  <w:style w:type="paragraph" w:customStyle="1" w:styleId="StyleTopictextandheadNotBoldLeft0cmFirstline0cm">
    <w:name w:val="Style Topic text and head + Not Bold Left:  0 cm First line:  0 cm"/>
    <w:basedOn w:val="Topictextandhead"/>
    <w:rsid w:val="009B129E"/>
    <w:pPr>
      <w:ind w:left="0" w:firstLine="0"/>
    </w:pPr>
    <w:rPr>
      <w:b w:val="0"/>
    </w:rPr>
  </w:style>
  <w:style w:type="paragraph" w:customStyle="1" w:styleId="LAcolumntext">
    <w:name w:val="LA column text"/>
    <w:basedOn w:val="LAheadingtables"/>
    <w:autoRedefine/>
    <w:rsid w:val="00A75D2B"/>
    <w:pPr>
      <w:spacing w:before="60" w:line="240" w:lineRule="atLeast"/>
      <w:ind w:left="300" w:hanging="300"/>
    </w:pPr>
    <w:rPr>
      <w:sz w:val="18"/>
    </w:rPr>
  </w:style>
  <w:style w:type="paragraph" w:styleId="CommentText">
    <w:name w:val="annotation text"/>
    <w:basedOn w:val="Normal"/>
    <w:link w:val="CommentTextChar2"/>
    <w:semiHidden/>
    <w:rsid w:val="00BF40DF"/>
    <w:rPr>
      <w:rFonts w:eastAsia="Batang"/>
      <w:szCs w:val="20"/>
    </w:rPr>
  </w:style>
  <w:style w:type="paragraph" w:customStyle="1" w:styleId="Assessmenttabletext">
    <w:name w:val="Assessment table text"/>
    <w:link w:val="AssessmenttabletextCharChar"/>
    <w:autoRedefine/>
    <w:rsid w:val="003D46AF"/>
    <w:pPr>
      <w:tabs>
        <w:tab w:val="left" w:pos="0"/>
        <w:tab w:val="left" w:pos="2645"/>
      </w:tabs>
      <w:spacing w:before="60" w:after="60" w:line="220" w:lineRule="exact"/>
      <w:ind w:left="454" w:right="116" w:hanging="454"/>
    </w:pPr>
    <w:rPr>
      <w:rFonts w:ascii="Verdana" w:eastAsia="Times New Roman" w:hAnsi="Verdana"/>
      <w:sz w:val="17"/>
      <w:lang w:eastAsia="en-US"/>
    </w:rPr>
  </w:style>
  <w:style w:type="character" w:customStyle="1" w:styleId="AssessmenttabletextCharChar">
    <w:name w:val="Assessment table text Char Char"/>
    <w:link w:val="Assessmenttabletext"/>
    <w:rsid w:val="003D46AF"/>
    <w:rPr>
      <w:rFonts w:ascii="Verdana" w:eastAsia="Times New Roman" w:hAnsi="Verdana"/>
      <w:sz w:val="17"/>
      <w:lang w:eastAsia="en-US"/>
    </w:rPr>
  </w:style>
  <w:style w:type="paragraph" w:customStyle="1" w:styleId="AssessmentDistcoltext">
    <w:name w:val="Assessment Dist col text"/>
    <w:autoRedefine/>
    <w:rsid w:val="000D447C"/>
    <w:pPr>
      <w:tabs>
        <w:tab w:val="left" w:pos="622"/>
      </w:tabs>
      <w:spacing w:before="60" w:after="60" w:line="220" w:lineRule="exact"/>
      <w:ind w:left="622" w:hanging="622"/>
    </w:pPr>
    <w:rPr>
      <w:rFonts w:ascii="Verdana" w:eastAsia="Times New Roman" w:hAnsi="Verdana"/>
      <w:sz w:val="17"/>
      <w:szCs w:val="18"/>
      <w:lang w:eastAsia="en-US"/>
    </w:rPr>
  </w:style>
  <w:style w:type="paragraph" w:customStyle="1" w:styleId="KeyTeachingcoltext">
    <w:name w:val="Key Teaching col text"/>
    <w:basedOn w:val="Tabletext"/>
    <w:rsid w:val="00803B96"/>
    <w:pPr>
      <w:ind w:left="624" w:hanging="624"/>
    </w:pPr>
  </w:style>
  <w:style w:type="character" w:customStyle="1" w:styleId="Heading2Char">
    <w:name w:val="Heading 2 Char"/>
    <w:semiHidden/>
    <w:rsid w:val="00DD6E78"/>
    <w:rPr>
      <w:rFonts w:ascii="Cambria" w:hAnsi="Cambria" w:cs="Cambria"/>
      <w:b/>
      <w:bCs/>
      <w:i/>
      <w:iCs/>
      <w:sz w:val="28"/>
    </w:rPr>
  </w:style>
  <w:style w:type="character" w:customStyle="1" w:styleId="UnitinfoboldChar">
    <w:name w:val="Unit info bold Char"/>
    <w:link w:val="Unitinfobold"/>
    <w:rsid w:val="00606B21"/>
    <w:rPr>
      <w:rFonts w:ascii="Century Gothic" w:eastAsia="Times New Roman" w:hAnsi="Century Gothic"/>
      <w:b/>
      <w:color w:val="000099"/>
      <w:sz w:val="21"/>
      <w:szCs w:val="21"/>
      <w:lang w:val="en-GB" w:eastAsia="en-US" w:bidi="ar-SA"/>
    </w:rPr>
  </w:style>
  <w:style w:type="character" w:customStyle="1" w:styleId="UnitinfonoruleboldChar">
    <w:name w:val="Unit info no rule bold Char"/>
    <w:link w:val="Unitinfonorulebold"/>
    <w:rsid w:val="00606B21"/>
    <w:rPr>
      <w:rFonts w:ascii="Century Gothic" w:eastAsia="Times New Roman" w:hAnsi="Century Gothic"/>
      <w:b/>
      <w:color w:val="000099"/>
      <w:sz w:val="21"/>
      <w:szCs w:val="21"/>
      <w:lang w:val="en-GB" w:eastAsia="en-US" w:bidi="ar-SA"/>
    </w:rPr>
  </w:style>
  <w:style w:type="character" w:customStyle="1" w:styleId="Heading3Char">
    <w:name w:val="Heading 3 Char"/>
    <w:semiHidden/>
    <w:rsid w:val="00DD6E78"/>
    <w:rPr>
      <w:rFonts w:ascii="Cambria" w:hAnsi="Cambria" w:cs="Cambria"/>
      <w:b/>
      <w:bCs/>
      <w:sz w:val="26"/>
    </w:rPr>
  </w:style>
  <w:style w:type="paragraph" w:customStyle="1" w:styleId="Tablehead">
    <w:name w:val="Table head"/>
    <w:link w:val="TableheadChar"/>
    <w:rsid w:val="00623720"/>
    <w:pPr>
      <w:tabs>
        <w:tab w:val="left" w:pos="720"/>
      </w:tabs>
      <w:spacing w:before="100" w:after="100" w:line="260" w:lineRule="atLeast"/>
    </w:pPr>
    <w:rPr>
      <w:rFonts w:ascii="Verdana" w:eastAsia="Times New Roman" w:hAnsi="Verdana"/>
      <w:b/>
      <w:color w:val="FFFFFF"/>
      <w:lang w:eastAsia="en-US"/>
    </w:rPr>
  </w:style>
  <w:style w:type="paragraph" w:styleId="BalloonText">
    <w:name w:val="Balloon Text"/>
    <w:basedOn w:val="Normal"/>
    <w:semiHidden/>
    <w:rsid w:val="006B4858"/>
    <w:rPr>
      <w:rFonts w:ascii="Tahoma" w:hAnsi="Tahoma" w:cs="Tahoma"/>
      <w:sz w:val="16"/>
      <w:szCs w:val="16"/>
    </w:rPr>
  </w:style>
  <w:style w:type="character" w:customStyle="1" w:styleId="Heading4Char">
    <w:name w:val="Heading 4 Char"/>
    <w:semiHidden/>
    <w:rsid w:val="00DD6E78"/>
    <w:rPr>
      <w:rFonts w:ascii="Calibri" w:hAnsi="Calibri" w:cs="Calibri"/>
      <w:b/>
      <w:bCs/>
      <w:sz w:val="28"/>
    </w:rPr>
  </w:style>
  <w:style w:type="character" w:styleId="CommentReference">
    <w:name w:val="annotation reference"/>
    <w:semiHidden/>
    <w:rsid w:val="00A725B1"/>
    <w:rPr>
      <w:sz w:val="16"/>
      <w:szCs w:val="16"/>
    </w:rPr>
  </w:style>
  <w:style w:type="character" w:customStyle="1" w:styleId="Heading5Char">
    <w:name w:val="Heading 5 Char"/>
    <w:semiHidden/>
    <w:rsid w:val="00DD6E78"/>
    <w:rPr>
      <w:rFonts w:ascii="Calibri" w:hAnsi="Calibri" w:cs="Calibri"/>
      <w:b/>
      <w:bCs/>
      <w:i/>
      <w:iCs/>
      <w:sz w:val="26"/>
    </w:rPr>
  </w:style>
  <w:style w:type="character" w:customStyle="1" w:styleId="FooterChar">
    <w:name w:val="Footer Char"/>
    <w:link w:val="Footer"/>
    <w:rsid w:val="00A95912"/>
    <w:rPr>
      <w:rFonts w:ascii="Century Gothic" w:eastAsia="Times New Roman" w:hAnsi="Century Gothic"/>
      <w:sz w:val="16"/>
      <w:szCs w:val="16"/>
      <w:lang w:val="en-GB" w:eastAsia="en-US" w:bidi="ar-SA"/>
    </w:rPr>
  </w:style>
  <w:style w:type="paragraph" w:customStyle="1" w:styleId="continued">
    <w:name w:val="continued"/>
    <w:rsid w:val="00A95912"/>
    <w:pPr>
      <w:tabs>
        <w:tab w:val="left" w:pos="720"/>
      </w:tabs>
      <w:spacing w:before="60" w:after="60" w:line="260" w:lineRule="atLeast"/>
      <w:jc w:val="right"/>
    </w:pPr>
    <w:rPr>
      <w:rFonts w:ascii="Century Gothic" w:eastAsia="Times New Roman" w:hAnsi="Century Gothic"/>
      <w:i/>
      <w:sz w:val="16"/>
      <w:szCs w:val="18"/>
      <w:lang w:eastAsia="en-US"/>
    </w:rPr>
  </w:style>
  <w:style w:type="paragraph" w:styleId="CommentSubject">
    <w:name w:val="annotation subject"/>
    <w:basedOn w:val="Normal"/>
    <w:semiHidden/>
    <w:rsid w:val="00A80604"/>
    <w:rPr>
      <w:rFonts w:eastAsia="Batang"/>
      <w:b/>
      <w:bCs/>
      <w:szCs w:val="20"/>
    </w:rPr>
  </w:style>
  <w:style w:type="character" w:customStyle="1" w:styleId="Heading6Char">
    <w:name w:val="Heading 6 Char"/>
    <w:semiHidden/>
    <w:rsid w:val="00DD6E78"/>
    <w:rPr>
      <w:rFonts w:ascii="Calibri" w:hAnsi="Calibri" w:cs="Calibri"/>
      <w:b/>
      <w:bCs/>
    </w:rPr>
  </w:style>
  <w:style w:type="paragraph" w:styleId="DocumentMap">
    <w:name w:val="Document Map"/>
    <w:basedOn w:val="Normal"/>
    <w:semiHidden/>
    <w:rsid w:val="00B10F15"/>
    <w:pPr>
      <w:shd w:val="clear" w:color="auto" w:fill="000080"/>
    </w:pPr>
    <w:rPr>
      <w:rFonts w:ascii="Tahoma" w:hAnsi="Tahoma" w:cs="Tahoma"/>
      <w:szCs w:val="20"/>
    </w:rPr>
  </w:style>
  <w:style w:type="character" w:customStyle="1" w:styleId="Heading7Char">
    <w:name w:val="Heading 7 Char"/>
    <w:semiHidden/>
    <w:rsid w:val="00DD6E78"/>
    <w:rPr>
      <w:rFonts w:ascii="Calibri" w:hAnsi="Calibri" w:cs="Calibri"/>
      <w:sz w:val="24"/>
    </w:rPr>
  </w:style>
  <w:style w:type="character" w:customStyle="1" w:styleId="Heading8Char">
    <w:name w:val="Heading 8 Char"/>
    <w:semiHidden/>
    <w:rsid w:val="00DD6E78"/>
    <w:rPr>
      <w:rFonts w:ascii="Calibri" w:hAnsi="Calibri" w:cs="Calibri"/>
      <w:i/>
      <w:iCs/>
      <w:sz w:val="24"/>
    </w:rPr>
  </w:style>
  <w:style w:type="character" w:customStyle="1" w:styleId="Heading9Char">
    <w:name w:val="Heading 9 Char"/>
    <w:semiHidden/>
    <w:rsid w:val="00DD6E78"/>
    <w:rPr>
      <w:rFonts w:ascii="Cambria" w:hAnsi="Cambria" w:cs="Cambria"/>
    </w:rPr>
  </w:style>
  <w:style w:type="paragraph" w:customStyle="1" w:styleId="UnitBhead">
    <w:name w:val="Unit B head"/>
    <w:next w:val="Normal"/>
    <w:link w:val="UnitBheadChar"/>
    <w:rsid w:val="00BB1731"/>
    <w:pPr>
      <w:spacing w:after="100" w:line="260" w:lineRule="exact"/>
    </w:pPr>
    <w:rPr>
      <w:rFonts w:ascii="Century Gothic" w:eastAsia="Times New Roman" w:hAnsi="Century Gothic"/>
      <w:b/>
      <w:color w:val="000099"/>
      <w:sz w:val="22"/>
      <w:lang w:eastAsia="en-US"/>
    </w:rPr>
  </w:style>
  <w:style w:type="paragraph" w:customStyle="1" w:styleId="LAheadingtables">
    <w:name w:val="LA heading tables"/>
    <w:link w:val="LAheadingtablesChar"/>
    <w:rsid w:val="009B129E"/>
    <w:pPr>
      <w:tabs>
        <w:tab w:val="left" w:pos="300"/>
      </w:tabs>
      <w:spacing w:before="40" w:after="60" w:line="250" w:lineRule="atLeast"/>
    </w:pPr>
    <w:rPr>
      <w:rFonts w:ascii="Verdana" w:eastAsia="Times New Roman" w:hAnsi="Verdana"/>
      <w:b/>
      <w:color w:val="666699"/>
      <w:szCs w:val="22"/>
      <w:lang w:eastAsia="en-US"/>
    </w:rPr>
  </w:style>
  <w:style w:type="paragraph" w:customStyle="1" w:styleId="Tablebulletssecondlevel">
    <w:name w:val="Table bullets second level"/>
    <w:link w:val="TablebulletssecondlevelCharChar"/>
    <w:rsid w:val="000B4E98"/>
    <w:pPr>
      <w:numPr>
        <w:numId w:val="3"/>
      </w:numPr>
      <w:spacing w:before="40" w:after="40" w:line="220" w:lineRule="exact"/>
      <w:ind w:right="700" w:hanging="240"/>
    </w:pPr>
    <w:rPr>
      <w:rFonts w:ascii="Century Gothic" w:eastAsia="Times New Roman" w:hAnsi="Century Gothic"/>
      <w:sz w:val="17"/>
    </w:rPr>
  </w:style>
  <w:style w:type="character" w:customStyle="1" w:styleId="CommentTextChar">
    <w:name w:val="Comment Text Char"/>
    <w:semiHidden/>
    <w:rsid w:val="00DD6E78"/>
    <w:rPr>
      <w:rFonts w:ascii="Verdana" w:hAnsi="Verdana" w:cs="Verdana"/>
      <w:sz w:val="20"/>
    </w:rPr>
  </w:style>
  <w:style w:type="paragraph" w:customStyle="1" w:styleId="Text-bulletsecond">
    <w:name w:val="Text-bullet second"/>
    <w:rsid w:val="00B44713"/>
    <w:pPr>
      <w:numPr>
        <w:numId w:val="2"/>
      </w:numPr>
      <w:tabs>
        <w:tab w:val="left" w:pos="240"/>
      </w:tabs>
      <w:spacing w:before="40" w:after="40" w:line="260" w:lineRule="exact"/>
      <w:ind w:right="800"/>
    </w:pPr>
    <w:rPr>
      <w:rFonts w:ascii="Century Gothic" w:eastAsia="Times New Roman" w:hAnsi="Century Gothic"/>
      <w:sz w:val="18"/>
    </w:rPr>
  </w:style>
  <w:style w:type="character" w:customStyle="1" w:styleId="HeaderChar">
    <w:name w:val="Header Char"/>
    <w:semiHidden/>
    <w:rsid w:val="00DD6E78"/>
    <w:rPr>
      <w:rFonts w:ascii="Verdana" w:hAnsi="Verdana" w:cs="Verdana"/>
    </w:rPr>
  </w:style>
  <w:style w:type="character" w:styleId="FootnoteReference">
    <w:name w:val="footnote reference"/>
    <w:semiHidden/>
    <w:rsid w:val="00011A52"/>
    <w:rPr>
      <w:vertAlign w:val="superscript"/>
    </w:rPr>
  </w:style>
  <w:style w:type="paragraph" w:styleId="FootnoteText">
    <w:name w:val="footnote text"/>
    <w:basedOn w:val="Normal"/>
    <w:semiHidden/>
    <w:rsid w:val="00011A52"/>
    <w:rPr>
      <w:rFonts w:ascii="Times New Roman" w:hAnsi="Times New Roman"/>
      <w:szCs w:val="20"/>
      <w:lang w:eastAsia="en-US"/>
    </w:rPr>
  </w:style>
  <w:style w:type="character" w:customStyle="1" w:styleId="BalloonTextChar">
    <w:name w:val="Balloon Text Char"/>
    <w:semiHidden/>
    <w:rsid w:val="00DD6E78"/>
    <w:rPr>
      <w:rFonts w:cs="Times New Roman"/>
      <w:sz w:val="2"/>
    </w:rPr>
  </w:style>
  <w:style w:type="paragraph" w:customStyle="1" w:styleId="Text">
    <w:name w:val="Text"/>
    <w:link w:val="TextChar"/>
    <w:rsid w:val="009D213F"/>
    <w:pPr>
      <w:spacing w:before="60" w:after="60" w:line="260" w:lineRule="atLeast"/>
      <w:ind w:right="600"/>
    </w:pPr>
    <w:rPr>
      <w:rFonts w:ascii="Verdana" w:eastAsia="Times New Roman" w:hAnsi="Verdana"/>
      <w:szCs w:val="18"/>
      <w:lang w:eastAsia="en-US"/>
    </w:rPr>
  </w:style>
  <w:style w:type="character" w:styleId="FollowedHyperlink">
    <w:name w:val="FollowedHyperlink"/>
    <w:semiHidden/>
    <w:rsid w:val="00011A52"/>
    <w:rPr>
      <w:color w:val="800080"/>
      <w:u w:val="single"/>
    </w:rPr>
  </w:style>
  <w:style w:type="paragraph" w:customStyle="1" w:styleId="Tabletext">
    <w:name w:val="Table text"/>
    <w:link w:val="TabletextCharChar"/>
    <w:rsid w:val="00623720"/>
    <w:pPr>
      <w:tabs>
        <w:tab w:val="left" w:pos="400"/>
      </w:tabs>
      <w:spacing w:before="60" w:after="60" w:line="220" w:lineRule="exact"/>
    </w:pPr>
    <w:rPr>
      <w:rFonts w:ascii="Verdana" w:eastAsia="Times New Roman" w:hAnsi="Verdana"/>
      <w:szCs w:val="18"/>
      <w:lang w:eastAsia="en-US"/>
    </w:rPr>
  </w:style>
  <w:style w:type="character" w:customStyle="1" w:styleId="CommentSubjectChar">
    <w:name w:val="Comment Subject Char"/>
    <w:semiHidden/>
    <w:rsid w:val="00DD6E78"/>
    <w:rPr>
      <w:rFonts w:ascii="Verdana" w:hAnsi="Verdana" w:cs="Verdana"/>
      <w:b/>
      <w:bCs/>
      <w:sz w:val="20"/>
    </w:rPr>
  </w:style>
  <w:style w:type="paragraph" w:customStyle="1" w:styleId="Tablebullets">
    <w:name w:val="Table bullets"/>
    <w:rsid w:val="000B4E98"/>
    <w:pPr>
      <w:numPr>
        <w:numId w:val="6"/>
      </w:numPr>
      <w:spacing w:before="60" w:after="60" w:line="220" w:lineRule="exact"/>
      <w:ind w:left="240" w:hanging="240"/>
    </w:pPr>
    <w:rPr>
      <w:rFonts w:ascii="Century Gothic" w:eastAsia="Times New Roman" w:hAnsi="Century Gothic"/>
      <w:sz w:val="17"/>
      <w:szCs w:val="18"/>
      <w:lang w:eastAsia="en-US"/>
    </w:rPr>
  </w:style>
  <w:style w:type="character" w:customStyle="1" w:styleId="DocumentMapChar">
    <w:name w:val="Document Map Char"/>
    <w:semiHidden/>
    <w:rsid w:val="00DD6E78"/>
    <w:rPr>
      <w:rFonts w:cs="Times New Roman"/>
      <w:sz w:val="2"/>
    </w:rPr>
  </w:style>
  <w:style w:type="paragraph" w:styleId="TOC5">
    <w:name w:val="toc 5"/>
    <w:basedOn w:val="Normal"/>
    <w:next w:val="Normal"/>
    <w:autoRedefine/>
    <w:semiHidden/>
    <w:rsid w:val="00197298"/>
    <w:pPr>
      <w:ind w:left="960"/>
    </w:pPr>
    <w:rPr>
      <w:rFonts w:ascii="Times New Roman" w:hAnsi="Times New Roman"/>
      <w:sz w:val="24"/>
      <w:lang w:eastAsia="en-US"/>
    </w:rPr>
  </w:style>
  <w:style w:type="character" w:customStyle="1" w:styleId="FootnoteTextChar">
    <w:name w:val="Footnote Text Char"/>
    <w:semiHidden/>
    <w:rsid w:val="00DD6E78"/>
    <w:rPr>
      <w:rFonts w:ascii="Verdana" w:hAnsi="Verdana" w:cs="Verdana"/>
      <w:sz w:val="20"/>
    </w:rPr>
  </w:style>
  <w:style w:type="paragraph" w:styleId="NormalWeb">
    <w:name w:val="Normal (Web)"/>
    <w:basedOn w:val="Normal"/>
    <w:semiHidden/>
    <w:unhideWhenUsed/>
    <w:rsid w:val="00011A52"/>
    <w:pPr>
      <w:spacing w:before="100" w:beforeAutospacing="1" w:after="100" w:afterAutospacing="1"/>
    </w:pPr>
    <w:rPr>
      <w:rFonts w:ascii="Times New Roman" w:eastAsia="Calibri" w:hAnsi="Times New Roman"/>
      <w:sz w:val="24"/>
    </w:rPr>
  </w:style>
  <w:style w:type="character" w:customStyle="1" w:styleId="UnitinfoCharChar">
    <w:name w:val="Unit info Char Char"/>
    <w:link w:val="Unitinfo"/>
    <w:rsid w:val="004D0C02"/>
    <w:rPr>
      <w:rFonts w:ascii="Verdana" w:eastAsia="Times New Roman" w:hAnsi="Verdana"/>
      <w:sz w:val="24"/>
      <w:szCs w:val="21"/>
      <w:lang w:eastAsia="en-US"/>
    </w:rPr>
  </w:style>
  <w:style w:type="character" w:customStyle="1" w:styleId="UnitAheadCharChar">
    <w:name w:val="Unit A head Char Char"/>
    <w:link w:val="UnitAhead"/>
    <w:rsid w:val="008A5600"/>
    <w:rPr>
      <w:rFonts w:ascii="Verdana" w:hAnsi="Verdana"/>
      <w:b/>
      <w:color w:val="000099"/>
      <w:sz w:val="26"/>
      <w:szCs w:val="25"/>
      <w:lang w:eastAsia="en-US"/>
    </w:rPr>
  </w:style>
  <w:style w:type="character" w:customStyle="1" w:styleId="Style2">
    <w:name w:val="Style2"/>
    <w:basedOn w:val="AssessmenttabletextCharChar"/>
    <w:uiPriority w:val="1"/>
    <w:rsid w:val="00103530"/>
    <w:rPr>
      <w:rFonts w:ascii="Verdana" w:eastAsia="Times New Roman" w:hAnsi="Verdana"/>
      <w:b/>
      <w:sz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ber_h\Downloads\newNationalsTemplate_Unit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5A8F42A3254DB4A4490C5E86C85E44"/>
        <w:category>
          <w:name w:val="General"/>
          <w:gallery w:val="placeholder"/>
        </w:category>
        <w:types>
          <w:type w:val="bbPlcHdr"/>
        </w:types>
        <w:behaviors>
          <w:behavior w:val="content"/>
        </w:behaviors>
        <w:guid w:val="{D5752851-1BA3-43BA-B769-B5E10908F103}"/>
      </w:docPartPr>
      <w:docPartBody>
        <w:p w:rsidR="00722F65" w:rsidRDefault="00E01C50" w:rsidP="00E01C50">
          <w:pPr>
            <w:pStyle w:val="B75A8F42A3254DB4A4490C5E86C85E4473"/>
          </w:pPr>
          <w:r>
            <w:rPr>
              <w:rStyle w:val="PlaceholderText"/>
              <w:rFonts w:eastAsia="Batang"/>
              <w:b/>
            </w:rPr>
            <w:t>Choose a level</w:t>
          </w:r>
          <w:r w:rsidRPr="007412F5">
            <w:rPr>
              <w:rStyle w:val="PlaceholderText"/>
              <w:rFonts w:eastAsia="Batang"/>
              <w:b/>
            </w:rPr>
            <w:t>.</w:t>
          </w:r>
        </w:p>
      </w:docPartBody>
    </w:docPart>
    <w:docPart>
      <w:docPartPr>
        <w:name w:val="72B308DE6D6A4AEC98E0143E2084D9B0"/>
        <w:category>
          <w:name w:val="General"/>
          <w:gallery w:val="placeholder"/>
        </w:category>
        <w:types>
          <w:type w:val="bbPlcHdr"/>
        </w:types>
        <w:behaviors>
          <w:behavior w:val="content"/>
        </w:behaviors>
        <w:guid w:val="{CC56820F-E372-490F-9FCD-121B8520A217}"/>
      </w:docPartPr>
      <w:docPartBody>
        <w:p w:rsidR="00722F65" w:rsidRDefault="00E01C50" w:rsidP="00E01C50">
          <w:pPr>
            <w:pStyle w:val="72B308DE6D6A4AEC98E0143E2084D9B075"/>
          </w:pPr>
          <w:r>
            <w:rPr>
              <w:rStyle w:val="PlaceholderText"/>
              <w:rFonts w:eastAsia="Batang"/>
              <w:b/>
            </w:rPr>
            <w:t>Click here to enter size</w:t>
          </w:r>
          <w:r w:rsidRPr="007412F5">
            <w:rPr>
              <w:rStyle w:val="PlaceholderText"/>
              <w:rFonts w:eastAsia="Batang"/>
              <w:b/>
            </w:rPr>
            <w:t>.</w:t>
          </w:r>
        </w:p>
      </w:docPartBody>
    </w:docPart>
    <w:docPart>
      <w:docPartPr>
        <w:name w:val="E3E23376D6684BD1B4E5BDAFBDE8FD57"/>
        <w:category>
          <w:name w:val="General"/>
          <w:gallery w:val="placeholder"/>
        </w:category>
        <w:types>
          <w:type w:val="bbPlcHdr"/>
        </w:types>
        <w:behaviors>
          <w:behavior w:val="content"/>
        </w:behaviors>
        <w:guid w:val="{2F88315F-2D88-4A6D-BB22-35A4DBD2621A}"/>
      </w:docPartPr>
      <w:docPartBody>
        <w:p w:rsidR="00722F65" w:rsidRDefault="00E01C50" w:rsidP="00E01C50">
          <w:pPr>
            <w:pStyle w:val="E3E23376D6684BD1B4E5BDAFBDE8FD5770"/>
          </w:pPr>
          <w:r>
            <w:rPr>
              <w:rStyle w:val="PlaceholderText"/>
              <w:rFonts w:eastAsia="Batang"/>
            </w:rPr>
            <w:t>#</w:t>
          </w:r>
        </w:p>
      </w:docPartBody>
    </w:docPart>
    <w:docPart>
      <w:docPartPr>
        <w:name w:val="8DF7921D3E294F0985F20F440E7D51CC"/>
        <w:category>
          <w:name w:val="General"/>
          <w:gallery w:val="placeholder"/>
        </w:category>
        <w:types>
          <w:type w:val="bbPlcHdr"/>
        </w:types>
        <w:behaviors>
          <w:behavior w:val="content"/>
        </w:behaviors>
        <w:guid w:val="{91E4B13B-7577-40AA-AE26-2D5B19A071AF}"/>
      </w:docPartPr>
      <w:docPartBody>
        <w:p w:rsidR="00722F65" w:rsidRDefault="00E01C50" w:rsidP="00E01C50">
          <w:pPr>
            <w:pStyle w:val="8DF7921D3E294F0985F20F440E7D51CC70"/>
          </w:pPr>
          <w:r>
            <w:rPr>
              <w:rStyle w:val="PlaceholderText"/>
              <w:rFonts w:eastAsia="Batang"/>
            </w:rPr>
            <w:t>Click here to enter unit title</w:t>
          </w:r>
          <w:r w:rsidRPr="0064747C">
            <w:rPr>
              <w:rStyle w:val="PlaceholderText"/>
              <w:rFonts w:eastAsia="Batang"/>
            </w:rPr>
            <w:t>.</w:t>
          </w:r>
        </w:p>
      </w:docPartBody>
    </w:docPart>
    <w:docPart>
      <w:docPartPr>
        <w:name w:val="AF8C25C757D04C14AD87DFD1E2343569"/>
        <w:category>
          <w:name w:val="General"/>
          <w:gallery w:val="placeholder"/>
        </w:category>
        <w:types>
          <w:type w:val="bbPlcHdr"/>
        </w:types>
        <w:behaviors>
          <w:behavior w:val="content"/>
        </w:behaviors>
        <w:guid w:val="{EF519F96-EE6F-473B-8971-E61F1FF161AA}"/>
      </w:docPartPr>
      <w:docPartBody>
        <w:p w:rsidR="00722F65" w:rsidRDefault="00E01C50" w:rsidP="00E01C50">
          <w:pPr>
            <w:pStyle w:val="AF8C25C757D04C14AD87DFD1E234356969"/>
          </w:pPr>
          <w:r w:rsidRPr="0064747C">
            <w:rPr>
              <w:rStyle w:val="PlaceholderText"/>
              <w:rFonts w:eastAsia="Batang"/>
            </w:rPr>
            <w:t>Click here to enter text.</w:t>
          </w:r>
        </w:p>
      </w:docPartBody>
    </w:docPart>
    <w:docPart>
      <w:docPartPr>
        <w:name w:val="0640149426A94A58BB1905F5E84D923E"/>
        <w:category>
          <w:name w:val="General"/>
          <w:gallery w:val="placeholder"/>
        </w:category>
        <w:types>
          <w:type w:val="bbPlcHdr"/>
        </w:types>
        <w:behaviors>
          <w:behavior w:val="content"/>
        </w:behaviors>
        <w:guid w:val="{056F925E-8A82-469B-9D54-6B2871B99013}"/>
      </w:docPartPr>
      <w:docPartBody>
        <w:p w:rsidR="00722F65" w:rsidRDefault="00E01C50" w:rsidP="00E01C50">
          <w:pPr>
            <w:pStyle w:val="0640149426A94A58BB1905F5E84D923E74"/>
          </w:pPr>
          <w:r w:rsidRPr="0064747C">
            <w:rPr>
              <w:rStyle w:val="PlaceholderText"/>
              <w:rFonts w:eastAsia="Batang"/>
            </w:rPr>
            <w:t>Click here to enter text.</w:t>
          </w:r>
        </w:p>
      </w:docPartBody>
    </w:docPart>
    <w:docPart>
      <w:docPartPr>
        <w:name w:val="63B4496893E2465ABA633FC51FB2EE3A"/>
        <w:category>
          <w:name w:val="General"/>
          <w:gallery w:val="placeholder"/>
        </w:category>
        <w:types>
          <w:type w:val="bbPlcHdr"/>
        </w:types>
        <w:behaviors>
          <w:behavior w:val="content"/>
        </w:behaviors>
        <w:guid w:val="{3A0C8ECD-8E01-485E-9F77-000EB9FF0AEE}"/>
      </w:docPartPr>
      <w:docPartBody>
        <w:p w:rsidR="005E346A" w:rsidRDefault="00E01C50" w:rsidP="00E01C50">
          <w:pPr>
            <w:pStyle w:val="63B4496893E2465ABA633FC51FB2EE3A37"/>
          </w:pPr>
          <w:r w:rsidRPr="00276A38">
            <w:rPr>
              <w:rStyle w:val="PlaceholderText"/>
              <w:rFonts w:eastAsia="Batang"/>
            </w:rPr>
            <w:t>Click here to enter text.</w:t>
          </w:r>
        </w:p>
      </w:docPartBody>
    </w:docPart>
    <w:docPart>
      <w:docPartPr>
        <w:name w:val="9E4520C123D344E0BBF0EC4E7F19C96C"/>
        <w:category>
          <w:name w:val="General"/>
          <w:gallery w:val="placeholder"/>
        </w:category>
        <w:types>
          <w:type w:val="bbPlcHdr"/>
        </w:types>
        <w:behaviors>
          <w:behavior w:val="content"/>
        </w:behaviors>
        <w:guid w:val="{BE4556FC-6E6D-433F-B075-4DD95CF8570B}"/>
      </w:docPartPr>
      <w:docPartBody>
        <w:p w:rsidR="005E346A" w:rsidRDefault="00E01C50" w:rsidP="00E01C50">
          <w:pPr>
            <w:pStyle w:val="9E4520C123D344E0BBF0EC4E7F19C96C36"/>
          </w:pPr>
          <w:r>
            <w:rPr>
              <w:rStyle w:val="PlaceholderText"/>
              <w:rFonts w:eastAsia="Batang"/>
            </w:rPr>
            <w:t>###</w:t>
          </w:r>
        </w:p>
      </w:docPartBody>
    </w:docPart>
    <w:docPart>
      <w:docPartPr>
        <w:name w:val="DefaultPlaceholder_1081868574"/>
        <w:category>
          <w:name w:val="General"/>
          <w:gallery w:val="placeholder"/>
        </w:category>
        <w:types>
          <w:type w:val="bbPlcHdr"/>
        </w:types>
        <w:behaviors>
          <w:behavior w:val="content"/>
        </w:behaviors>
        <w:guid w:val="{0D37D327-368C-4C44-903A-BBD475E64407}"/>
      </w:docPartPr>
      <w:docPartBody>
        <w:p w:rsidR="00E01C50" w:rsidRDefault="00E01C50">
          <w:r w:rsidRPr="00BB1B89">
            <w:rPr>
              <w:rStyle w:val="PlaceholderText"/>
            </w:rPr>
            <w:t>Click here to enter text.</w:t>
          </w:r>
        </w:p>
      </w:docPartBody>
    </w:docPart>
    <w:docPart>
      <w:docPartPr>
        <w:name w:val="68DB3E0D3D4D4DDEBA3E287E19EFE8FE"/>
        <w:category>
          <w:name w:val="General"/>
          <w:gallery w:val="placeholder"/>
        </w:category>
        <w:types>
          <w:type w:val="bbPlcHdr"/>
        </w:types>
        <w:behaviors>
          <w:behavior w:val="content"/>
        </w:behaviors>
        <w:guid w:val="{26988D10-1790-4D37-9BCB-8D5C0FE917FF}"/>
      </w:docPartPr>
      <w:docPartBody>
        <w:p w:rsidR="00E01C50" w:rsidRDefault="00E01C50" w:rsidP="00E01C50">
          <w:pPr>
            <w:pStyle w:val="68DB3E0D3D4D4DDEBA3E287E19EFE8FE22"/>
          </w:pPr>
          <w:r>
            <w:rPr>
              <w:rStyle w:val="PlaceholderText"/>
              <w:rFonts w:eastAsia="Batang"/>
              <w:b/>
            </w:rPr>
            <w:t>Click here to enter unit type</w:t>
          </w:r>
          <w:r w:rsidRPr="0073281B">
            <w:rPr>
              <w:rStyle w:val="PlaceholderText"/>
              <w:rFonts w:eastAsia="Batang"/>
              <w:b/>
            </w:rPr>
            <w:t>.</w:t>
          </w:r>
        </w:p>
      </w:docPartBody>
    </w:docPart>
    <w:docPart>
      <w:docPartPr>
        <w:name w:val="41C8B5D48AE14750A1AEDECB7A1BECC5"/>
        <w:category>
          <w:name w:val="General"/>
          <w:gallery w:val="placeholder"/>
        </w:category>
        <w:types>
          <w:type w:val="bbPlcHdr"/>
        </w:types>
        <w:behaviors>
          <w:behavior w:val="content"/>
        </w:behaviors>
        <w:guid w:val="{7D684FB6-7747-474D-B8EB-B61E5552BDF1}"/>
      </w:docPartPr>
      <w:docPartBody>
        <w:p w:rsidR="00E01C50" w:rsidRDefault="00E01C50" w:rsidP="00E01C50">
          <w:pPr>
            <w:pStyle w:val="41C8B5D48AE14750A1AEDECB7A1BECC520"/>
          </w:pPr>
          <w:r>
            <w:rPr>
              <w:rStyle w:val="PlaceholderText"/>
            </w:rPr>
            <w:t>#</w:t>
          </w:r>
        </w:p>
      </w:docPartBody>
    </w:docPart>
    <w:docPart>
      <w:docPartPr>
        <w:name w:val="32D764D23C7A468FB9AEF47BBBBBC996"/>
        <w:category>
          <w:name w:val="General"/>
          <w:gallery w:val="placeholder"/>
        </w:category>
        <w:types>
          <w:type w:val="bbPlcHdr"/>
        </w:types>
        <w:behaviors>
          <w:behavior w:val="content"/>
        </w:behaviors>
        <w:guid w:val="{454F9794-890A-41B1-8615-C3894FE4F857}"/>
      </w:docPartPr>
      <w:docPartBody>
        <w:p w:rsidR="00E01C50" w:rsidRDefault="00E01C50" w:rsidP="00E01C50">
          <w:pPr>
            <w:pStyle w:val="32D764D23C7A468FB9AEF47BBBBBC99620"/>
          </w:pPr>
          <w:r w:rsidRPr="00BB1B89">
            <w:rPr>
              <w:rStyle w:val="PlaceholderText"/>
            </w:rPr>
            <w:t>Click here to enter text.</w:t>
          </w:r>
        </w:p>
      </w:docPartBody>
    </w:docPart>
    <w:docPart>
      <w:docPartPr>
        <w:name w:val="9107382536A54676AA1C4EE7432F6D8A"/>
        <w:category>
          <w:name w:val="General"/>
          <w:gallery w:val="placeholder"/>
        </w:category>
        <w:types>
          <w:type w:val="bbPlcHdr"/>
        </w:types>
        <w:behaviors>
          <w:behavior w:val="content"/>
        </w:behaviors>
        <w:guid w:val="{C94EAF66-8F67-473F-AB98-4C16D17AB9DF}"/>
      </w:docPartPr>
      <w:docPartBody>
        <w:p w:rsidR="00E01C50" w:rsidRDefault="00E01C50" w:rsidP="00E01C50">
          <w:pPr>
            <w:pStyle w:val="9107382536A54676AA1C4EE7432F6D8A20"/>
          </w:pPr>
          <w:r>
            <w:rPr>
              <w:rStyle w:val="PlaceholderText"/>
            </w:rPr>
            <w:t>#</w:t>
          </w:r>
        </w:p>
      </w:docPartBody>
    </w:docPart>
    <w:docPart>
      <w:docPartPr>
        <w:name w:val="8806661844D04F70972BB299C1E5997C"/>
        <w:category>
          <w:name w:val="General"/>
          <w:gallery w:val="placeholder"/>
        </w:category>
        <w:types>
          <w:type w:val="bbPlcHdr"/>
        </w:types>
        <w:behaviors>
          <w:behavior w:val="content"/>
        </w:behaviors>
        <w:guid w:val="{FA30C124-7DC7-4A7C-AED7-426547773091}"/>
      </w:docPartPr>
      <w:docPartBody>
        <w:p w:rsidR="00E01C50" w:rsidRDefault="00E01C50" w:rsidP="00E01C50">
          <w:pPr>
            <w:pStyle w:val="8806661844D04F70972BB299C1E5997C20"/>
          </w:pPr>
          <w:r w:rsidRPr="00BB1B89">
            <w:rPr>
              <w:rStyle w:val="PlaceholderText"/>
            </w:rPr>
            <w:t>Click here to enter text.</w:t>
          </w:r>
        </w:p>
      </w:docPartBody>
    </w:docPart>
    <w:docPart>
      <w:docPartPr>
        <w:name w:val="7F34BDFD01FE4E829790205C6C49AA32"/>
        <w:category>
          <w:name w:val="General"/>
          <w:gallery w:val="placeholder"/>
        </w:category>
        <w:types>
          <w:type w:val="bbPlcHdr"/>
        </w:types>
        <w:behaviors>
          <w:behavior w:val="content"/>
        </w:behaviors>
        <w:guid w:val="{7BADC1F6-E640-49EC-8769-31C3C79898F9}"/>
      </w:docPartPr>
      <w:docPartBody>
        <w:p w:rsidR="00E01C50" w:rsidRDefault="00E01C50" w:rsidP="00E01C50">
          <w:pPr>
            <w:pStyle w:val="7F34BDFD01FE4E829790205C6C49AA3220"/>
          </w:pPr>
          <w:r>
            <w:rPr>
              <w:rStyle w:val="PlaceholderText"/>
            </w:rPr>
            <w:t>#</w:t>
          </w:r>
        </w:p>
      </w:docPartBody>
    </w:docPart>
    <w:docPart>
      <w:docPartPr>
        <w:name w:val="98594F30A7FD49D38C9C1052326F9803"/>
        <w:category>
          <w:name w:val="General"/>
          <w:gallery w:val="placeholder"/>
        </w:category>
        <w:types>
          <w:type w:val="bbPlcHdr"/>
        </w:types>
        <w:behaviors>
          <w:behavior w:val="content"/>
        </w:behaviors>
        <w:guid w:val="{79653FC4-EB74-4391-8B52-07F542EF5E16}"/>
      </w:docPartPr>
      <w:docPartBody>
        <w:p w:rsidR="00E01C50" w:rsidRDefault="00E01C50" w:rsidP="00E01C50">
          <w:pPr>
            <w:pStyle w:val="98594F30A7FD49D38C9C1052326F980320"/>
          </w:pPr>
          <w:r w:rsidRPr="00BB1B89">
            <w:rPr>
              <w:rStyle w:val="PlaceholderText"/>
            </w:rPr>
            <w:t>Click here to enter text.</w:t>
          </w:r>
        </w:p>
      </w:docPartBody>
    </w:docPart>
    <w:docPart>
      <w:docPartPr>
        <w:name w:val="5CA690BCA25D44639E1A07F9ECC3F532"/>
        <w:category>
          <w:name w:val="General"/>
          <w:gallery w:val="placeholder"/>
        </w:category>
        <w:types>
          <w:type w:val="bbPlcHdr"/>
        </w:types>
        <w:behaviors>
          <w:behavior w:val="content"/>
        </w:behaviors>
        <w:guid w:val="{F32C8D0A-477E-472F-8506-C89B6F9A2C5C}"/>
      </w:docPartPr>
      <w:docPartBody>
        <w:p w:rsidR="00E01C50" w:rsidRDefault="00E01C50" w:rsidP="00E01C50">
          <w:pPr>
            <w:pStyle w:val="5CA690BCA25D44639E1A07F9ECC3F53220"/>
          </w:pPr>
          <w:r>
            <w:rPr>
              <w:rStyle w:val="PlaceholderText"/>
            </w:rPr>
            <w:t>#</w:t>
          </w:r>
        </w:p>
      </w:docPartBody>
    </w:docPart>
    <w:docPart>
      <w:docPartPr>
        <w:name w:val="E1613C8248574BCD9F3BA924235958A4"/>
        <w:category>
          <w:name w:val="General"/>
          <w:gallery w:val="placeholder"/>
        </w:category>
        <w:types>
          <w:type w:val="bbPlcHdr"/>
        </w:types>
        <w:behaviors>
          <w:behavior w:val="content"/>
        </w:behaviors>
        <w:guid w:val="{33FEA610-4C33-4AE7-BFBC-26DE0A99CF27}"/>
      </w:docPartPr>
      <w:docPartBody>
        <w:p w:rsidR="00E01C50" w:rsidRDefault="00E01C50" w:rsidP="00E01C50">
          <w:pPr>
            <w:pStyle w:val="E1613C8248574BCD9F3BA924235958A420"/>
          </w:pPr>
          <w:r w:rsidRPr="00BB1B89">
            <w:rPr>
              <w:rStyle w:val="PlaceholderText"/>
            </w:rPr>
            <w:t>Click here to enter text.</w:t>
          </w:r>
        </w:p>
      </w:docPartBody>
    </w:docPart>
    <w:docPart>
      <w:docPartPr>
        <w:name w:val="470B2942496E41058023D8171DD31A1C"/>
        <w:category>
          <w:name w:val="General"/>
          <w:gallery w:val="placeholder"/>
        </w:category>
        <w:types>
          <w:type w:val="bbPlcHdr"/>
        </w:types>
        <w:behaviors>
          <w:behavior w:val="content"/>
        </w:behaviors>
        <w:guid w:val="{BD41FDBC-5C1A-482A-AC07-9617CFF9FE6B}"/>
      </w:docPartPr>
      <w:docPartBody>
        <w:p w:rsidR="00E01C50" w:rsidRDefault="00E01C50" w:rsidP="00E01C50">
          <w:pPr>
            <w:pStyle w:val="470B2942496E41058023D8171DD31A1C17"/>
          </w:pPr>
          <w:r w:rsidRPr="007B75EE">
            <w:rPr>
              <w:rStyle w:val="PlaceholderText"/>
              <w:rFonts w:eastAsia="Batang"/>
              <w:b/>
            </w:rPr>
            <w:t>##</w:t>
          </w:r>
        </w:p>
      </w:docPartBody>
    </w:docPart>
    <w:docPart>
      <w:docPartPr>
        <w:name w:val="22C4224FEF0D4DCAAF77CBFBC99E1E3A"/>
        <w:category>
          <w:name w:val="General"/>
          <w:gallery w:val="placeholder"/>
        </w:category>
        <w:types>
          <w:type w:val="bbPlcHdr"/>
        </w:types>
        <w:behaviors>
          <w:behavior w:val="content"/>
        </w:behaviors>
        <w:guid w:val="{CA2435E5-DC25-4567-A5B6-3B1C972C8D84}"/>
      </w:docPartPr>
      <w:docPartBody>
        <w:p w:rsidR="00E01C50" w:rsidRDefault="00E01C50" w:rsidP="00E01C50">
          <w:pPr>
            <w:pStyle w:val="22C4224FEF0D4DCAAF77CBFBC99E1E3A15"/>
          </w:pPr>
          <w:r w:rsidRPr="00BB1B89">
            <w:rPr>
              <w:rStyle w:val="PlaceholderText"/>
              <w:rFonts w:eastAsia="Batang"/>
            </w:rPr>
            <w:t>Click here to enter text.</w:t>
          </w:r>
        </w:p>
      </w:docPartBody>
    </w:docPart>
    <w:docPart>
      <w:docPartPr>
        <w:name w:val="56CBFD087ECE4C518AFE64AF303F2F46"/>
        <w:category>
          <w:name w:val="General"/>
          <w:gallery w:val="placeholder"/>
        </w:category>
        <w:types>
          <w:type w:val="bbPlcHdr"/>
        </w:types>
        <w:behaviors>
          <w:behavior w:val="content"/>
        </w:behaviors>
        <w:guid w:val="{2B0455EB-0B40-459E-B6EA-CC3FA52A7A84}"/>
      </w:docPartPr>
      <w:docPartBody>
        <w:p w:rsidR="00E01C50" w:rsidRDefault="00E01C50" w:rsidP="00E01C50">
          <w:pPr>
            <w:pStyle w:val="56CBFD087ECE4C518AFE64AF303F2F4615"/>
          </w:pPr>
          <w:r w:rsidRPr="00BB1B89">
            <w:rPr>
              <w:rStyle w:val="PlaceholderText"/>
              <w:rFonts w:eastAsia="Batang"/>
            </w:rPr>
            <w:t>Click here to enter text.</w:t>
          </w:r>
        </w:p>
      </w:docPartBody>
    </w:docPart>
    <w:docPart>
      <w:docPartPr>
        <w:name w:val="90F8D07DF1D3489C82A631D1EE584667"/>
        <w:category>
          <w:name w:val="General"/>
          <w:gallery w:val="placeholder"/>
        </w:category>
        <w:types>
          <w:type w:val="bbPlcHdr"/>
        </w:types>
        <w:behaviors>
          <w:behavior w:val="content"/>
        </w:behaviors>
        <w:guid w:val="{5C6B9D6D-4C7C-4BBC-94FF-45E76B870483}"/>
      </w:docPartPr>
      <w:docPartBody>
        <w:p w:rsidR="00E01C50" w:rsidRDefault="00E01C50" w:rsidP="00E01C50">
          <w:pPr>
            <w:pStyle w:val="90F8D07DF1D3489C82A631D1EE58466711"/>
          </w:pPr>
          <w:r w:rsidRPr="00BB1B89">
            <w:rPr>
              <w:rStyle w:val="PlaceholderText"/>
              <w:rFonts w:eastAsia="Batang"/>
            </w:rPr>
            <w:t>Click here to enter text.</w:t>
          </w:r>
        </w:p>
      </w:docPartBody>
    </w:docPart>
    <w:docPart>
      <w:docPartPr>
        <w:name w:val="D02A048BF3314BA3B0D6C8E25D72071B"/>
        <w:category>
          <w:name w:val="General"/>
          <w:gallery w:val="placeholder"/>
        </w:category>
        <w:types>
          <w:type w:val="bbPlcHdr"/>
        </w:types>
        <w:behaviors>
          <w:behavior w:val="content"/>
        </w:behaviors>
        <w:guid w:val="{1AB8AD6F-5ECB-4970-972B-68E4F0060802}"/>
      </w:docPartPr>
      <w:docPartBody>
        <w:p w:rsidR="00E01C50" w:rsidRDefault="00E01C50" w:rsidP="00E01C50">
          <w:pPr>
            <w:pStyle w:val="D02A048BF3314BA3B0D6C8E25D72071B9"/>
          </w:pPr>
          <w:r w:rsidRPr="003605F8">
            <w:rPr>
              <w:rStyle w:val="PlaceholderText"/>
              <w:rFonts w:eastAsia="Batang"/>
              <w:b w:val="0"/>
            </w:rPr>
            <w:t>Click here to enter text.</w:t>
          </w:r>
        </w:p>
      </w:docPartBody>
    </w:docPart>
    <w:docPart>
      <w:docPartPr>
        <w:name w:val="9B2FCE2D429948E3A0CDE726D0B8DA23"/>
        <w:category>
          <w:name w:val="General"/>
          <w:gallery w:val="placeholder"/>
        </w:category>
        <w:types>
          <w:type w:val="bbPlcHdr"/>
        </w:types>
        <w:behaviors>
          <w:behavior w:val="content"/>
        </w:behaviors>
        <w:guid w:val="{E2052468-C196-4F00-8322-4DE66BC21540}"/>
      </w:docPartPr>
      <w:docPartBody>
        <w:p w:rsidR="00E01C50" w:rsidRDefault="00E01C50" w:rsidP="00E01C50">
          <w:pPr>
            <w:pStyle w:val="9B2FCE2D429948E3A0CDE726D0B8DA238"/>
          </w:pPr>
          <w:r w:rsidRPr="003605F8">
            <w:rPr>
              <w:rStyle w:val="PlaceholderText"/>
              <w:rFonts w:eastAsia="Batang"/>
              <w:b w:val="0"/>
            </w:rPr>
            <w:t>Click here to enter text.</w:t>
          </w:r>
        </w:p>
      </w:docPartBody>
    </w:docPart>
    <w:docPart>
      <w:docPartPr>
        <w:name w:val="7266ABBD9811429A9D6BB424C8E4FF47"/>
        <w:category>
          <w:name w:val="General"/>
          <w:gallery w:val="placeholder"/>
        </w:category>
        <w:types>
          <w:type w:val="bbPlcHdr"/>
        </w:types>
        <w:behaviors>
          <w:behavior w:val="content"/>
        </w:behaviors>
        <w:guid w:val="{10113E4A-C2FB-4EF7-83D1-D4376B86AF55}"/>
      </w:docPartPr>
      <w:docPartBody>
        <w:p w:rsidR="00E01C50" w:rsidRDefault="00E01C50" w:rsidP="00E01C50">
          <w:pPr>
            <w:pStyle w:val="7266ABBD9811429A9D6BB424C8E4FF478"/>
          </w:pPr>
          <w:r w:rsidRPr="003605F8">
            <w:rPr>
              <w:rStyle w:val="PlaceholderText"/>
              <w:rFonts w:eastAsia="Batang"/>
              <w:b w:val="0"/>
            </w:rPr>
            <w:t>Click here to enter text.</w:t>
          </w:r>
        </w:p>
      </w:docPartBody>
    </w:docPart>
    <w:docPart>
      <w:docPartPr>
        <w:name w:val="A5C8E4E478A149649EA022281F8193EA"/>
        <w:category>
          <w:name w:val="General"/>
          <w:gallery w:val="placeholder"/>
        </w:category>
        <w:types>
          <w:type w:val="bbPlcHdr"/>
        </w:types>
        <w:behaviors>
          <w:behavior w:val="content"/>
        </w:behaviors>
        <w:guid w:val="{25CB44EF-A8C3-45FD-BE3A-7C99E4FC5CE1}"/>
      </w:docPartPr>
      <w:docPartBody>
        <w:p w:rsidR="00E01C50" w:rsidRDefault="00E01C50" w:rsidP="00E01C50">
          <w:pPr>
            <w:pStyle w:val="A5C8E4E478A149649EA022281F8193EA8"/>
          </w:pPr>
          <w:r w:rsidRPr="003605F8">
            <w:rPr>
              <w:rStyle w:val="PlaceholderText"/>
              <w:rFonts w:eastAsia="Batang"/>
              <w:b w:val="0"/>
            </w:rPr>
            <w:t>Click here to enter text.</w:t>
          </w:r>
        </w:p>
      </w:docPartBody>
    </w:docPart>
    <w:docPart>
      <w:docPartPr>
        <w:name w:val="7E913FECA7A245B38CAD197A83554376"/>
        <w:category>
          <w:name w:val="General"/>
          <w:gallery w:val="placeholder"/>
        </w:category>
        <w:types>
          <w:type w:val="bbPlcHdr"/>
        </w:types>
        <w:behaviors>
          <w:behavior w:val="content"/>
        </w:behaviors>
        <w:guid w:val="{6CE2894D-0B37-435F-BA21-8781A5A7BC25}"/>
      </w:docPartPr>
      <w:docPartBody>
        <w:p w:rsidR="00E01C50" w:rsidRDefault="00E01C50" w:rsidP="00E01C50">
          <w:pPr>
            <w:pStyle w:val="7E913FECA7A245B38CAD197A835543766"/>
          </w:pPr>
          <w:r w:rsidRPr="002363CB">
            <w:rPr>
              <w:rStyle w:val="PlaceholderText"/>
              <w:rFonts w:eastAsia="Batang"/>
              <w:color w:val="FFFFFF" w:themeColor="background1"/>
              <w:sz w:val="22"/>
              <w:szCs w:val="22"/>
            </w:rPr>
            <w:t>#</w:t>
          </w:r>
        </w:p>
      </w:docPartBody>
    </w:docPart>
    <w:docPart>
      <w:docPartPr>
        <w:name w:val="1C98599B0583442D94D82F80EEC8D1E3"/>
        <w:category>
          <w:name w:val="General"/>
          <w:gallery w:val="placeholder"/>
        </w:category>
        <w:types>
          <w:type w:val="bbPlcHdr"/>
        </w:types>
        <w:behaviors>
          <w:behavior w:val="content"/>
        </w:behaviors>
        <w:guid w:val="{C6B160A6-B039-4E0E-A3B2-7DFDF744CF6F}"/>
      </w:docPartPr>
      <w:docPartBody>
        <w:p w:rsidR="00E01C50" w:rsidRDefault="00E01C50" w:rsidP="00E01C50">
          <w:pPr>
            <w:pStyle w:val="1C98599B0583442D94D82F80EEC8D1E35"/>
          </w:pPr>
          <w:r>
            <w:rPr>
              <w:rStyle w:val="PlaceholderText"/>
              <w:rFonts w:eastAsia="Batang"/>
              <w:color w:val="FFFFFF" w:themeColor="background1"/>
            </w:rPr>
            <w:t>Click here to enter text.</w:t>
          </w:r>
        </w:p>
      </w:docPartBody>
    </w:docPart>
    <w:docPart>
      <w:docPartPr>
        <w:name w:val="9721FC765A7B47958C4B2E4EC47AB997"/>
        <w:category>
          <w:name w:val="General"/>
          <w:gallery w:val="placeholder"/>
        </w:category>
        <w:types>
          <w:type w:val="bbPlcHdr"/>
        </w:types>
        <w:behaviors>
          <w:behavior w:val="content"/>
        </w:behaviors>
        <w:guid w:val="{894D514C-CC98-4A2C-8552-A8E58629C418}"/>
      </w:docPartPr>
      <w:docPartBody>
        <w:p w:rsidR="00E01C50" w:rsidRDefault="00E01C50" w:rsidP="00E01C50">
          <w:pPr>
            <w:pStyle w:val="9721FC765A7B47958C4B2E4EC47AB9975"/>
          </w:pPr>
          <w:r w:rsidRPr="00BB1B89">
            <w:rPr>
              <w:rStyle w:val="PlaceholderText"/>
              <w:rFonts w:eastAsia="Batang"/>
            </w:rPr>
            <w:t>Click here to enter text.</w:t>
          </w:r>
        </w:p>
      </w:docPartBody>
    </w:docPart>
    <w:docPart>
      <w:docPartPr>
        <w:name w:val="D7FDE6318C044A91A032B814E4904D98"/>
        <w:category>
          <w:name w:val="General"/>
          <w:gallery w:val="placeholder"/>
        </w:category>
        <w:types>
          <w:type w:val="bbPlcHdr"/>
        </w:types>
        <w:behaviors>
          <w:behavior w:val="content"/>
        </w:behaviors>
        <w:guid w:val="{0807C216-9AEE-4F37-AF9C-46D0EF4A90D4}"/>
      </w:docPartPr>
      <w:docPartBody>
        <w:p w:rsidR="00E01C50" w:rsidRDefault="00E01C50" w:rsidP="00E01C50">
          <w:pPr>
            <w:pStyle w:val="D7FDE6318C044A91A032B814E4904D985"/>
          </w:pPr>
          <w:r w:rsidRPr="00BB1B89">
            <w:rPr>
              <w:rStyle w:val="PlaceholderText"/>
              <w:rFonts w:eastAsia="Batang"/>
            </w:rPr>
            <w:t>Click here to enter text.</w:t>
          </w:r>
        </w:p>
      </w:docPartBody>
    </w:docPart>
    <w:docPart>
      <w:docPartPr>
        <w:name w:val="5340C3CE930C488EB9392B089F5072AC"/>
        <w:category>
          <w:name w:val="General"/>
          <w:gallery w:val="placeholder"/>
        </w:category>
        <w:types>
          <w:type w:val="bbPlcHdr"/>
        </w:types>
        <w:behaviors>
          <w:behavior w:val="content"/>
        </w:behaviors>
        <w:guid w:val="{CA832758-9D93-4974-A2DC-A01B48DE80A5}"/>
      </w:docPartPr>
      <w:docPartBody>
        <w:p w:rsidR="00E01C50" w:rsidRDefault="00E01C50" w:rsidP="00E01C50">
          <w:pPr>
            <w:pStyle w:val="5340C3CE930C488EB9392B089F5072AC4"/>
          </w:pPr>
          <w:r w:rsidRPr="006A1D1C">
            <w:rPr>
              <w:rStyle w:val="PlaceholderText"/>
              <w:rFonts w:eastAsia="Batang"/>
              <w:color w:val="FFFFFF" w:themeColor="background1"/>
            </w:rPr>
            <w:t>Click here to enter text.</w:t>
          </w:r>
        </w:p>
      </w:docPartBody>
    </w:docPart>
    <w:docPart>
      <w:docPartPr>
        <w:name w:val="A5306018CA5041998A977D5114B9F72A"/>
        <w:category>
          <w:name w:val="General"/>
          <w:gallery w:val="placeholder"/>
        </w:category>
        <w:types>
          <w:type w:val="bbPlcHdr"/>
        </w:types>
        <w:behaviors>
          <w:behavior w:val="content"/>
        </w:behaviors>
        <w:guid w:val="{0041EDA0-AE84-40FA-9E01-D2FCE2CB9F1D}"/>
      </w:docPartPr>
      <w:docPartBody>
        <w:p w:rsidR="00E01C50" w:rsidRDefault="00E01C50" w:rsidP="00E01C50">
          <w:pPr>
            <w:pStyle w:val="A5306018CA5041998A977D5114B9F72A4"/>
          </w:pPr>
          <w:r w:rsidRPr="002363CB">
            <w:rPr>
              <w:rStyle w:val="PlaceholderText"/>
              <w:rFonts w:eastAsia="Batang"/>
              <w:color w:val="FFFFFF" w:themeColor="background1"/>
              <w:sz w:val="22"/>
              <w:szCs w:val="22"/>
            </w:rPr>
            <w:t>#</w:t>
          </w:r>
        </w:p>
      </w:docPartBody>
    </w:docPart>
    <w:docPart>
      <w:docPartPr>
        <w:name w:val="106241F485B24763835F00AA1D2DAE05"/>
        <w:category>
          <w:name w:val="General"/>
          <w:gallery w:val="placeholder"/>
        </w:category>
        <w:types>
          <w:type w:val="bbPlcHdr"/>
        </w:types>
        <w:behaviors>
          <w:behavior w:val="content"/>
        </w:behaviors>
        <w:guid w:val="{3E2E149C-9457-442C-BFA9-34CC3938297B}"/>
      </w:docPartPr>
      <w:docPartBody>
        <w:p w:rsidR="00E01C50" w:rsidRDefault="00E01C50" w:rsidP="00E01C50">
          <w:pPr>
            <w:pStyle w:val="106241F485B24763835F00AA1D2DAE054"/>
          </w:pPr>
          <w:r w:rsidRPr="006A1D1C">
            <w:rPr>
              <w:rStyle w:val="PlaceholderText"/>
              <w:rFonts w:eastAsia="Batang"/>
              <w:color w:val="FFFFFF" w:themeColor="background1"/>
            </w:rPr>
            <w:t>Click here to enter text.</w:t>
          </w:r>
        </w:p>
      </w:docPartBody>
    </w:docPart>
    <w:docPart>
      <w:docPartPr>
        <w:name w:val="233AE8F0F10244939C1319210F2D29EF"/>
        <w:category>
          <w:name w:val="General"/>
          <w:gallery w:val="placeholder"/>
        </w:category>
        <w:types>
          <w:type w:val="bbPlcHdr"/>
        </w:types>
        <w:behaviors>
          <w:behavior w:val="content"/>
        </w:behaviors>
        <w:guid w:val="{F6F1FB0C-C50C-4713-A4E4-16320198AF6B}"/>
      </w:docPartPr>
      <w:docPartBody>
        <w:p w:rsidR="00E01C50" w:rsidRDefault="00E01C50" w:rsidP="00E01C50">
          <w:pPr>
            <w:pStyle w:val="233AE8F0F10244939C1319210F2D29EF4"/>
          </w:pPr>
          <w:r w:rsidRPr="00BB1B89">
            <w:rPr>
              <w:rStyle w:val="PlaceholderText"/>
              <w:rFonts w:eastAsia="Batang"/>
            </w:rPr>
            <w:t>Click here to enter text.</w:t>
          </w:r>
        </w:p>
      </w:docPartBody>
    </w:docPart>
    <w:docPart>
      <w:docPartPr>
        <w:name w:val="F08E7D3DA0B94B5CA20CCE5967606504"/>
        <w:category>
          <w:name w:val="General"/>
          <w:gallery w:val="placeholder"/>
        </w:category>
        <w:types>
          <w:type w:val="bbPlcHdr"/>
        </w:types>
        <w:behaviors>
          <w:behavior w:val="content"/>
        </w:behaviors>
        <w:guid w:val="{30BEA58E-98A2-45D9-8ED8-2347A2A6E71F}"/>
      </w:docPartPr>
      <w:docPartBody>
        <w:p w:rsidR="00E01C50" w:rsidRDefault="00E01C50" w:rsidP="00E01C50">
          <w:pPr>
            <w:pStyle w:val="F08E7D3DA0B94B5CA20CCE59676065044"/>
          </w:pPr>
          <w:r w:rsidRPr="00BB1B89">
            <w:rPr>
              <w:rStyle w:val="PlaceholderText"/>
              <w:rFonts w:eastAsia="Batang"/>
            </w:rPr>
            <w:t>Click here to enter text.</w:t>
          </w:r>
        </w:p>
      </w:docPartBody>
    </w:docPart>
    <w:docPart>
      <w:docPartPr>
        <w:name w:val="E063DC44CBB745D4A677DD3F798CEF1B"/>
        <w:category>
          <w:name w:val="General"/>
          <w:gallery w:val="placeholder"/>
        </w:category>
        <w:types>
          <w:type w:val="bbPlcHdr"/>
        </w:types>
        <w:behaviors>
          <w:behavior w:val="content"/>
        </w:behaviors>
        <w:guid w:val="{5E1DE2A8-92FD-4F95-B517-CF2893762E5B}"/>
      </w:docPartPr>
      <w:docPartBody>
        <w:p w:rsidR="00E01C50" w:rsidRDefault="00E01C50" w:rsidP="00E01C50">
          <w:pPr>
            <w:pStyle w:val="E063DC44CBB745D4A677DD3F798CEF1B4"/>
          </w:pPr>
          <w:r w:rsidRPr="002363CB">
            <w:rPr>
              <w:rStyle w:val="PlaceholderText"/>
              <w:rFonts w:eastAsia="Batang"/>
              <w:color w:val="FFFFFF" w:themeColor="background1"/>
              <w:sz w:val="22"/>
              <w:szCs w:val="22"/>
            </w:rPr>
            <w:t>#</w:t>
          </w:r>
        </w:p>
      </w:docPartBody>
    </w:docPart>
    <w:docPart>
      <w:docPartPr>
        <w:name w:val="441F8F22F91B40EBBEF4BBFB252873FC"/>
        <w:category>
          <w:name w:val="General"/>
          <w:gallery w:val="placeholder"/>
        </w:category>
        <w:types>
          <w:type w:val="bbPlcHdr"/>
        </w:types>
        <w:behaviors>
          <w:behavior w:val="content"/>
        </w:behaviors>
        <w:guid w:val="{A1D45BCC-E96B-42FF-88BC-C3E567683536}"/>
      </w:docPartPr>
      <w:docPartBody>
        <w:p w:rsidR="00E01C50" w:rsidRDefault="00E01C50" w:rsidP="00E01C50">
          <w:pPr>
            <w:pStyle w:val="441F8F22F91B40EBBEF4BBFB252873FC4"/>
          </w:pPr>
          <w:r w:rsidRPr="006A1D1C">
            <w:rPr>
              <w:rStyle w:val="PlaceholderText"/>
              <w:rFonts w:eastAsia="Batang"/>
              <w:color w:val="FFFFFF" w:themeColor="background1"/>
            </w:rPr>
            <w:t>Click here to enter text.</w:t>
          </w:r>
        </w:p>
      </w:docPartBody>
    </w:docPart>
    <w:docPart>
      <w:docPartPr>
        <w:name w:val="DD0F509895F5414596AAE44A95DB3377"/>
        <w:category>
          <w:name w:val="General"/>
          <w:gallery w:val="placeholder"/>
        </w:category>
        <w:types>
          <w:type w:val="bbPlcHdr"/>
        </w:types>
        <w:behaviors>
          <w:behavior w:val="content"/>
        </w:behaviors>
        <w:guid w:val="{C07C4D42-2F5F-41A0-B14F-40DAADD7FBC2}"/>
      </w:docPartPr>
      <w:docPartBody>
        <w:p w:rsidR="00E01C50" w:rsidRDefault="00E01C50" w:rsidP="00E01C50">
          <w:pPr>
            <w:pStyle w:val="DD0F509895F5414596AAE44A95DB33774"/>
          </w:pPr>
          <w:r w:rsidRPr="00BB1B89">
            <w:rPr>
              <w:rStyle w:val="PlaceholderText"/>
              <w:rFonts w:eastAsia="Batang"/>
            </w:rPr>
            <w:t>Click here to enter text.</w:t>
          </w:r>
        </w:p>
      </w:docPartBody>
    </w:docPart>
    <w:docPart>
      <w:docPartPr>
        <w:name w:val="C0C4C238FB064A9D8741939C0CB622A2"/>
        <w:category>
          <w:name w:val="General"/>
          <w:gallery w:val="placeholder"/>
        </w:category>
        <w:types>
          <w:type w:val="bbPlcHdr"/>
        </w:types>
        <w:behaviors>
          <w:behavior w:val="content"/>
        </w:behaviors>
        <w:guid w:val="{820491D9-6631-4C86-8254-B35F95EB28B2}"/>
      </w:docPartPr>
      <w:docPartBody>
        <w:p w:rsidR="00E01C50" w:rsidRDefault="00E01C50" w:rsidP="00E01C50">
          <w:pPr>
            <w:pStyle w:val="C0C4C238FB064A9D8741939C0CB622A24"/>
          </w:pPr>
          <w:r w:rsidRPr="00BB1B89">
            <w:rPr>
              <w:rStyle w:val="PlaceholderText"/>
              <w:rFonts w:eastAsia="Batang"/>
            </w:rPr>
            <w:t>Click here to enter text.</w:t>
          </w:r>
        </w:p>
      </w:docPartBody>
    </w:docPart>
    <w:docPart>
      <w:docPartPr>
        <w:name w:val="302DC90BF73346A289C457A44C343DAD"/>
        <w:category>
          <w:name w:val="General"/>
          <w:gallery w:val="placeholder"/>
        </w:category>
        <w:types>
          <w:type w:val="bbPlcHdr"/>
        </w:types>
        <w:behaviors>
          <w:behavior w:val="content"/>
        </w:behaviors>
        <w:guid w:val="{B8E9A27D-2799-4530-8B6B-DD4F82FBB94D}"/>
      </w:docPartPr>
      <w:docPartBody>
        <w:p w:rsidR="00E01C50" w:rsidRDefault="00E01C50" w:rsidP="00E01C50">
          <w:pPr>
            <w:pStyle w:val="302DC90BF73346A289C457A44C343DAD2"/>
          </w:pPr>
          <w:r>
            <w:rPr>
              <w:rStyle w:val="PlaceholderText"/>
              <w:rFonts w:eastAsia="Batang"/>
            </w:rPr>
            <w:t>###</w:t>
          </w:r>
        </w:p>
      </w:docPartBody>
    </w:docPart>
    <w:docPart>
      <w:docPartPr>
        <w:name w:val="55989DCEE49A4ED187CB8F8B4C358E66"/>
        <w:category>
          <w:name w:val="General"/>
          <w:gallery w:val="placeholder"/>
        </w:category>
        <w:types>
          <w:type w:val="bbPlcHdr"/>
        </w:types>
        <w:behaviors>
          <w:behavior w:val="content"/>
        </w:behaviors>
        <w:guid w:val="{8D11C705-F3EE-4987-856C-0AA82D041B16}"/>
      </w:docPartPr>
      <w:docPartBody>
        <w:p w:rsidR="00E01C50" w:rsidRDefault="00E01C50" w:rsidP="00E01C50">
          <w:pPr>
            <w:pStyle w:val="55989DCEE49A4ED187CB8F8B4C358E662"/>
          </w:pPr>
          <w:r w:rsidRPr="00276A38">
            <w:rPr>
              <w:rStyle w:val="PlaceholderText"/>
              <w:rFonts w:eastAsia="Batang"/>
            </w:rPr>
            <w:t>Click here to enter text.</w:t>
          </w:r>
        </w:p>
      </w:docPartBody>
    </w:docPart>
    <w:docPart>
      <w:docPartPr>
        <w:name w:val="027F41FE43DA4CD78B2C2A357A21C521"/>
        <w:category>
          <w:name w:val="General"/>
          <w:gallery w:val="placeholder"/>
        </w:category>
        <w:types>
          <w:type w:val="bbPlcHdr"/>
        </w:types>
        <w:behaviors>
          <w:behavior w:val="content"/>
        </w:behaviors>
        <w:guid w:val="{867BF8AA-9B65-44AA-81D9-37C6C5415A1F}"/>
      </w:docPartPr>
      <w:docPartBody>
        <w:p w:rsidR="00E01C50" w:rsidRDefault="00E01C50" w:rsidP="00E01C50">
          <w:pPr>
            <w:pStyle w:val="027F41FE43DA4CD78B2C2A357A21C5212"/>
          </w:pPr>
          <w:r>
            <w:rPr>
              <w:rStyle w:val="PlaceholderText"/>
              <w:rFonts w:eastAsia="Batang"/>
            </w:rPr>
            <w:t>###</w:t>
          </w:r>
        </w:p>
      </w:docPartBody>
    </w:docPart>
    <w:docPart>
      <w:docPartPr>
        <w:name w:val="7D6B644A416642B6A3F633DF8A55DF73"/>
        <w:category>
          <w:name w:val="General"/>
          <w:gallery w:val="placeholder"/>
        </w:category>
        <w:types>
          <w:type w:val="bbPlcHdr"/>
        </w:types>
        <w:behaviors>
          <w:behavior w:val="content"/>
        </w:behaviors>
        <w:guid w:val="{8932E0A0-45BE-4AD1-B9E4-FD11263B008D}"/>
      </w:docPartPr>
      <w:docPartBody>
        <w:p w:rsidR="00E01C50" w:rsidRDefault="00E01C50" w:rsidP="00E01C50">
          <w:pPr>
            <w:pStyle w:val="7D6B644A416642B6A3F633DF8A55DF732"/>
          </w:pPr>
          <w:r w:rsidRPr="00276A38">
            <w:rPr>
              <w:rStyle w:val="PlaceholderText"/>
              <w:rFonts w:eastAsia="Batang"/>
            </w:rPr>
            <w:t>Click here to enter text.</w:t>
          </w:r>
        </w:p>
      </w:docPartBody>
    </w:docPart>
    <w:docPart>
      <w:docPartPr>
        <w:name w:val="D5EEB75EC5F747D39BDCD241C0DDFEA3"/>
        <w:category>
          <w:name w:val="General"/>
          <w:gallery w:val="placeholder"/>
        </w:category>
        <w:types>
          <w:type w:val="bbPlcHdr"/>
        </w:types>
        <w:behaviors>
          <w:behavior w:val="content"/>
        </w:behaviors>
        <w:guid w:val="{E4D79B50-3652-41E9-A67B-8D9B83E395C8}"/>
      </w:docPartPr>
      <w:docPartBody>
        <w:p w:rsidR="00000000" w:rsidRDefault="00E01C50">
          <w:r w:rsidRPr="00210D52">
            <w:rPr>
              <w:rStyle w:val="PlaceholderText"/>
              <w:b/>
            </w:rPr>
            <w:t>Click here to enter text.</w:t>
          </w:r>
        </w:p>
      </w:docPartBody>
    </w:docPart>
    <w:docPart>
      <w:docPartPr>
        <w:name w:val="15F1A659D5BC4860BE03102D2F1964B8"/>
        <w:category>
          <w:name w:val="General"/>
          <w:gallery w:val="placeholder"/>
        </w:category>
        <w:types>
          <w:type w:val="bbPlcHdr"/>
        </w:types>
        <w:behaviors>
          <w:behavior w:val="content"/>
        </w:behaviors>
        <w:guid w:val="{B2E6555C-9F91-4BE6-891B-00FD1AF75269}"/>
      </w:docPartPr>
      <w:docPartBody>
        <w:p w:rsidR="00000000" w:rsidRDefault="00E01C50">
          <w:r w:rsidRPr="00210D52">
            <w:rPr>
              <w:rStyle w:val="PlaceholderText"/>
              <w:b/>
            </w:rPr>
            <w:t>Click here to enter text</w:t>
          </w:r>
          <w:r w:rsidRPr="00BB1B89">
            <w:rPr>
              <w:rStyle w:val="PlaceholderText"/>
            </w:rPr>
            <w:t>.</w:t>
          </w:r>
        </w:p>
      </w:docPartBody>
    </w:docPart>
    <w:docPart>
      <w:docPartPr>
        <w:name w:val="FB78D8C2D37449E3B18BC7326550C40C"/>
        <w:category>
          <w:name w:val="General"/>
          <w:gallery w:val="placeholder"/>
        </w:category>
        <w:types>
          <w:type w:val="bbPlcHdr"/>
        </w:types>
        <w:behaviors>
          <w:behavior w:val="content"/>
        </w:behaviors>
        <w:guid w:val="{0548E5D3-22F4-4D68-900A-A759DAF9FBAF}"/>
      </w:docPartPr>
      <w:docPartBody>
        <w:p w:rsidR="00000000" w:rsidRDefault="00E01C50">
          <w:r>
            <w:rPr>
              <w:rStyle w:val="PlaceholderText"/>
            </w:rPr>
            <w:t>#</w:t>
          </w:r>
        </w:p>
      </w:docPartBody>
    </w:docPart>
    <w:docPart>
      <w:docPartPr>
        <w:name w:val="A71667CC0A234C71B94FC47C7F24A33E"/>
        <w:category>
          <w:name w:val="General"/>
          <w:gallery w:val="placeholder"/>
        </w:category>
        <w:types>
          <w:type w:val="bbPlcHdr"/>
        </w:types>
        <w:behaviors>
          <w:behavior w:val="content"/>
        </w:behaviors>
        <w:guid w:val="{5A734E35-E16C-4658-9A6A-EA3512DE54F8}"/>
      </w:docPartPr>
      <w:docPartBody>
        <w:p w:rsidR="00000000" w:rsidRDefault="00E01C50">
          <w:r w:rsidRPr="00BB1B89">
            <w:rPr>
              <w:rStyle w:val="PlaceholderText"/>
            </w:rPr>
            <w:t>Click here to enter text.</w:t>
          </w:r>
        </w:p>
      </w:docPartBody>
    </w:docPart>
    <w:docPart>
      <w:docPartPr>
        <w:name w:val="4A4A72E167EF400C973758CE17F8E961"/>
        <w:category>
          <w:name w:val="General"/>
          <w:gallery w:val="placeholder"/>
        </w:category>
        <w:types>
          <w:type w:val="bbPlcHdr"/>
        </w:types>
        <w:behaviors>
          <w:behavior w:val="content"/>
        </w:behaviors>
        <w:guid w:val="{5300B01B-2539-4871-8826-34E1C2A602D2}"/>
      </w:docPartPr>
      <w:docPartBody>
        <w:p w:rsidR="00000000" w:rsidRDefault="00E01C50">
          <w:r>
            <w:rPr>
              <w:rStyle w:val="PlaceholderText"/>
            </w:rPr>
            <w:t>#</w:t>
          </w:r>
        </w:p>
      </w:docPartBody>
    </w:docPart>
    <w:docPart>
      <w:docPartPr>
        <w:name w:val="C74FE0C2E8BF4B0EB87FC65D98FCAAA6"/>
        <w:category>
          <w:name w:val="General"/>
          <w:gallery w:val="placeholder"/>
        </w:category>
        <w:types>
          <w:type w:val="bbPlcHdr"/>
        </w:types>
        <w:behaviors>
          <w:behavior w:val="content"/>
        </w:behaviors>
        <w:guid w:val="{71C40702-D982-44B7-AE95-1147B78011ED}"/>
      </w:docPartPr>
      <w:docPartBody>
        <w:p w:rsidR="00000000" w:rsidRDefault="00E01C50">
          <w:r w:rsidRPr="00BB1B89">
            <w:rPr>
              <w:rStyle w:val="PlaceholderText"/>
            </w:rPr>
            <w:t>Click here to enter text.</w:t>
          </w:r>
        </w:p>
      </w:docPartBody>
    </w:docPart>
    <w:docPart>
      <w:docPartPr>
        <w:name w:val="B2DE0C7891C249BA8A5B2168FC39653E"/>
        <w:category>
          <w:name w:val="General"/>
          <w:gallery w:val="placeholder"/>
        </w:category>
        <w:types>
          <w:type w:val="bbPlcHdr"/>
        </w:types>
        <w:behaviors>
          <w:behavior w:val="content"/>
        </w:behaviors>
        <w:guid w:val="{58DEC9CA-15A4-4F95-B78E-45B16341A1DC}"/>
      </w:docPartPr>
      <w:docPartBody>
        <w:p w:rsidR="00000000" w:rsidRDefault="00E01C50">
          <w:r>
            <w:rPr>
              <w:rStyle w:val="PlaceholderText"/>
            </w:rPr>
            <w:t>#</w:t>
          </w:r>
        </w:p>
      </w:docPartBody>
    </w:docPart>
    <w:docPart>
      <w:docPartPr>
        <w:name w:val="20745CF06C5F40B6AF4D79066F2C6201"/>
        <w:category>
          <w:name w:val="General"/>
          <w:gallery w:val="placeholder"/>
        </w:category>
        <w:types>
          <w:type w:val="bbPlcHdr"/>
        </w:types>
        <w:behaviors>
          <w:behavior w:val="content"/>
        </w:behaviors>
        <w:guid w:val="{8D794B9E-1856-4A2D-A9C5-AEBC03A11CF5}"/>
      </w:docPartPr>
      <w:docPartBody>
        <w:p w:rsidR="00000000" w:rsidRDefault="00E01C50">
          <w:r w:rsidRPr="00BB1B89">
            <w:rPr>
              <w:rStyle w:val="PlaceholderText"/>
            </w:rPr>
            <w:t>C</w:t>
          </w:r>
          <w:r>
            <w:rPr>
              <w:rStyle w:val="PlaceholderText"/>
            </w:rPr>
            <w:t>lick here to enter text.</w:t>
          </w:r>
        </w:p>
      </w:docPartBody>
    </w:docPart>
    <w:docPart>
      <w:docPartPr>
        <w:name w:val="CF2D0EEAA3F14B56AC86B382E0942E38"/>
        <w:category>
          <w:name w:val="General"/>
          <w:gallery w:val="placeholder"/>
        </w:category>
        <w:types>
          <w:type w:val="bbPlcHdr"/>
        </w:types>
        <w:behaviors>
          <w:behavior w:val="content"/>
        </w:behaviors>
        <w:guid w:val="{4B37B005-07F3-4494-BB9B-FEE2D1DFE99C}"/>
      </w:docPartPr>
      <w:docPartBody>
        <w:p w:rsidR="00000000" w:rsidRDefault="00E01C50">
          <w:r>
            <w:rPr>
              <w:rStyle w:val="PlaceholderText"/>
            </w:rPr>
            <w:t>#</w:t>
          </w:r>
        </w:p>
      </w:docPartBody>
    </w:docPart>
    <w:docPart>
      <w:docPartPr>
        <w:name w:val="B0151BCF6E8D4FB692199D362BC533B2"/>
        <w:category>
          <w:name w:val="General"/>
          <w:gallery w:val="placeholder"/>
        </w:category>
        <w:types>
          <w:type w:val="bbPlcHdr"/>
        </w:types>
        <w:behaviors>
          <w:behavior w:val="content"/>
        </w:behaviors>
        <w:guid w:val="{035E6C98-6EF1-4DF5-B405-1A06BB419138}"/>
      </w:docPartPr>
      <w:docPartBody>
        <w:p w:rsidR="00000000" w:rsidRDefault="00E01C50">
          <w:r w:rsidRPr="00BB1B89">
            <w:rPr>
              <w:rStyle w:val="PlaceholderText"/>
            </w:rPr>
            <w:t>C</w:t>
          </w:r>
          <w:r>
            <w:rPr>
              <w:rStyle w:val="PlaceholderText"/>
            </w:rPr>
            <w:t>lick here to enter text.</w:t>
          </w:r>
        </w:p>
      </w:docPartBody>
    </w:docPart>
    <w:docPart>
      <w:docPartPr>
        <w:name w:val="5F994CF3E20C4AAFA59946074D3E0B7B"/>
        <w:category>
          <w:name w:val="General"/>
          <w:gallery w:val="placeholder"/>
        </w:category>
        <w:types>
          <w:type w:val="bbPlcHdr"/>
        </w:types>
        <w:behaviors>
          <w:behavior w:val="content"/>
        </w:behaviors>
        <w:guid w:val="{E2B5A999-51DE-4A51-942D-38DF499463B7}"/>
      </w:docPartPr>
      <w:docPartBody>
        <w:p w:rsidR="00000000" w:rsidRDefault="00E01C50">
          <w:r>
            <w:rPr>
              <w:rStyle w:val="PlaceholderText"/>
            </w:rPr>
            <w:t>#</w:t>
          </w:r>
        </w:p>
      </w:docPartBody>
    </w:docPart>
    <w:docPart>
      <w:docPartPr>
        <w:name w:val="42C77031D3BC4A138987C57949DCEB75"/>
        <w:category>
          <w:name w:val="General"/>
          <w:gallery w:val="placeholder"/>
        </w:category>
        <w:types>
          <w:type w:val="bbPlcHdr"/>
        </w:types>
        <w:behaviors>
          <w:behavior w:val="content"/>
        </w:behaviors>
        <w:guid w:val="{5A6A05B5-B9DE-4A04-A462-9584EF463F2C}"/>
      </w:docPartPr>
      <w:docPartBody>
        <w:p w:rsidR="00000000" w:rsidRDefault="00E01C50">
          <w:r w:rsidRPr="00BB1B89">
            <w:rPr>
              <w:rStyle w:val="PlaceholderText"/>
            </w:rPr>
            <w:t>C</w:t>
          </w:r>
          <w:r>
            <w:rPr>
              <w:rStyle w:val="PlaceholderText"/>
            </w:rPr>
            <w:t>lick here to enter text.</w:t>
          </w:r>
        </w:p>
      </w:docPartBody>
    </w:docPart>
    <w:docPart>
      <w:docPartPr>
        <w:name w:val="4190F9F04DE54B7E88525C74289CF550"/>
        <w:category>
          <w:name w:val="General"/>
          <w:gallery w:val="placeholder"/>
        </w:category>
        <w:types>
          <w:type w:val="bbPlcHdr"/>
        </w:types>
        <w:behaviors>
          <w:behavior w:val="content"/>
        </w:behaviors>
        <w:guid w:val="{152BDECE-A896-48DD-8770-2F0A0E97EA40}"/>
      </w:docPartPr>
      <w:docPartBody>
        <w:p w:rsidR="00000000" w:rsidRDefault="00E01C50">
          <w:r>
            <w:rPr>
              <w:rStyle w:val="PlaceholderText"/>
            </w:rPr>
            <w:t>#</w:t>
          </w:r>
        </w:p>
      </w:docPartBody>
    </w:docPart>
    <w:docPart>
      <w:docPartPr>
        <w:name w:val="021C306F08884970BB8FB21761623AAE"/>
        <w:category>
          <w:name w:val="General"/>
          <w:gallery w:val="placeholder"/>
        </w:category>
        <w:types>
          <w:type w:val="bbPlcHdr"/>
        </w:types>
        <w:behaviors>
          <w:behavior w:val="content"/>
        </w:behaviors>
        <w:guid w:val="{17970AAE-CACD-4FDD-B047-6E0A9A28F3AA}"/>
      </w:docPartPr>
      <w:docPartBody>
        <w:p w:rsidR="00000000" w:rsidRDefault="00E01C50">
          <w:r w:rsidRPr="00BB1B89">
            <w:rPr>
              <w:rStyle w:val="PlaceholderText"/>
            </w:rPr>
            <w:t>C</w:t>
          </w:r>
          <w:r>
            <w:rPr>
              <w:rStyle w:val="PlaceholderText"/>
            </w:rPr>
            <w:t>lick here to enter text.</w:t>
          </w:r>
        </w:p>
      </w:docPartBody>
    </w:docPart>
    <w:docPart>
      <w:docPartPr>
        <w:name w:val="4AE2A78B1D834FEC87646FB069415FFE"/>
        <w:category>
          <w:name w:val="General"/>
          <w:gallery w:val="placeholder"/>
        </w:category>
        <w:types>
          <w:type w:val="bbPlcHdr"/>
        </w:types>
        <w:behaviors>
          <w:behavior w:val="content"/>
        </w:behaviors>
        <w:guid w:val="{51EEE03D-1C41-41BD-B548-CCAA15CF694A}"/>
      </w:docPartPr>
      <w:docPartBody>
        <w:p w:rsidR="00000000" w:rsidRDefault="00E01C50">
          <w:r w:rsidRPr="00BB1B89">
            <w:rPr>
              <w:rStyle w:val="PlaceholderText"/>
            </w:rPr>
            <w:t>Click here to enter text.</w:t>
          </w:r>
        </w:p>
      </w:docPartBody>
    </w:docPart>
    <w:docPart>
      <w:docPartPr>
        <w:name w:val="9BD77BB64F954E96A59EE58776079084"/>
        <w:category>
          <w:name w:val="General"/>
          <w:gallery w:val="placeholder"/>
        </w:category>
        <w:types>
          <w:type w:val="bbPlcHdr"/>
        </w:types>
        <w:behaviors>
          <w:behavior w:val="content"/>
        </w:behaviors>
        <w:guid w:val="{4A072E0B-1604-4428-A8F2-5D8DA711F45F}"/>
      </w:docPartPr>
      <w:docPartBody>
        <w:p w:rsidR="00000000" w:rsidRDefault="00E01C50">
          <w:r>
            <w:rPr>
              <w:rStyle w:val="PlaceholderText"/>
              <w:rFonts w:eastAsia="Batang"/>
              <w:color w:val="FFFFFF" w:themeColor="background1"/>
            </w:rPr>
            <w:t>Click here to enter text.</w:t>
          </w:r>
        </w:p>
      </w:docPartBody>
    </w:docPart>
    <w:docPart>
      <w:docPartPr>
        <w:name w:val="CB9716FEDD86471D8B60F88241CCACC8"/>
        <w:category>
          <w:name w:val="General"/>
          <w:gallery w:val="placeholder"/>
        </w:category>
        <w:types>
          <w:type w:val="bbPlcHdr"/>
        </w:types>
        <w:behaviors>
          <w:behavior w:val="content"/>
        </w:behaviors>
        <w:guid w:val="{319CF664-5285-4386-B3A8-E37C129D55F3}"/>
      </w:docPartPr>
      <w:docPartBody>
        <w:p w:rsidR="00000000" w:rsidRDefault="00E01C50">
          <w:r w:rsidRPr="00BB1B89">
            <w:rPr>
              <w:rStyle w:val="PlaceholderText"/>
            </w:rPr>
            <w:t>Click here to enter text.</w:t>
          </w:r>
        </w:p>
      </w:docPartBody>
    </w:docPart>
    <w:docPart>
      <w:docPartPr>
        <w:name w:val="E2568F466EAB4B31B6CADD8FE4FADD69"/>
        <w:category>
          <w:name w:val="General"/>
          <w:gallery w:val="placeholder"/>
        </w:category>
        <w:types>
          <w:type w:val="bbPlcHdr"/>
        </w:types>
        <w:behaviors>
          <w:behavior w:val="content"/>
        </w:behaviors>
        <w:guid w:val="{2B8E68F8-DB6B-4B4E-A57E-60564D539833}"/>
      </w:docPartPr>
      <w:docPartBody>
        <w:p w:rsidR="00000000" w:rsidRDefault="00E01C50">
          <w:r>
            <w:rPr>
              <w:rStyle w:val="PlaceholderText"/>
              <w:rFonts w:eastAsia="Batang"/>
              <w:color w:val="FFFFFF" w:themeColor="background1"/>
            </w:rPr>
            <w:t>Click here to enter text.</w:t>
          </w:r>
        </w:p>
      </w:docPartBody>
    </w:docPart>
    <w:docPart>
      <w:docPartPr>
        <w:name w:val="FDE382B8A1E94573B655C176CF2159D8"/>
        <w:category>
          <w:name w:val="General"/>
          <w:gallery w:val="placeholder"/>
        </w:category>
        <w:types>
          <w:type w:val="bbPlcHdr"/>
        </w:types>
        <w:behaviors>
          <w:behavior w:val="content"/>
        </w:behaviors>
        <w:guid w:val="{AA14841E-3CAD-4D51-8437-47C46D276A6B}"/>
      </w:docPartPr>
      <w:docPartBody>
        <w:p w:rsidR="00000000" w:rsidRDefault="00E01C50">
          <w:r>
            <w:rPr>
              <w:rStyle w:val="PlaceholderText"/>
            </w:rPr>
            <w:t>#</w:t>
          </w:r>
        </w:p>
      </w:docPartBody>
    </w:docPart>
    <w:docPart>
      <w:docPartPr>
        <w:name w:val="3670777E3F864C1285F56AE5735C977F"/>
        <w:category>
          <w:name w:val="General"/>
          <w:gallery w:val="placeholder"/>
        </w:category>
        <w:types>
          <w:type w:val="bbPlcHdr"/>
        </w:types>
        <w:behaviors>
          <w:behavior w:val="content"/>
        </w:behaviors>
        <w:guid w:val="{D586256A-B52B-4BA3-AA96-1494F3C4F7BD}"/>
      </w:docPartPr>
      <w:docPartBody>
        <w:p w:rsidR="00000000" w:rsidRDefault="00E01C50">
          <w:r w:rsidRPr="00BB1B89">
            <w:rPr>
              <w:rStyle w:val="PlaceholderText"/>
            </w:rPr>
            <w:t>Click here to enter text.</w:t>
          </w:r>
        </w:p>
      </w:docPartBody>
    </w:docPart>
    <w:docPart>
      <w:docPartPr>
        <w:name w:val="85193BB311B341B2A45C9DD998075138"/>
        <w:category>
          <w:name w:val="General"/>
          <w:gallery w:val="placeholder"/>
        </w:category>
        <w:types>
          <w:type w:val="bbPlcHdr"/>
        </w:types>
        <w:behaviors>
          <w:behavior w:val="content"/>
        </w:behaviors>
        <w:guid w:val="{7294457B-1609-4594-8C04-F033110E72C0}"/>
      </w:docPartPr>
      <w:docPartBody>
        <w:p w:rsidR="00000000" w:rsidRDefault="00E01C50">
          <w:r>
            <w:rPr>
              <w:rStyle w:val="PlaceholderText"/>
            </w:rPr>
            <w:t>#</w:t>
          </w:r>
        </w:p>
      </w:docPartBody>
    </w:docPart>
    <w:docPart>
      <w:docPartPr>
        <w:name w:val="3D38C2B236E2434EBAB0C057919D8F6F"/>
        <w:category>
          <w:name w:val="General"/>
          <w:gallery w:val="placeholder"/>
        </w:category>
        <w:types>
          <w:type w:val="bbPlcHdr"/>
        </w:types>
        <w:behaviors>
          <w:behavior w:val="content"/>
        </w:behaviors>
        <w:guid w:val="{16A4C5E3-3E12-492E-ABDB-3EE7A9807EA1}"/>
      </w:docPartPr>
      <w:docPartBody>
        <w:p w:rsidR="00000000" w:rsidRDefault="00E01C50">
          <w:r w:rsidRPr="00BB1B89">
            <w:rPr>
              <w:rStyle w:val="PlaceholderText"/>
            </w:rPr>
            <w:t>Click here to enter text.</w:t>
          </w:r>
        </w:p>
      </w:docPartBody>
    </w:docPart>
    <w:docPart>
      <w:docPartPr>
        <w:name w:val="038AFE7D33F24FA0A3B9F1F4B13A8E9E"/>
        <w:category>
          <w:name w:val="General"/>
          <w:gallery w:val="placeholder"/>
        </w:category>
        <w:types>
          <w:type w:val="bbPlcHdr"/>
        </w:types>
        <w:behaviors>
          <w:behavior w:val="content"/>
        </w:behaviors>
        <w:guid w:val="{DFCD84BA-D524-489F-AC28-403BF05DF0C8}"/>
      </w:docPartPr>
      <w:docPartBody>
        <w:p w:rsidR="00000000" w:rsidRDefault="00E01C50">
          <w:r>
            <w:rPr>
              <w:rStyle w:val="PlaceholderText"/>
            </w:rPr>
            <w:t>#</w:t>
          </w:r>
        </w:p>
      </w:docPartBody>
    </w:docPart>
    <w:docPart>
      <w:docPartPr>
        <w:name w:val="E7671D6C9F7F41DAB971F894383362B1"/>
        <w:category>
          <w:name w:val="General"/>
          <w:gallery w:val="placeholder"/>
        </w:category>
        <w:types>
          <w:type w:val="bbPlcHdr"/>
        </w:types>
        <w:behaviors>
          <w:behavior w:val="content"/>
        </w:behaviors>
        <w:guid w:val="{04E68207-77E9-42DE-8B64-A4627E3620E1}"/>
      </w:docPartPr>
      <w:docPartBody>
        <w:p w:rsidR="00000000" w:rsidRDefault="00E01C50">
          <w:r w:rsidRPr="00BB1B89">
            <w:rPr>
              <w:rStyle w:val="PlaceholderText"/>
            </w:rPr>
            <w:t>Click here to enter text.</w:t>
          </w:r>
        </w:p>
      </w:docPartBody>
    </w:docPart>
    <w:docPart>
      <w:docPartPr>
        <w:name w:val="B93825BB11AD4769AAD5D2C26797728E"/>
        <w:category>
          <w:name w:val="General"/>
          <w:gallery w:val="placeholder"/>
        </w:category>
        <w:types>
          <w:type w:val="bbPlcHdr"/>
        </w:types>
        <w:behaviors>
          <w:behavior w:val="content"/>
        </w:behaviors>
        <w:guid w:val="{219C30F2-FF31-4A7A-B7A3-4AFB23E73001}"/>
      </w:docPartPr>
      <w:docPartBody>
        <w:p w:rsidR="00000000" w:rsidRDefault="00E01C50">
          <w:r w:rsidRPr="007B75EE">
            <w:rPr>
              <w:rStyle w:val="PlaceholderText"/>
              <w:rFonts w:eastAsia="Batang"/>
              <w:b/>
            </w:rPr>
            <w:t>##</w:t>
          </w:r>
        </w:p>
      </w:docPartBody>
    </w:docPart>
    <w:docPart>
      <w:docPartPr>
        <w:name w:val="2FD24FB0617042529136EB83A5E27568"/>
        <w:category>
          <w:name w:val="General"/>
          <w:gallery w:val="placeholder"/>
        </w:category>
        <w:types>
          <w:type w:val="bbPlcHdr"/>
        </w:types>
        <w:behaviors>
          <w:behavior w:val="content"/>
        </w:behaviors>
        <w:guid w:val="{F06DD598-E428-4660-87F0-BA8A29FAE230}"/>
      </w:docPartPr>
      <w:docPartBody>
        <w:p w:rsidR="00000000" w:rsidRDefault="00E01C50">
          <w:r w:rsidRPr="00BB1B89">
            <w:rPr>
              <w:rStyle w:val="PlaceholderText"/>
              <w:rFonts w:eastAsia="Batang"/>
            </w:rPr>
            <w:t>Click here to enter text.</w:t>
          </w:r>
        </w:p>
      </w:docPartBody>
    </w:docPart>
    <w:docPart>
      <w:docPartPr>
        <w:name w:val="E93152E81FA34EA89B2855D68B4B4FA4"/>
        <w:category>
          <w:name w:val="General"/>
          <w:gallery w:val="placeholder"/>
        </w:category>
        <w:types>
          <w:type w:val="bbPlcHdr"/>
        </w:types>
        <w:behaviors>
          <w:behavior w:val="content"/>
        </w:behaviors>
        <w:guid w:val="{2BCE75E6-C465-4C82-8829-FEE546627CF9}"/>
      </w:docPartPr>
      <w:docPartBody>
        <w:p w:rsidR="00000000" w:rsidRDefault="00E01C50">
          <w:r w:rsidRPr="007B75EE">
            <w:rPr>
              <w:rStyle w:val="PlaceholderText"/>
              <w:rFonts w:eastAsia="Batang"/>
              <w:b/>
            </w:rPr>
            <w:t>##</w:t>
          </w:r>
        </w:p>
      </w:docPartBody>
    </w:docPart>
    <w:docPart>
      <w:docPartPr>
        <w:name w:val="447143752505416187AE6941A64CB9FA"/>
        <w:category>
          <w:name w:val="General"/>
          <w:gallery w:val="placeholder"/>
        </w:category>
        <w:types>
          <w:type w:val="bbPlcHdr"/>
        </w:types>
        <w:behaviors>
          <w:behavior w:val="content"/>
        </w:behaviors>
        <w:guid w:val="{7CEDBF90-410D-42B9-A256-5E06F03089E3}"/>
      </w:docPartPr>
      <w:docPartBody>
        <w:p w:rsidR="00000000" w:rsidRDefault="00E01C50">
          <w:r w:rsidRPr="00BB1B89">
            <w:rPr>
              <w:rStyle w:val="PlaceholderText"/>
              <w:rFonts w:eastAsia="Batang"/>
            </w:rPr>
            <w:t>Click here to enter text.</w:t>
          </w:r>
        </w:p>
      </w:docPartBody>
    </w:docPart>
    <w:docPart>
      <w:docPartPr>
        <w:name w:val="F9219DF964FC43E3A31A6E39359DE910"/>
        <w:category>
          <w:name w:val="General"/>
          <w:gallery w:val="placeholder"/>
        </w:category>
        <w:types>
          <w:type w:val="bbPlcHdr"/>
        </w:types>
        <w:behaviors>
          <w:behavior w:val="content"/>
        </w:behaviors>
        <w:guid w:val="{EA32752C-F41B-429C-8EEC-68F3E39A3BE5}"/>
      </w:docPartPr>
      <w:docPartBody>
        <w:p w:rsidR="00000000" w:rsidRDefault="00E01C50">
          <w:r w:rsidRPr="007B75EE">
            <w:rPr>
              <w:rStyle w:val="PlaceholderText"/>
              <w:rFonts w:eastAsia="Batang"/>
              <w:b/>
            </w:rPr>
            <w:t>##</w:t>
          </w:r>
        </w:p>
      </w:docPartBody>
    </w:docPart>
    <w:docPart>
      <w:docPartPr>
        <w:name w:val="F80DBC6DB4014AE2A2EB9D87533F5D88"/>
        <w:category>
          <w:name w:val="General"/>
          <w:gallery w:val="placeholder"/>
        </w:category>
        <w:types>
          <w:type w:val="bbPlcHdr"/>
        </w:types>
        <w:behaviors>
          <w:behavior w:val="content"/>
        </w:behaviors>
        <w:guid w:val="{1D279258-78E5-42A7-A775-39FE1B40CE00}"/>
      </w:docPartPr>
      <w:docPartBody>
        <w:p w:rsidR="00000000" w:rsidRDefault="00E01C50">
          <w:r w:rsidRPr="00BB1B89">
            <w:rPr>
              <w:rStyle w:val="PlaceholderText"/>
              <w:rFonts w:eastAsia="Batang"/>
            </w:rPr>
            <w:t>Click here to enter text.</w:t>
          </w:r>
        </w:p>
      </w:docPartBody>
    </w:docPart>
    <w:docPart>
      <w:docPartPr>
        <w:name w:val="CC4715ACB1A74B4AA8E286124F327E07"/>
        <w:category>
          <w:name w:val="General"/>
          <w:gallery w:val="placeholder"/>
        </w:category>
        <w:types>
          <w:type w:val="bbPlcHdr"/>
        </w:types>
        <w:behaviors>
          <w:behavior w:val="content"/>
        </w:behaviors>
        <w:guid w:val="{775A4795-8A6F-448F-BC31-434956225262}"/>
      </w:docPartPr>
      <w:docPartBody>
        <w:p w:rsidR="00000000" w:rsidRDefault="00E01C50">
          <w:r>
            <w:rPr>
              <w:rStyle w:val="PlaceholderText"/>
            </w:rPr>
            <w:t>#</w:t>
          </w:r>
        </w:p>
      </w:docPartBody>
    </w:docPart>
    <w:docPart>
      <w:docPartPr>
        <w:name w:val="A3DFFB8976434F579C63A48FDB6F6661"/>
        <w:category>
          <w:name w:val="General"/>
          <w:gallery w:val="placeholder"/>
        </w:category>
        <w:types>
          <w:type w:val="bbPlcHdr"/>
        </w:types>
        <w:behaviors>
          <w:behavior w:val="content"/>
        </w:behaviors>
        <w:guid w:val="{E40D9BA4-9D1E-4DFF-B011-1E11DAAA6144}"/>
      </w:docPartPr>
      <w:docPartBody>
        <w:p w:rsidR="00000000" w:rsidRDefault="00E01C50">
          <w:r w:rsidRPr="00BB1B89">
            <w:rPr>
              <w:rStyle w:val="PlaceholderText"/>
            </w:rPr>
            <w:t>Click here to enter text.</w:t>
          </w:r>
        </w:p>
      </w:docPartBody>
    </w:docPart>
    <w:docPart>
      <w:docPartPr>
        <w:name w:val="0C493F6D92B44F2696F510AD7493EB6C"/>
        <w:category>
          <w:name w:val="General"/>
          <w:gallery w:val="placeholder"/>
        </w:category>
        <w:types>
          <w:type w:val="bbPlcHdr"/>
        </w:types>
        <w:behaviors>
          <w:behavior w:val="content"/>
        </w:behaviors>
        <w:guid w:val="{C741D203-8E23-4393-BBEE-9743DE339F49}"/>
      </w:docPartPr>
      <w:docPartBody>
        <w:p w:rsidR="00000000" w:rsidRDefault="00E01C50">
          <w:r w:rsidRPr="007B75EE">
            <w:rPr>
              <w:rStyle w:val="PlaceholderText"/>
              <w:rFonts w:eastAsia="Batang"/>
              <w:b/>
            </w:rPr>
            <w:t>##</w:t>
          </w:r>
        </w:p>
      </w:docPartBody>
    </w:docPart>
    <w:docPart>
      <w:docPartPr>
        <w:name w:val="BF4E394F8DD644CE8E711A953098DFC7"/>
        <w:category>
          <w:name w:val="General"/>
          <w:gallery w:val="placeholder"/>
        </w:category>
        <w:types>
          <w:type w:val="bbPlcHdr"/>
        </w:types>
        <w:behaviors>
          <w:behavior w:val="content"/>
        </w:behaviors>
        <w:guid w:val="{4FD889AC-4EA1-49D9-B531-51AC4B0AB31A}"/>
      </w:docPartPr>
      <w:docPartBody>
        <w:p w:rsidR="00000000" w:rsidRDefault="00E01C50">
          <w:r w:rsidRPr="00BB1B89">
            <w:rPr>
              <w:rStyle w:val="PlaceholderText"/>
              <w:rFonts w:eastAsia="Batang"/>
            </w:rPr>
            <w:t>Click here to enter text.</w:t>
          </w:r>
        </w:p>
      </w:docPartBody>
    </w:docPart>
    <w:docPart>
      <w:docPartPr>
        <w:name w:val="05A695E1404E4551BC5D68EAAB8CB31E"/>
        <w:category>
          <w:name w:val="General"/>
          <w:gallery w:val="placeholder"/>
        </w:category>
        <w:types>
          <w:type w:val="bbPlcHdr"/>
        </w:types>
        <w:behaviors>
          <w:behavior w:val="content"/>
        </w:behaviors>
        <w:guid w:val="{1524983A-293C-445B-9678-9AFBEAAB3E2F}"/>
      </w:docPartPr>
      <w:docPartBody>
        <w:p w:rsidR="00000000" w:rsidRDefault="00E01C50">
          <w:r w:rsidRPr="007B75EE">
            <w:rPr>
              <w:rStyle w:val="PlaceholderText"/>
              <w:rFonts w:eastAsia="Batang"/>
              <w:b/>
            </w:rPr>
            <w:t>##</w:t>
          </w:r>
        </w:p>
      </w:docPartBody>
    </w:docPart>
    <w:docPart>
      <w:docPartPr>
        <w:name w:val="220A0C89C3C94F19AD3F5B02CEFEF051"/>
        <w:category>
          <w:name w:val="General"/>
          <w:gallery w:val="placeholder"/>
        </w:category>
        <w:types>
          <w:type w:val="bbPlcHdr"/>
        </w:types>
        <w:behaviors>
          <w:behavior w:val="content"/>
        </w:behaviors>
        <w:guid w:val="{54BB191A-6986-417D-9A3A-331D977A66F8}"/>
      </w:docPartPr>
      <w:docPartBody>
        <w:p w:rsidR="00000000" w:rsidRDefault="00E01C50">
          <w:r w:rsidRPr="00BB1B89">
            <w:rPr>
              <w:rStyle w:val="PlaceholderText"/>
              <w:rFonts w:eastAsia="Batang"/>
            </w:rPr>
            <w:t>Click here to enter text.</w:t>
          </w:r>
        </w:p>
      </w:docPartBody>
    </w:docPart>
    <w:docPart>
      <w:docPartPr>
        <w:name w:val="570AA2EE6905424CB84A61578EA6AE92"/>
        <w:category>
          <w:name w:val="General"/>
          <w:gallery w:val="placeholder"/>
        </w:category>
        <w:types>
          <w:type w:val="bbPlcHdr"/>
        </w:types>
        <w:behaviors>
          <w:behavior w:val="content"/>
        </w:behaviors>
        <w:guid w:val="{AA075B30-AC12-482D-88A6-0C82BEB9A49D}"/>
      </w:docPartPr>
      <w:docPartBody>
        <w:p w:rsidR="00000000" w:rsidRDefault="00E01C50">
          <w:r w:rsidRPr="007B75EE">
            <w:rPr>
              <w:rStyle w:val="PlaceholderText"/>
              <w:rFonts w:eastAsia="Batang"/>
              <w:b/>
            </w:rPr>
            <w:t>##</w:t>
          </w:r>
        </w:p>
      </w:docPartBody>
    </w:docPart>
    <w:docPart>
      <w:docPartPr>
        <w:name w:val="C026A8DA8BC945C2B654C4D1B109BD2E"/>
        <w:category>
          <w:name w:val="General"/>
          <w:gallery w:val="placeholder"/>
        </w:category>
        <w:types>
          <w:type w:val="bbPlcHdr"/>
        </w:types>
        <w:behaviors>
          <w:behavior w:val="content"/>
        </w:behaviors>
        <w:guid w:val="{DB569865-44FA-4B02-BF61-1FA4D46ED2AA}"/>
      </w:docPartPr>
      <w:docPartBody>
        <w:p w:rsidR="00000000" w:rsidRDefault="00E01C50">
          <w:r w:rsidRPr="00BB1B89">
            <w:rPr>
              <w:rStyle w:val="PlaceholderText"/>
              <w:rFonts w:eastAsia="Batang"/>
            </w:rPr>
            <w:t>Click here to enter text.</w:t>
          </w:r>
        </w:p>
      </w:docPartBody>
    </w:docPart>
    <w:docPart>
      <w:docPartPr>
        <w:name w:val="5409D5E1CCEF4DC7B4D8A1E1A2E8B03D"/>
        <w:category>
          <w:name w:val="General"/>
          <w:gallery w:val="placeholder"/>
        </w:category>
        <w:types>
          <w:type w:val="bbPlcHdr"/>
        </w:types>
        <w:behaviors>
          <w:behavior w:val="content"/>
        </w:behaviors>
        <w:guid w:val="{793ABB5E-E95D-42A5-ACD9-70BE4F8BF6FD}"/>
      </w:docPartPr>
      <w:docPartBody>
        <w:p w:rsidR="00000000" w:rsidRDefault="00E01C50">
          <w:r w:rsidRPr="00BB1B89">
            <w:rPr>
              <w:rStyle w:val="PlaceholderText"/>
              <w:rFonts w:eastAsia="Batang"/>
            </w:rPr>
            <w:t>Click here to enter text.</w:t>
          </w:r>
        </w:p>
      </w:docPartBody>
    </w:docPart>
    <w:docPart>
      <w:docPartPr>
        <w:name w:val="E748554FE4B54029852C8F4BCE639959"/>
        <w:category>
          <w:name w:val="General"/>
          <w:gallery w:val="placeholder"/>
        </w:category>
        <w:types>
          <w:type w:val="bbPlcHdr"/>
        </w:types>
        <w:behaviors>
          <w:behavior w:val="content"/>
        </w:behaviors>
        <w:guid w:val="{FA91517B-63EB-4F58-818E-0F8645237287}"/>
      </w:docPartPr>
      <w:docPartBody>
        <w:p w:rsidR="00000000" w:rsidRDefault="00E01C50">
          <w:r>
            <w:rPr>
              <w:rStyle w:val="PlaceholderText"/>
            </w:rPr>
            <w:t>#</w:t>
          </w:r>
        </w:p>
      </w:docPartBody>
    </w:docPart>
    <w:docPart>
      <w:docPartPr>
        <w:name w:val="3C3908D8E0174378AB99F23750890CAD"/>
        <w:category>
          <w:name w:val="General"/>
          <w:gallery w:val="placeholder"/>
        </w:category>
        <w:types>
          <w:type w:val="bbPlcHdr"/>
        </w:types>
        <w:behaviors>
          <w:behavior w:val="content"/>
        </w:behaviors>
        <w:guid w:val="{5442C793-E5B5-44E5-BD94-9C2C0D294972}"/>
      </w:docPartPr>
      <w:docPartBody>
        <w:p w:rsidR="00000000" w:rsidRDefault="00E01C50">
          <w:r w:rsidRPr="00BB1B89">
            <w:rPr>
              <w:rStyle w:val="PlaceholderText"/>
            </w:rPr>
            <w:t>Click here to enter text.</w:t>
          </w:r>
        </w:p>
      </w:docPartBody>
    </w:docPart>
    <w:docPart>
      <w:docPartPr>
        <w:name w:val="005F0A6980DB4FDF8C106F8238C64D65"/>
        <w:category>
          <w:name w:val="General"/>
          <w:gallery w:val="placeholder"/>
        </w:category>
        <w:types>
          <w:type w:val="bbPlcHdr"/>
        </w:types>
        <w:behaviors>
          <w:behavior w:val="content"/>
        </w:behaviors>
        <w:guid w:val="{D516E10E-8CE1-47B7-9BA2-3372439040FC}"/>
      </w:docPartPr>
      <w:docPartBody>
        <w:p w:rsidR="00000000" w:rsidRDefault="00E01C50">
          <w:r w:rsidRPr="007B75EE">
            <w:rPr>
              <w:rStyle w:val="PlaceholderText"/>
              <w:rFonts w:eastAsia="Batang"/>
              <w:b/>
            </w:rPr>
            <w:t>##</w:t>
          </w:r>
        </w:p>
      </w:docPartBody>
    </w:docPart>
    <w:docPart>
      <w:docPartPr>
        <w:name w:val="01D638A3EF2E4E4FBC7BF8A97D5473E8"/>
        <w:category>
          <w:name w:val="General"/>
          <w:gallery w:val="placeholder"/>
        </w:category>
        <w:types>
          <w:type w:val="bbPlcHdr"/>
        </w:types>
        <w:behaviors>
          <w:behavior w:val="content"/>
        </w:behaviors>
        <w:guid w:val="{E1250394-1210-44AF-81E9-4189F0EFB009}"/>
      </w:docPartPr>
      <w:docPartBody>
        <w:p w:rsidR="00000000" w:rsidRDefault="00E01C50">
          <w:r w:rsidRPr="00BB1B89">
            <w:rPr>
              <w:rStyle w:val="PlaceholderText"/>
              <w:rFonts w:eastAsia="Batang"/>
            </w:rPr>
            <w:t>Click here to enter text.</w:t>
          </w:r>
        </w:p>
      </w:docPartBody>
    </w:docPart>
    <w:docPart>
      <w:docPartPr>
        <w:name w:val="CDDD8AAAC4B344A6BAA2A1FDA66A1129"/>
        <w:category>
          <w:name w:val="General"/>
          <w:gallery w:val="placeholder"/>
        </w:category>
        <w:types>
          <w:type w:val="bbPlcHdr"/>
        </w:types>
        <w:behaviors>
          <w:behavior w:val="content"/>
        </w:behaviors>
        <w:guid w:val="{25369241-560A-4A24-A62E-D85CC419283B}"/>
      </w:docPartPr>
      <w:docPartBody>
        <w:p w:rsidR="00000000" w:rsidRDefault="00E01C50">
          <w:r w:rsidRPr="007B75EE">
            <w:rPr>
              <w:rStyle w:val="PlaceholderText"/>
              <w:rFonts w:eastAsia="Batang"/>
              <w:b/>
            </w:rPr>
            <w:t>##</w:t>
          </w:r>
        </w:p>
      </w:docPartBody>
    </w:docPart>
    <w:docPart>
      <w:docPartPr>
        <w:name w:val="4CD846BB4296462EB2CBF8ECBA252D3F"/>
        <w:category>
          <w:name w:val="General"/>
          <w:gallery w:val="placeholder"/>
        </w:category>
        <w:types>
          <w:type w:val="bbPlcHdr"/>
        </w:types>
        <w:behaviors>
          <w:behavior w:val="content"/>
        </w:behaviors>
        <w:guid w:val="{2781B6B5-C861-4E2A-8A42-A13F3F4997A2}"/>
      </w:docPartPr>
      <w:docPartBody>
        <w:p w:rsidR="00000000" w:rsidRDefault="00E01C50">
          <w:r w:rsidRPr="00BB1B89">
            <w:rPr>
              <w:rStyle w:val="PlaceholderText"/>
              <w:rFonts w:eastAsia="Batang"/>
            </w:rPr>
            <w:t>Click here to enter text.</w:t>
          </w:r>
        </w:p>
      </w:docPartBody>
    </w:docPart>
    <w:docPart>
      <w:docPartPr>
        <w:name w:val="FE31B5057E7D4C5CB382D145B79D1BE7"/>
        <w:category>
          <w:name w:val="General"/>
          <w:gallery w:val="placeholder"/>
        </w:category>
        <w:types>
          <w:type w:val="bbPlcHdr"/>
        </w:types>
        <w:behaviors>
          <w:behavior w:val="content"/>
        </w:behaviors>
        <w:guid w:val="{205C7BBC-DDF9-48E6-B0B0-71C754813ACF}"/>
      </w:docPartPr>
      <w:docPartBody>
        <w:p w:rsidR="00000000" w:rsidRDefault="00E01C50">
          <w:r w:rsidRPr="007B75EE">
            <w:rPr>
              <w:rStyle w:val="PlaceholderText"/>
              <w:rFonts w:eastAsia="Batang"/>
              <w:b/>
            </w:rPr>
            <w:t>##</w:t>
          </w:r>
        </w:p>
      </w:docPartBody>
    </w:docPart>
    <w:docPart>
      <w:docPartPr>
        <w:name w:val="CF5C14851BC242FC84D7FB2B1D8D7725"/>
        <w:category>
          <w:name w:val="General"/>
          <w:gallery w:val="placeholder"/>
        </w:category>
        <w:types>
          <w:type w:val="bbPlcHdr"/>
        </w:types>
        <w:behaviors>
          <w:behavior w:val="content"/>
        </w:behaviors>
        <w:guid w:val="{EFA520F6-0565-423C-A860-8E71960ECC8F}"/>
      </w:docPartPr>
      <w:docPartBody>
        <w:p w:rsidR="00000000" w:rsidRDefault="00E01C50">
          <w:r w:rsidRPr="00BB1B89">
            <w:rPr>
              <w:rStyle w:val="PlaceholderText"/>
              <w:rFonts w:eastAsia="Batang"/>
            </w:rPr>
            <w:t>Click here to enter text.</w:t>
          </w:r>
        </w:p>
      </w:docPartBody>
    </w:docPart>
    <w:docPart>
      <w:docPartPr>
        <w:name w:val="69AD941DAA324501BE631B3538B3D754"/>
        <w:category>
          <w:name w:val="General"/>
          <w:gallery w:val="placeholder"/>
        </w:category>
        <w:types>
          <w:type w:val="bbPlcHdr"/>
        </w:types>
        <w:behaviors>
          <w:behavior w:val="content"/>
        </w:behaviors>
        <w:guid w:val="{99B57179-2246-438C-9EFE-4937000509C7}"/>
      </w:docPartPr>
      <w:docPartBody>
        <w:p w:rsidR="00000000" w:rsidRDefault="00E01C50">
          <w:r>
            <w:rPr>
              <w:rStyle w:val="PlaceholderText"/>
              <w:rFonts w:eastAsia="Batang"/>
            </w:rPr>
            <w:t>###</w:t>
          </w:r>
        </w:p>
      </w:docPartBody>
    </w:docPart>
    <w:docPart>
      <w:docPartPr>
        <w:name w:val="B7627935D08B437782DD14B1768AAB56"/>
        <w:category>
          <w:name w:val="General"/>
          <w:gallery w:val="placeholder"/>
        </w:category>
        <w:types>
          <w:type w:val="bbPlcHdr"/>
        </w:types>
        <w:behaviors>
          <w:behavior w:val="content"/>
        </w:behaviors>
        <w:guid w:val="{F0726307-6D52-48BA-8AD7-C3DE5FE509AF}"/>
      </w:docPartPr>
      <w:docPartBody>
        <w:p w:rsidR="00000000" w:rsidRDefault="00E01C50">
          <w:r w:rsidRPr="00276A38">
            <w:rPr>
              <w:rStyle w:val="PlaceholderText"/>
              <w:rFonts w:eastAsia="Batang"/>
            </w:rPr>
            <w:t>Click here to enter text.</w:t>
          </w:r>
        </w:p>
      </w:docPartBody>
    </w:docPart>
    <w:docPart>
      <w:docPartPr>
        <w:name w:val="51A6961F79154011A469779422B98015"/>
        <w:category>
          <w:name w:val="General"/>
          <w:gallery w:val="placeholder"/>
        </w:category>
        <w:types>
          <w:type w:val="bbPlcHdr"/>
        </w:types>
        <w:behaviors>
          <w:behavior w:val="content"/>
        </w:behaviors>
        <w:guid w:val="{DAAECE6C-0E4C-42D3-949D-1B55DE18BD62}"/>
      </w:docPartPr>
      <w:docPartBody>
        <w:p w:rsidR="00000000" w:rsidRDefault="00E01C50">
          <w:r>
            <w:rPr>
              <w:rStyle w:val="PlaceholderText"/>
              <w:rFonts w:eastAsia="Batang"/>
            </w:rPr>
            <w:t>###</w:t>
          </w:r>
        </w:p>
      </w:docPartBody>
    </w:docPart>
    <w:docPart>
      <w:docPartPr>
        <w:name w:val="E42A13F46C514C65BDFD2C23EE05ED65"/>
        <w:category>
          <w:name w:val="General"/>
          <w:gallery w:val="placeholder"/>
        </w:category>
        <w:types>
          <w:type w:val="bbPlcHdr"/>
        </w:types>
        <w:behaviors>
          <w:behavior w:val="content"/>
        </w:behaviors>
        <w:guid w:val="{CEBA855A-BA69-4F8E-8B0E-2596D7B93A0E}"/>
      </w:docPartPr>
      <w:docPartBody>
        <w:p w:rsidR="00000000" w:rsidRDefault="00E01C50">
          <w:r w:rsidRPr="00276A38">
            <w:rPr>
              <w:rStyle w:val="PlaceholderText"/>
              <w:rFonts w:eastAsia="Batang"/>
            </w:rPr>
            <w:t>Click here to enter text.</w:t>
          </w:r>
        </w:p>
      </w:docPartBody>
    </w:docPart>
    <w:docPart>
      <w:docPartPr>
        <w:name w:val="3A0D5A8A788C4BBFAAFD048F18E3E025"/>
        <w:category>
          <w:name w:val="General"/>
          <w:gallery w:val="placeholder"/>
        </w:category>
        <w:types>
          <w:type w:val="bbPlcHdr"/>
        </w:types>
        <w:behaviors>
          <w:behavior w:val="content"/>
        </w:behaviors>
        <w:guid w:val="{743F27DA-1B4B-4E7D-AAE4-D9F78AFCE2FE}"/>
      </w:docPartPr>
      <w:docPartBody>
        <w:p w:rsidR="00000000" w:rsidRDefault="00E01C50">
          <w:r>
            <w:rPr>
              <w:rStyle w:val="PlaceholderText"/>
              <w:rFonts w:eastAsia="Batang"/>
            </w:rPr>
            <w:t>###</w:t>
          </w:r>
        </w:p>
      </w:docPartBody>
    </w:docPart>
    <w:docPart>
      <w:docPartPr>
        <w:name w:val="4BC93DEACDBF48E49AE3EB2C09075DAB"/>
        <w:category>
          <w:name w:val="General"/>
          <w:gallery w:val="placeholder"/>
        </w:category>
        <w:types>
          <w:type w:val="bbPlcHdr"/>
        </w:types>
        <w:behaviors>
          <w:behavior w:val="content"/>
        </w:behaviors>
        <w:guid w:val="{671CBD62-7AC5-4F93-B098-CF9BA47754E6}"/>
      </w:docPartPr>
      <w:docPartBody>
        <w:p w:rsidR="00000000" w:rsidRDefault="00E01C50">
          <w:r w:rsidRPr="00276A38">
            <w:rPr>
              <w:rStyle w:val="PlaceholderText"/>
              <w:rFonts w:eastAsia="Batang"/>
            </w:rPr>
            <w:t>Click here to enter text.</w:t>
          </w:r>
        </w:p>
      </w:docPartBody>
    </w:docPart>
    <w:docPart>
      <w:docPartPr>
        <w:name w:val="0DEA0E754C5F41BD8F51C5E7EBABF377"/>
        <w:category>
          <w:name w:val="General"/>
          <w:gallery w:val="placeholder"/>
        </w:category>
        <w:types>
          <w:type w:val="bbPlcHdr"/>
        </w:types>
        <w:behaviors>
          <w:behavior w:val="content"/>
        </w:behaviors>
        <w:guid w:val="{5371CD83-B5B6-4DEF-B54C-5260989DF9AD}"/>
      </w:docPartPr>
      <w:docPartBody>
        <w:p w:rsidR="00000000" w:rsidRDefault="00E01C50">
          <w:r>
            <w:rPr>
              <w:rStyle w:val="PlaceholderText"/>
              <w:rFonts w:eastAsia="Batang"/>
            </w:rPr>
            <w:t>###</w:t>
          </w:r>
        </w:p>
      </w:docPartBody>
    </w:docPart>
    <w:docPart>
      <w:docPartPr>
        <w:name w:val="692918EA46B14A54AA8F34D6F0BBED6C"/>
        <w:category>
          <w:name w:val="General"/>
          <w:gallery w:val="placeholder"/>
        </w:category>
        <w:types>
          <w:type w:val="bbPlcHdr"/>
        </w:types>
        <w:behaviors>
          <w:behavior w:val="content"/>
        </w:behaviors>
        <w:guid w:val="{93C848D6-8089-4079-B9DF-F263E4C39E0D}"/>
      </w:docPartPr>
      <w:docPartBody>
        <w:p w:rsidR="00000000" w:rsidRDefault="00E01C50">
          <w:r w:rsidRPr="00276A38">
            <w:rPr>
              <w:rStyle w:val="PlaceholderText"/>
              <w:rFonts w:eastAsia="Batang"/>
            </w:rPr>
            <w:t>Click here to enter text.</w:t>
          </w:r>
        </w:p>
      </w:docPartBody>
    </w:docPart>
    <w:docPart>
      <w:docPartPr>
        <w:name w:val="E9B19B4A607D4119BCAF664832E625D0"/>
        <w:category>
          <w:name w:val="General"/>
          <w:gallery w:val="placeholder"/>
        </w:category>
        <w:types>
          <w:type w:val="bbPlcHdr"/>
        </w:types>
        <w:behaviors>
          <w:behavior w:val="content"/>
        </w:behaviors>
        <w:guid w:val="{772FE409-D3A6-4D18-9AB0-0A393B815668}"/>
      </w:docPartPr>
      <w:docPartBody>
        <w:p w:rsidR="00000000" w:rsidRDefault="00E01C50">
          <w:r w:rsidRPr="00210D52">
            <w:rPr>
              <w:rStyle w:val="PlaceholderText"/>
              <w:b/>
            </w:rPr>
            <w:t>Click here to enter text</w:t>
          </w:r>
          <w:r w:rsidRPr="00BB1B89">
            <w:rPr>
              <w:rStyle w:val="PlaceholderText"/>
            </w:rPr>
            <w:t>.</w:t>
          </w:r>
        </w:p>
      </w:docPartBody>
    </w:docPart>
    <w:docPart>
      <w:docPartPr>
        <w:name w:val="5E0CE32B540F4846843B372C40D65017"/>
        <w:category>
          <w:name w:val="General"/>
          <w:gallery w:val="placeholder"/>
        </w:category>
        <w:types>
          <w:type w:val="bbPlcHdr"/>
        </w:types>
        <w:behaviors>
          <w:behavior w:val="content"/>
        </w:behaviors>
        <w:guid w:val="{B1ACFC10-1BBD-49FB-922F-9BF307715350}"/>
      </w:docPartPr>
      <w:docPartBody>
        <w:p w:rsidR="00000000" w:rsidRDefault="00E01C50">
          <w:r>
            <w:rPr>
              <w:rStyle w:val="PlaceholderText"/>
              <w:rFonts w:eastAsia="Batang"/>
            </w:rPr>
            <w:t>###</w:t>
          </w:r>
        </w:p>
      </w:docPartBody>
    </w:docPart>
    <w:docPart>
      <w:docPartPr>
        <w:name w:val="84FD4E1B73F947078659922151175304"/>
        <w:category>
          <w:name w:val="General"/>
          <w:gallery w:val="placeholder"/>
        </w:category>
        <w:types>
          <w:type w:val="bbPlcHdr"/>
        </w:types>
        <w:behaviors>
          <w:behavior w:val="content"/>
        </w:behaviors>
        <w:guid w:val="{A2F03468-D2C3-4E26-9AA0-C390ACE3A867}"/>
      </w:docPartPr>
      <w:docPartBody>
        <w:p w:rsidR="00000000" w:rsidRDefault="00E01C50">
          <w:r w:rsidRPr="00276A38">
            <w:rPr>
              <w:rStyle w:val="PlaceholderText"/>
              <w:rFonts w:eastAsia="Batang"/>
            </w:rPr>
            <w:t>Click here to enter text.</w:t>
          </w:r>
        </w:p>
      </w:docPartBody>
    </w:docPart>
    <w:docPart>
      <w:docPartPr>
        <w:name w:val="DF3BA47F74CD442C825922F7A4B21704"/>
        <w:category>
          <w:name w:val="General"/>
          <w:gallery w:val="placeholder"/>
        </w:category>
        <w:types>
          <w:type w:val="bbPlcHdr"/>
        </w:types>
        <w:behaviors>
          <w:behavior w:val="content"/>
        </w:behaviors>
        <w:guid w:val="{91D8E545-DD1D-4D52-9EDE-34F5B441DB46}"/>
      </w:docPartPr>
      <w:docPartBody>
        <w:p w:rsidR="00000000" w:rsidRDefault="00E01C50">
          <w:r>
            <w:rPr>
              <w:rStyle w:val="PlaceholderText"/>
              <w:rFonts w:eastAsia="Batang"/>
            </w:rPr>
            <w:t>###</w:t>
          </w:r>
        </w:p>
      </w:docPartBody>
    </w:docPart>
    <w:docPart>
      <w:docPartPr>
        <w:name w:val="612421960D1D4E33AB609318F7095A75"/>
        <w:category>
          <w:name w:val="General"/>
          <w:gallery w:val="placeholder"/>
        </w:category>
        <w:types>
          <w:type w:val="bbPlcHdr"/>
        </w:types>
        <w:behaviors>
          <w:behavior w:val="content"/>
        </w:behaviors>
        <w:guid w:val="{FF32C5E5-1024-4B74-B30E-2B23EA487775}"/>
      </w:docPartPr>
      <w:docPartBody>
        <w:p w:rsidR="00000000" w:rsidRDefault="00E01C50">
          <w:r w:rsidRPr="00276A38">
            <w:rPr>
              <w:rStyle w:val="PlaceholderText"/>
              <w:rFonts w:eastAsia="Batang"/>
            </w:rPr>
            <w:t>Click here to enter text.</w:t>
          </w:r>
        </w:p>
      </w:docPartBody>
    </w:docPart>
    <w:docPart>
      <w:docPartPr>
        <w:name w:val="43709ADA87CB45C1A51BA63E072EAB4B"/>
        <w:category>
          <w:name w:val="General"/>
          <w:gallery w:val="placeholder"/>
        </w:category>
        <w:types>
          <w:type w:val="bbPlcHdr"/>
        </w:types>
        <w:behaviors>
          <w:behavior w:val="content"/>
        </w:behaviors>
        <w:guid w:val="{14B9909A-9681-4862-8D5E-0F3883EE0194}"/>
      </w:docPartPr>
      <w:docPartBody>
        <w:p w:rsidR="00000000" w:rsidRDefault="00E01C50">
          <w:r>
            <w:rPr>
              <w:rStyle w:val="PlaceholderText"/>
              <w:rFonts w:eastAsia="Batang"/>
            </w:rPr>
            <w:t>##.##</w:t>
          </w:r>
        </w:p>
      </w:docPartBody>
    </w:docPart>
    <w:docPart>
      <w:docPartPr>
        <w:name w:val="EEE5FFE324C74327A48F7124AD879FFD"/>
        <w:category>
          <w:name w:val="General"/>
          <w:gallery w:val="placeholder"/>
        </w:category>
        <w:types>
          <w:type w:val="bbPlcHdr"/>
        </w:types>
        <w:behaviors>
          <w:behavior w:val="content"/>
        </w:behaviors>
        <w:guid w:val="{E64E26F2-E950-4CFD-8AE3-9D30F8FA2B61}"/>
      </w:docPartPr>
      <w:docPartBody>
        <w:p w:rsidR="00000000" w:rsidRDefault="00E01C50">
          <w:r w:rsidRPr="00276A38">
            <w:rPr>
              <w:rStyle w:val="PlaceholderText"/>
              <w:rFonts w:eastAsia="Batang"/>
            </w:rPr>
            <w:t>Click here to enter text.</w:t>
          </w:r>
        </w:p>
      </w:docPartBody>
    </w:docPart>
    <w:docPart>
      <w:docPartPr>
        <w:name w:val="6B738931EE884993965CF5F160772E30"/>
        <w:category>
          <w:name w:val="General"/>
          <w:gallery w:val="placeholder"/>
        </w:category>
        <w:types>
          <w:type w:val="bbPlcHdr"/>
        </w:types>
        <w:behaviors>
          <w:behavior w:val="content"/>
        </w:behaviors>
        <w:guid w:val="{6D4C200F-879D-4C02-AD93-2877E89FD632}"/>
      </w:docPartPr>
      <w:docPartBody>
        <w:p w:rsidR="00000000" w:rsidRDefault="00E01C50">
          <w:r>
            <w:rPr>
              <w:rStyle w:val="PlaceholderText"/>
              <w:rFonts w:eastAsia="Batang"/>
            </w:rPr>
            <w:t>###</w:t>
          </w:r>
        </w:p>
      </w:docPartBody>
    </w:docPart>
    <w:docPart>
      <w:docPartPr>
        <w:name w:val="BE582F3DC151481983E80715BB92E4AC"/>
        <w:category>
          <w:name w:val="General"/>
          <w:gallery w:val="placeholder"/>
        </w:category>
        <w:types>
          <w:type w:val="bbPlcHdr"/>
        </w:types>
        <w:behaviors>
          <w:behavior w:val="content"/>
        </w:behaviors>
        <w:guid w:val="{F60F5333-4D08-437B-B3A2-17C5DA03390C}"/>
      </w:docPartPr>
      <w:docPartBody>
        <w:p w:rsidR="00000000" w:rsidRDefault="00E01C50">
          <w:r w:rsidRPr="00276A38">
            <w:rPr>
              <w:rStyle w:val="PlaceholderText"/>
              <w:rFonts w:eastAsia="Batang"/>
            </w:rPr>
            <w:t>Click here to enter text.</w:t>
          </w:r>
        </w:p>
      </w:docPartBody>
    </w:docPart>
    <w:docPart>
      <w:docPartPr>
        <w:name w:val="4B7113B12A964F59BD7978AB308B903F"/>
        <w:category>
          <w:name w:val="General"/>
          <w:gallery w:val="placeholder"/>
        </w:category>
        <w:types>
          <w:type w:val="bbPlcHdr"/>
        </w:types>
        <w:behaviors>
          <w:behavior w:val="content"/>
        </w:behaviors>
        <w:guid w:val="{8F86ED37-8D25-4305-8FCC-0626277F0FBD}"/>
      </w:docPartPr>
      <w:docPartBody>
        <w:p w:rsidR="00000000" w:rsidRDefault="00E01C50">
          <w:r>
            <w:rPr>
              <w:rStyle w:val="PlaceholderText"/>
            </w:rPr>
            <w:t>#</w:t>
          </w:r>
        </w:p>
      </w:docPartBody>
    </w:docPart>
    <w:docPart>
      <w:docPartPr>
        <w:name w:val="63B36D1FD5484DAE957C4BE9083363D6"/>
        <w:category>
          <w:name w:val="General"/>
          <w:gallery w:val="placeholder"/>
        </w:category>
        <w:types>
          <w:type w:val="bbPlcHdr"/>
        </w:types>
        <w:behaviors>
          <w:behavior w:val="content"/>
        </w:behaviors>
        <w:guid w:val="{CBD8E008-1330-4E20-84A5-2806BFDD39FD}"/>
      </w:docPartPr>
      <w:docPartBody>
        <w:p w:rsidR="00000000" w:rsidRDefault="00E01C50">
          <w:r w:rsidRPr="00BB1B89">
            <w:rPr>
              <w:rStyle w:val="PlaceholderText"/>
            </w:rPr>
            <w:t>Click here to enter text.</w:t>
          </w:r>
        </w:p>
      </w:docPartBody>
    </w:docPart>
    <w:docPart>
      <w:docPartPr>
        <w:name w:val="C68232B1B8544445B861398702FA3CBA"/>
        <w:category>
          <w:name w:val="General"/>
          <w:gallery w:val="placeholder"/>
        </w:category>
        <w:types>
          <w:type w:val="bbPlcHdr"/>
        </w:types>
        <w:behaviors>
          <w:behavior w:val="content"/>
        </w:behaviors>
        <w:guid w:val="{194817CF-6572-4B58-A51E-C3FBAAE044D1}"/>
      </w:docPartPr>
      <w:docPartBody>
        <w:p w:rsidR="00000000" w:rsidRDefault="00E01C50">
          <w:r>
            <w:rPr>
              <w:rStyle w:val="PlaceholderText"/>
              <w:rFonts w:eastAsia="Batang"/>
            </w:rPr>
            <w:t>###</w:t>
          </w:r>
        </w:p>
      </w:docPartBody>
    </w:docPart>
    <w:docPart>
      <w:docPartPr>
        <w:name w:val="F1FDF04ADDF141C4ADC0911E1BC072D8"/>
        <w:category>
          <w:name w:val="General"/>
          <w:gallery w:val="placeholder"/>
        </w:category>
        <w:types>
          <w:type w:val="bbPlcHdr"/>
        </w:types>
        <w:behaviors>
          <w:behavior w:val="content"/>
        </w:behaviors>
        <w:guid w:val="{08F5B576-1326-463E-BE45-3096CB8CDDF3}"/>
      </w:docPartPr>
      <w:docPartBody>
        <w:p w:rsidR="00000000" w:rsidRDefault="00E01C50">
          <w:r w:rsidRPr="00276A38">
            <w:rPr>
              <w:rStyle w:val="PlaceholderText"/>
              <w:rFonts w:eastAsia="Batang"/>
            </w:rPr>
            <w:t>Click here to enter text.</w:t>
          </w:r>
        </w:p>
      </w:docPartBody>
    </w:docPart>
    <w:docPart>
      <w:docPartPr>
        <w:name w:val="3B3A0F0898CF4DC9966090558C43E086"/>
        <w:category>
          <w:name w:val="General"/>
          <w:gallery w:val="placeholder"/>
        </w:category>
        <w:types>
          <w:type w:val="bbPlcHdr"/>
        </w:types>
        <w:behaviors>
          <w:behavior w:val="content"/>
        </w:behaviors>
        <w:guid w:val="{09BA1EE0-3094-4545-8DB1-B02C06E72E8E}"/>
      </w:docPartPr>
      <w:docPartBody>
        <w:p w:rsidR="00000000" w:rsidRDefault="00E01C50">
          <w:r>
            <w:rPr>
              <w:rStyle w:val="PlaceholderText"/>
              <w:rFonts w:eastAsia="Batang"/>
            </w:rPr>
            <w:t>###</w:t>
          </w:r>
        </w:p>
      </w:docPartBody>
    </w:docPart>
    <w:docPart>
      <w:docPartPr>
        <w:name w:val="4C1CE6B061F64FFD98A5C066C0A4FF87"/>
        <w:category>
          <w:name w:val="General"/>
          <w:gallery w:val="placeholder"/>
        </w:category>
        <w:types>
          <w:type w:val="bbPlcHdr"/>
        </w:types>
        <w:behaviors>
          <w:behavior w:val="content"/>
        </w:behaviors>
        <w:guid w:val="{5A6756C9-4D31-44AE-B011-5B1CBAA8B1FA}"/>
      </w:docPartPr>
      <w:docPartBody>
        <w:p w:rsidR="00000000" w:rsidRDefault="00E01C50">
          <w:r w:rsidRPr="00276A38">
            <w:rPr>
              <w:rStyle w:val="PlaceholderText"/>
              <w:rFonts w:eastAsia="Bata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Roman">
    <w:altName w:val="Frutiger 55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FD"/>
    <w:rsid w:val="00267D13"/>
    <w:rsid w:val="00287BFD"/>
    <w:rsid w:val="003118FA"/>
    <w:rsid w:val="004F0BEE"/>
    <w:rsid w:val="00590CD1"/>
    <w:rsid w:val="005E346A"/>
    <w:rsid w:val="00722F65"/>
    <w:rsid w:val="009D01B2"/>
    <w:rsid w:val="00E0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1C50"/>
    <w:rPr>
      <w:color w:val="808080"/>
    </w:rPr>
  </w:style>
  <w:style w:type="paragraph" w:customStyle="1" w:styleId="0F4C21A8A1E8437A86F122463792A4C7">
    <w:name w:val="0F4C21A8A1E8437A86F122463792A4C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1">
    <w:name w:val="0F4C21A8A1E8437A86F122463792A4C7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2">
    <w:name w:val="0F4C21A8A1E8437A86F122463792A4C7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
    <w:name w:val="1D85CF9701C84D79911305F00AA66D3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3">
    <w:name w:val="0F4C21A8A1E8437A86F122463792A4C7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
    <w:name w:val="1D85CF9701C84D79911305F00AA66D3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
    <w:name w:val="26EAF59F3A8A47DABCDE9EA512AE9662"/>
    <w:rsid w:val="00287BFD"/>
  </w:style>
  <w:style w:type="paragraph" w:customStyle="1" w:styleId="69584A7F5D91492CA854FD5FBA720A06">
    <w:name w:val="69584A7F5D91492CA854FD5FBA720A06"/>
    <w:rsid w:val="00287BFD"/>
  </w:style>
  <w:style w:type="paragraph" w:customStyle="1" w:styleId="3720201672B3464F9CB526BF14E5811B">
    <w:name w:val="3720201672B3464F9CB526BF14E5811B"/>
    <w:rsid w:val="00287BFD"/>
  </w:style>
  <w:style w:type="paragraph" w:customStyle="1" w:styleId="505E47D7C27B4A6EAA2049F977E5D0DD">
    <w:name w:val="505E47D7C27B4A6EAA2049F977E5D0DD"/>
    <w:rsid w:val="00287BFD"/>
  </w:style>
  <w:style w:type="paragraph" w:customStyle="1" w:styleId="0F4C21A8A1E8437A86F122463792A4C74">
    <w:name w:val="0F4C21A8A1E8437A86F122463792A4C74"/>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2">
    <w:name w:val="1D85CF9701C84D79911305F00AA66D31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1">
    <w:name w:val="26EAF59F3A8A47DABCDE9EA512AE9662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69584A7F5D91492CA854FD5FBA720A061">
    <w:name w:val="69584A7F5D91492CA854FD5FBA720A06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1">
    <w:name w:val="3720201672B3464F9CB526BF14E5811B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5">
    <w:name w:val="0F4C21A8A1E8437A86F122463792A4C75"/>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3">
    <w:name w:val="1D85CF9701C84D79911305F00AA66D31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6">
    <w:name w:val="0F4C21A8A1E8437A86F122463792A4C76"/>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4">
    <w:name w:val="1D85CF9701C84D79911305F00AA66D314"/>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0F4C21A8A1E8437A86F122463792A4C77">
    <w:name w:val="0F4C21A8A1E8437A86F122463792A4C7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5">
    <w:name w:val="1D85CF9701C84D79911305F00AA66D315"/>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26EAF59F3A8A47DABCDE9EA512AE96622">
    <w:name w:val="26EAF59F3A8A47DABCDE9EA512AE9662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69584A7F5D91492CA854FD5FBA720A062">
    <w:name w:val="69584A7F5D91492CA854FD5FBA720A06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2">
    <w:name w:val="3720201672B3464F9CB526BF14E5811B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8">
    <w:name w:val="0F4C21A8A1E8437A86F122463792A4C78"/>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6">
    <w:name w:val="1D85CF9701C84D79911305F00AA66D316"/>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69584A7F5D91492CA854FD5FBA720A063">
    <w:name w:val="69584A7F5D91492CA854FD5FBA720A06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720201672B3464F9CB526BF14E5811B3">
    <w:name w:val="3720201672B3464F9CB526BF14E5811B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41368E5640784105981228926586C913">
    <w:name w:val="41368E5640784105981228926586C913"/>
    <w:rsid w:val="00287BFD"/>
  </w:style>
  <w:style w:type="paragraph" w:customStyle="1" w:styleId="FCE0F8371B7049658F56C45B7631FECC">
    <w:name w:val="FCE0F8371B7049658F56C45B7631FECC"/>
    <w:rsid w:val="00287BFD"/>
  </w:style>
  <w:style w:type="paragraph" w:customStyle="1" w:styleId="A83E85AA69F049A1A293DA5C67F87028">
    <w:name w:val="A83E85AA69F049A1A293DA5C67F87028"/>
    <w:rsid w:val="00287BFD"/>
  </w:style>
  <w:style w:type="paragraph" w:customStyle="1" w:styleId="B75A8F42A3254DB4A4490C5E86C85E44">
    <w:name w:val="B75A8F42A3254DB4A4490C5E86C85E44"/>
    <w:rsid w:val="00287BFD"/>
  </w:style>
  <w:style w:type="paragraph" w:customStyle="1" w:styleId="F2D8D62A1DAD41688097C5900D219ECD">
    <w:name w:val="F2D8D62A1DAD41688097C5900D219ECD"/>
    <w:rsid w:val="00287BFD"/>
  </w:style>
  <w:style w:type="paragraph" w:customStyle="1" w:styleId="72B308DE6D6A4AEC98E0143E2084D9B0">
    <w:name w:val="72B308DE6D6A4AEC98E0143E2084D9B0"/>
    <w:rsid w:val="00287BFD"/>
  </w:style>
  <w:style w:type="paragraph" w:customStyle="1" w:styleId="0F4C21A8A1E8437A86F122463792A4C79">
    <w:name w:val="0F4C21A8A1E8437A86F122463792A4C79"/>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7">
    <w:name w:val="1D85CF9701C84D79911305F00AA66D317"/>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1">
    <w:name w:val="B75A8F42A3254DB4A4490C5E86C85E44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1">
    <w:name w:val="F2D8D62A1DAD41688097C5900D219ECD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1">
    <w:name w:val="72B308DE6D6A4AEC98E0143E2084D9B01"/>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0">
    <w:name w:val="0F4C21A8A1E8437A86F122463792A4C710"/>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8">
    <w:name w:val="1D85CF9701C84D79911305F00AA66D318"/>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2">
    <w:name w:val="B75A8F42A3254DB4A4490C5E86C85E44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2">
    <w:name w:val="F2D8D62A1DAD41688097C5900D219ECD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2">
    <w:name w:val="72B308DE6D6A4AEC98E0143E2084D9B02"/>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1">
    <w:name w:val="0F4C21A8A1E8437A86F122463792A4C7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9">
    <w:name w:val="1D85CF9701C84D79911305F00AA66D319"/>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F2D8D62A1DAD41688097C5900D219ECD3">
    <w:name w:val="F2D8D62A1DAD41688097C5900D219ECD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3">
    <w:name w:val="72B308DE6D6A4AEC98E0143E2084D9B0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2">
    <w:name w:val="0F4C21A8A1E8437A86F122463792A4C712"/>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0">
    <w:name w:val="1D85CF9701C84D79911305F00AA66D3110"/>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B75A8F42A3254DB4A4490C5E86C85E443">
    <w:name w:val="B75A8F42A3254DB4A4490C5E86C85E443"/>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F2D8D62A1DAD41688097C5900D219ECD4">
    <w:name w:val="F2D8D62A1DAD41688097C5900D219ECD4"/>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4">
    <w:name w:val="72B308DE6D6A4AEC98E0143E2084D9B04"/>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3">
    <w:name w:val="0F4C21A8A1E8437A86F122463792A4C713"/>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1D85CF9701C84D79911305F00AA66D3111">
    <w:name w:val="1D85CF9701C84D79911305F00AA66D3111"/>
    <w:rsid w:val="00287BFD"/>
    <w:pPr>
      <w:tabs>
        <w:tab w:val="left" w:pos="1191"/>
        <w:tab w:val="left" w:pos="2705"/>
        <w:tab w:val="left" w:pos="3391"/>
      </w:tabs>
      <w:spacing w:after="0" w:line="360" w:lineRule="atLeast"/>
      <w:contextualSpacing/>
    </w:pPr>
    <w:rPr>
      <w:rFonts w:ascii="Century Gothic" w:eastAsia="Times New Roman" w:hAnsi="Century Gothic" w:cs="Times New Roman"/>
      <w:sz w:val="21"/>
      <w:szCs w:val="21"/>
      <w:lang w:eastAsia="en-US"/>
    </w:rPr>
  </w:style>
  <w:style w:type="paragraph" w:customStyle="1" w:styleId="F2D8D62A1DAD41688097C5900D219ECD5">
    <w:name w:val="F2D8D62A1DAD41688097C5900D219ECD5"/>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2B308DE6D6A4AEC98E0143E2084D9B05">
    <w:name w:val="72B308DE6D6A4AEC98E0143E2084D9B05"/>
    <w:rsid w:val="00287BFD"/>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0F4C21A8A1E8437A86F122463792A4C714">
    <w:name w:val="0F4C21A8A1E8437A86F122463792A4C7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1D85CF9701C84D79911305F00AA66D3112">
    <w:name w:val="1D85CF9701C84D79911305F00AA66D31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0F4C21A8A1E8437A86F122463792A4C715">
    <w:name w:val="0F4C21A8A1E8437A86F122463792A4C7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1D85CF9701C84D79911305F00AA66D3113">
    <w:name w:val="1D85CF9701C84D79911305F00AA66D31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E3E23376D6684BD1B4E5BDAFBDE8FD57">
    <w:name w:val="E3E23376D6684BD1B4E5BDAFBDE8FD5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
    <w:name w:val="8DF7921D3E294F0985F20F440E7D51CC"/>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2ADCC0AA1D9E4A109A574411431A966B">
    <w:name w:val="2ADCC0AA1D9E4A109A574411431A966B"/>
    <w:rsid w:val="00287BFD"/>
  </w:style>
  <w:style w:type="paragraph" w:customStyle="1" w:styleId="6457C407231C4631A3F0BE22BF2B1D24">
    <w:name w:val="6457C407231C4631A3F0BE22BF2B1D24"/>
    <w:rsid w:val="00287BFD"/>
  </w:style>
  <w:style w:type="paragraph" w:customStyle="1" w:styleId="E3E23376D6684BD1B4E5BDAFBDE8FD571">
    <w:name w:val="E3E23376D6684BD1B4E5BDAFBDE8FD57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
    <w:name w:val="8DF7921D3E294F0985F20F440E7D51CC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
    <w:name w:val="B75A8F42A3254DB4A4490C5E86C85E44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6">
    <w:name w:val="F2D8D62A1DAD41688097C5900D219ECD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
    <w:name w:val="72B308DE6D6A4AEC98E0143E2084D9B06"/>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
    <w:name w:val="AF8C25C757D04C14AD87DFD1E2343569"/>
    <w:rsid w:val="00287BFD"/>
    <w:pPr>
      <w:spacing w:after="0" w:line="240" w:lineRule="auto"/>
    </w:pPr>
    <w:rPr>
      <w:rFonts w:ascii="Verdana" w:eastAsia="Times New Roman" w:hAnsi="Verdana" w:cs="Times New Roman"/>
      <w:sz w:val="20"/>
      <w:szCs w:val="24"/>
    </w:rPr>
  </w:style>
  <w:style w:type="paragraph" w:customStyle="1" w:styleId="E3E23376D6684BD1B4E5BDAFBDE8FD572">
    <w:name w:val="E3E23376D6684BD1B4E5BDAFBDE8FD57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
    <w:name w:val="8DF7921D3E294F0985F20F440E7D51CC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
    <w:name w:val="B75A8F42A3254DB4A4490C5E86C85E44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7">
    <w:name w:val="F2D8D62A1DAD41688097C5900D219ECD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
    <w:name w:val="72B308DE6D6A4AEC98E0143E2084D9B07"/>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
    <w:name w:val="AF8C25C757D04C14AD87DFD1E23435691"/>
    <w:rsid w:val="00287BFD"/>
    <w:pPr>
      <w:spacing w:after="0" w:line="240" w:lineRule="auto"/>
    </w:pPr>
    <w:rPr>
      <w:rFonts w:ascii="Verdana" w:eastAsia="Times New Roman" w:hAnsi="Verdana" w:cs="Times New Roman"/>
      <w:sz w:val="20"/>
      <w:szCs w:val="24"/>
    </w:rPr>
  </w:style>
  <w:style w:type="paragraph" w:customStyle="1" w:styleId="0640149426A94A58BB1905F5E84D923E">
    <w:name w:val="0640149426A94A58BB1905F5E84D923E"/>
    <w:rsid w:val="00287BFD"/>
    <w:pPr>
      <w:spacing w:after="0" w:line="240" w:lineRule="auto"/>
    </w:pPr>
    <w:rPr>
      <w:rFonts w:ascii="Verdana" w:eastAsia="Times New Roman" w:hAnsi="Verdana" w:cs="Times New Roman"/>
      <w:sz w:val="20"/>
      <w:szCs w:val="24"/>
    </w:rPr>
  </w:style>
  <w:style w:type="paragraph" w:customStyle="1" w:styleId="E3E23376D6684BD1B4E5BDAFBDE8FD573">
    <w:name w:val="E3E23376D6684BD1B4E5BDAFBDE8FD57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
    <w:name w:val="8DF7921D3E294F0985F20F440E7D51CC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
    <w:name w:val="B75A8F42A3254DB4A4490C5E86C85E44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8">
    <w:name w:val="F2D8D62A1DAD41688097C5900D219ECD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8">
    <w:name w:val="72B308DE6D6A4AEC98E0143E2084D9B08"/>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
    <w:name w:val="AF8C25C757D04C14AD87DFD1E23435692"/>
    <w:rsid w:val="00287BFD"/>
    <w:pPr>
      <w:spacing w:after="0" w:line="240" w:lineRule="auto"/>
    </w:pPr>
    <w:rPr>
      <w:rFonts w:ascii="Verdana" w:eastAsia="Times New Roman" w:hAnsi="Verdana" w:cs="Times New Roman"/>
      <w:sz w:val="20"/>
      <w:szCs w:val="24"/>
    </w:rPr>
  </w:style>
  <w:style w:type="paragraph" w:customStyle="1" w:styleId="0640149426A94A58BB1905F5E84D923E1">
    <w:name w:val="0640149426A94A58BB1905F5E84D923E1"/>
    <w:rsid w:val="00287BFD"/>
    <w:pPr>
      <w:spacing w:after="0" w:line="240" w:lineRule="auto"/>
    </w:pPr>
    <w:rPr>
      <w:rFonts w:ascii="Verdana" w:eastAsia="Times New Roman" w:hAnsi="Verdana" w:cs="Times New Roman"/>
      <w:sz w:val="20"/>
      <w:szCs w:val="24"/>
    </w:rPr>
  </w:style>
  <w:style w:type="paragraph" w:customStyle="1" w:styleId="7AD8BCDC7A044AF0868FB6CD5121C386">
    <w:name w:val="7AD8BCDC7A044AF0868FB6CD5121C386"/>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
    <w:name w:val="E380943463D545538FD32230664889B0"/>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4">
    <w:name w:val="E3E23376D6684BD1B4E5BDAFBDE8FD57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
    <w:name w:val="8DF7921D3E294F0985F20F440E7D51CC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
    <w:name w:val="B75A8F42A3254DB4A4490C5E86C85E44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9">
    <w:name w:val="F2D8D62A1DAD41688097C5900D219ECD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9">
    <w:name w:val="72B308DE6D6A4AEC98E0143E2084D9B09"/>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
    <w:name w:val="AF8C25C757D04C14AD87DFD1E23435693"/>
    <w:rsid w:val="00287BFD"/>
    <w:pPr>
      <w:spacing w:after="0" w:line="240" w:lineRule="auto"/>
    </w:pPr>
    <w:rPr>
      <w:rFonts w:ascii="Verdana" w:eastAsia="Times New Roman" w:hAnsi="Verdana" w:cs="Times New Roman"/>
      <w:sz w:val="20"/>
      <w:szCs w:val="24"/>
    </w:rPr>
  </w:style>
  <w:style w:type="paragraph" w:customStyle="1" w:styleId="0640149426A94A58BB1905F5E84D923E2">
    <w:name w:val="0640149426A94A58BB1905F5E84D923E2"/>
    <w:rsid w:val="00287BFD"/>
    <w:pPr>
      <w:spacing w:after="0" w:line="240" w:lineRule="auto"/>
    </w:pPr>
    <w:rPr>
      <w:rFonts w:ascii="Verdana" w:eastAsia="Times New Roman" w:hAnsi="Verdana" w:cs="Times New Roman"/>
      <w:sz w:val="20"/>
      <w:szCs w:val="24"/>
    </w:rPr>
  </w:style>
  <w:style w:type="paragraph" w:customStyle="1" w:styleId="E3E23376D6684BD1B4E5BDAFBDE8FD575">
    <w:name w:val="E3E23376D6684BD1B4E5BDAFBDE8FD57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
    <w:name w:val="8DF7921D3E294F0985F20F440E7D51CC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8">
    <w:name w:val="B75A8F42A3254DB4A4490C5E86C85E44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0">
    <w:name w:val="F2D8D62A1DAD41688097C5900D219ECD1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0">
    <w:name w:val="72B308DE6D6A4AEC98E0143E2084D9B010"/>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
    <w:name w:val="AF8C25C757D04C14AD87DFD1E23435694"/>
    <w:rsid w:val="00287BFD"/>
    <w:pPr>
      <w:spacing w:after="0" w:line="240" w:lineRule="auto"/>
    </w:pPr>
    <w:rPr>
      <w:rFonts w:ascii="Verdana" w:eastAsia="Times New Roman" w:hAnsi="Verdana" w:cs="Times New Roman"/>
      <w:sz w:val="20"/>
      <w:szCs w:val="24"/>
    </w:rPr>
  </w:style>
  <w:style w:type="paragraph" w:customStyle="1" w:styleId="0640149426A94A58BB1905F5E84D923E3">
    <w:name w:val="0640149426A94A58BB1905F5E84D923E3"/>
    <w:rsid w:val="00287BFD"/>
    <w:pPr>
      <w:spacing w:after="0" w:line="240" w:lineRule="auto"/>
    </w:pPr>
    <w:rPr>
      <w:rFonts w:ascii="Verdana" w:eastAsia="Times New Roman" w:hAnsi="Verdana" w:cs="Times New Roman"/>
      <w:sz w:val="20"/>
      <w:szCs w:val="24"/>
    </w:rPr>
  </w:style>
  <w:style w:type="paragraph" w:customStyle="1" w:styleId="E380943463D545538FD32230664889B01">
    <w:name w:val="E380943463D545538FD32230664889B0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6">
    <w:name w:val="E3E23376D6684BD1B4E5BDAFBDE8FD57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
    <w:name w:val="8DF7921D3E294F0985F20F440E7D51CC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9">
    <w:name w:val="B75A8F42A3254DB4A4490C5E86C85E44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1">
    <w:name w:val="F2D8D62A1DAD41688097C5900D219ECD1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1">
    <w:name w:val="72B308DE6D6A4AEC98E0143E2084D9B011"/>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
    <w:name w:val="AF8C25C757D04C14AD87DFD1E23435695"/>
    <w:rsid w:val="00287BFD"/>
    <w:pPr>
      <w:spacing w:after="0" w:line="240" w:lineRule="auto"/>
    </w:pPr>
    <w:rPr>
      <w:rFonts w:ascii="Verdana" w:eastAsia="Times New Roman" w:hAnsi="Verdana" w:cs="Times New Roman"/>
      <w:sz w:val="20"/>
      <w:szCs w:val="24"/>
    </w:rPr>
  </w:style>
  <w:style w:type="paragraph" w:customStyle="1" w:styleId="0640149426A94A58BB1905F5E84D923E4">
    <w:name w:val="0640149426A94A58BB1905F5E84D923E4"/>
    <w:rsid w:val="00287BFD"/>
    <w:pPr>
      <w:spacing w:after="0" w:line="240" w:lineRule="auto"/>
    </w:pPr>
    <w:rPr>
      <w:rFonts w:ascii="Verdana" w:eastAsia="Times New Roman" w:hAnsi="Verdana" w:cs="Times New Roman"/>
      <w:sz w:val="20"/>
      <w:szCs w:val="24"/>
    </w:rPr>
  </w:style>
  <w:style w:type="paragraph" w:customStyle="1" w:styleId="E3E23376D6684BD1B4E5BDAFBDE8FD577">
    <w:name w:val="E3E23376D6684BD1B4E5BDAFBDE8FD57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7">
    <w:name w:val="8DF7921D3E294F0985F20F440E7D51CC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0">
    <w:name w:val="B75A8F42A3254DB4A4490C5E86C85E441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2">
    <w:name w:val="F2D8D62A1DAD41688097C5900D219ECD1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2">
    <w:name w:val="72B308DE6D6A4AEC98E0143E2084D9B012"/>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
    <w:name w:val="AF8C25C757D04C14AD87DFD1E23435696"/>
    <w:rsid w:val="00287BFD"/>
    <w:pPr>
      <w:spacing w:after="0" w:line="240" w:lineRule="auto"/>
    </w:pPr>
    <w:rPr>
      <w:rFonts w:ascii="Verdana" w:eastAsia="Times New Roman" w:hAnsi="Verdana" w:cs="Times New Roman"/>
      <w:sz w:val="20"/>
      <w:szCs w:val="24"/>
    </w:rPr>
  </w:style>
  <w:style w:type="paragraph" w:customStyle="1" w:styleId="0640149426A94A58BB1905F5E84D923E5">
    <w:name w:val="0640149426A94A58BB1905F5E84D923E5"/>
    <w:rsid w:val="00287BFD"/>
    <w:pPr>
      <w:spacing w:after="0" w:line="240" w:lineRule="auto"/>
    </w:pPr>
    <w:rPr>
      <w:rFonts w:ascii="Verdana" w:eastAsia="Times New Roman" w:hAnsi="Verdana" w:cs="Times New Roman"/>
      <w:sz w:val="20"/>
      <w:szCs w:val="24"/>
    </w:rPr>
  </w:style>
  <w:style w:type="paragraph" w:customStyle="1" w:styleId="E07A26312257420586762BC276340318">
    <w:name w:val="E07A26312257420586762BC276340318"/>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E23376D6684BD1B4E5BDAFBDE8FD578">
    <w:name w:val="E3E23376D6684BD1B4E5BDAFBDE8FD578"/>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8">
    <w:name w:val="8DF7921D3E294F0985F20F440E7D51CC8"/>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1">
    <w:name w:val="B75A8F42A3254DB4A4490C5E86C85E441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3">
    <w:name w:val="F2D8D62A1DAD41688097C5900D219ECD13"/>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3">
    <w:name w:val="72B308DE6D6A4AEC98E0143E2084D9B013"/>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7">
    <w:name w:val="AF8C25C757D04C14AD87DFD1E23435697"/>
    <w:rsid w:val="00287BFD"/>
    <w:pPr>
      <w:spacing w:after="0" w:line="240" w:lineRule="auto"/>
    </w:pPr>
    <w:rPr>
      <w:rFonts w:ascii="Verdana" w:eastAsia="Times New Roman" w:hAnsi="Verdana" w:cs="Times New Roman"/>
      <w:sz w:val="20"/>
      <w:szCs w:val="24"/>
    </w:rPr>
  </w:style>
  <w:style w:type="paragraph" w:customStyle="1" w:styleId="0640149426A94A58BB1905F5E84D923E6">
    <w:name w:val="0640149426A94A58BB1905F5E84D923E6"/>
    <w:rsid w:val="00287BFD"/>
    <w:pPr>
      <w:spacing w:after="0" w:line="240" w:lineRule="auto"/>
    </w:pPr>
    <w:rPr>
      <w:rFonts w:ascii="Verdana" w:eastAsia="Times New Roman" w:hAnsi="Verdana" w:cs="Times New Roman"/>
      <w:sz w:val="20"/>
      <w:szCs w:val="24"/>
    </w:rPr>
  </w:style>
  <w:style w:type="paragraph" w:customStyle="1" w:styleId="E07A26312257420586762BC2763403181">
    <w:name w:val="E07A26312257420586762BC276340318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5B329A37E474CD48C1D344191CAA6E1">
    <w:name w:val="95B329A37E474CD48C1D344191CAA6E1"/>
    <w:rsid w:val="00287BFD"/>
  </w:style>
  <w:style w:type="paragraph" w:customStyle="1" w:styleId="47AE8E6CA343408ABC1AB79D69056EFF">
    <w:name w:val="47AE8E6CA343408ABC1AB79D69056EFF"/>
    <w:rsid w:val="00287BFD"/>
  </w:style>
  <w:style w:type="paragraph" w:customStyle="1" w:styleId="770635B8FB5F4059832F7ECCCDE01031">
    <w:name w:val="770635B8FB5F4059832F7ECCCDE01031"/>
    <w:rsid w:val="00287BFD"/>
  </w:style>
  <w:style w:type="paragraph" w:customStyle="1" w:styleId="CBEBF7D575154EB38922668D6F1CA914">
    <w:name w:val="CBEBF7D575154EB38922668D6F1CA914"/>
    <w:rsid w:val="00287BFD"/>
  </w:style>
  <w:style w:type="paragraph" w:customStyle="1" w:styleId="098D3C365A5A4BFEB12D0AFF34CE7DC5">
    <w:name w:val="098D3C365A5A4BFEB12D0AFF34CE7DC5"/>
    <w:rsid w:val="00287BFD"/>
  </w:style>
  <w:style w:type="paragraph" w:customStyle="1" w:styleId="49324F7AC5F242A1B9D1F604A47805F4">
    <w:name w:val="49324F7AC5F242A1B9D1F604A47805F4"/>
    <w:rsid w:val="00287BFD"/>
  </w:style>
  <w:style w:type="paragraph" w:customStyle="1" w:styleId="C0736F17B8E643579A26E91362FC888F">
    <w:name w:val="C0736F17B8E643579A26E91362FC888F"/>
    <w:rsid w:val="00287BFD"/>
  </w:style>
  <w:style w:type="paragraph" w:customStyle="1" w:styleId="A80B7B8DBEE34A2E9C18E49B2FC98A4A">
    <w:name w:val="A80B7B8DBEE34A2E9C18E49B2FC98A4A"/>
    <w:rsid w:val="00287BFD"/>
  </w:style>
  <w:style w:type="paragraph" w:customStyle="1" w:styleId="E3E23376D6684BD1B4E5BDAFBDE8FD579">
    <w:name w:val="E3E23376D6684BD1B4E5BDAFBDE8FD579"/>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9">
    <w:name w:val="8DF7921D3E294F0985F20F440E7D51CC9"/>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2">
    <w:name w:val="B75A8F42A3254DB4A4490C5E86C85E441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4">
    <w:name w:val="F2D8D62A1DAD41688097C5900D219ECD1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4">
    <w:name w:val="72B308DE6D6A4AEC98E0143E2084D9B014"/>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8">
    <w:name w:val="AF8C25C757D04C14AD87DFD1E23435698"/>
    <w:rsid w:val="00287BFD"/>
    <w:pPr>
      <w:spacing w:after="0" w:line="240" w:lineRule="auto"/>
    </w:pPr>
    <w:rPr>
      <w:rFonts w:ascii="Verdana" w:eastAsia="Times New Roman" w:hAnsi="Verdana" w:cs="Times New Roman"/>
      <w:sz w:val="20"/>
      <w:szCs w:val="24"/>
    </w:rPr>
  </w:style>
  <w:style w:type="paragraph" w:customStyle="1" w:styleId="0640149426A94A58BB1905F5E84D923E7">
    <w:name w:val="0640149426A94A58BB1905F5E84D923E7"/>
    <w:rsid w:val="00287BFD"/>
    <w:pPr>
      <w:spacing w:after="0" w:line="240" w:lineRule="auto"/>
    </w:pPr>
    <w:rPr>
      <w:rFonts w:ascii="Verdana" w:eastAsia="Times New Roman" w:hAnsi="Verdana" w:cs="Times New Roman"/>
      <w:sz w:val="20"/>
      <w:szCs w:val="24"/>
    </w:rPr>
  </w:style>
  <w:style w:type="paragraph" w:customStyle="1" w:styleId="E07A26312257420586762BC2763403182">
    <w:name w:val="E07A26312257420586762BC276340318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2">
    <w:name w:val="E380943463D545538FD32230664889B0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
    <w:name w:val="4446F684562D4B9CB75C239273F12034"/>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3E23376D6684BD1B4E5BDAFBDE8FD5710">
    <w:name w:val="E3E23376D6684BD1B4E5BDAFBDE8FD5710"/>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0">
    <w:name w:val="8DF7921D3E294F0985F20F440E7D51CC10"/>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3">
    <w:name w:val="B75A8F42A3254DB4A4490C5E86C85E4413"/>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5">
    <w:name w:val="F2D8D62A1DAD41688097C5900D219ECD1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5">
    <w:name w:val="72B308DE6D6A4AEC98E0143E2084D9B015"/>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9">
    <w:name w:val="AF8C25C757D04C14AD87DFD1E23435699"/>
    <w:rsid w:val="00287BFD"/>
    <w:pPr>
      <w:spacing w:after="0" w:line="240" w:lineRule="auto"/>
    </w:pPr>
    <w:rPr>
      <w:rFonts w:ascii="Verdana" w:eastAsia="Times New Roman" w:hAnsi="Verdana" w:cs="Times New Roman"/>
      <w:sz w:val="20"/>
      <w:szCs w:val="24"/>
    </w:rPr>
  </w:style>
  <w:style w:type="paragraph" w:customStyle="1" w:styleId="0640149426A94A58BB1905F5E84D923E8">
    <w:name w:val="0640149426A94A58BB1905F5E84D923E8"/>
    <w:rsid w:val="00287BFD"/>
    <w:pPr>
      <w:spacing w:after="0" w:line="240" w:lineRule="auto"/>
    </w:pPr>
    <w:rPr>
      <w:rFonts w:ascii="Verdana" w:eastAsia="Times New Roman" w:hAnsi="Verdana" w:cs="Times New Roman"/>
      <w:sz w:val="20"/>
      <w:szCs w:val="24"/>
    </w:rPr>
  </w:style>
  <w:style w:type="paragraph" w:customStyle="1" w:styleId="E07A26312257420586762BC2763403183">
    <w:name w:val="E07A26312257420586762BC276340318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3">
    <w:name w:val="E380943463D545538FD32230664889B0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
    <w:name w:val="4446F684562D4B9CB75C239273F120341"/>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EB8EE163A264A798C08178345589836">
    <w:name w:val="EEB8EE163A264A798C08178345589836"/>
    <w:rsid w:val="00287BFD"/>
    <w:pPr>
      <w:tabs>
        <w:tab w:val="left" w:pos="400"/>
      </w:tabs>
      <w:spacing w:before="60" w:after="60" w:line="220" w:lineRule="exact"/>
      <w:ind w:left="400" w:hanging="400"/>
    </w:pPr>
    <w:rPr>
      <w:rFonts w:ascii="Verdana" w:eastAsia="Times New Roman" w:hAnsi="Verdana" w:cs="Times New Roman"/>
      <w:sz w:val="20"/>
      <w:szCs w:val="18"/>
      <w:lang w:eastAsia="en-US"/>
    </w:rPr>
  </w:style>
  <w:style w:type="paragraph" w:customStyle="1" w:styleId="E3E23376D6684BD1B4E5BDAFBDE8FD5711">
    <w:name w:val="E3E23376D6684BD1B4E5BDAFBDE8FD571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1">
    <w:name w:val="8DF7921D3E294F0985F20F440E7D51CC11"/>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4">
    <w:name w:val="B75A8F42A3254DB4A4490C5E86C85E4414"/>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6">
    <w:name w:val="F2D8D62A1DAD41688097C5900D219ECD1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6">
    <w:name w:val="72B308DE6D6A4AEC98E0143E2084D9B016"/>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0">
    <w:name w:val="AF8C25C757D04C14AD87DFD1E234356910"/>
    <w:rsid w:val="00287BFD"/>
    <w:pPr>
      <w:spacing w:after="0" w:line="240" w:lineRule="auto"/>
    </w:pPr>
    <w:rPr>
      <w:rFonts w:ascii="Verdana" w:eastAsia="Times New Roman" w:hAnsi="Verdana" w:cs="Times New Roman"/>
      <w:sz w:val="20"/>
      <w:szCs w:val="24"/>
    </w:rPr>
  </w:style>
  <w:style w:type="paragraph" w:customStyle="1" w:styleId="0640149426A94A58BB1905F5E84D923E9">
    <w:name w:val="0640149426A94A58BB1905F5E84D923E9"/>
    <w:rsid w:val="00287BFD"/>
    <w:pPr>
      <w:spacing w:after="0" w:line="240" w:lineRule="auto"/>
    </w:pPr>
    <w:rPr>
      <w:rFonts w:ascii="Verdana" w:eastAsia="Times New Roman" w:hAnsi="Verdana" w:cs="Times New Roman"/>
      <w:sz w:val="20"/>
      <w:szCs w:val="24"/>
    </w:rPr>
  </w:style>
  <w:style w:type="paragraph" w:customStyle="1" w:styleId="E07A26312257420586762BC2763403184">
    <w:name w:val="E07A26312257420586762BC276340318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380943463D545538FD32230664889B04">
    <w:name w:val="E380943463D545538FD32230664889B0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
    <w:name w:val="4446F684562D4B9CB75C239273F12034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1">
    <w:name w:val="EEB8EE163A264A798C0817834558983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
    <w:name w:val="54E2E85748BC42FD91C595F261804961"/>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5B9E17C49934CBE8533BAD9D19938AB">
    <w:name w:val="D5B9E17C49934CBE8533BAD9D19938AB"/>
    <w:rsid w:val="00287BFD"/>
  </w:style>
  <w:style w:type="paragraph" w:customStyle="1" w:styleId="9FC789EBF0444E1896024C02A3913AAF">
    <w:name w:val="9FC789EBF0444E1896024C02A3913AAF"/>
    <w:rsid w:val="00287BFD"/>
  </w:style>
  <w:style w:type="paragraph" w:customStyle="1" w:styleId="BF6EDFEB7B104D80A865DBE445C5ADFD">
    <w:name w:val="BF6EDFEB7B104D80A865DBE445C5ADFD"/>
    <w:rsid w:val="00287BFD"/>
  </w:style>
  <w:style w:type="paragraph" w:customStyle="1" w:styleId="CAB5BE88F80F4464A3270F7387FA3C99">
    <w:name w:val="CAB5BE88F80F4464A3270F7387FA3C99"/>
    <w:rsid w:val="00287BFD"/>
  </w:style>
  <w:style w:type="paragraph" w:customStyle="1" w:styleId="0EA1CC66213A42A288A56F8800E05E30">
    <w:name w:val="0EA1CC66213A42A288A56F8800E05E30"/>
    <w:rsid w:val="00287BFD"/>
  </w:style>
  <w:style w:type="paragraph" w:customStyle="1" w:styleId="D272D43CF1CB432596DCD60CC2FAC8A6">
    <w:name w:val="D272D43CF1CB432596DCD60CC2FAC8A6"/>
    <w:rsid w:val="00287BFD"/>
  </w:style>
  <w:style w:type="paragraph" w:customStyle="1" w:styleId="E3E23376D6684BD1B4E5BDAFBDE8FD5712">
    <w:name w:val="E3E23376D6684BD1B4E5BDAFBDE8FD57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2">
    <w:name w:val="8DF7921D3E294F0985F20F440E7D51CC12"/>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5">
    <w:name w:val="B75A8F42A3254DB4A4490C5E86C85E4415"/>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7">
    <w:name w:val="F2D8D62A1DAD41688097C5900D219ECD1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7">
    <w:name w:val="72B308DE6D6A4AEC98E0143E2084D9B017"/>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1">
    <w:name w:val="AF8C25C757D04C14AD87DFD1E234356911"/>
    <w:rsid w:val="00287BFD"/>
    <w:pPr>
      <w:spacing w:after="0" w:line="240" w:lineRule="auto"/>
    </w:pPr>
    <w:rPr>
      <w:rFonts w:ascii="Verdana" w:eastAsia="Times New Roman" w:hAnsi="Verdana" w:cs="Times New Roman"/>
      <w:sz w:val="20"/>
      <w:szCs w:val="24"/>
    </w:rPr>
  </w:style>
  <w:style w:type="paragraph" w:customStyle="1" w:styleId="0640149426A94A58BB1905F5E84D923E10">
    <w:name w:val="0640149426A94A58BB1905F5E84D923E10"/>
    <w:rsid w:val="00287BFD"/>
    <w:pPr>
      <w:spacing w:after="0" w:line="240" w:lineRule="auto"/>
    </w:pPr>
    <w:rPr>
      <w:rFonts w:ascii="Verdana" w:eastAsia="Times New Roman" w:hAnsi="Verdana" w:cs="Times New Roman"/>
      <w:sz w:val="20"/>
      <w:szCs w:val="24"/>
    </w:rPr>
  </w:style>
  <w:style w:type="paragraph" w:customStyle="1" w:styleId="4446F684562D4B9CB75C239273F120343">
    <w:name w:val="4446F684562D4B9CB75C239273F120343"/>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2">
    <w:name w:val="EEB8EE163A264A798C0817834558983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1">
    <w:name w:val="54E2E85748BC42FD91C595F2618049611"/>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C11327FA2734920A6A95AAA1C09F0A8">
    <w:name w:val="CC11327FA2734920A6A95AAA1C09F0A8"/>
    <w:rsid w:val="00287BFD"/>
  </w:style>
  <w:style w:type="paragraph" w:customStyle="1" w:styleId="E426BE2687A9409BBD925ABF48106984">
    <w:name w:val="E426BE2687A9409BBD925ABF48106984"/>
    <w:rsid w:val="00287BFD"/>
  </w:style>
  <w:style w:type="paragraph" w:customStyle="1" w:styleId="0040D6076B0140F6A749D0A2F898A1E7">
    <w:name w:val="0040D6076B0140F6A749D0A2F898A1E7"/>
    <w:rsid w:val="00287BFD"/>
  </w:style>
  <w:style w:type="paragraph" w:customStyle="1" w:styleId="F56AF70228ED42E08B09D8BB3EE60C70">
    <w:name w:val="F56AF70228ED42E08B09D8BB3EE60C70"/>
    <w:rsid w:val="00287BFD"/>
  </w:style>
  <w:style w:type="paragraph" w:customStyle="1" w:styleId="B92268B28EE442E1A3C95C2A91213EC3">
    <w:name w:val="B92268B28EE442E1A3C95C2A91213EC3"/>
    <w:rsid w:val="00287BFD"/>
  </w:style>
  <w:style w:type="paragraph" w:customStyle="1" w:styleId="A17ADA65D5DB4ED499FC286668FD4A50">
    <w:name w:val="A17ADA65D5DB4ED499FC286668FD4A50"/>
    <w:rsid w:val="00287BFD"/>
  </w:style>
  <w:style w:type="paragraph" w:customStyle="1" w:styleId="A6B71CDB89A648C28EAC927850784977">
    <w:name w:val="A6B71CDB89A648C28EAC927850784977"/>
    <w:rsid w:val="00287BFD"/>
  </w:style>
  <w:style w:type="paragraph" w:customStyle="1" w:styleId="892BC52FF3164013B54E1A1E29F78FAF">
    <w:name w:val="892BC52FF3164013B54E1A1E29F78FAF"/>
    <w:rsid w:val="00287BFD"/>
  </w:style>
  <w:style w:type="paragraph" w:customStyle="1" w:styleId="D7F30EA2644D4AB7B42C6C3CBFE3408C">
    <w:name w:val="D7F30EA2644D4AB7B42C6C3CBFE3408C"/>
    <w:rsid w:val="00287BFD"/>
  </w:style>
  <w:style w:type="paragraph" w:customStyle="1" w:styleId="E3E23376D6684BD1B4E5BDAFBDE8FD5713">
    <w:name w:val="E3E23376D6684BD1B4E5BDAFBDE8FD57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3">
    <w:name w:val="8DF7921D3E294F0985F20F440E7D51CC13"/>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6">
    <w:name w:val="B75A8F42A3254DB4A4490C5E86C85E4416"/>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8">
    <w:name w:val="F2D8D62A1DAD41688097C5900D219ECD1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8">
    <w:name w:val="72B308DE6D6A4AEC98E0143E2084D9B018"/>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2">
    <w:name w:val="AF8C25C757D04C14AD87DFD1E234356912"/>
    <w:rsid w:val="00287BFD"/>
    <w:pPr>
      <w:spacing w:after="0" w:line="240" w:lineRule="auto"/>
    </w:pPr>
    <w:rPr>
      <w:rFonts w:ascii="Verdana" w:eastAsia="Times New Roman" w:hAnsi="Verdana" w:cs="Times New Roman"/>
      <w:sz w:val="20"/>
      <w:szCs w:val="24"/>
    </w:rPr>
  </w:style>
  <w:style w:type="paragraph" w:customStyle="1" w:styleId="0640149426A94A58BB1905F5E84D923E11">
    <w:name w:val="0640149426A94A58BB1905F5E84D923E11"/>
    <w:rsid w:val="00287BFD"/>
    <w:pPr>
      <w:spacing w:after="0" w:line="240" w:lineRule="auto"/>
    </w:pPr>
    <w:rPr>
      <w:rFonts w:ascii="Verdana" w:eastAsia="Times New Roman" w:hAnsi="Verdana" w:cs="Times New Roman"/>
      <w:sz w:val="20"/>
      <w:szCs w:val="24"/>
    </w:rPr>
  </w:style>
  <w:style w:type="paragraph" w:customStyle="1" w:styleId="4446F684562D4B9CB75C239273F120344">
    <w:name w:val="4446F684562D4B9CB75C239273F120344"/>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3">
    <w:name w:val="EEB8EE163A264A798C081783455898363"/>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2">
    <w:name w:val="54E2E85748BC42FD91C595F2618049612"/>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E5D522F5E114AC8BBCB2FCF2C717380">
    <w:name w:val="EE5D522F5E114AC8BBCB2FCF2C717380"/>
    <w:rsid w:val="00287BFD"/>
  </w:style>
  <w:style w:type="paragraph" w:customStyle="1" w:styleId="896CDD92DF134D9EA0765F412D845F86">
    <w:name w:val="896CDD92DF134D9EA0765F412D845F86"/>
    <w:rsid w:val="00287BFD"/>
  </w:style>
  <w:style w:type="paragraph" w:customStyle="1" w:styleId="C3644B8A3BEB496188910D39550C287E">
    <w:name w:val="C3644B8A3BEB496188910D39550C287E"/>
    <w:rsid w:val="00287BFD"/>
  </w:style>
  <w:style w:type="paragraph" w:customStyle="1" w:styleId="AEDE63F9F6C44B4981BA9EC0AEC07C72">
    <w:name w:val="AEDE63F9F6C44B4981BA9EC0AEC07C72"/>
    <w:rsid w:val="00287BFD"/>
  </w:style>
  <w:style w:type="paragraph" w:customStyle="1" w:styleId="2C8B77A4F9804D519C22544C9D058565">
    <w:name w:val="2C8B77A4F9804D519C22544C9D058565"/>
    <w:rsid w:val="00287BFD"/>
  </w:style>
  <w:style w:type="paragraph" w:customStyle="1" w:styleId="F3E98782ED1347E1A9278C2D6E750F9D">
    <w:name w:val="F3E98782ED1347E1A9278C2D6E750F9D"/>
    <w:rsid w:val="00287BFD"/>
  </w:style>
  <w:style w:type="paragraph" w:customStyle="1" w:styleId="E3E23376D6684BD1B4E5BDAFBDE8FD5714">
    <w:name w:val="E3E23376D6684BD1B4E5BDAFBDE8FD57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4">
    <w:name w:val="8DF7921D3E294F0985F20F440E7D51CC14"/>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7">
    <w:name w:val="B75A8F42A3254DB4A4490C5E86C85E4417"/>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19">
    <w:name w:val="F2D8D62A1DAD41688097C5900D219ECD1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19">
    <w:name w:val="72B308DE6D6A4AEC98E0143E2084D9B019"/>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3">
    <w:name w:val="AF8C25C757D04C14AD87DFD1E234356913"/>
    <w:rsid w:val="00287BFD"/>
    <w:pPr>
      <w:spacing w:after="0" w:line="240" w:lineRule="auto"/>
    </w:pPr>
    <w:rPr>
      <w:rFonts w:ascii="Verdana" w:eastAsia="Times New Roman" w:hAnsi="Verdana" w:cs="Times New Roman"/>
      <w:sz w:val="20"/>
      <w:szCs w:val="24"/>
    </w:rPr>
  </w:style>
  <w:style w:type="paragraph" w:customStyle="1" w:styleId="0640149426A94A58BB1905F5E84D923E12">
    <w:name w:val="0640149426A94A58BB1905F5E84D923E12"/>
    <w:rsid w:val="00287BFD"/>
    <w:pPr>
      <w:spacing w:after="0" w:line="240" w:lineRule="auto"/>
    </w:pPr>
    <w:rPr>
      <w:rFonts w:ascii="Verdana" w:eastAsia="Times New Roman" w:hAnsi="Verdana" w:cs="Times New Roman"/>
      <w:sz w:val="20"/>
      <w:szCs w:val="24"/>
    </w:rPr>
  </w:style>
  <w:style w:type="paragraph" w:customStyle="1" w:styleId="896CDD92DF134D9EA0765F412D845F861">
    <w:name w:val="896CDD92DF134D9EA0765F412D845F86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
    <w:name w:val="C3644B8A3BEB496188910D39550C287E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2C8B77A4F9804D519C22544C9D0585651">
    <w:name w:val="2C8B77A4F9804D519C22544C9D058565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F3E98782ED1347E1A9278C2D6E750F9D1">
    <w:name w:val="F3E98782ED1347E1A9278C2D6E750F9D1"/>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5">
    <w:name w:val="4446F684562D4B9CB75C239273F120345"/>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4">
    <w:name w:val="EEB8EE163A264A798C081783455898364"/>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3">
    <w:name w:val="54E2E85748BC42FD91C595F2618049613"/>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3E23376D6684BD1B4E5BDAFBDE8FD5715">
    <w:name w:val="E3E23376D6684BD1B4E5BDAFBDE8FD57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5">
    <w:name w:val="8DF7921D3E294F0985F20F440E7D51CC15"/>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8">
    <w:name w:val="B75A8F42A3254DB4A4490C5E86C85E4418"/>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0">
    <w:name w:val="F2D8D62A1DAD41688097C5900D219ECD2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0">
    <w:name w:val="72B308DE6D6A4AEC98E0143E2084D9B020"/>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4">
    <w:name w:val="AF8C25C757D04C14AD87DFD1E234356914"/>
    <w:rsid w:val="00287BFD"/>
    <w:pPr>
      <w:spacing w:after="0" w:line="240" w:lineRule="auto"/>
    </w:pPr>
    <w:rPr>
      <w:rFonts w:ascii="Verdana" w:eastAsia="Times New Roman" w:hAnsi="Verdana" w:cs="Times New Roman"/>
      <w:sz w:val="20"/>
      <w:szCs w:val="24"/>
    </w:rPr>
  </w:style>
  <w:style w:type="paragraph" w:customStyle="1" w:styleId="0640149426A94A58BB1905F5E84D923E13">
    <w:name w:val="0640149426A94A58BB1905F5E84D923E13"/>
    <w:rsid w:val="00287BFD"/>
    <w:pPr>
      <w:spacing w:after="0" w:line="240" w:lineRule="auto"/>
    </w:pPr>
    <w:rPr>
      <w:rFonts w:ascii="Verdana" w:eastAsia="Times New Roman" w:hAnsi="Verdana" w:cs="Times New Roman"/>
      <w:sz w:val="20"/>
      <w:szCs w:val="24"/>
    </w:rPr>
  </w:style>
  <w:style w:type="paragraph" w:customStyle="1" w:styleId="896CDD92DF134D9EA0765F412D845F862">
    <w:name w:val="896CDD92DF134D9EA0765F412D845F86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
    <w:name w:val="C3644B8A3BEB496188910D39550C287E2"/>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6">
    <w:name w:val="4446F684562D4B9CB75C239273F120346"/>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5">
    <w:name w:val="EEB8EE163A264A798C081783455898365"/>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4">
    <w:name w:val="54E2E85748BC42FD91C595F2618049614"/>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19C9CFF7BF4148CB908CFFCD0BB1A93E">
    <w:name w:val="19C9CFF7BF4148CB908CFFCD0BB1A93E"/>
    <w:rsid w:val="00287BFD"/>
  </w:style>
  <w:style w:type="paragraph" w:customStyle="1" w:styleId="CF76E67DC90A4DF28122AA5959DAB28D">
    <w:name w:val="CF76E67DC90A4DF28122AA5959DAB28D"/>
    <w:rsid w:val="00287BFD"/>
  </w:style>
  <w:style w:type="paragraph" w:customStyle="1" w:styleId="B8217962983B4665BD503EECB9072EB8">
    <w:name w:val="B8217962983B4665BD503EECB9072EB8"/>
    <w:rsid w:val="00287BFD"/>
  </w:style>
  <w:style w:type="paragraph" w:customStyle="1" w:styleId="34499EBEB595434BB7D526647F7DF421">
    <w:name w:val="34499EBEB595434BB7D526647F7DF421"/>
    <w:rsid w:val="00287BFD"/>
  </w:style>
  <w:style w:type="paragraph" w:customStyle="1" w:styleId="C9128D910AAF4A9EAC407A227E6631A2">
    <w:name w:val="C9128D910AAF4A9EAC407A227E6631A2"/>
    <w:rsid w:val="00287BFD"/>
  </w:style>
  <w:style w:type="paragraph" w:customStyle="1" w:styleId="7C41F8D020764E9393069143F3E1C977">
    <w:name w:val="7C41F8D020764E9393069143F3E1C977"/>
    <w:rsid w:val="00287BFD"/>
  </w:style>
  <w:style w:type="paragraph" w:customStyle="1" w:styleId="9F087393B1954410A6055FAB4CFA76FA">
    <w:name w:val="9F087393B1954410A6055FAB4CFA76FA"/>
    <w:rsid w:val="00287BFD"/>
  </w:style>
  <w:style w:type="paragraph" w:customStyle="1" w:styleId="55EA8012FBD84DA4B5EA09BA566C43AB">
    <w:name w:val="55EA8012FBD84DA4B5EA09BA566C43AB"/>
    <w:rsid w:val="00287BFD"/>
  </w:style>
  <w:style w:type="paragraph" w:customStyle="1" w:styleId="36B0A8FE77DF46DE837CA9C267B4994B">
    <w:name w:val="36B0A8FE77DF46DE837CA9C267B4994B"/>
    <w:rsid w:val="00287BFD"/>
  </w:style>
  <w:style w:type="paragraph" w:customStyle="1" w:styleId="41680F4248C649BF8A4BDF2FFBB17456">
    <w:name w:val="41680F4248C649BF8A4BDF2FFBB17456"/>
    <w:rsid w:val="00287BFD"/>
  </w:style>
  <w:style w:type="paragraph" w:customStyle="1" w:styleId="C970DF891EAF4323B1068F30F16CF6DA">
    <w:name w:val="C970DF891EAF4323B1068F30F16CF6DA"/>
    <w:rsid w:val="00287BFD"/>
  </w:style>
  <w:style w:type="paragraph" w:customStyle="1" w:styleId="05C89C504AE7423D9DAB8C627BBE51F6">
    <w:name w:val="05C89C504AE7423D9DAB8C627BBE51F6"/>
    <w:rsid w:val="00287BFD"/>
  </w:style>
  <w:style w:type="paragraph" w:customStyle="1" w:styleId="4D88A137C782433CAA7FA0DAAB416675">
    <w:name w:val="4D88A137C782433CAA7FA0DAAB416675"/>
    <w:rsid w:val="00287BFD"/>
  </w:style>
  <w:style w:type="paragraph" w:customStyle="1" w:styleId="1562AADF958348AEA2B47476FB3767DA">
    <w:name w:val="1562AADF958348AEA2B47476FB3767DA"/>
    <w:rsid w:val="00287BFD"/>
  </w:style>
  <w:style w:type="paragraph" w:customStyle="1" w:styleId="0DF8C72AC8E3452C8137C2C1B302F047">
    <w:name w:val="0DF8C72AC8E3452C8137C2C1B302F047"/>
    <w:rsid w:val="00287BFD"/>
  </w:style>
  <w:style w:type="paragraph" w:customStyle="1" w:styleId="E3E23376D6684BD1B4E5BDAFBDE8FD5716">
    <w:name w:val="E3E23376D6684BD1B4E5BDAFBDE8FD571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6">
    <w:name w:val="8DF7921D3E294F0985F20F440E7D51CC16"/>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19">
    <w:name w:val="B75A8F42A3254DB4A4490C5E86C85E4419"/>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1">
    <w:name w:val="F2D8D62A1DAD41688097C5900D219ECD21"/>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1">
    <w:name w:val="72B308DE6D6A4AEC98E0143E2084D9B021"/>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5">
    <w:name w:val="AF8C25C757D04C14AD87DFD1E234356915"/>
    <w:rsid w:val="00287BFD"/>
    <w:pPr>
      <w:spacing w:after="0" w:line="240" w:lineRule="auto"/>
    </w:pPr>
    <w:rPr>
      <w:rFonts w:ascii="Verdana" w:eastAsia="Times New Roman" w:hAnsi="Verdana" w:cs="Times New Roman"/>
      <w:sz w:val="20"/>
      <w:szCs w:val="24"/>
    </w:rPr>
  </w:style>
  <w:style w:type="paragraph" w:customStyle="1" w:styleId="0640149426A94A58BB1905F5E84D923E14">
    <w:name w:val="0640149426A94A58BB1905F5E84D923E14"/>
    <w:rsid w:val="00287BFD"/>
    <w:pPr>
      <w:spacing w:after="0" w:line="240" w:lineRule="auto"/>
    </w:pPr>
    <w:rPr>
      <w:rFonts w:ascii="Verdana" w:eastAsia="Times New Roman" w:hAnsi="Verdana" w:cs="Times New Roman"/>
      <w:sz w:val="20"/>
      <w:szCs w:val="24"/>
    </w:rPr>
  </w:style>
  <w:style w:type="paragraph" w:customStyle="1" w:styleId="896CDD92DF134D9EA0765F412D845F863">
    <w:name w:val="896CDD92DF134D9EA0765F412D845F86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
    <w:name w:val="C3644B8A3BEB496188910D39550C287E3"/>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7">
    <w:name w:val="4446F684562D4B9CB75C239273F120347"/>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6">
    <w:name w:val="EEB8EE163A264A798C081783455898366"/>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1">
    <w:name w:val="41680F4248C649BF8A4BDF2FFBB1745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1">
    <w:name w:val="C970DF891EAF4323B1068F30F16CF6DA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1">
    <w:name w:val="05C89C504AE7423D9DAB8C627BBE51F6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1">
    <w:name w:val="4D88A137C782433CAA7FA0DAAB416675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1">
    <w:name w:val="1562AADF958348AEA2B47476FB3767DA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1">
    <w:name w:val="0DF8C72AC8E3452C8137C2C1B302F0471"/>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5">
    <w:name w:val="54E2E85748BC42FD91C595F2618049615"/>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5B27C79292EE4259ADD262D15F41A935">
    <w:name w:val="5B27C79292EE4259ADD262D15F41A935"/>
    <w:rsid w:val="00287BFD"/>
  </w:style>
  <w:style w:type="paragraph" w:customStyle="1" w:styleId="F1805E02537D4F55B242EECAC3ADBE6A">
    <w:name w:val="F1805E02537D4F55B242EECAC3ADBE6A"/>
    <w:rsid w:val="00287BFD"/>
  </w:style>
  <w:style w:type="paragraph" w:customStyle="1" w:styleId="C738D45DE22843FE8490CC53402885CF">
    <w:name w:val="C738D45DE22843FE8490CC53402885CF"/>
    <w:rsid w:val="00287BFD"/>
  </w:style>
  <w:style w:type="paragraph" w:customStyle="1" w:styleId="A6651E64010C40F5A42C365706A2FD4E">
    <w:name w:val="A6651E64010C40F5A42C365706A2FD4E"/>
    <w:rsid w:val="00287BFD"/>
  </w:style>
  <w:style w:type="paragraph" w:customStyle="1" w:styleId="CEB8D05CEC7F481586C9D99DDDDCDD26">
    <w:name w:val="CEB8D05CEC7F481586C9D99DDDDCDD26"/>
    <w:rsid w:val="00287BFD"/>
  </w:style>
  <w:style w:type="paragraph" w:customStyle="1" w:styleId="94DBFC2441FD4CDBBF5B3CCB2A791E0C">
    <w:name w:val="94DBFC2441FD4CDBBF5B3CCB2A791E0C"/>
    <w:rsid w:val="00287BFD"/>
  </w:style>
  <w:style w:type="paragraph" w:customStyle="1" w:styleId="3775F7D36E734122A8CAA207F761579A">
    <w:name w:val="3775F7D36E734122A8CAA207F761579A"/>
    <w:rsid w:val="00287BFD"/>
  </w:style>
  <w:style w:type="paragraph" w:customStyle="1" w:styleId="DEF462FED8954B06ACB5FE5BDFAF4FC2">
    <w:name w:val="DEF462FED8954B06ACB5FE5BDFAF4FC2"/>
    <w:rsid w:val="00287BFD"/>
  </w:style>
  <w:style w:type="paragraph" w:customStyle="1" w:styleId="5269BF61CCA940CA9FD928EA5BFA8AD6">
    <w:name w:val="5269BF61CCA940CA9FD928EA5BFA8AD6"/>
    <w:rsid w:val="00287BFD"/>
  </w:style>
  <w:style w:type="paragraph" w:customStyle="1" w:styleId="38797601F00C4465A47F1BCE5CDCF221">
    <w:name w:val="38797601F00C4465A47F1BCE5CDCF221"/>
    <w:rsid w:val="00287BFD"/>
  </w:style>
  <w:style w:type="paragraph" w:customStyle="1" w:styleId="E3E23376D6684BD1B4E5BDAFBDE8FD5717">
    <w:name w:val="E3E23376D6684BD1B4E5BDAFBDE8FD571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7">
    <w:name w:val="8DF7921D3E294F0985F20F440E7D51CC17"/>
    <w:rsid w:val="00287BFD"/>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0">
    <w:name w:val="B75A8F42A3254DB4A4490C5E86C85E4420"/>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2">
    <w:name w:val="F2D8D62A1DAD41688097C5900D219ECD22"/>
    <w:rsid w:val="00287BFD"/>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2">
    <w:name w:val="72B308DE6D6A4AEC98E0143E2084D9B022"/>
    <w:rsid w:val="00287BFD"/>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6">
    <w:name w:val="AF8C25C757D04C14AD87DFD1E234356916"/>
    <w:rsid w:val="00287BFD"/>
    <w:pPr>
      <w:spacing w:after="0" w:line="240" w:lineRule="auto"/>
    </w:pPr>
    <w:rPr>
      <w:rFonts w:ascii="Verdana" w:eastAsia="Times New Roman" w:hAnsi="Verdana" w:cs="Times New Roman"/>
      <w:sz w:val="20"/>
      <w:szCs w:val="24"/>
    </w:rPr>
  </w:style>
  <w:style w:type="paragraph" w:customStyle="1" w:styleId="0640149426A94A58BB1905F5E84D923E15">
    <w:name w:val="0640149426A94A58BB1905F5E84D923E15"/>
    <w:rsid w:val="00287BFD"/>
    <w:pPr>
      <w:spacing w:after="0" w:line="240" w:lineRule="auto"/>
    </w:pPr>
    <w:rPr>
      <w:rFonts w:ascii="Verdana" w:eastAsia="Times New Roman" w:hAnsi="Verdana" w:cs="Times New Roman"/>
      <w:sz w:val="20"/>
      <w:szCs w:val="24"/>
    </w:rPr>
  </w:style>
  <w:style w:type="paragraph" w:customStyle="1" w:styleId="896CDD92DF134D9EA0765F412D845F864">
    <w:name w:val="896CDD92DF134D9EA0765F412D845F86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4">
    <w:name w:val="C3644B8A3BEB496188910D39550C287E4"/>
    <w:rsid w:val="00287BFD"/>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8">
    <w:name w:val="4446F684562D4B9CB75C239273F120348"/>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7">
    <w:name w:val="EEB8EE163A264A798C081783455898367"/>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2">
    <w:name w:val="41680F4248C649BF8A4BDF2FFBB1745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2">
    <w:name w:val="C970DF891EAF4323B1068F30F16CF6DA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2">
    <w:name w:val="05C89C504AE7423D9DAB8C627BBE51F6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2">
    <w:name w:val="4D88A137C782433CAA7FA0DAAB416675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2">
    <w:name w:val="1562AADF958348AEA2B47476FB3767DA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2">
    <w:name w:val="0DF8C72AC8E3452C8137C2C1B302F0472"/>
    <w:rsid w:val="00287BFD"/>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6">
    <w:name w:val="54E2E85748BC42FD91C595F2618049616"/>
    <w:rsid w:val="00287BFD"/>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
    <w:name w:val="F7AB2FC8E6384CFC9E250934FBE5E338"/>
    <w:rsid w:val="00287BFD"/>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2CE178142D340F283B06E4A87579529">
    <w:name w:val="22CE178142D340F283B06E4A87579529"/>
    <w:rsid w:val="00287BFD"/>
  </w:style>
  <w:style w:type="paragraph" w:customStyle="1" w:styleId="EE4B4FFC058242038BD0B1AD13193B6A">
    <w:name w:val="EE4B4FFC058242038BD0B1AD13193B6A"/>
    <w:rsid w:val="00287BFD"/>
  </w:style>
  <w:style w:type="paragraph" w:customStyle="1" w:styleId="F34BA8842C7344F2AF30B731B55BFB91">
    <w:name w:val="F34BA8842C7344F2AF30B731B55BFB91"/>
    <w:rsid w:val="00722F65"/>
  </w:style>
  <w:style w:type="paragraph" w:customStyle="1" w:styleId="4A28FE6769D24A72B8A145EF870FA24D">
    <w:name w:val="4A28FE6769D24A72B8A145EF870FA24D"/>
    <w:rsid w:val="00722F65"/>
  </w:style>
  <w:style w:type="paragraph" w:customStyle="1" w:styleId="E3E23376D6684BD1B4E5BDAFBDE8FD5718">
    <w:name w:val="E3E23376D6684BD1B4E5BDAFBDE8FD571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8">
    <w:name w:val="8DF7921D3E294F0985F20F440E7D51CC1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1">
    <w:name w:val="B75A8F42A3254DB4A4490C5E86C85E442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3">
    <w:name w:val="F2D8D62A1DAD41688097C5900D219ECD2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3">
    <w:name w:val="72B308DE6D6A4AEC98E0143E2084D9B02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7">
    <w:name w:val="AF8C25C757D04C14AD87DFD1E234356917"/>
    <w:rsid w:val="00722F65"/>
    <w:pPr>
      <w:spacing w:after="0" w:line="240" w:lineRule="auto"/>
    </w:pPr>
    <w:rPr>
      <w:rFonts w:ascii="Verdana" w:eastAsia="Times New Roman" w:hAnsi="Verdana" w:cs="Times New Roman"/>
      <w:sz w:val="20"/>
      <w:szCs w:val="24"/>
    </w:rPr>
  </w:style>
  <w:style w:type="paragraph" w:customStyle="1" w:styleId="0640149426A94A58BB1905F5E84D923E16">
    <w:name w:val="0640149426A94A58BB1905F5E84D923E16"/>
    <w:rsid w:val="00722F65"/>
    <w:pPr>
      <w:spacing w:after="0" w:line="240" w:lineRule="auto"/>
    </w:pPr>
    <w:rPr>
      <w:rFonts w:ascii="Verdana" w:eastAsia="Times New Roman" w:hAnsi="Verdana" w:cs="Times New Roman"/>
      <w:sz w:val="20"/>
      <w:szCs w:val="24"/>
    </w:rPr>
  </w:style>
  <w:style w:type="paragraph" w:customStyle="1" w:styleId="896CDD92DF134D9EA0765F412D845F865">
    <w:name w:val="896CDD92DF134D9EA0765F412D845F86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5">
    <w:name w:val="C3644B8A3BEB496188910D39550C287E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9">
    <w:name w:val="4446F684562D4B9CB75C239273F120349"/>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8">
    <w:name w:val="EEB8EE163A264A798C081783455898368"/>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3">
    <w:name w:val="41680F4248C649BF8A4BDF2FFBB17456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3">
    <w:name w:val="C970DF891EAF4323B1068F30F16CF6DA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3">
    <w:name w:val="05C89C504AE7423D9DAB8C627BBE51F6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3">
    <w:name w:val="4D88A137C782433CAA7FA0DAAB416675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3">
    <w:name w:val="1562AADF958348AEA2B47476FB3767DA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3">
    <w:name w:val="0DF8C72AC8E3452C8137C2C1B302F0473"/>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7">
    <w:name w:val="54E2E85748BC42FD91C595F261804961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
    <w:name w:val="F7AB2FC8E6384CFC9E250934FBE5E338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F34BA8842C7344F2AF30B731B55BFB911">
    <w:name w:val="F34BA8842C7344F2AF30B731B55BFB911"/>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30087EBC50024088BB706A0EEE366A58">
    <w:name w:val="30087EBC50024088BB706A0EEE366A58"/>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3E23376D6684BD1B4E5BDAFBDE8FD5719">
    <w:name w:val="E3E23376D6684BD1B4E5BDAFBDE8FD571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19">
    <w:name w:val="8DF7921D3E294F0985F20F440E7D51CC1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2">
    <w:name w:val="B75A8F42A3254DB4A4490C5E86C85E442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4">
    <w:name w:val="F2D8D62A1DAD41688097C5900D219ECD2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4">
    <w:name w:val="72B308DE6D6A4AEC98E0143E2084D9B02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8">
    <w:name w:val="AF8C25C757D04C14AD87DFD1E234356918"/>
    <w:rsid w:val="00722F65"/>
    <w:pPr>
      <w:spacing w:after="0" w:line="240" w:lineRule="auto"/>
    </w:pPr>
    <w:rPr>
      <w:rFonts w:ascii="Verdana" w:eastAsia="Times New Roman" w:hAnsi="Verdana" w:cs="Times New Roman"/>
      <w:sz w:val="20"/>
      <w:szCs w:val="24"/>
    </w:rPr>
  </w:style>
  <w:style w:type="paragraph" w:customStyle="1" w:styleId="0640149426A94A58BB1905F5E84D923E17">
    <w:name w:val="0640149426A94A58BB1905F5E84D923E17"/>
    <w:rsid w:val="00722F65"/>
    <w:pPr>
      <w:spacing w:after="0" w:line="240" w:lineRule="auto"/>
    </w:pPr>
    <w:rPr>
      <w:rFonts w:ascii="Verdana" w:eastAsia="Times New Roman" w:hAnsi="Verdana" w:cs="Times New Roman"/>
      <w:sz w:val="20"/>
      <w:szCs w:val="24"/>
    </w:rPr>
  </w:style>
  <w:style w:type="paragraph" w:customStyle="1" w:styleId="896CDD92DF134D9EA0765F412D845F866">
    <w:name w:val="896CDD92DF134D9EA0765F412D845F86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6">
    <w:name w:val="C3644B8A3BEB496188910D39550C287E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0">
    <w:name w:val="4446F684562D4B9CB75C239273F1203410"/>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9">
    <w:name w:val="EEB8EE163A264A798C081783455898369"/>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4">
    <w:name w:val="41680F4248C649BF8A4BDF2FFBB17456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4">
    <w:name w:val="C970DF891EAF4323B1068F30F16CF6DA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4">
    <w:name w:val="05C89C504AE7423D9DAB8C627BBE51F6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4">
    <w:name w:val="4D88A137C782433CAA7FA0DAAB416675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4">
    <w:name w:val="1562AADF958348AEA2B47476FB3767DA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4">
    <w:name w:val="0DF8C72AC8E3452C8137C2C1B302F0474"/>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8">
    <w:name w:val="54E2E85748BC42FD91C595F261804961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
    <w:name w:val="F7AB2FC8E6384CFC9E250934FBE5E338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D42A175D5B5A4EA189C05A9627CC1BEA">
    <w:name w:val="D42A175D5B5A4EA189C05A9627CC1BEA"/>
    <w:rsid w:val="00722F65"/>
  </w:style>
  <w:style w:type="paragraph" w:customStyle="1" w:styleId="7E424C9D0CBC4FB98B0F29E985896BE3">
    <w:name w:val="7E424C9D0CBC4FB98B0F29E985896BE3"/>
    <w:rsid w:val="00722F65"/>
  </w:style>
  <w:style w:type="paragraph" w:customStyle="1" w:styleId="5DD7922CE43E4A709E2AEA64CF99E679">
    <w:name w:val="5DD7922CE43E4A709E2AEA64CF99E679"/>
    <w:rsid w:val="00722F65"/>
  </w:style>
  <w:style w:type="paragraph" w:customStyle="1" w:styleId="84C6546C4DF3492AAB68703331CE3786">
    <w:name w:val="84C6546C4DF3492AAB68703331CE3786"/>
    <w:rsid w:val="00722F65"/>
  </w:style>
  <w:style w:type="paragraph" w:customStyle="1" w:styleId="E3E23376D6684BD1B4E5BDAFBDE8FD5720">
    <w:name w:val="E3E23376D6684BD1B4E5BDAFBDE8FD572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0">
    <w:name w:val="8DF7921D3E294F0985F20F440E7D51CC2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3">
    <w:name w:val="B75A8F42A3254DB4A4490C5E86C85E442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5">
    <w:name w:val="F2D8D62A1DAD41688097C5900D219ECD2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5">
    <w:name w:val="72B308DE6D6A4AEC98E0143E2084D9B02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19">
    <w:name w:val="AF8C25C757D04C14AD87DFD1E234356919"/>
    <w:rsid w:val="00722F65"/>
    <w:pPr>
      <w:spacing w:after="0" w:line="240" w:lineRule="auto"/>
    </w:pPr>
    <w:rPr>
      <w:rFonts w:ascii="Verdana" w:eastAsia="Times New Roman" w:hAnsi="Verdana" w:cs="Times New Roman"/>
      <w:sz w:val="20"/>
      <w:szCs w:val="24"/>
    </w:rPr>
  </w:style>
  <w:style w:type="paragraph" w:customStyle="1" w:styleId="0640149426A94A58BB1905F5E84D923E18">
    <w:name w:val="0640149426A94A58BB1905F5E84D923E18"/>
    <w:rsid w:val="00722F65"/>
    <w:pPr>
      <w:spacing w:after="0" w:line="240" w:lineRule="auto"/>
    </w:pPr>
    <w:rPr>
      <w:rFonts w:ascii="Verdana" w:eastAsia="Times New Roman" w:hAnsi="Verdana" w:cs="Times New Roman"/>
      <w:sz w:val="20"/>
      <w:szCs w:val="24"/>
    </w:rPr>
  </w:style>
  <w:style w:type="paragraph" w:customStyle="1" w:styleId="896CDD92DF134D9EA0765F412D845F867">
    <w:name w:val="896CDD92DF134D9EA0765F412D845F86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7">
    <w:name w:val="C3644B8A3BEB496188910D39550C287E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1">
    <w:name w:val="4446F684562D4B9CB75C239273F1203411"/>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EEB8EE163A264A798C0817834558983610">
    <w:name w:val="EEB8EE163A264A798C0817834558983610"/>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1680F4248C649BF8A4BDF2FFBB174565">
    <w:name w:val="41680F4248C649BF8A4BDF2FFBB17456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C970DF891EAF4323B1068F30F16CF6DA5">
    <w:name w:val="C970DF891EAF4323B1068F30F16CF6DA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5C89C504AE7423D9DAB8C627BBE51F65">
    <w:name w:val="05C89C504AE7423D9DAB8C627BBE51F6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4D88A137C782433CAA7FA0DAAB4166755">
    <w:name w:val="4D88A137C782433CAA7FA0DAAB416675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1562AADF958348AEA2B47476FB3767DA5">
    <w:name w:val="1562AADF958348AEA2B47476FB3767DA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0DF8C72AC8E3452C8137C2C1B302F0475">
    <w:name w:val="0DF8C72AC8E3452C8137C2C1B302F0475"/>
    <w:rsid w:val="00722F65"/>
    <w:pPr>
      <w:tabs>
        <w:tab w:val="left" w:pos="400"/>
      </w:tabs>
      <w:spacing w:before="60" w:after="60" w:line="220" w:lineRule="exact"/>
      <w:ind w:left="369" w:hanging="369"/>
    </w:pPr>
    <w:rPr>
      <w:rFonts w:ascii="Verdana" w:eastAsia="Times New Roman" w:hAnsi="Verdana" w:cs="Times New Roman"/>
      <w:sz w:val="20"/>
      <w:szCs w:val="20"/>
      <w:lang w:eastAsia="en-US"/>
    </w:rPr>
  </w:style>
  <w:style w:type="paragraph" w:customStyle="1" w:styleId="54E2E85748BC42FD91C595F2618049619">
    <w:name w:val="54E2E85748BC42FD91C595F261804961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
    <w:name w:val="F7AB2FC8E6384CFC9E250934FBE5E338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1">
    <w:name w:val="E3E23376D6684BD1B4E5BDAFBDE8FD572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1">
    <w:name w:val="8DF7921D3E294F0985F20F440E7D51CC2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4">
    <w:name w:val="B75A8F42A3254DB4A4490C5E86C85E442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6">
    <w:name w:val="F2D8D62A1DAD41688097C5900D219ECD2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6">
    <w:name w:val="72B308DE6D6A4AEC98E0143E2084D9B02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0">
    <w:name w:val="AF8C25C757D04C14AD87DFD1E234356920"/>
    <w:rsid w:val="00722F65"/>
    <w:pPr>
      <w:spacing w:after="0" w:line="240" w:lineRule="auto"/>
    </w:pPr>
    <w:rPr>
      <w:rFonts w:ascii="Verdana" w:eastAsia="Times New Roman" w:hAnsi="Verdana" w:cs="Times New Roman"/>
      <w:sz w:val="20"/>
      <w:szCs w:val="24"/>
    </w:rPr>
  </w:style>
  <w:style w:type="paragraph" w:customStyle="1" w:styleId="0640149426A94A58BB1905F5E84D923E19">
    <w:name w:val="0640149426A94A58BB1905F5E84D923E19"/>
    <w:rsid w:val="00722F65"/>
    <w:pPr>
      <w:spacing w:after="0" w:line="240" w:lineRule="auto"/>
    </w:pPr>
    <w:rPr>
      <w:rFonts w:ascii="Verdana" w:eastAsia="Times New Roman" w:hAnsi="Verdana" w:cs="Times New Roman"/>
      <w:sz w:val="20"/>
      <w:szCs w:val="24"/>
    </w:rPr>
  </w:style>
  <w:style w:type="paragraph" w:customStyle="1" w:styleId="896CDD92DF134D9EA0765F412D845F868">
    <w:name w:val="896CDD92DF134D9EA0765F412D845F86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8">
    <w:name w:val="C3644B8A3BEB496188910D39550C287E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2">
    <w:name w:val="4446F684562D4B9CB75C239273F12034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1">
    <w:name w:val="EEB8EE163A264A798C0817834558983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6">
    <w:name w:val="41680F4248C649BF8A4BDF2FFBB17456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6">
    <w:name w:val="C970DF891EAF4323B1068F30F16CF6DA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6">
    <w:name w:val="05C89C504AE7423D9DAB8C627BBE51F6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6">
    <w:name w:val="4D88A137C782433CAA7FA0DAAB416675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6">
    <w:name w:val="1562AADF958348AEA2B47476FB3767DA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6">
    <w:name w:val="0DF8C72AC8E3452C8137C2C1B302F047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0">
    <w:name w:val="54E2E85748BC42FD91C595F2618049611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
    <w:name w:val="F7AB2FC8E6384CFC9E250934FBE5E338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DD21BC0F5FD45379D1400C114302448">
    <w:name w:val="0DD21BC0F5FD45379D1400C114302448"/>
    <w:rsid w:val="00722F65"/>
  </w:style>
  <w:style w:type="paragraph" w:customStyle="1" w:styleId="DA422CEE026A4FBB9802BBC3F9877F2D">
    <w:name w:val="DA422CEE026A4FBB9802BBC3F9877F2D"/>
    <w:rsid w:val="00722F65"/>
  </w:style>
  <w:style w:type="paragraph" w:customStyle="1" w:styleId="E3E23376D6684BD1B4E5BDAFBDE8FD5722">
    <w:name w:val="E3E23376D6684BD1B4E5BDAFBDE8FD572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2">
    <w:name w:val="8DF7921D3E294F0985F20F440E7D51CC2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5">
    <w:name w:val="B75A8F42A3254DB4A4490C5E86C85E442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7">
    <w:name w:val="F2D8D62A1DAD41688097C5900D219ECD2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7">
    <w:name w:val="72B308DE6D6A4AEC98E0143E2084D9B02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1">
    <w:name w:val="AF8C25C757D04C14AD87DFD1E234356921"/>
    <w:rsid w:val="00722F65"/>
    <w:pPr>
      <w:spacing w:after="0" w:line="240" w:lineRule="auto"/>
    </w:pPr>
    <w:rPr>
      <w:rFonts w:ascii="Verdana" w:eastAsia="Times New Roman" w:hAnsi="Verdana" w:cs="Times New Roman"/>
      <w:sz w:val="20"/>
      <w:szCs w:val="24"/>
    </w:rPr>
  </w:style>
  <w:style w:type="paragraph" w:customStyle="1" w:styleId="0640149426A94A58BB1905F5E84D923E20">
    <w:name w:val="0640149426A94A58BB1905F5E84D923E20"/>
    <w:rsid w:val="00722F65"/>
    <w:pPr>
      <w:spacing w:after="0" w:line="240" w:lineRule="auto"/>
    </w:pPr>
    <w:rPr>
      <w:rFonts w:ascii="Verdana" w:eastAsia="Times New Roman" w:hAnsi="Verdana" w:cs="Times New Roman"/>
      <w:sz w:val="20"/>
      <w:szCs w:val="24"/>
    </w:rPr>
  </w:style>
  <w:style w:type="paragraph" w:customStyle="1" w:styleId="896CDD92DF134D9EA0765F412D845F869">
    <w:name w:val="896CDD92DF134D9EA0765F412D845F86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9">
    <w:name w:val="C3644B8A3BEB496188910D39550C287E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3">
    <w:name w:val="4446F684562D4B9CB75C239273F12034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2">
    <w:name w:val="EEB8EE163A264A798C0817834558983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7">
    <w:name w:val="41680F4248C649BF8A4BDF2FFBB17456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7">
    <w:name w:val="C970DF891EAF4323B1068F30F16CF6DA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7">
    <w:name w:val="05C89C504AE7423D9DAB8C627BBE51F6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7">
    <w:name w:val="4D88A137C782433CAA7FA0DAAB416675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7">
    <w:name w:val="1562AADF958348AEA2B47476FB3767DA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7">
    <w:name w:val="0DF8C72AC8E3452C8137C2C1B302F047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1">
    <w:name w:val="54E2E85748BC42FD91C595F2618049611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5">
    <w:name w:val="F7AB2FC8E6384CFC9E250934FBE5E338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3">
    <w:name w:val="E3E23376D6684BD1B4E5BDAFBDE8FD572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3">
    <w:name w:val="8DF7921D3E294F0985F20F440E7D51CC2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6">
    <w:name w:val="B75A8F42A3254DB4A4490C5E86C85E442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8">
    <w:name w:val="F2D8D62A1DAD41688097C5900D219ECD2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8">
    <w:name w:val="72B308DE6D6A4AEC98E0143E2084D9B02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2">
    <w:name w:val="AF8C25C757D04C14AD87DFD1E234356922"/>
    <w:rsid w:val="00722F65"/>
    <w:pPr>
      <w:spacing w:after="0" w:line="240" w:lineRule="auto"/>
    </w:pPr>
    <w:rPr>
      <w:rFonts w:ascii="Verdana" w:eastAsia="Times New Roman" w:hAnsi="Verdana" w:cs="Times New Roman"/>
      <w:sz w:val="20"/>
      <w:szCs w:val="24"/>
    </w:rPr>
  </w:style>
  <w:style w:type="paragraph" w:customStyle="1" w:styleId="0640149426A94A58BB1905F5E84D923E21">
    <w:name w:val="0640149426A94A58BB1905F5E84D923E21"/>
    <w:rsid w:val="00722F65"/>
    <w:pPr>
      <w:spacing w:after="0" w:line="240" w:lineRule="auto"/>
    </w:pPr>
    <w:rPr>
      <w:rFonts w:ascii="Verdana" w:eastAsia="Times New Roman" w:hAnsi="Verdana" w:cs="Times New Roman"/>
      <w:sz w:val="20"/>
      <w:szCs w:val="24"/>
    </w:rPr>
  </w:style>
  <w:style w:type="paragraph" w:customStyle="1" w:styleId="896CDD92DF134D9EA0765F412D845F8610">
    <w:name w:val="896CDD92DF134D9EA0765F412D845F861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0">
    <w:name w:val="C3644B8A3BEB496188910D39550C287E1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4">
    <w:name w:val="4446F684562D4B9CB75C239273F12034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3">
    <w:name w:val="EEB8EE163A264A798C0817834558983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8">
    <w:name w:val="41680F4248C649BF8A4BDF2FFBB17456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8">
    <w:name w:val="C970DF891EAF4323B1068F30F16CF6DA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8">
    <w:name w:val="05C89C504AE7423D9DAB8C627BBE51F6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8">
    <w:name w:val="4D88A137C782433CAA7FA0DAAB416675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8">
    <w:name w:val="1562AADF958348AEA2B47476FB3767DA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8">
    <w:name w:val="0DF8C72AC8E3452C8137C2C1B302F047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2">
    <w:name w:val="54E2E85748BC42FD91C595F2618049611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6">
    <w:name w:val="F7AB2FC8E6384CFC9E250934FBE5E338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295DE4B6E664CF288F5F1BADA8BDAF2">
    <w:name w:val="E295DE4B6E664CF288F5F1BADA8BDAF2"/>
    <w:rsid w:val="00722F65"/>
  </w:style>
  <w:style w:type="paragraph" w:customStyle="1" w:styleId="DB913A768A8F481EAB25181AE0B9ECD9">
    <w:name w:val="DB913A768A8F481EAB25181AE0B9ECD9"/>
    <w:rsid w:val="00722F65"/>
  </w:style>
  <w:style w:type="paragraph" w:customStyle="1" w:styleId="4D3C789B37944EE59282F6346DF010C5">
    <w:name w:val="4D3C789B37944EE59282F6346DF010C5"/>
    <w:rsid w:val="00722F65"/>
  </w:style>
  <w:style w:type="paragraph" w:customStyle="1" w:styleId="1274070E94C84B50804D73015A8ECFC5">
    <w:name w:val="1274070E94C84B50804D73015A8ECFC5"/>
    <w:rsid w:val="00722F65"/>
  </w:style>
  <w:style w:type="paragraph" w:customStyle="1" w:styleId="6CB149142491484E98357D1DB5CA7938">
    <w:name w:val="6CB149142491484E98357D1DB5CA7938"/>
    <w:rsid w:val="00722F65"/>
  </w:style>
  <w:style w:type="paragraph" w:customStyle="1" w:styleId="2FC27F7BB3CD491F9D64F4BD2B1EF85E">
    <w:name w:val="2FC27F7BB3CD491F9D64F4BD2B1EF85E"/>
    <w:rsid w:val="00722F65"/>
  </w:style>
  <w:style w:type="paragraph" w:customStyle="1" w:styleId="E3E23376D6684BD1B4E5BDAFBDE8FD5724">
    <w:name w:val="E3E23376D6684BD1B4E5BDAFBDE8FD572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4">
    <w:name w:val="8DF7921D3E294F0985F20F440E7D51CC2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7">
    <w:name w:val="B75A8F42A3254DB4A4490C5E86C85E442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29">
    <w:name w:val="F2D8D62A1DAD41688097C5900D219ECD2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29">
    <w:name w:val="72B308DE6D6A4AEC98E0143E2084D9B029"/>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3">
    <w:name w:val="AF8C25C757D04C14AD87DFD1E234356923"/>
    <w:rsid w:val="00722F65"/>
    <w:pPr>
      <w:spacing w:after="0" w:line="240" w:lineRule="auto"/>
    </w:pPr>
    <w:rPr>
      <w:rFonts w:ascii="Verdana" w:eastAsia="Times New Roman" w:hAnsi="Verdana" w:cs="Times New Roman"/>
      <w:sz w:val="20"/>
      <w:szCs w:val="24"/>
    </w:rPr>
  </w:style>
  <w:style w:type="paragraph" w:customStyle="1" w:styleId="0640149426A94A58BB1905F5E84D923E22">
    <w:name w:val="0640149426A94A58BB1905F5E84D923E22"/>
    <w:rsid w:val="00722F65"/>
    <w:pPr>
      <w:spacing w:after="0" w:line="240" w:lineRule="auto"/>
    </w:pPr>
    <w:rPr>
      <w:rFonts w:ascii="Verdana" w:eastAsia="Times New Roman" w:hAnsi="Verdana" w:cs="Times New Roman"/>
      <w:sz w:val="20"/>
      <w:szCs w:val="24"/>
    </w:rPr>
  </w:style>
  <w:style w:type="paragraph" w:customStyle="1" w:styleId="896CDD92DF134D9EA0765F412D845F8611">
    <w:name w:val="896CDD92DF134D9EA0765F412D845F861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1">
    <w:name w:val="C3644B8A3BEB496188910D39550C287E1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5">
    <w:name w:val="4446F684562D4B9CB75C239273F12034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4">
    <w:name w:val="EEB8EE163A264A798C0817834558983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9">
    <w:name w:val="41680F4248C649BF8A4BDF2FFBB17456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9">
    <w:name w:val="C970DF891EAF4323B1068F30F16CF6DA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9">
    <w:name w:val="05C89C504AE7423D9DAB8C627BBE51F6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9">
    <w:name w:val="4D88A137C782433CAA7FA0DAAB416675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9">
    <w:name w:val="1562AADF958348AEA2B47476FB3767DA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9">
    <w:name w:val="0DF8C72AC8E3452C8137C2C1B302F047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3">
    <w:name w:val="54E2E85748BC42FD91C595F26180496113"/>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7">
    <w:name w:val="F7AB2FC8E6384CFC9E250934FBE5E3387"/>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25">
    <w:name w:val="E3E23376D6684BD1B4E5BDAFBDE8FD572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5">
    <w:name w:val="8DF7921D3E294F0985F20F440E7D51CC2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8">
    <w:name w:val="B75A8F42A3254DB4A4490C5E86C85E442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0">
    <w:name w:val="F2D8D62A1DAD41688097C5900D219ECD3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0">
    <w:name w:val="72B308DE6D6A4AEC98E0143E2084D9B030"/>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4">
    <w:name w:val="AF8C25C757D04C14AD87DFD1E234356924"/>
    <w:rsid w:val="00722F65"/>
    <w:pPr>
      <w:spacing w:after="0" w:line="240" w:lineRule="auto"/>
    </w:pPr>
    <w:rPr>
      <w:rFonts w:ascii="Verdana" w:eastAsia="Times New Roman" w:hAnsi="Verdana" w:cs="Times New Roman"/>
      <w:sz w:val="20"/>
      <w:szCs w:val="24"/>
    </w:rPr>
  </w:style>
  <w:style w:type="paragraph" w:customStyle="1" w:styleId="0640149426A94A58BB1905F5E84D923E23">
    <w:name w:val="0640149426A94A58BB1905F5E84D923E23"/>
    <w:rsid w:val="00722F65"/>
    <w:pPr>
      <w:spacing w:after="0" w:line="240" w:lineRule="auto"/>
    </w:pPr>
    <w:rPr>
      <w:rFonts w:ascii="Verdana" w:eastAsia="Times New Roman" w:hAnsi="Verdana" w:cs="Times New Roman"/>
      <w:sz w:val="20"/>
      <w:szCs w:val="24"/>
    </w:rPr>
  </w:style>
  <w:style w:type="paragraph" w:customStyle="1" w:styleId="896CDD92DF134D9EA0765F412D845F8612">
    <w:name w:val="896CDD92DF134D9EA0765F412D845F861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2">
    <w:name w:val="C3644B8A3BEB496188910D39550C287E1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6">
    <w:name w:val="4446F684562D4B9CB75C239273F12034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5">
    <w:name w:val="EEB8EE163A264A798C0817834558983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0">
    <w:name w:val="41680F4248C649BF8A4BDF2FFBB17456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0">
    <w:name w:val="C970DF891EAF4323B1068F30F16CF6DA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0">
    <w:name w:val="05C89C504AE7423D9DAB8C627BBE51F6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0">
    <w:name w:val="4D88A137C782433CAA7FA0DAAB416675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0">
    <w:name w:val="1562AADF958348AEA2B47476FB3767DA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0">
    <w:name w:val="0DF8C72AC8E3452C8137C2C1B302F0471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4">
    <w:name w:val="54E2E85748BC42FD91C595F26180496114"/>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8">
    <w:name w:val="F7AB2FC8E6384CFC9E250934FBE5E3388"/>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1">
    <w:name w:val="30087EBC50024088BB706A0EEE366A58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26">
    <w:name w:val="E3E23376D6684BD1B4E5BDAFBDE8FD572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6">
    <w:name w:val="8DF7921D3E294F0985F20F440E7D51CC2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29">
    <w:name w:val="B75A8F42A3254DB4A4490C5E86C85E442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1">
    <w:name w:val="F2D8D62A1DAD41688097C5900D219ECD3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1">
    <w:name w:val="72B308DE6D6A4AEC98E0143E2084D9B031"/>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5">
    <w:name w:val="AF8C25C757D04C14AD87DFD1E234356925"/>
    <w:rsid w:val="00722F65"/>
    <w:pPr>
      <w:spacing w:after="0" w:line="240" w:lineRule="auto"/>
    </w:pPr>
    <w:rPr>
      <w:rFonts w:ascii="Verdana" w:eastAsia="Times New Roman" w:hAnsi="Verdana" w:cs="Times New Roman"/>
      <w:sz w:val="20"/>
      <w:szCs w:val="24"/>
    </w:rPr>
  </w:style>
  <w:style w:type="paragraph" w:customStyle="1" w:styleId="0640149426A94A58BB1905F5E84D923E24">
    <w:name w:val="0640149426A94A58BB1905F5E84D923E24"/>
    <w:rsid w:val="00722F65"/>
    <w:pPr>
      <w:spacing w:after="0" w:line="240" w:lineRule="auto"/>
    </w:pPr>
    <w:rPr>
      <w:rFonts w:ascii="Verdana" w:eastAsia="Times New Roman" w:hAnsi="Verdana" w:cs="Times New Roman"/>
      <w:sz w:val="20"/>
      <w:szCs w:val="24"/>
    </w:rPr>
  </w:style>
  <w:style w:type="paragraph" w:customStyle="1" w:styleId="896CDD92DF134D9EA0765F412D845F8613">
    <w:name w:val="896CDD92DF134D9EA0765F412D845F861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3">
    <w:name w:val="C3644B8A3BEB496188910D39550C287E1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7">
    <w:name w:val="4446F684562D4B9CB75C239273F12034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6">
    <w:name w:val="EEB8EE163A264A798C0817834558983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1">
    <w:name w:val="41680F4248C649BF8A4BDF2FFBB1745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1">
    <w:name w:val="C970DF891EAF4323B1068F30F16CF6DA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1">
    <w:name w:val="05C89C504AE7423D9DAB8C627BBE51F6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1">
    <w:name w:val="4D88A137C782433CAA7FA0DAAB416675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1">
    <w:name w:val="1562AADF958348AEA2B47476FB3767DA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1">
    <w:name w:val="0DF8C72AC8E3452C8137C2C1B302F0471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5">
    <w:name w:val="54E2E85748BC42FD91C595F26180496115"/>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9">
    <w:name w:val="F7AB2FC8E6384CFC9E250934FBE5E3389"/>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2">
    <w:name w:val="30087EBC50024088BB706A0EEE366A58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27">
    <w:name w:val="E3E23376D6684BD1B4E5BDAFBDE8FD572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7">
    <w:name w:val="8DF7921D3E294F0985F20F440E7D51CC2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0">
    <w:name w:val="B75A8F42A3254DB4A4490C5E86C85E443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2">
    <w:name w:val="F2D8D62A1DAD41688097C5900D219ECD3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2">
    <w:name w:val="72B308DE6D6A4AEC98E0143E2084D9B032"/>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6">
    <w:name w:val="AF8C25C757D04C14AD87DFD1E234356926"/>
    <w:rsid w:val="00722F65"/>
    <w:pPr>
      <w:spacing w:after="0" w:line="240" w:lineRule="auto"/>
    </w:pPr>
    <w:rPr>
      <w:rFonts w:ascii="Verdana" w:eastAsia="Times New Roman" w:hAnsi="Verdana" w:cs="Times New Roman"/>
      <w:sz w:val="20"/>
      <w:szCs w:val="24"/>
    </w:rPr>
  </w:style>
  <w:style w:type="paragraph" w:customStyle="1" w:styleId="0640149426A94A58BB1905F5E84D923E25">
    <w:name w:val="0640149426A94A58BB1905F5E84D923E25"/>
    <w:rsid w:val="00722F65"/>
    <w:pPr>
      <w:spacing w:after="0" w:line="240" w:lineRule="auto"/>
    </w:pPr>
    <w:rPr>
      <w:rFonts w:ascii="Verdana" w:eastAsia="Times New Roman" w:hAnsi="Verdana" w:cs="Times New Roman"/>
      <w:sz w:val="20"/>
      <w:szCs w:val="24"/>
    </w:rPr>
  </w:style>
  <w:style w:type="paragraph" w:customStyle="1" w:styleId="896CDD92DF134D9EA0765F412D845F8614">
    <w:name w:val="896CDD92DF134D9EA0765F412D845F861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4">
    <w:name w:val="C3644B8A3BEB496188910D39550C287E1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8">
    <w:name w:val="4446F684562D4B9CB75C239273F12034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7">
    <w:name w:val="EEB8EE163A264A798C0817834558983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2">
    <w:name w:val="41680F4248C649BF8A4BDF2FFBB1745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2">
    <w:name w:val="C970DF891EAF4323B1068F30F16CF6DA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2">
    <w:name w:val="05C89C504AE7423D9DAB8C627BBE51F6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2">
    <w:name w:val="4D88A137C782433CAA7FA0DAAB416675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2">
    <w:name w:val="1562AADF958348AEA2B47476FB3767DA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2">
    <w:name w:val="0DF8C72AC8E3452C8137C2C1B302F047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6">
    <w:name w:val="54E2E85748BC42FD91C595F26180496116"/>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0">
    <w:name w:val="F7AB2FC8E6384CFC9E250934FBE5E33810"/>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087EBC50024088BB706A0EEE366A583">
    <w:name w:val="30087EBC50024088BB706A0EEE366A58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ACDA9F1465DB4C78A7845E8AC64D1ACF">
    <w:name w:val="ACDA9F1465DB4C78A7845E8AC64D1ACF"/>
    <w:rsid w:val="00722F65"/>
  </w:style>
  <w:style w:type="paragraph" w:customStyle="1" w:styleId="E3E23376D6684BD1B4E5BDAFBDE8FD5728">
    <w:name w:val="E3E23376D6684BD1B4E5BDAFBDE8FD572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8">
    <w:name w:val="8DF7921D3E294F0985F20F440E7D51CC2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1">
    <w:name w:val="B75A8F42A3254DB4A4490C5E86C85E443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3">
    <w:name w:val="F2D8D62A1DAD41688097C5900D219ECD3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3">
    <w:name w:val="72B308DE6D6A4AEC98E0143E2084D9B03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7">
    <w:name w:val="AF8C25C757D04C14AD87DFD1E234356927"/>
    <w:rsid w:val="00722F65"/>
    <w:pPr>
      <w:spacing w:after="0" w:line="240" w:lineRule="auto"/>
    </w:pPr>
    <w:rPr>
      <w:rFonts w:ascii="Verdana" w:eastAsia="Times New Roman" w:hAnsi="Verdana" w:cs="Times New Roman"/>
      <w:sz w:val="20"/>
      <w:szCs w:val="24"/>
    </w:rPr>
  </w:style>
  <w:style w:type="paragraph" w:customStyle="1" w:styleId="0640149426A94A58BB1905F5E84D923E26">
    <w:name w:val="0640149426A94A58BB1905F5E84D923E26"/>
    <w:rsid w:val="00722F65"/>
    <w:pPr>
      <w:spacing w:after="0" w:line="240" w:lineRule="auto"/>
    </w:pPr>
    <w:rPr>
      <w:rFonts w:ascii="Verdana" w:eastAsia="Times New Roman" w:hAnsi="Verdana" w:cs="Times New Roman"/>
      <w:sz w:val="20"/>
      <w:szCs w:val="24"/>
    </w:rPr>
  </w:style>
  <w:style w:type="paragraph" w:customStyle="1" w:styleId="896CDD92DF134D9EA0765F412D845F8615">
    <w:name w:val="896CDD92DF134D9EA0765F412D845F861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5">
    <w:name w:val="C3644B8A3BEB496188910D39550C287E1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19">
    <w:name w:val="4446F684562D4B9CB75C239273F12034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8">
    <w:name w:val="EEB8EE163A264A798C0817834558983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3">
    <w:name w:val="41680F4248C649BF8A4BDF2FFBB1745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3">
    <w:name w:val="C970DF891EAF4323B1068F30F16CF6DA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3">
    <w:name w:val="05C89C504AE7423D9DAB8C627BBE51F6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3">
    <w:name w:val="4D88A137C782433CAA7FA0DAAB416675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3">
    <w:name w:val="1562AADF958348AEA2B47476FB3767DA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3">
    <w:name w:val="0DF8C72AC8E3452C8137C2C1B302F047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7">
    <w:name w:val="54E2E85748BC42FD91C595F2618049611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1">
    <w:name w:val="F7AB2FC8E6384CFC9E250934FBE5E3381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CDA9F1465DB4C78A7845E8AC64D1ACF1">
    <w:name w:val="ACDA9F1465DB4C78A7845E8AC64D1ACF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0087EBC50024088BB706A0EEE366A584">
    <w:name w:val="30087EBC50024088BB706A0EEE366A58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A458BB992C274AA18E5DD798C9DDA1F6">
    <w:name w:val="A458BB992C274AA18E5DD798C9DDA1F6"/>
    <w:rsid w:val="00722F65"/>
  </w:style>
  <w:style w:type="paragraph" w:customStyle="1" w:styleId="63B4496893E2465ABA633FC51FB2EE3A">
    <w:name w:val="63B4496893E2465ABA633FC51FB2EE3A"/>
    <w:rsid w:val="00722F65"/>
  </w:style>
  <w:style w:type="paragraph" w:customStyle="1" w:styleId="E3E23376D6684BD1B4E5BDAFBDE8FD5729">
    <w:name w:val="E3E23376D6684BD1B4E5BDAFBDE8FD572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29">
    <w:name w:val="8DF7921D3E294F0985F20F440E7D51CC2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2">
    <w:name w:val="B75A8F42A3254DB4A4490C5E86C85E443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4">
    <w:name w:val="F2D8D62A1DAD41688097C5900D219ECD3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4">
    <w:name w:val="72B308DE6D6A4AEC98E0143E2084D9B03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8">
    <w:name w:val="AF8C25C757D04C14AD87DFD1E234356928"/>
    <w:rsid w:val="00722F65"/>
    <w:pPr>
      <w:spacing w:after="0" w:line="240" w:lineRule="auto"/>
    </w:pPr>
    <w:rPr>
      <w:rFonts w:ascii="Verdana" w:eastAsia="Times New Roman" w:hAnsi="Verdana" w:cs="Times New Roman"/>
      <w:sz w:val="20"/>
      <w:szCs w:val="24"/>
    </w:rPr>
  </w:style>
  <w:style w:type="paragraph" w:customStyle="1" w:styleId="0640149426A94A58BB1905F5E84D923E27">
    <w:name w:val="0640149426A94A58BB1905F5E84D923E27"/>
    <w:rsid w:val="00722F65"/>
    <w:pPr>
      <w:spacing w:after="0" w:line="240" w:lineRule="auto"/>
    </w:pPr>
    <w:rPr>
      <w:rFonts w:ascii="Verdana" w:eastAsia="Times New Roman" w:hAnsi="Verdana" w:cs="Times New Roman"/>
      <w:sz w:val="20"/>
      <w:szCs w:val="24"/>
    </w:rPr>
  </w:style>
  <w:style w:type="paragraph" w:customStyle="1" w:styleId="896CDD92DF134D9EA0765F412D845F8616">
    <w:name w:val="896CDD92DF134D9EA0765F412D845F861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6">
    <w:name w:val="C3644B8A3BEB496188910D39550C287E1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0">
    <w:name w:val="4446F684562D4B9CB75C239273F12034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19">
    <w:name w:val="EEB8EE163A264A798C0817834558983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4">
    <w:name w:val="41680F4248C649BF8A4BDF2FFBB1745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4">
    <w:name w:val="C970DF891EAF4323B1068F30F16CF6DA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4">
    <w:name w:val="05C89C504AE7423D9DAB8C627BBE51F6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4">
    <w:name w:val="4D88A137C782433CAA7FA0DAAB416675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4">
    <w:name w:val="1562AADF958348AEA2B47476FB3767DA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4">
    <w:name w:val="0DF8C72AC8E3452C8137C2C1B302F047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8">
    <w:name w:val="54E2E85748BC42FD91C595F2618049611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2">
    <w:name w:val="F7AB2FC8E6384CFC9E250934FBE5E3381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0">
    <w:name w:val="E3E23376D6684BD1B4E5BDAFBDE8FD573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0">
    <w:name w:val="8DF7921D3E294F0985F20F440E7D51CC3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3">
    <w:name w:val="B75A8F42A3254DB4A4490C5E86C85E443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5">
    <w:name w:val="F2D8D62A1DAD41688097C5900D219ECD3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5">
    <w:name w:val="72B308DE6D6A4AEC98E0143E2084D9B03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29">
    <w:name w:val="AF8C25C757D04C14AD87DFD1E234356929"/>
    <w:rsid w:val="00722F65"/>
    <w:pPr>
      <w:spacing w:after="0" w:line="240" w:lineRule="auto"/>
    </w:pPr>
    <w:rPr>
      <w:rFonts w:ascii="Verdana" w:eastAsia="Times New Roman" w:hAnsi="Verdana" w:cs="Times New Roman"/>
      <w:sz w:val="20"/>
      <w:szCs w:val="24"/>
    </w:rPr>
  </w:style>
  <w:style w:type="paragraph" w:customStyle="1" w:styleId="0640149426A94A58BB1905F5E84D923E28">
    <w:name w:val="0640149426A94A58BB1905F5E84D923E28"/>
    <w:rsid w:val="00722F65"/>
    <w:pPr>
      <w:spacing w:after="0" w:line="240" w:lineRule="auto"/>
    </w:pPr>
    <w:rPr>
      <w:rFonts w:ascii="Verdana" w:eastAsia="Times New Roman" w:hAnsi="Verdana" w:cs="Times New Roman"/>
      <w:sz w:val="20"/>
      <w:szCs w:val="24"/>
    </w:rPr>
  </w:style>
  <w:style w:type="paragraph" w:customStyle="1" w:styleId="896CDD92DF134D9EA0765F412D845F8617">
    <w:name w:val="896CDD92DF134D9EA0765F412D845F861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7">
    <w:name w:val="C3644B8A3BEB496188910D39550C287E1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1">
    <w:name w:val="4446F684562D4B9CB75C239273F12034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0">
    <w:name w:val="EEB8EE163A264A798C0817834558983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5">
    <w:name w:val="41680F4248C649BF8A4BDF2FFBB1745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5">
    <w:name w:val="C970DF891EAF4323B1068F30F16CF6DA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5">
    <w:name w:val="05C89C504AE7423D9DAB8C627BBE51F6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5">
    <w:name w:val="4D88A137C782433CAA7FA0DAAB416675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5">
    <w:name w:val="1562AADF958348AEA2B47476FB3767DA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5">
    <w:name w:val="0DF8C72AC8E3452C8137C2C1B302F0471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19">
    <w:name w:val="54E2E85748BC42FD91C595F2618049611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3">
    <w:name w:val="F7AB2FC8E6384CFC9E250934FBE5E3381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1">
    <w:name w:val="E3E23376D6684BD1B4E5BDAFBDE8FD573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1">
    <w:name w:val="8DF7921D3E294F0985F20F440E7D51CC3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4">
    <w:name w:val="B75A8F42A3254DB4A4490C5E86C85E443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6">
    <w:name w:val="F2D8D62A1DAD41688097C5900D219ECD3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6">
    <w:name w:val="72B308DE6D6A4AEC98E0143E2084D9B03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0">
    <w:name w:val="AF8C25C757D04C14AD87DFD1E234356930"/>
    <w:rsid w:val="00722F65"/>
    <w:pPr>
      <w:spacing w:after="0" w:line="240" w:lineRule="auto"/>
    </w:pPr>
    <w:rPr>
      <w:rFonts w:ascii="Verdana" w:eastAsia="Times New Roman" w:hAnsi="Verdana" w:cs="Times New Roman"/>
      <w:sz w:val="20"/>
      <w:szCs w:val="24"/>
    </w:rPr>
  </w:style>
  <w:style w:type="paragraph" w:customStyle="1" w:styleId="0640149426A94A58BB1905F5E84D923E29">
    <w:name w:val="0640149426A94A58BB1905F5E84D923E29"/>
    <w:rsid w:val="00722F65"/>
    <w:pPr>
      <w:spacing w:after="0" w:line="240" w:lineRule="auto"/>
    </w:pPr>
    <w:rPr>
      <w:rFonts w:ascii="Verdana" w:eastAsia="Times New Roman" w:hAnsi="Verdana" w:cs="Times New Roman"/>
      <w:sz w:val="20"/>
      <w:szCs w:val="24"/>
    </w:rPr>
  </w:style>
  <w:style w:type="paragraph" w:customStyle="1" w:styleId="896CDD92DF134D9EA0765F412D845F8618">
    <w:name w:val="896CDD92DF134D9EA0765F412D845F861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8">
    <w:name w:val="C3644B8A3BEB496188910D39550C287E1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2">
    <w:name w:val="4446F684562D4B9CB75C239273F12034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1">
    <w:name w:val="EEB8EE163A264A798C0817834558983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6">
    <w:name w:val="41680F4248C649BF8A4BDF2FFBB1745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6">
    <w:name w:val="C970DF891EAF4323B1068F30F16CF6DA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6">
    <w:name w:val="05C89C504AE7423D9DAB8C627BBE51F6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6">
    <w:name w:val="4D88A137C782433CAA7FA0DAAB416675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6">
    <w:name w:val="1562AADF958348AEA2B47476FB3767DA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6">
    <w:name w:val="0DF8C72AC8E3452C8137C2C1B302F0471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0">
    <w:name w:val="54E2E85748BC42FD91C595F2618049612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4">
    <w:name w:val="F7AB2FC8E6384CFC9E250934FBE5E3381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
    <w:name w:val="9E4520C123D344E0BBF0EC4E7F19C96C"/>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
    <w:name w:val="63B4496893E2465ABA633FC51FB2EE3A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32">
    <w:name w:val="E3E23376D6684BD1B4E5BDAFBDE8FD573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2">
    <w:name w:val="8DF7921D3E294F0985F20F440E7D51CC3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5">
    <w:name w:val="B75A8F42A3254DB4A4490C5E86C85E443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7">
    <w:name w:val="F2D8D62A1DAD41688097C5900D219ECD3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7">
    <w:name w:val="72B308DE6D6A4AEC98E0143E2084D9B03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1">
    <w:name w:val="AF8C25C757D04C14AD87DFD1E234356931"/>
    <w:rsid w:val="00722F65"/>
    <w:pPr>
      <w:spacing w:after="0" w:line="240" w:lineRule="auto"/>
    </w:pPr>
    <w:rPr>
      <w:rFonts w:ascii="Verdana" w:eastAsia="Times New Roman" w:hAnsi="Verdana" w:cs="Times New Roman"/>
      <w:sz w:val="20"/>
      <w:szCs w:val="24"/>
    </w:rPr>
  </w:style>
  <w:style w:type="paragraph" w:customStyle="1" w:styleId="0640149426A94A58BB1905F5E84D923E30">
    <w:name w:val="0640149426A94A58BB1905F5E84D923E30"/>
    <w:rsid w:val="00722F65"/>
    <w:pPr>
      <w:spacing w:after="0" w:line="240" w:lineRule="auto"/>
    </w:pPr>
    <w:rPr>
      <w:rFonts w:ascii="Verdana" w:eastAsia="Times New Roman" w:hAnsi="Verdana" w:cs="Times New Roman"/>
      <w:sz w:val="20"/>
      <w:szCs w:val="24"/>
    </w:rPr>
  </w:style>
  <w:style w:type="paragraph" w:customStyle="1" w:styleId="896CDD92DF134D9EA0765F412D845F8619">
    <w:name w:val="896CDD92DF134D9EA0765F412D845F861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19">
    <w:name w:val="C3644B8A3BEB496188910D39550C287E1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3">
    <w:name w:val="4446F684562D4B9CB75C239273F12034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2">
    <w:name w:val="EEB8EE163A264A798C0817834558983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7">
    <w:name w:val="41680F4248C649BF8A4BDF2FFBB1745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7">
    <w:name w:val="C970DF891EAF4323B1068F30F16CF6DA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7">
    <w:name w:val="05C89C504AE7423D9DAB8C627BBE51F6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7">
    <w:name w:val="4D88A137C782433CAA7FA0DAAB416675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7">
    <w:name w:val="1562AADF958348AEA2B47476FB3767DA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7">
    <w:name w:val="0DF8C72AC8E3452C8137C2C1B302F0471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1">
    <w:name w:val="54E2E85748BC42FD91C595F2618049612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5">
    <w:name w:val="F7AB2FC8E6384CFC9E250934FBE5E3381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
    <w:name w:val="9E4520C123D344E0BBF0EC4E7F19C96C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
    <w:name w:val="63B4496893E2465ABA633FC51FB2EE3A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
    <w:name w:val="7272A9F118DA4A39A4C2EAF2D7EEA827"/>
    <w:rsid w:val="00722F65"/>
  </w:style>
  <w:style w:type="paragraph" w:customStyle="1" w:styleId="07EA1E72D2CA48A3AE88387EB5E3BCAD">
    <w:name w:val="07EA1E72D2CA48A3AE88387EB5E3BCAD"/>
    <w:rsid w:val="00722F65"/>
  </w:style>
  <w:style w:type="paragraph" w:customStyle="1" w:styleId="E3E23376D6684BD1B4E5BDAFBDE8FD5733">
    <w:name w:val="E3E23376D6684BD1B4E5BDAFBDE8FD573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3">
    <w:name w:val="8DF7921D3E294F0985F20F440E7D51CC3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6">
    <w:name w:val="B75A8F42A3254DB4A4490C5E86C85E443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8">
    <w:name w:val="F2D8D62A1DAD41688097C5900D219ECD3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8">
    <w:name w:val="72B308DE6D6A4AEC98E0143E2084D9B03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2">
    <w:name w:val="AF8C25C757D04C14AD87DFD1E234356932"/>
    <w:rsid w:val="00722F65"/>
    <w:pPr>
      <w:spacing w:after="0" w:line="240" w:lineRule="auto"/>
    </w:pPr>
    <w:rPr>
      <w:rFonts w:ascii="Verdana" w:eastAsia="Times New Roman" w:hAnsi="Verdana" w:cs="Times New Roman"/>
      <w:sz w:val="20"/>
      <w:szCs w:val="24"/>
    </w:rPr>
  </w:style>
  <w:style w:type="paragraph" w:customStyle="1" w:styleId="0640149426A94A58BB1905F5E84D923E31">
    <w:name w:val="0640149426A94A58BB1905F5E84D923E31"/>
    <w:rsid w:val="00722F65"/>
    <w:pPr>
      <w:spacing w:after="0" w:line="240" w:lineRule="auto"/>
    </w:pPr>
    <w:rPr>
      <w:rFonts w:ascii="Verdana" w:eastAsia="Times New Roman" w:hAnsi="Verdana" w:cs="Times New Roman"/>
      <w:sz w:val="20"/>
      <w:szCs w:val="24"/>
    </w:rPr>
  </w:style>
  <w:style w:type="paragraph" w:customStyle="1" w:styleId="896CDD92DF134D9EA0765F412D845F8620">
    <w:name w:val="896CDD92DF134D9EA0765F412D845F862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0">
    <w:name w:val="C3644B8A3BEB496188910D39550C287E2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4">
    <w:name w:val="4446F684562D4B9CB75C239273F12034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3">
    <w:name w:val="EEB8EE163A264A798C0817834558983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8">
    <w:name w:val="41680F4248C649BF8A4BDF2FFBB1745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8">
    <w:name w:val="C970DF891EAF4323B1068F30F16CF6DA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8">
    <w:name w:val="05C89C504AE7423D9DAB8C627BBE51F6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8">
    <w:name w:val="4D88A137C782433CAA7FA0DAAB416675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8">
    <w:name w:val="1562AADF958348AEA2B47476FB3767DA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8">
    <w:name w:val="0DF8C72AC8E3452C8137C2C1B302F0471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2">
    <w:name w:val="54E2E85748BC42FD91C595F2618049612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6">
    <w:name w:val="F7AB2FC8E6384CFC9E250934FBE5E3381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2">
    <w:name w:val="9E4520C123D344E0BBF0EC4E7F19C96C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
    <w:name w:val="63B4496893E2465ABA633FC51FB2EE3A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
    <w:name w:val="7272A9F118DA4A39A4C2EAF2D7EEA82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
    <w:name w:val="07EA1E72D2CA48A3AE88387EB5E3BCAD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3E23376D6684BD1B4E5BDAFBDE8FD5734">
    <w:name w:val="E3E23376D6684BD1B4E5BDAFBDE8FD573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4">
    <w:name w:val="8DF7921D3E294F0985F20F440E7D51CC34"/>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7">
    <w:name w:val="B75A8F42A3254DB4A4490C5E86C85E443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39">
    <w:name w:val="F2D8D62A1DAD41688097C5900D219ECD3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39">
    <w:name w:val="72B308DE6D6A4AEC98E0143E2084D9B039"/>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3">
    <w:name w:val="AF8C25C757D04C14AD87DFD1E234356933"/>
    <w:rsid w:val="00722F65"/>
    <w:pPr>
      <w:spacing w:after="0" w:line="240" w:lineRule="auto"/>
    </w:pPr>
    <w:rPr>
      <w:rFonts w:ascii="Verdana" w:eastAsia="Times New Roman" w:hAnsi="Verdana" w:cs="Times New Roman"/>
      <w:sz w:val="20"/>
      <w:szCs w:val="24"/>
    </w:rPr>
  </w:style>
  <w:style w:type="paragraph" w:customStyle="1" w:styleId="0640149426A94A58BB1905F5E84D923E32">
    <w:name w:val="0640149426A94A58BB1905F5E84D923E32"/>
    <w:rsid w:val="00722F65"/>
    <w:pPr>
      <w:spacing w:after="0" w:line="240" w:lineRule="auto"/>
    </w:pPr>
    <w:rPr>
      <w:rFonts w:ascii="Verdana" w:eastAsia="Times New Roman" w:hAnsi="Verdana" w:cs="Times New Roman"/>
      <w:sz w:val="20"/>
      <w:szCs w:val="24"/>
    </w:rPr>
  </w:style>
  <w:style w:type="paragraph" w:customStyle="1" w:styleId="896CDD92DF134D9EA0765F412D845F8621">
    <w:name w:val="896CDD92DF134D9EA0765F412D845F862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1">
    <w:name w:val="C3644B8A3BEB496188910D39550C287E21"/>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5">
    <w:name w:val="4446F684562D4B9CB75C239273F12034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4">
    <w:name w:val="EEB8EE163A264A798C0817834558983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19">
    <w:name w:val="41680F4248C649BF8A4BDF2FFBB1745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19">
    <w:name w:val="C970DF891EAF4323B1068F30F16CF6DA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19">
    <w:name w:val="05C89C504AE7423D9DAB8C627BBE51F6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19">
    <w:name w:val="4D88A137C782433CAA7FA0DAAB416675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19">
    <w:name w:val="1562AADF958348AEA2B47476FB3767DA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19">
    <w:name w:val="0DF8C72AC8E3452C8137C2C1B302F04719"/>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3">
    <w:name w:val="54E2E85748BC42FD91C595F26180496123"/>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7">
    <w:name w:val="F7AB2FC8E6384CFC9E250934FBE5E33817"/>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3">
    <w:name w:val="9E4520C123D344E0BBF0EC4E7F19C96C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4">
    <w:name w:val="63B4496893E2465ABA633FC51FB2EE3A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
    <w:name w:val="F99F22CA5E304CA186E018DAF5B692F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3E23376D6684BD1B4E5BDAFBDE8FD5735">
    <w:name w:val="E3E23376D6684BD1B4E5BDAFBDE8FD573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5">
    <w:name w:val="8DF7921D3E294F0985F20F440E7D51CC35"/>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8">
    <w:name w:val="B75A8F42A3254DB4A4490C5E86C85E443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0">
    <w:name w:val="F2D8D62A1DAD41688097C5900D219ECD4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0">
    <w:name w:val="72B308DE6D6A4AEC98E0143E2084D9B040"/>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4">
    <w:name w:val="AF8C25C757D04C14AD87DFD1E234356934"/>
    <w:rsid w:val="00722F65"/>
    <w:pPr>
      <w:spacing w:after="0" w:line="240" w:lineRule="auto"/>
    </w:pPr>
    <w:rPr>
      <w:rFonts w:ascii="Verdana" w:eastAsia="Times New Roman" w:hAnsi="Verdana" w:cs="Times New Roman"/>
      <w:sz w:val="20"/>
      <w:szCs w:val="24"/>
    </w:rPr>
  </w:style>
  <w:style w:type="paragraph" w:customStyle="1" w:styleId="0640149426A94A58BB1905F5E84D923E33">
    <w:name w:val="0640149426A94A58BB1905F5E84D923E33"/>
    <w:rsid w:val="00722F65"/>
    <w:pPr>
      <w:spacing w:after="0" w:line="240" w:lineRule="auto"/>
    </w:pPr>
    <w:rPr>
      <w:rFonts w:ascii="Verdana" w:eastAsia="Times New Roman" w:hAnsi="Verdana" w:cs="Times New Roman"/>
      <w:sz w:val="20"/>
      <w:szCs w:val="24"/>
    </w:rPr>
  </w:style>
  <w:style w:type="paragraph" w:customStyle="1" w:styleId="896CDD92DF134D9EA0765F412D845F8622">
    <w:name w:val="896CDD92DF134D9EA0765F412D845F862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2">
    <w:name w:val="C3644B8A3BEB496188910D39550C287E22"/>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6">
    <w:name w:val="4446F684562D4B9CB75C239273F120342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5">
    <w:name w:val="EEB8EE163A264A798C0817834558983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0">
    <w:name w:val="41680F4248C649BF8A4BDF2FFBB1745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0">
    <w:name w:val="C970DF891EAF4323B1068F30F16CF6DA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0">
    <w:name w:val="05C89C504AE7423D9DAB8C627BBE51F6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0">
    <w:name w:val="4D88A137C782433CAA7FA0DAAB416675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0">
    <w:name w:val="1562AADF958348AEA2B47476FB3767DA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0">
    <w:name w:val="0DF8C72AC8E3452C8137C2C1B302F04720"/>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4">
    <w:name w:val="54E2E85748BC42FD91C595F26180496124"/>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8">
    <w:name w:val="F7AB2FC8E6384CFC9E250934FBE5E33818"/>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4">
    <w:name w:val="9E4520C123D344E0BBF0EC4E7F19C96C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5">
    <w:name w:val="63B4496893E2465ABA633FC51FB2EE3A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
    <w:name w:val="F99F22CA5E304CA186E018DAF5B692F4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
    <w:name w:val="3F05253139424730841F729753255967"/>
    <w:rsid w:val="00722F65"/>
  </w:style>
  <w:style w:type="paragraph" w:customStyle="1" w:styleId="339CBAF0D4ED4E53BC9310CB761DD1A3">
    <w:name w:val="339CBAF0D4ED4E53BC9310CB761DD1A3"/>
    <w:rsid w:val="00722F65"/>
  </w:style>
  <w:style w:type="paragraph" w:customStyle="1" w:styleId="D6942FF81FF14A6DBAE402541A988D35">
    <w:name w:val="D6942FF81FF14A6DBAE402541A988D35"/>
    <w:rsid w:val="00722F65"/>
  </w:style>
  <w:style w:type="paragraph" w:customStyle="1" w:styleId="035EFFDE90B8485EBF07634B859CFD77">
    <w:name w:val="035EFFDE90B8485EBF07634B859CFD77"/>
    <w:rsid w:val="00722F65"/>
  </w:style>
  <w:style w:type="paragraph" w:customStyle="1" w:styleId="91659F23DA144E96A78D8FE12C1ECA31">
    <w:name w:val="91659F23DA144E96A78D8FE12C1ECA31"/>
    <w:rsid w:val="00722F65"/>
  </w:style>
  <w:style w:type="paragraph" w:customStyle="1" w:styleId="C9C2E16983E8463BA526801E2CD34FAE">
    <w:name w:val="C9C2E16983E8463BA526801E2CD34FAE"/>
    <w:rsid w:val="00722F65"/>
  </w:style>
  <w:style w:type="paragraph" w:customStyle="1" w:styleId="EB45B49ADC764A2B8DCEDB1705C2B7B2">
    <w:name w:val="EB45B49ADC764A2B8DCEDB1705C2B7B2"/>
    <w:rsid w:val="00722F65"/>
  </w:style>
  <w:style w:type="paragraph" w:customStyle="1" w:styleId="23245B3F28F848E8AD8F35C7F2314DBE">
    <w:name w:val="23245B3F28F848E8AD8F35C7F2314DBE"/>
    <w:rsid w:val="00722F65"/>
  </w:style>
  <w:style w:type="paragraph" w:customStyle="1" w:styleId="B0985A0816C142BB896E99852D5F7A0B">
    <w:name w:val="B0985A0816C142BB896E99852D5F7A0B"/>
    <w:rsid w:val="00722F65"/>
  </w:style>
  <w:style w:type="paragraph" w:customStyle="1" w:styleId="6DE8703C0F9D43A8A8D8828C41FE0571">
    <w:name w:val="6DE8703C0F9D43A8A8D8828C41FE0571"/>
    <w:rsid w:val="00722F65"/>
  </w:style>
  <w:style w:type="paragraph" w:customStyle="1" w:styleId="CFBD99AA0DFB4695BDFC83DEC7D41AB3">
    <w:name w:val="CFBD99AA0DFB4695BDFC83DEC7D41AB3"/>
    <w:rsid w:val="00722F65"/>
  </w:style>
  <w:style w:type="paragraph" w:customStyle="1" w:styleId="7F49341BF6B9489E88214BB90FE03C50">
    <w:name w:val="7F49341BF6B9489E88214BB90FE03C50"/>
    <w:rsid w:val="00722F65"/>
  </w:style>
  <w:style w:type="paragraph" w:customStyle="1" w:styleId="15672BA708E14DAAAFCD6484E4B2F4A8">
    <w:name w:val="15672BA708E14DAAAFCD6484E4B2F4A8"/>
    <w:rsid w:val="00722F65"/>
  </w:style>
  <w:style w:type="paragraph" w:customStyle="1" w:styleId="55E898A1FDF349D090418206BB722F0B">
    <w:name w:val="55E898A1FDF349D090418206BB722F0B"/>
    <w:rsid w:val="00722F65"/>
  </w:style>
  <w:style w:type="paragraph" w:customStyle="1" w:styleId="0FD1AB477A474217B982E96B5250A2DE">
    <w:name w:val="0FD1AB477A474217B982E96B5250A2DE"/>
    <w:rsid w:val="00722F65"/>
  </w:style>
  <w:style w:type="paragraph" w:customStyle="1" w:styleId="4379DE421A234207A697AE71E1665C96">
    <w:name w:val="4379DE421A234207A697AE71E1665C96"/>
    <w:rsid w:val="00722F65"/>
  </w:style>
  <w:style w:type="paragraph" w:customStyle="1" w:styleId="DA9CEA6656B94ED88AB8A3A49BE20692">
    <w:name w:val="DA9CEA6656B94ED88AB8A3A49BE20692"/>
    <w:rsid w:val="00722F65"/>
  </w:style>
  <w:style w:type="paragraph" w:customStyle="1" w:styleId="7EC6B1E561644F89819E9BA0A52AEF2F">
    <w:name w:val="7EC6B1E561644F89819E9BA0A52AEF2F"/>
    <w:rsid w:val="00722F65"/>
  </w:style>
  <w:style w:type="paragraph" w:customStyle="1" w:styleId="E3E23376D6684BD1B4E5BDAFBDE8FD5736">
    <w:name w:val="E3E23376D6684BD1B4E5BDAFBDE8FD573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6">
    <w:name w:val="8DF7921D3E294F0985F20F440E7D51CC36"/>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39">
    <w:name w:val="B75A8F42A3254DB4A4490C5E86C85E4439"/>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1">
    <w:name w:val="F2D8D62A1DAD41688097C5900D219ECD4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1">
    <w:name w:val="72B308DE6D6A4AEC98E0143E2084D9B041"/>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5">
    <w:name w:val="AF8C25C757D04C14AD87DFD1E234356935"/>
    <w:rsid w:val="00722F65"/>
    <w:pPr>
      <w:spacing w:after="0" w:line="240" w:lineRule="auto"/>
    </w:pPr>
    <w:rPr>
      <w:rFonts w:ascii="Verdana" w:eastAsia="Times New Roman" w:hAnsi="Verdana" w:cs="Times New Roman"/>
      <w:sz w:val="20"/>
      <w:szCs w:val="24"/>
    </w:rPr>
  </w:style>
  <w:style w:type="paragraph" w:customStyle="1" w:styleId="0640149426A94A58BB1905F5E84D923E34">
    <w:name w:val="0640149426A94A58BB1905F5E84D923E34"/>
    <w:rsid w:val="00722F65"/>
    <w:pPr>
      <w:spacing w:after="0" w:line="240" w:lineRule="auto"/>
    </w:pPr>
    <w:rPr>
      <w:rFonts w:ascii="Verdana" w:eastAsia="Times New Roman" w:hAnsi="Verdana" w:cs="Times New Roman"/>
      <w:sz w:val="20"/>
      <w:szCs w:val="24"/>
    </w:rPr>
  </w:style>
  <w:style w:type="paragraph" w:customStyle="1" w:styleId="896CDD92DF134D9EA0765F412D845F8623">
    <w:name w:val="896CDD92DF134D9EA0765F412D845F862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3">
    <w:name w:val="C3644B8A3BEB496188910D39550C287E23"/>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7">
    <w:name w:val="4446F684562D4B9CB75C239273F120342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6">
    <w:name w:val="EEB8EE163A264A798C0817834558983626"/>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1">
    <w:name w:val="41680F4248C649BF8A4BDF2FFBB1745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1">
    <w:name w:val="C970DF891EAF4323B1068F30F16CF6DA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1">
    <w:name w:val="05C89C504AE7423D9DAB8C627BBE51F6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1">
    <w:name w:val="4D88A137C782433CAA7FA0DAAB416675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1">
    <w:name w:val="1562AADF958348AEA2B47476FB3767DA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1">
    <w:name w:val="0DF8C72AC8E3452C8137C2C1B302F04721"/>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5">
    <w:name w:val="54E2E85748BC42FD91C595F26180496125"/>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19">
    <w:name w:val="F7AB2FC8E6384CFC9E250934FBE5E33819"/>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5">
    <w:name w:val="9E4520C123D344E0BBF0EC4E7F19C96C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6">
    <w:name w:val="63B4496893E2465ABA633FC51FB2EE3A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
    <w:name w:val="7272A9F118DA4A39A4C2EAF2D7EEA82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
    <w:name w:val="07EA1E72D2CA48A3AE88387EB5E3BCAD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
    <w:name w:val="F99F22CA5E304CA186E018DAF5B692F4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1">
    <w:name w:val="DA422CEE026A4FBB9802BBC3F9877F2D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1">
    <w:name w:val="3F05253139424730841F72975325596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
    <w:name w:val="339CBAF0D4ED4E53BC9310CB761DD1A3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
    <w:name w:val="D6942FF81FF14A6DBAE402541A988D35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
    <w:name w:val="035EFFDE90B8485EBF07634B859CFD77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
    <w:name w:val="91659F23DA144E96A78D8FE12C1ECA31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
    <w:name w:val="C9C2E16983E8463BA526801E2CD34FAE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
    <w:name w:val="EB45B49ADC764A2B8DCEDB1705C2B7B2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
    <w:name w:val="23245B3F28F848E8AD8F35C7F2314DBE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
    <w:name w:val="B0985A0816C142BB896E99852D5F7A0B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
    <w:name w:val="6DE8703C0F9D43A8A8D8828C41FE057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
    <w:name w:val="CFBD99AA0DFB4695BDFC83DEC7D41AB3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
    <w:name w:val="7F49341BF6B9489E88214BB90FE03C50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
    <w:name w:val="15672BA708E14DAAAFCD6484E4B2F4A8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
    <w:name w:val="55E898A1FDF349D090418206BB722F0B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
    <w:name w:val="0FD1AB477A474217B982E96B5250A2DE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
    <w:name w:val="4379DE421A234207A697AE71E1665C96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
    <w:name w:val="DA9CEA6656B94ED88AB8A3A49BE20692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
    <w:name w:val="7EC6B1E561644F89819E9BA0A52AEF2F1"/>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E73C01A7D4868A52C74666536F01E">
    <w:name w:val="0E1E73C01A7D4868A52C74666536F01E"/>
    <w:rsid w:val="00722F65"/>
  </w:style>
  <w:style w:type="paragraph" w:customStyle="1" w:styleId="84E8BE938EF24E1EAB9CF11A2F2CE959">
    <w:name w:val="84E8BE938EF24E1EAB9CF11A2F2CE959"/>
    <w:rsid w:val="00722F65"/>
  </w:style>
  <w:style w:type="paragraph" w:customStyle="1" w:styleId="182694D6B1C94C518B13DFCF954D50F4">
    <w:name w:val="182694D6B1C94C518B13DFCF954D50F4"/>
    <w:rsid w:val="00722F65"/>
  </w:style>
  <w:style w:type="paragraph" w:customStyle="1" w:styleId="B650052BC7E745E795A7DF14AD3CE7F5">
    <w:name w:val="B650052BC7E745E795A7DF14AD3CE7F5"/>
    <w:rsid w:val="00722F65"/>
  </w:style>
  <w:style w:type="paragraph" w:customStyle="1" w:styleId="8FA07C4B5501454E9BB2E834E11AD168">
    <w:name w:val="8FA07C4B5501454E9BB2E834E11AD168"/>
    <w:rsid w:val="00722F65"/>
  </w:style>
  <w:style w:type="paragraph" w:customStyle="1" w:styleId="6E285E68066C42C09ADEAAB20E487A0B">
    <w:name w:val="6E285E68066C42C09ADEAAB20E487A0B"/>
    <w:rsid w:val="00722F65"/>
  </w:style>
  <w:style w:type="paragraph" w:customStyle="1" w:styleId="EBB4BF662DE045769CC429BCC0B2581F">
    <w:name w:val="EBB4BF662DE045769CC429BCC0B2581F"/>
    <w:rsid w:val="00722F65"/>
  </w:style>
  <w:style w:type="paragraph" w:customStyle="1" w:styleId="4C85F17D51194ADD92E98E6A6F392444">
    <w:name w:val="4C85F17D51194ADD92E98E6A6F392444"/>
    <w:rsid w:val="00722F65"/>
  </w:style>
  <w:style w:type="paragraph" w:customStyle="1" w:styleId="F641C533FD49429DA772514CD194355A">
    <w:name w:val="F641C533FD49429DA772514CD194355A"/>
    <w:rsid w:val="00722F65"/>
  </w:style>
  <w:style w:type="paragraph" w:customStyle="1" w:styleId="6C437B47427045E6BF199756647A21C9">
    <w:name w:val="6C437B47427045E6BF199756647A21C9"/>
    <w:rsid w:val="00722F65"/>
  </w:style>
  <w:style w:type="paragraph" w:customStyle="1" w:styleId="7951B18CD1AA450D8FF004565EF45E37">
    <w:name w:val="7951B18CD1AA450D8FF004565EF45E37"/>
    <w:rsid w:val="00722F65"/>
  </w:style>
  <w:style w:type="paragraph" w:customStyle="1" w:styleId="84C11AF66A0845089E4050D47AEF58AF">
    <w:name w:val="84C11AF66A0845089E4050D47AEF58AF"/>
    <w:rsid w:val="00722F65"/>
  </w:style>
  <w:style w:type="paragraph" w:customStyle="1" w:styleId="B00A2D40758249C3884A381003237070">
    <w:name w:val="B00A2D40758249C3884A381003237070"/>
    <w:rsid w:val="00722F65"/>
  </w:style>
  <w:style w:type="paragraph" w:customStyle="1" w:styleId="7A0E29E135BD48CAA3CD4B3CF66CFF96">
    <w:name w:val="7A0E29E135BD48CAA3CD4B3CF66CFF96"/>
    <w:rsid w:val="00722F65"/>
  </w:style>
  <w:style w:type="paragraph" w:customStyle="1" w:styleId="49D71D1A438F48F1877B2D872CE410DF">
    <w:name w:val="49D71D1A438F48F1877B2D872CE410DF"/>
    <w:rsid w:val="00722F65"/>
  </w:style>
  <w:style w:type="paragraph" w:customStyle="1" w:styleId="4183B65D974A4985A5024A36B7A3FA97">
    <w:name w:val="4183B65D974A4985A5024A36B7A3FA97"/>
    <w:rsid w:val="00722F65"/>
  </w:style>
  <w:style w:type="paragraph" w:customStyle="1" w:styleId="6271BC01402641B885D43509C6D237D1">
    <w:name w:val="6271BC01402641B885D43509C6D237D1"/>
    <w:rsid w:val="00722F65"/>
  </w:style>
  <w:style w:type="paragraph" w:customStyle="1" w:styleId="5EB3081FB9A74C5797C6FF94F1967CFC">
    <w:name w:val="5EB3081FB9A74C5797C6FF94F1967CFC"/>
    <w:rsid w:val="00722F65"/>
  </w:style>
  <w:style w:type="paragraph" w:customStyle="1" w:styleId="BF72D8552C794887892740FC24F8CD6D">
    <w:name w:val="BF72D8552C794887892740FC24F8CD6D"/>
    <w:rsid w:val="00722F65"/>
  </w:style>
  <w:style w:type="paragraph" w:customStyle="1" w:styleId="444A01F0275742F79EBF717A683FE7A9">
    <w:name w:val="444A01F0275742F79EBF717A683FE7A9"/>
    <w:rsid w:val="00722F65"/>
  </w:style>
  <w:style w:type="paragraph" w:customStyle="1" w:styleId="902015F23637446295FF4DDC59919838">
    <w:name w:val="902015F23637446295FF4DDC59919838"/>
    <w:rsid w:val="00722F65"/>
  </w:style>
  <w:style w:type="paragraph" w:customStyle="1" w:styleId="92646E811AEB446899368C512D3A9171">
    <w:name w:val="92646E811AEB446899368C512D3A9171"/>
    <w:rsid w:val="00722F65"/>
  </w:style>
  <w:style w:type="paragraph" w:customStyle="1" w:styleId="5ACA66C8E74D4BA7942AA83692047EB6">
    <w:name w:val="5ACA66C8E74D4BA7942AA83692047EB6"/>
    <w:rsid w:val="00722F65"/>
  </w:style>
  <w:style w:type="paragraph" w:customStyle="1" w:styleId="3EF4A1F092F44F6B8D17C3740B8D5BB3">
    <w:name w:val="3EF4A1F092F44F6B8D17C3740B8D5BB3"/>
    <w:rsid w:val="00722F65"/>
  </w:style>
  <w:style w:type="paragraph" w:customStyle="1" w:styleId="E462F374A0574E0282CADDA1C41EEAE0">
    <w:name w:val="E462F374A0574E0282CADDA1C41EEAE0"/>
    <w:rsid w:val="00722F65"/>
  </w:style>
  <w:style w:type="paragraph" w:customStyle="1" w:styleId="26F7C4252C6845759D2700485E710451">
    <w:name w:val="26F7C4252C6845759D2700485E710451"/>
    <w:rsid w:val="00722F65"/>
  </w:style>
  <w:style w:type="paragraph" w:customStyle="1" w:styleId="E3E23376D6684BD1B4E5BDAFBDE8FD5737">
    <w:name w:val="E3E23376D6684BD1B4E5BDAFBDE8FD573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7">
    <w:name w:val="8DF7921D3E294F0985F20F440E7D51CC37"/>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0">
    <w:name w:val="B75A8F42A3254DB4A4490C5E86C85E4440"/>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2">
    <w:name w:val="F2D8D62A1DAD41688097C5900D219ECD4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2">
    <w:name w:val="72B308DE6D6A4AEC98E0143E2084D9B042"/>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6">
    <w:name w:val="AF8C25C757D04C14AD87DFD1E234356936"/>
    <w:rsid w:val="00722F65"/>
    <w:pPr>
      <w:spacing w:after="0" w:line="240" w:lineRule="auto"/>
    </w:pPr>
    <w:rPr>
      <w:rFonts w:ascii="Verdana" w:eastAsia="Times New Roman" w:hAnsi="Verdana" w:cs="Times New Roman"/>
      <w:sz w:val="20"/>
      <w:szCs w:val="24"/>
    </w:rPr>
  </w:style>
  <w:style w:type="paragraph" w:customStyle="1" w:styleId="0640149426A94A58BB1905F5E84D923E35">
    <w:name w:val="0640149426A94A58BB1905F5E84D923E35"/>
    <w:rsid w:val="00722F65"/>
    <w:pPr>
      <w:spacing w:after="0" w:line="240" w:lineRule="auto"/>
    </w:pPr>
    <w:rPr>
      <w:rFonts w:ascii="Verdana" w:eastAsia="Times New Roman" w:hAnsi="Verdana" w:cs="Times New Roman"/>
      <w:sz w:val="20"/>
      <w:szCs w:val="24"/>
    </w:rPr>
  </w:style>
  <w:style w:type="paragraph" w:customStyle="1" w:styleId="896CDD92DF134D9EA0765F412D845F8624">
    <w:name w:val="896CDD92DF134D9EA0765F412D845F862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4">
    <w:name w:val="C3644B8A3BEB496188910D39550C287E24"/>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446F684562D4B9CB75C239273F1203428">
    <w:name w:val="4446F684562D4B9CB75C239273F1203428"/>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EB8EE163A264A798C0817834558983627">
    <w:name w:val="EEB8EE163A264A798C0817834558983627"/>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1680F4248C649BF8A4BDF2FFBB1745622">
    <w:name w:val="41680F4248C649BF8A4BDF2FFBB1745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2">
    <w:name w:val="C970DF891EAF4323B1068F30F16CF6DA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2">
    <w:name w:val="05C89C504AE7423D9DAB8C627BBE51F6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2">
    <w:name w:val="4D88A137C782433CAA7FA0DAAB416675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2">
    <w:name w:val="1562AADF958348AEA2B47476FB3767DA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2">
    <w:name w:val="0DF8C72AC8E3452C8137C2C1B302F0472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6">
    <w:name w:val="54E2E85748BC42FD91C595F26180496126"/>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0">
    <w:name w:val="F7AB2FC8E6384CFC9E250934FBE5E33820"/>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6">
    <w:name w:val="9E4520C123D344E0BBF0EC4E7F19C96C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7">
    <w:name w:val="63B4496893E2465ABA633FC51FB2EE3A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3">
    <w:name w:val="7272A9F118DA4A39A4C2EAF2D7EEA82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3">
    <w:name w:val="07EA1E72D2CA48A3AE88387EB5E3BCAD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3">
    <w:name w:val="F99F22CA5E304CA186E018DAF5B692F4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2">
    <w:name w:val="DA422CEE026A4FBB9802BBC3F9877F2D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2">
    <w:name w:val="3F05253139424730841F72975325596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
    <w:name w:val="339CBAF0D4ED4E53BC9310CB761DD1A3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
    <w:name w:val="D6942FF81FF14A6DBAE402541A988D35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
    <w:name w:val="035EFFDE90B8485EBF07634B859CFD77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
    <w:name w:val="91659F23DA144E96A78D8FE12C1ECA31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
    <w:name w:val="C9C2E16983E8463BA526801E2CD34FAE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
    <w:name w:val="EB45B49ADC764A2B8DCEDB1705C2B7B2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
    <w:name w:val="23245B3F28F848E8AD8F35C7F2314DBE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
    <w:name w:val="B0985A0816C142BB896E99852D5F7A0B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
    <w:name w:val="6DE8703C0F9D43A8A8D8828C41FE057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
    <w:name w:val="CFBD99AA0DFB4695BDFC83DEC7D41AB3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
    <w:name w:val="7F49341BF6B9489E88214BB90FE03C50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
    <w:name w:val="15672BA708E14DAAAFCD6484E4B2F4A8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
    <w:name w:val="55E898A1FDF349D090418206BB722F0B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
    <w:name w:val="0FD1AB477A474217B982E96B5250A2DE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
    <w:name w:val="4379DE421A234207A697AE71E1665C96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
    <w:name w:val="DA9CEA6656B94ED88AB8A3A49BE20692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
    <w:name w:val="7EC6B1E561644F89819E9BA0A52AEF2F2"/>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1">
    <w:name w:val="26F7C4252C6845759D2700485E710451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38">
    <w:name w:val="E3E23376D6684BD1B4E5BDAFBDE8FD573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8">
    <w:name w:val="8DF7921D3E294F0985F20F440E7D51CC38"/>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1">
    <w:name w:val="B75A8F42A3254DB4A4490C5E86C85E4441"/>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3">
    <w:name w:val="F2D8D62A1DAD41688097C5900D219ECD4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3">
    <w:name w:val="72B308DE6D6A4AEC98E0143E2084D9B043"/>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7">
    <w:name w:val="AF8C25C757D04C14AD87DFD1E234356937"/>
    <w:rsid w:val="00722F65"/>
    <w:pPr>
      <w:spacing w:after="0" w:line="240" w:lineRule="auto"/>
    </w:pPr>
    <w:rPr>
      <w:rFonts w:ascii="Verdana" w:eastAsia="Times New Roman" w:hAnsi="Verdana" w:cs="Times New Roman"/>
      <w:sz w:val="20"/>
      <w:szCs w:val="24"/>
    </w:rPr>
  </w:style>
  <w:style w:type="paragraph" w:customStyle="1" w:styleId="0640149426A94A58BB1905F5E84D923E36">
    <w:name w:val="0640149426A94A58BB1905F5E84D923E36"/>
    <w:rsid w:val="00722F65"/>
    <w:pPr>
      <w:spacing w:after="0" w:line="240" w:lineRule="auto"/>
    </w:pPr>
    <w:rPr>
      <w:rFonts w:ascii="Verdana" w:eastAsia="Times New Roman" w:hAnsi="Verdana" w:cs="Times New Roman"/>
      <w:sz w:val="20"/>
      <w:szCs w:val="24"/>
    </w:rPr>
  </w:style>
  <w:style w:type="paragraph" w:customStyle="1" w:styleId="896CDD92DF134D9EA0765F412D845F8625">
    <w:name w:val="896CDD92DF134D9EA0765F412D845F862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5">
    <w:name w:val="C3644B8A3BEB496188910D39550C287E25"/>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3">
    <w:name w:val="41680F4248C649BF8A4BDF2FFBB1745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3">
    <w:name w:val="C970DF891EAF4323B1068F30F16CF6DA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3">
    <w:name w:val="05C89C504AE7423D9DAB8C627BBE51F6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3">
    <w:name w:val="4D88A137C782433CAA7FA0DAAB416675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3">
    <w:name w:val="1562AADF958348AEA2B47476FB3767DA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3">
    <w:name w:val="0DF8C72AC8E3452C8137C2C1B302F0472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7">
    <w:name w:val="54E2E85748BC42FD91C595F26180496127"/>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1">
    <w:name w:val="F7AB2FC8E6384CFC9E250934FBE5E3382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7">
    <w:name w:val="9E4520C123D344E0BBF0EC4E7F19C96C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8">
    <w:name w:val="63B4496893E2465ABA633FC51FB2EE3A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4">
    <w:name w:val="7272A9F118DA4A39A4C2EAF2D7EEA82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4">
    <w:name w:val="07EA1E72D2CA48A3AE88387EB5E3BCAD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4">
    <w:name w:val="F99F22CA5E304CA186E018DAF5B692F4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3">
    <w:name w:val="DA422CEE026A4FBB9802BBC3F9877F2D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3">
    <w:name w:val="3F05253139424730841F72975325596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
    <w:name w:val="339CBAF0D4ED4E53BC9310CB761DD1A3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
    <w:name w:val="D6942FF81FF14A6DBAE402541A988D35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
    <w:name w:val="035EFFDE90B8485EBF07634B859CFD77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
    <w:name w:val="91659F23DA144E96A78D8FE12C1ECA31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
    <w:name w:val="C9C2E16983E8463BA526801E2CD34FAE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
    <w:name w:val="EB45B49ADC764A2B8DCEDB1705C2B7B2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
    <w:name w:val="23245B3F28F848E8AD8F35C7F2314DBE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
    <w:name w:val="B0985A0816C142BB896E99852D5F7A0B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
    <w:name w:val="6DE8703C0F9D43A8A8D8828C41FE0571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
    <w:name w:val="CFBD99AA0DFB4695BDFC83DEC7D41AB3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
    <w:name w:val="7F49341BF6B9489E88214BB90FE03C50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
    <w:name w:val="15672BA708E14DAAAFCD6484E4B2F4A8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
    <w:name w:val="55E898A1FDF349D090418206BB722F0B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
    <w:name w:val="0FD1AB477A474217B982E96B5250A2DE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
    <w:name w:val="4379DE421A234207A697AE71E1665C96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
    <w:name w:val="DA9CEA6656B94ED88AB8A3A49BE20692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
    <w:name w:val="7EC6B1E561644F89819E9BA0A52AEF2F3"/>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2">
    <w:name w:val="26F7C4252C6845759D2700485E7104512"/>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3E23376D6684BD1B4E5BDAFBDE8FD5739">
    <w:name w:val="E3E23376D6684BD1B4E5BDAFBDE8FD573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39">
    <w:name w:val="8DF7921D3E294F0985F20F440E7D51CC39"/>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2">
    <w:name w:val="B75A8F42A3254DB4A4490C5E86C85E4442"/>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4">
    <w:name w:val="F2D8D62A1DAD41688097C5900D219ECD4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4">
    <w:name w:val="72B308DE6D6A4AEC98E0143E2084D9B044"/>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8">
    <w:name w:val="AF8C25C757D04C14AD87DFD1E234356938"/>
    <w:rsid w:val="00722F65"/>
    <w:pPr>
      <w:spacing w:after="0" w:line="240" w:lineRule="auto"/>
    </w:pPr>
    <w:rPr>
      <w:rFonts w:ascii="Verdana" w:eastAsia="Times New Roman" w:hAnsi="Verdana" w:cs="Times New Roman"/>
      <w:sz w:val="20"/>
      <w:szCs w:val="24"/>
    </w:rPr>
  </w:style>
  <w:style w:type="paragraph" w:customStyle="1" w:styleId="0640149426A94A58BB1905F5E84D923E37">
    <w:name w:val="0640149426A94A58BB1905F5E84D923E37"/>
    <w:rsid w:val="00722F65"/>
    <w:pPr>
      <w:spacing w:after="0" w:line="240" w:lineRule="auto"/>
    </w:pPr>
    <w:rPr>
      <w:rFonts w:ascii="Verdana" w:eastAsia="Times New Roman" w:hAnsi="Verdana" w:cs="Times New Roman"/>
      <w:sz w:val="20"/>
      <w:szCs w:val="24"/>
    </w:rPr>
  </w:style>
  <w:style w:type="paragraph" w:customStyle="1" w:styleId="896CDD92DF134D9EA0765F412D845F8626">
    <w:name w:val="896CDD92DF134D9EA0765F412D845F862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6">
    <w:name w:val="C3644B8A3BEB496188910D39550C287E26"/>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4">
    <w:name w:val="41680F4248C649BF8A4BDF2FFBB1745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4">
    <w:name w:val="C970DF891EAF4323B1068F30F16CF6DA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4">
    <w:name w:val="05C89C504AE7423D9DAB8C627BBE51F6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4">
    <w:name w:val="4D88A137C782433CAA7FA0DAAB416675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4">
    <w:name w:val="1562AADF958348AEA2B47476FB3767DA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4">
    <w:name w:val="0DF8C72AC8E3452C8137C2C1B302F0472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8">
    <w:name w:val="54E2E85748BC42FD91C595F2618049612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2">
    <w:name w:val="F7AB2FC8E6384CFC9E250934FBE5E3382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8">
    <w:name w:val="9E4520C123D344E0BBF0EC4E7F19C96C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9">
    <w:name w:val="63B4496893E2465ABA633FC51FB2EE3A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5">
    <w:name w:val="7272A9F118DA4A39A4C2EAF2D7EEA82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5">
    <w:name w:val="07EA1E72D2CA48A3AE88387EB5E3BCAD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5">
    <w:name w:val="F99F22CA5E304CA186E018DAF5B692F4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4">
    <w:name w:val="DA422CEE026A4FBB9802BBC3F9877F2D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4">
    <w:name w:val="3F05253139424730841F72975325596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4">
    <w:name w:val="339CBAF0D4ED4E53BC9310CB761DD1A3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4">
    <w:name w:val="D6942FF81FF14A6DBAE402541A988D35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4">
    <w:name w:val="035EFFDE90B8485EBF07634B859CFD77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4">
    <w:name w:val="91659F23DA144E96A78D8FE12C1ECA31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4">
    <w:name w:val="C9C2E16983E8463BA526801E2CD34FAE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4">
    <w:name w:val="EB45B49ADC764A2B8DCEDB1705C2B7B2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4">
    <w:name w:val="23245B3F28F848E8AD8F35C7F2314DBE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4">
    <w:name w:val="B0985A0816C142BB896E99852D5F7A0B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4">
    <w:name w:val="6DE8703C0F9D43A8A8D8828C41FE0571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4">
    <w:name w:val="CFBD99AA0DFB4695BDFC83DEC7D41AB3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4">
    <w:name w:val="7F49341BF6B9489E88214BB90FE03C50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4">
    <w:name w:val="15672BA708E14DAAAFCD6484E4B2F4A8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4">
    <w:name w:val="55E898A1FDF349D090418206BB722F0B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4">
    <w:name w:val="0FD1AB477A474217B982E96B5250A2DE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4">
    <w:name w:val="4379DE421A234207A697AE71E1665C964"/>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4">
    <w:name w:val="DA9CEA6656B94ED88AB8A3A49BE20692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4">
    <w:name w:val="7EC6B1E561644F89819E9BA0A52AEF2F4"/>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3">
    <w:name w:val="26F7C4252C6845759D2700485E7104513"/>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E3E23376D6684BD1B4E5BDAFBDE8FD5740">
    <w:name w:val="E3E23376D6684BD1B4E5BDAFBDE8FD574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0">
    <w:name w:val="8DF7921D3E294F0985F20F440E7D51CC40"/>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3">
    <w:name w:val="B75A8F42A3254DB4A4490C5E86C85E4443"/>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5">
    <w:name w:val="F2D8D62A1DAD41688097C5900D219ECD4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5">
    <w:name w:val="72B308DE6D6A4AEC98E0143E2084D9B045"/>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39">
    <w:name w:val="AF8C25C757D04C14AD87DFD1E234356939"/>
    <w:rsid w:val="00722F65"/>
    <w:pPr>
      <w:spacing w:after="0" w:line="240" w:lineRule="auto"/>
    </w:pPr>
    <w:rPr>
      <w:rFonts w:ascii="Verdana" w:eastAsia="Times New Roman" w:hAnsi="Verdana" w:cs="Times New Roman"/>
      <w:sz w:val="20"/>
      <w:szCs w:val="24"/>
    </w:rPr>
  </w:style>
  <w:style w:type="paragraph" w:customStyle="1" w:styleId="0640149426A94A58BB1905F5E84D923E38">
    <w:name w:val="0640149426A94A58BB1905F5E84D923E38"/>
    <w:rsid w:val="00722F65"/>
    <w:pPr>
      <w:spacing w:after="0" w:line="240" w:lineRule="auto"/>
    </w:pPr>
    <w:rPr>
      <w:rFonts w:ascii="Verdana" w:eastAsia="Times New Roman" w:hAnsi="Verdana" w:cs="Times New Roman"/>
      <w:sz w:val="20"/>
      <w:szCs w:val="24"/>
    </w:rPr>
  </w:style>
  <w:style w:type="paragraph" w:customStyle="1" w:styleId="896CDD92DF134D9EA0765F412D845F8627">
    <w:name w:val="896CDD92DF134D9EA0765F412D845F862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7">
    <w:name w:val="C3644B8A3BEB496188910D39550C287E27"/>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5">
    <w:name w:val="41680F4248C649BF8A4BDF2FFBB1745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C970DF891EAF4323B1068F30F16CF6DA25">
    <w:name w:val="C970DF891EAF4323B1068F30F16CF6DA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5C89C504AE7423D9DAB8C627BBE51F625">
    <w:name w:val="05C89C504AE7423D9DAB8C627BBE51F6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4D88A137C782433CAA7FA0DAAB41667525">
    <w:name w:val="4D88A137C782433CAA7FA0DAAB416675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1562AADF958348AEA2B47476FB3767DA25">
    <w:name w:val="1562AADF958348AEA2B47476FB3767DA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0DF8C72AC8E3452C8137C2C1B302F04725">
    <w:name w:val="0DF8C72AC8E3452C8137C2C1B302F04725"/>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4E2E85748BC42FD91C595F26180496129">
    <w:name w:val="54E2E85748BC42FD91C595F26180496129"/>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3">
    <w:name w:val="F7AB2FC8E6384CFC9E250934FBE5E33823"/>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9">
    <w:name w:val="9E4520C123D344E0BBF0EC4E7F19C96C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0">
    <w:name w:val="63B4496893E2465ABA633FC51FB2EE3A10"/>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6">
    <w:name w:val="7272A9F118DA4A39A4C2EAF2D7EEA82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6">
    <w:name w:val="07EA1E72D2CA48A3AE88387EB5E3BCAD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6">
    <w:name w:val="F99F22CA5E304CA186E018DAF5B692F4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5">
    <w:name w:val="DA422CEE026A4FBB9802BBC3F9877F2D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5">
    <w:name w:val="3F05253139424730841F72975325596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5">
    <w:name w:val="339CBAF0D4ED4E53BC9310CB761DD1A3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5">
    <w:name w:val="D6942FF81FF14A6DBAE402541A988D35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5">
    <w:name w:val="035EFFDE90B8485EBF07634B859CFD77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5">
    <w:name w:val="91659F23DA144E96A78D8FE12C1ECA31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5">
    <w:name w:val="C9C2E16983E8463BA526801E2CD34FAE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5">
    <w:name w:val="EB45B49ADC764A2B8DCEDB1705C2B7B2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5">
    <w:name w:val="23245B3F28F848E8AD8F35C7F2314DBE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5">
    <w:name w:val="B0985A0816C142BB896E99852D5F7A0B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5">
    <w:name w:val="6DE8703C0F9D43A8A8D8828C41FE0571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5">
    <w:name w:val="CFBD99AA0DFB4695BDFC83DEC7D41AB3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5">
    <w:name w:val="7F49341BF6B9489E88214BB90FE03C50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5">
    <w:name w:val="15672BA708E14DAAAFCD6484E4B2F4A8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5">
    <w:name w:val="55E898A1FDF349D090418206BB722F0B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5">
    <w:name w:val="0FD1AB477A474217B982E96B5250A2DE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5">
    <w:name w:val="4379DE421A234207A697AE71E1665C965"/>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5">
    <w:name w:val="DA9CEA6656B94ED88AB8A3A49BE20692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5">
    <w:name w:val="7EC6B1E561644F89819E9BA0A52AEF2F5"/>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4">
    <w:name w:val="26F7C4252C6845759D2700485E7104514"/>
    <w:rsid w:val="00722F65"/>
    <w:pPr>
      <w:tabs>
        <w:tab w:val="left" w:pos="400"/>
      </w:tabs>
      <w:spacing w:before="60" w:after="60" w:line="220" w:lineRule="exact"/>
      <w:ind w:left="624" w:hanging="624"/>
    </w:pPr>
    <w:rPr>
      <w:rFonts w:ascii="Verdana" w:eastAsia="Times New Roman" w:hAnsi="Verdana" w:cs="Times New Roman"/>
      <w:sz w:val="20"/>
      <w:szCs w:val="20"/>
      <w:lang w:eastAsia="en-US"/>
    </w:rPr>
  </w:style>
  <w:style w:type="paragraph" w:customStyle="1" w:styleId="531651EC372642C6B56FDD203C40BDAB">
    <w:name w:val="531651EC372642C6B56FDD203C40BDAB"/>
    <w:rsid w:val="00722F65"/>
  </w:style>
  <w:style w:type="paragraph" w:customStyle="1" w:styleId="EC54AD554DEA40129DD228F122DA2162">
    <w:name w:val="EC54AD554DEA40129DD228F122DA2162"/>
    <w:rsid w:val="00722F65"/>
  </w:style>
  <w:style w:type="paragraph" w:customStyle="1" w:styleId="E3E23376D6684BD1B4E5BDAFBDE8FD5741">
    <w:name w:val="E3E23376D6684BD1B4E5BDAFBDE8FD574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1">
    <w:name w:val="8DF7921D3E294F0985F20F440E7D51CC41"/>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4">
    <w:name w:val="B75A8F42A3254DB4A4490C5E86C85E4444"/>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6">
    <w:name w:val="F2D8D62A1DAD41688097C5900D219ECD4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6">
    <w:name w:val="72B308DE6D6A4AEC98E0143E2084D9B046"/>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0">
    <w:name w:val="AF8C25C757D04C14AD87DFD1E234356940"/>
    <w:rsid w:val="00722F65"/>
    <w:pPr>
      <w:spacing w:after="0" w:line="240" w:lineRule="auto"/>
    </w:pPr>
    <w:rPr>
      <w:rFonts w:ascii="Verdana" w:eastAsia="Times New Roman" w:hAnsi="Verdana" w:cs="Times New Roman"/>
      <w:sz w:val="20"/>
      <w:szCs w:val="24"/>
    </w:rPr>
  </w:style>
  <w:style w:type="paragraph" w:customStyle="1" w:styleId="0640149426A94A58BB1905F5E84D923E39">
    <w:name w:val="0640149426A94A58BB1905F5E84D923E39"/>
    <w:rsid w:val="00722F65"/>
    <w:pPr>
      <w:spacing w:after="0" w:line="240" w:lineRule="auto"/>
    </w:pPr>
    <w:rPr>
      <w:rFonts w:ascii="Verdana" w:eastAsia="Times New Roman" w:hAnsi="Verdana" w:cs="Times New Roman"/>
      <w:sz w:val="20"/>
      <w:szCs w:val="24"/>
    </w:rPr>
  </w:style>
  <w:style w:type="paragraph" w:customStyle="1" w:styleId="896CDD92DF134D9EA0765F412D845F8628">
    <w:name w:val="896CDD92DF134D9EA0765F412D845F862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8">
    <w:name w:val="C3644B8A3BEB496188910D39550C287E28"/>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6">
    <w:name w:val="41680F4248C649BF8A4BDF2FFBB17456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6">
    <w:name w:val="C970DF891EAF4323B1068F30F16CF6DA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6">
    <w:name w:val="05C89C504AE7423D9DAB8C627BBE51F6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6">
    <w:name w:val="4D88A137C782433CAA7FA0DAAB416675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6">
    <w:name w:val="1562AADF958348AEA2B47476FB3767DA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6">
    <w:name w:val="0DF8C72AC8E3452C8137C2C1B302F04726"/>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
    <w:name w:val="531651EC372642C6B56FDD203C40BDAB1"/>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
    <w:name w:val="EC54AD554DEA40129DD228F122DA21621"/>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0">
    <w:name w:val="54E2E85748BC42FD91C595F26180496130"/>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4">
    <w:name w:val="F7AB2FC8E6384CFC9E250934FBE5E33824"/>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0">
    <w:name w:val="9E4520C123D344E0BBF0EC4E7F19C96C10"/>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1">
    <w:name w:val="63B4496893E2465ABA633FC51FB2EE3A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7">
    <w:name w:val="7272A9F118DA4A39A4C2EAF2D7EEA82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7">
    <w:name w:val="07EA1E72D2CA48A3AE88387EB5E3BCAD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7">
    <w:name w:val="F99F22CA5E304CA186E018DAF5B692F4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6">
    <w:name w:val="DA422CEE026A4FBB9802BBC3F9877F2D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6">
    <w:name w:val="3F05253139424730841F72975325596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6">
    <w:name w:val="339CBAF0D4ED4E53BC9310CB761DD1A3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6">
    <w:name w:val="D6942FF81FF14A6DBAE402541A988D35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6">
    <w:name w:val="035EFFDE90B8485EBF07634B859CFD77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6">
    <w:name w:val="91659F23DA144E96A78D8FE12C1ECA31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6">
    <w:name w:val="C9C2E16983E8463BA526801E2CD34FAE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6">
    <w:name w:val="EB45B49ADC764A2B8DCEDB1705C2B7B2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6">
    <w:name w:val="23245B3F28F848E8AD8F35C7F2314DBE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6">
    <w:name w:val="B0985A0816C142BB896E99852D5F7A0B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6">
    <w:name w:val="6DE8703C0F9D43A8A8D8828C41FE0571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6">
    <w:name w:val="CFBD99AA0DFB4695BDFC83DEC7D41AB3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6">
    <w:name w:val="7F49341BF6B9489E88214BB90FE03C50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6">
    <w:name w:val="15672BA708E14DAAAFCD6484E4B2F4A8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6">
    <w:name w:val="55E898A1FDF349D090418206BB722F0B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6">
    <w:name w:val="0FD1AB477A474217B982E96B5250A2DE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6">
    <w:name w:val="4379DE421A234207A697AE71E1665C966"/>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6">
    <w:name w:val="DA9CEA6656B94ED88AB8A3A49BE20692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6">
    <w:name w:val="7EC6B1E561644F89819E9BA0A52AEF2F6"/>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26F7C4252C6845759D2700485E7104515">
    <w:name w:val="26F7C4252C6845759D2700485E7104515"/>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B57A66743F3A4564B5F69409A27A9EC2">
    <w:name w:val="B57A66743F3A4564B5F69409A27A9EC2"/>
    <w:rsid w:val="00722F65"/>
  </w:style>
  <w:style w:type="paragraph" w:customStyle="1" w:styleId="E3E23376D6684BD1B4E5BDAFBDE8FD5742">
    <w:name w:val="E3E23376D6684BD1B4E5BDAFBDE8FD574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2">
    <w:name w:val="8DF7921D3E294F0985F20F440E7D51CC42"/>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5">
    <w:name w:val="B75A8F42A3254DB4A4490C5E86C85E4445"/>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7">
    <w:name w:val="F2D8D62A1DAD41688097C5900D219ECD47"/>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7">
    <w:name w:val="72B308DE6D6A4AEC98E0143E2084D9B047"/>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1">
    <w:name w:val="AF8C25C757D04C14AD87DFD1E234356941"/>
    <w:rsid w:val="00722F65"/>
    <w:pPr>
      <w:spacing w:after="0" w:line="240" w:lineRule="auto"/>
    </w:pPr>
    <w:rPr>
      <w:rFonts w:ascii="Verdana" w:eastAsia="Times New Roman" w:hAnsi="Verdana" w:cs="Times New Roman"/>
      <w:sz w:val="20"/>
      <w:szCs w:val="24"/>
    </w:rPr>
  </w:style>
  <w:style w:type="paragraph" w:customStyle="1" w:styleId="0640149426A94A58BB1905F5E84D923E40">
    <w:name w:val="0640149426A94A58BB1905F5E84D923E40"/>
    <w:rsid w:val="00722F65"/>
    <w:pPr>
      <w:spacing w:after="0" w:line="240" w:lineRule="auto"/>
    </w:pPr>
    <w:rPr>
      <w:rFonts w:ascii="Verdana" w:eastAsia="Times New Roman" w:hAnsi="Verdana" w:cs="Times New Roman"/>
      <w:sz w:val="20"/>
      <w:szCs w:val="24"/>
    </w:rPr>
  </w:style>
  <w:style w:type="paragraph" w:customStyle="1" w:styleId="896CDD92DF134D9EA0765F412D845F8629">
    <w:name w:val="896CDD92DF134D9EA0765F412D845F862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29">
    <w:name w:val="C3644B8A3BEB496188910D39550C287E29"/>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7">
    <w:name w:val="41680F4248C649BF8A4BDF2FFBB17456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7">
    <w:name w:val="C970DF891EAF4323B1068F30F16CF6DA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7">
    <w:name w:val="05C89C504AE7423D9DAB8C627BBE51F6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7">
    <w:name w:val="4D88A137C782433CAA7FA0DAAB416675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7">
    <w:name w:val="1562AADF958348AEA2B47476FB3767DA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7">
    <w:name w:val="0DF8C72AC8E3452C8137C2C1B302F04727"/>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
    <w:name w:val="531651EC372642C6B56FDD203C40BDAB2"/>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
    <w:name w:val="EC54AD554DEA40129DD228F122DA21622"/>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1">
    <w:name w:val="54E2E85748BC42FD91C595F2618049613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5">
    <w:name w:val="F7AB2FC8E6384CFC9E250934FBE5E33825"/>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1">
    <w:name w:val="9E4520C123D344E0BBF0EC4E7F19C96C11"/>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2">
    <w:name w:val="63B4496893E2465ABA633FC51FB2EE3A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8">
    <w:name w:val="7272A9F118DA4A39A4C2EAF2D7EEA82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8">
    <w:name w:val="07EA1E72D2CA48A3AE88387EB5E3BCAD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8">
    <w:name w:val="F99F22CA5E304CA186E018DAF5B692F4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7">
    <w:name w:val="DA422CEE026A4FBB9802BBC3F9877F2D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7">
    <w:name w:val="3F05253139424730841F72975325596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7">
    <w:name w:val="339CBAF0D4ED4E53BC9310CB761DD1A3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7">
    <w:name w:val="D6942FF81FF14A6DBAE402541A988D35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7">
    <w:name w:val="035EFFDE90B8485EBF07634B859CFD77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7">
    <w:name w:val="91659F23DA144E96A78D8FE12C1ECA31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7">
    <w:name w:val="C9C2E16983E8463BA526801E2CD34FAE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7">
    <w:name w:val="EB45B49ADC764A2B8DCEDB1705C2B7B2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7">
    <w:name w:val="23245B3F28F848E8AD8F35C7F2314DBE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7">
    <w:name w:val="B0985A0816C142BB896E99852D5F7A0B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7">
    <w:name w:val="6DE8703C0F9D43A8A8D8828C41FE0571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7">
    <w:name w:val="CFBD99AA0DFB4695BDFC83DEC7D41AB3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7">
    <w:name w:val="7F49341BF6B9489E88214BB90FE03C50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7">
    <w:name w:val="15672BA708E14DAAAFCD6484E4B2F4A8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7">
    <w:name w:val="55E898A1FDF349D090418206BB722F0B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7">
    <w:name w:val="0FD1AB477A474217B982E96B5250A2DE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7">
    <w:name w:val="4379DE421A234207A697AE71E1665C967"/>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7">
    <w:name w:val="DA9CEA6656B94ED88AB8A3A49BE20692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7">
    <w:name w:val="7EC6B1E561644F89819E9BA0A52AEF2F7"/>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57A66743F3A4564B5F69409A27A9EC21">
    <w:name w:val="B57A66743F3A4564B5F69409A27A9EC21"/>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59028BDEE33E44CF8C0E9195BA00D152">
    <w:name w:val="59028BDEE33E44CF8C0E9195BA00D152"/>
    <w:rsid w:val="00722F65"/>
  </w:style>
  <w:style w:type="paragraph" w:customStyle="1" w:styleId="E3E23376D6684BD1B4E5BDAFBDE8FD5743">
    <w:name w:val="E3E23376D6684BD1B4E5BDAFBDE8FD574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3">
    <w:name w:val="8DF7921D3E294F0985F20F440E7D51CC43"/>
    <w:rsid w:val="00722F65"/>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6">
    <w:name w:val="B75A8F42A3254DB4A4490C5E86C85E4446"/>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8">
    <w:name w:val="F2D8D62A1DAD41688097C5900D219ECD48"/>
    <w:rsid w:val="00722F65"/>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8">
    <w:name w:val="72B308DE6D6A4AEC98E0143E2084D9B048"/>
    <w:rsid w:val="00722F65"/>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2">
    <w:name w:val="AF8C25C757D04C14AD87DFD1E234356942"/>
    <w:rsid w:val="00722F65"/>
    <w:pPr>
      <w:spacing w:after="0" w:line="240" w:lineRule="auto"/>
    </w:pPr>
    <w:rPr>
      <w:rFonts w:ascii="Verdana" w:eastAsia="Times New Roman" w:hAnsi="Verdana" w:cs="Times New Roman"/>
      <w:sz w:val="20"/>
      <w:szCs w:val="24"/>
    </w:rPr>
  </w:style>
  <w:style w:type="paragraph" w:customStyle="1" w:styleId="0640149426A94A58BB1905F5E84D923E41">
    <w:name w:val="0640149426A94A58BB1905F5E84D923E41"/>
    <w:rsid w:val="00722F65"/>
    <w:pPr>
      <w:spacing w:after="0" w:line="240" w:lineRule="auto"/>
    </w:pPr>
    <w:rPr>
      <w:rFonts w:ascii="Verdana" w:eastAsia="Times New Roman" w:hAnsi="Verdana" w:cs="Times New Roman"/>
      <w:sz w:val="20"/>
      <w:szCs w:val="24"/>
    </w:rPr>
  </w:style>
  <w:style w:type="paragraph" w:customStyle="1" w:styleId="896CDD92DF134D9EA0765F412D845F8630">
    <w:name w:val="896CDD92DF134D9EA0765F412D845F863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0">
    <w:name w:val="C3644B8A3BEB496188910D39550C287E30"/>
    <w:rsid w:val="00722F65"/>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8">
    <w:name w:val="41680F4248C649BF8A4BDF2FFBB17456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8">
    <w:name w:val="C970DF891EAF4323B1068F30F16CF6DA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8">
    <w:name w:val="05C89C504AE7423D9DAB8C627BBE51F6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8">
    <w:name w:val="4D88A137C782433CAA7FA0DAAB416675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28">
    <w:name w:val="1562AADF958348AEA2B47476FB3767DA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8">
    <w:name w:val="0DF8C72AC8E3452C8137C2C1B302F04728"/>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3">
    <w:name w:val="531651EC372642C6B56FDD203C40BDAB3"/>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3">
    <w:name w:val="EC54AD554DEA40129DD228F122DA21623"/>
    <w:rsid w:val="00722F65"/>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2">
    <w:name w:val="54E2E85748BC42FD91C595F26180496132"/>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6">
    <w:name w:val="F7AB2FC8E6384CFC9E250934FBE5E33826"/>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9E4520C123D344E0BBF0EC4E7F19C96C12">
    <w:name w:val="9E4520C123D344E0BBF0EC4E7F19C96C12"/>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3">
    <w:name w:val="63B4496893E2465ABA633FC51FB2EE3A13"/>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9">
    <w:name w:val="7272A9F118DA4A39A4C2EAF2D7EEA827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9">
    <w:name w:val="07EA1E72D2CA48A3AE88387EB5E3BCAD9"/>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9">
    <w:name w:val="F99F22CA5E304CA186E018DAF5B692F49"/>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A422CEE026A4FBB9802BBC3F9877F2D8">
    <w:name w:val="DA422CEE026A4FBB9802BBC3F9877F2D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F05253139424730841F7297532559678">
    <w:name w:val="3F05253139424730841F72975325596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8">
    <w:name w:val="339CBAF0D4ED4E53BC9310CB761DD1A3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8">
    <w:name w:val="D6942FF81FF14A6DBAE402541A988D35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8">
    <w:name w:val="035EFFDE90B8485EBF07634B859CFD77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8">
    <w:name w:val="91659F23DA144E96A78D8FE12C1ECA31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8">
    <w:name w:val="C9C2E16983E8463BA526801E2CD34FAE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8">
    <w:name w:val="EB45B49ADC764A2B8DCEDB1705C2B7B2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8">
    <w:name w:val="23245B3F28F848E8AD8F35C7F2314DBE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8">
    <w:name w:val="B0985A0816C142BB896E99852D5F7A0B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8">
    <w:name w:val="6DE8703C0F9D43A8A8D8828C41FE0571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8">
    <w:name w:val="CFBD99AA0DFB4695BDFC83DEC7D41AB3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8">
    <w:name w:val="7F49341BF6B9489E88214BB90FE03C50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8">
    <w:name w:val="15672BA708E14DAAAFCD6484E4B2F4A8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8">
    <w:name w:val="55E898A1FDF349D090418206BB722F0B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8">
    <w:name w:val="0FD1AB477A474217B982E96B5250A2DE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8">
    <w:name w:val="4379DE421A234207A697AE71E1665C968"/>
    <w:rsid w:val="00722F65"/>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8">
    <w:name w:val="DA9CEA6656B94ED88AB8A3A49BE20692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8">
    <w:name w:val="7EC6B1E561644F89819E9BA0A52AEF2F8"/>
    <w:rsid w:val="00722F65"/>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
    <w:name w:val="59028BDEE33E44CF8C0E9195BA00D1521"/>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
    <w:name w:val="BD18DF74EEC54D37ABB007807E254EA8"/>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
    <w:name w:val="9989F3FD01114DB1A1091844C0FFEBCA"/>
    <w:rsid w:val="00722F65"/>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
    <w:name w:val="B57A66743F3A4564B5F69409A27A9EC22"/>
    <w:rsid w:val="00722F65"/>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6889554CD5E4497A7F3F6CAF7FA3D99">
    <w:name w:val="26889554CD5E4497A7F3F6CAF7FA3D99"/>
    <w:rsid w:val="00722F65"/>
  </w:style>
  <w:style w:type="paragraph" w:customStyle="1" w:styleId="590A52BDD3884D0589462218E05F192E">
    <w:name w:val="590A52BDD3884D0589462218E05F192E"/>
    <w:rsid w:val="00722F65"/>
  </w:style>
  <w:style w:type="paragraph" w:customStyle="1" w:styleId="5BCBD4474A61466EAE5621E739C143F4">
    <w:name w:val="5BCBD4474A61466EAE5621E739C143F4"/>
    <w:rsid w:val="00722F65"/>
  </w:style>
  <w:style w:type="paragraph" w:customStyle="1" w:styleId="86D75425197D4468B0C4ED31B81CC0DA">
    <w:name w:val="86D75425197D4468B0C4ED31B81CC0DA"/>
    <w:rsid w:val="00722F65"/>
  </w:style>
  <w:style w:type="paragraph" w:customStyle="1" w:styleId="D9C5B714E3474020952E5CF2ACA4991D">
    <w:name w:val="D9C5B714E3474020952E5CF2ACA4991D"/>
    <w:rsid w:val="005E346A"/>
  </w:style>
  <w:style w:type="paragraph" w:customStyle="1" w:styleId="F3EED668D131439596F32675A3BD2182">
    <w:name w:val="F3EED668D131439596F32675A3BD2182"/>
    <w:rsid w:val="005E346A"/>
  </w:style>
  <w:style w:type="paragraph" w:customStyle="1" w:styleId="95443BF78BB14EE3AB7228A92E4581DD">
    <w:name w:val="95443BF78BB14EE3AB7228A92E4581DD"/>
    <w:rsid w:val="005E346A"/>
  </w:style>
  <w:style w:type="paragraph" w:customStyle="1" w:styleId="3078CC1AEB0C4086B3572B878935A9A4">
    <w:name w:val="3078CC1AEB0C4086B3572B878935A9A4"/>
    <w:rsid w:val="005E346A"/>
  </w:style>
  <w:style w:type="paragraph" w:customStyle="1" w:styleId="5B9B842B07944C9A9F9DE00BE4A0134E">
    <w:name w:val="5B9B842B07944C9A9F9DE00BE4A0134E"/>
    <w:rsid w:val="005E346A"/>
  </w:style>
  <w:style w:type="paragraph" w:customStyle="1" w:styleId="0FF2162414C444BB993ABDE2136C568D">
    <w:name w:val="0FF2162414C444BB993ABDE2136C568D"/>
    <w:rsid w:val="005E346A"/>
  </w:style>
  <w:style w:type="paragraph" w:customStyle="1" w:styleId="D0B28105F4A04F6BA16C4FCB545F1428">
    <w:name w:val="D0B28105F4A04F6BA16C4FCB545F1428"/>
    <w:rsid w:val="005E346A"/>
  </w:style>
  <w:style w:type="paragraph" w:customStyle="1" w:styleId="77FDDC26D8AE48F39DA5DB714C05BAFE">
    <w:name w:val="77FDDC26D8AE48F39DA5DB714C05BAFE"/>
    <w:rsid w:val="005E346A"/>
  </w:style>
  <w:style w:type="paragraph" w:customStyle="1" w:styleId="CD5DA1FEC6F14390B4B3F029851338F1">
    <w:name w:val="CD5DA1FEC6F14390B4B3F029851338F1"/>
    <w:rsid w:val="005E346A"/>
  </w:style>
  <w:style w:type="paragraph" w:customStyle="1" w:styleId="189E2420E21F47D199CED7910A0FB850">
    <w:name w:val="189E2420E21F47D199CED7910A0FB850"/>
    <w:rsid w:val="005E346A"/>
  </w:style>
  <w:style w:type="paragraph" w:customStyle="1" w:styleId="ABCBE4E121064CEDB85D2AD2B81AA7F6">
    <w:name w:val="ABCBE4E121064CEDB85D2AD2B81AA7F6"/>
    <w:rsid w:val="005E346A"/>
  </w:style>
  <w:style w:type="paragraph" w:customStyle="1" w:styleId="AD1A28BB37F846D2BA3BB564BAECF6CB">
    <w:name w:val="AD1A28BB37F846D2BA3BB564BAECF6CB"/>
    <w:rsid w:val="005E346A"/>
  </w:style>
  <w:style w:type="paragraph" w:customStyle="1" w:styleId="1EA8A719E59540DFA1C377A9A820A378">
    <w:name w:val="1EA8A719E59540DFA1C377A9A820A378"/>
    <w:rsid w:val="005E346A"/>
  </w:style>
  <w:style w:type="paragraph" w:customStyle="1" w:styleId="115E0AB0E271424E8BEFE779A68C1623">
    <w:name w:val="115E0AB0E271424E8BEFE779A68C1623"/>
    <w:rsid w:val="005E346A"/>
  </w:style>
  <w:style w:type="paragraph" w:customStyle="1" w:styleId="DB8A69589FCC4D34898E464B953E5365">
    <w:name w:val="DB8A69589FCC4D34898E464B953E5365"/>
    <w:rsid w:val="005E346A"/>
  </w:style>
  <w:style w:type="paragraph" w:customStyle="1" w:styleId="9E98F14603B74639807B1ACE8910AE28">
    <w:name w:val="9E98F14603B74639807B1ACE8910AE28"/>
    <w:rsid w:val="005E346A"/>
  </w:style>
  <w:style w:type="paragraph" w:customStyle="1" w:styleId="8FE2F1059CEC4DCFA2A7575614DD9257">
    <w:name w:val="8FE2F1059CEC4DCFA2A7575614DD9257"/>
    <w:rsid w:val="005E346A"/>
  </w:style>
  <w:style w:type="paragraph" w:customStyle="1" w:styleId="774CF9887FD4460381C6B907E7206536">
    <w:name w:val="774CF9887FD4460381C6B907E7206536"/>
    <w:rsid w:val="005E346A"/>
  </w:style>
  <w:style w:type="paragraph" w:customStyle="1" w:styleId="C89AC998ABE0438EB178DD1032A28E2B">
    <w:name w:val="C89AC998ABE0438EB178DD1032A28E2B"/>
    <w:rsid w:val="005E346A"/>
  </w:style>
  <w:style w:type="paragraph" w:customStyle="1" w:styleId="9381D8781A5B486197C5C865BF738778">
    <w:name w:val="9381D8781A5B486197C5C865BF738778"/>
    <w:rsid w:val="005E346A"/>
  </w:style>
  <w:style w:type="paragraph" w:customStyle="1" w:styleId="A1B5CC83E4FE49E78FD7830AC8785F97">
    <w:name w:val="A1B5CC83E4FE49E78FD7830AC8785F97"/>
    <w:rsid w:val="005E346A"/>
  </w:style>
  <w:style w:type="paragraph" w:customStyle="1" w:styleId="8FC649E8AF144E6A971C1D9BC2F9BD21">
    <w:name w:val="8FC649E8AF144E6A971C1D9BC2F9BD21"/>
    <w:rsid w:val="005E346A"/>
  </w:style>
  <w:style w:type="paragraph" w:customStyle="1" w:styleId="58A70DD447654EBF9E674FB38A94C02F">
    <w:name w:val="58A70DD447654EBF9E674FB38A94C02F"/>
    <w:rsid w:val="005E346A"/>
  </w:style>
  <w:style w:type="paragraph" w:customStyle="1" w:styleId="2234FDB172CE4AC7BE87C9875B8BD572">
    <w:name w:val="2234FDB172CE4AC7BE87C9875B8BD572"/>
    <w:rsid w:val="005E346A"/>
  </w:style>
  <w:style w:type="paragraph" w:customStyle="1" w:styleId="75E8DFF2A1E444118C0E14B93719A6A1">
    <w:name w:val="75E8DFF2A1E444118C0E14B93719A6A1"/>
    <w:rsid w:val="005E346A"/>
  </w:style>
  <w:style w:type="paragraph" w:customStyle="1" w:styleId="369A571A0AE8491098A9276D5ABC9288">
    <w:name w:val="369A571A0AE8491098A9276D5ABC9288"/>
    <w:rsid w:val="005E346A"/>
  </w:style>
  <w:style w:type="paragraph" w:customStyle="1" w:styleId="A1560E4D06BC4CB78614FFFE5EF2D4D7">
    <w:name w:val="A1560E4D06BC4CB78614FFFE5EF2D4D7"/>
    <w:rsid w:val="005E346A"/>
  </w:style>
  <w:style w:type="paragraph" w:customStyle="1" w:styleId="22CBF3F19B7C4850B33E138F8827C1E7">
    <w:name w:val="22CBF3F19B7C4850B33E138F8827C1E7"/>
    <w:rsid w:val="005E346A"/>
  </w:style>
  <w:style w:type="paragraph" w:customStyle="1" w:styleId="A60695C70A234A74B2AE393683B02691">
    <w:name w:val="A60695C70A234A74B2AE393683B02691"/>
    <w:rsid w:val="005E346A"/>
  </w:style>
  <w:style w:type="paragraph" w:customStyle="1" w:styleId="737CC8412BAB446BA8A00A932C898886">
    <w:name w:val="737CC8412BAB446BA8A00A932C898886"/>
    <w:rsid w:val="005E346A"/>
  </w:style>
  <w:style w:type="paragraph" w:customStyle="1" w:styleId="56E9CB4F620A4C3CA3757F27E16996EB">
    <w:name w:val="56E9CB4F620A4C3CA3757F27E16996EB"/>
    <w:rsid w:val="005E346A"/>
  </w:style>
  <w:style w:type="paragraph" w:customStyle="1" w:styleId="4911814707B84BE98ED5C2215A0566DA">
    <w:name w:val="4911814707B84BE98ED5C2215A0566DA"/>
    <w:rsid w:val="005E346A"/>
  </w:style>
  <w:style w:type="paragraph" w:customStyle="1" w:styleId="EA282E634A104A1B8AF8BAF16E5EB720">
    <w:name w:val="EA282E634A104A1B8AF8BAF16E5EB720"/>
    <w:rsid w:val="005E346A"/>
  </w:style>
  <w:style w:type="paragraph" w:customStyle="1" w:styleId="716BB415367C4CDE98372AEF9E4353A9">
    <w:name w:val="716BB415367C4CDE98372AEF9E4353A9"/>
    <w:rsid w:val="005E346A"/>
  </w:style>
  <w:style w:type="paragraph" w:customStyle="1" w:styleId="04A9C8482B53451DB6EF080781A76FCF">
    <w:name w:val="04A9C8482B53451DB6EF080781A76FCF"/>
    <w:rsid w:val="005E346A"/>
  </w:style>
  <w:style w:type="paragraph" w:customStyle="1" w:styleId="C1E6CA6D38A04FFF9975D72ED767E08C">
    <w:name w:val="C1E6CA6D38A04FFF9975D72ED767E08C"/>
    <w:rsid w:val="00267D13"/>
  </w:style>
  <w:style w:type="paragraph" w:customStyle="1" w:styleId="5E8F98191080428998A0CC33BDEAA7CF">
    <w:name w:val="5E8F98191080428998A0CC33BDEAA7CF"/>
    <w:rsid w:val="00267D13"/>
  </w:style>
  <w:style w:type="paragraph" w:customStyle="1" w:styleId="7F505EF092D04ECC8F282CC351D1619C">
    <w:name w:val="7F505EF092D04ECC8F282CC351D1619C"/>
    <w:rsid w:val="00267D13"/>
  </w:style>
  <w:style w:type="paragraph" w:customStyle="1" w:styleId="47787E41550548E4AACBBFF0CE8F38C1">
    <w:name w:val="47787E41550548E4AACBBFF0CE8F38C1"/>
    <w:rsid w:val="00267D13"/>
  </w:style>
  <w:style w:type="paragraph" w:customStyle="1" w:styleId="49A39B04DCC842A8BBA6F9608B50B687">
    <w:name w:val="49A39B04DCC842A8BBA6F9608B50B687"/>
    <w:rsid w:val="00267D13"/>
  </w:style>
  <w:style w:type="paragraph" w:customStyle="1" w:styleId="BDC7C4A8D87846A89D236EA1150E0713">
    <w:name w:val="BDC7C4A8D87846A89D236EA1150E0713"/>
    <w:rsid w:val="00267D13"/>
  </w:style>
  <w:style w:type="paragraph" w:customStyle="1" w:styleId="82BBF129531B4346845660E10EF1DABE">
    <w:name w:val="82BBF129531B4346845660E10EF1DABE"/>
    <w:rsid w:val="00267D13"/>
  </w:style>
  <w:style w:type="paragraph" w:customStyle="1" w:styleId="C9BAC67014F04A3D928E15DECF9242A3">
    <w:name w:val="C9BAC67014F04A3D928E15DECF9242A3"/>
    <w:rsid w:val="00267D13"/>
  </w:style>
  <w:style w:type="paragraph" w:customStyle="1" w:styleId="240D05656D9D4E6E9F7D7C0949160D39">
    <w:name w:val="240D05656D9D4E6E9F7D7C0949160D39"/>
    <w:rsid w:val="00267D13"/>
  </w:style>
  <w:style w:type="paragraph" w:customStyle="1" w:styleId="604100C799654D718C7E67414C3C8E10">
    <w:name w:val="604100C799654D718C7E67414C3C8E10"/>
    <w:rsid w:val="00267D13"/>
  </w:style>
  <w:style w:type="paragraph" w:customStyle="1" w:styleId="40A47E777C4449A98EA3A2DA9076ED91">
    <w:name w:val="40A47E777C4449A98EA3A2DA9076ED91"/>
    <w:rsid w:val="00267D13"/>
  </w:style>
  <w:style w:type="paragraph" w:customStyle="1" w:styleId="CFAB6EB6461A42CDA09B1261C83A50D7">
    <w:name w:val="CFAB6EB6461A42CDA09B1261C83A50D7"/>
    <w:rsid w:val="00267D13"/>
  </w:style>
  <w:style w:type="paragraph" w:customStyle="1" w:styleId="99A02FD61FEF4DE5A9601BEF3C3CE85F">
    <w:name w:val="99A02FD61FEF4DE5A9601BEF3C3CE85F"/>
    <w:rsid w:val="00267D13"/>
  </w:style>
  <w:style w:type="paragraph" w:customStyle="1" w:styleId="C399AFA36C1C4E3CA707FFF193F7EFF3">
    <w:name w:val="C399AFA36C1C4E3CA707FFF193F7EFF3"/>
    <w:rsid w:val="00267D13"/>
  </w:style>
  <w:style w:type="paragraph" w:customStyle="1" w:styleId="ED32DA8EF1FE4AB49CE4352D30347D63">
    <w:name w:val="ED32DA8EF1FE4AB49CE4352D30347D63"/>
    <w:rsid w:val="00267D13"/>
  </w:style>
  <w:style w:type="paragraph" w:customStyle="1" w:styleId="2BFEEE074AFA4E359A5FB3144941828D">
    <w:name w:val="2BFEEE074AFA4E359A5FB3144941828D"/>
    <w:rsid w:val="00267D13"/>
  </w:style>
  <w:style w:type="paragraph" w:customStyle="1" w:styleId="20D93EE7D0D7462B8BD6F6F45EE380AA">
    <w:name w:val="20D93EE7D0D7462B8BD6F6F45EE380AA"/>
    <w:rsid w:val="00267D13"/>
  </w:style>
  <w:style w:type="paragraph" w:customStyle="1" w:styleId="1679944D03AA4649BD8DCF475F8F1887">
    <w:name w:val="1679944D03AA4649BD8DCF475F8F1887"/>
    <w:rsid w:val="00267D13"/>
  </w:style>
  <w:style w:type="paragraph" w:customStyle="1" w:styleId="F1F202D4345F4400965E81A2FB12E7C2">
    <w:name w:val="F1F202D4345F4400965E81A2FB12E7C2"/>
    <w:rsid w:val="00267D13"/>
  </w:style>
  <w:style w:type="paragraph" w:customStyle="1" w:styleId="E06E29DC80614CE78DFCA0EF9EF4C831">
    <w:name w:val="E06E29DC80614CE78DFCA0EF9EF4C831"/>
    <w:rsid w:val="00267D13"/>
  </w:style>
  <w:style w:type="paragraph" w:customStyle="1" w:styleId="32C0DA9AE2BD485D9F5694371B8D2DC7">
    <w:name w:val="32C0DA9AE2BD485D9F5694371B8D2DC7"/>
    <w:rsid w:val="00267D13"/>
  </w:style>
  <w:style w:type="paragraph" w:customStyle="1" w:styleId="3BE8488EE58947279B8F763D3D7CBC1C">
    <w:name w:val="3BE8488EE58947279B8F763D3D7CBC1C"/>
    <w:rsid w:val="00267D13"/>
  </w:style>
  <w:style w:type="paragraph" w:customStyle="1" w:styleId="897C3AEDB31E43A1BE40E33E2270F435">
    <w:name w:val="897C3AEDB31E43A1BE40E33E2270F435"/>
    <w:rsid w:val="00267D13"/>
  </w:style>
  <w:style w:type="paragraph" w:customStyle="1" w:styleId="FD400533A3A9400BABD9FCCF0A897467">
    <w:name w:val="FD400533A3A9400BABD9FCCF0A897467"/>
    <w:rsid w:val="00267D13"/>
  </w:style>
  <w:style w:type="paragraph" w:customStyle="1" w:styleId="E4A4C49B0C054F2ABD4CC278E4E562A1">
    <w:name w:val="E4A4C49B0C054F2ABD4CC278E4E562A1"/>
    <w:rsid w:val="00267D13"/>
  </w:style>
  <w:style w:type="paragraph" w:customStyle="1" w:styleId="0F02DECE304D4A9CA44B66CF57C28135">
    <w:name w:val="0F02DECE304D4A9CA44B66CF57C28135"/>
    <w:rsid w:val="00267D13"/>
  </w:style>
  <w:style w:type="paragraph" w:customStyle="1" w:styleId="F8A287882E064091873AF1827936F4BF">
    <w:name w:val="F8A287882E064091873AF1827936F4BF"/>
    <w:rsid w:val="00267D13"/>
  </w:style>
  <w:style w:type="paragraph" w:customStyle="1" w:styleId="884CBD3543E6427BA156C9DC1EED19B3">
    <w:name w:val="884CBD3543E6427BA156C9DC1EED19B3"/>
    <w:rsid w:val="00267D13"/>
  </w:style>
  <w:style w:type="paragraph" w:customStyle="1" w:styleId="4F52FDCC40CB4962AEB462ED9AF23126">
    <w:name w:val="4F52FDCC40CB4962AEB462ED9AF23126"/>
    <w:rsid w:val="00267D13"/>
  </w:style>
  <w:style w:type="paragraph" w:customStyle="1" w:styleId="74F9B8F156724398AF34C1AA09F471F3">
    <w:name w:val="74F9B8F156724398AF34C1AA09F471F3"/>
    <w:rsid w:val="00267D13"/>
  </w:style>
  <w:style w:type="paragraph" w:customStyle="1" w:styleId="555C6D09BA304E8A94FD976EEBA963AF">
    <w:name w:val="555C6D09BA304E8A94FD976EEBA963AF"/>
    <w:rsid w:val="00267D13"/>
  </w:style>
  <w:style w:type="paragraph" w:customStyle="1" w:styleId="D6E64D71340F4AA283651F6A5C5CE4DA">
    <w:name w:val="D6E64D71340F4AA283651F6A5C5CE4DA"/>
    <w:rsid w:val="00267D13"/>
  </w:style>
  <w:style w:type="paragraph" w:customStyle="1" w:styleId="A94E91CA82424EE389D043371037F76C">
    <w:name w:val="A94E91CA82424EE389D043371037F76C"/>
    <w:rsid w:val="00267D13"/>
  </w:style>
  <w:style w:type="paragraph" w:customStyle="1" w:styleId="FF1673574CBE417B9EEB52B7F3EE3829">
    <w:name w:val="FF1673574CBE417B9EEB52B7F3EE3829"/>
    <w:rsid w:val="00267D13"/>
  </w:style>
  <w:style w:type="paragraph" w:customStyle="1" w:styleId="193B32CD31EF481EB970A755DED63B66">
    <w:name w:val="193B32CD31EF481EB970A755DED63B66"/>
    <w:rsid w:val="00267D13"/>
  </w:style>
  <w:style w:type="paragraph" w:customStyle="1" w:styleId="5D1218FB6F8B42918F5209B39200DAB0">
    <w:name w:val="5D1218FB6F8B42918F5209B39200DAB0"/>
    <w:rsid w:val="00267D13"/>
  </w:style>
  <w:style w:type="paragraph" w:customStyle="1" w:styleId="D73974738DAE435CA7C6005FA036E28D">
    <w:name w:val="D73974738DAE435CA7C6005FA036E28D"/>
    <w:rsid w:val="00267D13"/>
  </w:style>
  <w:style w:type="paragraph" w:customStyle="1" w:styleId="D5D8E8B5CEFB49DDA17507B6E4F37835">
    <w:name w:val="D5D8E8B5CEFB49DDA17507B6E4F37835"/>
    <w:rsid w:val="00267D13"/>
  </w:style>
  <w:style w:type="paragraph" w:customStyle="1" w:styleId="DEE7DF1ECCE84EEA8434BF0147F6D01D">
    <w:name w:val="DEE7DF1ECCE84EEA8434BF0147F6D01D"/>
    <w:rsid w:val="00267D13"/>
  </w:style>
  <w:style w:type="paragraph" w:customStyle="1" w:styleId="E014E74E334F4EB4A991004FB56296A7">
    <w:name w:val="E014E74E334F4EB4A991004FB56296A7"/>
    <w:rsid w:val="00267D13"/>
  </w:style>
  <w:style w:type="paragraph" w:customStyle="1" w:styleId="8F15C3C533DC4FF8A32DF9483D81F1A1">
    <w:name w:val="8F15C3C533DC4FF8A32DF9483D81F1A1"/>
    <w:rsid w:val="00267D13"/>
  </w:style>
  <w:style w:type="paragraph" w:customStyle="1" w:styleId="80BDBD974E3A4189959C370207C8E0E4">
    <w:name w:val="80BDBD974E3A4189959C370207C8E0E4"/>
    <w:rsid w:val="00267D13"/>
  </w:style>
  <w:style w:type="paragraph" w:customStyle="1" w:styleId="36921AE45644497B81D32F3893A5AFC5">
    <w:name w:val="36921AE45644497B81D32F3893A5AFC5"/>
    <w:rsid w:val="00267D13"/>
  </w:style>
  <w:style w:type="paragraph" w:customStyle="1" w:styleId="0E157038365949FE8337ABA61D05D1FD">
    <w:name w:val="0E157038365949FE8337ABA61D05D1FD"/>
    <w:rsid w:val="00267D13"/>
  </w:style>
  <w:style w:type="paragraph" w:customStyle="1" w:styleId="073FF683C5B4435FB32E2CCF853138AA">
    <w:name w:val="073FF683C5B4435FB32E2CCF853138AA"/>
    <w:rsid w:val="00267D13"/>
  </w:style>
  <w:style w:type="paragraph" w:customStyle="1" w:styleId="B7E0F55C04954727B0B2E019F6A02252">
    <w:name w:val="B7E0F55C04954727B0B2E019F6A02252"/>
    <w:rsid w:val="00267D13"/>
  </w:style>
  <w:style w:type="paragraph" w:customStyle="1" w:styleId="54DA7AE9F6924F778E726D554EC85C39">
    <w:name w:val="54DA7AE9F6924F778E726D554EC85C39"/>
    <w:rsid w:val="00267D13"/>
  </w:style>
  <w:style w:type="paragraph" w:customStyle="1" w:styleId="599901F9B00A4EBABCEE423E305C0608">
    <w:name w:val="599901F9B00A4EBABCEE423E305C0608"/>
    <w:rsid w:val="00267D13"/>
  </w:style>
  <w:style w:type="paragraph" w:customStyle="1" w:styleId="E8ADD82651D74DAAB914026040F81AEF">
    <w:name w:val="E8ADD82651D74DAAB914026040F81AEF"/>
    <w:rsid w:val="00267D13"/>
  </w:style>
  <w:style w:type="paragraph" w:customStyle="1" w:styleId="CF6DF41AC4474B3483D76B29E9C30C10">
    <w:name w:val="CF6DF41AC4474B3483D76B29E9C30C10"/>
    <w:rsid w:val="00267D13"/>
  </w:style>
  <w:style w:type="paragraph" w:customStyle="1" w:styleId="BAE7B73EF1C243378F68D585FB46825C">
    <w:name w:val="BAE7B73EF1C243378F68D585FB46825C"/>
    <w:rsid w:val="00267D13"/>
  </w:style>
  <w:style w:type="paragraph" w:customStyle="1" w:styleId="F07F988AA91D492A874C3AAA1A6A9E20">
    <w:name w:val="F07F988AA91D492A874C3AAA1A6A9E20"/>
    <w:rsid w:val="00267D13"/>
  </w:style>
  <w:style w:type="paragraph" w:customStyle="1" w:styleId="9AA2573E116045D7A46BB989B4BCE43B">
    <w:name w:val="9AA2573E116045D7A46BB989B4BCE43B"/>
    <w:rsid w:val="00267D13"/>
  </w:style>
  <w:style w:type="paragraph" w:customStyle="1" w:styleId="69B9E4BAC48E4249A4A6B83C94E16963">
    <w:name w:val="69B9E4BAC48E4249A4A6B83C94E16963"/>
    <w:rsid w:val="00267D13"/>
  </w:style>
  <w:style w:type="paragraph" w:customStyle="1" w:styleId="954626A47D0640A0BC342F0B620EB748">
    <w:name w:val="954626A47D0640A0BC342F0B620EB748"/>
    <w:rsid w:val="00267D13"/>
  </w:style>
  <w:style w:type="paragraph" w:customStyle="1" w:styleId="5E93B5DA33354FDB8B13BBC2568735C7">
    <w:name w:val="5E93B5DA33354FDB8B13BBC2568735C7"/>
    <w:rsid w:val="00267D13"/>
  </w:style>
  <w:style w:type="paragraph" w:customStyle="1" w:styleId="3EA49B0967DC436D90C86438F4A2C9CF">
    <w:name w:val="3EA49B0967DC436D90C86438F4A2C9CF"/>
    <w:rsid w:val="00267D13"/>
  </w:style>
  <w:style w:type="paragraph" w:customStyle="1" w:styleId="537E3DF41FEC4A7C9D6D56F2420813B2">
    <w:name w:val="537E3DF41FEC4A7C9D6D56F2420813B2"/>
    <w:rsid w:val="00267D13"/>
  </w:style>
  <w:style w:type="paragraph" w:customStyle="1" w:styleId="FB71464E20C944B3A03074B5E237EAB3">
    <w:name w:val="FB71464E20C944B3A03074B5E237EAB3"/>
    <w:rsid w:val="00267D13"/>
  </w:style>
  <w:style w:type="paragraph" w:customStyle="1" w:styleId="6AC4208B1E6C4B85A1D0BD090F775228">
    <w:name w:val="6AC4208B1E6C4B85A1D0BD090F775228"/>
    <w:rsid w:val="00267D13"/>
  </w:style>
  <w:style w:type="paragraph" w:customStyle="1" w:styleId="8C52BFFE402F445296D8C2D5960952BB">
    <w:name w:val="8C52BFFE402F445296D8C2D5960952BB"/>
    <w:rsid w:val="00267D13"/>
  </w:style>
  <w:style w:type="paragraph" w:customStyle="1" w:styleId="43F1B6DC4DA146DAA33F24371C694B0E">
    <w:name w:val="43F1B6DC4DA146DAA33F24371C694B0E"/>
    <w:rsid w:val="00267D13"/>
  </w:style>
  <w:style w:type="paragraph" w:customStyle="1" w:styleId="B895F7A179E944B1A0B5AAD66E345B80">
    <w:name w:val="B895F7A179E944B1A0B5AAD66E345B80"/>
    <w:rsid w:val="00267D13"/>
  </w:style>
  <w:style w:type="paragraph" w:customStyle="1" w:styleId="01D3ED2D985A481CA59BDAF13ECCD0C9">
    <w:name w:val="01D3ED2D985A481CA59BDAF13ECCD0C9"/>
    <w:rsid w:val="00267D13"/>
  </w:style>
  <w:style w:type="paragraph" w:customStyle="1" w:styleId="2D3BA8CADD754003A90FC4D0392FE93C">
    <w:name w:val="2D3BA8CADD754003A90FC4D0392FE93C"/>
    <w:rsid w:val="00267D13"/>
  </w:style>
  <w:style w:type="paragraph" w:customStyle="1" w:styleId="0958FF58D8EE44509CC890B8E1586BD0">
    <w:name w:val="0958FF58D8EE44509CC890B8E1586BD0"/>
    <w:rsid w:val="00267D13"/>
  </w:style>
  <w:style w:type="paragraph" w:customStyle="1" w:styleId="598A9ACC2A8D4CC3AF84CB3938275445">
    <w:name w:val="598A9ACC2A8D4CC3AF84CB3938275445"/>
    <w:rsid w:val="00267D13"/>
  </w:style>
  <w:style w:type="paragraph" w:customStyle="1" w:styleId="F42A3CC95FE34AC98F65E1A1F0BF39D4">
    <w:name w:val="F42A3CC95FE34AC98F65E1A1F0BF39D4"/>
    <w:rsid w:val="00267D13"/>
  </w:style>
  <w:style w:type="paragraph" w:customStyle="1" w:styleId="F332C220E1414EBEB7E6AAC0D58461B3">
    <w:name w:val="F332C220E1414EBEB7E6AAC0D58461B3"/>
    <w:rsid w:val="00267D13"/>
  </w:style>
  <w:style w:type="paragraph" w:customStyle="1" w:styleId="48DC566B781942EE9224871A86668B13">
    <w:name w:val="48DC566B781942EE9224871A86668B13"/>
    <w:rsid w:val="00267D13"/>
  </w:style>
  <w:style w:type="paragraph" w:customStyle="1" w:styleId="E414F30B0F5248B2B1E10CB6E9937063">
    <w:name w:val="E414F30B0F5248B2B1E10CB6E9937063"/>
    <w:rsid w:val="00267D13"/>
  </w:style>
  <w:style w:type="paragraph" w:customStyle="1" w:styleId="1A84AB27FCA84680B7C64EEC0A95BC94">
    <w:name w:val="1A84AB27FCA84680B7C64EEC0A95BC94"/>
    <w:rsid w:val="00267D13"/>
  </w:style>
  <w:style w:type="paragraph" w:customStyle="1" w:styleId="42BDE35DCB9741889B284D69E630629E">
    <w:name w:val="42BDE35DCB9741889B284D69E630629E"/>
    <w:rsid w:val="00267D13"/>
  </w:style>
  <w:style w:type="paragraph" w:customStyle="1" w:styleId="2117D310F0DD446B9CB23350DFEF5F06">
    <w:name w:val="2117D310F0DD446B9CB23350DFEF5F06"/>
    <w:rsid w:val="00267D13"/>
  </w:style>
  <w:style w:type="paragraph" w:customStyle="1" w:styleId="374EEDFDF45E47FFB1CEEE97C384667F">
    <w:name w:val="374EEDFDF45E47FFB1CEEE97C384667F"/>
    <w:rsid w:val="00267D13"/>
  </w:style>
  <w:style w:type="paragraph" w:customStyle="1" w:styleId="7A26E221B2CD4EED83C7A73B5D791A39">
    <w:name w:val="7A26E221B2CD4EED83C7A73B5D791A39"/>
    <w:rsid w:val="00267D13"/>
  </w:style>
  <w:style w:type="paragraph" w:customStyle="1" w:styleId="B92FD5C8289F4D258C7780968B6A7A28">
    <w:name w:val="B92FD5C8289F4D258C7780968B6A7A28"/>
    <w:rsid w:val="00267D13"/>
  </w:style>
  <w:style w:type="paragraph" w:customStyle="1" w:styleId="7E4479D338C04740A1DFC0337E41FDE7">
    <w:name w:val="7E4479D338C04740A1DFC0337E41FDE7"/>
    <w:rsid w:val="00267D13"/>
  </w:style>
  <w:style w:type="paragraph" w:customStyle="1" w:styleId="F360E58CAF564D70822AAD58634F24BD">
    <w:name w:val="F360E58CAF564D70822AAD58634F24BD"/>
    <w:rsid w:val="00267D13"/>
  </w:style>
  <w:style w:type="paragraph" w:customStyle="1" w:styleId="BF8F104945AB4F8397B9DCA24EF253B8">
    <w:name w:val="BF8F104945AB4F8397B9DCA24EF253B8"/>
    <w:rsid w:val="00267D13"/>
  </w:style>
  <w:style w:type="paragraph" w:customStyle="1" w:styleId="DFEF65C4EFD94B37AD27DA1A27CB525E">
    <w:name w:val="DFEF65C4EFD94B37AD27DA1A27CB525E"/>
    <w:rsid w:val="00267D13"/>
  </w:style>
  <w:style w:type="paragraph" w:customStyle="1" w:styleId="446EA98E92B34CFAA79A6BCD3275C4F9">
    <w:name w:val="446EA98E92B34CFAA79A6BCD3275C4F9"/>
    <w:rsid w:val="00267D13"/>
  </w:style>
  <w:style w:type="paragraph" w:customStyle="1" w:styleId="2562E155EB1F430BBBC68553735ACA9A">
    <w:name w:val="2562E155EB1F430BBBC68553735ACA9A"/>
    <w:rsid w:val="00267D13"/>
  </w:style>
  <w:style w:type="paragraph" w:customStyle="1" w:styleId="BA65DE3B06D3441EAB0E956D1CBE20B3">
    <w:name w:val="BA65DE3B06D3441EAB0E956D1CBE20B3"/>
    <w:rsid w:val="00267D13"/>
  </w:style>
  <w:style w:type="paragraph" w:customStyle="1" w:styleId="CAB1931B615241FF952E48D21924C67A">
    <w:name w:val="CAB1931B615241FF952E48D21924C67A"/>
    <w:rsid w:val="00267D13"/>
  </w:style>
  <w:style w:type="paragraph" w:customStyle="1" w:styleId="0640149426A94A58BB1905F5E84D923E42">
    <w:name w:val="0640149426A94A58BB1905F5E84D923E42"/>
    <w:rsid w:val="00267D13"/>
    <w:pPr>
      <w:spacing w:after="0" w:line="240" w:lineRule="auto"/>
    </w:pPr>
    <w:rPr>
      <w:rFonts w:ascii="Verdana" w:eastAsia="Times New Roman" w:hAnsi="Verdana" w:cs="Times New Roman"/>
      <w:sz w:val="20"/>
      <w:szCs w:val="24"/>
    </w:rPr>
  </w:style>
  <w:style w:type="paragraph" w:customStyle="1" w:styleId="1562AADF958348AEA2B47476FB3767DA29">
    <w:name w:val="1562AADF958348AEA2B47476FB3767DA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29">
    <w:name w:val="0DF8C72AC8E3452C8137C2C1B302F047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4">
    <w:name w:val="531651EC372642C6B56FDD203C40BDAB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4">
    <w:name w:val="EC54AD554DEA40129DD228F122DA2162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1">
    <w:name w:val="8FE2F1059CEC4DCFA2A7575614DD925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1">
    <w:name w:val="774CF9887FD4460381C6B907E7206536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1">
    <w:name w:val="A1560E4D06BC4CB78614FFFE5EF2D4D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1">
    <w:name w:val="22CBF3F19B7C4850B33E138F8827C1E7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9">
    <w:name w:val="3F05253139424730841F729753255967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9">
    <w:name w:val="339CBAF0D4ED4E53BC9310CB761DD1A3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9">
    <w:name w:val="D6942FF81FF14A6DBAE402541A988D35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9">
    <w:name w:val="035EFFDE90B8485EBF07634B859CFD77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9">
    <w:name w:val="91659F23DA144E96A78D8FE12C1ECA31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9">
    <w:name w:val="C9C2E16983E8463BA526801E2CD34FAE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9">
    <w:name w:val="EB45B49ADC764A2B8DCEDB1705C2B7B2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9">
    <w:name w:val="23245B3F28F848E8AD8F35C7F2314DBE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9">
    <w:name w:val="B0985A0816C142BB896E99852D5F7A0B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9">
    <w:name w:val="6DE8703C0F9D43A8A8D8828C41FE0571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9">
    <w:name w:val="CFBD99AA0DFB4695BDFC83DEC7D41AB3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9">
    <w:name w:val="7F49341BF6B9489E88214BB90FE03C50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9">
    <w:name w:val="15672BA708E14DAAAFCD6484E4B2F4A8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9">
    <w:name w:val="55E898A1FDF349D090418206BB722F0B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9">
    <w:name w:val="0FD1AB477A474217B982E96B5250A2DE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9">
    <w:name w:val="4379DE421A234207A697AE71E1665C969"/>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9">
    <w:name w:val="DA9CEA6656B94ED88AB8A3A49BE20692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9">
    <w:name w:val="7EC6B1E561644F89819E9BA0A52AEF2F9"/>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AB6EB6461A42CDA09B1261C83A50D71">
    <w:name w:val="CFAB6EB6461A42CDA09B1261C83A50D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1">
    <w:name w:val="99A02FD61FEF4DE5A9601BEF3C3CE85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1">
    <w:name w:val="C399AFA36C1C4E3CA707FFF193F7EFF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1">
    <w:name w:val="ED32DA8EF1FE4AB49CE4352D30347D6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1">
    <w:name w:val="2BFEEE074AFA4E359A5FB3144941828D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1">
    <w:name w:val="20D93EE7D0D7462B8BD6F6F45EE380A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1">
    <w:name w:val="1679944D03AA4649BD8DCF475F8F188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1">
    <w:name w:val="F1F202D4345F4400965E81A2FB12E7C2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1">
    <w:name w:val="E06E29DC80614CE78DFCA0EF9EF4C83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1">
    <w:name w:val="32C0DA9AE2BD485D9F5694371B8D2DC7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1">
    <w:name w:val="3BE8488EE58947279B8F763D3D7CBC1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1">
    <w:name w:val="897C3AEDB31E43A1BE40E33E2270F435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1">
    <w:name w:val="FD400533A3A9400BABD9FCCF0A897467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1">
    <w:name w:val="E4A4C49B0C054F2ABD4CC278E4E562A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1">
    <w:name w:val="555C6D09BA304E8A94FD976EEBA963A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1">
    <w:name w:val="D6E64D71340F4AA283651F6A5C5CE4DA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1">
    <w:name w:val="A94E91CA82424EE389D043371037F76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1">
    <w:name w:val="FF1673574CBE417B9EEB52B7F3EE382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1">
    <w:name w:val="193B32CD31EF481EB970A755DED63B66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1">
    <w:name w:val="5D1218FB6F8B42918F5209B39200DAB0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1">
    <w:name w:val="D73974738DAE435CA7C6005FA036E28D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1">
    <w:name w:val="D5D8E8B5CEFB49DDA17507B6E4F37835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1">
    <w:name w:val="DEE7DF1ECCE84EEA8434BF0147F6D01D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1">
    <w:name w:val="E014E74E334F4EB4A991004FB56296A7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1">
    <w:name w:val="8F15C3C533DC4FF8A32DF9483D81F1A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1">
    <w:name w:val="80BDBD974E3A4189959C370207C8E0E4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1">
    <w:name w:val="36921AE45644497B81D32F3893A5AFC5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1">
    <w:name w:val="0E157038365949FE8337ABA61D05D1FD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1">
    <w:name w:val="073FF683C5B4435FB32E2CCF853138A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1">
    <w:name w:val="B7E0F55C04954727B0B2E019F6A02252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1">
    <w:name w:val="54DA7AE9F6924F778E726D554EC85C3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1">
    <w:name w:val="599901F9B00A4EBABCEE423E305C0608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1">
    <w:name w:val="E8ADD82651D74DAAB914026040F81AE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1">
    <w:name w:val="CF6DF41AC4474B3483D76B29E9C30C10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1">
    <w:name w:val="6AC4208B1E6C4B85A1D0BD090F775228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1">
    <w:name w:val="8C52BFFE402F445296D8C2D5960952BB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1">
    <w:name w:val="43F1B6DC4DA146DAA33F24371C694B0E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1">
    <w:name w:val="B895F7A179E944B1A0B5AAD66E345B80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1">
    <w:name w:val="01D3ED2D985A481CA59BDAF13ECCD0C9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1">
    <w:name w:val="2D3BA8CADD754003A90FC4D0392FE93C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1">
    <w:name w:val="0958FF58D8EE44509CC890B8E1586BD0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1">
    <w:name w:val="598A9ACC2A8D4CC3AF84CB3938275445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1">
    <w:name w:val="F42A3CC95FE34AC98F65E1A1F0BF39D4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1">
    <w:name w:val="F332C220E1414EBEB7E6AAC0D58461B3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1">
    <w:name w:val="48DC566B781942EE9224871A86668B1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1">
    <w:name w:val="E414F30B0F5248B2B1E10CB6E993706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1">
    <w:name w:val="1A84AB27FCA84680B7C64EEC0A95BC94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1">
    <w:name w:val="42BDE35DCB9741889B284D69E630629E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1">
    <w:name w:val="2117D310F0DD446B9CB23350DFEF5F06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1">
    <w:name w:val="374EEDFDF45E47FFB1CEEE97C384667F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
    <w:name w:val="59028BDEE33E44CF8C0E9195BA00D152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
    <w:name w:val="BD18DF74EEC54D37ABB007807E254EA81"/>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
    <w:name w:val="9989F3FD01114DB1A1091844C0FFEBCA1"/>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
    <w:name w:val="B57A66743F3A4564B5F69409A27A9EC23"/>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E88AEF0F58D4246B9714A71174AA854">
    <w:name w:val="2E88AEF0F58D4246B9714A71174AA854"/>
    <w:rsid w:val="00267D13"/>
  </w:style>
  <w:style w:type="paragraph" w:customStyle="1" w:styleId="C45E31E15F1F4F73BFB8A8857F8C55F1">
    <w:name w:val="C45E31E15F1F4F73BFB8A8857F8C55F1"/>
    <w:rsid w:val="00267D13"/>
  </w:style>
  <w:style w:type="paragraph" w:customStyle="1" w:styleId="E05728F3408C4A69BCCF13A84DAD1DEA">
    <w:name w:val="E05728F3408C4A69BCCF13A84DAD1DEA"/>
    <w:rsid w:val="00267D13"/>
  </w:style>
  <w:style w:type="paragraph" w:customStyle="1" w:styleId="0A5DA03A97E04201BB982A9A3CC001C5">
    <w:name w:val="0A5DA03A97E04201BB982A9A3CC001C5"/>
    <w:rsid w:val="00267D13"/>
  </w:style>
  <w:style w:type="paragraph" w:customStyle="1" w:styleId="D31697E404BC49FC886A9CE114775901">
    <w:name w:val="D31697E404BC49FC886A9CE114775901"/>
    <w:rsid w:val="00267D13"/>
  </w:style>
  <w:style w:type="paragraph" w:customStyle="1" w:styleId="9549CAE495ED4B5A8C9E03F1E454E203">
    <w:name w:val="9549CAE495ED4B5A8C9E03F1E454E203"/>
    <w:rsid w:val="00267D13"/>
  </w:style>
  <w:style w:type="paragraph" w:customStyle="1" w:styleId="FB719B9579CF4F9D9F1984B21588B112">
    <w:name w:val="FB719B9579CF4F9D9F1984B21588B112"/>
    <w:rsid w:val="00267D13"/>
  </w:style>
  <w:style w:type="paragraph" w:customStyle="1" w:styleId="8F4A64D31E6D4FD690B4C05EE5D64663">
    <w:name w:val="8F4A64D31E6D4FD690B4C05EE5D64663"/>
    <w:rsid w:val="00267D13"/>
  </w:style>
  <w:style w:type="paragraph" w:customStyle="1" w:styleId="C8DA204D32284E3D83ECCDFD7F260418">
    <w:name w:val="C8DA204D32284E3D83ECCDFD7F260418"/>
    <w:rsid w:val="00267D13"/>
  </w:style>
  <w:style w:type="paragraph" w:customStyle="1" w:styleId="2E618D862BEF4BC8B8FE4072BBDD9F56">
    <w:name w:val="2E618D862BEF4BC8B8FE4072BBDD9F56"/>
    <w:rsid w:val="00267D13"/>
  </w:style>
  <w:style w:type="paragraph" w:customStyle="1" w:styleId="048CFDA965A74D8AB76C807975C50FA4">
    <w:name w:val="048CFDA965A74D8AB76C807975C50FA4"/>
    <w:rsid w:val="00267D13"/>
  </w:style>
  <w:style w:type="paragraph" w:customStyle="1" w:styleId="8B78ECF892D647C8AB7B2276240A6F5D">
    <w:name w:val="8B78ECF892D647C8AB7B2276240A6F5D"/>
    <w:rsid w:val="00267D13"/>
  </w:style>
  <w:style w:type="paragraph" w:customStyle="1" w:styleId="0640149426A94A58BB1905F5E84D923E43">
    <w:name w:val="0640149426A94A58BB1905F5E84D923E43"/>
    <w:rsid w:val="00267D13"/>
    <w:pPr>
      <w:spacing w:after="0" w:line="240" w:lineRule="auto"/>
    </w:pPr>
    <w:rPr>
      <w:rFonts w:ascii="Verdana" w:eastAsia="Times New Roman" w:hAnsi="Verdana" w:cs="Times New Roman"/>
      <w:sz w:val="20"/>
      <w:szCs w:val="24"/>
    </w:rPr>
  </w:style>
  <w:style w:type="paragraph" w:customStyle="1" w:styleId="1562AADF958348AEA2B47476FB3767DA30">
    <w:name w:val="1562AADF958348AEA2B47476FB3767DA30"/>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0">
    <w:name w:val="0DF8C72AC8E3452C8137C2C1B302F04730"/>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5">
    <w:name w:val="531651EC372642C6B56FDD203C40BDAB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5">
    <w:name w:val="EC54AD554DEA40129DD228F122DA2162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2">
    <w:name w:val="8FE2F1059CEC4DCFA2A7575614DD925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2">
    <w:name w:val="774CF9887FD4460381C6B907E7206536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2">
    <w:name w:val="A1560E4D06BC4CB78614FFFE5EF2D4D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2">
    <w:name w:val="22CBF3F19B7C4850B33E138F8827C1E7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0">
    <w:name w:val="3F05253139424730841F729753255967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0">
    <w:name w:val="339CBAF0D4ED4E53BC9310CB761DD1A3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0">
    <w:name w:val="D6942FF81FF14A6DBAE402541A988D35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0">
    <w:name w:val="035EFFDE90B8485EBF07634B859CFD77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0">
    <w:name w:val="91659F23DA144E96A78D8FE12C1ECA31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0">
    <w:name w:val="C9C2E16983E8463BA526801E2CD34FAE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0">
    <w:name w:val="EB45B49ADC764A2B8DCEDB1705C2B7B2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0">
    <w:name w:val="23245B3F28F848E8AD8F35C7F2314DBE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0">
    <w:name w:val="B0985A0816C142BB896E99852D5F7A0B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0">
    <w:name w:val="6DE8703C0F9D43A8A8D8828C41FE0571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0">
    <w:name w:val="CFBD99AA0DFB4695BDFC83DEC7D41AB3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0">
    <w:name w:val="7F49341BF6B9489E88214BB90FE03C50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0">
    <w:name w:val="15672BA708E14DAAAFCD6484E4B2F4A8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0">
    <w:name w:val="55E898A1FDF349D090418206BB722F0B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0">
    <w:name w:val="0FD1AB477A474217B982E96B5250A2DE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0">
    <w:name w:val="4379DE421A234207A697AE71E1665C9610"/>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0">
    <w:name w:val="DA9CEA6656B94ED88AB8A3A49BE20692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0">
    <w:name w:val="7EC6B1E561644F89819E9BA0A52AEF2F10"/>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AB6EB6461A42CDA09B1261C83A50D72">
    <w:name w:val="CFAB6EB6461A42CDA09B1261C83A50D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2">
    <w:name w:val="99A02FD61FEF4DE5A9601BEF3C3CE85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2">
    <w:name w:val="C399AFA36C1C4E3CA707FFF193F7EFF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2">
    <w:name w:val="ED32DA8EF1FE4AB49CE4352D30347D6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2">
    <w:name w:val="2BFEEE074AFA4E359A5FB3144941828D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2">
    <w:name w:val="20D93EE7D0D7462B8BD6F6F45EE380AA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2">
    <w:name w:val="1679944D03AA4649BD8DCF475F8F188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2">
    <w:name w:val="F1F202D4345F4400965E81A2FB12E7C2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2">
    <w:name w:val="E06E29DC80614CE78DFCA0EF9EF4C83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2">
    <w:name w:val="32C0DA9AE2BD485D9F5694371B8D2DC7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2">
    <w:name w:val="3BE8488EE58947279B8F763D3D7CBC1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2">
    <w:name w:val="897C3AEDB31E43A1BE40E33E2270F435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2">
    <w:name w:val="FD400533A3A9400BABD9FCCF0A897467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2">
    <w:name w:val="E4A4C49B0C054F2ABD4CC278E4E562A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2">
    <w:name w:val="555C6D09BA304E8A94FD976EEBA963A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2">
    <w:name w:val="D6E64D71340F4AA283651F6A5C5CE4DA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2">
    <w:name w:val="A94E91CA82424EE389D043371037F76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2">
    <w:name w:val="FF1673574CBE417B9EEB52B7F3EE382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2">
    <w:name w:val="193B32CD31EF481EB970A755DED63B66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2">
    <w:name w:val="5D1218FB6F8B42918F5209B39200DAB0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2">
    <w:name w:val="D73974738DAE435CA7C6005FA036E28D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2">
    <w:name w:val="D5D8E8B5CEFB49DDA17507B6E4F37835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2">
    <w:name w:val="DEE7DF1ECCE84EEA8434BF0147F6D01D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2">
    <w:name w:val="E014E74E334F4EB4A991004FB56296A7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2">
    <w:name w:val="8F15C3C533DC4FF8A32DF9483D81F1A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2">
    <w:name w:val="80BDBD974E3A4189959C370207C8E0E4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2">
    <w:name w:val="36921AE45644497B81D32F3893A5AFC5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2">
    <w:name w:val="0E157038365949FE8337ABA61D05D1FD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2">
    <w:name w:val="073FF683C5B4435FB32E2CCF853138AA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2">
    <w:name w:val="B7E0F55C04954727B0B2E019F6A02252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2">
    <w:name w:val="54DA7AE9F6924F778E726D554EC85C3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2">
    <w:name w:val="599901F9B00A4EBABCEE423E305C0608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2">
    <w:name w:val="E8ADD82651D74DAAB914026040F81AE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2">
    <w:name w:val="CF6DF41AC4474B3483D76B29E9C30C10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2">
    <w:name w:val="6AC4208B1E6C4B85A1D0BD090F775228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2">
    <w:name w:val="8C52BFFE402F445296D8C2D5960952BB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2">
    <w:name w:val="43F1B6DC4DA146DAA33F24371C694B0E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2">
    <w:name w:val="B895F7A179E944B1A0B5AAD66E345B80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2">
    <w:name w:val="01D3ED2D985A481CA59BDAF13ECCD0C9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2">
    <w:name w:val="2D3BA8CADD754003A90FC4D0392FE93C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2">
    <w:name w:val="0958FF58D8EE44509CC890B8E1586BD0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2">
    <w:name w:val="598A9ACC2A8D4CC3AF84CB3938275445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2">
    <w:name w:val="F42A3CC95FE34AC98F65E1A1F0BF39D4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2">
    <w:name w:val="F332C220E1414EBEB7E6AAC0D58461B3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2">
    <w:name w:val="48DC566B781942EE9224871A86668B1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2">
    <w:name w:val="E414F30B0F5248B2B1E10CB6E9937063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2">
    <w:name w:val="1A84AB27FCA84680B7C64EEC0A95BC94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2">
    <w:name w:val="42BDE35DCB9741889B284D69E630629E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2">
    <w:name w:val="2117D310F0DD446B9CB23350DFEF5F06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2">
    <w:name w:val="374EEDFDF45E47FFB1CEEE97C384667F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
    <w:name w:val="59028BDEE33E44CF8C0E9195BA00D152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
    <w:name w:val="BD18DF74EEC54D37ABB007807E254EA8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
    <w:name w:val="9989F3FD01114DB1A1091844C0FFEBCA2"/>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4">
    <w:name w:val="B57A66743F3A4564B5F69409A27A9EC24"/>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40149426A94A58BB1905F5E84D923E44">
    <w:name w:val="0640149426A94A58BB1905F5E84D923E44"/>
    <w:rsid w:val="00267D13"/>
    <w:pPr>
      <w:spacing w:after="0" w:line="240" w:lineRule="auto"/>
    </w:pPr>
    <w:rPr>
      <w:rFonts w:ascii="Verdana" w:eastAsia="Times New Roman" w:hAnsi="Verdana" w:cs="Times New Roman"/>
      <w:sz w:val="20"/>
      <w:szCs w:val="24"/>
    </w:rPr>
  </w:style>
  <w:style w:type="paragraph" w:customStyle="1" w:styleId="1562AADF958348AEA2B47476FB3767DA31">
    <w:name w:val="1562AADF958348AEA2B47476FB3767DA3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1">
    <w:name w:val="0DF8C72AC8E3452C8137C2C1B302F04731"/>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6">
    <w:name w:val="531651EC372642C6B56FDD203C40BDAB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6">
    <w:name w:val="EC54AD554DEA40129DD228F122DA2162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3">
    <w:name w:val="8FE2F1059CEC4DCFA2A7575614DD925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3">
    <w:name w:val="774CF9887FD4460381C6B907E7206536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3">
    <w:name w:val="A1560E4D06BC4CB78614FFFE5EF2D4D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3">
    <w:name w:val="22CBF3F19B7C4850B33E138F8827C1E7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1">
    <w:name w:val="3F05253139424730841F729753255967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1">
    <w:name w:val="339CBAF0D4ED4E53BC9310CB761DD1A3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1">
    <w:name w:val="D6942FF81FF14A6DBAE402541A988D35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1">
    <w:name w:val="035EFFDE90B8485EBF07634B859CFD77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1">
    <w:name w:val="91659F23DA144E96A78D8FE12C1ECA31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1">
    <w:name w:val="C9C2E16983E8463BA526801E2CD34FAE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1">
    <w:name w:val="EB45B49ADC764A2B8DCEDB1705C2B7B2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1">
    <w:name w:val="23245B3F28F848E8AD8F35C7F2314DBE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1">
    <w:name w:val="B0985A0816C142BB896E99852D5F7A0B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1">
    <w:name w:val="6DE8703C0F9D43A8A8D8828C41FE0571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1">
    <w:name w:val="CFBD99AA0DFB4695BDFC83DEC7D41AB3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1">
    <w:name w:val="7F49341BF6B9489E88214BB90FE03C50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1">
    <w:name w:val="15672BA708E14DAAAFCD6484E4B2F4A8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1">
    <w:name w:val="55E898A1FDF349D090418206BB722F0B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1">
    <w:name w:val="0FD1AB477A474217B982E96B5250A2DE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1">
    <w:name w:val="4379DE421A234207A697AE71E1665C961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1">
    <w:name w:val="DA9CEA6656B94ED88AB8A3A49BE20692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1">
    <w:name w:val="7EC6B1E561644F89819E9BA0A52AEF2F11"/>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A65DE3B06D3441EAB0E956D1CBE20B31">
    <w:name w:val="BA65DE3B06D3441EAB0E956D1CBE20B3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AB1931B615241FF952E48D21924C67A1">
    <w:name w:val="CAB1931B615241FF952E48D21924C67A1"/>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AB6EB6461A42CDA09B1261C83A50D73">
    <w:name w:val="CFAB6EB6461A42CDA09B1261C83A50D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99A02FD61FEF4DE5A9601BEF3C3CE85F3">
    <w:name w:val="99A02FD61FEF4DE5A9601BEF3C3CE85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3">
    <w:name w:val="C399AFA36C1C4E3CA707FFF193F7EFF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3">
    <w:name w:val="ED32DA8EF1FE4AB49CE4352D30347D6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3">
    <w:name w:val="2BFEEE074AFA4E359A5FB3144941828D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3">
    <w:name w:val="20D93EE7D0D7462B8BD6F6F45EE380AA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3">
    <w:name w:val="1679944D03AA4649BD8DCF475F8F188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3">
    <w:name w:val="F1F202D4345F4400965E81A2FB12E7C2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3">
    <w:name w:val="E06E29DC80614CE78DFCA0EF9EF4C83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3">
    <w:name w:val="32C0DA9AE2BD485D9F5694371B8D2DC7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3">
    <w:name w:val="3BE8488EE58947279B8F763D3D7CBC1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3">
    <w:name w:val="897C3AEDB31E43A1BE40E33E2270F435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3">
    <w:name w:val="FD400533A3A9400BABD9FCCF0A897467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3">
    <w:name w:val="E4A4C49B0C054F2ABD4CC278E4E562A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3">
    <w:name w:val="555C6D09BA304E8A94FD976EEBA963A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3">
    <w:name w:val="D6E64D71340F4AA283651F6A5C5CE4DA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3">
    <w:name w:val="A94E91CA82424EE389D043371037F76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3">
    <w:name w:val="FF1673574CBE417B9EEB52B7F3EE382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3">
    <w:name w:val="193B32CD31EF481EB970A755DED63B66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3">
    <w:name w:val="5D1218FB6F8B42918F5209B39200DAB0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3">
    <w:name w:val="D73974738DAE435CA7C6005FA036E28D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3">
    <w:name w:val="D5D8E8B5CEFB49DDA17507B6E4F37835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3">
    <w:name w:val="DEE7DF1ECCE84EEA8434BF0147F6D01D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3">
    <w:name w:val="E014E74E334F4EB4A991004FB56296A7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3">
    <w:name w:val="8F15C3C533DC4FF8A32DF9483D81F1A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3">
    <w:name w:val="80BDBD974E3A4189959C370207C8E0E4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3">
    <w:name w:val="36921AE45644497B81D32F3893A5AFC5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3">
    <w:name w:val="0E157038365949FE8337ABA61D05D1FD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3">
    <w:name w:val="073FF683C5B4435FB32E2CCF853138AA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3">
    <w:name w:val="B7E0F55C04954727B0B2E019F6A02252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3">
    <w:name w:val="54DA7AE9F6924F778E726D554EC85C3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3">
    <w:name w:val="599901F9B00A4EBABCEE423E305C0608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3">
    <w:name w:val="E8ADD82651D74DAAB914026040F81AE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3">
    <w:name w:val="CF6DF41AC4474B3483D76B29E9C30C10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3">
    <w:name w:val="6AC4208B1E6C4B85A1D0BD090F775228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3">
    <w:name w:val="8C52BFFE402F445296D8C2D5960952BB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3">
    <w:name w:val="43F1B6DC4DA146DAA33F24371C694B0E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3">
    <w:name w:val="B895F7A179E944B1A0B5AAD66E345B80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3">
    <w:name w:val="01D3ED2D985A481CA59BDAF13ECCD0C9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3">
    <w:name w:val="2D3BA8CADD754003A90FC4D0392FE93C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3">
    <w:name w:val="0958FF58D8EE44509CC890B8E1586BD0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3">
    <w:name w:val="598A9ACC2A8D4CC3AF84CB3938275445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3">
    <w:name w:val="F42A3CC95FE34AC98F65E1A1F0BF39D4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3">
    <w:name w:val="F332C220E1414EBEB7E6AAC0D58461B3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3">
    <w:name w:val="48DC566B781942EE9224871A86668B1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3">
    <w:name w:val="E414F30B0F5248B2B1E10CB6E9937063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3">
    <w:name w:val="1A84AB27FCA84680B7C64EEC0A95BC94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3">
    <w:name w:val="42BDE35DCB9741889B284D69E630629E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3">
    <w:name w:val="2117D310F0DD446B9CB23350DFEF5F06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3">
    <w:name w:val="374EEDFDF45E47FFB1CEEE97C384667F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4">
    <w:name w:val="59028BDEE33E44CF8C0E9195BA00D152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
    <w:name w:val="BD18DF74EEC54D37ABB007807E254EA8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
    <w:name w:val="9989F3FD01114DB1A1091844C0FFEBCA3"/>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5">
    <w:name w:val="B57A66743F3A4564B5F69409A27A9EC25"/>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096ED9959FD400980D0C1FD88382411">
    <w:name w:val="E096ED9959FD400980D0C1FD88382411"/>
    <w:rsid w:val="00267D13"/>
  </w:style>
  <w:style w:type="paragraph" w:customStyle="1" w:styleId="0D3E2EBC7447431D8EBDFCC61ED79584">
    <w:name w:val="0D3E2EBC7447431D8EBDFCC61ED79584"/>
    <w:rsid w:val="00267D13"/>
  </w:style>
  <w:style w:type="paragraph" w:customStyle="1" w:styleId="274340F3E7BA4B75B75433EDAD4F7001">
    <w:name w:val="274340F3E7BA4B75B75433EDAD4F7001"/>
    <w:rsid w:val="00267D13"/>
  </w:style>
  <w:style w:type="paragraph" w:customStyle="1" w:styleId="8B76B7638182471DBC5F895C012295E4">
    <w:name w:val="8B76B7638182471DBC5F895C012295E4"/>
    <w:rsid w:val="00267D13"/>
  </w:style>
  <w:style w:type="paragraph" w:customStyle="1" w:styleId="5E06910DF8224AD283446F3EA5D333B2">
    <w:name w:val="5E06910DF8224AD283446F3EA5D333B2"/>
    <w:rsid w:val="00267D13"/>
  </w:style>
  <w:style w:type="paragraph" w:customStyle="1" w:styleId="EC06FFC6CA91486DB1B4F79964F1305A">
    <w:name w:val="EC06FFC6CA91486DB1B4F79964F1305A"/>
    <w:rsid w:val="00267D13"/>
  </w:style>
  <w:style w:type="paragraph" w:customStyle="1" w:styleId="4FEB404BA8D445C095EFCCC66CBC035C">
    <w:name w:val="4FEB404BA8D445C095EFCCC66CBC035C"/>
    <w:rsid w:val="00267D13"/>
  </w:style>
  <w:style w:type="paragraph" w:customStyle="1" w:styleId="A2426B88F77A4DF491007E62973B12B1">
    <w:name w:val="A2426B88F77A4DF491007E62973B12B1"/>
    <w:rsid w:val="00267D13"/>
  </w:style>
  <w:style w:type="paragraph" w:customStyle="1" w:styleId="33F6DCF98296466AA9E0CD04009371A4">
    <w:name w:val="33F6DCF98296466AA9E0CD04009371A4"/>
    <w:rsid w:val="00267D13"/>
  </w:style>
  <w:style w:type="paragraph" w:customStyle="1" w:styleId="395A5C326F6D49A9A737F069E4FE6E16">
    <w:name w:val="395A5C326F6D49A9A737F069E4FE6E16"/>
    <w:rsid w:val="00267D13"/>
  </w:style>
  <w:style w:type="paragraph" w:customStyle="1" w:styleId="40E945180CF542E682CAABEE4B50216A">
    <w:name w:val="40E945180CF542E682CAABEE4B50216A"/>
    <w:rsid w:val="00267D13"/>
  </w:style>
  <w:style w:type="paragraph" w:customStyle="1" w:styleId="7DA417E79E97489999B4F3992934A06D">
    <w:name w:val="7DA417E79E97489999B4F3992934A06D"/>
    <w:rsid w:val="00267D13"/>
  </w:style>
  <w:style w:type="paragraph" w:customStyle="1" w:styleId="9CB1CC54F1604BE58821E39000153DD5">
    <w:name w:val="9CB1CC54F1604BE58821E39000153DD5"/>
    <w:rsid w:val="00267D13"/>
  </w:style>
  <w:style w:type="paragraph" w:customStyle="1" w:styleId="FDDD6FE520CC46D288814B6EA1AC8B4E">
    <w:name w:val="FDDD6FE520CC46D288814B6EA1AC8B4E"/>
    <w:rsid w:val="00267D13"/>
  </w:style>
  <w:style w:type="paragraph" w:customStyle="1" w:styleId="184CF999EA7947BDA4315EA543B53D06">
    <w:name w:val="184CF999EA7947BDA4315EA543B53D06"/>
    <w:rsid w:val="00267D13"/>
  </w:style>
  <w:style w:type="paragraph" w:customStyle="1" w:styleId="FC81833C90D04225A394127C353B0D47">
    <w:name w:val="FC81833C90D04225A394127C353B0D47"/>
    <w:rsid w:val="00267D13"/>
  </w:style>
  <w:style w:type="paragraph" w:customStyle="1" w:styleId="1B5C3899BDD04B1289F6631899CBF488">
    <w:name w:val="1B5C3899BDD04B1289F6631899CBF488"/>
    <w:rsid w:val="00267D13"/>
  </w:style>
  <w:style w:type="paragraph" w:customStyle="1" w:styleId="6A664881443F4CD3B0AA4181C5F21EEB">
    <w:name w:val="6A664881443F4CD3B0AA4181C5F21EEB"/>
    <w:rsid w:val="00267D13"/>
  </w:style>
  <w:style w:type="paragraph" w:customStyle="1" w:styleId="B0A6150F46E549188B529D79D2ABF565">
    <w:name w:val="B0A6150F46E549188B529D79D2ABF565"/>
    <w:rsid w:val="00267D13"/>
  </w:style>
  <w:style w:type="paragraph" w:customStyle="1" w:styleId="4F52C435FE024EA0A9BF1C1B6040F292">
    <w:name w:val="4F52C435FE024EA0A9BF1C1B6040F292"/>
    <w:rsid w:val="00267D13"/>
  </w:style>
  <w:style w:type="paragraph" w:customStyle="1" w:styleId="F35191556E0F4226A2721BEA6C72F651">
    <w:name w:val="F35191556E0F4226A2721BEA6C72F651"/>
    <w:rsid w:val="00267D13"/>
  </w:style>
  <w:style w:type="paragraph" w:customStyle="1" w:styleId="938B567C1C7A4D5195BC189F20BC77C9">
    <w:name w:val="938B567C1C7A4D5195BC189F20BC77C9"/>
    <w:rsid w:val="00267D13"/>
  </w:style>
  <w:style w:type="paragraph" w:customStyle="1" w:styleId="66A2A1C9B6A04FB1BEAE0B7DE5412307">
    <w:name w:val="66A2A1C9B6A04FB1BEAE0B7DE5412307"/>
    <w:rsid w:val="00267D13"/>
  </w:style>
  <w:style w:type="paragraph" w:customStyle="1" w:styleId="B6D78DE893094A8DB821471FA934398A">
    <w:name w:val="B6D78DE893094A8DB821471FA934398A"/>
    <w:rsid w:val="00267D13"/>
  </w:style>
  <w:style w:type="paragraph" w:customStyle="1" w:styleId="0640149426A94A58BB1905F5E84D923E45">
    <w:name w:val="0640149426A94A58BB1905F5E84D923E45"/>
    <w:rsid w:val="00267D13"/>
    <w:pPr>
      <w:spacing w:after="0" w:line="240" w:lineRule="auto"/>
    </w:pPr>
    <w:rPr>
      <w:rFonts w:ascii="Verdana" w:eastAsia="Times New Roman" w:hAnsi="Verdana" w:cs="Times New Roman"/>
      <w:sz w:val="20"/>
      <w:szCs w:val="24"/>
    </w:rPr>
  </w:style>
  <w:style w:type="paragraph" w:customStyle="1" w:styleId="1562AADF958348AEA2B47476FB3767DA32">
    <w:name w:val="1562AADF958348AEA2B47476FB3767DA3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2">
    <w:name w:val="0DF8C72AC8E3452C8137C2C1B302F04732"/>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7">
    <w:name w:val="531651EC372642C6B56FDD203C40BDAB7"/>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7">
    <w:name w:val="EC54AD554DEA40129DD228F122DA21627"/>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4">
    <w:name w:val="8FE2F1059CEC4DCFA2A7575614DD925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4">
    <w:name w:val="774CF9887FD4460381C6B907E7206536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4">
    <w:name w:val="A1560E4D06BC4CB78614FFFE5EF2D4D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4">
    <w:name w:val="22CBF3F19B7C4850B33E138F8827C1E7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2">
    <w:name w:val="3F05253139424730841F729753255967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2">
    <w:name w:val="339CBAF0D4ED4E53BC9310CB761DD1A3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2">
    <w:name w:val="D6942FF81FF14A6DBAE402541A988D35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2">
    <w:name w:val="035EFFDE90B8485EBF07634B859CFD77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2">
    <w:name w:val="91659F23DA144E96A78D8FE12C1ECA31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2">
    <w:name w:val="C9C2E16983E8463BA526801E2CD34FAE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2">
    <w:name w:val="EB45B49ADC764A2B8DCEDB1705C2B7B2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2">
    <w:name w:val="23245B3F28F848E8AD8F35C7F2314DBE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2">
    <w:name w:val="B0985A0816C142BB896E99852D5F7A0B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2">
    <w:name w:val="6DE8703C0F9D43A8A8D8828C41FE0571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2">
    <w:name w:val="CFBD99AA0DFB4695BDFC83DEC7D41AB3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2">
    <w:name w:val="7F49341BF6B9489E88214BB90FE03C50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2">
    <w:name w:val="15672BA708E14DAAAFCD6484E4B2F4A8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2">
    <w:name w:val="55E898A1FDF349D090418206BB722F0B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2">
    <w:name w:val="0FD1AB477A474217B982E96B5250A2DE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2">
    <w:name w:val="4379DE421A234207A697AE71E1665C9612"/>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2">
    <w:name w:val="DA9CEA6656B94ED88AB8A3A49BE20692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2">
    <w:name w:val="7EC6B1E561644F89819E9BA0A52AEF2F12"/>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4">
    <w:name w:val="C399AFA36C1C4E3CA707FFF193F7EFF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4">
    <w:name w:val="ED32DA8EF1FE4AB49CE4352D30347D6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4">
    <w:name w:val="2BFEEE074AFA4E359A5FB3144941828D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4">
    <w:name w:val="20D93EE7D0D7462B8BD6F6F45EE380AA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4">
    <w:name w:val="1679944D03AA4649BD8DCF475F8F1887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4">
    <w:name w:val="F1F202D4345F4400965E81A2FB12E7C2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4">
    <w:name w:val="E06E29DC80614CE78DFCA0EF9EF4C83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4">
    <w:name w:val="32C0DA9AE2BD485D9F5694371B8D2DC7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4">
    <w:name w:val="3BE8488EE58947279B8F763D3D7CBC1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4">
    <w:name w:val="897C3AEDB31E43A1BE40E33E2270F435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4">
    <w:name w:val="FD400533A3A9400BABD9FCCF0A897467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4">
    <w:name w:val="E4A4C49B0C054F2ABD4CC278E4E562A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4">
    <w:name w:val="555C6D09BA304E8A94FD976EEBA963A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4">
    <w:name w:val="D6E64D71340F4AA283651F6A5C5CE4DA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4">
    <w:name w:val="A94E91CA82424EE389D043371037F76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4">
    <w:name w:val="FF1673574CBE417B9EEB52B7F3EE382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4">
    <w:name w:val="193B32CD31EF481EB970A755DED63B66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4">
    <w:name w:val="5D1218FB6F8B42918F5209B39200DAB0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4">
    <w:name w:val="D73974738DAE435CA7C6005FA036E28D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4">
    <w:name w:val="D5D8E8B5CEFB49DDA17507B6E4F37835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4">
    <w:name w:val="DEE7DF1ECCE84EEA8434BF0147F6D01D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4">
    <w:name w:val="E014E74E334F4EB4A991004FB56296A7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4">
    <w:name w:val="8F15C3C533DC4FF8A32DF9483D81F1A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4">
    <w:name w:val="80BDBD974E3A4189959C370207C8E0E4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4">
    <w:name w:val="36921AE45644497B81D32F3893A5AFC5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4">
    <w:name w:val="0E157038365949FE8337ABA61D05D1FD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4">
    <w:name w:val="073FF683C5B4435FB32E2CCF853138AA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4">
    <w:name w:val="B7E0F55C04954727B0B2E019F6A02252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4">
    <w:name w:val="54DA7AE9F6924F778E726D554EC85C3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4">
    <w:name w:val="599901F9B00A4EBABCEE423E305C0608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4">
    <w:name w:val="E8ADD82651D74DAAB914026040F81AE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4">
    <w:name w:val="CF6DF41AC4474B3483D76B29E9C30C10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4">
    <w:name w:val="6AC4208B1E6C4B85A1D0BD090F775228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4">
    <w:name w:val="8C52BFFE402F445296D8C2D5960952BB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4">
    <w:name w:val="43F1B6DC4DA146DAA33F24371C694B0E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4">
    <w:name w:val="B895F7A179E944B1A0B5AAD66E345B80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4">
    <w:name w:val="01D3ED2D985A481CA59BDAF13ECCD0C9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4">
    <w:name w:val="2D3BA8CADD754003A90FC4D0392FE93C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4">
    <w:name w:val="0958FF58D8EE44509CC890B8E1586BD0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4">
    <w:name w:val="598A9ACC2A8D4CC3AF84CB3938275445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4">
    <w:name w:val="F42A3CC95FE34AC98F65E1A1F0BF39D4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4">
    <w:name w:val="F332C220E1414EBEB7E6AAC0D58461B3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4">
    <w:name w:val="48DC566B781942EE9224871A86668B1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4">
    <w:name w:val="E414F30B0F5248B2B1E10CB6E9937063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4">
    <w:name w:val="1A84AB27FCA84680B7C64EEC0A95BC94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4">
    <w:name w:val="42BDE35DCB9741889B284D69E630629E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4">
    <w:name w:val="2117D310F0DD446B9CB23350DFEF5F06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4">
    <w:name w:val="374EEDFDF45E47FFB1CEEE97C384667F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5">
    <w:name w:val="59028BDEE33E44CF8C0E9195BA00D152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4">
    <w:name w:val="BD18DF74EEC54D37ABB007807E254EA8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4">
    <w:name w:val="9989F3FD01114DB1A1091844C0FFEBCA4"/>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6">
    <w:name w:val="B57A66743F3A4564B5F69409A27A9EC26"/>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40149426A94A58BB1905F5E84D923E46">
    <w:name w:val="0640149426A94A58BB1905F5E84D923E46"/>
    <w:rsid w:val="00267D13"/>
    <w:pPr>
      <w:spacing w:after="0" w:line="240" w:lineRule="auto"/>
    </w:pPr>
    <w:rPr>
      <w:rFonts w:ascii="Verdana" w:eastAsia="Times New Roman" w:hAnsi="Verdana" w:cs="Times New Roman"/>
      <w:sz w:val="20"/>
      <w:szCs w:val="24"/>
    </w:rPr>
  </w:style>
  <w:style w:type="paragraph" w:customStyle="1" w:styleId="1562AADF958348AEA2B47476FB3767DA33">
    <w:name w:val="1562AADF958348AEA2B47476FB3767DA3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3">
    <w:name w:val="0DF8C72AC8E3452C8137C2C1B302F04733"/>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8">
    <w:name w:val="531651EC372642C6B56FDD203C40BDAB8"/>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8">
    <w:name w:val="EC54AD554DEA40129DD228F122DA21628"/>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5">
    <w:name w:val="8FE2F1059CEC4DCFA2A7575614DD925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5">
    <w:name w:val="774CF9887FD4460381C6B907E7206536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5">
    <w:name w:val="A1560E4D06BC4CB78614FFFE5EF2D4D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5">
    <w:name w:val="22CBF3F19B7C4850B33E138F8827C1E75"/>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3">
    <w:name w:val="3F05253139424730841F729753255967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3">
    <w:name w:val="339CBAF0D4ED4E53BC9310CB761DD1A3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3">
    <w:name w:val="D6942FF81FF14A6DBAE402541A988D35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3">
    <w:name w:val="035EFFDE90B8485EBF07634B859CFD77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3">
    <w:name w:val="91659F23DA144E96A78D8FE12C1ECA31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3">
    <w:name w:val="C9C2E16983E8463BA526801E2CD34FAE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3">
    <w:name w:val="EB45B49ADC764A2B8DCEDB1705C2B7B2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3">
    <w:name w:val="23245B3F28F848E8AD8F35C7F2314DBE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3">
    <w:name w:val="B0985A0816C142BB896E99852D5F7A0B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3">
    <w:name w:val="6DE8703C0F9D43A8A8D8828C41FE0571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3">
    <w:name w:val="CFBD99AA0DFB4695BDFC83DEC7D41AB3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3">
    <w:name w:val="7F49341BF6B9489E88214BB90FE03C50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3">
    <w:name w:val="15672BA708E14DAAAFCD6484E4B2F4A8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3">
    <w:name w:val="55E898A1FDF349D090418206BB722F0B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3">
    <w:name w:val="0FD1AB477A474217B982E96B5250A2DE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3">
    <w:name w:val="4379DE421A234207A697AE71E1665C9613"/>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3">
    <w:name w:val="DA9CEA6656B94ED88AB8A3A49BE20692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3">
    <w:name w:val="7EC6B1E561644F89819E9BA0A52AEF2F13"/>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399AFA36C1C4E3CA707FFF193F7EFF35">
    <w:name w:val="C399AFA36C1C4E3CA707FFF193F7EFF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D32DA8EF1FE4AB49CE4352D30347D635">
    <w:name w:val="ED32DA8EF1FE4AB49CE4352D30347D6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BFEEE074AFA4E359A5FB3144941828D5">
    <w:name w:val="2BFEEE074AFA4E359A5FB3144941828D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0D93EE7D0D7462B8BD6F6F45EE380AA5">
    <w:name w:val="20D93EE7D0D7462B8BD6F6F45EE380AA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679944D03AA4649BD8DCF475F8F18875">
    <w:name w:val="1679944D03AA4649BD8DCF475F8F1887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1F202D4345F4400965E81A2FB12E7C25">
    <w:name w:val="F1F202D4345F4400965E81A2FB12E7C2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06E29DC80614CE78DFCA0EF9EF4C8315">
    <w:name w:val="E06E29DC80614CE78DFCA0EF9EF4C831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2C0DA9AE2BD485D9F5694371B8D2DC75">
    <w:name w:val="32C0DA9AE2BD485D9F5694371B8D2DC7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BE8488EE58947279B8F763D3D7CBC1C5">
    <w:name w:val="3BE8488EE58947279B8F763D3D7CBC1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97C3AEDB31E43A1BE40E33E2270F4355">
    <w:name w:val="897C3AEDB31E43A1BE40E33E2270F435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D400533A3A9400BABD9FCCF0A8974675">
    <w:name w:val="FD400533A3A9400BABD9FCCF0A897467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4A4C49B0C054F2ABD4CC278E4E562A15">
    <w:name w:val="E4A4C49B0C054F2ABD4CC278E4E562A1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55C6D09BA304E8A94FD976EEBA963AF5">
    <w:name w:val="555C6D09BA304E8A94FD976EEBA963A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6E64D71340F4AA283651F6A5C5CE4DA5">
    <w:name w:val="D6E64D71340F4AA283651F6A5C5CE4DA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5">
    <w:name w:val="A94E91CA82424EE389D043371037F76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5">
    <w:name w:val="FF1673574CBE417B9EEB52B7F3EE382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5">
    <w:name w:val="193B32CD31EF481EB970A755DED63B66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5">
    <w:name w:val="5D1218FB6F8B42918F5209B39200DAB0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5">
    <w:name w:val="D73974738DAE435CA7C6005FA036E28D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5">
    <w:name w:val="D5D8E8B5CEFB49DDA17507B6E4F37835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5">
    <w:name w:val="DEE7DF1ECCE84EEA8434BF0147F6D01D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5">
    <w:name w:val="E014E74E334F4EB4A991004FB56296A7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5">
    <w:name w:val="8F15C3C533DC4FF8A32DF9483D81F1A1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5">
    <w:name w:val="80BDBD974E3A4189959C370207C8E0E4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5">
    <w:name w:val="36921AE45644497B81D32F3893A5AFC5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5">
    <w:name w:val="0E157038365949FE8337ABA61D05D1FD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5">
    <w:name w:val="073FF683C5B4435FB32E2CCF853138AA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5">
    <w:name w:val="B7E0F55C04954727B0B2E019F6A02252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5">
    <w:name w:val="54DA7AE9F6924F778E726D554EC85C3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5">
    <w:name w:val="599901F9B00A4EBABCEE423E305C0608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5">
    <w:name w:val="E8ADD82651D74DAAB914026040F81AE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5">
    <w:name w:val="CF6DF41AC4474B3483D76B29E9C30C10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5">
    <w:name w:val="6AC4208B1E6C4B85A1D0BD090F775228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5">
    <w:name w:val="8C52BFFE402F445296D8C2D5960952BB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5">
    <w:name w:val="43F1B6DC4DA146DAA33F24371C694B0E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5">
    <w:name w:val="B895F7A179E944B1A0B5AAD66E345B80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5">
    <w:name w:val="01D3ED2D985A481CA59BDAF13ECCD0C9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5">
    <w:name w:val="2D3BA8CADD754003A90FC4D0392FE93C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5">
    <w:name w:val="0958FF58D8EE44509CC890B8E1586BD0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5">
    <w:name w:val="598A9ACC2A8D4CC3AF84CB3938275445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5">
    <w:name w:val="F42A3CC95FE34AC98F65E1A1F0BF39D4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5">
    <w:name w:val="F332C220E1414EBEB7E6AAC0D58461B3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5">
    <w:name w:val="48DC566B781942EE9224871A86668B1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5">
    <w:name w:val="E414F30B0F5248B2B1E10CB6E9937063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5">
    <w:name w:val="1A84AB27FCA84680B7C64EEC0A95BC94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5">
    <w:name w:val="42BDE35DCB9741889B284D69E630629E5"/>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5">
    <w:name w:val="2117D310F0DD446B9CB23350DFEF5F06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5">
    <w:name w:val="374EEDFDF45E47FFB1CEEE97C384667F5"/>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6">
    <w:name w:val="59028BDEE33E44CF8C0E9195BA00D152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5">
    <w:name w:val="BD18DF74EEC54D37ABB007807E254EA8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5">
    <w:name w:val="9989F3FD01114DB1A1091844C0FFEBCA5"/>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7">
    <w:name w:val="B57A66743F3A4564B5F69409A27A9EC27"/>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C9B1C660FF78487AA67DE1CD8A3910C6">
    <w:name w:val="C9B1C660FF78487AA67DE1CD8A3910C6"/>
    <w:rsid w:val="00267D13"/>
  </w:style>
  <w:style w:type="paragraph" w:customStyle="1" w:styleId="417ED5CDCE2A429CB03CBA48322A2834">
    <w:name w:val="417ED5CDCE2A429CB03CBA48322A2834"/>
    <w:rsid w:val="00267D13"/>
  </w:style>
  <w:style w:type="paragraph" w:customStyle="1" w:styleId="C65D3BE86E5C4E2690357B3043E87C6E">
    <w:name w:val="C65D3BE86E5C4E2690357B3043E87C6E"/>
    <w:rsid w:val="00267D13"/>
  </w:style>
  <w:style w:type="paragraph" w:customStyle="1" w:styleId="17DDC51D8C724B6880FE015D1E56B888">
    <w:name w:val="17DDC51D8C724B6880FE015D1E56B888"/>
    <w:rsid w:val="00267D13"/>
  </w:style>
  <w:style w:type="paragraph" w:customStyle="1" w:styleId="DBF7A49C61654B0DBA7C622283CC9AE2">
    <w:name w:val="DBF7A49C61654B0DBA7C622283CC9AE2"/>
    <w:rsid w:val="00267D13"/>
  </w:style>
  <w:style w:type="paragraph" w:customStyle="1" w:styleId="5BAC6AE13AE9401AB586A041D9E63D74">
    <w:name w:val="5BAC6AE13AE9401AB586A041D9E63D74"/>
    <w:rsid w:val="00267D13"/>
  </w:style>
  <w:style w:type="paragraph" w:customStyle="1" w:styleId="B7A109CC288D4C4E8713DB8EB6751D72">
    <w:name w:val="B7A109CC288D4C4E8713DB8EB6751D72"/>
    <w:rsid w:val="00267D13"/>
  </w:style>
  <w:style w:type="paragraph" w:customStyle="1" w:styleId="1D985B2E8D564FBB856F9BE3254AA45D">
    <w:name w:val="1D985B2E8D564FBB856F9BE3254AA45D"/>
    <w:rsid w:val="00267D13"/>
  </w:style>
  <w:style w:type="paragraph" w:customStyle="1" w:styleId="0640149426A94A58BB1905F5E84D923E47">
    <w:name w:val="0640149426A94A58BB1905F5E84D923E47"/>
    <w:rsid w:val="00267D13"/>
    <w:pPr>
      <w:spacing w:after="0" w:line="240" w:lineRule="auto"/>
    </w:pPr>
    <w:rPr>
      <w:rFonts w:ascii="Verdana" w:eastAsia="Times New Roman" w:hAnsi="Verdana" w:cs="Times New Roman"/>
      <w:sz w:val="20"/>
      <w:szCs w:val="24"/>
    </w:rPr>
  </w:style>
  <w:style w:type="paragraph" w:customStyle="1" w:styleId="1562AADF958348AEA2B47476FB3767DA34">
    <w:name w:val="1562AADF958348AEA2B47476FB3767DA3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4">
    <w:name w:val="0DF8C72AC8E3452C8137C2C1B302F04734"/>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9">
    <w:name w:val="531651EC372642C6B56FDD203C40BDAB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9">
    <w:name w:val="EC54AD554DEA40129DD228F122DA21629"/>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6">
    <w:name w:val="8FE2F1059CEC4DCFA2A7575614DD925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6">
    <w:name w:val="774CF9887FD4460381C6B907E7206536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6">
    <w:name w:val="A1560E4D06BC4CB78614FFFE5EF2D4D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6">
    <w:name w:val="22CBF3F19B7C4850B33E138F8827C1E76"/>
    <w:rsid w:val="00267D13"/>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4">
    <w:name w:val="3F05253139424730841F729753255967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4">
    <w:name w:val="339CBAF0D4ED4E53BC9310CB761DD1A3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4">
    <w:name w:val="D6942FF81FF14A6DBAE402541A988D35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4">
    <w:name w:val="035EFFDE90B8485EBF07634B859CFD77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4">
    <w:name w:val="91659F23DA144E96A78D8FE12C1ECA31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4">
    <w:name w:val="C9C2E16983E8463BA526801E2CD34FAE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4">
    <w:name w:val="EB45B49ADC764A2B8DCEDB1705C2B7B2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4">
    <w:name w:val="23245B3F28F848E8AD8F35C7F2314DBE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4">
    <w:name w:val="B0985A0816C142BB896E99852D5F7A0B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4">
    <w:name w:val="6DE8703C0F9D43A8A8D8828C41FE0571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4">
    <w:name w:val="CFBD99AA0DFB4695BDFC83DEC7D41AB3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4">
    <w:name w:val="7F49341BF6B9489E88214BB90FE03C50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4">
    <w:name w:val="15672BA708E14DAAAFCD6484E4B2F4A8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4">
    <w:name w:val="55E898A1FDF349D090418206BB722F0B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4">
    <w:name w:val="0FD1AB477A474217B982E96B5250A2DE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4">
    <w:name w:val="4379DE421A234207A697AE71E1665C9614"/>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4">
    <w:name w:val="DA9CEA6656B94ED88AB8A3A49BE20692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4">
    <w:name w:val="7EC6B1E561644F89819E9BA0A52AEF2F14"/>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A94E91CA82424EE389D043371037F76C6">
    <w:name w:val="A94E91CA82424EE389D043371037F76C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F1673574CBE417B9EEB52B7F3EE38296">
    <w:name w:val="FF1673574CBE417B9EEB52B7F3EE382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93B32CD31EF481EB970A755DED63B666">
    <w:name w:val="193B32CD31EF481EB970A755DED63B66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D1218FB6F8B42918F5209B39200DAB06">
    <w:name w:val="5D1218FB6F8B42918F5209B39200DAB0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73974738DAE435CA7C6005FA036E28D6">
    <w:name w:val="D73974738DAE435CA7C6005FA036E28D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5D8E8B5CEFB49DDA17507B6E4F378356">
    <w:name w:val="D5D8E8B5CEFB49DDA17507B6E4F37835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DEE7DF1ECCE84EEA8434BF0147F6D01D6">
    <w:name w:val="DEE7DF1ECCE84EEA8434BF0147F6D01D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014E74E334F4EB4A991004FB56296A76">
    <w:name w:val="E014E74E334F4EB4A991004FB56296A7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F15C3C533DC4FF8A32DF9483D81F1A16">
    <w:name w:val="8F15C3C533DC4FF8A32DF9483D81F1A1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0BDBD974E3A4189959C370207C8E0E46">
    <w:name w:val="80BDBD974E3A4189959C370207C8E0E4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6921AE45644497B81D32F3893A5AFC56">
    <w:name w:val="36921AE45644497B81D32F3893A5AFC5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E157038365949FE8337ABA61D05D1FD6">
    <w:name w:val="0E157038365949FE8337ABA61D05D1FD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73FF683C5B4435FB32E2CCF853138AA6">
    <w:name w:val="073FF683C5B4435FB32E2CCF853138AA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7E0F55C04954727B0B2E019F6A022526">
    <w:name w:val="B7E0F55C04954727B0B2E019F6A02252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4DA7AE9F6924F778E726D554EC85C396">
    <w:name w:val="54DA7AE9F6924F778E726D554EC85C3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9901F9B00A4EBABCEE423E305C06086">
    <w:name w:val="599901F9B00A4EBABCEE423E305C0608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8ADD82651D74DAAB914026040F81AEF6">
    <w:name w:val="E8ADD82651D74DAAB914026040F81AEF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F6DF41AC4474B3483D76B29E9C30C106">
    <w:name w:val="CF6DF41AC4474B3483D76B29E9C30C10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6AC4208B1E6C4B85A1D0BD090F7752286">
    <w:name w:val="6AC4208B1E6C4B85A1D0BD090F775228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8C52BFFE402F445296D8C2D5960952BB6">
    <w:name w:val="8C52BFFE402F445296D8C2D5960952BB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F1B6DC4DA146DAA33F24371C694B0E6">
    <w:name w:val="43F1B6DC4DA146DAA33F24371C694B0E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B895F7A179E944B1A0B5AAD66E345B806">
    <w:name w:val="B895F7A179E944B1A0B5AAD66E345B80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01D3ED2D985A481CA59BDAF13ECCD0C96">
    <w:name w:val="01D3ED2D985A481CA59BDAF13ECCD0C9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D3BA8CADD754003A90FC4D0392FE93C6">
    <w:name w:val="2D3BA8CADD754003A90FC4D0392FE93C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958FF58D8EE44509CC890B8E1586BD06">
    <w:name w:val="0958FF58D8EE44509CC890B8E1586BD0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8A9ACC2A8D4CC3AF84CB39382754456">
    <w:name w:val="598A9ACC2A8D4CC3AF84CB3938275445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42A3CC95FE34AC98F65E1A1F0BF39D46">
    <w:name w:val="F42A3CC95FE34AC98F65E1A1F0BF39D4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F332C220E1414EBEB7E6AAC0D58461B36">
    <w:name w:val="F332C220E1414EBEB7E6AAC0D58461B3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48DC566B781942EE9224871A86668B136">
    <w:name w:val="48DC566B781942EE9224871A86668B13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E414F30B0F5248B2B1E10CB6E99370636">
    <w:name w:val="E414F30B0F5248B2B1E10CB6E9937063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1A84AB27FCA84680B7C64EEC0A95BC946">
    <w:name w:val="1A84AB27FCA84680B7C64EEC0A95BC94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2BDE35DCB9741889B284D69E630629E6">
    <w:name w:val="42BDE35DCB9741889B284D69E630629E6"/>
    <w:rsid w:val="00267D13"/>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117D310F0DD446B9CB23350DFEF5F066">
    <w:name w:val="2117D310F0DD446B9CB23350DFEF5F06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374EEDFDF45E47FFB1CEEE97C384667F6">
    <w:name w:val="374EEDFDF45E47FFB1CEEE97C384667F6"/>
    <w:rsid w:val="00267D13"/>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7">
    <w:name w:val="59028BDEE33E44CF8C0E9195BA00D1527"/>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6">
    <w:name w:val="BD18DF74EEC54D37ABB007807E254EA8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6">
    <w:name w:val="9989F3FD01114DB1A1091844C0FFEBCA6"/>
    <w:rsid w:val="00267D13"/>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8">
    <w:name w:val="B57A66743F3A4564B5F69409A27A9EC28"/>
    <w:rsid w:val="00267D13"/>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FAE73792E40D4452A8135F0EFE61C0FA">
    <w:name w:val="FAE73792E40D4452A8135F0EFE61C0FA"/>
    <w:rsid w:val="00267D13"/>
  </w:style>
  <w:style w:type="paragraph" w:customStyle="1" w:styleId="B2EAB952FFF149A38B124298819D313D">
    <w:name w:val="B2EAB952FFF149A38B124298819D313D"/>
    <w:rsid w:val="00267D13"/>
  </w:style>
  <w:style w:type="paragraph" w:customStyle="1" w:styleId="C61EDFDEDCC64B42A9CC76AA68EF6237">
    <w:name w:val="C61EDFDEDCC64B42A9CC76AA68EF6237"/>
    <w:rsid w:val="00267D13"/>
  </w:style>
  <w:style w:type="paragraph" w:customStyle="1" w:styleId="3FFD8F94773A4532BCFB9A40AA395231">
    <w:name w:val="3FFD8F94773A4532BCFB9A40AA395231"/>
    <w:rsid w:val="00267D13"/>
  </w:style>
  <w:style w:type="paragraph" w:customStyle="1" w:styleId="E239B7590724402F904B72FEEF31FF2B">
    <w:name w:val="E239B7590724402F904B72FEEF31FF2B"/>
    <w:rsid w:val="00267D13"/>
  </w:style>
  <w:style w:type="paragraph" w:customStyle="1" w:styleId="A349F995850A481FBFE46397BC1D264E">
    <w:name w:val="A349F995850A481FBFE46397BC1D264E"/>
    <w:rsid w:val="00267D13"/>
  </w:style>
  <w:style w:type="paragraph" w:customStyle="1" w:styleId="993C8CB371EA48A9A391689E9CCE7BBD">
    <w:name w:val="993C8CB371EA48A9A391689E9CCE7BBD"/>
    <w:rsid w:val="00267D13"/>
  </w:style>
  <w:style w:type="paragraph" w:customStyle="1" w:styleId="89E2BA84B6F74073A5FA547AFF3DE50D">
    <w:name w:val="89E2BA84B6F74073A5FA547AFF3DE50D"/>
    <w:rsid w:val="00267D13"/>
  </w:style>
  <w:style w:type="paragraph" w:customStyle="1" w:styleId="510479A5BCD645EDAE5F8CA10BD5E875">
    <w:name w:val="510479A5BCD645EDAE5F8CA10BD5E875"/>
    <w:rsid w:val="00267D13"/>
  </w:style>
  <w:style w:type="paragraph" w:customStyle="1" w:styleId="FF58373D878047268DB0D9D40BF4DE50">
    <w:name w:val="FF58373D878047268DB0D9D40BF4DE50"/>
    <w:rsid w:val="00267D13"/>
  </w:style>
  <w:style w:type="paragraph" w:customStyle="1" w:styleId="DD54946E32F8492A9A22AD713EEF0A78">
    <w:name w:val="DD54946E32F8492A9A22AD713EEF0A78"/>
    <w:rsid w:val="00267D13"/>
  </w:style>
  <w:style w:type="paragraph" w:customStyle="1" w:styleId="2773E221BF744BA58100A4FFAB344533">
    <w:name w:val="2773E221BF744BA58100A4FFAB344533"/>
    <w:rsid w:val="00267D13"/>
  </w:style>
  <w:style w:type="paragraph" w:customStyle="1" w:styleId="32191BAF84C141E9A2B1CBE77E221596">
    <w:name w:val="32191BAF84C141E9A2B1CBE77E221596"/>
    <w:rsid w:val="00267D13"/>
  </w:style>
  <w:style w:type="paragraph" w:customStyle="1" w:styleId="92EDC2458AB34A82A3AEF2AC2DDD8D24">
    <w:name w:val="92EDC2458AB34A82A3AEF2AC2DDD8D24"/>
    <w:rsid w:val="00267D13"/>
  </w:style>
  <w:style w:type="paragraph" w:customStyle="1" w:styleId="C5A6A33911A241FE841A346D0A9A7396">
    <w:name w:val="C5A6A33911A241FE841A346D0A9A7396"/>
    <w:rsid w:val="00267D13"/>
  </w:style>
  <w:style w:type="paragraph" w:customStyle="1" w:styleId="F9132DC90E124EED84DB7C567D7C5CC1">
    <w:name w:val="F9132DC90E124EED84DB7C567D7C5CC1"/>
    <w:rsid w:val="00267D13"/>
  </w:style>
  <w:style w:type="paragraph" w:customStyle="1" w:styleId="9C00A9F8A24C4D4FA6FC5B05C174468A">
    <w:name w:val="9C00A9F8A24C4D4FA6FC5B05C174468A"/>
    <w:rsid w:val="00267D13"/>
  </w:style>
  <w:style w:type="paragraph" w:customStyle="1" w:styleId="23C355177E2C47FD80C6C392361ECC15">
    <w:name w:val="23C355177E2C47FD80C6C392361ECC15"/>
    <w:rsid w:val="00267D13"/>
  </w:style>
  <w:style w:type="paragraph" w:customStyle="1" w:styleId="D99A3A2024EB47BC88454A75CBB4E9E6">
    <w:name w:val="D99A3A2024EB47BC88454A75CBB4E9E6"/>
    <w:rsid w:val="00267D13"/>
  </w:style>
  <w:style w:type="paragraph" w:customStyle="1" w:styleId="60089046DD8C4AB7952BB34D7C85552E">
    <w:name w:val="60089046DD8C4AB7952BB34D7C85552E"/>
    <w:rsid w:val="00267D13"/>
  </w:style>
  <w:style w:type="paragraph" w:customStyle="1" w:styleId="44CD9153DB4840DCBF2A6372F1A3700A">
    <w:name w:val="44CD9153DB4840DCBF2A6372F1A3700A"/>
    <w:rsid w:val="00267D13"/>
  </w:style>
  <w:style w:type="paragraph" w:customStyle="1" w:styleId="72267A42C6614475844F73CF520D9A37">
    <w:name w:val="72267A42C6614475844F73CF520D9A37"/>
    <w:rsid w:val="00267D13"/>
  </w:style>
  <w:style w:type="paragraph" w:customStyle="1" w:styleId="0147B667C7594A1290AD270ED1C09EE6">
    <w:name w:val="0147B667C7594A1290AD270ED1C09EE6"/>
    <w:rsid w:val="00267D13"/>
  </w:style>
  <w:style w:type="paragraph" w:customStyle="1" w:styleId="08AE76BBFEA345AD858F90A10BED061C">
    <w:name w:val="08AE76BBFEA345AD858F90A10BED061C"/>
    <w:rsid w:val="00267D13"/>
  </w:style>
  <w:style w:type="paragraph" w:customStyle="1" w:styleId="B49FBC2450184358AB588AC6B9429803">
    <w:name w:val="B49FBC2450184358AB588AC6B9429803"/>
    <w:rsid w:val="00267D13"/>
  </w:style>
  <w:style w:type="paragraph" w:customStyle="1" w:styleId="3B17F4DB74CD49538267195CDB52BA51">
    <w:name w:val="3B17F4DB74CD49538267195CDB52BA51"/>
    <w:rsid w:val="00267D13"/>
  </w:style>
  <w:style w:type="paragraph" w:customStyle="1" w:styleId="5264811DCD5849B88FE2DCF482330E2A">
    <w:name w:val="5264811DCD5849B88FE2DCF482330E2A"/>
    <w:rsid w:val="00267D13"/>
  </w:style>
  <w:style w:type="paragraph" w:customStyle="1" w:styleId="375B8EF881D94AEE99BB06767D8E8D1E">
    <w:name w:val="375B8EF881D94AEE99BB06767D8E8D1E"/>
    <w:rsid w:val="00267D13"/>
  </w:style>
  <w:style w:type="paragraph" w:customStyle="1" w:styleId="3D1D6258E5A74AF6A9AE651F3072D440">
    <w:name w:val="3D1D6258E5A74AF6A9AE651F3072D440"/>
    <w:rsid w:val="00267D13"/>
  </w:style>
  <w:style w:type="paragraph" w:customStyle="1" w:styleId="FFCC6BEAE920407EB40B26EDD2A7383E">
    <w:name w:val="FFCC6BEAE920407EB40B26EDD2A7383E"/>
    <w:rsid w:val="00267D13"/>
  </w:style>
  <w:style w:type="paragraph" w:customStyle="1" w:styleId="5803B04001794A2DAC2EAD7093FBB790">
    <w:name w:val="5803B04001794A2DAC2EAD7093FBB790"/>
    <w:rsid w:val="00267D13"/>
  </w:style>
  <w:style w:type="paragraph" w:customStyle="1" w:styleId="80CCC7E2E70A44659AF9E9147960639E">
    <w:name w:val="80CCC7E2E70A44659AF9E9147960639E"/>
    <w:rsid w:val="00267D13"/>
  </w:style>
  <w:style w:type="paragraph" w:customStyle="1" w:styleId="C813BAD1A5D543DE9B3A21454071FDFC">
    <w:name w:val="C813BAD1A5D543DE9B3A21454071FDFC"/>
    <w:rsid w:val="00267D13"/>
  </w:style>
  <w:style w:type="paragraph" w:customStyle="1" w:styleId="BB574D543CA048B6B1DEFA7963FA63DE">
    <w:name w:val="BB574D543CA048B6B1DEFA7963FA63DE"/>
    <w:rsid w:val="00267D13"/>
  </w:style>
  <w:style w:type="paragraph" w:customStyle="1" w:styleId="4CE2367EA79442DCB197A3199F22A1F8">
    <w:name w:val="4CE2367EA79442DCB197A3199F22A1F8"/>
    <w:rsid w:val="00267D13"/>
  </w:style>
  <w:style w:type="paragraph" w:customStyle="1" w:styleId="BE685CC296EF47AF93F0B99977238CCF">
    <w:name w:val="BE685CC296EF47AF93F0B99977238CCF"/>
    <w:rsid w:val="00267D13"/>
  </w:style>
  <w:style w:type="paragraph" w:customStyle="1" w:styleId="E3E23376D6684BD1B4E5BDAFBDE8FD5744">
    <w:name w:val="E3E23376D6684BD1B4E5BDAFBDE8FD5744"/>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4">
    <w:name w:val="8DF7921D3E294F0985F20F440E7D51CC44"/>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7">
    <w:name w:val="B75A8F42A3254DB4A4490C5E86C85E4447"/>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49">
    <w:name w:val="F2D8D62A1DAD41688097C5900D219ECD49"/>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49">
    <w:name w:val="72B308DE6D6A4AEC98E0143E2084D9B049"/>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3">
    <w:name w:val="AF8C25C757D04C14AD87DFD1E234356943"/>
    <w:rsid w:val="009D01B2"/>
    <w:pPr>
      <w:spacing w:after="0" w:line="240" w:lineRule="auto"/>
    </w:pPr>
    <w:rPr>
      <w:rFonts w:ascii="Verdana" w:eastAsia="Times New Roman" w:hAnsi="Verdana" w:cs="Times New Roman"/>
      <w:sz w:val="20"/>
      <w:szCs w:val="24"/>
    </w:rPr>
  </w:style>
  <w:style w:type="paragraph" w:customStyle="1" w:styleId="0640149426A94A58BB1905F5E84D923E48">
    <w:name w:val="0640149426A94A58BB1905F5E84D923E48"/>
    <w:rsid w:val="009D01B2"/>
    <w:pPr>
      <w:spacing w:after="0" w:line="240" w:lineRule="auto"/>
    </w:pPr>
    <w:rPr>
      <w:rFonts w:ascii="Verdana" w:eastAsia="Times New Roman" w:hAnsi="Verdana" w:cs="Times New Roman"/>
      <w:sz w:val="20"/>
      <w:szCs w:val="24"/>
    </w:rPr>
  </w:style>
  <w:style w:type="paragraph" w:customStyle="1" w:styleId="1562AADF958348AEA2B47476FB3767DA35">
    <w:name w:val="1562AADF958348AEA2B47476FB3767DA35"/>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5">
    <w:name w:val="0DF8C72AC8E3452C8137C2C1B302F04735"/>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0">
    <w:name w:val="531651EC372642C6B56FDD203C40BDAB1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0">
    <w:name w:val="EC54AD554DEA40129DD228F122DA21621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8FE2F1059CEC4DCFA2A7575614DD92577">
    <w:name w:val="8FE2F1059CEC4DCFA2A7575614DD925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774CF9887FD4460381C6B907E72065367">
    <w:name w:val="774CF9887FD4460381C6B907E7206536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A1560E4D06BC4CB78614FFFE5EF2D4D77">
    <w:name w:val="A1560E4D06BC4CB78614FFFE5EF2D4D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22CBF3F19B7C4850B33E138F8827C1E77">
    <w:name w:val="22CBF3F19B7C4850B33E138F8827C1E7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3F05253139424730841F72975325596715">
    <w:name w:val="3F05253139424730841F729753255967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5">
    <w:name w:val="339CBAF0D4ED4E53BC9310CB761DD1A3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5">
    <w:name w:val="D6942FF81FF14A6DBAE402541A988D35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5">
    <w:name w:val="035EFFDE90B8485EBF07634B859CFD77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5">
    <w:name w:val="91659F23DA144E96A78D8FE12C1ECA31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5">
    <w:name w:val="C9C2E16983E8463BA526801E2CD34FAE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5">
    <w:name w:val="EB45B49ADC764A2B8DCEDB1705C2B7B2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5">
    <w:name w:val="23245B3F28F848E8AD8F35C7F2314DBE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5">
    <w:name w:val="B0985A0816C142BB896E99852D5F7A0B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5">
    <w:name w:val="6DE8703C0F9D43A8A8D8828C41FE0571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5">
    <w:name w:val="CFBD99AA0DFB4695BDFC83DEC7D41AB3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5">
    <w:name w:val="7F49341BF6B9489E88214BB90FE03C50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5">
    <w:name w:val="15672BA708E14DAAAFCD6484E4B2F4A8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5">
    <w:name w:val="55E898A1FDF349D090418206BB722F0B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5">
    <w:name w:val="0FD1AB477A474217B982E96B5250A2DE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5">
    <w:name w:val="4379DE421A234207A697AE71E1665C9615"/>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5">
    <w:name w:val="DA9CEA6656B94ED88AB8A3A49BE20692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5">
    <w:name w:val="7EC6B1E561644F89819E9BA0A52AEF2F15"/>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1">
    <w:name w:val="5803B04001794A2DAC2EAD7093FBB7901"/>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8">
    <w:name w:val="59028BDEE33E44CF8C0E9195BA00D152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7">
    <w:name w:val="BD18DF74EEC54D37ABB007807E254EA87"/>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7">
    <w:name w:val="9989F3FD01114DB1A1091844C0FFEBCA7"/>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9">
    <w:name w:val="B57A66743F3A4564B5F69409A27A9EC29"/>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5">
    <w:name w:val="E3E23376D6684BD1B4E5BDAFBDE8FD5745"/>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5">
    <w:name w:val="8DF7921D3E294F0985F20F440E7D51CC45"/>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8">
    <w:name w:val="B75A8F42A3254DB4A4490C5E86C85E4448"/>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0">
    <w:name w:val="F2D8D62A1DAD41688097C5900D219ECD50"/>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0">
    <w:name w:val="72B308DE6D6A4AEC98E0143E2084D9B050"/>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4">
    <w:name w:val="AF8C25C757D04C14AD87DFD1E234356944"/>
    <w:rsid w:val="009D01B2"/>
    <w:pPr>
      <w:spacing w:after="0" w:line="240" w:lineRule="auto"/>
    </w:pPr>
    <w:rPr>
      <w:rFonts w:ascii="Verdana" w:eastAsia="Times New Roman" w:hAnsi="Verdana" w:cs="Times New Roman"/>
      <w:sz w:val="20"/>
      <w:szCs w:val="24"/>
    </w:rPr>
  </w:style>
  <w:style w:type="paragraph" w:customStyle="1" w:styleId="0640149426A94A58BB1905F5E84D923E49">
    <w:name w:val="0640149426A94A58BB1905F5E84D923E49"/>
    <w:rsid w:val="009D01B2"/>
    <w:pPr>
      <w:spacing w:after="0" w:line="240" w:lineRule="auto"/>
    </w:pPr>
    <w:rPr>
      <w:rFonts w:ascii="Verdana" w:eastAsia="Times New Roman" w:hAnsi="Verdana" w:cs="Times New Roman"/>
      <w:sz w:val="20"/>
      <w:szCs w:val="24"/>
    </w:rPr>
  </w:style>
  <w:style w:type="paragraph" w:customStyle="1" w:styleId="896CDD92DF134D9EA0765F412D845F8631">
    <w:name w:val="896CDD92DF134D9EA0765F412D845F8631"/>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1">
    <w:name w:val="C3644B8A3BEB496188910D39550C287E31"/>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29">
    <w:name w:val="41680F4248C649BF8A4BDF2FFBB17456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29">
    <w:name w:val="C970DF891EAF4323B1068F30F16CF6DA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29">
    <w:name w:val="05C89C504AE7423D9DAB8C627BBE51F6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29">
    <w:name w:val="4D88A137C782433CAA7FA0DAAB41667529"/>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6">
    <w:name w:val="1562AADF958348AEA2B47476FB3767DA36"/>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6">
    <w:name w:val="0DF8C72AC8E3452C8137C2C1B302F04736"/>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1">
    <w:name w:val="531651EC372642C6B56FDD203C40BDAB1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1">
    <w:name w:val="EC54AD554DEA40129DD228F122DA21621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3">
    <w:name w:val="54E2E85748BC42FD91C595F26180496133"/>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05253139424730841F72975325596716">
    <w:name w:val="3F05253139424730841F729753255967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6">
    <w:name w:val="339CBAF0D4ED4E53BC9310CB761DD1A3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6">
    <w:name w:val="D6942FF81FF14A6DBAE402541A988D35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6">
    <w:name w:val="035EFFDE90B8485EBF07634B859CFD77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6">
    <w:name w:val="91659F23DA144E96A78D8FE12C1ECA31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6">
    <w:name w:val="C9C2E16983E8463BA526801E2CD34FAE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6">
    <w:name w:val="EB45B49ADC764A2B8DCEDB1705C2B7B2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6">
    <w:name w:val="23245B3F28F848E8AD8F35C7F2314DBE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6">
    <w:name w:val="B0985A0816C142BB896E99852D5F7A0B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6">
    <w:name w:val="6DE8703C0F9D43A8A8D8828C41FE0571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6">
    <w:name w:val="CFBD99AA0DFB4695BDFC83DEC7D41AB3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6">
    <w:name w:val="7F49341BF6B9489E88214BB90FE03C50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6">
    <w:name w:val="15672BA708E14DAAAFCD6484E4B2F4A8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6">
    <w:name w:val="55E898A1FDF349D090418206BB722F0B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6">
    <w:name w:val="0FD1AB477A474217B982E96B5250A2DE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6">
    <w:name w:val="4379DE421A234207A697AE71E1665C9616"/>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6">
    <w:name w:val="DA9CEA6656B94ED88AB8A3A49BE20692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6">
    <w:name w:val="7EC6B1E561644F89819E9BA0A52AEF2F16"/>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2">
    <w:name w:val="5803B04001794A2DAC2EAD7093FBB7902"/>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9">
    <w:name w:val="59028BDEE33E44CF8C0E9195BA00D152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8">
    <w:name w:val="BD18DF74EEC54D37ABB007807E254EA8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8">
    <w:name w:val="9989F3FD01114DB1A1091844C0FFEBCA8"/>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0">
    <w:name w:val="B57A66743F3A4564B5F69409A27A9EC210"/>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6">
    <w:name w:val="E3E23376D6684BD1B4E5BDAFBDE8FD5746"/>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6">
    <w:name w:val="8DF7921D3E294F0985F20F440E7D51CC46"/>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49">
    <w:name w:val="B75A8F42A3254DB4A4490C5E86C85E4449"/>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1">
    <w:name w:val="F2D8D62A1DAD41688097C5900D219ECD51"/>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1">
    <w:name w:val="72B308DE6D6A4AEC98E0143E2084D9B051"/>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5">
    <w:name w:val="AF8C25C757D04C14AD87DFD1E234356945"/>
    <w:rsid w:val="009D01B2"/>
    <w:pPr>
      <w:spacing w:after="0" w:line="240" w:lineRule="auto"/>
    </w:pPr>
    <w:rPr>
      <w:rFonts w:ascii="Verdana" w:eastAsia="Times New Roman" w:hAnsi="Verdana" w:cs="Times New Roman"/>
      <w:sz w:val="20"/>
      <w:szCs w:val="24"/>
    </w:rPr>
  </w:style>
  <w:style w:type="paragraph" w:customStyle="1" w:styleId="0640149426A94A58BB1905F5E84D923E50">
    <w:name w:val="0640149426A94A58BB1905F5E84D923E50"/>
    <w:rsid w:val="009D01B2"/>
    <w:pPr>
      <w:spacing w:after="0" w:line="240" w:lineRule="auto"/>
    </w:pPr>
    <w:rPr>
      <w:rFonts w:ascii="Verdana" w:eastAsia="Times New Roman" w:hAnsi="Verdana" w:cs="Times New Roman"/>
      <w:sz w:val="20"/>
      <w:szCs w:val="24"/>
    </w:rPr>
  </w:style>
  <w:style w:type="paragraph" w:customStyle="1" w:styleId="896CDD92DF134D9EA0765F412D845F8632">
    <w:name w:val="896CDD92DF134D9EA0765F412D845F8632"/>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2">
    <w:name w:val="C3644B8A3BEB496188910D39550C287E32"/>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0">
    <w:name w:val="41680F4248C649BF8A4BDF2FFBB17456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0">
    <w:name w:val="C970DF891EAF4323B1068F30F16CF6DA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0">
    <w:name w:val="05C89C504AE7423D9DAB8C627BBE51F6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0">
    <w:name w:val="4D88A137C782433CAA7FA0DAAB41667530"/>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7">
    <w:name w:val="1562AADF958348AEA2B47476FB3767DA3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7">
    <w:name w:val="0DF8C72AC8E3452C8137C2C1B302F04737"/>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2">
    <w:name w:val="531651EC372642C6B56FDD203C40BDAB12"/>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2">
    <w:name w:val="EC54AD554DEA40129DD228F122DA216212"/>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4">
    <w:name w:val="54E2E85748BC42FD91C595F26180496134"/>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7">
    <w:name w:val="F7AB2FC8E6384CFC9E250934FBE5E33827"/>
    <w:rsid w:val="009D01B2"/>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3F05253139424730841F72975325596717">
    <w:name w:val="3F05253139424730841F729753255967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7">
    <w:name w:val="339CBAF0D4ED4E53BC9310CB761DD1A3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7">
    <w:name w:val="D6942FF81FF14A6DBAE402541A988D35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7">
    <w:name w:val="035EFFDE90B8485EBF07634B859CFD77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7">
    <w:name w:val="91659F23DA144E96A78D8FE12C1ECA31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7">
    <w:name w:val="C9C2E16983E8463BA526801E2CD34FAE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7">
    <w:name w:val="EB45B49ADC764A2B8DCEDB1705C2B7B2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7">
    <w:name w:val="23245B3F28F848E8AD8F35C7F2314DBE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7">
    <w:name w:val="B0985A0816C142BB896E99852D5F7A0B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7">
    <w:name w:val="6DE8703C0F9D43A8A8D8828C41FE0571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7">
    <w:name w:val="CFBD99AA0DFB4695BDFC83DEC7D41AB3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7">
    <w:name w:val="7F49341BF6B9489E88214BB90FE03C50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7">
    <w:name w:val="15672BA708E14DAAAFCD6484E4B2F4A8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7">
    <w:name w:val="55E898A1FDF349D090418206BB722F0B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7">
    <w:name w:val="0FD1AB477A474217B982E96B5250A2DE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7">
    <w:name w:val="4379DE421A234207A697AE71E1665C9617"/>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7">
    <w:name w:val="DA9CEA6656B94ED88AB8A3A49BE20692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7">
    <w:name w:val="7EC6B1E561644F89819E9BA0A52AEF2F17"/>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803B04001794A2DAC2EAD7093FBB7903">
    <w:name w:val="5803B04001794A2DAC2EAD7093FBB7903"/>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0">
    <w:name w:val="59028BDEE33E44CF8C0E9195BA00D152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9">
    <w:name w:val="BD18DF74EEC54D37ABB007807E254EA8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9">
    <w:name w:val="9989F3FD01114DB1A1091844C0FFEBCA9"/>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1">
    <w:name w:val="B57A66743F3A4564B5F69409A27A9EC211"/>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7">
    <w:name w:val="E3E23376D6684BD1B4E5BDAFBDE8FD5747"/>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7">
    <w:name w:val="8DF7921D3E294F0985F20F440E7D51CC47"/>
    <w:rsid w:val="009D01B2"/>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0">
    <w:name w:val="B75A8F42A3254DB4A4490C5E86C85E4450"/>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F2D8D62A1DAD41688097C5900D219ECD52">
    <w:name w:val="F2D8D62A1DAD41688097C5900D219ECD52"/>
    <w:rsid w:val="009D01B2"/>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2">
    <w:name w:val="72B308DE6D6A4AEC98E0143E2084D9B052"/>
    <w:rsid w:val="009D01B2"/>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6">
    <w:name w:val="AF8C25C757D04C14AD87DFD1E234356946"/>
    <w:rsid w:val="009D01B2"/>
    <w:pPr>
      <w:spacing w:after="0" w:line="240" w:lineRule="auto"/>
    </w:pPr>
    <w:rPr>
      <w:rFonts w:ascii="Verdana" w:eastAsia="Times New Roman" w:hAnsi="Verdana" w:cs="Times New Roman"/>
      <w:sz w:val="20"/>
      <w:szCs w:val="24"/>
    </w:rPr>
  </w:style>
  <w:style w:type="paragraph" w:customStyle="1" w:styleId="0640149426A94A58BB1905F5E84D923E51">
    <w:name w:val="0640149426A94A58BB1905F5E84D923E51"/>
    <w:rsid w:val="009D01B2"/>
    <w:pPr>
      <w:spacing w:after="0" w:line="240" w:lineRule="auto"/>
    </w:pPr>
    <w:rPr>
      <w:rFonts w:ascii="Verdana" w:eastAsia="Times New Roman" w:hAnsi="Verdana" w:cs="Times New Roman"/>
      <w:sz w:val="20"/>
      <w:szCs w:val="24"/>
    </w:rPr>
  </w:style>
  <w:style w:type="paragraph" w:customStyle="1" w:styleId="896CDD92DF134D9EA0765F412D845F8633">
    <w:name w:val="896CDD92DF134D9EA0765F412D845F8633"/>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3">
    <w:name w:val="C3644B8A3BEB496188910D39550C287E33"/>
    <w:rsid w:val="009D01B2"/>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1">
    <w:name w:val="41680F4248C649BF8A4BDF2FFBB17456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1">
    <w:name w:val="C970DF891EAF4323B1068F30F16CF6DA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1">
    <w:name w:val="05C89C504AE7423D9DAB8C627BBE51F6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1">
    <w:name w:val="4D88A137C782433CAA7FA0DAAB41667531"/>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8">
    <w:name w:val="1562AADF958348AEA2B47476FB3767DA38"/>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8">
    <w:name w:val="0DF8C72AC8E3452C8137C2C1B302F04738"/>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3">
    <w:name w:val="531651EC372642C6B56FDD203C40BDAB13"/>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3">
    <w:name w:val="EC54AD554DEA40129DD228F122DA216213"/>
    <w:rsid w:val="009D01B2"/>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5">
    <w:name w:val="54E2E85748BC42FD91C595F26180496135"/>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8">
    <w:name w:val="F7AB2FC8E6384CFC9E250934FBE5E33828"/>
    <w:rsid w:val="009D01B2"/>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3">
    <w:name w:val="9E4520C123D344E0BBF0EC4E7F19C96C13"/>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4">
    <w:name w:val="63B4496893E2465ABA633FC51FB2EE3A14"/>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0">
    <w:name w:val="7272A9F118DA4A39A4C2EAF2D7EEA827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0">
    <w:name w:val="07EA1E72D2CA48A3AE88387EB5E3BCAD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0">
    <w:name w:val="F99F22CA5E304CA186E018DAF5B692F410"/>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9">
    <w:name w:val="DA422CEE026A4FBB9802BBC3F9877F2D9"/>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18">
    <w:name w:val="3F05253139424730841F729753255967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8">
    <w:name w:val="339CBAF0D4ED4E53BC9310CB761DD1A3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8">
    <w:name w:val="D6942FF81FF14A6DBAE402541A988D35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8">
    <w:name w:val="035EFFDE90B8485EBF07634B859CFD77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8">
    <w:name w:val="91659F23DA144E96A78D8FE12C1ECA31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8">
    <w:name w:val="C9C2E16983E8463BA526801E2CD34FAE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8">
    <w:name w:val="EB45B49ADC764A2B8DCEDB1705C2B7B2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8">
    <w:name w:val="23245B3F28F848E8AD8F35C7F2314DBE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8">
    <w:name w:val="B0985A0816C142BB896E99852D5F7A0B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8">
    <w:name w:val="6DE8703C0F9D43A8A8D8828C41FE0571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8">
    <w:name w:val="CFBD99AA0DFB4695BDFC83DEC7D41AB3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8">
    <w:name w:val="7F49341BF6B9489E88214BB90FE03C50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8">
    <w:name w:val="15672BA708E14DAAAFCD6484E4B2F4A8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8">
    <w:name w:val="55E898A1FDF349D090418206BB722F0B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8">
    <w:name w:val="0FD1AB477A474217B982E96B5250A2DE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8">
    <w:name w:val="4379DE421A234207A697AE71E1665C9618"/>
    <w:rsid w:val="009D01B2"/>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8">
    <w:name w:val="DA9CEA6656B94ED88AB8A3A49BE20692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8">
    <w:name w:val="7EC6B1E561644F89819E9BA0A52AEF2F18"/>
    <w:rsid w:val="009D01B2"/>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1">
    <w:name w:val="59028BDEE33E44CF8C0E9195BA00D15211"/>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0">
    <w:name w:val="BD18DF74EEC54D37ABB007807E254EA8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0">
    <w:name w:val="9989F3FD01114DB1A1091844C0FFEBCA10"/>
    <w:rsid w:val="009D01B2"/>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2">
    <w:name w:val="B57A66743F3A4564B5F69409A27A9EC212"/>
    <w:rsid w:val="009D01B2"/>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8">
    <w:name w:val="E3E23376D6684BD1B4E5BDAFBDE8FD574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8">
    <w:name w:val="8DF7921D3E294F0985F20F440E7D51CC4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1">
    <w:name w:val="B75A8F42A3254DB4A4490C5E86C85E445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
    <w:name w:val="68DB3E0D3D4D4DDEBA3E287E19EFE8FE"/>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3">
    <w:name w:val="72B308DE6D6A4AEC98E0143E2084D9B05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7">
    <w:name w:val="AF8C25C757D04C14AD87DFD1E234356947"/>
    <w:rsid w:val="00E01C50"/>
    <w:pPr>
      <w:spacing w:after="0" w:line="240" w:lineRule="auto"/>
    </w:pPr>
    <w:rPr>
      <w:rFonts w:ascii="Verdana" w:eastAsia="Times New Roman" w:hAnsi="Verdana" w:cs="Times New Roman"/>
      <w:sz w:val="20"/>
      <w:szCs w:val="24"/>
    </w:rPr>
  </w:style>
  <w:style w:type="paragraph" w:customStyle="1" w:styleId="0640149426A94A58BB1905F5E84D923E52">
    <w:name w:val="0640149426A94A58BB1905F5E84D923E52"/>
    <w:rsid w:val="00E01C50"/>
    <w:pPr>
      <w:spacing w:after="0" w:line="240" w:lineRule="auto"/>
    </w:pPr>
    <w:rPr>
      <w:rFonts w:ascii="Verdana" w:eastAsia="Times New Roman" w:hAnsi="Verdana" w:cs="Times New Roman"/>
      <w:sz w:val="20"/>
      <w:szCs w:val="24"/>
    </w:rPr>
  </w:style>
  <w:style w:type="paragraph" w:customStyle="1" w:styleId="896CDD92DF134D9EA0765F412D845F8634">
    <w:name w:val="896CDD92DF134D9EA0765F412D845F86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4">
    <w:name w:val="C3644B8A3BEB496188910D39550C287E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2">
    <w:name w:val="41680F4248C649BF8A4BDF2FFBB17456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2">
    <w:name w:val="C970DF891EAF4323B1068F30F16CF6DA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2">
    <w:name w:val="05C89C504AE7423D9DAB8C627BBE51F6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2">
    <w:name w:val="4D88A137C782433CAA7FA0DAAB4166753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39">
    <w:name w:val="1562AADF958348AEA2B47476FB3767DA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39">
    <w:name w:val="0DF8C72AC8E3452C8137C2C1B302F047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4">
    <w:name w:val="531651EC372642C6B56FDD203C40BDAB1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4">
    <w:name w:val="EC54AD554DEA40129DD228F122DA21621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6">
    <w:name w:val="54E2E85748BC42FD91C595F2618049613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29">
    <w:name w:val="F7AB2FC8E6384CFC9E250934FBE5E3382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4">
    <w:name w:val="9E4520C123D344E0BBF0EC4E7F19C96C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5">
    <w:name w:val="63B4496893E2465ABA633FC51FB2EE3A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1">
    <w:name w:val="7272A9F118DA4A39A4C2EAF2D7EEA827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1">
    <w:name w:val="07EA1E72D2CA48A3AE88387EB5E3BCAD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1">
    <w:name w:val="F99F22CA5E304CA186E018DAF5B692F4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0">
    <w:name w:val="DA422CEE026A4FBB9802BBC3F9877F2D1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19">
    <w:name w:val="3F05253139424730841F72975325596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19">
    <w:name w:val="339CBAF0D4ED4E53BC9310CB761DD1A3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19">
    <w:name w:val="D6942FF81FF14A6DBAE402541A988D35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19">
    <w:name w:val="035EFFDE90B8485EBF07634B859CFD7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19">
    <w:name w:val="91659F23DA144E96A78D8FE12C1ECA31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19">
    <w:name w:val="C9C2E16983E8463BA526801E2CD34FAE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19">
    <w:name w:val="EB45B49ADC764A2B8DCEDB1705C2B7B2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19">
    <w:name w:val="23245B3F28F848E8AD8F35C7F2314DBE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19">
    <w:name w:val="B0985A0816C142BB896E99852D5F7A0B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19">
    <w:name w:val="6DE8703C0F9D43A8A8D8828C41FE0571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19">
    <w:name w:val="CFBD99AA0DFB4695BDFC83DEC7D41AB3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19">
    <w:name w:val="7F49341BF6B9489E88214BB90FE03C50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19">
    <w:name w:val="15672BA708E14DAAAFCD6484E4B2F4A8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19">
    <w:name w:val="55E898A1FDF349D090418206BB722F0B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19">
    <w:name w:val="0FD1AB477A474217B982E96B5250A2DE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19">
    <w:name w:val="4379DE421A234207A697AE71E1665C96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19">
    <w:name w:val="DA9CEA6656B94ED88AB8A3A49BE20692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19">
    <w:name w:val="7EC6B1E561644F89819E9BA0A52AEF2F1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2">
    <w:name w:val="59028BDEE33E44CF8C0E9195BA00D152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1">
    <w:name w:val="BD18DF74EEC54D37ABB007807E254EA8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1">
    <w:name w:val="9989F3FD01114DB1A1091844C0FFEBCA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3">
    <w:name w:val="B57A66743F3A4564B5F69409A27A9EC21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49">
    <w:name w:val="E3E23376D6684BD1B4E5BDAFBDE8FD574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49">
    <w:name w:val="8DF7921D3E294F0985F20F440E7D51CC4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2">
    <w:name w:val="B75A8F42A3254DB4A4490C5E86C85E445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
    <w:name w:val="68DB3E0D3D4D4DDEBA3E287E19EFE8FE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4">
    <w:name w:val="72B308DE6D6A4AEC98E0143E2084D9B05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8">
    <w:name w:val="AF8C25C757D04C14AD87DFD1E234356948"/>
    <w:rsid w:val="00E01C50"/>
    <w:pPr>
      <w:spacing w:after="0" w:line="240" w:lineRule="auto"/>
    </w:pPr>
    <w:rPr>
      <w:rFonts w:ascii="Verdana" w:eastAsia="Times New Roman" w:hAnsi="Verdana" w:cs="Times New Roman"/>
      <w:sz w:val="20"/>
      <w:szCs w:val="24"/>
    </w:rPr>
  </w:style>
  <w:style w:type="paragraph" w:customStyle="1" w:styleId="0640149426A94A58BB1905F5E84D923E53">
    <w:name w:val="0640149426A94A58BB1905F5E84D923E53"/>
    <w:rsid w:val="00E01C50"/>
    <w:pPr>
      <w:spacing w:after="0" w:line="240" w:lineRule="auto"/>
    </w:pPr>
    <w:rPr>
      <w:rFonts w:ascii="Verdana" w:eastAsia="Times New Roman" w:hAnsi="Verdana" w:cs="Times New Roman"/>
      <w:sz w:val="20"/>
      <w:szCs w:val="24"/>
    </w:rPr>
  </w:style>
  <w:style w:type="paragraph" w:customStyle="1" w:styleId="896CDD92DF134D9EA0765F412D845F8635">
    <w:name w:val="896CDD92DF134D9EA0765F412D845F86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44B8A3BEB496188910D39550C287E35">
    <w:name w:val="C3644B8A3BEB496188910D39550C287E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3">
    <w:name w:val="41680F4248C649BF8A4BDF2FFBB17456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3">
    <w:name w:val="C970DF891EAF4323B1068F30F16CF6DA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3">
    <w:name w:val="05C89C504AE7423D9DAB8C627BBE51F6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3">
    <w:name w:val="4D88A137C782433CAA7FA0DAAB4166753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0">
    <w:name w:val="1562AADF958348AEA2B47476FB3767DA4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0">
    <w:name w:val="0DF8C72AC8E3452C8137C2C1B302F0474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5">
    <w:name w:val="531651EC372642C6B56FDD203C40BDAB1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5">
    <w:name w:val="EC54AD554DEA40129DD228F122DA21621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7">
    <w:name w:val="54E2E85748BC42FD91C595F2618049613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0">
    <w:name w:val="F7AB2FC8E6384CFC9E250934FBE5E33830"/>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5">
    <w:name w:val="9E4520C123D344E0BBF0EC4E7F19C96C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6">
    <w:name w:val="63B4496893E2465ABA633FC51FB2EE3A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2">
    <w:name w:val="7272A9F118DA4A39A4C2EAF2D7EEA827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2">
    <w:name w:val="07EA1E72D2CA48A3AE88387EB5E3BCAD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2">
    <w:name w:val="F99F22CA5E304CA186E018DAF5B692F4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1">
    <w:name w:val="DA422CEE026A4FBB9802BBC3F9877F2D1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0">
    <w:name w:val="3F05253139424730841F72975325596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0">
    <w:name w:val="339CBAF0D4ED4E53BC9310CB761DD1A3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0">
    <w:name w:val="D6942FF81FF14A6DBAE402541A988D35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0">
    <w:name w:val="035EFFDE90B8485EBF07634B859CFD7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0">
    <w:name w:val="91659F23DA144E96A78D8FE12C1ECA31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0">
    <w:name w:val="C9C2E16983E8463BA526801E2CD34FAE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0">
    <w:name w:val="EB45B49ADC764A2B8DCEDB1705C2B7B2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0">
    <w:name w:val="23245B3F28F848E8AD8F35C7F2314DBE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0">
    <w:name w:val="B0985A0816C142BB896E99852D5F7A0B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0">
    <w:name w:val="6DE8703C0F9D43A8A8D8828C41FE0571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0">
    <w:name w:val="CFBD99AA0DFB4695BDFC83DEC7D41AB3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0">
    <w:name w:val="7F49341BF6B9489E88214BB90FE03C50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0">
    <w:name w:val="15672BA708E14DAAAFCD6484E4B2F4A8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0">
    <w:name w:val="55E898A1FDF349D090418206BB722F0B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0">
    <w:name w:val="0FD1AB477A474217B982E96B5250A2DE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0">
    <w:name w:val="4379DE421A234207A697AE71E1665C96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0">
    <w:name w:val="DA9CEA6656B94ED88AB8A3A49BE20692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0">
    <w:name w:val="7EC6B1E561644F89819E9BA0A52AEF2F2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3">
    <w:name w:val="59028BDEE33E44CF8C0E9195BA00D152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2">
    <w:name w:val="BD18DF74EEC54D37ABB007807E254EA8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2">
    <w:name w:val="9989F3FD01114DB1A1091844C0FFEBCA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4">
    <w:name w:val="B57A66743F3A4564B5F69409A27A9EC21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0">
    <w:name w:val="E3E23376D6684BD1B4E5BDAFBDE8FD575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0">
    <w:name w:val="8DF7921D3E294F0985F20F440E7D51CC5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3">
    <w:name w:val="B75A8F42A3254DB4A4490C5E86C85E445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
    <w:name w:val="68DB3E0D3D4D4DDEBA3E287E19EFE8FE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5">
    <w:name w:val="72B308DE6D6A4AEC98E0143E2084D9B05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49">
    <w:name w:val="AF8C25C757D04C14AD87DFD1E234356949"/>
    <w:rsid w:val="00E01C50"/>
    <w:pPr>
      <w:spacing w:after="0" w:line="240" w:lineRule="auto"/>
    </w:pPr>
    <w:rPr>
      <w:rFonts w:ascii="Verdana" w:eastAsia="Times New Roman" w:hAnsi="Verdana" w:cs="Times New Roman"/>
      <w:sz w:val="20"/>
      <w:szCs w:val="24"/>
    </w:rPr>
  </w:style>
  <w:style w:type="paragraph" w:customStyle="1" w:styleId="0640149426A94A58BB1905F5E84D923E54">
    <w:name w:val="0640149426A94A58BB1905F5E84D923E54"/>
    <w:rsid w:val="00E01C50"/>
    <w:pPr>
      <w:spacing w:after="0" w:line="240" w:lineRule="auto"/>
    </w:pPr>
    <w:rPr>
      <w:rFonts w:ascii="Verdana" w:eastAsia="Times New Roman" w:hAnsi="Verdana" w:cs="Times New Roman"/>
      <w:sz w:val="20"/>
      <w:szCs w:val="24"/>
    </w:rPr>
  </w:style>
  <w:style w:type="paragraph" w:customStyle="1" w:styleId="41C8B5D48AE14750A1AEDECB7A1BECC5">
    <w:name w:val="41C8B5D48AE14750A1AEDECB7A1BECC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
    <w:name w:val="32D764D23C7A468FB9AEF47BBBBBC99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4">
    <w:name w:val="41680F4248C649BF8A4BDF2FFBB17456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4">
    <w:name w:val="C970DF891EAF4323B1068F30F16CF6DA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4">
    <w:name w:val="05C89C504AE7423D9DAB8C627BBE51F6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4">
    <w:name w:val="4D88A137C782433CAA7FA0DAAB4166753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1">
    <w:name w:val="1562AADF958348AEA2B47476FB3767DA4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1">
    <w:name w:val="0DF8C72AC8E3452C8137C2C1B302F0474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6">
    <w:name w:val="531651EC372642C6B56FDD203C40BDAB1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6">
    <w:name w:val="EC54AD554DEA40129DD228F122DA21621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8">
    <w:name w:val="54E2E85748BC42FD91C595F2618049613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1">
    <w:name w:val="F7AB2FC8E6384CFC9E250934FBE5E3383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6">
    <w:name w:val="9E4520C123D344E0BBF0EC4E7F19C96C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7">
    <w:name w:val="63B4496893E2465ABA633FC51FB2EE3A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3">
    <w:name w:val="7272A9F118DA4A39A4C2EAF2D7EEA827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3">
    <w:name w:val="07EA1E72D2CA48A3AE88387EB5E3BCAD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3">
    <w:name w:val="F99F22CA5E304CA186E018DAF5B692F4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2">
    <w:name w:val="DA422CEE026A4FBB9802BBC3F9877F2D1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1">
    <w:name w:val="3F05253139424730841F72975325596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1">
    <w:name w:val="339CBAF0D4ED4E53BC9310CB761DD1A3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1">
    <w:name w:val="D6942FF81FF14A6DBAE402541A988D35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1">
    <w:name w:val="035EFFDE90B8485EBF07634B859CFD7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1">
    <w:name w:val="91659F23DA144E96A78D8FE12C1ECA31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1">
    <w:name w:val="C9C2E16983E8463BA526801E2CD34FAE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1">
    <w:name w:val="EB45B49ADC764A2B8DCEDB1705C2B7B2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1">
    <w:name w:val="23245B3F28F848E8AD8F35C7F2314DBE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1">
    <w:name w:val="B0985A0816C142BB896E99852D5F7A0B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1">
    <w:name w:val="6DE8703C0F9D43A8A8D8828C41FE0571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1">
    <w:name w:val="CFBD99AA0DFB4695BDFC83DEC7D41AB3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1">
    <w:name w:val="7F49341BF6B9489E88214BB90FE03C50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1">
    <w:name w:val="15672BA708E14DAAAFCD6484E4B2F4A8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1">
    <w:name w:val="55E898A1FDF349D090418206BB722F0B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1">
    <w:name w:val="0FD1AB477A474217B982E96B5250A2DE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1">
    <w:name w:val="4379DE421A234207A697AE71E1665C96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1">
    <w:name w:val="DA9CEA6656B94ED88AB8A3A49BE20692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1">
    <w:name w:val="7EC6B1E561644F89819E9BA0A52AEF2F2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4">
    <w:name w:val="59028BDEE33E44CF8C0E9195BA00D152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3">
    <w:name w:val="BD18DF74EEC54D37ABB007807E254EA8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3">
    <w:name w:val="9989F3FD01114DB1A1091844C0FFEBCA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5">
    <w:name w:val="B57A66743F3A4564B5F69409A27A9EC21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BA9D82370AA4410AE1E19176072B7C6">
    <w:name w:val="EBA9D82370AA4410AE1E19176072B7C6"/>
    <w:rsid w:val="00E01C50"/>
  </w:style>
  <w:style w:type="paragraph" w:customStyle="1" w:styleId="20914601B74849BDAA8444050E319DEE">
    <w:name w:val="20914601B74849BDAA8444050E319DEE"/>
    <w:rsid w:val="00E01C50"/>
  </w:style>
  <w:style w:type="paragraph" w:customStyle="1" w:styleId="8E148F9C199041D5BB29769D92ACEF33">
    <w:name w:val="8E148F9C199041D5BB29769D92ACEF33"/>
    <w:rsid w:val="00E01C50"/>
  </w:style>
  <w:style w:type="paragraph" w:customStyle="1" w:styleId="E1514C8A75F14602B4E33A9437F462AA">
    <w:name w:val="E1514C8A75F14602B4E33A9437F462AA"/>
    <w:rsid w:val="00E01C50"/>
  </w:style>
  <w:style w:type="paragraph" w:customStyle="1" w:styleId="1C839F2DCA5C46CB813BB40CB24610DD">
    <w:name w:val="1C839F2DCA5C46CB813BB40CB24610DD"/>
    <w:rsid w:val="00E01C50"/>
  </w:style>
  <w:style w:type="paragraph" w:customStyle="1" w:styleId="0A4CE08756894837B6E3ED6305878A46">
    <w:name w:val="0A4CE08756894837B6E3ED6305878A46"/>
    <w:rsid w:val="00E01C50"/>
  </w:style>
  <w:style w:type="paragraph" w:customStyle="1" w:styleId="BD1B0185B3AC4ADB90B03B94A87461CF">
    <w:name w:val="BD1B0185B3AC4ADB90B03B94A87461CF"/>
    <w:rsid w:val="00E01C50"/>
  </w:style>
  <w:style w:type="paragraph" w:customStyle="1" w:styleId="C660ABDF19194D9D8116B1CB2681D71C">
    <w:name w:val="C660ABDF19194D9D8116B1CB2681D71C"/>
    <w:rsid w:val="00E01C50"/>
  </w:style>
  <w:style w:type="paragraph" w:customStyle="1" w:styleId="7DEE7EE33EBA457E806E6EEB1EC4CA71">
    <w:name w:val="7DEE7EE33EBA457E806E6EEB1EC4CA71"/>
    <w:rsid w:val="00E01C50"/>
  </w:style>
  <w:style w:type="paragraph" w:customStyle="1" w:styleId="0D079E6AE2B74CDA83DB6CFC09A6A5E1">
    <w:name w:val="0D079E6AE2B74CDA83DB6CFC09A6A5E1"/>
    <w:rsid w:val="00E01C50"/>
  </w:style>
  <w:style w:type="paragraph" w:customStyle="1" w:styleId="9107382536A54676AA1C4EE7432F6D8A">
    <w:name w:val="9107382536A54676AA1C4EE7432F6D8A"/>
    <w:rsid w:val="00E01C50"/>
  </w:style>
  <w:style w:type="paragraph" w:customStyle="1" w:styleId="8806661844D04F70972BB299C1E5997C">
    <w:name w:val="8806661844D04F70972BB299C1E5997C"/>
    <w:rsid w:val="00E01C50"/>
  </w:style>
  <w:style w:type="paragraph" w:customStyle="1" w:styleId="7F34BDFD01FE4E829790205C6C49AA32">
    <w:name w:val="7F34BDFD01FE4E829790205C6C49AA32"/>
    <w:rsid w:val="00E01C50"/>
  </w:style>
  <w:style w:type="paragraph" w:customStyle="1" w:styleId="98594F30A7FD49D38C9C1052326F9803">
    <w:name w:val="98594F30A7FD49D38C9C1052326F9803"/>
    <w:rsid w:val="00E01C50"/>
  </w:style>
  <w:style w:type="paragraph" w:customStyle="1" w:styleId="5CA690BCA25D44639E1A07F9ECC3F532">
    <w:name w:val="5CA690BCA25D44639E1A07F9ECC3F532"/>
    <w:rsid w:val="00E01C50"/>
  </w:style>
  <w:style w:type="paragraph" w:customStyle="1" w:styleId="E1613C8248574BCD9F3BA924235958A4">
    <w:name w:val="E1613C8248574BCD9F3BA924235958A4"/>
    <w:rsid w:val="00E01C50"/>
  </w:style>
  <w:style w:type="paragraph" w:customStyle="1" w:styleId="1D7305BCCB3A4528869AB2AD0BC2182A">
    <w:name w:val="1D7305BCCB3A4528869AB2AD0BC2182A"/>
    <w:rsid w:val="00E01C50"/>
  </w:style>
  <w:style w:type="paragraph" w:customStyle="1" w:styleId="C3626737E0534C6CA5C5681FE5855C86">
    <w:name w:val="C3626737E0534C6CA5C5681FE5855C86"/>
    <w:rsid w:val="00E01C50"/>
  </w:style>
  <w:style w:type="paragraph" w:customStyle="1" w:styleId="97D0D0E3A3224D0280127EE5354E3241">
    <w:name w:val="97D0D0E3A3224D0280127EE5354E3241"/>
    <w:rsid w:val="00E01C50"/>
  </w:style>
  <w:style w:type="paragraph" w:customStyle="1" w:styleId="B7C6FD7F2CF649C783634FAF57BE5EC9">
    <w:name w:val="B7C6FD7F2CF649C783634FAF57BE5EC9"/>
    <w:rsid w:val="00E01C50"/>
  </w:style>
  <w:style w:type="paragraph" w:customStyle="1" w:styleId="E3E23376D6684BD1B4E5BDAFBDE8FD5751">
    <w:name w:val="E3E23376D6684BD1B4E5BDAFBDE8FD575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1">
    <w:name w:val="8DF7921D3E294F0985F20F440E7D51CC5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4">
    <w:name w:val="B75A8F42A3254DB4A4490C5E86C85E445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3">
    <w:name w:val="68DB3E0D3D4D4DDEBA3E287E19EFE8FE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6">
    <w:name w:val="72B308DE6D6A4AEC98E0143E2084D9B056"/>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0">
    <w:name w:val="AF8C25C757D04C14AD87DFD1E234356950"/>
    <w:rsid w:val="00E01C50"/>
    <w:pPr>
      <w:spacing w:after="0" w:line="240" w:lineRule="auto"/>
    </w:pPr>
    <w:rPr>
      <w:rFonts w:ascii="Verdana" w:eastAsia="Times New Roman" w:hAnsi="Verdana" w:cs="Times New Roman"/>
      <w:sz w:val="20"/>
      <w:szCs w:val="24"/>
    </w:rPr>
  </w:style>
  <w:style w:type="paragraph" w:customStyle="1" w:styleId="0640149426A94A58BB1905F5E84D923E55">
    <w:name w:val="0640149426A94A58BB1905F5E84D923E55"/>
    <w:rsid w:val="00E01C50"/>
    <w:pPr>
      <w:spacing w:after="0" w:line="240" w:lineRule="auto"/>
    </w:pPr>
    <w:rPr>
      <w:rFonts w:ascii="Verdana" w:eastAsia="Times New Roman" w:hAnsi="Verdana" w:cs="Times New Roman"/>
      <w:sz w:val="20"/>
      <w:szCs w:val="24"/>
    </w:rPr>
  </w:style>
  <w:style w:type="paragraph" w:customStyle="1" w:styleId="41C8B5D48AE14750A1AEDECB7A1BECC51">
    <w:name w:val="41C8B5D48AE14750A1AEDECB7A1BECC5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
    <w:name w:val="32D764D23C7A468FB9AEF47BBBBBC996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
    <w:name w:val="9107382536A54676AA1C4EE7432F6D8A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
    <w:name w:val="8806661844D04F70972BB299C1E5997C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
    <w:name w:val="7F34BDFD01FE4E829790205C6C49AA32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
    <w:name w:val="98594F30A7FD49D38C9C1052326F9803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
    <w:name w:val="5CA690BCA25D44639E1A07F9ECC3F532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
    <w:name w:val="E1613C8248574BCD9F3BA924235958A4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
    <w:name w:val="1D7305BCCB3A4528869AB2AD0BC2182A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
    <w:name w:val="C3626737E0534C6CA5C5681FE5855C86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
    <w:name w:val="97D0D0E3A3224D0280127EE5354E324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
    <w:name w:val="B7C6FD7F2CF649C783634FAF57BE5EC9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5">
    <w:name w:val="41680F4248C649BF8A4BDF2FFBB17456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5">
    <w:name w:val="C970DF891EAF4323B1068F30F16CF6DA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5">
    <w:name w:val="05C89C504AE7423D9DAB8C627BBE51F6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5">
    <w:name w:val="4D88A137C782433CAA7FA0DAAB4166753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2">
    <w:name w:val="1562AADF958348AEA2B47476FB3767DA4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2">
    <w:name w:val="0DF8C72AC8E3452C8137C2C1B302F04742"/>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7">
    <w:name w:val="531651EC372642C6B56FDD203C40BDAB1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7">
    <w:name w:val="EC54AD554DEA40129DD228F122DA21621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39">
    <w:name w:val="54E2E85748BC42FD91C595F2618049613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2">
    <w:name w:val="F7AB2FC8E6384CFC9E250934FBE5E3383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7">
    <w:name w:val="9E4520C123D344E0BBF0EC4E7F19C96C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8">
    <w:name w:val="63B4496893E2465ABA633FC51FB2EE3A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4">
    <w:name w:val="7272A9F118DA4A39A4C2EAF2D7EEA827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4">
    <w:name w:val="07EA1E72D2CA48A3AE88387EB5E3BCAD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4">
    <w:name w:val="F99F22CA5E304CA186E018DAF5B692F4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3">
    <w:name w:val="DA422CEE026A4FBB9802BBC3F9877F2D1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2">
    <w:name w:val="3F05253139424730841F72975325596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2">
    <w:name w:val="339CBAF0D4ED4E53BC9310CB761DD1A3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2">
    <w:name w:val="D6942FF81FF14A6DBAE402541A988D35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2">
    <w:name w:val="035EFFDE90B8485EBF07634B859CFD7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2">
    <w:name w:val="91659F23DA144E96A78D8FE12C1ECA31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2">
    <w:name w:val="C9C2E16983E8463BA526801E2CD34FAE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2">
    <w:name w:val="EB45B49ADC764A2B8DCEDB1705C2B7B2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2">
    <w:name w:val="23245B3F28F848E8AD8F35C7F2314DBE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2">
    <w:name w:val="B0985A0816C142BB896E99852D5F7A0B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2">
    <w:name w:val="6DE8703C0F9D43A8A8D8828C41FE0571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2">
    <w:name w:val="CFBD99AA0DFB4695BDFC83DEC7D41AB3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2">
    <w:name w:val="7F49341BF6B9489E88214BB90FE03C50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2">
    <w:name w:val="15672BA708E14DAAAFCD6484E4B2F4A8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2">
    <w:name w:val="55E898A1FDF349D090418206BB722F0B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2">
    <w:name w:val="0FD1AB477A474217B982E96B5250A2DE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2">
    <w:name w:val="4379DE421A234207A697AE71E1665C96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2">
    <w:name w:val="DA9CEA6656B94ED88AB8A3A49BE20692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2">
    <w:name w:val="7EC6B1E561644F89819E9BA0A52AEF2F2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5">
    <w:name w:val="59028BDEE33E44CF8C0E9195BA00D152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4">
    <w:name w:val="BD18DF74EEC54D37ABB007807E254EA8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4">
    <w:name w:val="9989F3FD01114DB1A1091844C0FFEBCA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6">
    <w:name w:val="B57A66743F3A4564B5F69409A27A9EC216"/>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CD47DBF9C5C494888DDF6634A16B163">
    <w:name w:val="3CD47DBF9C5C494888DDF6634A16B163"/>
    <w:rsid w:val="00E01C50"/>
  </w:style>
  <w:style w:type="paragraph" w:customStyle="1" w:styleId="1CE3576A2735416D990BD6D351E71673">
    <w:name w:val="1CE3576A2735416D990BD6D351E71673"/>
    <w:rsid w:val="00E01C50"/>
  </w:style>
  <w:style w:type="paragraph" w:customStyle="1" w:styleId="E541BE6A9A744346AE6893F07F4F08D2">
    <w:name w:val="E541BE6A9A744346AE6893F07F4F08D2"/>
    <w:rsid w:val="00E01C50"/>
  </w:style>
  <w:style w:type="paragraph" w:customStyle="1" w:styleId="7FD2F10438584D59A15712DCCCCECF0A">
    <w:name w:val="7FD2F10438584D59A15712DCCCCECF0A"/>
    <w:rsid w:val="00E01C50"/>
  </w:style>
  <w:style w:type="paragraph" w:customStyle="1" w:styleId="CF6ED068A7F2433FA5D7D3A6B48CE46D">
    <w:name w:val="CF6ED068A7F2433FA5D7D3A6B48CE46D"/>
    <w:rsid w:val="00E01C50"/>
  </w:style>
  <w:style w:type="paragraph" w:customStyle="1" w:styleId="5353560F64434C4DA26B8CCD75856409">
    <w:name w:val="5353560F64434C4DA26B8CCD75856409"/>
    <w:rsid w:val="00E01C50"/>
  </w:style>
  <w:style w:type="paragraph" w:customStyle="1" w:styleId="B2B68D6D57F543018294C6DCF0F15DCA">
    <w:name w:val="B2B68D6D57F543018294C6DCF0F15DCA"/>
    <w:rsid w:val="00E01C50"/>
  </w:style>
  <w:style w:type="paragraph" w:customStyle="1" w:styleId="52B67F287D6E40CCB5922BD06DD2911C">
    <w:name w:val="52B67F287D6E40CCB5922BD06DD2911C"/>
    <w:rsid w:val="00E01C50"/>
  </w:style>
  <w:style w:type="paragraph" w:customStyle="1" w:styleId="EC77022F64384D2D99CF6AB924A22CF1">
    <w:name w:val="EC77022F64384D2D99CF6AB924A22CF1"/>
    <w:rsid w:val="00E01C50"/>
  </w:style>
  <w:style w:type="paragraph" w:customStyle="1" w:styleId="6B785FD2DD48479981054B53783A3735">
    <w:name w:val="6B785FD2DD48479981054B53783A3735"/>
    <w:rsid w:val="00E01C50"/>
  </w:style>
  <w:style w:type="paragraph" w:customStyle="1" w:styleId="E3E23376D6684BD1B4E5BDAFBDE8FD5752">
    <w:name w:val="E3E23376D6684BD1B4E5BDAFBDE8FD575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2">
    <w:name w:val="8DF7921D3E294F0985F20F440E7D51CC5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5">
    <w:name w:val="B75A8F42A3254DB4A4490C5E86C85E445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4">
    <w:name w:val="68DB3E0D3D4D4DDEBA3E287E19EFE8FE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7">
    <w:name w:val="72B308DE6D6A4AEC98E0143E2084D9B057"/>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1">
    <w:name w:val="AF8C25C757D04C14AD87DFD1E234356951"/>
    <w:rsid w:val="00E01C50"/>
    <w:pPr>
      <w:spacing w:after="0" w:line="240" w:lineRule="auto"/>
    </w:pPr>
    <w:rPr>
      <w:rFonts w:ascii="Verdana" w:eastAsia="Times New Roman" w:hAnsi="Verdana" w:cs="Times New Roman"/>
      <w:sz w:val="20"/>
      <w:szCs w:val="24"/>
    </w:rPr>
  </w:style>
  <w:style w:type="paragraph" w:customStyle="1" w:styleId="0640149426A94A58BB1905F5E84D923E56">
    <w:name w:val="0640149426A94A58BB1905F5E84D923E56"/>
    <w:rsid w:val="00E01C50"/>
    <w:pPr>
      <w:spacing w:after="0" w:line="240" w:lineRule="auto"/>
    </w:pPr>
    <w:rPr>
      <w:rFonts w:ascii="Verdana" w:eastAsia="Times New Roman" w:hAnsi="Verdana" w:cs="Times New Roman"/>
      <w:sz w:val="20"/>
      <w:szCs w:val="24"/>
    </w:rPr>
  </w:style>
  <w:style w:type="paragraph" w:customStyle="1" w:styleId="41C8B5D48AE14750A1AEDECB7A1BECC52">
    <w:name w:val="41C8B5D48AE14750A1AEDECB7A1BECC5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2">
    <w:name w:val="32D764D23C7A468FB9AEF47BBBBBC996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2">
    <w:name w:val="9107382536A54676AA1C4EE7432F6D8A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2">
    <w:name w:val="8806661844D04F70972BB299C1E5997C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2">
    <w:name w:val="7F34BDFD01FE4E829790205C6C49AA32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2">
    <w:name w:val="98594F30A7FD49D38C9C1052326F9803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2">
    <w:name w:val="5CA690BCA25D44639E1A07F9ECC3F532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2">
    <w:name w:val="E1613C8248574BCD9F3BA924235958A4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2">
    <w:name w:val="1D7305BCCB3A4528869AB2AD0BC2182A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2">
    <w:name w:val="C3626737E0534C6CA5C5681FE5855C86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2">
    <w:name w:val="97D0D0E3A3224D0280127EE5354E324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2">
    <w:name w:val="B7C6FD7F2CF649C783634FAF57BE5EC9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6">
    <w:name w:val="41680F4248C649BF8A4BDF2FFBB17456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6">
    <w:name w:val="C970DF891EAF4323B1068F30F16CF6DA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6">
    <w:name w:val="05C89C504AE7423D9DAB8C627BBE51F6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6">
    <w:name w:val="4D88A137C782433CAA7FA0DAAB4166753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3">
    <w:name w:val="1562AADF958348AEA2B47476FB3767DA4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3">
    <w:name w:val="0DF8C72AC8E3452C8137C2C1B302F04743"/>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8">
    <w:name w:val="531651EC372642C6B56FDD203C40BDAB1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8">
    <w:name w:val="EC54AD554DEA40129DD228F122DA21621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0">
    <w:name w:val="54E2E85748BC42FD91C595F2618049614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
    <w:name w:val="470B2942496E41058023D8171DD31A1C"/>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7AB2FC8E6384CFC9E250934FBE5E33833">
    <w:name w:val="F7AB2FC8E6384CFC9E250934FBE5E3383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8">
    <w:name w:val="9E4520C123D344E0BBF0EC4E7F19C96C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19">
    <w:name w:val="63B4496893E2465ABA633FC51FB2EE3A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5">
    <w:name w:val="7272A9F118DA4A39A4C2EAF2D7EEA827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5">
    <w:name w:val="07EA1E72D2CA48A3AE88387EB5E3BCAD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5">
    <w:name w:val="F99F22CA5E304CA186E018DAF5B692F4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4">
    <w:name w:val="DA422CEE026A4FBB9802BBC3F9877F2D1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3">
    <w:name w:val="3F05253139424730841F72975325596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3">
    <w:name w:val="339CBAF0D4ED4E53BC9310CB761DD1A3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3">
    <w:name w:val="D6942FF81FF14A6DBAE402541A988D35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3">
    <w:name w:val="035EFFDE90B8485EBF07634B859CFD7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3">
    <w:name w:val="91659F23DA144E96A78D8FE12C1ECA31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3">
    <w:name w:val="C9C2E16983E8463BA526801E2CD34FAE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3">
    <w:name w:val="EB45B49ADC764A2B8DCEDB1705C2B7B2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3">
    <w:name w:val="23245B3F28F848E8AD8F35C7F2314DBE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3">
    <w:name w:val="B0985A0816C142BB896E99852D5F7A0B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3">
    <w:name w:val="6DE8703C0F9D43A8A8D8828C41FE0571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3">
    <w:name w:val="CFBD99AA0DFB4695BDFC83DEC7D41AB3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3">
    <w:name w:val="7F49341BF6B9489E88214BB90FE03C50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3">
    <w:name w:val="15672BA708E14DAAAFCD6484E4B2F4A8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3">
    <w:name w:val="55E898A1FDF349D090418206BB722F0B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3">
    <w:name w:val="0FD1AB477A474217B982E96B5250A2DE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3">
    <w:name w:val="4379DE421A234207A697AE71E1665C96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3">
    <w:name w:val="DA9CEA6656B94ED88AB8A3A49BE20692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3">
    <w:name w:val="7EC6B1E561644F89819E9BA0A52AEF2F2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6">
    <w:name w:val="59028BDEE33E44CF8C0E9195BA00D152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5">
    <w:name w:val="BD18DF74EEC54D37ABB007807E254EA8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5">
    <w:name w:val="9989F3FD01114DB1A1091844C0FFEBCA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7">
    <w:name w:val="B57A66743F3A4564B5F69409A27A9EC217"/>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3">
    <w:name w:val="E3E23376D6684BD1B4E5BDAFBDE8FD575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3">
    <w:name w:val="8DF7921D3E294F0985F20F440E7D51CC5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6">
    <w:name w:val="B75A8F42A3254DB4A4490C5E86C85E445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5">
    <w:name w:val="68DB3E0D3D4D4DDEBA3E287E19EFE8FE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8">
    <w:name w:val="72B308DE6D6A4AEC98E0143E2084D9B058"/>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2">
    <w:name w:val="AF8C25C757D04C14AD87DFD1E234356952"/>
    <w:rsid w:val="00E01C50"/>
    <w:pPr>
      <w:spacing w:after="0" w:line="240" w:lineRule="auto"/>
    </w:pPr>
    <w:rPr>
      <w:rFonts w:ascii="Verdana" w:eastAsia="Times New Roman" w:hAnsi="Verdana" w:cs="Times New Roman"/>
      <w:sz w:val="20"/>
      <w:szCs w:val="24"/>
    </w:rPr>
  </w:style>
  <w:style w:type="paragraph" w:customStyle="1" w:styleId="0640149426A94A58BB1905F5E84D923E57">
    <w:name w:val="0640149426A94A58BB1905F5E84D923E57"/>
    <w:rsid w:val="00E01C50"/>
    <w:pPr>
      <w:spacing w:after="0" w:line="240" w:lineRule="auto"/>
    </w:pPr>
    <w:rPr>
      <w:rFonts w:ascii="Verdana" w:eastAsia="Times New Roman" w:hAnsi="Verdana" w:cs="Times New Roman"/>
      <w:sz w:val="20"/>
      <w:szCs w:val="24"/>
    </w:rPr>
  </w:style>
  <w:style w:type="paragraph" w:customStyle="1" w:styleId="41C8B5D48AE14750A1AEDECB7A1BECC53">
    <w:name w:val="41C8B5D48AE14750A1AEDECB7A1BECC5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3">
    <w:name w:val="32D764D23C7A468FB9AEF47BBBBBC996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3">
    <w:name w:val="9107382536A54676AA1C4EE7432F6D8A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3">
    <w:name w:val="8806661844D04F70972BB299C1E5997C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3">
    <w:name w:val="7F34BDFD01FE4E829790205C6C49AA32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3">
    <w:name w:val="98594F30A7FD49D38C9C1052326F9803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3">
    <w:name w:val="5CA690BCA25D44639E1A07F9ECC3F532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3">
    <w:name w:val="E1613C8248574BCD9F3BA924235958A4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3">
    <w:name w:val="1D7305BCCB3A4528869AB2AD0BC2182A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3">
    <w:name w:val="C3626737E0534C6CA5C5681FE5855C86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3">
    <w:name w:val="97D0D0E3A3224D0280127EE5354E324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3">
    <w:name w:val="B7C6FD7F2CF649C783634FAF57BE5EC9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7">
    <w:name w:val="41680F4248C649BF8A4BDF2FFBB17456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7">
    <w:name w:val="C970DF891EAF4323B1068F30F16CF6DA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7">
    <w:name w:val="05C89C504AE7423D9DAB8C627BBE51F6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7">
    <w:name w:val="4D88A137C782433CAA7FA0DAAB41667537"/>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4">
    <w:name w:val="1562AADF958348AEA2B47476FB3767DA4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4">
    <w:name w:val="0DF8C72AC8E3452C8137C2C1B302F04744"/>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19">
    <w:name w:val="531651EC372642C6B56FDD203C40BDAB1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19">
    <w:name w:val="EC54AD554DEA40129DD228F122DA21621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1">
    <w:name w:val="54E2E85748BC42FD91C595F2618049614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1">
    <w:name w:val="470B2942496E41058023D8171DD31A1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7AB2FC8E6384CFC9E250934FBE5E33834">
    <w:name w:val="F7AB2FC8E6384CFC9E250934FBE5E3383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19">
    <w:name w:val="9E4520C123D344E0BBF0EC4E7F19C96C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0">
    <w:name w:val="63B4496893E2465ABA633FC51FB2EE3A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6">
    <w:name w:val="7272A9F118DA4A39A4C2EAF2D7EEA827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6">
    <w:name w:val="07EA1E72D2CA48A3AE88387EB5E3BCAD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6">
    <w:name w:val="F99F22CA5E304CA186E018DAF5B692F4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5">
    <w:name w:val="DA422CEE026A4FBB9802BBC3F9877F2D1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4">
    <w:name w:val="3F05253139424730841F72975325596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4">
    <w:name w:val="339CBAF0D4ED4E53BC9310CB761DD1A3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4">
    <w:name w:val="D6942FF81FF14A6DBAE402541A988D35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4">
    <w:name w:val="035EFFDE90B8485EBF07634B859CFD7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4">
    <w:name w:val="91659F23DA144E96A78D8FE12C1ECA31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4">
    <w:name w:val="C9C2E16983E8463BA526801E2CD34FAE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4">
    <w:name w:val="EB45B49ADC764A2B8DCEDB1705C2B7B2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4">
    <w:name w:val="23245B3F28F848E8AD8F35C7F2314DBE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4">
    <w:name w:val="B0985A0816C142BB896E99852D5F7A0B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4">
    <w:name w:val="6DE8703C0F9D43A8A8D8828C41FE0571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4">
    <w:name w:val="CFBD99AA0DFB4695BDFC83DEC7D41AB3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4">
    <w:name w:val="7F49341BF6B9489E88214BB90FE03C50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4">
    <w:name w:val="15672BA708E14DAAAFCD6484E4B2F4A8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4">
    <w:name w:val="55E898A1FDF349D090418206BB722F0B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4">
    <w:name w:val="0FD1AB477A474217B982E96B5250A2DE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4">
    <w:name w:val="4379DE421A234207A697AE71E1665C96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4">
    <w:name w:val="DA9CEA6656B94ED88AB8A3A49BE20692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4">
    <w:name w:val="7EC6B1E561644F89819E9BA0A52AEF2F2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7">
    <w:name w:val="59028BDEE33E44CF8C0E9195BA00D152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6">
    <w:name w:val="BD18DF74EEC54D37ABB007807E254EA8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6">
    <w:name w:val="9989F3FD01114DB1A1091844C0FFEBCA1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8">
    <w:name w:val="B57A66743F3A4564B5F69409A27A9EC218"/>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4">
    <w:name w:val="E3E23376D6684BD1B4E5BDAFBDE8FD575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4">
    <w:name w:val="8DF7921D3E294F0985F20F440E7D51CC5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7">
    <w:name w:val="B75A8F42A3254DB4A4490C5E86C85E445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6">
    <w:name w:val="68DB3E0D3D4D4DDEBA3E287E19EFE8FE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59">
    <w:name w:val="72B308DE6D6A4AEC98E0143E2084D9B059"/>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3">
    <w:name w:val="AF8C25C757D04C14AD87DFD1E234356953"/>
    <w:rsid w:val="00E01C50"/>
    <w:pPr>
      <w:spacing w:after="0" w:line="240" w:lineRule="auto"/>
    </w:pPr>
    <w:rPr>
      <w:rFonts w:ascii="Verdana" w:eastAsia="Times New Roman" w:hAnsi="Verdana" w:cs="Times New Roman"/>
      <w:sz w:val="20"/>
      <w:szCs w:val="24"/>
    </w:rPr>
  </w:style>
  <w:style w:type="paragraph" w:customStyle="1" w:styleId="0640149426A94A58BB1905F5E84D923E58">
    <w:name w:val="0640149426A94A58BB1905F5E84D923E58"/>
    <w:rsid w:val="00E01C50"/>
    <w:pPr>
      <w:spacing w:after="0" w:line="240" w:lineRule="auto"/>
    </w:pPr>
    <w:rPr>
      <w:rFonts w:ascii="Verdana" w:eastAsia="Times New Roman" w:hAnsi="Verdana" w:cs="Times New Roman"/>
      <w:sz w:val="20"/>
      <w:szCs w:val="24"/>
    </w:rPr>
  </w:style>
  <w:style w:type="paragraph" w:customStyle="1" w:styleId="41C8B5D48AE14750A1AEDECB7A1BECC54">
    <w:name w:val="41C8B5D48AE14750A1AEDECB7A1BECC5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4">
    <w:name w:val="32D764D23C7A468FB9AEF47BBBBBC996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4">
    <w:name w:val="9107382536A54676AA1C4EE7432F6D8A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4">
    <w:name w:val="8806661844D04F70972BB299C1E5997C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4">
    <w:name w:val="7F34BDFD01FE4E829790205C6C49AA32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4">
    <w:name w:val="98594F30A7FD49D38C9C1052326F9803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4">
    <w:name w:val="5CA690BCA25D44639E1A07F9ECC3F532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4">
    <w:name w:val="E1613C8248574BCD9F3BA924235958A4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4">
    <w:name w:val="1D7305BCCB3A4528869AB2AD0BC2182A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4">
    <w:name w:val="C3626737E0534C6CA5C5681FE5855C86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4">
    <w:name w:val="97D0D0E3A3224D0280127EE5354E324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4">
    <w:name w:val="B7C6FD7F2CF649C783634FAF57BE5EC9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8">
    <w:name w:val="41680F4248C649BF8A4BDF2FFBB17456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8">
    <w:name w:val="C970DF891EAF4323B1068F30F16CF6DA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8">
    <w:name w:val="05C89C504AE7423D9DAB8C627BBE51F6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8">
    <w:name w:val="4D88A137C782433CAA7FA0DAAB41667538"/>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5">
    <w:name w:val="1562AADF958348AEA2B47476FB3767DA4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5">
    <w:name w:val="0DF8C72AC8E3452C8137C2C1B302F04745"/>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0">
    <w:name w:val="531651EC372642C6B56FDD203C40BDAB2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0">
    <w:name w:val="EC54AD554DEA40129DD228F122DA216220"/>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2">
    <w:name w:val="54E2E85748BC42FD91C595F2618049614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5">
    <w:name w:val="F7AB2FC8E6384CFC9E250934FBE5E3383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0">
    <w:name w:val="9E4520C123D344E0BBF0EC4E7F19C96C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1">
    <w:name w:val="63B4496893E2465ABA633FC51FB2EE3A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7">
    <w:name w:val="7272A9F118DA4A39A4C2EAF2D7EEA827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7">
    <w:name w:val="07EA1E72D2CA48A3AE88387EB5E3BCAD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7">
    <w:name w:val="F99F22CA5E304CA186E018DAF5B692F4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6">
    <w:name w:val="DA422CEE026A4FBB9802BBC3F9877F2D1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5">
    <w:name w:val="3F05253139424730841F72975325596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5">
    <w:name w:val="339CBAF0D4ED4E53BC9310CB761DD1A3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5">
    <w:name w:val="D6942FF81FF14A6DBAE402541A988D35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5">
    <w:name w:val="035EFFDE90B8485EBF07634B859CFD7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5">
    <w:name w:val="91659F23DA144E96A78D8FE12C1ECA31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5">
    <w:name w:val="C9C2E16983E8463BA526801E2CD34FAE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5">
    <w:name w:val="EB45B49ADC764A2B8DCEDB1705C2B7B2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5">
    <w:name w:val="23245B3F28F848E8AD8F35C7F2314DBE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5">
    <w:name w:val="B0985A0816C142BB896E99852D5F7A0B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5">
    <w:name w:val="6DE8703C0F9D43A8A8D8828C41FE0571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5">
    <w:name w:val="CFBD99AA0DFB4695BDFC83DEC7D41AB3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5">
    <w:name w:val="7F49341BF6B9489E88214BB90FE03C50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5">
    <w:name w:val="15672BA708E14DAAAFCD6484E4B2F4A8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5">
    <w:name w:val="55E898A1FDF349D090418206BB722F0B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5">
    <w:name w:val="0FD1AB477A474217B982E96B5250A2DE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5">
    <w:name w:val="4379DE421A234207A697AE71E1665C96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5">
    <w:name w:val="DA9CEA6656B94ED88AB8A3A49BE20692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5">
    <w:name w:val="7EC6B1E561644F89819E9BA0A52AEF2F25"/>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8">
    <w:name w:val="59028BDEE33E44CF8C0E9195BA00D152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7">
    <w:name w:val="BD18DF74EEC54D37ABB007807E254EA8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7">
    <w:name w:val="9989F3FD01114DB1A1091844C0FFEBCA1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19">
    <w:name w:val="B57A66743F3A4564B5F69409A27A9EC219"/>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5">
    <w:name w:val="E3E23376D6684BD1B4E5BDAFBDE8FD575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5">
    <w:name w:val="8DF7921D3E294F0985F20F440E7D51CC5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8">
    <w:name w:val="B75A8F42A3254DB4A4490C5E86C85E445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7">
    <w:name w:val="68DB3E0D3D4D4DDEBA3E287E19EFE8FE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0">
    <w:name w:val="72B308DE6D6A4AEC98E0143E2084D9B060"/>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4">
    <w:name w:val="AF8C25C757D04C14AD87DFD1E234356954"/>
    <w:rsid w:val="00E01C50"/>
    <w:pPr>
      <w:spacing w:after="0" w:line="240" w:lineRule="auto"/>
    </w:pPr>
    <w:rPr>
      <w:rFonts w:ascii="Verdana" w:eastAsia="Times New Roman" w:hAnsi="Verdana" w:cs="Times New Roman"/>
      <w:sz w:val="20"/>
      <w:szCs w:val="24"/>
    </w:rPr>
  </w:style>
  <w:style w:type="paragraph" w:customStyle="1" w:styleId="0640149426A94A58BB1905F5E84D923E59">
    <w:name w:val="0640149426A94A58BB1905F5E84D923E59"/>
    <w:rsid w:val="00E01C50"/>
    <w:pPr>
      <w:spacing w:after="0" w:line="240" w:lineRule="auto"/>
    </w:pPr>
    <w:rPr>
      <w:rFonts w:ascii="Verdana" w:eastAsia="Times New Roman" w:hAnsi="Verdana" w:cs="Times New Roman"/>
      <w:sz w:val="20"/>
      <w:szCs w:val="24"/>
    </w:rPr>
  </w:style>
  <w:style w:type="paragraph" w:customStyle="1" w:styleId="41C8B5D48AE14750A1AEDECB7A1BECC55">
    <w:name w:val="41C8B5D48AE14750A1AEDECB7A1BECC5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5">
    <w:name w:val="32D764D23C7A468FB9AEF47BBBBBC996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5">
    <w:name w:val="9107382536A54676AA1C4EE7432F6D8A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5">
    <w:name w:val="8806661844D04F70972BB299C1E5997C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5">
    <w:name w:val="7F34BDFD01FE4E829790205C6C49AA32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5">
    <w:name w:val="98594F30A7FD49D38C9C1052326F9803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5">
    <w:name w:val="5CA690BCA25D44639E1A07F9ECC3F532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5">
    <w:name w:val="E1613C8248574BCD9F3BA924235958A4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5">
    <w:name w:val="1D7305BCCB3A4528869AB2AD0BC2182A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5">
    <w:name w:val="C3626737E0534C6CA5C5681FE5855C86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5">
    <w:name w:val="97D0D0E3A3224D0280127EE5354E324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5">
    <w:name w:val="B7C6FD7F2CF649C783634FAF57BE5EC9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1680F4248C649BF8A4BDF2FFBB1745639">
    <w:name w:val="41680F4248C649BF8A4BDF2FFBB17456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C970DF891EAF4323B1068F30F16CF6DA39">
    <w:name w:val="C970DF891EAF4323B1068F30F16CF6DA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5C89C504AE7423D9DAB8C627BBE51F639">
    <w:name w:val="05C89C504AE7423D9DAB8C627BBE51F6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4D88A137C782433CAA7FA0DAAB41667539">
    <w:name w:val="4D88A137C782433CAA7FA0DAAB41667539"/>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1562AADF958348AEA2B47476FB3767DA46">
    <w:name w:val="1562AADF958348AEA2B47476FB3767DA4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0DF8C72AC8E3452C8137C2C1B302F04746">
    <w:name w:val="0DF8C72AC8E3452C8137C2C1B302F04746"/>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31651EC372642C6B56FDD203C40BDAB21">
    <w:name w:val="531651EC372642C6B56FDD203C40BDAB2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EC54AD554DEA40129DD228F122DA216221">
    <w:name w:val="EC54AD554DEA40129DD228F122DA216221"/>
    <w:rsid w:val="00E01C50"/>
    <w:pPr>
      <w:tabs>
        <w:tab w:val="left" w:pos="400"/>
      </w:tabs>
      <w:spacing w:before="60" w:after="60" w:line="220" w:lineRule="exact"/>
      <w:ind w:left="510" w:hanging="510"/>
    </w:pPr>
    <w:rPr>
      <w:rFonts w:ascii="Verdana" w:eastAsia="Times New Roman" w:hAnsi="Verdana" w:cs="Times New Roman"/>
      <w:sz w:val="20"/>
      <w:szCs w:val="20"/>
      <w:lang w:eastAsia="en-US"/>
    </w:rPr>
  </w:style>
  <w:style w:type="paragraph" w:customStyle="1" w:styleId="54E2E85748BC42FD91C595F26180496143">
    <w:name w:val="54E2E85748BC42FD91C595F2618049614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70B2942496E41058023D8171DD31A1C2">
    <w:name w:val="470B2942496E41058023D8171DD31A1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
    <w:name w:val="22C4224FEF0D4DCAAF77CBFBC99E1E3A"/>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
    <w:name w:val="56CBFD087ECE4C518AFE64AF303F2F4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6">
    <w:name w:val="F7AB2FC8E6384CFC9E250934FBE5E3383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1">
    <w:name w:val="9E4520C123D344E0BBF0EC4E7F19C96C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2">
    <w:name w:val="63B4496893E2465ABA633FC51FB2EE3A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8">
    <w:name w:val="7272A9F118DA4A39A4C2EAF2D7EEA827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8">
    <w:name w:val="07EA1E72D2CA48A3AE88387EB5E3BCAD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8">
    <w:name w:val="F99F22CA5E304CA186E018DAF5B692F4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7">
    <w:name w:val="DA422CEE026A4FBB9802BBC3F9877F2D1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6">
    <w:name w:val="3F05253139424730841F72975325596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6">
    <w:name w:val="339CBAF0D4ED4E53BC9310CB761DD1A3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6">
    <w:name w:val="D6942FF81FF14A6DBAE402541A988D35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6">
    <w:name w:val="035EFFDE90B8485EBF07634B859CFD7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6">
    <w:name w:val="91659F23DA144E96A78D8FE12C1ECA31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6">
    <w:name w:val="C9C2E16983E8463BA526801E2CD34FAE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6">
    <w:name w:val="EB45B49ADC764A2B8DCEDB1705C2B7B2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6">
    <w:name w:val="23245B3F28F848E8AD8F35C7F2314DBE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6">
    <w:name w:val="B0985A0816C142BB896E99852D5F7A0B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6">
    <w:name w:val="6DE8703C0F9D43A8A8D8828C41FE0571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6">
    <w:name w:val="CFBD99AA0DFB4695BDFC83DEC7D41AB3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6">
    <w:name w:val="7F49341BF6B9489E88214BB90FE03C50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6">
    <w:name w:val="15672BA708E14DAAAFCD6484E4B2F4A8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6">
    <w:name w:val="55E898A1FDF349D090418206BB722F0B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6">
    <w:name w:val="0FD1AB477A474217B982E96B5250A2DE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6">
    <w:name w:val="4379DE421A234207A697AE71E1665C96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6">
    <w:name w:val="DA9CEA6656B94ED88AB8A3A49BE20692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6">
    <w:name w:val="7EC6B1E561644F89819E9BA0A52AEF2F26"/>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19">
    <w:name w:val="59028BDEE33E44CF8C0E9195BA00D152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8">
    <w:name w:val="BD18DF74EEC54D37ABB007807E254EA8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8">
    <w:name w:val="9989F3FD01114DB1A1091844C0FFEBCA1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0">
    <w:name w:val="B57A66743F3A4564B5F69409A27A9EC220"/>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56">
    <w:name w:val="E3E23376D6684BD1B4E5BDAFBDE8FD575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6">
    <w:name w:val="8DF7921D3E294F0985F20F440E7D51CC5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59">
    <w:name w:val="B75A8F42A3254DB4A4490C5E86C85E445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8">
    <w:name w:val="68DB3E0D3D4D4DDEBA3E287E19EFE8FE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1">
    <w:name w:val="72B308DE6D6A4AEC98E0143E2084D9B061"/>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5">
    <w:name w:val="AF8C25C757D04C14AD87DFD1E234356955"/>
    <w:rsid w:val="00E01C50"/>
    <w:pPr>
      <w:spacing w:after="0" w:line="240" w:lineRule="auto"/>
    </w:pPr>
    <w:rPr>
      <w:rFonts w:ascii="Verdana" w:eastAsia="Times New Roman" w:hAnsi="Verdana" w:cs="Times New Roman"/>
      <w:sz w:val="20"/>
      <w:szCs w:val="24"/>
    </w:rPr>
  </w:style>
  <w:style w:type="paragraph" w:customStyle="1" w:styleId="0640149426A94A58BB1905F5E84D923E60">
    <w:name w:val="0640149426A94A58BB1905F5E84D923E60"/>
    <w:rsid w:val="00E01C50"/>
    <w:pPr>
      <w:spacing w:after="0" w:line="240" w:lineRule="auto"/>
    </w:pPr>
    <w:rPr>
      <w:rFonts w:ascii="Verdana" w:eastAsia="Times New Roman" w:hAnsi="Verdana" w:cs="Times New Roman"/>
      <w:sz w:val="20"/>
      <w:szCs w:val="24"/>
    </w:rPr>
  </w:style>
  <w:style w:type="paragraph" w:customStyle="1" w:styleId="41C8B5D48AE14750A1AEDECB7A1BECC56">
    <w:name w:val="41C8B5D48AE14750A1AEDECB7A1BECC5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6">
    <w:name w:val="32D764D23C7A468FB9AEF47BBBBBC996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6">
    <w:name w:val="9107382536A54676AA1C4EE7432F6D8A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6">
    <w:name w:val="8806661844D04F70972BB299C1E5997C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6">
    <w:name w:val="7F34BDFD01FE4E829790205C6C49AA32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6">
    <w:name w:val="98594F30A7FD49D38C9C1052326F9803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6">
    <w:name w:val="5CA690BCA25D44639E1A07F9ECC3F532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6">
    <w:name w:val="E1613C8248574BCD9F3BA924235958A4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6">
    <w:name w:val="1D7305BCCB3A4528869AB2AD0BC2182A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6">
    <w:name w:val="C3626737E0534C6CA5C5681FE5855C86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6">
    <w:name w:val="97D0D0E3A3224D0280127EE5354E324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6">
    <w:name w:val="B7C6FD7F2CF649C783634FAF57BE5EC9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3">
    <w:name w:val="470B2942496E41058023D8171DD31A1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
    <w:name w:val="22C4224FEF0D4DCAAF77CBFBC99E1E3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
    <w:name w:val="56CBFD087ECE4C518AFE64AF303F2F46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7">
    <w:name w:val="F7AB2FC8E6384CFC9E250934FBE5E3383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2">
    <w:name w:val="9E4520C123D344E0BBF0EC4E7F19C96C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3">
    <w:name w:val="63B4496893E2465ABA633FC51FB2EE3A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19">
    <w:name w:val="7272A9F118DA4A39A4C2EAF2D7EEA827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19">
    <w:name w:val="07EA1E72D2CA48A3AE88387EB5E3BCAD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19">
    <w:name w:val="F99F22CA5E304CA186E018DAF5B692F4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8">
    <w:name w:val="DA422CEE026A4FBB9802BBC3F9877F2D1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7">
    <w:name w:val="3F05253139424730841F729753255967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7">
    <w:name w:val="339CBAF0D4ED4E53BC9310CB761DD1A3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7">
    <w:name w:val="D6942FF81FF14A6DBAE402541A988D35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7">
    <w:name w:val="035EFFDE90B8485EBF07634B859CFD77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7">
    <w:name w:val="91659F23DA144E96A78D8FE12C1ECA31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7">
    <w:name w:val="C9C2E16983E8463BA526801E2CD34FAE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7">
    <w:name w:val="EB45B49ADC764A2B8DCEDB1705C2B7B2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7">
    <w:name w:val="23245B3F28F848E8AD8F35C7F2314DBE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7">
    <w:name w:val="B0985A0816C142BB896E99852D5F7A0B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7">
    <w:name w:val="6DE8703C0F9D43A8A8D8828C41FE0571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7">
    <w:name w:val="CFBD99AA0DFB4695BDFC83DEC7D41AB3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7">
    <w:name w:val="7F49341BF6B9489E88214BB90FE03C50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7">
    <w:name w:val="15672BA708E14DAAAFCD6484E4B2F4A8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7">
    <w:name w:val="55E898A1FDF349D090418206BB722F0B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7">
    <w:name w:val="0FD1AB477A474217B982E96B5250A2DE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7">
    <w:name w:val="4379DE421A234207A697AE71E1665C96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7">
    <w:name w:val="DA9CEA6656B94ED88AB8A3A49BE20692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7">
    <w:name w:val="7EC6B1E561644F89819E9BA0A52AEF2F27"/>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0">
    <w:name w:val="59028BDEE33E44CF8C0E9195BA00D152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19">
    <w:name w:val="BD18DF74EEC54D37ABB007807E254EA8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19">
    <w:name w:val="9989F3FD01114DB1A1091844C0FFEBCA1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1">
    <w:name w:val="B57A66743F3A4564B5F69409A27A9EC221"/>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9770A60784E4D2DA84F71769D8D03C7">
    <w:name w:val="29770A60784E4D2DA84F71769D8D03C7"/>
    <w:rsid w:val="00E01C50"/>
  </w:style>
  <w:style w:type="paragraph" w:customStyle="1" w:styleId="9F38522D7A154D9E8830DDBA4FA5F8BA">
    <w:name w:val="9F38522D7A154D9E8830DDBA4FA5F8BA"/>
    <w:rsid w:val="00E01C50"/>
  </w:style>
  <w:style w:type="paragraph" w:customStyle="1" w:styleId="475D0AD261674C888C3C6D84C0782DFA">
    <w:name w:val="475D0AD261674C888C3C6D84C0782DFA"/>
    <w:rsid w:val="00E01C50"/>
  </w:style>
  <w:style w:type="paragraph" w:customStyle="1" w:styleId="9826902551524308923EDED8734C1827">
    <w:name w:val="9826902551524308923EDED8734C1827"/>
    <w:rsid w:val="00E01C50"/>
  </w:style>
  <w:style w:type="paragraph" w:customStyle="1" w:styleId="656565B8B18A408790E7B7142391D22B">
    <w:name w:val="656565B8B18A408790E7B7142391D22B"/>
    <w:rsid w:val="00E01C50"/>
  </w:style>
  <w:style w:type="paragraph" w:customStyle="1" w:styleId="46F0ED9837284D6DB09608B1C29B26B2">
    <w:name w:val="46F0ED9837284D6DB09608B1C29B26B2"/>
    <w:rsid w:val="00E01C50"/>
  </w:style>
  <w:style w:type="paragraph" w:customStyle="1" w:styleId="2B923D6AA4B241378F2E39C877A05437">
    <w:name w:val="2B923D6AA4B241378F2E39C877A05437"/>
    <w:rsid w:val="00E01C50"/>
  </w:style>
  <w:style w:type="paragraph" w:customStyle="1" w:styleId="40A41812E57847679E07361EA3496DE2">
    <w:name w:val="40A41812E57847679E07361EA3496DE2"/>
    <w:rsid w:val="00E01C50"/>
  </w:style>
  <w:style w:type="paragraph" w:customStyle="1" w:styleId="5F418B3BB7744F08A536D620A0975FB9">
    <w:name w:val="5F418B3BB7744F08A536D620A0975FB9"/>
    <w:rsid w:val="00E01C50"/>
  </w:style>
  <w:style w:type="paragraph" w:customStyle="1" w:styleId="79BA19C1CCCF45AC84D48830DF344239">
    <w:name w:val="79BA19C1CCCF45AC84D48830DF344239"/>
    <w:rsid w:val="00E01C50"/>
  </w:style>
  <w:style w:type="paragraph" w:customStyle="1" w:styleId="EE1DAFAF0CB041C5812DECEF6B66F507">
    <w:name w:val="EE1DAFAF0CB041C5812DECEF6B66F507"/>
    <w:rsid w:val="00E01C50"/>
  </w:style>
  <w:style w:type="paragraph" w:customStyle="1" w:styleId="F7962C8DC889465C90C6F21FCC3E8C2C">
    <w:name w:val="F7962C8DC889465C90C6F21FCC3E8C2C"/>
    <w:rsid w:val="00E01C50"/>
  </w:style>
  <w:style w:type="paragraph" w:customStyle="1" w:styleId="DB167A2290FB44FC8D5604490B5054D6">
    <w:name w:val="DB167A2290FB44FC8D5604490B5054D6"/>
    <w:rsid w:val="00E01C50"/>
  </w:style>
  <w:style w:type="paragraph" w:customStyle="1" w:styleId="0AA2229A004E4A9781EBB2CE1D9F5A57">
    <w:name w:val="0AA2229A004E4A9781EBB2CE1D9F5A57"/>
    <w:rsid w:val="00E01C50"/>
  </w:style>
  <w:style w:type="paragraph" w:customStyle="1" w:styleId="F27DE72C7ADE4786903B219705F9D8C0">
    <w:name w:val="F27DE72C7ADE4786903B219705F9D8C0"/>
    <w:rsid w:val="00E01C50"/>
  </w:style>
  <w:style w:type="paragraph" w:customStyle="1" w:styleId="8E9C07494E4B43379558E345A1F080E2">
    <w:name w:val="8E9C07494E4B43379558E345A1F080E2"/>
    <w:rsid w:val="00E01C50"/>
  </w:style>
  <w:style w:type="paragraph" w:customStyle="1" w:styleId="9A5A1C1E1B434DF2B4BF4308BCEBD202">
    <w:name w:val="9A5A1C1E1B434DF2B4BF4308BCEBD202"/>
    <w:rsid w:val="00E01C50"/>
  </w:style>
  <w:style w:type="paragraph" w:customStyle="1" w:styleId="57F5AD6A0E5C4429AD4B99E4233B3FB9">
    <w:name w:val="57F5AD6A0E5C4429AD4B99E4233B3FB9"/>
    <w:rsid w:val="00E01C50"/>
  </w:style>
  <w:style w:type="paragraph" w:customStyle="1" w:styleId="EABC38A3C5864FA3A8DB97551F4ACB53">
    <w:name w:val="EABC38A3C5864FA3A8DB97551F4ACB53"/>
    <w:rsid w:val="00E01C50"/>
  </w:style>
  <w:style w:type="paragraph" w:customStyle="1" w:styleId="A78375B2E4FC4C2BBF66706681FCEA08">
    <w:name w:val="A78375B2E4FC4C2BBF66706681FCEA08"/>
    <w:rsid w:val="00E01C50"/>
  </w:style>
  <w:style w:type="paragraph" w:customStyle="1" w:styleId="EE6000445E00487E9C6A4EC79082F7AB">
    <w:name w:val="EE6000445E00487E9C6A4EC79082F7AB"/>
    <w:rsid w:val="00E01C50"/>
  </w:style>
  <w:style w:type="paragraph" w:customStyle="1" w:styleId="ED6FB5F6D93E4039BB8A8A7919C184F8">
    <w:name w:val="ED6FB5F6D93E4039BB8A8A7919C184F8"/>
    <w:rsid w:val="00E01C50"/>
  </w:style>
  <w:style w:type="paragraph" w:customStyle="1" w:styleId="BE4FBB0AE9B34DD9AAE35D99E7E6AE50">
    <w:name w:val="BE4FBB0AE9B34DD9AAE35D99E7E6AE50"/>
    <w:rsid w:val="00E01C50"/>
  </w:style>
  <w:style w:type="paragraph" w:customStyle="1" w:styleId="637783C73E3646DCBA4B8309B9A9730E">
    <w:name w:val="637783C73E3646DCBA4B8309B9A9730E"/>
    <w:rsid w:val="00E01C50"/>
  </w:style>
  <w:style w:type="paragraph" w:customStyle="1" w:styleId="E3E23376D6684BD1B4E5BDAFBDE8FD5757">
    <w:name w:val="E3E23376D6684BD1B4E5BDAFBDE8FD575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7">
    <w:name w:val="8DF7921D3E294F0985F20F440E7D51CC5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0">
    <w:name w:val="B75A8F42A3254DB4A4490C5E86C85E446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9">
    <w:name w:val="68DB3E0D3D4D4DDEBA3E287E19EFE8FE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2">
    <w:name w:val="72B308DE6D6A4AEC98E0143E2084D9B062"/>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6">
    <w:name w:val="AF8C25C757D04C14AD87DFD1E234356956"/>
    <w:rsid w:val="00E01C50"/>
    <w:pPr>
      <w:spacing w:after="0" w:line="240" w:lineRule="auto"/>
    </w:pPr>
    <w:rPr>
      <w:rFonts w:ascii="Verdana" w:eastAsia="Times New Roman" w:hAnsi="Verdana" w:cs="Times New Roman"/>
      <w:sz w:val="20"/>
      <w:szCs w:val="24"/>
    </w:rPr>
  </w:style>
  <w:style w:type="paragraph" w:customStyle="1" w:styleId="0640149426A94A58BB1905F5E84D923E61">
    <w:name w:val="0640149426A94A58BB1905F5E84D923E61"/>
    <w:rsid w:val="00E01C50"/>
    <w:pPr>
      <w:spacing w:after="0" w:line="240" w:lineRule="auto"/>
    </w:pPr>
    <w:rPr>
      <w:rFonts w:ascii="Verdana" w:eastAsia="Times New Roman" w:hAnsi="Verdana" w:cs="Times New Roman"/>
      <w:sz w:val="20"/>
      <w:szCs w:val="24"/>
    </w:rPr>
  </w:style>
  <w:style w:type="paragraph" w:customStyle="1" w:styleId="41C8B5D48AE14750A1AEDECB7A1BECC57">
    <w:name w:val="41C8B5D48AE14750A1AEDECB7A1BECC5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7">
    <w:name w:val="32D764D23C7A468FB9AEF47BBBBBC996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7">
    <w:name w:val="9107382536A54676AA1C4EE7432F6D8A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7">
    <w:name w:val="8806661844D04F70972BB299C1E5997C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7">
    <w:name w:val="7F34BDFD01FE4E829790205C6C49AA32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7">
    <w:name w:val="98594F30A7FD49D38C9C1052326F9803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7">
    <w:name w:val="5CA690BCA25D44639E1A07F9ECC3F532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7">
    <w:name w:val="E1613C8248574BCD9F3BA924235958A4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7">
    <w:name w:val="1D7305BCCB3A4528869AB2AD0BC2182A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7">
    <w:name w:val="C3626737E0534C6CA5C5681FE5855C86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7">
    <w:name w:val="97D0D0E3A3224D0280127EE5354E324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7">
    <w:name w:val="B7C6FD7F2CF649C783634FAF57BE5EC9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4">
    <w:name w:val="470B2942496E41058023D8171DD31A1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2">
    <w:name w:val="22C4224FEF0D4DCAAF77CBFBC99E1E3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
    <w:name w:val="29770A60784E4D2DA84F71769D8D03C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
    <w:name w:val="9F38522D7A154D9E8830DDBA4FA5F8B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
    <w:name w:val="475D0AD261674C888C3C6D84C0782DF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
    <w:name w:val="9826902551524308923EDED8734C182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
    <w:name w:val="656565B8B18A408790E7B7142391D22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
    <w:name w:val="46F0ED9837284D6DB09608B1C29B26B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2">
    <w:name w:val="56CBFD087ECE4C518AFE64AF303F2F46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8E9C07494E4B43379558E345A1F080E21">
    <w:name w:val="8E9C07494E4B43379558E345A1F080E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5A1C1E1B434DF2B4BF4308BCEBD2021">
    <w:name w:val="9A5A1C1E1B434DF2B4BF4308BCEBD20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F5AD6A0E5C4429AD4B99E4233B3FB91">
    <w:name w:val="57F5AD6A0E5C4429AD4B99E4233B3FB9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ABC38A3C5864FA3A8DB97551F4ACB531">
    <w:name w:val="EABC38A3C5864FA3A8DB97551F4ACB53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8375B2E4FC4C2BBF66706681FCEA081">
    <w:name w:val="A78375B2E4FC4C2BBF66706681FCEA0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6000445E00487E9C6A4EC79082F7AB1">
    <w:name w:val="EE6000445E00487E9C6A4EC79082F7A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D6FB5F6D93E4039BB8A8A7919C184F81">
    <w:name w:val="ED6FB5F6D93E4039BB8A8A7919C184F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E4FBB0AE9B34DD9AAE35D99E7E6AE501">
    <w:name w:val="BE4FBB0AE9B34DD9AAE35D99E7E6AE5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37783C73E3646DCBA4B8309B9A9730E1">
    <w:name w:val="637783C73E3646DCBA4B8309B9A9730E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8">
    <w:name w:val="F7AB2FC8E6384CFC9E250934FBE5E3383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3">
    <w:name w:val="9E4520C123D344E0BBF0EC4E7F19C96C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4">
    <w:name w:val="63B4496893E2465ABA633FC51FB2EE3A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0">
    <w:name w:val="7272A9F118DA4A39A4C2EAF2D7EEA827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0">
    <w:name w:val="07EA1E72D2CA48A3AE88387EB5E3BCAD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0">
    <w:name w:val="F99F22CA5E304CA186E018DAF5B692F4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19">
    <w:name w:val="DA422CEE026A4FBB9802BBC3F9877F2D1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8">
    <w:name w:val="3F05253139424730841F729753255967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8">
    <w:name w:val="339CBAF0D4ED4E53BC9310CB761DD1A3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8">
    <w:name w:val="D6942FF81FF14A6DBAE402541A988D35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8">
    <w:name w:val="035EFFDE90B8485EBF07634B859CFD77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8">
    <w:name w:val="91659F23DA144E96A78D8FE12C1ECA31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8">
    <w:name w:val="C9C2E16983E8463BA526801E2CD34FAE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8">
    <w:name w:val="EB45B49ADC764A2B8DCEDB1705C2B7B2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8">
    <w:name w:val="23245B3F28F848E8AD8F35C7F2314DBE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8">
    <w:name w:val="B0985A0816C142BB896E99852D5F7A0B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8">
    <w:name w:val="6DE8703C0F9D43A8A8D8828C41FE0571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8">
    <w:name w:val="CFBD99AA0DFB4695BDFC83DEC7D41AB3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8">
    <w:name w:val="7F49341BF6B9489E88214BB90FE03C50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8">
    <w:name w:val="15672BA708E14DAAAFCD6484E4B2F4A8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8">
    <w:name w:val="55E898A1FDF349D090418206BB722F0B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8">
    <w:name w:val="0FD1AB477A474217B982E96B5250A2DE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8">
    <w:name w:val="4379DE421A234207A697AE71E1665C96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8">
    <w:name w:val="DA9CEA6656B94ED88AB8A3A49BE20692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8">
    <w:name w:val="7EC6B1E561644F89819E9BA0A52AEF2F28"/>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1">
    <w:name w:val="59028BDEE33E44CF8C0E9195BA00D152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0">
    <w:name w:val="BD18DF74EEC54D37ABB007807E254EA8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0">
    <w:name w:val="9989F3FD01114DB1A1091844C0FFEBCA2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2">
    <w:name w:val="B57A66743F3A4564B5F69409A27A9EC222"/>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6B4012AF2C643DBA65CF2F32CAD096D">
    <w:name w:val="06B4012AF2C643DBA65CF2F32CAD096D"/>
    <w:rsid w:val="00E01C50"/>
  </w:style>
  <w:style w:type="paragraph" w:customStyle="1" w:styleId="65130AAEE85A40358D8E7241785C3966">
    <w:name w:val="65130AAEE85A40358D8E7241785C3966"/>
    <w:rsid w:val="00E01C50"/>
  </w:style>
  <w:style w:type="paragraph" w:customStyle="1" w:styleId="1B7AF3E4C583423AA1DEC1CC23AE9C1A">
    <w:name w:val="1B7AF3E4C583423AA1DEC1CC23AE9C1A"/>
    <w:rsid w:val="00E01C50"/>
  </w:style>
  <w:style w:type="paragraph" w:customStyle="1" w:styleId="28056082F2E94C4CB5FCC6FD86E1BC9B">
    <w:name w:val="28056082F2E94C4CB5FCC6FD86E1BC9B"/>
    <w:rsid w:val="00E01C50"/>
  </w:style>
  <w:style w:type="paragraph" w:customStyle="1" w:styleId="78A10C902B1A4AC5B371C3D8EFC1368F">
    <w:name w:val="78A10C902B1A4AC5B371C3D8EFC1368F"/>
    <w:rsid w:val="00E01C50"/>
  </w:style>
  <w:style w:type="paragraph" w:customStyle="1" w:styleId="85452FE127664DD4874E48F7181466DA">
    <w:name w:val="85452FE127664DD4874E48F7181466DA"/>
    <w:rsid w:val="00E01C50"/>
  </w:style>
  <w:style w:type="paragraph" w:customStyle="1" w:styleId="A60AC3122FA34F9BBB4385D62313425D">
    <w:name w:val="A60AC3122FA34F9BBB4385D62313425D"/>
    <w:rsid w:val="00E01C50"/>
  </w:style>
  <w:style w:type="paragraph" w:customStyle="1" w:styleId="9C82C2BC20D3424AA5F0FA97AA675CAD">
    <w:name w:val="9C82C2BC20D3424AA5F0FA97AA675CAD"/>
    <w:rsid w:val="00E01C50"/>
  </w:style>
  <w:style w:type="paragraph" w:customStyle="1" w:styleId="5236A1FCFF5B4F27BD0481D3A3A1C43B">
    <w:name w:val="5236A1FCFF5B4F27BD0481D3A3A1C43B"/>
    <w:rsid w:val="00E01C50"/>
  </w:style>
  <w:style w:type="paragraph" w:customStyle="1" w:styleId="E3E23376D6684BD1B4E5BDAFBDE8FD5758">
    <w:name w:val="E3E23376D6684BD1B4E5BDAFBDE8FD575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8">
    <w:name w:val="8DF7921D3E294F0985F20F440E7D51CC5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1">
    <w:name w:val="B75A8F42A3254DB4A4490C5E86C85E446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0">
    <w:name w:val="68DB3E0D3D4D4DDEBA3E287E19EFE8FE1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3">
    <w:name w:val="72B308DE6D6A4AEC98E0143E2084D9B06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7">
    <w:name w:val="AF8C25C757D04C14AD87DFD1E234356957"/>
    <w:rsid w:val="00E01C50"/>
    <w:pPr>
      <w:spacing w:after="0" w:line="240" w:lineRule="auto"/>
    </w:pPr>
    <w:rPr>
      <w:rFonts w:ascii="Verdana" w:eastAsia="Times New Roman" w:hAnsi="Verdana" w:cs="Times New Roman"/>
      <w:sz w:val="20"/>
      <w:szCs w:val="24"/>
    </w:rPr>
  </w:style>
  <w:style w:type="paragraph" w:customStyle="1" w:styleId="0640149426A94A58BB1905F5E84D923E62">
    <w:name w:val="0640149426A94A58BB1905F5E84D923E62"/>
    <w:rsid w:val="00E01C50"/>
    <w:pPr>
      <w:spacing w:after="0" w:line="240" w:lineRule="auto"/>
    </w:pPr>
    <w:rPr>
      <w:rFonts w:ascii="Verdana" w:eastAsia="Times New Roman" w:hAnsi="Verdana" w:cs="Times New Roman"/>
      <w:sz w:val="20"/>
      <w:szCs w:val="24"/>
    </w:rPr>
  </w:style>
  <w:style w:type="paragraph" w:customStyle="1" w:styleId="41C8B5D48AE14750A1AEDECB7A1BECC58">
    <w:name w:val="41C8B5D48AE14750A1AEDECB7A1BECC5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8">
    <w:name w:val="32D764D23C7A468FB9AEF47BBBBBC996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8">
    <w:name w:val="9107382536A54676AA1C4EE7432F6D8A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8">
    <w:name w:val="8806661844D04F70972BB299C1E5997C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8">
    <w:name w:val="7F34BDFD01FE4E829790205C6C49AA32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8">
    <w:name w:val="98594F30A7FD49D38C9C1052326F9803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8">
    <w:name w:val="5CA690BCA25D44639E1A07F9ECC3F532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8">
    <w:name w:val="E1613C8248574BCD9F3BA924235958A4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8">
    <w:name w:val="1D7305BCCB3A4528869AB2AD0BC2182A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8">
    <w:name w:val="C3626737E0534C6CA5C5681FE5855C86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8">
    <w:name w:val="97D0D0E3A3224D0280127EE5354E324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8">
    <w:name w:val="B7C6FD7F2CF649C783634FAF57BE5EC9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5">
    <w:name w:val="470B2942496E41058023D8171DD31A1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3">
    <w:name w:val="22C4224FEF0D4DCAAF77CBFBC99E1E3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2">
    <w:name w:val="29770A60784E4D2DA84F71769D8D03C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2">
    <w:name w:val="9F38522D7A154D9E8830DDBA4FA5F8B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2">
    <w:name w:val="475D0AD261674C888C3C6D84C0782DF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2">
    <w:name w:val="9826902551524308923EDED8734C182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2">
    <w:name w:val="656565B8B18A408790E7B7142391D22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2">
    <w:name w:val="46F0ED9837284D6DB09608B1C29B26B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3">
    <w:name w:val="56CBFD087ECE4C518AFE64AF303F2F46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
    <w:name w:val="06B4012AF2C643DBA65CF2F32CAD096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
    <w:name w:val="65130AAEE85A40358D8E7241785C3966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
    <w:name w:val="1B7AF3E4C583423AA1DEC1CC23AE9C1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
    <w:name w:val="28056082F2E94C4CB5FCC6FD86E1BC9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
    <w:name w:val="78A10C902B1A4AC5B371C3D8EFC1368F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
    <w:name w:val="85452FE127664DD4874E48F7181466D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
    <w:name w:val="A60AC3122FA34F9BBB4385D62313425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
    <w:name w:val="9C82C2BC20D3424AA5F0FA97AA675CA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
    <w:name w:val="5236A1FCFF5B4F27BD0481D3A3A1C43B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39">
    <w:name w:val="F7AB2FC8E6384CFC9E250934FBE5E3383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4">
    <w:name w:val="9E4520C123D344E0BBF0EC4E7F19C96C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5">
    <w:name w:val="63B4496893E2465ABA633FC51FB2EE3A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1">
    <w:name w:val="7272A9F118DA4A39A4C2EAF2D7EEA827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1">
    <w:name w:val="07EA1E72D2CA48A3AE88387EB5E3BCAD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1">
    <w:name w:val="F99F22CA5E304CA186E018DAF5B692F4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0">
    <w:name w:val="DA422CEE026A4FBB9802BBC3F9877F2D2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29">
    <w:name w:val="3F05253139424730841F729753255967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29">
    <w:name w:val="339CBAF0D4ED4E53BC9310CB761DD1A3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29">
    <w:name w:val="D6942FF81FF14A6DBAE402541A988D35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29">
    <w:name w:val="035EFFDE90B8485EBF07634B859CFD77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29">
    <w:name w:val="91659F23DA144E96A78D8FE12C1ECA31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29">
    <w:name w:val="C9C2E16983E8463BA526801E2CD34FAE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29">
    <w:name w:val="EB45B49ADC764A2B8DCEDB1705C2B7B2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29">
    <w:name w:val="23245B3F28F848E8AD8F35C7F2314DBE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29">
    <w:name w:val="B0985A0816C142BB896E99852D5F7A0B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29">
    <w:name w:val="6DE8703C0F9D43A8A8D8828C41FE0571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29">
    <w:name w:val="CFBD99AA0DFB4695BDFC83DEC7D41AB3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29">
    <w:name w:val="7F49341BF6B9489E88214BB90FE03C50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29">
    <w:name w:val="15672BA708E14DAAAFCD6484E4B2F4A8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29">
    <w:name w:val="55E898A1FDF349D090418206BB722F0B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29">
    <w:name w:val="0FD1AB477A474217B982E96B5250A2DE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29">
    <w:name w:val="4379DE421A234207A697AE71E1665C96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29">
    <w:name w:val="DA9CEA6656B94ED88AB8A3A49BE20692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29">
    <w:name w:val="7EC6B1E561644F89819E9BA0A52AEF2F29"/>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2">
    <w:name w:val="59028BDEE33E44CF8C0E9195BA00D152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1">
    <w:name w:val="BD18DF74EEC54D37ABB007807E254EA8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1">
    <w:name w:val="9989F3FD01114DB1A1091844C0FFEBCA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3">
    <w:name w:val="B57A66743F3A4564B5F69409A27A9EC22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422999B07C064810B9095AB65A093875">
    <w:name w:val="422999B07C064810B9095AB65A093875"/>
    <w:rsid w:val="00E01C50"/>
  </w:style>
  <w:style w:type="paragraph" w:customStyle="1" w:styleId="FD90E14A37F940EB946B65ABF61B9F87">
    <w:name w:val="FD90E14A37F940EB946B65ABF61B9F87"/>
    <w:rsid w:val="00E01C50"/>
  </w:style>
  <w:style w:type="paragraph" w:customStyle="1" w:styleId="40CC32DA35574374BE366CB1976DE662">
    <w:name w:val="40CC32DA35574374BE366CB1976DE662"/>
    <w:rsid w:val="00E01C50"/>
  </w:style>
  <w:style w:type="paragraph" w:customStyle="1" w:styleId="D7FF7BA59F36426F85886929A4A423BF">
    <w:name w:val="D7FF7BA59F36426F85886929A4A423BF"/>
    <w:rsid w:val="00E01C50"/>
  </w:style>
  <w:style w:type="paragraph" w:customStyle="1" w:styleId="AECE3D6CD1C940B7AF218F7DCF8CFCEE">
    <w:name w:val="AECE3D6CD1C940B7AF218F7DCF8CFCEE"/>
    <w:rsid w:val="00E01C50"/>
  </w:style>
  <w:style w:type="paragraph" w:customStyle="1" w:styleId="9AD72D6EE3FE4AA3A860778A603A7B81">
    <w:name w:val="9AD72D6EE3FE4AA3A860778A603A7B81"/>
    <w:rsid w:val="00E01C50"/>
  </w:style>
  <w:style w:type="paragraph" w:customStyle="1" w:styleId="CC1A390375D6401A9BB38F4D7609B958">
    <w:name w:val="CC1A390375D6401A9BB38F4D7609B958"/>
    <w:rsid w:val="00E01C50"/>
  </w:style>
  <w:style w:type="paragraph" w:customStyle="1" w:styleId="80E8D12234BB4C60B43597EA263B90CE">
    <w:name w:val="80E8D12234BB4C60B43597EA263B90CE"/>
    <w:rsid w:val="00E01C50"/>
  </w:style>
  <w:style w:type="paragraph" w:customStyle="1" w:styleId="7CD51D1EF803464F83B1C1F228055B13">
    <w:name w:val="7CD51D1EF803464F83B1C1F228055B13"/>
    <w:rsid w:val="00E01C50"/>
  </w:style>
  <w:style w:type="paragraph" w:customStyle="1" w:styleId="E3E23376D6684BD1B4E5BDAFBDE8FD5759">
    <w:name w:val="E3E23376D6684BD1B4E5BDAFBDE8FD575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59">
    <w:name w:val="8DF7921D3E294F0985F20F440E7D51CC5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2">
    <w:name w:val="B75A8F42A3254DB4A4490C5E86C85E446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1">
    <w:name w:val="68DB3E0D3D4D4DDEBA3E287E19EFE8FE1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4">
    <w:name w:val="72B308DE6D6A4AEC98E0143E2084D9B06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8">
    <w:name w:val="AF8C25C757D04C14AD87DFD1E234356958"/>
    <w:rsid w:val="00E01C50"/>
    <w:pPr>
      <w:spacing w:after="0" w:line="240" w:lineRule="auto"/>
    </w:pPr>
    <w:rPr>
      <w:rFonts w:ascii="Verdana" w:eastAsia="Times New Roman" w:hAnsi="Verdana" w:cs="Times New Roman"/>
      <w:sz w:val="20"/>
      <w:szCs w:val="24"/>
    </w:rPr>
  </w:style>
  <w:style w:type="paragraph" w:customStyle="1" w:styleId="0640149426A94A58BB1905F5E84D923E63">
    <w:name w:val="0640149426A94A58BB1905F5E84D923E63"/>
    <w:rsid w:val="00E01C50"/>
    <w:pPr>
      <w:spacing w:after="0" w:line="240" w:lineRule="auto"/>
    </w:pPr>
    <w:rPr>
      <w:rFonts w:ascii="Verdana" w:eastAsia="Times New Roman" w:hAnsi="Verdana" w:cs="Times New Roman"/>
      <w:sz w:val="20"/>
      <w:szCs w:val="24"/>
    </w:rPr>
  </w:style>
  <w:style w:type="paragraph" w:customStyle="1" w:styleId="41C8B5D48AE14750A1AEDECB7A1BECC59">
    <w:name w:val="41C8B5D48AE14750A1AEDECB7A1BECC5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9">
    <w:name w:val="32D764D23C7A468FB9AEF47BBBBBC996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9">
    <w:name w:val="9107382536A54676AA1C4EE7432F6D8A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9">
    <w:name w:val="8806661844D04F70972BB299C1E5997C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9">
    <w:name w:val="7F34BDFD01FE4E829790205C6C49AA32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9">
    <w:name w:val="98594F30A7FD49D38C9C1052326F9803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9">
    <w:name w:val="5CA690BCA25D44639E1A07F9ECC3F532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9">
    <w:name w:val="E1613C8248574BCD9F3BA924235958A4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9">
    <w:name w:val="1D7305BCCB3A4528869AB2AD0BC2182A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9">
    <w:name w:val="C3626737E0534C6CA5C5681FE5855C86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9">
    <w:name w:val="97D0D0E3A3224D0280127EE5354E324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9">
    <w:name w:val="B7C6FD7F2CF649C783634FAF57BE5EC9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6">
    <w:name w:val="470B2942496E41058023D8171DD31A1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4">
    <w:name w:val="22C4224FEF0D4DCAAF77CBFBC99E1E3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3">
    <w:name w:val="29770A60784E4D2DA84F71769D8D03C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3">
    <w:name w:val="9F38522D7A154D9E8830DDBA4FA5F8B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3">
    <w:name w:val="475D0AD261674C888C3C6D84C0782DF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3">
    <w:name w:val="9826902551524308923EDED8734C182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3">
    <w:name w:val="656565B8B18A408790E7B7142391D22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3">
    <w:name w:val="46F0ED9837284D6DB09608B1C29B26B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4">
    <w:name w:val="56CBFD087ECE4C518AFE64AF303F2F46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2">
    <w:name w:val="06B4012AF2C643DBA65CF2F32CAD096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2">
    <w:name w:val="65130AAEE85A40358D8E7241785C3966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2">
    <w:name w:val="1B7AF3E4C583423AA1DEC1CC23AE9C1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2">
    <w:name w:val="28056082F2E94C4CB5FCC6FD86E1BC9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2">
    <w:name w:val="78A10C902B1A4AC5B371C3D8EFC1368F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2">
    <w:name w:val="85452FE127664DD4874E48F7181466D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2">
    <w:name w:val="A60AC3122FA34F9BBB4385D62313425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2">
    <w:name w:val="9C82C2BC20D3424AA5F0FA97AA675CA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2">
    <w:name w:val="5236A1FCFF5B4F27BD0481D3A3A1C43B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
    <w:name w:val="422999B07C064810B9095AB65A093875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
    <w:name w:val="FD90E14A37F940EB946B65ABF61B9F8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
    <w:name w:val="40CC32DA35574374BE366CB1976DE66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
    <w:name w:val="D7FF7BA59F36426F85886929A4A423BF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
    <w:name w:val="AECE3D6CD1C940B7AF218F7DCF8CFCE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
    <w:name w:val="9AD72D6EE3FE4AA3A860778A603A7B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
    <w:name w:val="CC1A390375D6401A9BB38F4D7609B95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
    <w:name w:val="80E8D12234BB4C60B43597EA263B90C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
    <w:name w:val="7CD51D1EF803464F83B1C1F228055B1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0">
    <w:name w:val="F7AB2FC8E6384CFC9E250934FBE5E33840"/>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5">
    <w:name w:val="9E4520C123D344E0BBF0EC4E7F19C96C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6">
    <w:name w:val="63B4496893E2465ABA633FC51FB2EE3A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2">
    <w:name w:val="7272A9F118DA4A39A4C2EAF2D7EEA827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2">
    <w:name w:val="07EA1E72D2CA48A3AE88387EB5E3BCAD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2">
    <w:name w:val="F99F22CA5E304CA186E018DAF5B692F4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1">
    <w:name w:val="DA422CEE026A4FBB9802BBC3F9877F2D2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0">
    <w:name w:val="3F05253139424730841F729753255967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0">
    <w:name w:val="339CBAF0D4ED4E53BC9310CB761DD1A3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0">
    <w:name w:val="D6942FF81FF14A6DBAE402541A988D35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0">
    <w:name w:val="035EFFDE90B8485EBF07634B859CFD77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0">
    <w:name w:val="91659F23DA144E96A78D8FE12C1ECA31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0">
    <w:name w:val="C9C2E16983E8463BA526801E2CD34FAE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0">
    <w:name w:val="EB45B49ADC764A2B8DCEDB1705C2B7B2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0">
    <w:name w:val="23245B3F28F848E8AD8F35C7F2314DBE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0">
    <w:name w:val="B0985A0816C142BB896E99852D5F7A0B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0">
    <w:name w:val="6DE8703C0F9D43A8A8D8828C41FE0571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0">
    <w:name w:val="CFBD99AA0DFB4695BDFC83DEC7D41AB3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0">
    <w:name w:val="7F49341BF6B9489E88214BB90FE03C50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0">
    <w:name w:val="15672BA708E14DAAAFCD6484E4B2F4A8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0">
    <w:name w:val="55E898A1FDF349D090418206BB722F0B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0">
    <w:name w:val="0FD1AB477A474217B982E96B5250A2DE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0">
    <w:name w:val="4379DE421A234207A697AE71E1665C96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0">
    <w:name w:val="DA9CEA6656B94ED88AB8A3A49BE20692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0">
    <w:name w:val="7EC6B1E561644F89819E9BA0A52AEF2F30"/>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3">
    <w:name w:val="59028BDEE33E44CF8C0E9195BA00D152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2">
    <w:name w:val="BD18DF74EEC54D37ABB007807E254EA8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2">
    <w:name w:val="9989F3FD01114DB1A1091844C0FFEBCA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4">
    <w:name w:val="B57A66743F3A4564B5F69409A27A9EC22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2FD74FA12624981B77911B42625ED1B">
    <w:name w:val="32FD74FA12624981B77911B42625ED1B"/>
    <w:rsid w:val="00E01C50"/>
  </w:style>
  <w:style w:type="paragraph" w:customStyle="1" w:styleId="748E25BBA6C543A08091BC7479EC28F8">
    <w:name w:val="748E25BBA6C543A08091BC7479EC28F8"/>
    <w:rsid w:val="00E01C50"/>
  </w:style>
  <w:style w:type="paragraph" w:customStyle="1" w:styleId="AF9B65D99A41401795B3CAD0D112A712">
    <w:name w:val="AF9B65D99A41401795B3CAD0D112A712"/>
    <w:rsid w:val="00E01C50"/>
  </w:style>
  <w:style w:type="paragraph" w:customStyle="1" w:styleId="159F0EF8182A4012858130054A923ADD">
    <w:name w:val="159F0EF8182A4012858130054A923ADD"/>
    <w:rsid w:val="00E01C50"/>
  </w:style>
  <w:style w:type="paragraph" w:customStyle="1" w:styleId="1B63029A313D4AE6AC0C1E615A840CC7">
    <w:name w:val="1B63029A313D4AE6AC0C1E615A840CC7"/>
    <w:rsid w:val="00E01C50"/>
  </w:style>
  <w:style w:type="paragraph" w:customStyle="1" w:styleId="33F92E9172914A188C83603CA8818D8D">
    <w:name w:val="33F92E9172914A188C83603CA8818D8D"/>
    <w:rsid w:val="00E01C50"/>
  </w:style>
  <w:style w:type="paragraph" w:customStyle="1" w:styleId="79E6307F6BBD4427A7FDCEC3957DFB30">
    <w:name w:val="79E6307F6BBD4427A7FDCEC3957DFB30"/>
    <w:rsid w:val="00E01C50"/>
  </w:style>
  <w:style w:type="paragraph" w:customStyle="1" w:styleId="2A0F7653648340A587A6DBADBFE7FBD4">
    <w:name w:val="2A0F7653648340A587A6DBADBFE7FBD4"/>
    <w:rsid w:val="00E01C50"/>
  </w:style>
  <w:style w:type="paragraph" w:customStyle="1" w:styleId="90F8D07DF1D3489C82A631D1EE584667">
    <w:name w:val="90F8D07DF1D3489C82A631D1EE584667"/>
    <w:rsid w:val="00E01C50"/>
  </w:style>
  <w:style w:type="paragraph" w:customStyle="1" w:styleId="E3E23376D6684BD1B4E5BDAFBDE8FD5760">
    <w:name w:val="E3E23376D6684BD1B4E5BDAFBDE8FD576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0">
    <w:name w:val="8DF7921D3E294F0985F20F440E7D51CC6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3">
    <w:name w:val="B75A8F42A3254DB4A4490C5E86C85E446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2">
    <w:name w:val="68DB3E0D3D4D4DDEBA3E287E19EFE8FE1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5">
    <w:name w:val="72B308DE6D6A4AEC98E0143E2084D9B06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59">
    <w:name w:val="AF8C25C757D04C14AD87DFD1E234356959"/>
    <w:rsid w:val="00E01C50"/>
    <w:pPr>
      <w:spacing w:after="0" w:line="240" w:lineRule="auto"/>
    </w:pPr>
    <w:rPr>
      <w:rFonts w:ascii="Verdana" w:eastAsia="Times New Roman" w:hAnsi="Verdana" w:cs="Times New Roman"/>
      <w:sz w:val="20"/>
      <w:szCs w:val="24"/>
    </w:rPr>
  </w:style>
  <w:style w:type="paragraph" w:customStyle="1" w:styleId="0640149426A94A58BB1905F5E84D923E64">
    <w:name w:val="0640149426A94A58BB1905F5E84D923E64"/>
    <w:rsid w:val="00E01C50"/>
    <w:pPr>
      <w:spacing w:after="0" w:line="240" w:lineRule="auto"/>
    </w:pPr>
    <w:rPr>
      <w:rFonts w:ascii="Verdana" w:eastAsia="Times New Roman" w:hAnsi="Verdana" w:cs="Times New Roman"/>
      <w:sz w:val="20"/>
      <w:szCs w:val="24"/>
    </w:rPr>
  </w:style>
  <w:style w:type="paragraph" w:customStyle="1" w:styleId="41C8B5D48AE14750A1AEDECB7A1BECC510">
    <w:name w:val="41C8B5D48AE14750A1AEDECB7A1BECC5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0">
    <w:name w:val="32D764D23C7A468FB9AEF47BBBBBC996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0">
    <w:name w:val="9107382536A54676AA1C4EE7432F6D8A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0">
    <w:name w:val="8806661844D04F70972BB299C1E5997C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0">
    <w:name w:val="7F34BDFD01FE4E829790205C6C49AA32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0">
    <w:name w:val="98594F30A7FD49D38C9C1052326F9803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0">
    <w:name w:val="5CA690BCA25D44639E1A07F9ECC3F532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0">
    <w:name w:val="E1613C8248574BCD9F3BA924235958A4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0">
    <w:name w:val="1D7305BCCB3A4528869AB2AD0BC2182A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0">
    <w:name w:val="C3626737E0534C6CA5C5681FE5855C86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0">
    <w:name w:val="97D0D0E3A3224D0280127EE5354E3241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0">
    <w:name w:val="B7C6FD7F2CF649C783634FAF57BE5EC91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7">
    <w:name w:val="470B2942496E41058023D8171DD31A1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5">
    <w:name w:val="22C4224FEF0D4DCAAF77CBFBC99E1E3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4">
    <w:name w:val="29770A60784E4D2DA84F71769D8D03C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4">
    <w:name w:val="9F38522D7A154D9E8830DDBA4FA5F8B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4">
    <w:name w:val="475D0AD261674C888C3C6D84C0782DF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4">
    <w:name w:val="9826902551524308923EDED8734C182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4">
    <w:name w:val="656565B8B18A408790E7B7142391D22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4">
    <w:name w:val="46F0ED9837284D6DB09608B1C29B26B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5">
    <w:name w:val="56CBFD087ECE4C518AFE64AF303F2F46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3">
    <w:name w:val="06B4012AF2C643DBA65CF2F32CAD096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3">
    <w:name w:val="65130AAEE85A40358D8E7241785C3966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3">
    <w:name w:val="1B7AF3E4C583423AA1DEC1CC23AE9C1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3">
    <w:name w:val="28056082F2E94C4CB5FCC6FD86E1BC9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3">
    <w:name w:val="78A10C902B1A4AC5B371C3D8EFC1368F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3">
    <w:name w:val="85452FE127664DD4874E48F7181466D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3">
    <w:name w:val="A60AC3122FA34F9BBB4385D62313425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3">
    <w:name w:val="9C82C2BC20D3424AA5F0FA97AA675CA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3">
    <w:name w:val="5236A1FCFF5B4F27BD0481D3A3A1C43B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2">
    <w:name w:val="422999B07C064810B9095AB65A093875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2">
    <w:name w:val="FD90E14A37F940EB946B65ABF61B9F8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2">
    <w:name w:val="40CC32DA35574374BE366CB1976DE66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2">
    <w:name w:val="D7FF7BA59F36426F85886929A4A423BF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2">
    <w:name w:val="AECE3D6CD1C940B7AF218F7DCF8CFCE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2">
    <w:name w:val="9AD72D6EE3FE4AA3A860778A603A7B8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2">
    <w:name w:val="CC1A390375D6401A9BB38F4D7609B958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2">
    <w:name w:val="80E8D12234BB4C60B43597EA263B90C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2">
    <w:name w:val="7CD51D1EF803464F83B1C1F228055B1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
    <w:name w:val="32FD74FA12624981B77911B42625ED1B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
    <w:name w:val="748E25BBA6C543A08091BC7479EC28F8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
    <w:name w:val="AF9B65D99A41401795B3CAD0D112A712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
    <w:name w:val="159F0EF8182A4012858130054A923AD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
    <w:name w:val="1B63029A313D4AE6AC0C1E615A840CC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
    <w:name w:val="33F92E9172914A188C83603CA8818D8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
    <w:name w:val="79E6307F6BBD4427A7FDCEC3957DFB3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
    <w:name w:val="2A0F7653648340A587A6DBADBFE7FBD4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
    <w:name w:val="90F8D07DF1D3489C82A631D1EE58466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1">
    <w:name w:val="F7AB2FC8E6384CFC9E250934FBE5E3384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6">
    <w:name w:val="9E4520C123D344E0BBF0EC4E7F19C96C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7">
    <w:name w:val="63B4496893E2465ABA633FC51FB2EE3A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3">
    <w:name w:val="7272A9F118DA4A39A4C2EAF2D7EEA827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3">
    <w:name w:val="07EA1E72D2CA48A3AE88387EB5E3BCAD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3">
    <w:name w:val="F99F22CA5E304CA186E018DAF5B692F4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2">
    <w:name w:val="DA422CEE026A4FBB9802BBC3F9877F2D2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1">
    <w:name w:val="3F05253139424730841F729753255967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1">
    <w:name w:val="339CBAF0D4ED4E53BC9310CB761DD1A3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1">
    <w:name w:val="D6942FF81FF14A6DBAE402541A988D35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1">
    <w:name w:val="035EFFDE90B8485EBF07634B859CFD77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1">
    <w:name w:val="91659F23DA144E96A78D8FE12C1ECA31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1">
    <w:name w:val="C9C2E16983E8463BA526801E2CD34FAE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1">
    <w:name w:val="EB45B49ADC764A2B8DCEDB1705C2B7B2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1">
    <w:name w:val="23245B3F28F848E8AD8F35C7F2314DBE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1">
    <w:name w:val="B0985A0816C142BB896E99852D5F7A0B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1">
    <w:name w:val="6DE8703C0F9D43A8A8D8828C41FE0571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1">
    <w:name w:val="CFBD99AA0DFB4695BDFC83DEC7D41AB3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1">
    <w:name w:val="7F49341BF6B9489E88214BB90FE03C50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1">
    <w:name w:val="15672BA708E14DAAAFCD6484E4B2F4A8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1">
    <w:name w:val="55E898A1FDF349D090418206BB722F0B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1">
    <w:name w:val="0FD1AB477A474217B982E96B5250A2DE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1">
    <w:name w:val="4379DE421A234207A697AE71E1665C96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1">
    <w:name w:val="DA9CEA6656B94ED88AB8A3A49BE20692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1">
    <w:name w:val="7EC6B1E561644F89819E9BA0A52AEF2F3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4">
    <w:name w:val="59028BDEE33E44CF8C0E9195BA00D152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3">
    <w:name w:val="BD18DF74EEC54D37ABB007807E254EA8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3">
    <w:name w:val="9989F3FD01114DB1A1091844C0FFEBCA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5">
    <w:name w:val="B57A66743F3A4564B5F69409A27A9EC22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9D8DE165D814BABBEBB8FB0BAE8BE5D">
    <w:name w:val="A9D8DE165D814BABBEBB8FB0BAE8BE5D"/>
    <w:rsid w:val="00E01C50"/>
  </w:style>
  <w:style w:type="paragraph" w:customStyle="1" w:styleId="41227593FE964CC9B80A71BC5D00898E">
    <w:name w:val="41227593FE964CC9B80A71BC5D00898E"/>
    <w:rsid w:val="00E01C50"/>
  </w:style>
  <w:style w:type="paragraph" w:customStyle="1" w:styleId="43D890EBDA3046E9B8D9CE6136B0634E">
    <w:name w:val="43D890EBDA3046E9B8D9CE6136B0634E"/>
    <w:rsid w:val="00E01C50"/>
  </w:style>
  <w:style w:type="paragraph" w:customStyle="1" w:styleId="7C95B88CDA054CFA89A87BCF05B3229E">
    <w:name w:val="7C95B88CDA054CFA89A87BCF05B3229E"/>
    <w:rsid w:val="00E01C50"/>
  </w:style>
  <w:style w:type="paragraph" w:customStyle="1" w:styleId="AC335EF31332423DBBAC10DF74FBAE87">
    <w:name w:val="AC335EF31332423DBBAC10DF74FBAE87"/>
    <w:rsid w:val="00E01C50"/>
  </w:style>
  <w:style w:type="paragraph" w:customStyle="1" w:styleId="EEB436FB737E4B17B6B602E141FBEC71">
    <w:name w:val="EEB436FB737E4B17B6B602E141FBEC71"/>
    <w:rsid w:val="00E01C50"/>
  </w:style>
  <w:style w:type="paragraph" w:customStyle="1" w:styleId="235AB1B06BA5461BB1CD64AAD0C5634D">
    <w:name w:val="235AB1B06BA5461BB1CD64AAD0C5634D"/>
    <w:rsid w:val="00E01C50"/>
  </w:style>
  <w:style w:type="paragraph" w:customStyle="1" w:styleId="B325C96CA3F54620B2661ECDA69CFC4C">
    <w:name w:val="B325C96CA3F54620B2661ECDA69CFC4C"/>
    <w:rsid w:val="00E01C50"/>
  </w:style>
  <w:style w:type="paragraph" w:customStyle="1" w:styleId="FC9F16C9304F4D2E895B9FD0C96419F9">
    <w:name w:val="FC9F16C9304F4D2E895B9FD0C96419F9"/>
    <w:rsid w:val="00E01C50"/>
  </w:style>
  <w:style w:type="paragraph" w:customStyle="1" w:styleId="A7E3928411754F36A76512D0A44DD7DA">
    <w:name w:val="A7E3928411754F36A76512D0A44DD7DA"/>
    <w:rsid w:val="00E01C50"/>
  </w:style>
  <w:style w:type="paragraph" w:customStyle="1" w:styleId="D3FD904E7FE7479CA95021CAFEADD1A4">
    <w:name w:val="D3FD904E7FE7479CA95021CAFEADD1A4"/>
    <w:rsid w:val="00E01C50"/>
  </w:style>
  <w:style w:type="paragraph" w:customStyle="1" w:styleId="953560ED32D6426DA2C7DAC85333093C">
    <w:name w:val="953560ED32D6426DA2C7DAC85333093C"/>
    <w:rsid w:val="00E01C50"/>
  </w:style>
  <w:style w:type="paragraph" w:customStyle="1" w:styleId="A51F51980ECC4A3F9C18BC7C6954FD76">
    <w:name w:val="A51F51980ECC4A3F9C18BC7C6954FD76"/>
    <w:rsid w:val="00E01C50"/>
  </w:style>
  <w:style w:type="paragraph" w:customStyle="1" w:styleId="0C28BDD747274CC1A0D8C698BE2CCA8C">
    <w:name w:val="0C28BDD747274CC1A0D8C698BE2CCA8C"/>
    <w:rsid w:val="00E01C50"/>
  </w:style>
  <w:style w:type="paragraph" w:customStyle="1" w:styleId="7421512C52B34A4D946443E052C5A923">
    <w:name w:val="7421512C52B34A4D946443E052C5A923"/>
    <w:rsid w:val="00E01C50"/>
  </w:style>
  <w:style w:type="paragraph" w:customStyle="1" w:styleId="575FFE94789A4059B073BB6471E44E80">
    <w:name w:val="575FFE94789A4059B073BB6471E44E80"/>
    <w:rsid w:val="00E01C50"/>
  </w:style>
  <w:style w:type="paragraph" w:customStyle="1" w:styleId="02B4A956E28F4DB7BF9DBA0189909CF6">
    <w:name w:val="02B4A956E28F4DB7BF9DBA0189909CF6"/>
    <w:rsid w:val="00E01C50"/>
  </w:style>
  <w:style w:type="paragraph" w:customStyle="1" w:styleId="E0D7F162F4F543F2AD0F77BCEA661438">
    <w:name w:val="E0D7F162F4F543F2AD0F77BCEA661438"/>
    <w:rsid w:val="00E01C50"/>
  </w:style>
  <w:style w:type="paragraph" w:customStyle="1" w:styleId="E3E23376D6684BD1B4E5BDAFBDE8FD5761">
    <w:name w:val="E3E23376D6684BD1B4E5BDAFBDE8FD576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1">
    <w:name w:val="8DF7921D3E294F0985F20F440E7D51CC61"/>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4">
    <w:name w:val="B75A8F42A3254DB4A4490C5E86C85E446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3">
    <w:name w:val="68DB3E0D3D4D4DDEBA3E287E19EFE8FE1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6">
    <w:name w:val="72B308DE6D6A4AEC98E0143E2084D9B066"/>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0">
    <w:name w:val="AF8C25C757D04C14AD87DFD1E234356960"/>
    <w:rsid w:val="00E01C50"/>
    <w:pPr>
      <w:spacing w:after="0" w:line="240" w:lineRule="auto"/>
    </w:pPr>
    <w:rPr>
      <w:rFonts w:ascii="Verdana" w:eastAsia="Times New Roman" w:hAnsi="Verdana" w:cs="Times New Roman"/>
      <w:sz w:val="20"/>
      <w:szCs w:val="24"/>
    </w:rPr>
  </w:style>
  <w:style w:type="paragraph" w:customStyle="1" w:styleId="0640149426A94A58BB1905F5E84D923E65">
    <w:name w:val="0640149426A94A58BB1905F5E84D923E65"/>
    <w:rsid w:val="00E01C50"/>
    <w:pPr>
      <w:spacing w:after="0" w:line="240" w:lineRule="auto"/>
    </w:pPr>
    <w:rPr>
      <w:rFonts w:ascii="Verdana" w:eastAsia="Times New Roman" w:hAnsi="Verdana" w:cs="Times New Roman"/>
      <w:sz w:val="20"/>
      <w:szCs w:val="24"/>
    </w:rPr>
  </w:style>
  <w:style w:type="paragraph" w:customStyle="1" w:styleId="41C8B5D48AE14750A1AEDECB7A1BECC511">
    <w:name w:val="41C8B5D48AE14750A1AEDECB7A1BECC5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1">
    <w:name w:val="32D764D23C7A468FB9AEF47BBBBBC996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1">
    <w:name w:val="9107382536A54676AA1C4EE7432F6D8A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1">
    <w:name w:val="8806661844D04F70972BB299C1E5997C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1">
    <w:name w:val="7F34BDFD01FE4E829790205C6C49AA32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1">
    <w:name w:val="98594F30A7FD49D38C9C1052326F9803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1">
    <w:name w:val="5CA690BCA25D44639E1A07F9ECC3F532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1">
    <w:name w:val="E1613C8248574BCD9F3BA924235958A4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1">
    <w:name w:val="1D7305BCCB3A4528869AB2AD0BC2182A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1">
    <w:name w:val="C3626737E0534C6CA5C5681FE5855C86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1">
    <w:name w:val="97D0D0E3A3224D0280127EE5354E3241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1">
    <w:name w:val="B7C6FD7F2CF649C783634FAF57BE5EC911"/>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8">
    <w:name w:val="470B2942496E41058023D8171DD31A1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6">
    <w:name w:val="22C4224FEF0D4DCAAF77CBFBC99E1E3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5">
    <w:name w:val="29770A60784E4D2DA84F71769D8D03C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5">
    <w:name w:val="9F38522D7A154D9E8830DDBA4FA5F8B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5">
    <w:name w:val="475D0AD261674C888C3C6D84C0782DF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5">
    <w:name w:val="9826902551524308923EDED8734C182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5">
    <w:name w:val="656565B8B18A408790E7B7142391D22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5">
    <w:name w:val="46F0ED9837284D6DB09608B1C29B26B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6">
    <w:name w:val="56CBFD087ECE4C518AFE64AF303F2F46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4">
    <w:name w:val="06B4012AF2C643DBA65CF2F32CAD096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4">
    <w:name w:val="65130AAEE85A40358D8E7241785C3966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4">
    <w:name w:val="1B7AF3E4C583423AA1DEC1CC23AE9C1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4">
    <w:name w:val="28056082F2E94C4CB5FCC6FD86E1BC9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4">
    <w:name w:val="78A10C902B1A4AC5B371C3D8EFC1368F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4">
    <w:name w:val="85452FE127664DD4874E48F7181466D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4">
    <w:name w:val="A60AC3122FA34F9BBB4385D62313425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4">
    <w:name w:val="9C82C2BC20D3424AA5F0FA97AA675CA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4">
    <w:name w:val="5236A1FCFF5B4F27BD0481D3A3A1C43B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3">
    <w:name w:val="422999B07C064810B9095AB65A093875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3">
    <w:name w:val="FD90E14A37F940EB946B65ABF61B9F8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3">
    <w:name w:val="40CC32DA35574374BE366CB1976DE66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3">
    <w:name w:val="D7FF7BA59F36426F85886929A4A423BF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3">
    <w:name w:val="AECE3D6CD1C940B7AF218F7DCF8CFCE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3">
    <w:name w:val="9AD72D6EE3FE4AA3A860778A603A7B8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3">
    <w:name w:val="CC1A390375D6401A9BB38F4D7609B958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3">
    <w:name w:val="80E8D12234BB4C60B43597EA263B90C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3">
    <w:name w:val="7CD51D1EF803464F83B1C1F228055B1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2">
    <w:name w:val="32FD74FA12624981B77911B42625ED1B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2">
    <w:name w:val="748E25BBA6C543A08091BC7479EC28F8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2">
    <w:name w:val="AF9B65D99A41401795B3CAD0D112A712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2">
    <w:name w:val="159F0EF8182A4012858130054A923AD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2">
    <w:name w:val="1B63029A313D4AE6AC0C1E615A840CC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2">
    <w:name w:val="33F92E9172914A188C83603CA8818D8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2">
    <w:name w:val="79E6307F6BBD4427A7FDCEC3957DFB30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2">
    <w:name w:val="2A0F7653648340A587A6DBADBFE7FBD4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2">
    <w:name w:val="90F8D07DF1D3489C82A631D1EE58466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1">
    <w:name w:val="A9D8DE165D814BABBEBB8FB0BAE8BE5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1">
    <w:name w:val="41227593FE964CC9B80A71BC5D00898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1">
    <w:name w:val="43D890EBDA3046E9B8D9CE6136B0634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1">
    <w:name w:val="7C95B88CDA054CFA89A87BCF05B3229E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1">
    <w:name w:val="AC335EF31332423DBBAC10DF74FBAE87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1">
    <w:name w:val="EEB436FB737E4B17B6B602E141FBE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1">
    <w:name w:val="235AB1B06BA5461BB1CD64AAD0C5634D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1">
    <w:name w:val="B325C96CA3F54620B2661ECDA69CFC4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1">
    <w:name w:val="02B4A956E28F4DB7BF9DBA0189909CF6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1">
    <w:name w:val="FC9F16C9304F4D2E895B9FD0C96419F9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1">
    <w:name w:val="A7E3928411754F36A76512D0A44DD7DA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1">
    <w:name w:val="D3FD904E7FE7479CA95021CAFEADD1A4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1">
    <w:name w:val="953560ED32D6426DA2C7DAC85333093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1">
    <w:name w:val="A51F51980ECC4A3F9C18BC7C6954FD76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1">
    <w:name w:val="0C28BDD747274CC1A0D8C698BE2CCA8C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1">
    <w:name w:val="7421512C52B34A4D946443E052C5A923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1">
    <w:name w:val="575FFE94789A4059B073BB6471E44E80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1">
    <w:name w:val="E0D7F162F4F543F2AD0F77BCEA661438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7AB2FC8E6384CFC9E250934FBE5E33842">
    <w:name w:val="F7AB2FC8E6384CFC9E250934FBE5E3384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7">
    <w:name w:val="9E4520C123D344E0BBF0EC4E7F19C96C27"/>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8">
    <w:name w:val="63B4496893E2465ABA633FC51FB2EE3A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4">
    <w:name w:val="7272A9F118DA4A39A4C2EAF2D7EEA827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4">
    <w:name w:val="07EA1E72D2CA48A3AE88387EB5E3BCAD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4">
    <w:name w:val="F99F22CA5E304CA186E018DAF5B692F4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3">
    <w:name w:val="DA422CEE026A4FBB9802BBC3F9877F2D2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2">
    <w:name w:val="3F05253139424730841F729753255967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2">
    <w:name w:val="339CBAF0D4ED4E53BC9310CB761DD1A3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2">
    <w:name w:val="D6942FF81FF14A6DBAE402541A988D35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2">
    <w:name w:val="035EFFDE90B8485EBF07634B859CFD77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2">
    <w:name w:val="91659F23DA144E96A78D8FE12C1ECA31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2">
    <w:name w:val="C9C2E16983E8463BA526801E2CD34FAE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2">
    <w:name w:val="EB45B49ADC764A2B8DCEDB1705C2B7B2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2">
    <w:name w:val="23245B3F28F848E8AD8F35C7F2314DBE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2">
    <w:name w:val="B0985A0816C142BB896E99852D5F7A0B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2">
    <w:name w:val="6DE8703C0F9D43A8A8D8828C41FE0571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2">
    <w:name w:val="CFBD99AA0DFB4695BDFC83DEC7D41AB3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2">
    <w:name w:val="7F49341BF6B9489E88214BB90FE03C50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2">
    <w:name w:val="15672BA708E14DAAAFCD6484E4B2F4A8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2">
    <w:name w:val="55E898A1FDF349D090418206BB722F0B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2">
    <w:name w:val="0FD1AB477A474217B982E96B5250A2DE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2">
    <w:name w:val="4379DE421A234207A697AE71E1665C96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2">
    <w:name w:val="DA9CEA6656B94ED88AB8A3A49BE20692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2">
    <w:name w:val="7EC6B1E561644F89819E9BA0A52AEF2F3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5">
    <w:name w:val="59028BDEE33E44CF8C0E9195BA00D152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4">
    <w:name w:val="BD18DF74EEC54D37ABB007807E254EA8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4">
    <w:name w:val="9989F3FD01114DB1A1091844C0FFEBCA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6">
    <w:name w:val="B57A66743F3A4564B5F69409A27A9EC226"/>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D02A048BF3314BA3B0D6C8E25D72071B">
    <w:name w:val="D02A048BF3314BA3B0D6C8E25D72071B"/>
    <w:rsid w:val="00E01C50"/>
  </w:style>
  <w:style w:type="paragraph" w:customStyle="1" w:styleId="E3E23376D6684BD1B4E5BDAFBDE8FD5762">
    <w:name w:val="E3E23376D6684BD1B4E5BDAFBDE8FD576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2">
    <w:name w:val="8DF7921D3E294F0985F20F440E7D51CC62"/>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5">
    <w:name w:val="B75A8F42A3254DB4A4490C5E86C85E446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4">
    <w:name w:val="68DB3E0D3D4D4DDEBA3E287E19EFE8FE14"/>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7">
    <w:name w:val="72B308DE6D6A4AEC98E0143E2084D9B067"/>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1">
    <w:name w:val="AF8C25C757D04C14AD87DFD1E234356961"/>
    <w:rsid w:val="00E01C50"/>
    <w:pPr>
      <w:spacing w:after="0" w:line="240" w:lineRule="auto"/>
    </w:pPr>
    <w:rPr>
      <w:rFonts w:ascii="Verdana" w:eastAsia="Times New Roman" w:hAnsi="Verdana" w:cs="Times New Roman"/>
      <w:sz w:val="20"/>
      <w:szCs w:val="24"/>
    </w:rPr>
  </w:style>
  <w:style w:type="paragraph" w:customStyle="1" w:styleId="0640149426A94A58BB1905F5E84D923E66">
    <w:name w:val="0640149426A94A58BB1905F5E84D923E66"/>
    <w:rsid w:val="00E01C50"/>
    <w:pPr>
      <w:spacing w:after="0" w:line="240" w:lineRule="auto"/>
    </w:pPr>
    <w:rPr>
      <w:rFonts w:ascii="Verdana" w:eastAsia="Times New Roman" w:hAnsi="Verdana" w:cs="Times New Roman"/>
      <w:sz w:val="20"/>
      <w:szCs w:val="24"/>
    </w:rPr>
  </w:style>
  <w:style w:type="paragraph" w:customStyle="1" w:styleId="41C8B5D48AE14750A1AEDECB7A1BECC512">
    <w:name w:val="41C8B5D48AE14750A1AEDECB7A1BECC5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2">
    <w:name w:val="32D764D23C7A468FB9AEF47BBBBBC996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2">
    <w:name w:val="9107382536A54676AA1C4EE7432F6D8A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2">
    <w:name w:val="8806661844D04F70972BB299C1E5997C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2">
    <w:name w:val="7F34BDFD01FE4E829790205C6C49AA32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2">
    <w:name w:val="98594F30A7FD49D38C9C1052326F9803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2">
    <w:name w:val="5CA690BCA25D44639E1A07F9ECC3F532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2">
    <w:name w:val="E1613C8248574BCD9F3BA924235958A4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2">
    <w:name w:val="1D7305BCCB3A4528869AB2AD0BC2182A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2">
    <w:name w:val="C3626737E0534C6CA5C5681FE5855C86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2">
    <w:name w:val="97D0D0E3A3224D0280127EE5354E3241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2">
    <w:name w:val="B7C6FD7F2CF649C783634FAF57BE5EC912"/>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9">
    <w:name w:val="470B2942496E41058023D8171DD31A1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7">
    <w:name w:val="22C4224FEF0D4DCAAF77CBFBC99E1E3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6">
    <w:name w:val="29770A60784E4D2DA84F71769D8D03C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6">
    <w:name w:val="9F38522D7A154D9E8830DDBA4FA5F8B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6">
    <w:name w:val="475D0AD261674C888C3C6D84C0782DF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6">
    <w:name w:val="9826902551524308923EDED8734C182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6">
    <w:name w:val="656565B8B18A408790E7B7142391D22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6">
    <w:name w:val="46F0ED9837284D6DB09608B1C29B26B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7">
    <w:name w:val="56CBFD087ECE4C518AFE64AF303F2F46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5">
    <w:name w:val="06B4012AF2C643DBA65CF2F32CAD096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5">
    <w:name w:val="65130AAEE85A40358D8E7241785C3966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5">
    <w:name w:val="1B7AF3E4C583423AA1DEC1CC23AE9C1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5">
    <w:name w:val="28056082F2E94C4CB5FCC6FD86E1BC9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5">
    <w:name w:val="78A10C902B1A4AC5B371C3D8EFC1368F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5">
    <w:name w:val="85452FE127664DD4874E48F7181466D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5">
    <w:name w:val="A60AC3122FA34F9BBB4385D62313425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5">
    <w:name w:val="9C82C2BC20D3424AA5F0FA97AA675CA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5">
    <w:name w:val="5236A1FCFF5B4F27BD0481D3A3A1C43B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4">
    <w:name w:val="422999B07C064810B9095AB65A093875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4">
    <w:name w:val="FD90E14A37F940EB946B65ABF61B9F8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4">
    <w:name w:val="40CC32DA35574374BE366CB1976DE66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4">
    <w:name w:val="D7FF7BA59F36426F85886929A4A423BF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4">
    <w:name w:val="AECE3D6CD1C940B7AF218F7DCF8CFCE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4">
    <w:name w:val="9AD72D6EE3FE4AA3A860778A603A7B8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4">
    <w:name w:val="CC1A390375D6401A9BB38F4D7609B958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4">
    <w:name w:val="80E8D12234BB4C60B43597EA263B90C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4">
    <w:name w:val="7CD51D1EF803464F83B1C1F228055B1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3">
    <w:name w:val="32FD74FA12624981B77911B42625ED1B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3">
    <w:name w:val="748E25BBA6C543A08091BC7479EC28F8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3">
    <w:name w:val="AF9B65D99A41401795B3CAD0D112A712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3">
    <w:name w:val="159F0EF8182A4012858130054A923AD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3">
    <w:name w:val="1B63029A313D4AE6AC0C1E615A840CC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3">
    <w:name w:val="33F92E9172914A188C83603CA8818D8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3">
    <w:name w:val="79E6307F6BBD4427A7FDCEC3957DFB30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3">
    <w:name w:val="2A0F7653648340A587A6DBADBFE7FBD4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3">
    <w:name w:val="90F8D07DF1D3489C82A631D1EE58466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2">
    <w:name w:val="A9D8DE165D814BABBEBB8FB0BAE8BE5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2">
    <w:name w:val="41227593FE964CC9B80A71BC5D00898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2">
    <w:name w:val="43D890EBDA3046E9B8D9CE6136B0634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2">
    <w:name w:val="7C95B88CDA054CFA89A87BCF05B3229E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2">
    <w:name w:val="AC335EF31332423DBBAC10DF74FBAE87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2">
    <w:name w:val="EEB436FB737E4B17B6B602E141FBEC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2">
    <w:name w:val="235AB1B06BA5461BB1CD64AAD0C5634D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2">
    <w:name w:val="B325C96CA3F54620B2661ECDA69CFC4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2">
    <w:name w:val="02B4A956E28F4DB7BF9DBA0189909CF6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2">
    <w:name w:val="FC9F16C9304F4D2E895B9FD0C96419F9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2">
    <w:name w:val="A7E3928411754F36A76512D0A44DD7DA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2">
    <w:name w:val="D3FD904E7FE7479CA95021CAFEADD1A4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2">
    <w:name w:val="953560ED32D6426DA2C7DAC85333093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2">
    <w:name w:val="A51F51980ECC4A3F9C18BC7C6954FD76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2">
    <w:name w:val="0C28BDD747274CC1A0D8C698BE2CCA8C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2">
    <w:name w:val="7421512C52B34A4D946443E052C5A923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2">
    <w:name w:val="575FFE94789A4059B073BB6471E44E80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2">
    <w:name w:val="E0D7F162F4F543F2AD0F77BCEA661438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1">
    <w:name w:val="D02A048BF3314BA3B0D6C8E25D72071B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8">
    <w:name w:val="9E4520C123D344E0BBF0EC4E7F19C96C28"/>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29">
    <w:name w:val="63B4496893E2465ABA633FC51FB2EE3A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5">
    <w:name w:val="7272A9F118DA4A39A4C2EAF2D7EEA827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5">
    <w:name w:val="07EA1E72D2CA48A3AE88387EB5E3BCAD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5">
    <w:name w:val="F99F22CA5E304CA186E018DAF5B692F4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4">
    <w:name w:val="DA422CEE026A4FBB9802BBC3F9877F2D2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3">
    <w:name w:val="3F05253139424730841F729753255967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3">
    <w:name w:val="339CBAF0D4ED4E53BC9310CB761DD1A3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3">
    <w:name w:val="D6942FF81FF14A6DBAE402541A988D35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3">
    <w:name w:val="035EFFDE90B8485EBF07634B859CFD77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3">
    <w:name w:val="91659F23DA144E96A78D8FE12C1ECA31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3">
    <w:name w:val="C9C2E16983E8463BA526801E2CD34FAE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3">
    <w:name w:val="EB45B49ADC764A2B8DCEDB1705C2B7B2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3">
    <w:name w:val="23245B3F28F848E8AD8F35C7F2314DBE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3">
    <w:name w:val="B0985A0816C142BB896E99852D5F7A0B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3">
    <w:name w:val="6DE8703C0F9D43A8A8D8828C41FE0571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3">
    <w:name w:val="CFBD99AA0DFB4695BDFC83DEC7D41AB3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3">
    <w:name w:val="7F49341BF6B9489E88214BB90FE03C50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3">
    <w:name w:val="15672BA708E14DAAAFCD6484E4B2F4A8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3">
    <w:name w:val="55E898A1FDF349D090418206BB722F0B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3">
    <w:name w:val="0FD1AB477A474217B982E96B5250A2DE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3">
    <w:name w:val="4379DE421A234207A697AE71E1665C96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3">
    <w:name w:val="DA9CEA6656B94ED88AB8A3A49BE20692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3">
    <w:name w:val="7EC6B1E561644F89819E9BA0A52AEF2F33"/>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6">
    <w:name w:val="59028BDEE33E44CF8C0E9195BA00D152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5">
    <w:name w:val="BD18DF74EEC54D37ABB007807E254EA8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5">
    <w:name w:val="9989F3FD01114DB1A1091844C0FFEBCA2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7">
    <w:name w:val="B57A66743F3A4564B5F69409A27A9EC227"/>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22568109FC8843C7A5E6CF9522D37A05">
    <w:name w:val="22568109FC8843C7A5E6CF9522D37A05"/>
    <w:rsid w:val="00E01C50"/>
  </w:style>
  <w:style w:type="paragraph" w:customStyle="1" w:styleId="3DBDF73A7DE14601AA7AA724971A8E0B">
    <w:name w:val="3DBDF73A7DE14601AA7AA724971A8E0B"/>
    <w:rsid w:val="00E01C50"/>
  </w:style>
  <w:style w:type="paragraph" w:customStyle="1" w:styleId="9B2FCE2D429948E3A0CDE726D0B8DA23">
    <w:name w:val="9B2FCE2D429948E3A0CDE726D0B8DA23"/>
    <w:rsid w:val="00E01C50"/>
  </w:style>
  <w:style w:type="paragraph" w:customStyle="1" w:styleId="7266ABBD9811429A9D6BB424C8E4FF47">
    <w:name w:val="7266ABBD9811429A9D6BB424C8E4FF47"/>
    <w:rsid w:val="00E01C50"/>
  </w:style>
  <w:style w:type="paragraph" w:customStyle="1" w:styleId="A5C8E4E478A149649EA022281F8193EA">
    <w:name w:val="A5C8E4E478A149649EA022281F8193EA"/>
    <w:rsid w:val="00E01C50"/>
  </w:style>
  <w:style w:type="paragraph" w:customStyle="1" w:styleId="D7F484448E334293BB36A2A60C15D371">
    <w:name w:val="D7F484448E334293BB36A2A60C15D371"/>
    <w:rsid w:val="00E01C50"/>
  </w:style>
  <w:style w:type="paragraph" w:customStyle="1" w:styleId="E0F094CD21624D11B699BEEE024C1ABC">
    <w:name w:val="E0F094CD21624D11B699BEEE024C1ABC"/>
    <w:rsid w:val="00E01C50"/>
  </w:style>
  <w:style w:type="paragraph" w:customStyle="1" w:styleId="E3E23376D6684BD1B4E5BDAFBDE8FD5763">
    <w:name w:val="E3E23376D6684BD1B4E5BDAFBDE8FD576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3">
    <w:name w:val="8DF7921D3E294F0985F20F440E7D51CC63"/>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6">
    <w:name w:val="B75A8F42A3254DB4A4490C5E86C85E446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5">
    <w:name w:val="68DB3E0D3D4D4DDEBA3E287E19EFE8FE15"/>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8">
    <w:name w:val="72B308DE6D6A4AEC98E0143E2084D9B068"/>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2">
    <w:name w:val="AF8C25C757D04C14AD87DFD1E234356962"/>
    <w:rsid w:val="00E01C50"/>
    <w:pPr>
      <w:spacing w:after="0" w:line="240" w:lineRule="auto"/>
    </w:pPr>
    <w:rPr>
      <w:rFonts w:ascii="Verdana" w:eastAsia="Times New Roman" w:hAnsi="Verdana" w:cs="Times New Roman"/>
      <w:sz w:val="20"/>
      <w:szCs w:val="24"/>
    </w:rPr>
  </w:style>
  <w:style w:type="paragraph" w:customStyle="1" w:styleId="0640149426A94A58BB1905F5E84D923E67">
    <w:name w:val="0640149426A94A58BB1905F5E84D923E67"/>
    <w:rsid w:val="00E01C50"/>
    <w:pPr>
      <w:spacing w:after="0" w:line="240" w:lineRule="auto"/>
    </w:pPr>
    <w:rPr>
      <w:rFonts w:ascii="Verdana" w:eastAsia="Times New Roman" w:hAnsi="Verdana" w:cs="Times New Roman"/>
      <w:sz w:val="20"/>
      <w:szCs w:val="24"/>
    </w:rPr>
  </w:style>
  <w:style w:type="paragraph" w:customStyle="1" w:styleId="41C8B5D48AE14750A1AEDECB7A1BECC513">
    <w:name w:val="41C8B5D48AE14750A1AEDECB7A1BECC5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3">
    <w:name w:val="32D764D23C7A468FB9AEF47BBBBBC996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3">
    <w:name w:val="9107382536A54676AA1C4EE7432F6D8A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3">
    <w:name w:val="8806661844D04F70972BB299C1E5997C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3">
    <w:name w:val="7F34BDFD01FE4E829790205C6C49AA32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3">
    <w:name w:val="98594F30A7FD49D38C9C1052326F9803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3">
    <w:name w:val="5CA690BCA25D44639E1A07F9ECC3F532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3">
    <w:name w:val="E1613C8248574BCD9F3BA924235958A4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3">
    <w:name w:val="1D7305BCCB3A4528869AB2AD0BC2182A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3">
    <w:name w:val="C3626737E0534C6CA5C5681FE5855C86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3">
    <w:name w:val="97D0D0E3A3224D0280127EE5354E3241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3">
    <w:name w:val="B7C6FD7F2CF649C783634FAF57BE5EC913"/>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0">
    <w:name w:val="470B2942496E41058023D8171DD31A1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8">
    <w:name w:val="22C4224FEF0D4DCAAF77CBFBC99E1E3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7">
    <w:name w:val="29770A60784E4D2DA84F71769D8D03C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7">
    <w:name w:val="9F38522D7A154D9E8830DDBA4FA5F8B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7">
    <w:name w:val="475D0AD261674C888C3C6D84C0782DF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7">
    <w:name w:val="9826902551524308923EDED8734C182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7">
    <w:name w:val="656565B8B18A408790E7B7142391D22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7">
    <w:name w:val="46F0ED9837284D6DB09608B1C29B26B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8">
    <w:name w:val="56CBFD087ECE4C518AFE64AF303F2F46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6">
    <w:name w:val="06B4012AF2C643DBA65CF2F32CAD096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6">
    <w:name w:val="65130AAEE85A40358D8E7241785C3966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6">
    <w:name w:val="1B7AF3E4C583423AA1DEC1CC23AE9C1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6">
    <w:name w:val="28056082F2E94C4CB5FCC6FD86E1BC9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6">
    <w:name w:val="78A10C902B1A4AC5B371C3D8EFC1368F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6">
    <w:name w:val="85452FE127664DD4874E48F7181466D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6">
    <w:name w:val="A60AC3122FA34F9BBB4385D62313425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6">
    <w:name w:val="9C82C2BC20D3424AA5F0FA97AA675CA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6">
    <w:name w:val="5236A1FCFF5B4F27BD0481D3A3A1C43B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5">
    <w:name w:val="422999B07C064810B9095AB65A093875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5">
    <w:name w:val="FD90E14A37F940EB946B65ABF61B9F8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5">
    <w:name w:val="40CC32DA35574374BE366CB1976DE66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5">
    <w:name w:val="D7FF7BA59F36426F85886929A4A423BF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5">
    <w:name w:val="AECE3D6CD1C940B7AF218F7DCF8CFCE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5">
    <w:name w:val="9AD72D6EE3FE4AA3A860778A603A7B8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5">
    <w:name w:val="CC1A390375D6401A9BB38F4D7609B958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5">
    <w:name w:val="80E8D12234BB4C60B43597EA263B90C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5">
    <w:name w:val="7CD51D1EF803464F83B1C1F228055B13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4">
    <w:name w:val="32FD74FA12624981B77911B42625ED1B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4">
    <w:name w:val="748E25BBA6C543A08091BC7479EC28F8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4">
    <w:name w:val="AF9B65D99A41401795B3CAD0D112A712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4">
    <w:name w:val="159F0EF8182A4012858130054A923AD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4">
    <w:name w:val="1B63029A313D4AE6AC0C1E615A840CC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4">
    <w:name w:val="33F92E9172914A188C83603CA8818D8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4">
    <w:name w:val="79E6307F6BBD4427A7FDCEC3957DFB30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4">
    <w:name w:val="2A0F7653648340A587A6DBADBFE7FBD4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4">
    <w:name w:val="90F8D07DF1D3489C82A631D1EE58466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3">
    <w:name w:val="A9D8DE165D814BABBEBB8FB0BAE8BE5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3">
    <w:name w:val="41227593FE964CC9B80A71BC5D00898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3">
    <w:name w:val="43D890EBDA3046E9B8D9CE6136B0634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3">
    <w:name w:val="7C95B88CDA054CFA89A87BCF05B3229E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3">
    <w:name w:val="AC335EF31332423DBBAC10DF74FBAE87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3">
    <w:name w:val="EEB436FB737E4B17B6B602E141FBEC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3">
    <w:name w:val="235AB1B06BA5461BB1CD64AAD0C5634D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3">
    <w:name w:val="B325C96CA3F54620B2661ECDA69CFC4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3">
    <w:name w:val="02B4A956E28F4DB7BF9DBA0189909CF6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3">
    <w:name w:val="FC9F16C9304F4D2E895B9FD0C96419F9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3">
    <w:name w:val="A7E3928411754F36A76512D0A44DD7DA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3">
    <w:name w:val="D3FD904E7FE7479CA95021CAFEADD1A4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3">
    <w:name w:val="953560ED32D6426DA2C7DAC85333093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3">
    <w:name w:val="A51F51980ECC4A3F9C18BC7C6954FD76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3">
    <w:name w:val="0C28BDD747274CC1A0D8C698BE2CCA8C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3">
    <w:name w:val="7421512C52B34A4D946443E052C5A923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3">
    <w:name w:val="575FFE94789A4059B073BB6471E44E80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3">
    <w:name w:val="E0D7F162F4F543F2AD0F77BCEA661438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2">
    <w:name w:val="D02A048BF3314BA3B0D6C8E25D72071B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1">
    <w:name w:val="9B2FCE2D429948E3A0CDE726D0B8DA23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1">
    <w:name w:val="7266ABBD9811429A9D6BB424C8E4FF47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1">
    <w:name w:val="A5C8E4E478A149649EA022281F8193EA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1">
    <w:name w:val="D7F484448E334293BB36A2A60C15D371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1">
    <w:name w:val="E0F094CD21624D11B699BEEE024C1ABC1"/>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E4520C123D344E0BBF0EC4E7F19C96C29">
    <w:name w:val="9E4520C123D344E0BBF0EC4E7F19C96C29"/>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0">
    <w:name w:val="63B4496893E2465ABA633FC51FB2EE3A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7272A9F118DA4A39A4C2EAF2D7EEA82726">
    <w:name w:val="7272A9F118DA4A39A4C2EAF2D7EEA827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7EA1E72D2CA48A3AE88387EB5E3BCAD26">
    <w:name w:val="07EA1E72D2CA48A3AE88387EB5E3BCAD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F99F22CA5E304CA186E018DAF5B692F426">
    <w:name w:val="F99F22CA5E304CA186E018DAF5B692F426"/>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422CEE026A4FBB9802BBC3F9877F2D25">
    <w:name w:val="DA422CEE026A4FBB9802BBC3F9877F2D25"/>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F05253139424730841F72975325596734">
    <w:name w:val="3F05253139424730841F729753255967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339CBAF0D4ED4E53BC9310CB761DD1A334">
    <w:name w:val="339CBAF0D4ED4E53BC9310CB761DD1A3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6942FF81FF14A6DBAE402541A988D3534">
    <w:name w:val="D6942FF81FF14A6DBAE402541A988D35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35EFFDE90B8485EBF07634B859CFD7734">
    <w:name w:val="035EFFDE90B8485EBF07634B859CFD77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91659F23DA144E96A78D8FE12C1ECA3134">
    <w:name w:val="91659F23DA144E96A78D8FE12C1ECA31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C9C2E16983E8463BA526801E2CD34FAE34">
    <w:name w:val="C9C2E16983E8463BA526801E2CD34FAE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EB45B49ADC764A2B8DCEDB1705C2B7B234">
    <w:name w:val="EB45B49ADC764A2B8DCEDB1705C2B7B2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23245B3F28F848E8AD8F35C7F2314DBE34">
    <w:name w:val="23245B3F28F848E8AD8F35C7F2314DBE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B0985A0816C142BB896E99852D5F7A0B34">
    <w:name w:val="B0985A0816C142BB896E99852D5F7A0B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DE8703C0F9D43A8A8D8828C41FE057134">
    <w:name w:val="6DE8703C0F9D43A8A8D8828C41FE0571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CFBD99AA0DFB4695BDFC83DEC7D41AB334">
    <w:name w:val="CFBD99AA0DFB4695BDFC83DEC7D41AB3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F49341BF6B9489E88214BB90FE03C5034">
    <w:name w:val="7F49341BF6B9489E88214BB90FE03C50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15672BA708E14DAAAFCD6484E4B2F4A834">
    <w:name w:val="15672BA708E14DAAAFCD6484E4B2F4A8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5E898A1FDF349D090418206BB722F0B34">
    <w:name w:val="55E898A1FDF349D090418206BB722F0B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0FD1AB477A474217B982E96B5250A2DE34">
    <w:name w:val="0FD1AB477A474217B982E96B5250A2DE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4379DE421A234207A697AE71E1665C9634">
    <w:name w:val="4379DE421A234207A697AE71E1665C9634"/>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DA9CEA6656B94ED88AB8A3A49BE2069234">
    <w:name w:val="DA9CEA6656B94ED88AB8A3A49BE20692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7EC6B1E561644F89819E9BA0A52AEF2F34">
    <w:name w:val="7EC6B1E561644F89819E9BA0A52AEF2F34"/>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27">
    <w:name w:val="59028BDEE33E44CF8C0E9195BA00D152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6">
    <w:name w:val="BD18DF74EEC54D37ABB007807E254EA8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6">
    <w:name w:val="9989F3FD01114DB1A1091844C0FFEBCA2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8">
    <w:name w:val="B57A66743F3A4564B5F69409A27A9EC228"/>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4">
    <w:name w:val="E3E23376D6684BD1B4E5BDAFBDE8FD576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4">
    <w:name w:val="8DF7921D3E294F0985F20F440E7D51CC64"/>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7">
    <w:name w:val="B75A8F42A3254DB4A4490C5E86C85E446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6">
    <w:name w:val="68DB3E0D3D4D4DDEBA3E287E19EFE8FE16"/>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69">
    <w:name w:val="72B308DE6D6A4AEC98E0143E2084D9B069"/>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3">
    <w:name w:val="AF8C25C757D04C14AD87DFD1E234356963"/>
    <w:rsid w:val="00E01C50"/>
    <w:pPr>
      <w:spacing w:after="0" w:line="240" w:lineRule="auto"/>
    </w:pPr>
    <w:rPr>
      <w:rFonts w:ascii="Verdana" w:eastAsia="Times New Roman" w:hAnsi="Verdana" w:cs="Times New Roman"/>
      <w:sz w:val="20"/>
      <w:szCs w:val="24"/>
    </w:rPr>
  </w:style>
  <w:style w:type="paragraph" w:customStyle="1" w:styleId="0640149426A94A58BB1905F5E84D923E68">
    <w:name w:val="0640149426A94A58BB1905F5E84D923E68"/>
    <w:rsid w:val="00E01C50"/>
    <w:pPr>
      <w:spacing w:after="0" w:line="240" w:lineRule="auto"/>
    </w:pPr>
    <w:rPr>
      <w:rFonts w:ascii="Verdana" w:eastAsia="Times New Roman" w:hAnsi="Verdana" w:cs="Times New Roman"/>
      <w:sz w:val="20"/>
      <w:szCs w:val="24"/>
    </w:rPr>
  </w:style>
  <w:style w:type="paragraph" w:customStyle="1" w:styleId="41C8B5D48AE14750A1AEDECB7A1BECC514">
    <w:name w:val="41C8B5D48AE14750A1AEDECB7A1BECC5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4">
    <w:name w:val="32D764D23C7A468FB9AEF47BBBBBC996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4">
    <w:name w:val="9107382536A54676AA1C4EE7432F6D8A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4">
    <w:name w:val="8806661844D04F70972BB299C1E5997C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4">
    <w:name w:val="7F34BDFD01FE4E829790205C6C49AA32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4">
    <w:name w:val="98594F30A7FD49D38C9C1052326F9803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4">
    <w:name w:val="5CA690BCA25D44639E1A07F9ECC3F532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4">
    <w:name w:val="E1613C8248574BCD9F3BA924235958A4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4">
    <w:name w:val="1D7305BCCB3A4528869AB2AD0BC2182A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4">
    <w:name w:val="C3626737E0534C6CA5C5681FE5855C86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4">
    <w:name w:val="97D0D0E3A3224D0280127EE5354E3241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4">
    <w:name w:val="B7C6FD7F2CF649C783634FAF57BE5EC914"/>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1">
    <w:name w:val="470B2942496E41058023D8171DD31A1C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9">
    <w:name w:val="22C4224FEF0D4DCAAF77CBFBC99E1E3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8">
    <w:name w:val="29770A60784E4D2DA84F71769D8D03C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8">
    <w:name w:val="9F38522D7A154D9E8830DDBA4FA5F8B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8">
    <w:name w:val="475D0AD261674C888C3C6D84C0782DF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8">
    <w:name w:val="9826902551524308923EDED8734C182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8">
    <w:name w:val="656565B8B18A408790E7B7142391D22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8">
    <w:name w:val="46F0ED9837284D6DB09608B1C29B26B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9">
    <w:name w:val="56CBFD087ECE4C518AFE64AF303F2F46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7">
    <w:name w:val="06B4012AF2C643DBA65CF2F32CAD096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7">
    <w:name w:val="65130AAEE85A40358D8E7241785C3966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7">
    <w:name w:val="1B7AF3E4C583423AA1DEC1CC23AE9C1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7">
    <w:name w:val="28056082F2E94C4CB5FCC6FD86E1BC9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7">
    <w:name w:val="78A10C902B1A4AC5B371C3D8EFC1368F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7">
    <w:name w:val="85452FE127664DD4874E48F7181466D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7">
    <w:name w:val="A60AC3122FA34F9BBB4385D62313425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7">
    <w:name w:val="9C82C2BC20D3424AA5F0FA97AA675CA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7">
    <w:name w:val="5236A1FCFF5B4F27BD0481D3A3A1C43B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6">
    <w:name w:val="422999B07C064810B9095AB65A093875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6">
    <w:name w:val="FD90E14A37F940EB946B65ABF61B9F8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6">
    <w:name w:val="40CC32DA35574374BE366CB1976DE66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6">
    <w:name w:val="D7FF7BA59F36426F85886929A4A423BF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6">
    <w:name w:val="AECE3D6CD1C940B7AF218F7DCF8CFCE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6">
    <w:name w:val="9AD72D6EE3FE4AA3A860778A603A7B8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6">
    <w:name w:val="CC1A390375D6401A9BB38F4D7609B958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6">
    <w:name w:val="80E8D12234BB4C60B43597EA263B90C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6">
    <w:name w:val="7CD51D1EF803464F83B1C1F228055B13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5">
    <w:name w:val="32FD74FA12624981B77911B42625ED1B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5">
    <w:name w:val="748E25BBA6C543A08091BC7479EC28F8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5">
    <w:name w:val="AF9B65D99A41401795B3CAD0D112A712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5">
    <w:name w:val="159F0EF8182A4012858130054A923AD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5">
    <w:name w:val="1B63029A313D4AE6AC0C1E615A840CC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5">
    <w:name w:val="33F92E9172914A188C83603CA8818D8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5">
    <w:name w:val="79E6307F6BBD4427A7FDCEC3957DFB30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5">
    <w:name w:val="2A0F7653648340A587A6DBADBFE7FBD4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5">
    <w:name w:val="90F8D07DF1D3489C82A631D1EE584667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4">
    <w:name w:val="A9D8DE165D814BABBEBB8FB0BAE8BE5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4">
    <w:name w:val="41227593FE964CC9B80A71BC5D00898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4">
    <w:name w:val="43D890EBDA3046E9B8D9CE6136B0634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4">
    <w:name w:val="7C95B88CDA054CFA89A87BCF05B3229E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4">
    <w:name w:val="AC335EF31332423DBBAC10DF74FBAE87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4">
    <w:name w:val="EEB436FB737E4B17B6B602E141FBEC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4">
    <w:name w:val="235AB1B06BA5461BB1CD64AAD0C5634D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4">
    <w:name w:val="B325C96CA3F54620B2661ECDA69CFC4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4">
    <w:name w:val="02B4A956E28F4DB7BF9DBA0189909CF6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4">
    <w:name w:val="FC9F16C9304F4D2E895B9FD0C96419F9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4">
    <w:name w:val="A7E3928411754F36A76512D0A44DD7DA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4">
    <w:name w:val="D3FD904E7FE7479CA95021CAFEADD1A4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4">
    <w:name w:val="953560ED32D6426DA2C7DAC85333093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4">
    <w:name w:val="A51F51980ECC4A3F9C18BC7C6954FD76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4">
    <w:name w:val="0C28BDD747274CC1A0D8C698BE2CCA8C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4">
    <w:name w:val="7421512C52B34A4D946443E052C5A923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4">
    <w:name w:val="575FFE94789A4059B073BB6471E44E80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4">
    <w:name w:val="E0D7F162F4F543F2AD0F77BCEA661438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3">
    <w:name w:val="D02A048BF3314BA3B0D6C8E25D72071B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2">
    <w:name w:val="9B2FCE2D429948E3A0CDE726D0B8DA23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2">
    <w:name w:val="7266ABBD9811429A9D6BB424C8E4FF47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2">
    <w:name w:val="A5C8E4E478A149649EA022281F8193EA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2">
    <w:name w:val="D7F484448E334293BB36A2A60C15D371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2">
    <w:name w:val="E0F094CD21624D11B699BEEE024C1ABC2"/>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
    <w:name w:val="7E913FECA7A245B38CAD197A83554376"/>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E4520C123D344E0BBF0EC4E7F19C96C30">
    <w:name w:val="9E4520C123D344E0BBF0EC4E7F19C96C30"/>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1">
    <w:name w:val="63B4496893E2465ABA633FC51FB2EE3A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28">
    <w:name w:val="59028BDEE33E44CF8C0E9195BA00D152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7">
    <w:name w:val="BD18DF74EEC54D37ABB007807E254EA8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7">
    <w:name w:val="9989F3FD01114DB1A1091844C0FFEBCA2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29">
    <w:name w:val="B57A66743F3A4564B5F69409A27A9EC229"/>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5">
    <w:name w:val="E3E23376D6684BD1B4E5BDAFBDE8FD576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5">
    <w:name w:val="8DF7921D3E294F0985F20F440E7D51CC65"/>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8">
    <w:name w:val="B75A8F42A3254DB4A4490C5E86C85E446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7">
    <w:name w:val="68DB3E0D3D4D4DDEBA3E287E19EFE8FE17"/>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0">
    <w:name w:val="72B308DE6D6A4AEC98E0143E2084D9B070"/>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4">
    <w:name w:val="AF8C25C757D04C14AD87DFD1E234356964"/>
    <w:rsid w:val="00E01C50"/>
    <w:pPr>
      <w:spacing w:after="0" w:line="240" w:lineRule="auto"/>
    </w:pPr>
    <w:rPr>
      <w:rFonts w:ascii="Verdana" w:eastAsia="Times New Roman" w:hAnsi="Verdana" w:cs="Times New Roman"/>
      <w:sz w:val="20"/>
      <w:szCs w:val="24"/>
    </w:rPr>
  </w:style>
  <w:style w:type="paragraph" w:customStyle="1" w:styleId="0640149426A94A58BB1905F5E84D923E69">
    <w:name w:val="0640149426A94A58BB1905F5E84D923E69"/>
    <w:rsid w:val="00E01C50"/>
    <w:pPr>
      <w:spacing w:after="0" w:line="240" w:lineRule="auto"/>
    </w:pPr>
    <w:rPr>
      <w:rFonts w:ascii="Verdana" w:eastAsia="Times New Roman" w:hAnsi="Verdana" w:cs="Times New Roman"/>
      <w:sz w:val="20"/>
      <w:szCs w:val="24"/>
    </w:rPr>
  </w:style>
  <w:style w:type="paragraph" w:customStyle="1" w:styleId="41C8B5D48AE14750A1AEDECB7A1BECC515">
    <w:name w:val="41C8B5D48AE14750A1AEDECB7A1BECC5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5">
    <w:name w:val="32D764D23C7A468FB9AEF47BBBBBC996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5">
    <w:name w:val="9107382536A54676AA1C4EE7432F6D8A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5">
    <w:name w:val="8806661844D04F70972BB299C1E5997C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5">
    <w:name w:val="7F34BDFD01FE4E829790205C6C49AA32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5">
    <w:name w:val="98594F30A7FD49D38C9C1052326F9803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5">
    <w:name w:val="5CA690BCA25D44639E1A07F9ECC3F532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5">
    <w:name w:val="E1613C8248574BCD9F3BA924235958A4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5">
    <w:name w:val="1D7305BCCB3A4528869AB2AD0BC2182A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5">
    <w:name w:val="C3626737E0534C6CA5C5681FE5855C86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5">
    <w:name w:val="97D0D0E3A3224D0280127EE5354E3241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5">
    <w:name w:val="B7C6FD7F2CF649C783634FAF57BE5EC915"/>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2">
    <w:name w:val="470B2942496E41058023D8171DD31A1C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0">
    <w:name w:val="22C4224FEF0D4DCAAF77CBFBC99E1E3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9">
    <w:name w:val="29770A60784E4D2DA84F71769D8D03C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9">
    <w:name w:val="9F38522D7A154D9E8830DDBA4FA5F8B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9">
    <w:name w:val="475D0AD261674C888C3C6D84C0782DF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9">
    <w:name w:val="9826902551524308923EDED8734C182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9">
    <w:name w:val="656565B8B18A408790E7B7142391D22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9">
    <w:name w:val="46F0ED9837284D6DB09608B1C29B26B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0">
    <w:name w:val="56CBFD087ECE4C518AFE64AF303F2F46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8">
    <w:name w:val="06B4012AF2C643DBA65CF2F32CAD096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8">
    <w:name w:val="65130AAEE85A40358D8E7241785C3966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8">
    <w:name w:val="1B7AF3E4C583423AA1DEC1CC23AE9C1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8">
    <w:name w:val="28056082F2E94C4CB5FCC6FD86E1BC9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8">
    <w:name w:val="78A10C902B1A4AC5B371C3D8EFC1368F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8">
    <w:name w:val="85452FE127664DD4874E48F7181466D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8">
    <w:name w:val="A60AC3122FA34F9BBB4385D62313425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8">
    <w:name w:val="9C82C2BC20D3424AA5F0FA97AA675CA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8">
    <w:name w:val="5236A1FCFF5B4F27BD0481D3A3A1C43B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7">
    <w:name w:val="422999B07C064810B9095AB65A093875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7">
    <w:name w:val="FD90E14A37F940EB946B65ABF61B9F8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7">
    <w:name w:val="40CC32DA35574374BE366CB1976DE66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7">
    <w:name w:val="D7FF7BA59F36426F85886929A4A423BF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7">
    <w:name w:val="AECE3D6CD1C940B7AF218F7DCF8CFCE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7">
    <w:name w:val="9AD72D6EE3FE4AA3A860778A603A7B8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7">
    <w:name w:val="CC1A390375D6401A9BB38F4D7609B958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7">
    <w:name w:val="80E8D12234BB4C60B43597EA263B90C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7">
    <w:name w:val="7CD51D1EF803464F83B1C1F228055B13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6">
    <w:name w:val="32FD74FA12624981B77911B42625ED1B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6">
    <w:name w:val="748E25BBA6C543A08091BC7479EC28F8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6">
    <w:name w:val="AF9B65D99A41401795B3CAD0D112A712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6">
    <w:name w:val="159F0EF8182A4012858130054A923AD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6">
    <w:name w:val="1B63029A313D4AE6AC0C1E615A840CC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6">
    <w:name w:val="33F92E9172914A188C83603CA8818D8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6">
    <w:name w:val="79E6307F6BBD4427A7FDCEC3957DFB30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6">
    <w:name w:val="2A0F7653648340A587A6DBADBFE7FBD4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6">
    <w:name w:val="90F8D07DF1D3489C82A631D1EE584667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5">
    <w:name w:val="A9D8DE165D814BABBEBB8FB0BAE8BE5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5">
    <w:name w:val="41227593FE964CC9B80A71BC5D00898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5">
    <w:name w:val="43D890EBDA3046E9B8D9CE6136B0634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5">
    <w:name w:val="7C95B88CDA054CFA89A87BCF05B3229E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5">
    <w:name w:val="AC335EF31332423DBBAC10DF74FBAE87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5">
    <w:name w:val="EEB436FB737E4B17B6B602E141FBEC7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5">
    <w:name w:val="235AB1B06BA5461BB1CD64AAD0C5634D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5">
    <w:name w:val="B325C96CA3F54620B2661ECDA69CFC4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5">
    <w:name w:val="02B4A956E28F4DB7BF9DBA0189909CF6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5">
    <w:name w:val="FC9F16C9304F4D2E895B9FD0C96419F9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5">
    <w:name w:val="A7E3928411754F36A76512D0A44DD7DA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5">
    <w:name w:val="D3FD904E7FE7479CA95021CAFEADD1A4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5">
    <w:name w:val="953560ED32D6426DA2C7DAC85333093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5">
    <w:name w:val="A51F51980ECC4A3F9C18BC7C6954FD76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5">
    <w:name w:val="0C28BDD747274CC1A0D8C698BE2CCA8C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5">
    <w:name w:val="7421512C52B34A4D946443E052C5A923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5">
    <w:name w:val="575FFE94789A4059B073BB6471E44E80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5">
    <w:name w:val="E0D7F162F4F543F2AD0F77BCEA661438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4">
    <w:name w:val="D02A048BF3314BA3B0D6C8E25D72071B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3">
    <w:name w:val="9B2FCE2D429948E3A0CDE726D0B8DA23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3">
    <w:name w:val="7266ABBD9811429A9D6BB424C8E4FF47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3">
    <w:name w:val="A5C8E4E478A149649EA022281F8193EA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3">
    <w:name w:val="D7F484448E334293BB36A2A60C15D371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3">
    <w:name w:val="E0F094CD21624D11B699BEEE024C1ABC3"/>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1">
    <w:name w:val="7E913FECA7A245B38CAD197A83554376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
    <w:name w:val="1C98599B0583442D94D82F80EEC8D1E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
    <w:name w:val="9721FC765A7B47958C4B2E4EC47AB99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
    <w:name w:val="D7FDE6318C044A91A032B814E4904D9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1">
    <w:name w:val="9E4520C123D344E0BBF0EC4E7F19C96C31"/>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2">
    <w:name w:val="63B4496893E2465ABA633FC51FB2EE3A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29">
    <w:name w:val="59028BDEE33E44CF8C0E9195BA00D152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8">
    <w:name w:val="BD18DF74EEC54D37ABB007807E254EA8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8">
    <w:name w:val="9989F3FD01114DB1A1091844C0FFEBCA2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0">
    <w:name w:val="B57A66743F3A4564B5F69409A27A9EC230"/>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66">
    <w:name w:val="E3E23376D6684BD1B4E5BDAFBDE8FD576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6">
    <w:name w:val="8DF7921D3E294F0985F20F440E7D51CC66"/>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69">
    <w:name w:val="B75A8F42A3254DB4A4490C5E86C85E446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8">
    <w:name w:val="68DB3E0D3D4D4DDEBA3E287E19EFE8FE18"/>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1">
    <w:name w:val="72B308DE6D6A4AEC98E0143E2084D9B071"/>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5">
    <w:name w:val="AF8C25C757D04C14AD87DFD1E234356965"/>
    <w:rsid w:val="00E01C50"/>
    <w:pPr>
      <w:spacing w:after="0" w:line="240" w:lineRule="auto"/>
    </w:pPr>
    <w:rPr>
      <w:rFonts w:ascii="Verdana" w:eastAsia="Times New Roman" w:hAnsi="Verdana" w:cs="Times New Roman"/>
      <w:sz w:val="20"/>
      <w:szCs w:val="24"/>
    </w:rPr>
  </w:style>
  <w:style w:type="paragraph" w:customStyle="1" w:styleId="0640149426A94A58BB1905F5E84D923E70">
    <w:name w:val="0640149426A94A58BB1905F5E84D923E70"/>
    <w:rsid w:val="00E01C50"/>
    <w:pPr>
      <w:spacing w:after="0" w:line="240" w:lineRule="auto"/>
    </w:pPr>
    <w:rPr>
      <w:rFonts w:ascii="Verdana" w:eastAsia="Times New Roman" w:hAnsi="Verdana" w:cs="Times New Roman"/>
      <w:sz w:val="20"/>
      <w:szCs w:val="24"/>
    </w:rPr>
  </w:style>
  <w:style w:type="paragraph" w:customStyle="1" w:styleId="41C8B5D48AE14750A1AEDECB7A1BECC516">
    <w:name w:val="41C8B5D48AE14750A1AEDECB7A1BECC5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6">
    <w:name w:val="32D764D23C7A468FB9AEF47BBBBBC996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6">
    <w:name w:val="9107382536A54676AA1C4EE7432F6D8A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6">
    <w:name w:val="8806661844D04F70972BB299C1E5997C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6">
    <w:name w:val="7F34BDFD01FE4E829790205C6C49AA32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6">
    <w:name w:val="98594F30A7FD49D38C9C1052326F9803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6">
    <w:name w:val="5CA690BCA25D44639E1A07F9ECC3F532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6">
    <w:name w:val="E1613C8248574BCD9F3BA924235958A4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6">
    <w:name w:val="1D7305BCCB3A4528869AB2AD0BC2182A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6">
    <w:name w:val="C3626737E0534C6CA5C5681FE5855C86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6">
    <w:name w:val="97D0D0E3A3224D0280127EE5354E3241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6">
    <w:name w:val="B7C6FD7F2CF649C783634FAF57BE5EC916"/>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3">
    <w:name w:val="470B2942496E41058023D8171DD31A1C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1">
    <w:name w:val="22C4224FEF0D4DCAAF77CBFBC99E1E3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0">
    <w:name w:val="29770A60784E4D2DA84F71769D8D03C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0">
    <w:name w:val="9F38522D7A154D9E8830DDBA4FA5F8B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0">
    <w:name w:val="475D0AD261674C888C3C6D84C0782DF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0">
    <w:name w:val="9826902551524308923EDED8734C182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0">
    <w:name w:val="656565B8B18A408790E7B7142391D22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0">
    <w:name w:val="46F0ED9837284D6DB09608B1C29B26B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1">
    <w:name w:val="56CBFD087ECE4C518AFE64AF303F2F46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9">
    <w:name w:val="06B4012AF2C643DBA65CF2F32CAD096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9">
    <w:name w:val="65130AAEE85A40358D8E7241785C3966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9">
    <w:name w:val="1B7AF3E4C583423AA1DEC1CC23AE9C1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9">
    <w:name w:val="28056082F2E94C4CB5FCC6FD86E1BC9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9">
    <w:name w:val="78A10C902B1A4AC5B371C3D8EFC1368F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9">
    <w:name w:val="85452FE127664DD4874E48F7181466D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9">
    <w:name w:val="A60AC3122FA34F9BBB4385D62313425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9">
    <w:name w:val="9C82C2BC20D3424AA5F0FA97AA675CA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9">
    <w:name w:val="5236A1FCFF5B4F27BD0481D3A3A1C43B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8">
    <w:name w:val="422999B07C064810B9095AB65A093875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8">
    <w:name w:val="FD90E14A37F940EB946B65ABF61B9F8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8">
    <w:name w:val="40CC32DA35574374BE366CB1976DE66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8">
    <w:name w:val="D7FF7BA59F36426F85886929A4A423BF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8">
    <w:name w:val="AECE3D6CD1C940B7AF218F7DCF8CFCE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8">
    <w:name w:val="9AD72D6EE3FE4AA3A860778A603A7B81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8">
    <w:name w:val="CC1A390375D6401A9BB38F4D7609B958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8">
    <w:name w:val="80E8D12234BB4C60B43597EA263B90C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8">
    <w:name w:val="7CD51D1EF803464F83B1C1F228055B13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7">
    <w:name w:val="32FD74FA12624981B77911B42625ED1B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7">
    <w:name w:val="748E25BBA6C543A08091BC7479EC28F8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7">
    <w:name w:val="AF9B65D99A41401795B3CAD0D112A712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7">
    <w:name w:val="159F0EF8182A4012858130054A923AD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7">
    <w:name w:val="1B63029A313D4AE6AC0C1E615A840CC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7">
    <w:name w:val="33F92E9172914A188C83603CA8818D8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7">
    <w:name w:val="79E6307F6BBD4427A7FDCEC3957DFB30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7">
    <w:name w:val="2A0F7653648340A587A6DBADBFE7FBD4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7">
    <w:name w:val="90F8D07DF1D3489C82A631D1EE584667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6">
    <w:name w:val="A9D8DE165D814BABBEBB8FB0BAE8BE5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6">
    <w:name w:val="41227593FE964CC9B80A71BC5D00898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6">
    <w:name w:val="43D890EBDA3046E9B8D9CE6136B0634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6">
    <w:name w:val="7C95B88CDA054CFA89A87BCF05B3229E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6">
    <w:name w:val="AC335EF31332423DBBAC10DF74FBAE87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6">
    <w:name w:val="EEB436FB737E4B17B6B602E141FBEC7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6">
    <w:name w:val="235AB1B06BA5461BB1CD64AAD0C5634D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6">
    <w:name w:val="B325C96CA3F54620B2661ECDA69CFC4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6">
    <w:name w:val="02B4A956E28F4DB7BF9DBA0189909CF6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6">
    <w:name w:val="FC9F16C9304F4D2E895B9FD0C96419F9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6">
    <w:name w:val="A7E3928411754F36A76512D0A44DD7DA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6">
    <w:name w:val="D3FD904E7FE7479CA95021CAFEADD1A4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6">
    <w:name w:val="953560ED32D6426DA2C7DAC85333093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6">
    <w:name w:val="A51F51980ECC4A3F9C18BC7C6954FD76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6">
    <w:name w:val="0C28BDD747274CC1A0D8C698BE2CCA8C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6">
    <w:name w:val="7421512C52B34A4D946443E052C5A923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6">
    <w:name w:val="575FFE94789A4059B073BB6471E44E80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6">
    <w:name w:val="E0D7F162F4F543F2AD0F77BCEA6614386"/>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5">
    <w:name w:val="D02A048BF3314BA3B0D6C8E25D72071B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4">
    <w:name w:val="9B2FCE2D429948E3A0CDE726D0B8DA23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4">
    <w:name w:val="7266ABBD9811429A9D6BB424C8E4FF47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4">
    <w:name w:val="A5C8E4E478A149649EA022281F8193EA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4">
    <w:name w:val="D7F484448E334293BB36A2A60C15D371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4">
    <w:name w:val="E0F094CD21624D11B699BEEE024C1ABC4"/>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2">
    <w:name w:val="7E913FECA7A245B38CAD197A83554376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
    <w:name w:val="5340C3CE930C488EB9392B089F5072AC"/>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1">
    <w:name w:val="1C98599B0583442D94D82F80EEC8D1E3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1">
    <w:name w:val="9721FC765A7B47958C4B2E4EC47AB99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1">
    <w:name w:val="D7FDE6318C044A91A032B814E4904D98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2">
    <w:name w:val="9E4520C123D344E0BBF0EC4E7F19C96C32"/>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63B4496893E2465ABA633FC51FB2EE3A33">
    <w:name w:val="63B4496893E2465ABA633FC51FB2EE3A33"/>
    <w:rsid w:val="00E01C50"/>
    <w:pPr>
      <w:tabs>
        <w:tab w:val="left" w:pos="400"/>
        <w:tab w:val="left" w:pos="480"/>
      </w:tabs>
      <w:spacing w:before="60" w:after="60" w:line="220" w:lineRule="exact"/>
      <w:ind w:left="454" w:hanging="454"/>
    </w:pPr>
    <w:rPr>
      <w:rFonts w:ascii="Verdana" w:eastAsia="Times New Roman" w:hAnsi="Verdana" w:cs="Times New Roman"/>
      <w:sz w:val="17"/>
      <w:szCs w:val="20"/>
      <w:lang w:eastAsia="en-US"/>
    </w:rPr>
  </w:style>
  <w:style w:type="paragraph" w:customStyle="1" w:styleId="59028BDEE33E44CF8C0E9195BA00D15230">
    <w:name w:val="59028BDEE33E44CF8C0E9195BA00D152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29">
    <w:name w:val="BD18DF74EEC54D37ABB007807E254EA8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29">
    <w:name w:val="9989F3FD01114DB1A1091844C0FFEBCA2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1">
    <w:name w:val="B57A66743F3A4564B5F69409A27A9EC231"/>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A5306018CA5041998A977D5114B9F72A">
    <w:name w:val="A5306018CA5041998A977D5114B9F72A"/>
    <w:rsid w:val="00E01C50"/>
  </w:style>
  <w:style w:type="paragraph" w:customStyle="1" w:styleId="106241F485B24763835F00AA1D2DAE05">
    <w:name w:val="106241F485B24763835F00AA1D2DAE05"/>
    <w:rsid w:val="00E01C50"/>
  </w:style>
  <w:style w:type="paragraph" w:customStyle="1" w:styleId="68A6A703B18B45CFB9BC3FD2F432801C">
    <w:name w:val="68A6A703B18B45CFB9BC3FD2F432801C"/>
    <w:rsid w:val="00E01C50"/>
  </w:style>
  <w:style w:type="paragraph" w:customStyle="1" w:styleId="233AE8F0F10244939C1319210F2D29EF">
    <w:name w:val="233AE8F0F10244939C1319210F2D29EF"/>
    <w:rsid w:val="00E01C50"/>
  </w:style>
  <w:style w:type="paragraph" w:customStyle="1" w:styleId="F08E7D3DA0B94B5CA20CCE5967606504">
    <w:name w:val="F08E7D3DA0B94B5CA20CCE5967606504"/>
    <w:rsid w:val="00E01C50"/>
  </w:style>
  <w:style w:type="paragraph" w:customStyle="1" w:styleId="E063DC44CBB745D4A677DD3F798CEF1B">
    <w:name w:val="E063DC44CBB745D4A677DD3F798CEF1B"/>
    <w:rsid w:val="00E01C50"/>
  </w:style>
  <w:style w:type="paragraph" w:customStyle="1" w:styleId="441F8F22F91B40EBBEF4BBFB252873FC">
    <w:name w:val="441F8F22F91B40EBBEF4BBFB252873FC"/>
    <w:rsid w:val="00E01C50"/>
  </w:style>
  <w:style w:type="paragraph" w:customStyle="1" w:styleId="AFB0B64A454A4DD896098F4A55301CA9">
    <w:name w:val="AFB0B64A454A4DD896098F4A55301CA9"/>
    <w:rsid w:val="00E01C50"/>
  </w:style>
  <w:style w:type="paragraph" w:customStyle="1" w:styleId="DD0F509895F5414596AAE44A95DB3377">
    <w:name w:val="DD0F509895F5414596AAE44A95DB3377"/>
    <w:rsid w:val="00E01C50"/>
  </w:style>
  <w:style w:type="paragraph" w:customStyle="1" w:styleId="C0C4C238FB064A9D8741939C0CB622A2">
    <w:name w:val="C0C4C238FB064A9D8741939C0CB622A2"/>
    <w:rsid w:val="00E01C50"/>
  </w:style>
  <w:style w:type="paragraph" w:customStyle="1" w:styleId="6B332CF06B0A4C84A22BAF37F029E928">
    <w:name w:val="6B332CF06B0A4C84A22BAF37F029E928"/>
    <w:rsid w:val="00E01C50"/>
  </w:style>
  <w:style w:type="paragraph" w:customStyle="1" w:styleId="A395A93DA3C44EA58F5CB8B42BCFC56F">
    <w:name w:val="A395A93DA3C44EA58F5CB8B42BCFC56F"/>
    <w:rsid w:val="00E01C50"/>
  </w:style>
  <w:style w:type="paragraph" w:customStyle="1" w:styleId="46DBFE3D3EBA4BD4BCF52BD63D49D0B2">
    <w:name w:val="46DBFE3D3EBA4BD4BCF52BD63D49D0B2"/>
    <w:rsid w:val="00E01C50"/>
  </w:style>
  <w:style w:type="paragraph" w:customStyle="1" w:styleId="CA371083F13049828D0C6C03D6B0A4EF">
    <w:name w:val="CA371083F13049828D0C6C03D6B0A4EF"/>
    <w:rsid w:val="00E01C50"/>
  </w:style>
  <w:style w:type="paragraph" w:customStyle="1" w:styleId="3F91019764DC4DE499639C599EBA50D3">
    <w:name w:val="3F91019764DC4DE499639C599EBA50D3"/>
    <w:rsid w:val="00E01C50"/>
  </w:style>
  <w:style w:type="paragraph" w:customStyle="1" w:styleId="46A96DBA76964B09A48D299B623B79C9">
    <w:name w:val="46A96DBA76964B09A48D299B623B79C9"/>
    <w:rsid w:val="00E01C50"/>
  </w:style>
  <w:style w:type="paragraph" w:customStyle="1" w:styleId="1550FF2DBB354D7E8BEDE7BADBDF1F08">
    <w:name w:val="1550FF2DBB354D7E8BEDE7BADBDF1F08"/>
    <w:rsid w:val="00E01C50"/>
  </w:style>
  <w:style w:type="paragraph" w:customStyle="1" w:styleId="DBA35D7E8C48443C8ADD2B96017429AA">
    <w:name w:val="DBA35D7E8C48443C8ADD2B96017429AA"/>
    <w:rsid w:val="00E01C50"/>
  </w:style>
  <w:style w:type="paragraph" w:customStyle="1" w:styleId="FEB87932154E4F699309DF08A263691F">
    <w:name w:val="FEB87932154E4F699309DF08A263691F"/>
    <w:rsid w:val="00E01C50"/>
  </w:style>
  <w:style w:type="paragraph" w:customStyle="1" w:styleId="7383C9BE3DE9412DAC71721619C0C77B">
    <w:name w:val="7383C9BE3DE9412DAC71721619C0C77B"/>
    <w:rsid w:val="00E01C50"/>
  </w:style>
  <w:style w:type="paragraph" w:customStyle="1" w:styleId="2FAA201E9C254ED1860DCB710DD274AE">
    <w:name w:val="2FAA201E9C254ED1860DCB710DD274AE"/>
    <w:rsid w:val="00E01C50"/>
  </w:style>
  <w:style w:type="paragraph" w:customStyle="1" w:styleId="FBE167CEE4914E87830654B23019E634">
    <w:name w:val="FBE167CEE4914E87830654B23019E634"/>
    <w:rsid w:val="00E01C50"/>
  </w:style>
  <w:style w:type="paragraph" w:customStyle="1" w:styleId="0D26831806EB4C0AA358B1346E9F2FBC">
    <w:name w:val="0D26831806EB4C0AA358B1346E9F2FBC"/>
    <w:rsid w:val="00E01C50"/>
  </w:style>
  <w:style w:type="paragraph" w:customStyle="1" w:styleId="9C3BCB448FE54B459A73398A09BB5EAD">
    <w:name w:val="9C3BCB448FE54B459A73398A09BB5EAD"/>
    <w:rsid w:val="00E01C50"/>
  </w:style>
  <w:style w:type="paragraph" w:customStyle="1" w:styleId="FE4C08E128964D5AB4D992F44B8D65C7">
    <w:name w:val="FE4C08E128964D5AB4D992F44B8D65C7"/>
    <w:rsid w:val="00E01C50"/>
  </w:style>
  <w:style w:type="paragraph" w:customStyle="1" w:styleId="EB8BE55402CC45D3900E8C71B8C10E22">
    <w:name w:val="EB8BE55402CC45D3900E8C71B8C10E22"/>
    <w:rsid w:val="00E01C50"/>
  </w:style>
  <w:style w:type="paragraph" w:customStyle="1" w:styleId="F5F7F76028B346E59762957888315FD1">
    <w:name w:val="F5F7F76028B346E59762957888315FD1"/>
    <w:rsid w:val="00E01C50"/>
  </w:style>
  <w:style w:type="paragraph" w:customStyle="1" w:styleId="A57ABD40F9904E8082623163B1A49E4F">
    <w:name w:val="A57ABD40F9904E8082623163B1A49E4F"/>
    <w:rsid w:val="00E01C50"/>
  </w:style>
  <w:style w:type="paragraph" w:customStyle="1" w:styleId="9C571BC8C2E6492B96F9C95DF26871F5">
    <w:name w:val="9C571BC8C2E6492B96F9C95DF26871F5"/>
    <w:rsid w:val="00E01C50"/>
  </w:style>
  <w:style w:type="paragraph" w:customStyle="1" w:styleId="4D1913609E55426A9382CEE820B2FD19">
    <w:name w:val="4D1913609E55426A9382CEE820B2FD19"/>
    <w:rsid w:val="00E01C50"/>
  </w:style>
  <w:style w:type="paragraph" w:customStyle="1" w:styleId="C6268EF42AAF4B2A905D886A0147335A">
    <w:name w:val="C6268EF42AAF4B2A905D886A0147335A"/>
    <w:rsid w:val="00E01C50"/>
  </w:style>
  <w:style w:type="paragraph" w:customStyle="1" w:styleId="43CA87BD10184300AD372119B01CD1CD">
    <w:name w:val="43CA87BD10184300AD372119B01CD1CD"/>
    <w:rsid w:val="00E01C50"/>
  </w:style>
  <w:style w:type="paragraph" w:customStyle="1" w:styleId="8151471739EB4D0B8ED2BEE59CA273A4">
    <w:name w:val="8151471739EB4D0B8ED2BEE59CA273A4"/>
    <w:rsid w:val="00E01C50"/>
  </w:style>
  <w:style w:type="paragraph" w:customStyle="1" w:styleId="954116C61E204CFDB911CC4E5833E858">
    <w:name w:val="954116C61E204CFDB911CC4E5833E858"/>
    <w:rsid w:val="00E01C50"/>
  </w:style>
  <w:style w:type="paragraph" w:customStyle="1" w:styleId="E153C06E11EB4CBCA20B6665C836265E">
    <w:name w:val="E153C06E11EB4CBCA20B6665C836265E"/>
    <w:rsid w:val="00E01C50"/>
  </w:style>
  <w:style w:type="paragraph" w:customStyle="1" w:styleId="F202C5D48F724F35B1C81457960077D5">
    <w:name w:val="F202C5D48F724F35B1C81457960077D5"/>
    <w:rsid w:val="00E01C50"/>
  </w:style>
  <w:style w:type="paragraph" w:customStyle="1" w:styleId="515FD1C8D62744FAB46ADB4DEBC1FC36">
    <w:name w:val="515FD1C8D62744FAB46ADB4DEBC1FC36"/>
    <w:rsid w:val="00E01C50"/>
  </w:style>
  <w:style w:type="paragraph" w:customStyle="1" w:styleId="F070ABA8CBE74327A37A4367E54A18E3">
    <w:name w:val="F070ABA8CBE74327A37A4367E54A18E3"/>
    <w:rsid w:val="00E01C50"/>
  </w:style>
  <w:style w:type="paragraph" w:customStyle="1" w:styleId="A6F6BB516A9847E39317699C5F2D9F26">
    <w:name w:val="A6F6BB516A9847E39317699C5F2D9F26"/>
    <w:rsid w:val="00E01C50"/>
  </w:style>
  <w:style w:type="paragraph" w:customStyle="1" w:styleId="01AC3895C7C146158DA8BA1ADAF34EB2">
    <w:name w:val="01AC3895C7C146158DA8BA1ADAF34EB2"/>
    <w:rsid w:val="00E01C50"/>
  </w:style>
  <w:style w:type="paragraph" w:customStyle="1" w:styleId="6DD89063948646AD82D751CB1A2FD719">
    <w:name w:val="6DD89063948646AD82D751CB1A2FD719"/>
    <w:rsid w:val="00E01C50"/>
  </w:style>
  <w:style w:type="paragraph" w:customStyle="1" w:styleId="B0CC1B636A4049E18F5513FB84154985">
    <w:name w:val="B0CC1B636A4049E18F5513FB84154985"/>
    <w:rsid w:val="00E01C50"/>
  </w:style>
  <w:style w:type="paragraph" w:customStyle="1" w:styleId="2809E9CC607043389C13829C3CDA8769">
    <w:name w:val="2809E9CC607043389C13829C3CDA8769"/>
    <w:rsid w:val="00E01C50"/>
  </w:style>
  <w:style w:type="paragraph" w:customStyle="1" w:styleId="09B73F9415C4446E9477189C433AB21B">
    <w:name w:val="09B73F9415C4446E9477189C433AB21B"/>
    <w:rsid w:val="00E01C50"/>
  </w:style>
  <w:style w:type="paragraph" w:customStyle="1" w:styleId="AF23DEB6B09F433FA2B640B68AA3D9A1">
    <w:name w:val="AF23DEB6B09F433FA2B640B68AA3D9A1"/>
    <w:rsid w:val="00E01C50"/>
  </w:style>
  <w:style w:type="paragraph" w:customStyle="1" w:styleId="4638D4B7E1AC48FF9BB9449B5CC34F78">
    <w:name w:val="4638D4B7E1AC48FF9BB9449B5CC34F78"/>
    <w:rsid w:val="00E01C50"/>
  </w:style>
  <w:style w:type="paragraph" w:customStyle="1" w:styleId="95193D61C00F472EBAC9AD496D31C33D">
    <w:name w:val="95193D61C00F472EBAC9AD496D31C33D"/>
    <w:rsid w:val="00E01C50"/>
  </w:style>
  <w:style w:type="paragraph" w:customStyle="1" w:styleId="DE4AB4CD28E04BBDA613AE88776330E5">
    <w:name w:val="DE4AB4CD28E04BBDA613AE88776330E5"/>
    <w:rsid w:val="00E01C50"/>
  </w:style>
  <w:style w:type="paragraph" w:customStyle="1" w:styleId="9669F736B75A448E85AFCF360E0F5792">
    <w:name w:val="9669F736B75A448E85AFCF360E0F5792"/>
    <w:rsid w:val="00E01C50"/>
  </w:style>
  <w:style w:type="paragraph" w:customStyle="1" w:styleId="0E8F168E0D564833ACD585C52975F0A2">
    <w:name w:val="0E8F168E0D564833ACD585C52975F0A2"/>
    <w:rsid w:val="00E01C50"/>
  </w:style>
  <w:style w:type="paragraph" w:customStyle="1" w:styleId="A659BA4383DD487A8131C3B99C33D5F7">
    <w:name w:val="A659BA4383DD487A8131C3B99C33D5F7"/>
    <w:rsid w:val="00E01C50"/>
  </w:style>
  <w:style w:type="paragraph" w:customStyle="1" w:styleId="D30490DB2BF5434F8311011FE071E838">
    <w:name w:val="D30490DB2BF5434F8311011FE071E838"/>
    <w:rsid w:val="00E01C50"/>
  </w:style>
  <w:style w:type="paragraph" w:customStyle="1" w:styleId="AE92CE8E61DC4964A3719E0F8DAC7C48">
    <w:name w:val="AE92CE8E61DC4964A3719E0F8DAC7C48"/>
    <w:rsid w:val="00E01C50"/>
  </w:style>
  <w:style w:type="paragraph" w:customStyle="1" w:styleId="62E2CC56E0C4477D8528B4E06EB014E3">
    <w:name w:val="62E2CC56E0C4477D8528B4E06EB014E3"/>
    <w:rsid w:val="00E01C50"/>
  </w:style>
  <w:style w:type="paragraph" w:customStyle="1" w:styleId="21A72C9EA2174C598B186F02A0901FCE">
    <w:name w:val="21A72C9EA2174C598B186F02A0901FCE"/>
    <w:rsid w:val="00E01C50"/>
  </w:style>
  <w:style w:type="paragraph" w:customStyle="1" w:styleId="BFDED4BA75964AFE8FFA66508B356DAB">
    <w:name w:val="BFDED4BA75964AFE8FFA66508B356DAB"/>
    <w:rsid w:val="00E01C50"/>
  </w:style>
  <w:style w:type="paragraph" w:customStyle="1" w:styleId="14534081509B4253B80C097AEBDB333A">
    <w:name w:val="14534081509B4253B80C097AEBDB333A"/>
    <w:rsid w:val="00E01C50"/>
  </w:style>
  <w:style w:type="paragraph" w:customStyle="1" w:styleId="831010127BED464898329AAAE208312C">
    <w:name w:val="831010127BED464898329AAAE208312C"/>
    <w:rsid w:val="00E01C50"/>
  </w:style>
  <w:style w:type="paragraph" w:customStyle="1" w:styleId="383C53ABC34A4493AEDCBD01E6DB00E4">
    <w:name w:val="383C53ABC34A4493AEDCBD01E6DB00E4"/>
    <w:rsid w:val="00E01C50"/>
  </w:style>
  <w:style w:type="paragraph" w:customStyle="1" w:styleId="B4885DED79E74A2F9E1C327EEC535A60">
    <w:name w:val="B4885DED79E74A2F9E1C327EEC535A60"/>
    <w:rsid w:val="00E01C50"/>
  </w:style>
  <w:style w:type="paragraph" w:customStyle="1" w:styleId="4F1391A0C94E40CBBE97A44AE2320CCB">
    <w:name w:val="4F1391A0C94E40CBBE97A44AE2320CCB"/>
    <w:rsid w:val="00E01C50"/>
  </w:style>
  <w:style w:type="paragraph" w:customStyle="1" w:styleId="15C4D711E90A4DD9B98176D4DEF5B785">
    <w:name w:val="15C4D711E90A4DD9B98176D4DEF5B785"/>
    <w:rsid w:val="00E01C50"/>
  </w:style>
  <w:style w:type="paragraph" w:customStyle="1" w:styleId="43B248C6DF9E4A2EA39AFB72BDF0D55C">
    <w:name w:val="43B248C6DF9E4A2EA39AFB72BDF0D55C"/>
    <w:rsid w:val="00E01C50"/>
  </w:style>
  <w:style w:type="paragraph" w:customStyle="1" w:styleId="638A054136D14A59ABDB58514514264C">
    <w:name w:val="638A054136D14A59ABDB58514514264C"/>
    <w:rsid w:val="00E01C50"/>
  </w:style>
  <w:style w:type="paragraph" w:customStyle="1" w:styleId="11C30F54C70348F3B15EF5F1D515F5E2">
    <w:name w:val="11C30F54C70348F3B15EF5F1D515F5E2"/>
    <w:rsid w:val="00E01C50"/>
  </w:style>
  <w:style w:type="paragraph" w:customStyle="1" w:styleId="3645CD510BDA44D68895EFFF68BB0B65">
    <w:name w:val="3645CD510BDA44D68895EFFF68BB0B65"/>
    <w:rsid w:val="00E01C50"/>
  </w:style>
  <w:style w:type="paragraph" w:customStyle="1" w:styleId="A985630C15BA41A78D340C0810F84CA9">
    <w:name w:val="A985630C15BA41A78D340C0810F84CA9"/>
    <w:rsid w:val="00E01C50"/>
  </w:style>
  <w:style w:type="paragraph" w:customStyle="1" w:styleId="B7F44BC6E70848AEB7438C0E3E714931">
    <w:name w:val="B7F44BC6E70848AEB7438C0E3E714931"/>
    <w:rsid w:val="00E01C50"/>
  </w:style>
  <w:style w:type="paragraph" w:customStyle="1" w:styleId="21CCA7358D154D6E8F965B82FC2E2654">
    <w:name w:val="21CCA7358D154D6E8F965B82FC2E2654"/>
    <w:rsid w:val="00E01C50"/>
  </w:style>
  <w:style w:type="paragraph" w:customStyle="1" w:styleId="53FC8A1551AC4EBAB904A8A0D76A1A8A">
    <w:name w:val="53FC8A1551AC4EBAB904A8A0D76A1A8A"/>
    <w:rsid w:val="00E01C50"/>
  </w:style>
  <w:style w:type="paragraph" w:customStyle="1" w:styleId="7761F59018CC48E6AD8D8808649AB230">
    <w:name w:val="7761F59018CC48E6AD8D8808649AB230"/>
    <w:rsid w:val="00E01C50"/>
  </w:style>
  <w:style w:type="paragraph" w:customStyle="1" w:styleId="E46DED7C21B04592BEE30DB4AC2F96F5">
    <w:name w:val="E46DED7C21B04592BEE30DB4AC2F96F5"/>
    <w:rsid w:val="00E01C50"/>
  </w:style>
  <w:style w:type="paragraph" w:customStyle="1" w:styleId="51BF2759B3CD4425860C00F1D56DC834">
    <w:name w:val="51BF2759B3CD4425860C00F1D56DC834"/>
    <w:rsid w:val="00E01C50"/>
  </w:style>
  <w:style w:type="paragraph" w:customStyle="1" w:styleId="968EECE5E9F34029B56F741E0649D518">
    <w:name w:val="968EECE5E9F34029B56F741E0649D518"/>
    <w:rsid w:val="00E01C50"/>
  </w:style>
  <w:style w:type="paragraph" w:customStyle="1" w:styleId="DC68B665EC4B4E3E83CDCC9754CE6BD4">
    <w:name w:val="DC68B665EC4B4E3E83CDCC9754CE6BD4"/>
    <w:rsid w:val="00E01C50"/>
  </w:style>
  <w:style w:type="paragraph" w:customStyle="1" w:styleId="EBFD067E53654A778C1CB85931CBFB2E">
    <w:name w:val="EBFD067E53654A778C1CB85931CBFB2E"/>
    <w:rsid w:val="00E01C50"/>
  </w:style>
  <w:style w:type="paragraph" w:customStyle="1" w:styleId="EFB72B715EA341EB959BF6283C11D61D">
    <w:name w:val="EFB72B715EA341EB959BF6283C11D61D"/>
    <w:rsid w:val="00E01C50"/>
  </w:style>
  <w:style w:type="paragraph" w:customStyle="1" w:styleId="6C13DBB5823F4538B2E570C0C54D829D">
    <w:name w:val="6C13DBB5823F4538B2E570C0C54D829D"/>
    <w:rsid w:val="00E01C50"/>
  </w:style>
  <w:style w:type="paragraph" w:customStyle="1" w:styleId="7AF58CC1560944CEB98534A9500B24F4">
    <w:name w:val="7AF58CC1560944CEB98534A9500B24F4"/>
    <w:rsid w:val="00E01C50"/>
  </w:style>
  <w:style w:type="paragraph" w:customStyle="1" w:styleId="CEDB3F30DA194BA089EEC8E4F507D0BE">
    <w:name w:val="CEDB3F30DA194BA089EEC8E4F507D0BE"/>
    <w:rsid w:val="00E01C50"/>
  </w:style>
  <w:style w:type="paragraph" w:customStyle="1" w:styleId="E84BBADC7943490E9E7E9A91F507FCB6">
    <w:name w:val="E84BBADC7943490E9E7E9A91F507FCB6"/>
    <w:rsid w:val="00E01C50"/>
  </w:style>
  <w:style w:type="paragraph" w:customStyle="1" w:styleId="58CB16097425415EA157D5BFA6F6FE9F">
    <w:name w:val="58CB16097425415EA157D5BFA6F6FE9F"/>
    <w:rsid w:val="00E01C50"/>
  </w:style>
  <w:style w:type="paragraph" w:customStyle="1" w:styleId="E8DE661888EA4FAD92A3D2BE75E2BD1B">
    <w:name w:val="E8DE661888EA4FAD92A3D2BE75E2BD1B"/>
    <w:rsid w:val="00E01C50"/>
  </w:style>
  <w:style w:type="paragraph" w:customStyle="1" w:styleId="BECFF72188844F4DAB0F19FF20DF969F">
    <w:name w:val="BECFF72188844F4DAB0F19FF20DF969F"/>
    <w:rsid w:val="00E01C50"/>
  </w:style>
  <w:style w:type="paragraph" w:customStyle="1" w:styleId="3FE3A999018A4C3CB0B1F2C73C74201F">
    <w:name w:val="3FE3A999018A4C3CB0B1F2C73C74201F"/>
    <w:rsid w:val="00E01C50"/>
  </w:style>
  <w:style w:type="paragraph" w:customStyle="1" w:styleId="5C979A0FAEE64E73892E3B6F603ACDD7">
    <w:name w:val="5C979A0FAEE64E73892E3B6F603ACDD7"/>
    <w:rsid w:val="00E01C50"/>
  </w:style>
  <w:style w:type="paragraph" w:customStyle="1" w:styleId="17219A1826E0449A8758191228094E59">
    <w:name w:val="17219A1826E0449A8758191228094E59"/>
    <w:rsid w:val="00E01C50"/>
  </w:style>
  <w:style w:type="paragraph" w:customStyle="1" w:styleId="CC1D9E3D52724591933D24F4B752BD2E">
    <w:name w:val="CC1D9E3D52724591933D24F4B752BD2E"/>
    <w:rsid w:val="00E01C50"/>
  </w:style>
  <w:style w:type="paragraph" w:customStyle="1" w:styleId="99B5F2CFD6274A0C93767D8277D0D090">
    <w:name w:val="99B5F2CFD6274A0C93767D8277D0D090"/>
    <w:rsid w:val="00E01C50"/>
  </w:style>
  <w:style w:type="paragraph" w:customStyle="1" w:styleId="A3D70A19111D4EB7A69460C29C2FD053">
    <w:name w:val="A3D70A19111D4EB7A69460C29C2FD053"/>
    <w:rsid w:val="00E01C50"/>
  </w:style>
  <w:style w:type="paragraph" w:customStyle="1" w:styleId="DB1CAE821B234310AC23159993A06216">
    <w:name w:val="DB1CAE821B234310AC23159993A06216"/>
    <w:rsid w:val="00E01C50"/>
  </w:style>
  <w:style w:type="paragraph" w:customStyle="1" w:styleId="2564FF3C3015402B9CD455CFEA536DD5">
    <w:name w:val="2564FF3C3015402B9CD455CFEA536DD5"/>
    <w:rsid w:val="00E01C50"/>
  </w:style>
  <w:style w:type="paragraph" w:customStyle="1" w:styleId="754E1946FE3D40D6BE743E69C517BFF2">
    <w:name w:val="754E1946FE3D40D6BE743E69C517BFF2"/>
    <w:rsid w:val="00E01C50"/>
  </w:style>
  <w:style w:type="paragraph" w:customStyle="1" w:styleId="C31B9EEEEF2A471A8DB16C8984161930">
    <w:name w:val="C31B9EEEEF2A471A8DB16C8984161930"/>
    <w:rsid w:val="00E01C50"/>
  </w:style>
  <w:style w:type="paragraph" w:customStyle="1" w:styleId="961365B9A10749108AD1AFBB5464CF06">
    <w:name w:val="961365B9A10749108AD1AFBB5464CF06"/>
    <w:rsid w:val="00E01C50"/>
  </w:style>
  <w:style w:type="paragraph" w:customStyle="1" w:styleId="A5D073A8AF4D4E12AFAD1EBED449117F">
    <w:name w:val="A5D073A8AF4D4E12AFAD1EBED449117F"/>
    <w:rsid w:val="00E01C50"/>
  </w:style>
  <w:style w:type="paragraph" w:customStyle="1" w:styleId="FE8115D905A34019ADD657CF3C982C6E">
    <w:name w:val="FE8115D905A34019ADD657CF3C982C6E"/>
    <w:rsid w:val="00E01C50"/>
  </w:style>
  <w:style w:type="paragraph" w:customStyle="1" w:styleId="5A56896734D342DC83B318CABC49935C">
    <w:name w:val="5A56896734D342DC83B318CABC49935C"/>
    <w:rsid w:val="00E01C50"/>
  </w:style>
  <w:style w:type="paragraph" w:customStyle="1" w:styleId="06AF1F3DCD4E4415A870513629BABFB7">
    <w:name w:val="06AF1F3DCD4E4415A870513629BABFB7"/>
    <w:rsid w:val="00E01C50"/>
  </w:style>
  <w:style w:type="paragraph" w:customStyle="1" w:styleId="FF6516FEE11741F3A7FC433FD8BEF0BA">
    <w:name w:val="FF6516FEE11741F3A7FC433FD8BEF0BA"/>
    <w:rsid w:val="00E01C50"/>
  </w:style>
  <w:style w:type="paragraph" w:customStyle="1" w:styleId="2FF195782C554312A8DA666F21B3091D">
    <w:name w:val="2FF195782C554312A8DA666F21B3091D"/>
    <w:rsid w:val="00E01C50"/>
  </w:style>
  <w:style w:type="paragraph" w:customStyle="1" w:styleId="C8DBD1EB92DE413DB402792E44B44545">
    <w:name w:val="C8DBD1EB92DE413DB402792E44B44545"/>
    <w:rsid w:val="00E01C50"/>
  </w:style>
  <w:style w:type="paragraph" w:customStyle="1" w:styleId="00B263A4051549109B078AB839F0809C">
    <w:name w:val="00B263A4051549109B078AB839F0809C"/>
    <w:rsid w:val="00E01C50"/>
  </w:style>
  <w:style w:type="paragraph" w:customStyle="1" w:styleId="8AB6E24717BC43A2BF7764A128C7750A">
    <w:name w:val="8AB6E24717BC43A2BF7764A128C7750A"/>
    <w:rsid w:val="00E01C50"/>
  </w:style>
  <w:style w:type="paragraph" w:customStyle="1" w:styleId="DE0752C9F4AC45D48A585C3D5011BA33">
    <w:name w:val="DE0752C9F4AC45D48A585C3D5011BA33"/>
    <w:rsid w:val="00E01C50"/>
  </w:style>
  <w:style w:type="paragraph" w:customStyle="1" w:styleId="5B0C389342BD48E284403A4ECA284BBB">
    <w:name w:val="5B0C389342BD48E284403A4ECA284BBB"/>
    <w:rsid w:val="00E01C50"/>
  </w:style>
  <w:style w:type="paragraph" w:customStyle="1" w:styleId="8801E9A7F4BB421999B804171C09C607">
    <w:name w:val="8801E9A7F4BB421999B804171C09C607"/>
    <w:rsid w:val="00E01C50"/>
  </w:style>
  <w:style w:type="paragraph" w:customStyle="1" w:styleId="868A92D2DFAD4A6FBC7E0449335B09FA">
    <w:name w:val="868A92D2DFAD4A6FBC7E0449335B09FA"/>
    <w:rsid w:val="00E01C50"/>
  </w:style>
  <w:style w:type="paragraph" w:customStyle="1" w:styleId="02B5B152899043878A3DA9A125E64118">
    <w:name w:val="02B5B152899043878A3DA9A125E64118"/>
    <w:rsid w:val="00E01C50"/>
  </w:style>
  <w:style w:type="paragraph" w:customStyle="1" w:styleId="53900BD4139444B19F7F0E04ACF55C70">
    <w:name w:val="53900BD4139444B19F7F0E04ACF55C70"/>
    <w:rsid w:val="00E01C50"/>
  </w:style>
  <w:style w:type="paragraph" w:customStyle="1" w:styleId="AAFC0FCDE72E4F7DA0241A9B07295ACE">
    <w:name w:val="AAFC0FCDE72E4F7DA0241A9B07295ACE"/>
    <w:rsid w:val="00E01C50"/>
  </w:style>
  <w:style w:type="paragraph" w:customStyle="1" w:styleId="60ABF97513324641BDADB2CF6E2B07E3">
    <w:name w:val="60ABF97513324641BDADB2CF6E2B07E3"/>
    <w:rsid w:val="00E01C50"/>
  </w:style>
  <w:style w:type="paragraph" w:customStyle="1" w:styleId="AD6CC39BD82B434F9ED9696156ACE648">
    <w:name w:val="AD6CC39BD82B434F9ED9696156ACE648"/>
    <w:rsid w:val="00E01C50"/>
  </w:style>
  <w:style w:type="paragraph" w:customStyle="1" w:styleId="A8697CD88F5147409DC9AEC2E1D471F4">
    <w:name w:val="A8697CD88F5147409DC9AEC2E1D471F4"/>
    <w:rsid w:val="00E01C50"/>
  </w:style>
  <w:style w:type="paragraph" w:customStyle="1" w:styleId="6F374BB1AD8649668ADFB05547D8BC60">
    <w:name w:val="6F374BB1AD8649668ADFB05547D8BC60"/>
    <w:rsid w:val="00E01C50"/>
  </w:style>
  <w:style w:type="paragraph" w:customStyle="1" w:styleId="A2005EA772DE4A3FA8617DA9FAE9826C">
    <w:name w:val="A2005EA772DE4A3FA8617DA9FAE9826C"/>
    <w:rsid w:val="00E01C50"/>
  </w:style>
  <w:style w:type="paragraph" w:customStyle="1" w:styleId="CF31F28E95744E91B5812AB66E8B0C89">
    <w:name w:val="CF31F28E95744E91B5812AB66E8B0C89"/>
    <w:rsid w:val="00E01C50"/>
  </w:style>
  <w:style w:type="paragraph" w:customStyle="1" w:styleId="454E8D5DC0B646CABA2048356A90AE94">
    <w:name w:val="454E8D5DC0B646CABA2048356A90AE94"/>
    <w:rsid w:val="00E01C50"/>
  </w:style>
  <w:style w:type="paragraph" w:customStyle="1" w:styleId="8DDF90AEBA5A4DF0AF7A57AC87CFA477">
    <w:name w:val="8DDF90AEBA5A4DF0AF7A57AC87CFA477"/>
    <w:rsid w:val="00E01C50"/>
  </w:style>
  <w:style w:type="paragraph" w:customStyle="1" w:styleId="3A9D2CAAEBE444A3825C8A72195872E6">
    <w:name w:val="3A9D2CAAEBE444A3825C8A72195872E6"/>
    <w:rsid w:val="00E01C50"/>
  </w:style>
  <w:style w:type="paragraph" w:customStyle="1" w:styleId="0DD3DD13973B48AC89121BF42F74012C">
    <w:name w:val="0DD3DD13973B48AC89121BF42F74012C"/>
    <w:rsid w:val="00E01C50"/>
  </w:style>
  <w:style w:type="paragraph" w:customStyle="1" w:styleId="6C1E747E58034D5EAF17CB133D87C544">
    <w:name w:val="6C1E747E58034D5EAF17CB133D87C544"/>
    <w:rsid w:val="00E01C50"/>
  </w:style>
  <w:style w:type="paragraph" w:customStyle="1" w:styleId="6F3BBD4FF54E4884889E1F5A65206789">
    <w:name w:val="6F3BBD4FF54E4884889E1F5A65206789"/>
    <w:rsid w:val="00E01C50"/>
  </w:style>
  <w:style w:type="paragraph" w:customStyle="1" w:styleId="97C36D99A7FB4E0BAB3F8F0477B8CC4E">
    <w:name w:val="97C36D99A7FB4E0BAB3F8F0477B8CC4E"/>
    <w:rsid w:val="00E01C50"/>
  </w:style>
  <w:style w:type="paragraph" w:customStyle="1" w:styleId="E3E23376D6684BD1B4E5BDAFBDE8FD5767">
    <w:name w:val="E3E23376D6684BD1B4E5BDAFBDE8FD576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7">
    <w:name w:val="8DF7921D3E294F0985F20F440E7D51CC67"/>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0">
    <w:name w:val="B75A8F42A3254DB4A4490C5E86C85E447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19">
    <w:name w:val="68DB3E0D3D4D4DDEBA3E287E19EFE8FE19"/>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2">
    <w:name w:val="72B308DE6D6A4AEC98E0143E2084D9B072"/>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6">
    <w:name w:val="AF8C25C757D04C14AD87DFD1E234356966"/>
    <w:rsid w:val="00E01C50"/>
    <w:pPr>
      <w:spacing w:after="0" w:line="240" w:lineRule="auto"/>
    </w:pPr>
    <w:rPr>
      <w:rFonts w:ascii="Verdana" w:eastAsia="Times New Roman" w:hAnsi="Verdana" w:cs="Times New Roman"/>
      <w:sz w:val="20"/>
      <w:szCs w:val="24"/>
    </w:rPr>
  </w:style>
  <w:style w:type="paragraph" w:customStyle="1" w:styleId="0640149426A94A58BB1905F5E84D923E71">
    <w:name w:val="0640149426A94A58BB1905F5E84D923E71"/>
    <w:rsid w:val="00E01C50"/>
    <w:pPr>
      <w:spacing w:after="0" w:line="240" w:lineRule="auto"/>
    </w:pPr>
    <w:rPr>
      <w:rFonts w:ascii="Verdana" w:eastAsia="Times New Roman" w:hAnsi="Verdana" w:cs="Times New Roman"/>
      <w:sz w:val="20"/>
      <w:szCs w:val="24"/>
    </w:rPr>
  </w:style>
  <w:style w:type="paragraph" w:customStyle="1" w:styleId="41C8B5D48AE14750A1AEDECB7A1BECC517">
    <w:name w:val="41C8B5D48AE14750A1AEDECB7A1BECC5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7">
    <w:name w:val="32D764D23C7A468FB9AEF47BBBBBC996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7">
    <w:name w:val="9107382536A54676AA1C4EE7432F6D8A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7">
    <w:name w:val="8806661844D04F70972BB299C1E5997C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7">
    <w:name w:val="7F34BDFD01FE4E829790205C6C49AA32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7">
    <w:name w:val="98594F30A7FD49D38C9C1052326F9803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7">
    <w:name w:val="5CA690BCA25D44639E1A07F9ECC3F532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7">
    <w:name w:val="E1613C8248574BCD9F3BA924235958A4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7">
    <w:name w:val="1D7305BCCB3A4528869AB2AD0BC2182A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7">
    <w:name w:val="C3626737E0534C6CA5C5681FE5855C86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7">
    <w:name w:val="97D0D0E3A3224D0280127EE5354E3241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7">
    <w:name w:val="B7C6FD7F2CF649C783634FAF57BE5EC917"/>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4">
    <w:name w:val="470B2942496E41058023D8171DD31A1C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2">
    <w:name w:val="22C4224FEF0D4DCAAF77CBFBC99E1E3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1">
    <w:name w:val="29770A60784E4D2DA84F71769D8D03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1">
    <w:name w:val="9F38522D7A154D9E8830DDBA4FA5F8B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1">
    <w:name w:val="475D0AD261674C888C3C6D84C0782DF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1">
    <w:name w:val="9826902551524308923EDED8734C182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1">
    <w:name w:val="656565B8B18A408790E7B7142391D22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1">
    <w:name w:val="46F0ED9837284D6DB09608B1C29B26B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2">
    <w:name w:val="56CBFD087ECE4C518AFE64AF303F2F46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0">
    <w:name w:val="06B4012AF2C643DBA65CF2F32CAD096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0">
    <w:name w:val="65130AAEE85A40358D8E7241785C3966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0">
    <w:name w:val="1B7AF3E4C583423AA1DEC1CC23AE9C1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0">
    <w:name w:val="28056082F2E94C4CB5FCC6FD86E1BC9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0">
    <w:name w:val="78A10C902B1A4AC5B371C3D8EFC1368F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0">
    <w:name w:val="85452FE127664DD4874E48F7181466D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0">
    <w:name w:val="A60AC3122FA34F9BBB4385D62313425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0">
    <w:name w:val="9C82C2BC20D3424AA5F0FA97AA675CA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0">
    <w:name w:val="5236A1FCFF5B4F27BD0481D3A3A1C43B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9">
    <w:name w:val="422999B07C064810B9095AB65A093875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9">
    <w:name w:val="FD90E14A37F940EB946B65ABF61B9F8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9">
    <w:name w:val="40CC32DA35574374BE366CB1976DE66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9">
    <w:name w:val="D7FF7BA59F36426F85886929A4A423BF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9">
    <w:name w:val="AECE3D6CD1C940B7AF218F7DCF8CFCE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9">
    <w:name w:val="9AD72D6EE3FE4AA3A860778A603A7B81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9">
    <w:name w:val="CC1A390375D6401A9BB38F4D7609B958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9">
    <w:name w:val="80E8D12234BB4C60B43597EA263B90C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9">
    <w:name w:val="7CD51D1EF803464F83B1C1F228055B13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8">
    <w:name w:val="32FD74FA12624981B77911B42625ED1B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8">
    <w:name w:val="748E25BBA6C543A08091BC7479EC28F8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8">
    <w:name w:val="AF9B65D99A41401795B3CAD0D112A712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8">
    <w:name w:val="159F0EF8182A4012858130054A923AD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8">
    <w:name w:val="1B63029A313D4AE6AC0C1E615A840CC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8">
    <w:name w:val="33F92E9172914A188C83603CA8818D8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8">
    <w:name w:val="79E6307F6BBD4427A7FDCEC3957DFB30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8">
    <w:name w:val="2A0F7653648340A587A6DBADBFE7FBD4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8">
    <w:name w:val="90F8D07DF1D3489C82A631D1EE584667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7">
    <w:name w:val="A9D8DE165D814BABBEBB8FB0BAE8BE5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7">
    <w:name w:val="41227593FE964CC9B80A71BC5D00898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7">
    <w:name w:val="43D890EBDA3046E9B8D9CE6136B0634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7">
    <w:name w:val="7C95B88CDA054CFA89A87BCF05B3229E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7">
    <w:name w:val="AC335EF31332423DBBAC10DF74FBAE87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7">
    <w:name w:val="EEB436FB737E4B17B6B602E141FBEC7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7">
    <w:name w:val="235AB1B06BA5461BB1CD64AAD0C5634D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7">
    <w:name w:val="B325C96CA3F54620B2661ECDA69CFC4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7">
    <w:name w:val="02B4A956E28F4DB7BF9DBA0189909CF6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7">
    <w:name w:val="FC9F16C9304F4D2E895B9FD0C96419F9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7">
    <w:name w:val="A7E3928411754F36A76512D0A44DD7DA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7">
    <w:name w:val="D3FD904E7FE7479CA95021CAFEADD1A4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7">
    <w:name w:val="953560ED32D6426DA2C7DAC85333093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7">
    <w:name w:val="A51F51980ECC4A3F9C18BC7C6954FD76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7">
    <w:name w:val="0C28BDD747274CC1A0D8C698BE2CCA8C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7">
    <w:name w:val="7421512C52B34A4D946443E052C5A923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7">
    <w:name w:val="575FFE94789A4059B073BB6471E44E80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7">
    <w:name w:val="E0D7F162F4F543F2AD0F77BCEA6614387"/>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6">
    <w:name w:val="D02A048BF3314BA3B0D6C8E25D72071B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5">
    <w:name w:val="9B2FCE2D429948E3A0CDE726D0B8DA23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5">
    <w:name w:val="7266ABBD9811429A9D6BB424C8E4FF47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5">
    <w:name w:val="A5C8E4E478A149649EA022281F8193EA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5">
    <w:name w:val="D7F484448E334293BB36A2A60C15D371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5">
    <w:name w:val="E0F094CD21624D11B699BEEE024C1ABC5"/>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3">
    <w:name w:val="7E913FECA7A245B38CAD197A83554376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1">
    <w:name w:val="5340C3CE930C488EB9392B089F5072A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2">
    <w:name w:val="1C98599B0583442D94D82F80EEC8D1E3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2">
    <w:name w:val="9721FC765A7B47958C4B2E4EC47AB99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2">
    <w:name w:val="D7FDE6318C044A91A032B814E4904D98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1">
    <w:name w:val="A5306018CA5041998A977D5114B9F72A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1">
    <w:name w:val="106241F485B24763835F00AA1D2DAE05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1">
    <w:name w:val="68A6A703B18B45CFB9BC3FD2F432801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1">
    <w:name w:val="233AE8F0F10244939C1319210F2D29E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1">
    <w:name w:val="F08E7D3DA0B94B5CA20CCE5967606504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1">
    <w:name w:val="E063DC44CBB745D4A677DD3F798CEF1B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1">
    <w:name w:val="441F8F22F91B40EBBEF4BBFB252873F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1">
    <w:name w:val="AFB0B64A454A4DD896098F4A55301CA9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1">
    <w:name w:val="DD0F509895F5414596AAE44A95DB337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1">
    <w:name w:val="C0C4C238FB064A9D8741939C0CB622A2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1">
    <w:name w:val="6B332CF06B0A4C84A22BAF37F029E928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1">
    <w:name w:val="A395A93DA3C44EA58F5CB8B42BCFC56F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1">
    <w:name w:val="46DBFE3D3EBA4BD4BCF52BD63D49D0B2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1">
    <w:name w:val="CA371083F13049828D0C6C03D6B0A4E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1">
    <w:name w:val="3F91019764DC4DE499639C599EBA50D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1">
    <w:name w:val="46A96DBA76964B09A48D299B623B79C9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1">
    <w:name w:val="1550FF2DBB354D7E8BEDE7BADBDF1F08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1">
    <w:name w:val="DBA35D7E8C48443C8ADD2B96017429AA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1">
    <w:name w:val="FEB87932154E4F699309DF08A263691F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1">
    <w:name w:val="7383C9BE3DE9412DAC71721619C0C77B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1">
    <w:name w:val="2FAA201E9C254ED1860DCB710DD274AE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1">
    <w:name w:val="FBE167CEE4914E87830654B23019E634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1">
    <w:name w:val="0D26831806EB4C0AA358B1346E9F2FBC1"/>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1">
    <w:name w:val="9C3BCB448FE54B459A73398A09BB5EAD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1">
    <w:name w:val="FE4C08E128964D5AB4D992F44B8D65C7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3">
    <w:name w:val="9E4520C123D344E0BBF0EC4E7F19C96C33"/>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4">
    <w:name w:val="63B4496893E2465ABA633FC51FB2EE3A34"/>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7C36D99A7FB4E0BAB3F8F0477B8CC4E1">
    <w:name w:val="97C36D99A7FB4E0BAB3F8F0477B8CC4E1"/>
    <w:rsid w:val="00E01C50"/>
    <w:pPr>
      <w:spacing w:after="0" w:line="240" w:lineRule="auto"/>
    </w:pPr>
    <w:rPr>
      <w:rFonts w:ascii="Verdana" w:eastAsia="Times New Roman" w:hAnsi="Verdana" w:cs="Times New Roman"/>
      <w:sz w:val="20"/>
      <w:szCs w:val="24"/>
    </w:rPr>
  </w:style>
  <w:style w:type="paragraph" w:customStyle="1" w:styleId="59028BDEE33E44CF8C0E9195BA00D15231">
    <w:name w:val="59028BDEE33E44CF8C0E9195BA00D152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0">
    <w:name w:val="BD18DF74EEC54D37ABB007807E254EA8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0">
    <w:name w:val="9989F3FD01114DB1A1091844C0FFEBCA3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2">
    <w:name w:val="B57A66743F3A4564B5F69409A27A9EC232"/>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05966D5EC06E4C8A80311A8B94B434FE">
    <w:name w:val="05966D5EC06E4C8A80311A8B94B434FE"/>
    <w:rsid w:val="00E01C50"/>
  </w:style>
  <w:style w:type="paragraph" w:customStyle="1" w:styleId="12759CF8D0DF47DA82CBE34D45C3EAF0">
    <w:name w:val="12759CF8D0DF47DA82CBE34D45C3EAF0"/>
    <w:rsid w:val="00E01C50"/>
  </w:style>
  <w:style w:type="paragraph" w:customStyle="1" w:styleId="02573661E47D41B78C04D95D462B53DF">
    <w:name w:val="02573661E47D41B78C04D95D462B53DF"/>
    <w:rsid w:val="00E01C50"/>
  </w:style>
  <w:style w:type="paragraph" w:customStyle="1" w:styleId="D5EB8BC9B0B64B71BA0DCF04F540F19F">
    <w:name w:val="D5EB8BC9B0B64B71BA0DCF04F540F19F"/>
    <w:rsid w:val="00E01C50"/>
  </w:style>
  <w:style w:type="paragraph" w:customStyle="1" w:styleId="2223DC4CE5B64D61B4C0F07F18806E7E">
    <w:name w:val="2223DC4CE5B64D61B4C0F07F18806E7E"/>
    <w:rsid w:val="00E01C50"/>
  </w:style>
  <w:style w:type="paragraph" w:customStyle="1" w:styleId="6FE00E62C59C4510BE0B784358ED32BF">
    <w:name w:val="6FE00E62C59C4510BE0B784358ED32BF"/>
    <w:rsid w:val="00E01C50"/>
  </w:style>
  <w:style w:type="paragraph" w:customStyle="1" w:styleId="602E75C87D82432297BAFACF12746395">
    <w:name w:val="602E75C87D82432297BAFACF12746395"/>
    <w:rsid w:val="00E01C50"/>
  </w:style>
  <w:style w:type="paragraph" w:customStyle="1" w:styleId="D26B749E4FD2434FA366392504F9B39E">
    <w:name w:val="D26B749E4FD2434FA366392504F9B39E"/>
    <w:rsid w:val="00E01C50"/>
  </w:style>
  <w:style w:type="paragraph" w:customStyle="1" w:styleId="E3E23376D6684BD1B4E5BDAFBDE8FD5768">
    <w:name w:val="E3E23376D6684BD1B4E5BDAFBDE8FD576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8">
    <w:name w:val="8DF7921D3E294F0985F20F440E7D51CC68"/>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1">
    <w:name w:val="B75A8F42A3254DB4A4490C5E86C85E447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0">
    <w:name w:val="68DB3E0D3D4D4DDEBA3E287E19EFE8FE20"/>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3">
    <w:name w:val="72B308DE6D6A4AEC98E0143E2084D9B073"/>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7">
    <w:name w:val="AF8C25C757D04C14AD87DFD1E234356967"/>
    <w:rsid w:val="00E01C50"/>
    <w:pPr>
      <w:spacing w:after="0" w:line="240" w:lineRule="auto"/>
    </w:pPr>
    <w:rPr>
      <w:rFonts w:ascii="Verdana" w:eastAsia="Times New Roman" w:hAnsi="Verdana" w:cs="Times New Roman"/>
      <w:sz w:val="20"/>
      <w:szCs w:val="24"/>
    </w:rPr>
  </w:style>
  <w:style w:type="paragraph" w:customStyle="1" w:styleId="0640149426A94A58BB1905F5E84D923E72">
    <w:name w:val="0640149426A94A58BB1905F5E84D923E72"/>
    <w:rsid w:val="00E01C50"/>
    <w:pPr>
      <w:spacing w:after="0" w:line="240" w:lineRule="auto"/>
    </w:pPr>
    <w:rPr>
      <w:rFonts w:ascii="Verdana" w:eastAsia="Times New Roman" w:hAnsi="Verdana" w:cs="Times New Roman"/>
      <w:sz w:val="20"/>
      <w:szCs w:val="24"/>
    </w:rPr>
  </w:style>
  <w:style w:type="paragraph" w:customStyle="1" w:styleId="41C8B5D48AE14750A1AEDECB7A1BECC518">
    <w:name w:val="41C8B5D48AE14750A1AEDECB7A1BECC5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8">
    <w:name w:val="32D764D23C7A468FB9AEF47BBBBBC996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8">
    <w:name w:val="9107382536A54676AA1C4EE7432F6D8A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8">
    <w:name w:val="8806661844D04F70972BB299C1E5997C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8">
    <w:name w:val="7F34BDFD01FE4E829790205C6C49AA32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8">
    <w:name w:val="98594F30A7FD49D38C9C1052326F9803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8">
    <w:name w:val="5CA690BCA25D44639E1A07F9ECC3F532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8">
    <w:name w:val="E1613C8248574BCD9F3BA924235958A4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8">
    <w:name w:val="1D7305BCCB3A4528869AB2AD0BC2182A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8">
    <w:name w:val="C3626737E0534C6CA5C5681FE5855C86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8">
    <w:name w:val="97D0D0E3A3224D0280127EE5354E3241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8">
    <w:name w:val="B7C6FD7F2CF649C783634FAF57BE5EC918"/>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5">
    <w:name w:val="470B2942496E41058023D8171DD31A1C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3">
    <w:name w:val="22C4224FEF0D4DCAAF77CBFBC99E1E3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2">
    <w:name w:val="29770A60784E4D2DA84F71769D8D03C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2">
    <w:name w:val="9F38522D7A154D9E8830DDBA4FA5F8B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2">
    <w:name w:val="475D0AD261674C888C3C6D84C0782DF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2">
    <w:name w:val="9826902551524308923EDED8734C182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2">
    <w:name w:val="656565B8B18A408790E7B7142391D22B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2">
    <w:name w:val="46F0ED9837284D6DB09608B1C29B26B2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3">
    <w:name w:val="56CBFD087ECE4C518AFE64AF303F2F46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1">
    <w:name w:val="06B4012AF2C643DBA65CF2F32CAD096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1">
    <w:name w:val="65130AAEE85A40358D8E7241785C3966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1">
    <w:name w:val="1B7AF3E4C583423AA1DEC1CC23AE9C1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1">
    <w:name w:val="28056082F2E94C4CB5FCC6FD86E1BC9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1">
    <w:name w:val="78A10C902B1A4AC5B371C3D8EFC1368F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1">
    <w:name w:val="85452FE127664DD4874E48F7181466DA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1">
    <w:name w:val="A60AC3122FA34F9BBB4385D62313425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1">
    <w:name w:val="9C82C2BC20D3424AA5F0FA97AA675CA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1">
    <w:name w:val="5236A1FCFF5B4F27BD0481D3A3A1C43B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0">
    <w:name w:val="422999B07C064810B9095AB65A093875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0">
    <w:name w:val="FD90E14A37F940EB946B65ABF61B9F8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0">
    <w:name w:val="40CC32DA35574374BE366CB1976DE66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0">
    <w:name w:val="D7FF7BA59F36426F85886929A4A423BF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0">
    <w:name w:val="AECE3D6CD1C940B7AF218F7DCF8CFCE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0">
    <w:name w:val="9AD72D6EE3FE4AA3A860778A603A7B81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0">
    <w:name w:val="CC1A390375D6401A9BB38F4D7609B958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0">
    <w:name w:val="80E8D12234BB4C60B43597EA263B90C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0">
    <w:name w:val="7CD51D1EF803464F83B1C1F228055B13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9">
    <w:name w:val="32FD74FA12624981B77911B42625ED1B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9">
    <w:name w:val="748E25BBA6C543A08091BC7479EC28F8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9">
    <w:name w:val="AF9B65D99A41401795B3CAD0D112A712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9">
    <w:name w:val="159F0EF8182A4012858130054A923AD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9">
    <w:name w:val="1B63029A313D4AE6AC0C1E615A840CC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9">
    <w:name w:val="33F92E9172914A188C83603CA8818D8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9">
    <w:name w:val="79E6307F6BBD4427A7FDCEC3957DFB30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9">
    <w:name w:val="2A0F7653648340A587A6DBADBFE7FBD4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9">
    <w:name w:val="90F8D07DF1D3489C82A631D1EE584667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8">
    <w:name w:val="A9D8DE165D814BABBEBB8FB0BAE8BE5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8">
    <w:name w:val="41227593FE964CC9B80A71BC5D00898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8">
    <w:name w:val="43D890EBDA3046E9B8D9CE6136B0634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8">
    <w:name w:val="7C95B88CDA054CFA89A87BCF05B3229E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8">
    <w:name w:val="AC335EF31332423DBBAC10DF74FBAE87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8">
    <w:name w:val="EEB436FB737E4B17B6B602E141FBEC71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8">
    <w:name w:val="235AB1B06BA5461BB1CD64AAD0C5634D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8">
    <w:name w:val="B325C96CA3F54620B2661ECDA69CFC4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8">
    <w:name w:val="02B4A956E28F4DB7BF9DBA0189909CF6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8">
    <w:name w:val="FC9F16C9304F4D2E895B9FD0C96419F9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8">
    <w:name w:val="A7E3928411754F36A76512D0A44DD7DA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8">
    <w:name w:val="D3FD904E7FE7479CA95021CAFEADD1A4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8">
    <w:name w:val="953560ED32D6426DA2C7DAC85333093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8">
    <w:name w:val="A51F51980ECC4A3F9C18BC7C6954FD76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8">
    <w:name w:val="0C28BDD747274CC1A0D8C698BE2CCA8C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8">
    <w:name w:val="7421512C52B34A4D946443E052C5A923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8">
    <w:name w:val="575FFE94789A4059B073BB6471E44E808"/>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8">
    <w:name w:val="E0D7F162F4F543F2AD0F77BCEA6614388"/>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7">
    <w:name w:val="D02A048BF3314BA3B0D6C8E25D72071B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6">
    <w:name w:val="9B2FCE2D429948E3A0CDE726D0B8DA23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6">
    <w:name w:val="7266ABBD9811429A9D6BB424C8E4FF47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6">
    <w:name w:val="A5C8E4E478A149649EA022281F8193EA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6">
    <w:name w:val="D7F484448E334293BB36A2A60C15D371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6">
    <w:name w:val="E0F094CD21624D11B699BEEE024C1ABC6"/>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4">
    <w:name w:val="7E913FECA7A245B38CAD197A83554376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2">
    <w:name w:val="5340C3CE930C488EB9392B089F5072A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3">
    <w:name w:val="1C98599B0583442D94D82F80EEC8D1E3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3">
    <w:name w:val="9721FC765A7B47958C4B2E4EC47AB99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3">
    <w:name w:val="D7FDE6318C044A91A032B814E4904D98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2">
    <w:name w:val="A5306018CA5041998A977D5114B9F72A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2">
    <w:name w:val="106241F485B24763835F00AA1D2DAE05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2">
    <w:name w:val="68A6A703B18B45CFB9BC3FD2F432801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2">
    <w:name w:val="233AE8F0F10244939C1319210F2D29E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2">
    <w:name w:val="F08E7D3DA0B94B5CA20CCE5967606504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2">
    <w:name w:val="E063DC44CBB745D4A677DD3F798CEF1B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2">
    <w:name w:val="441F8F22F91B40EBBEF4BBFB252873F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2">
    <w:name w:val="AFB0B64A454A4DD896098F4A55301CA9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2">
    <w:name w:val="DD0F509895F5414596AAE44A95DB337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2">
    <w:name w:val="C0C4C238FB064A9D8741939C0CB622A2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2">
    <w:name w:val="6B332CF06B0A4C84A22BAF37F029E928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2">
    <w:name w:val="A395A93DA3C44EA58F5CB8B42BCFC56F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2">
    <w:name w:val="46DBFE3D3EBA4BD4BCF52BD63D49D0B2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2">
    <w:name w:val="CA371083F13049828D0C6C03D6B0A4E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2">
    <w:name w:val="3F91019764DC4DE499639C599EBA50D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2">
    <w:name w:val="46A96DBA76964B09A48D299B623B79C9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2">
    <w:name w:val="1550FF2DBB354D7E8BEDE7BADBDF1F08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2">
    <w:name w:val="DBA35D7E8C48443C8ADD2B96017429AA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2">
    <w:name w:val="FEB87932154E4F699309DF08A263691F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2">
    <w:name w:val="7383C9BE3DE9412DAC71721619C0C77B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2">
    <w:name w:val="2FAA201E9C254ED1860DCB710DD274AE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2">
    <w:name w:val="FBE167CEE4914E87830654B23019E634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2">
    <w:name w:val="0D26831806EB4C0AA358B1346E9F2FBC2"/>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2">
    <w:name w:val="9C3BCB448FE54B459A73398A09BB5EAD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2">
    <w:name w:val="FE4C08E128964D5AB4D992F44B8D65C7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4">
    <w:name w:val="9E4520C123D344E0BBF0EC4E7F19C96C34"/>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5">
    <w:name w:val="63B4496893E2465ABA633FC51FB2EE3A35"/>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573661E47D41B78C04D95D462B53DF1">
    <w:name w:val="02573661E47D41B78C04D95D462B53D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D5EB8BC9B0B64B71BA0DCF04F540F19F1">
    <w:name w:val="D5EB8BC9B0B64B71BA0DCF04F540F19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2223DC4CE5B64D61B4C0F07F18806E7E1">
    <w:name w:val="2223DC4CE5B64D61B4C0F07F18806E7E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FE00E62C59C4510BE0B784358ED32BF1">
    <w:name w:val="6FE00E62C59C4510BE0B784358ED32BF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2E75C87D82432297BAFACF127463951">
    <w:name w:val="602E75C87D82432297BAFACF12746395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D26B749E4FD2434FA366392504F9B39E1">
    <w:name w:val="D26B749E4FD2434FA366392504F9B39E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9028BDEE33E44CF8C0E9195BA00D15232">
    <w:name w:val="59028BDEE33E44CF8C0E9195BA00D152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1">
    <w:name w:val="BD18DF74EEC54D37ABB007807E254EA8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1">
    <w:name w:val="9989F3FD01114DB1A1091844C0FFEBCA3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3">
    <w:name w:val="B57A66743F3A4564B5F69409A27A9EC233"/>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302DC90BF73346A289C457A44C343DAD">
    <w:name w:val="302DC90BF73346A289C457A44C343DAD"/>
    <w:rsid w:val="00E01C50"/>
  </w:style>
  <w:style w:type="paragraph" w:customStyle="1" w:styleId="55989DCEE49A4ED187CB8F8B4C358E66">
    <w:name w:val="55989DCEE49A4ED187CB8F8B4C358E66"/>
    <w:rsid w:val="00E01C50"/>
  </w:style>
  <w:style w:type="paragraph" w:customStyle="1" w:styleId="027F41FE43DA4CD78B2C2A357A21C521">
    <w:name w:val="027F41FE43DA4CD78B2C2A357A21C521"/>
    <w:rsid w:val="00E01C50"/>
  </w:style>
  <w:style w:type="paragraph" w:customStyle="1" w:styleId="7D6B644A416642B6A3F633DF8A55DF73">
    <w:name w:val="7D6B644A416642B6A3F633DF8A55DF73"/>
    <w:rsid w:val="00E01C50"/>
  </w:style>
  <w:style w:type="paragraph" w:customStyle="1" w:styleId="45F254F1D0DE468F8EDFEBACE07954A9">
    <w:name w:val="45F254F1D0DE468F8EDFEBACE07954A9"/>
    <w:rsid w:val="00E01C50"/>
  </w:style>
  <w:style w:type="paragraph" w:customStyle="1" w:styleId="9DB3B88F16B44113AE0CB7E4D1F50810">
    <w:name w:val="9DB3B88F16B44113AE0CB7E4D1F50810"/>
    <w:rsid w:val="00E01C50"/>
  </w:style>
  <w:style w:type="paragraph" w:customStyle="1" w:styleId="5D06D3911F67428091D6B1E304AECB1A">
    <w:name w:val="5D06D3911F67428091D6B1E304AECB1A"/>
    <w:rsid w:val="00E01C50"/>
  </w:style>
  <w:style w:type="paragraph" w:customStyle="1" w:styleId="413F6BD3486C422FA3B1F77B549B3EC8">
    <w:name w:val="413F6BD3486C422FA3B1F77B549B3EC8"/>
    <w:rsid w:val="00E01C50"/>
  </w:style>
  <w:style w:type="paragraph" w:customStyle="1" w:styleId="76EEB94F942F47849C49FB32B8F51FD6">
    <w:name w:val="76EEB94F942F47849C49FB32B8F51FD6"/>
    <w:rsid w:val="00E01C50"/>
  </w:style>
  <w:style w:type="paragraph" w:customStyle="1" w:styleId="48F2A759E73F4162868F3BBD2C303274">
    <w:name w:val="48F2A759E73F4162868F3BBD2C303274"/>
    <w:rsid w:val="00E01C50"/>
  </w:style>
  <w:style w:type="paragraph" w:customStyle="1" w:styleId="206329A4AE3B45B0848ACC4A4566FC09">
    <w:name w:val="206329A4AE3B45B0848ACC4A4566FC09"/>
    <w:rsid w:val="00E01C50"/>
  </w:style>
  <w:style w:type="paragraph" w:customStyle="1" w:styleId="5B713403B9E741DEBD1306F54CA303DE">
    <w:name w:val="5B713403B9E741DEBD1306F54CA303DE"/>
    <w:rsid w:val="00E01C50"/>
  </w:style>
  <w:style w:type="paragraph" w:customStyle="1" w:styleId="2CCFCE3AEC894E6E9CBE46AB7292140F">
    <w:name w:val="2CCFCE3AEC894E6E9CBE46AB7292140F"/>
    <w:rsid w:val="00E01C50"/>
  </w:style>
  <w:style w:type="paragraph" w:customStyle="1" w:styleId="31EB8CC1C4D24F4F80526E8103385E2A">
    <w:name w:val="31EB8CC1C4D24F4F80526E8103385E2A"/>
    <w:rsid w:val="00E01C50"/>
  </w:style>
  <w:style w:type="paragraph" w:customStyle="1" w:styleId="C3B3DAF76105453F98332A510B07FAE7">
    <w:name w:val="C3B3DAF76105453F98332A510B07FAE7"/>
    <w:rsid w:val="00E01C50"/>
  </w:style>
  <w:style w:type="paragraph" w:customStyle="1" w:styleId="E89F1EF045684F4094B6480B2F28E678">
    <w:name w:val="E89F1EF045684F4094B6480B2F28E678"/>
    <w:rsid w:val="00E01C50"/>
  </w:style>
  <w:style w:type="paragraph" w:customStyle="1" w:styleId="99A49D27CB364780B90612C958D07159">
    <w:name w:val="99A49D27CB364780B90612C958D07159"/>
    <w:rsid w:val="00E01C50"/>
  </w:style>
  <w:style w:type="paragraph" w:customStyle="1" w:styleId="E6ED27BEFF4B455483039C080868B314">
    <w:name w:val="E6ED27BEFF4B455483039C080868B314"/>
    <w:rsid w:val="00E01C50"/>
  </w:style>
  <w:style w:type="paragraph" w:customStyle="1" w:styleId="605E665C5EAF440FBFBC0E9EB164E667">
    <w:name w:val="605E665C5EAF440FBFBC0E9EB164E667"/>
    <w:rsid w:val="00E01C50"/>
  </w:style>
  <w:style w:type="paragraph" w:customStyle="1" w:styleId="8885604137AB465B8965F1879F84098F">
    <w:name w:val="8885604137AB465B8965F1879F84098F"/>
    <w:rsid w:val="00E01C50"/>
  </w:style>
  <w:style w:type="paragraph" w:customStyle="1" w:styleId="E3E23376D6684BD1B4E5BDAFBDE8FD5769">
    <w:name w:val="E3E23376D6684BD1B4E5BDAFBDE8FD576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69">
    <w:name w:val="8DF7921D3E294F0985F20F440E7D51CC69"/>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2">
    <w:name w:val="B75A8F42A3254DB4A4490C5E86C85E447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1">
    <w:name w:val="68DB3E0D3D4D4DDEBA3E287E19EFE8FE21"/>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4">
    <w:name w:val="72B308DE6D6A4AEC98E0143E2084D9B074"/>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8">
    <w:name w:val="AF8C25C757D04C14AD87DFD1E234356968"/>
    <w:rsid w:val="00E01C50"/>
    <w:pPr>
      <w:spacing w:after="0" w:line="240" w:lineRule="auto"/>
    </w:pPr>
    <w:rPr>
      <w:rFonts w:ascii="Verdana" w:eastAsia="Times New Roman" w:hAnsi="Verdana" w:cs="Times New Roman"/>
      <w:sz w:val="20"/>
      <w:szCs w:val="24"/>
    </w:rPr>
  </w:style>
  <w:style w:type="paragraph" w:customStyle="1" w:styleId="0640149426A94A58BB1905F5E84D923E73">
    <w:name w:val="0640149426A94A58BB1905F5E84D923E73"/>
    <w:rsid w:val="00E01C50"/>
    <w:pPr>
      <w:spacing w:after="0" w:line="240" w:lineRule="auto"/>
    </w:pPr>
    <w:rPr>
      <w:rFonts w:ascii="Verdana" w:eastAsia="Times New Roman" w:hAnsi="Verdana" w:cs="Times New Roman"/>
      <w:sz w:val="20"/>
      <w:szCs w:val="24"/>
    </w:rPr>
  </w:style>
  <w:style w:type="paragraph" w:customStyle="1" w:styleId="41C8B5D48AE14750A1AEDECB7A1BECC519">
    <w:name w:val="41C8B5D48AE14750A1AEDECB7A1BECC5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19">
    <w:name w:val="32D764D23C7A468FB9AEF47BBBBBC996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19">
    <w:name w:val="9107382536A54676AA1C4EE7432F6D8A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19">
    <w:name w:val="8806661844D04F70972BB299C1E5997C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19">
    <w:name w:val="7F34BDFD01FE4E829790205C6C49AA32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19">
    <w:name w:val="98594F30A7FD49D38C9C1052326F9803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19">
    <w:name w:val="5CA690BCA25D44639E1A07F9ECC3F532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19">
    <w:name w:val="E1613C8248574BCD9F3BA924235958A4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19">
    <w:name w:val="1D7305BCCB3A4528869AB2AD0BC2182A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19">
    <w:name w:val="C3626737E0534C6CA5C5681FE5855C86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19">
    <w:name w:val="97D0D0E3A3224D0280127EE5354E3241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19">
    <w:name w:val="B7C6FD7F2CF649C783634FAF57BE5EC919"/>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6">
    <w:name w:val="470B2942496E41058023D8171DD31A1C16"/>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4">
    <w:name w:val="22C4224FEF0D4DCAAF77CBFBC99E1E3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3">
    <w:name w:val="29770A60784E4D2DA84F71769D8D03C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3">
    <w:name w:val="9F38522D7A154D9E8830DDBA4FA5F8B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3">
    <w:name w:val="475D0AD261674C888C3C6D84C0782DF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3">
    <w:name w:val="9826902551524308923EDED8734C1827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3">
    <w:name w:val="656565B8B18A408790E7B7142391D22B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3">
    <w:name w:val="46F0ED9837284D6DB09608B1C29B26B2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4">
    <w:name w:val="56CBFD087ECE4C518AFE64AF303F2F461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2">
    <w:name w:val="06B4012AF2C643DBA65CF2F32CAD096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2">
    <w:name w:val="65130AAEE85A40358D8E7241785C3966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2">
    <w:name w:val="1B7AF3E4C583423AA1DEC1CC23AE9C1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2">
    <w:name w:val="28056082F2E94C4CB5FCC6FD86E1BC9B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2">
    <w:name w:val="78A10C902B1A4AC5B371C3D8EFC1368F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2">
    <w:name w:val="85452FE127664DD4874E48F7181466DA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2">
    <w:name w:val="A60AC3122FA34F9BBB4385D62313425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2">
    <w:name w:val="9C82C2BC20D3424AA5F0FA97AA675CAD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2">
    <w:name w:val="5236A1FCFF5B4F27BD0481D3A3A1C43B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1">
    <w:name w:val="422999B07C064810B9095AB65A093875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1">
    <w:name w:val="FD90E14A37F940EB946B65ABF61B9F8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1">
    <w:name w:val="40CC32DA35574374BE366CB1976DE66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1">
    <w:name w:val="D7FF7BA59F36426F85886929A4A423BF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1">
    <w:name w:val="AECE3D6CD1C940B7AF218F7DCF8CFCEE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1">
    <w:name w:val="9AD72D6EE3FE4AA3A860778A603A7B81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1">
    <w:name w:val="CC1A390375D6401A9BB38F4D7609B95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1">
    <w:name w:val="80E8D12234BB4C60B43597EA263B90CE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1">
    <w:name w:val="7CD51D1EF803464F83B1C1F228055B13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0">
    <w:name w:val="32FD74FA12624981B77911B42625ED1B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0">
    <w:name w:val="748E25BBA6C543A08091BC7479EC28F8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0">
    <w:name w:val="AF9B65D99A41401795B3CAD0D112A712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0">
    <w:name w:val="159F0EF8182A4012858130054A923AD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0">
    <w:name w:val="1B63029A313D4AE6AC0C1E615A840CC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0">
    <w:name w:val="33F92E9172914A188C83603CA8818D8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0">
    <w:name w:val="79E6307F6BBD4427A7FDCEC3957DFB30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0">
    <w:name w:val="2A0F7653648340A587A6DBADBFE7FBD4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0">
    <w:name w:val="90F8D07DF1D3489C82A631D1EE584667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9">
    <w:name w:val="A9D8DE165D814BABBEBB8FB0BAE8BE5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9">
    <w:name w:val="41227593FE964CC9B80A71BC5D00898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9">
    <w:name w:val="43D890EBDA3046E9B8D9CE6136B0634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9">
    <w:name w:val="7C95B88CDA054CFA89A87BCF05B3229E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9">
    <w:name w:val="AC335EF31332423DBBAC10DF74FBAE87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9">
    <w:name w:val="EEB436FB737E4B17B6B602E141FBEC71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9">
    <w:name w:val="235AB1B06BA5461BB1CD64AAD0C5634D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9">
    <w:name w:val="B325C96CA3F54620B2661ECDA69CFC4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9">
    <w:name w:val="02B4A956E28F4DB7BF9DBA0189909CF6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9">
    <w:name w:val="FC9F16C9304F4D2E895B9FD0C96419F9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9">
    <w:name w:val="A7E3928411754F36A76512D0A44DD7DA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9">
    <w:name w:val="D3FD904E7FE7479CA95021CAFEADD1A4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9">
    <w:name w:val="953560ED32D6426DA2C7DAC85333093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9">
    <w:name w:val="A51F51980ECC4A3F9C18BC7C6954FD76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9">
    <w:name w:val="0C28BDD747274CC1A0D8C698BE2CCA8C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9">
    <w:name w:val="7421512C52B34A4D946443E052C5A923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9">
    <w:name w:val="575FFE94789A4059B073BB6471E44E809"/>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9">
    <w:name w:val="E0D7F162F4F543F2AD0F77BCEA6614389"/>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8">
    <w:name w:val="D02A048BF3314BA3B0D6C8E25D72071B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7">
    <w:name w:val="9B2FCE2D429948E3A0CDE726D0B8DA23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7">
    <w:name w:val="7266ABBD9811429A9D6BB424C8E4FF47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7">
    <w:name w:val="A5C8E4E478A149649EA022281F8193EA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7">
    <w:name w:val="D7F484448E334293BB36A2A60C15D371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7">
    <w:name w:val="E0F094CD21624D11B699BEEE024C1ABC7"/>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5">
    <w:name w:val="7E913FECA7A245B38CAD197A835543765"/>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3">
    <w:name w:val="5340C3CE930C488EB9392B089F5072A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4">
    <w:name w:val="1C98599B0583442D94D82F80EEC8D1E3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4">
    <w:name w:val="9721FC765A7B47958C4B2E4EC47AB99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4">
    <w:name w:val="D7FDE6318C044A91A032B814E4904D98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3">
    <w:name w:val="A5306018CA5041998A977D5114B9F72A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3">
    <w:name w:val="106241F485B24763835F00AA1D2DAE05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3">
    <w:name w:val="68A6A703B18B45CFB9BC3FD2F432801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3">
    <w:name w:val="233AE8F0F10244939C1319210F2D29E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3">
    <w:name w:val="F08E7D3DA0B94B5CA20CCE5967606504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3">
    <w:name w:val="E063DC44CBB745D4A677DD3F798CEF1B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3">
    <w:name w:val="441F8F22F91B40EBBEF4BBFB252873F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3">
    <w:name w:val="AFB0B64A454A4DD896098F4A55301CA9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3">
    <w:name w:val="DD0F509895F5414596AAE44A95DB337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3">
    <w:name w:val="C0C4C238FB064A9D8741939C0CB622A2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3">
    <w:name w:val="6B332CF06B0A4C84A22BAF37F029E928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3">
    <w:name w:val="A395A93DA3C44EA58F5CB8B42BCFC56F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3">
    <w:name w:val="46DBFE3D3EBA4BD4BCF52BD63D49D0B2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3">
    <w:name w:val="CA371083F13049828D0C6C03D6B0A4E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3">
    <w:name w:val="3F91019764DC4DE499639C599EBA50D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3">
    <w:name w:val="46A96DBA76964B09A48D299B623B79C9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3">
    <w:name w:val="1550FF2DBB354D7E8BEDE7BADBDF1F08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3">
    <w:name w:val="DBA35D7E8C48443C8ADD2B96017429AA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3">
    <w:name w:val="FEB87932154E4F699309DF08A263691F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3">
    <w:name w:val="7383C9BE3DE9412DAC71721619C0C77B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3">
    <w:name w:val="2FAA201E9C254ED1860DCB710DD274AE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3">
    <w:name w:val="FBE167CEE4914E87830654B23019E634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3">
    <w:name w:val="0D26831806EB4C0AA358B1346E9F2FBC3"/>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3">
    <w:name w:val="9C3BCB448FE54B459A73398A09BB5EAD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3">
    <w:name w:val="FE4C08E128964D5AB4D992F44B8D65C7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5">
    <w:name w:val="9E4520C123D344E0BBF0EC4E7F19C96C35"/>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6">
    <w:name w:val="63B4496893E2465ABA633FC51FB2EE3A36"/>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302DC90BF73346A289C457A44C343DAD1">
    <w:name w:val="302DC90BF73346A289C457A44C343DAD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5989DCEE49A4ED187CB8F8B4C358E661">
    <w:name w:val="55989DCEE49A4ED187CB8F8B4C358E66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7F41FE43DA4CD78B2C2A357A21C5211">
    <w:name w:val="027F41FE43DA4CD78B2C2A357A21C521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7D6B644A416642B6A3F633DF8A55DF731">
    <w:name w:val="7D6B644A416642B6A3F633DF8A55DF73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C3B3DAF76105453F98332A510B07FAE71">
    <w:name w:val="C3B3DAF76105453F98332A510B07FAE7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89F1EF045684F4094B6480B2F28E6781">
    <w:name w:val="E89F1EF045684F4094B6480B2F28E678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9A49D27CB364780B90612C958D071591">
    <w:name w:val="99A49D27CB364780B90612C958D07159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6ED27BEFF4B455483039C080868B3141">
    <w:name w:val="E6ED27BEFF4B455483039C080868B3141"/>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5E665C5EAF440FBFBC0E9EB164E6671">
    <w:name w:val="605E665C5EAF440FBFBC0E9EB164E667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8885604137AB465B8965F1879F84098F1">
    <w:name w:val="8885604137AB465B8965F1879F84098F1"/>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3">
    <w:name w:val="59028BDEE33E44CF8C0E9195BA00D152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2">
    <w:name w:val="BD18DF74EEC54D37ABB007807E254EA8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2">
    <w:name w:val="9989F3FD01114DB1A1091844C0FFEBCA3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4">
    <w:name w:val="B57A66743F3A4564B5F69409A27A9EC234"/>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3E23376D6684BD1B4E5BDAFBDE8FD5770">
    <w:name w:val="E3E23376D6684BD1B4E5BDAFBDE8FD577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8DF7921D3E294F0985F20F440E7D51CC70">
    <w:name w:val="8DF7921D3E294F0985F20F440E7D51CC70"/>
    <w:rsid w:val="00E01C50"/>
    <w:pPr>
      <w:tabs>
        <w:tab w:val="left" w:pos="1400"/>
      </w:tabs>
      <w:spacing w:after="360" w:line="400" w:lineRule="atLeast"/>
      <w:ind w:left="1400" w:hanging="1400"/>
    </w:pPr>
    <w:rPr>
      <w:rFonts w:ascii="Verdana" w:eastAsia="Times New Roman" w:hAnsi="Verdana" w:cs="Times New Roman"/>
      <w:b/>
      <w:color w:val="000080"/>
      <w:sz w:val="36"/>
      <w:szCs w:val="34"/>
      <w:lang w:eastAsia="en-US"/>
    </w:rPr>
  </w:style>
  <w:style w:type="paragraph" w:customStyle="1" w:styleId="B75A8F42A3254DB4A4490C5E86C85E4473">
    <w:name w:val="B75A8F42A3254DB4A4490C5E86C85E4473"/>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68DB3E0D3D4D4DDEBA3E287E19EFE8FE22">
    <w:name w:val="68DB3E0D3D4D4DDEBA3E287E19EFE8FE22"/>
    <w:rsid w:val="00E01C50"/>
    <w:pPr>
      <w:tabs>
        <w:tab w:val="left" w:pos="1191"/>
        <w:tab w:val="left" w:pos="2705"/>
        <w:tab w:val="left" w:pos="3391"/>
      </w:tabs>
      <w:spacing w:after="0" w:line="360" w:lineRule="atLeast"/>
      <w:contextualSpacing/>
    </w:pPr>
    <w:rPr>
      <w:rFonts w:ascii="Verdana" w:eastAsia="Times New Roman" w:hAnsi="Verdana" w:cs="Times New Roman"/>
      <w:sz w:val="24"/>
      <w:szCs w:val="21"/>
      <w:lang w:eastAsia="en-US"/>
    </w:rPr>
  </w:style>
  <w:style w:type="paragraph" w:customStyle="1" w:styleId="72B308DE6D6A4AEC98E0143E2084D9B075">
    <w:name w:val="72B308DE6D6A4AEC98E0143E2084D9B075"/>
    <w:rsid w:val="00E01C50"/>
    <w:pPr>
      <w:pBdr>
        <w:bottom w:val="single" w:sz="8" w:space="3" w:color="7575D1"/>
      </w:pBdr>
      <w:tabs>
        <w:tab w:val="left" w:pos="1191"/>
        <w:tab w:val="left" w:pos="2705"/>
        <w:tab w:val="left" w:pos="3391"/>
      </w:tabs>
      <w:spacing w:after="360" w:line="360" w:lineRule="atLeast"/>
      <w:contextualSpacing/>
    </w:pPr>
    <w:rPr>
      <w:rFonts w:ascii="Verdana" w:eastAsia="Times New Roman" w:hAnsi="Verdana" w:cs="Times New Roman"/>
      <w:sz w:val="24"/>
      <w:szCs w:val="21"/>
      <w:lang w:eastAsia="en-US"/>
    </w:rPr>
  </w:style>
  <w:style w:type="paragraph" w:customStyle="1" w:styleId="AF8C25C757D04C14AD87DFD1E234356969">
    <w:name w:val="AF8C25C757D04C14AD87DFD1E234356969"/>
    <w:rsid w:val="00E01C50"/>
    <w:pPr>
      <w:spacing w:after="0" w:line="240" w:lineRule="auto"/>
    </w:pPr>
    <w:rPr>
      <w:rFonts w:ascii="Verdana" w:eastAsia="Times New Roman" w:hAnsi="Verdana" w:cs="Times New Roman"/>
      <w:sz w:val="20"/>
      <w:szCs w:val="24"/>
    </w:rPr>
  </w:style>
  <w:style w:type="paragraph" w:customStyle="1" w:styleId="0640149426A94A58BB1905F5E84D923E74">
    <w:name w:val="0640149426A94A58BB1905F5E84D923E74"/>
    <w:rsid w:val="00E01C50"/>
    <w:pPr>
      <w:spacing w:after="0" w:line="240" w:lineRule="auto"/>
    </w:pPr>
    <w:rPr>
      <w:rFonts w:ascii="Verdana" w:eastAsia="Times New Roman" w:hAnsi="Verdana" w:cs="Times New Roman"/>
      <w:sz w:val="20"/>
      <w:szCs w:val="24"/>
    </w:rPr>
  </w:style>
  <w:style w:type="paragraph" w:customStyle="1" w:styleId="41C8B5D48AE14750A1AEDECB7A1BECC520">
    <w:name w:val="41C8B5D48AE14750A1AEDECB7A1BECC5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32D764D23C7A468FB9AEF47BBBBBC99620">
    <w:name w:val="32D764D23C7A468FB9AEF47BBBBBC996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107382536A54676AA1C4EE7432F6D8A20">
    <w:name w:val="9107382536A54676AA1C4EE7432F6D8A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8806661844D04F70972BB299C1E5997C20">
    <w:name w:val="8806661844D04F70972BB299C1E5997C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7F34BDFD01FE4E829790205C6C49AA3220">
    <w:name w:val="7F34BDFD01FE4E829790205C6C49AA32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8594F30A7FD49D38C9C1052326F980320">
    <w:name w:val="98594F30A7FD49D38C9C1052326F9803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5CA690BCA25D44639E1A07F9ECC3F53220">
    <w:name w:val="5CA690BCA25D44639E1A07F9ECC3F532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E1613C8248574BCD9F3BA924235958A420">
    <w:name w:val="E1613C8248574BCD9F3BA924235958A4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1D7305BCCB3A4528869AB2AD0BC2182A20">
    <w:name w:val="1D7305BCCB3A4528869AB2AD0BC2182A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C3626737E0534C6CA5C5681FE5855C8620">
    <w:name w:val="C3626737E0534C6CA5C5681FE5855C86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97D0D0E3A3224D0280127EE5354E324120">
    <w:name w:val="97D0D0E3A3224D0280127EE5354E3241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B7C6FD7F2CF649C783634FAF57BE5EC920">
    <w:name w:val="B7C6FD7F2CF649C783634FAF57BE5EC920"/>
    <w:rsid w:val="00E01C50"/>
    <w:pPr>
      <w:tabs>
        <w:tab w:val="left" w:pos="240"/>
      </w:tabs>
      <w:spacing w:before="60" w:after="60" w:line="260" w:lineRule="atLeast"/>
      <w:ind w:left="240" w:right="1200" w:hanging="240"/>
    </w:pPr>
    <w:rPr>
      <w:rFonts w:ascii="Verdana" w:eastAsia="Batang" w:hAnsi="Verdana" w:cs="Times New Roman"/>
      <w:color w:val="000000"/>
      <w:sz w:val="20"/>
      <w:szCs w:val="18"/>
      <w:lang w:eastAsia="en-US"/>
    </w:rPr>
  </w:style>
  <w:style w:type="paragraph" w:customStyle="1" w:styleId="470B2942496E41058023D8171DD31A1C17">
    <w:name w:val="470B2942496E41058023D8171DD31A1C17"/>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2C4224FEF0D4DCAAF77CBFBC99E1E3A15">
    <w:name w:val="22C4224FEF0D4DCAAF77CBFBC99E1E3A15"/>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9770A60784E4D2DA84F71769D8D03C714">
    <w:name w:val="29770A60784E4D2DA84F71769D8D03C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F38522D7A154D9E8830DDBA4FA5F8BA14">
    <w:name w:val="9F38522D7A154D9E8830DDBA4FA5F8B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75D0AD261674C888C3C6D84C0782DFA14">
    <w:name w:val="475D0AD261674C888C3C6D84C0782DFA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826902551524308923EDED8734C182714">
    <w:name w:val="9826902551524308923EDED8734C1827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6565B8B18A408790E7B7142391D22B14">
    <w:name w:val="656565B8B18A408790E7B7142391D22B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6F0ED9837284D6DB09608B1C29B26B214">
    <w:name w:val="46F0ED9837284D6DB09608B1C29B26B214"/>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6CBFD087ECE4C518AFE64AF303F2F4615">
    <w:name w:val="56CBFD087ECE4C518AFE64AF303F2F461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06B4012AF2C643DBA65CF2F32CAD096D13">
    <w:name w:val="06B4012AF2C643DBA65CF2F32CAD096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65130AAEE85A40358D8E7241785C396613">
    <w:name w:val="65130AAEE85A40358D8E7241785C3966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7AF3E4C583423AA1DEC1CC23AE9C1A13">
    <w:name w:val="1B7AF3E4C583423AA1DEC1CC23AE9C1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8056082F2E94C4CB5FCC6FD86E1BC9B13">
    <w:name w:val="28056082F2E94C4CB5FCC6FD86E1BC9B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8A10C902B1A4AC5B371C3D8EFC1368F13">
    <w:name w:val="78A10C902B1A4AC5B371C3D8EFC1368F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5452FE127664DD4874E48F7181466DA13">
    <w:name w:val="85452FE127664DD4874E48F7181466DA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60AC3122FA34F9BBB4385D62313425D13">
    <w:name w:val="A60AC3122FA34F9BBB4385D62313425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C82C2BC20D3424AA5F0FA97AA675CAD13">
    <w:name w:val="9C82C2BC20D3424AA5F0FA97AA675CAD13"/>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236A1FCFF5B4F27BD0481D3A3A1C43B13">
    <w:name w:val="5236A1FCFF5B4F27BD0481D3A3A1C43B1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22999B07C064810B9095AB65A09387512">
    <w:name w:val="422999B07C064810B9095AB65A093875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FD90E14A37F940EB946B65ABF61B9F8712">
    <w:name w:val="FD90E14A37F940EB946B65ABF61B9F87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0CC32DA35574374BE366CB1976DE66212">
    <w:name w:val="40CC32DA35574374BE366CB1976DE662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7FF7BA59F36426F85886929A4A423BF12">
    <w:name w:val="D7FF7BA59F36426F85886929A4A423BF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ECE3D6CD1C940B7AF218F7DCF8CFCEE12">
    <w:name w:val="AECE3D6CD1C940B7AF218F7DCF8CFCEE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AD72D6EE3FE4AA3A860778A603A7B8112">
    <w:name w:val="9AD72D6EE3FE4AA3A860778A603A7B81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CC1A390375D6401A9BB38F4D7609B95812">
    <w:name w:val="CC1A390375D6401A9BB38F4D7609B958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80E8D12234BB4C60B43597EA263B90CE12">
    <w:name w:val="80E8D12234BB4C60B43597EA263B90CE12"/>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D51D1EF803464F83B1C1F228055B1312">
    <w:name w:val="7CD51D1EF803464F83B1C1F228055B1312"/>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2FD74FA12624981B77911B42625ED1B11">
    <w:name w:val="32FD74FA12624981B77911B42625ED1B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8E25BBA6C543A08091BC7479EC28F811">
    <w:name w:val="748E25BBA6C543A08091BC7479EC28F8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F9B65D99A41401795B3CAD0D112A71211">
    <w:name w:val="AF9B65D99A41401795B3CAD0D112A712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59F0EF8182A4012858130054A923ADD11">
    <w:name w:val="159F0EF8182A4012858130054A923AD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1B63029A313D4AE6AC0C1E615A840CC711">
    <w:name w:val="1B63029A313D4AE6AC0C1E615A840CC7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33F92E9172914A188C83603CA8818D8D11">
    <w:name w:val="33F92E9172914A188C83603CA8818D8D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9E6307F6BBD4427A7FDCEC3957DFB3011">
    <w:name w:val="79E6307F6BBD4427A7FDCEC3957DFB30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A0F7653648340A587A6DBADBFE7FBD411">
    <w:name w:val="2A0F7653648340A587A6DBADBFE7FBD411"/>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0F8D07DF1D3489C82A631D1EE58466711">
    <w:name w:val="90F8D07DF1D3489C82A631D1EE58466711"/>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9D8DE165D814BABBEBB8FB0BAE8BE5D10">
    <w:name w:val="A9D8DE165D814BABBEBB8FB0BAE8BE5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1227593FE964CC9B80A71BC5D00898E10">
    <w:name w:val="41227593FE964CC9B80A71BC5D00898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43D890EBDA3046E9B8D9CE6136B0634E10">
    <w:name w:val="43D890EBDA3046E9B8D9CE6136B0634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C95B88CDA054CFA89A87BCF05B3229E10">
    <w:name w:val="7C95B88CDA054CFA89A87BCF05B3229E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C335EF31332423DBBAC10DF74FBAE8710">
    <w:name w:val="AC335EF31332423DBBAC10DF74FBAE87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EB436FB737E4B17B6B602E141FBEC7110">
    <w:name w:val="EEB436FB737E4B17B6B602E141FBEC71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235AB1B06BA5461BB1CD64AAD0C5634D10">
    <w:name w:val="235AB1B06BA5461BB1CD64AAD0C5634D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B325C96CA3F54620B2661ECDA69CFC4C10">
    <w:name w:val="B325C96CA3F54620B2661ECDA69CFC4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2B4A956E28F4DB7BF9DBA0189909CF610">
    <w:name w:val="02B4A956E28F4DB7BF9DBA0189909CF6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C9F16C9304F4D2E895B9FD0C96419F910">
    <w:name w:val="FC9F16C9304F4D2E895B9FD0C96419F9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7E3928411754F36A76512D0A44DD7DA10">
    <w:name w:val="A7E3928411754F36A76512D0A44DD7DA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D3FD904E7FE7479CA95021CAFEADD1A410">
    <w:name w:val="D3FD904E7FE7479CA95021CAFEADD1A4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953560ED32D6426DA2C7DAC85333093C10">
    <w:name w:val="953560ED32D6426DA2C7DAC85333093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A51F51980ECC4A3F9C18BC7C6954FD7610">
    <w:name w:val="A51F51980ECC4A3F9C18BC7C6954FD76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0C28BDD747274CC1A0D8C698BE2CCA8C10">
    <w:name w:val="0C28BDD747274CC1A0D8C698BE2CCA8C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7421512C52B34A4D946443E052C5A92310">
    <w:name w:val="7421512C52B34A4D946443E052C5A923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575FFE94789A4059B073BB6471E44E8010">
    <w:name w:val="575FFE94789A4059B073BB6471E44E8010"/>
    <w:rsid w:val="00E01C50"/>
    <w:pPr>
      <w:tabs>
        <w:tab w:val="left" w:pos="400"/>
      </w:tabs>
      <w:spacing w:before="60" w:after="60" w:line="220" w:lineRule="exact"/>
      <w:ind w:left="624" w:hanging="624"/>
    </w:pPr>
    <w:rPr>
      <w:rFonts w:ascii="Verdana" w:eastAsia="Times New Roman" w:hAnsi="Verdana" w:cs="Times New Roman"/>
      <w:sz w:val="20"/>
      <w:szCs w:val="18"/>
      <w:lang w:eastAsia="en-US"/>
    </w:rPr>
  </w:style>
  <w:style w:type="paragraph" w:customStyle="1" w:styleId="E0D7F162F4F543F2AD0F77BCEA66143810">
    <w:name w:val="E0D7F162F4F543F2AD0F77BCEA66143810"/>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02A048BF3314BA3B0D6C8E25D72071B9">
    <w:name w:val="D02A048BF3314BA3B0D6C8E25D72071B9"/>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9B2FCE2D429948E3A0CDE726D0B8DA238">
    <w:name w:val="9B2FCE2D429948E3A0CDE726D0B8DA23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266ABBD9811429A9D6BB424C8E4FF478">
    <w:name w:val="7266ABBD9811429A9D6BB424C8E4FF47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A5C8E4E478A149649EA022281F8193EA8">
    <w:name w:val="A5C8E4E478A149649EA022281F8193EA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D7F484448E334293BB36A2A60C15D3718">
    <w:name w:val="D7F484448E334293BB36A2A60C15D371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E0F094CD21624D11B699BEEE024C1ABC8">
    <w:name w:val="E0F094CD21624D11B699BEEE024C1ABC8"/>
    <w:rsid w:val="00E01C50"/>
    <w:pPr>
      <w:tabs>
        <w:tab w:val="left" w:pos="400"/>
        <w:tab w:val="left" w:pos="480"/>
        <w:tab w:val="left" w:pos="720"/>
      </w:tabs>
      <w:spacing w:before="80" w:after="80" w:line="260" w:lineRule="exact"/>
      <w:ind w:left="400" w:right="600" w:hanging="400"/>
    </w:pPr>
    <w:rPr>
      <w:rFonts w:ascii="Verdana" w:eastAsia="Times New Roman" w:hAnsi="Verdana" w:cs="Times New Roman"/>
      <w:b/>
      <w:color w:val="565656"/>
      <w:sz w:val="20"/>
      <w:szCs w:val="20"/>
      <w:lang w:eastAsia="en-US"/>
    </w:rPr>
  </w:style>
  <w:style w:type="paragraph" w:customStyle="1" w:styleId="7E913FECA7A245B38CAD197A835543766">
    <w:name w:val="7E913FECA7A245B38CAD197A835543766"/>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5340C3CE930C488EB9392B089F5072AC4">
    <w:name w:val="5340C3CE930C488EB9392B089F5072A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C98599B0583442D94D82F80EEC8D1E35">
    <w:name w:val="1C98599B0583442D94D82F80EEC8D1E35"/>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721FC765A7B47958C4B2E4EC47AB9975">
    <w:name w:val="9721FC765A7B47958C4B2E4EC47AB997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D7FDE6318C044A91A032B814E4904D985">
    <w:name w:val="D7FDE6318C044A91A032B814E4904D985"/>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A5306018CA5041998A977D5114B9F72A4">
    <w:name w:val="A5306018CA5041998A977D5114B9F72A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06241F485B24763835F00AA1D2DAE054">
    <w:name w:val="106241F485B24763835F00AA1D2DAE05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68A6A703B18B45CFB9BC3FD2F432801C4">
    <w:name w:val="68A6A703B18B45CFB9BC3FD2F432801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233AE8F0F10244939C1319210F2D29EF4">
    <w:name w:val="233AE8F0F10244939C1319210F2D29E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08E7D3DA0B94B5CA20CCE59676065044">
    <w:name w:val="F08E7D3DA0B94B5CA20CCE5967606504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E063DC44CBB745D4A677DD3F798CEF1B4">
    <w:name w:val="E063DC44CBB745D4A677DD3F798CEF1B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41F8F22F91B40EBBEF4BBFB252873FC4">
    <w:name w:val="441F8F22F91B40EBBEF4BBFB252873F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FB0B64A454A4DD896098F4A55301CA94">
    <w:name w:val="AFB0B64A454A4DD896098F4A55301CA9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D0F509895F5414596AAE44A95DB33774">
    <w:name w:val="DD0F509895F5414596AAE44A95DB337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C0C4C238FB064A9D8741939C0CB622A24">
    <w:name w:val="C0C4C238FB064A9D8741939C0CB622A2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6B332CF06B0A4C84A22BAF37F029E9284">
    <w:name w:val="6B332CF06B0A4C84A22BAF37F029E928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A395A93DA3C44EA58F5CB8B42BCFC56F4">
    <w:name w:val="A395A93DA3C44EA58F5CB8B42BCFC56F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46DBFE3D3EBA4BD4BCF52BD63D49D0B24">
    <w:name w:val="46DBFE3D3EBA4BD4BCF52BD63D49D0B2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CA371083F13049828D0C6C03D6B0A4EF4">
    <w:name w:val="CA371083F13049828D0C6C03D6B0A4E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3F91019764DC4DE499639C599EBA50D34">
    <w:name w:val="3F91019764DC4DE499639C599EBA50D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46A96DBA76964B09A48D299B623B79C94">
    <w:name w:val="46A96DBA76964B09A48D299B623B79C9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1550FF2DBB354D7E8BEDE7BADBDF1F084">
    <w:name w:val="1550FF2DBB354D7E8BEDE7BADBDF1F08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DBA35D7E8C48443C8ADD2B96017429AA4">
    <w:name w:val="DBA35D7E8C48443C8ADD2B96017429AA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EB87932154E4F699309DF08A263691F4">
    <w:name w:val="FEB87932154E4F699309DF08A263691F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7383C9BE3DE9412DAC71721619C0C77B4">
    <w:name w:val="7383C9BE3DE9412DAC71721619C0C77B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2FAA201E9C254ED1860DCB710DD274AE4">
    <w:name w:val="2FAA201E9C254ED1860DCB710DD274AE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FBE167CEE4914E87830654B23019E6344">
    <w:name w:val="FBE167CEE4914E87830654B23019E634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0D26831806EB4C0AA358B1346E9F2FBC4">
    <w:name w:val="0D26831806EB4C0AA358B1346E9F2FBC4"/>
    <w:rsid w:val="00E01C50"/>
    <w:pPr>
      <w:tabs>
        <w:tab w:val="left" w:pos="720"/>
      </w:tabs>
      <w:spacing w:before="100" w:after="100" w:line="260" w:lineRule="atLeast"/>
    </w:pPr>
    <w:rPr>
      <w:rFonts w:ascii="Verdana" w:eastAsia="Times New Roman" w:hAnsi="Verdana" w:cs="Times New Roman"/>
      <w:b/>
      <w:color w:val="FFFFFF"/>
      <w:sz w:val="20"/>
      <w:szCs w:val="20"/>
      <w:lang w:eastAsia="en-US"/>
    </w:rPr>
  </w:style>
  <w:style w:type="paragraph" w:customStyle="1" w:styleId="9C3BCB448FE54B459A73398A09BB5EAD4">
    <w:name w:val="9C3BCB448FE54B459A73398A09BB5EAD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FE4C08E128964D5AB4D992F44B8D65C74">
    <w:name w:val="FE4C08E128964D5AB4D992F44B8D65C7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E4520C123D344E0BBF0EC4E7F19C96C36">
    <w:name w:val="9E4520C123D344E0BBF0EC4E7F19C96C36"/>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3B4496893E2465ABA633FC51FB2EE3A37">
    <w:name w:val="63B4496893E2465ABA633FC51FB2EE3A37"/>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302DC90BF73346A289C457A44C343DAD2">
    <w:name w:val="302DC90BF73346A289C457A44C343DAD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55989DCEE49A4ED187CB8F8B4C358E662">
    <w:name w:val="55989DCEE49A4ED187CB8F8B4C358E66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027F41FE43DA4CD78B2C2A357A21C5212">
    <w:name w:val="027F41FE43DA4CD78B2C2A357A21C521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7D6B644A416642B6A3F633DF8A55DF732">
    <w:name w:val="7D6B644A416642B6A3F633DF8A55DF73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C3B3DAF76105453F98332A510B07FAE72">
    <w:name w:val="C3B3DAF76105453F98332A510B07FAE7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89F1EF045684F4094B6480B2F28E6782">
    <w:name w:val="E89F1EF045684F4094B6480B2F28E678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99A49D27CB364780B90612C958D071592">
    <w:name w:val="99A49D27CB364780B90612C958D07159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E6ED27BEFF4B455483039C080868B3142">
    <w:name w:val="E6ED27BEFF4B455483039C080868B3142"/>
    <w:rsid w:val="00E01C50"/>
    <w:pPr>
      <w:tabs>
        <w:tab w:val="left" w:pos="0"/>
        <w:tab w:val="left" w:pos="2645"/>
      </w:tabs>
      <w:spacing w:before="60" w:after="60" w:line="220" w:lineRule="exact"/>
      <w:ind w:left="454" w:right="116" w:hanging="454"/>
    </w:pPr>
    <w:rPr>
      <w:rFonts w:ascii="Verdana" w:eastAsia="Times New Roman" w:hAnsi="Verdana" w:cs="Times New Roman"/>
      <w:sz w:val="17"/>
      <w:szCs w:val="20"/>
      <w:lang w:eastAsia="en-US"/>
    </w:rPr>
  </w:style>
  <w:style w:type="paragraph" w:customStyle="1" w:styleId="605E665C5EAF440FBFBC0E9EB164E6672">
    <w:name w:val="605E665C5EAF440FBFBC0E9EB164E667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8885604137AB465B8965F1879F84098F2">
    <w:name w:val="8885604137AB465B8965F1879F84098F2"/>
    <w:rsid w:val="00E01C50"/>
    <w:pPr>
      <w:tabs>
        <w:tab w:val="left" w:pos="622"/>
      </w:tabs>
      <w:spacing w:before="60" w:after="60" w:line="220" w:lineRule="exact"/>
      <w:ind w:left="622" w:hanging="622"/>
    </w:pPr>
    <w:rPr>
      <w:rFonts w:ascii="Verdana" w:eastAsia="Times New Roman" w:hAnsi="Verdana" w:cs="Times New Roman"/>
      <w:sz w:val="17"/>
      <w:szCs w:val="18"/>
      <w:lang w:eastAsia="en-US"/>
    </w:rPr>
  </w:style>
  <w:style w:type="paragraph" w:customStyle="1" w:styleId="59028BDEE33E44CF8C0E9195BA00D15234">
    <w:name w:val="59028BDEE33E44CF8C0E9195BA00D15234"/>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D18DF74EEC54D37ABB007807E254EA833">
    <w:name w:val="BD18DF74EEC54D37ABB007807E254EA8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9989F3FD01114DB1A1091844C0FFEBCA33">
    <w:name w:val="9989F3FD01114DB1A1091844C0FFEBCA33"/>
    <w:rsid w:val="00E01C50"/>
    <w:pPr>
      <w:tabs>
        <w:tab w:val="left" w:pos="400"/>
      </w:tabs>
      <w:spacing w:before="60" w:after="60" w:line="220" w:lineRule="exact"/>
    </w:pPr>
    <w:rPr>
      <w:rFonts w:ascii="Verdana" w:eastAsia="Times New Roman" w:hAnsi="Verdana" w:cs="Times New Roman"/>
      <w:sz w:val="20"/>
      <w:szCs w:val="18"/>
      <w:lang w:eastAsia="en-US"/>
    </w:rPr>
  </w:style>
  <w:style w:type="paragraph" w:customStyle="1" w:styleId="B57A66743F3A4564B5F69409A27A9EC235">
    <w:name w:val="B57A66743F3A4564B5F69409A27A9EC235"/>
    <w:rsid w:val="00E01C50"/>
    <w:pPr>
      <w:tabs>
        <w:tab w:val="left" w:pos="400"/>
        <w:tab w:val="left" w:pos="480"/>
        <w:tab w:val="left" w:pos="720"/>
      </w:tabs>
      <w:spacing w:before="80" w:after="80" w:line="260" w:lineRule="exact"/>
      <w:ind w:right="600"/>
    </w:pPr>
    <w:rPr>
      <w:rFonts w:ascii="Verdana" w:eastAsia="Times New Roman" w:hAnsi="Verdana" w:cs="Times New Roman"/>
      <w:color w:val="565656"/>
      <w:sz w:val="20"/>
      <w:szCs w:val="20"/>
      <w:lang w:eastAsia="en-US"/>
    </w:rPr>
  </w:style>
  <w:style w:type="paragraph" w:customStyle="1" w:styleId="ECB1E1A04EA347B585D48F00DB53047E">
    <w:name w:val="ECB1E1A04EA347B585D48F00DB53047E"/>
    <w:rsid w:val="00E01C50"/>
  </w:style>
  <w:style w:type="paragraph" w:customStyle="1" w:styleId="71A36E3BC3374E18ACA4D18F4C679814">
    <w:name w:val="71A36E3BC3374E18ACA4D18F4C679814"/>
    <w:rsid w:val="00E01C50"/>
  </w:style>
  <w:style w:type="paragraph" w:customStyle="1" w:styleId="0FDA64E0A9D443F7B8B6A9C2F3F63F42">
    <w:name w:val="0FDA64E0A9D443F7B8B6A9C2F3F63F42"/>
    <w:rsid w:val="00E01C50"/>
  </w:style>
  <w:style w:type="paragraph" w:customStyle="1" w:styleId="6BFD28D4975649E38944B21F24F9285D">
    <w:name w:val="6BFD28D4975649E38944B21F24F9285D"/>
    <w:rsid w:val="00E01C50"/>
  </w:style>
  <w:style w:type="paragraph" w:customStyle="1" w:styleId="E59E6F8AB82141EBA2B7889BAB870232">
    <w:name w:val="E59E6F8AB82141EBA2B7889BAB870232"/>
    <w:rsid w:val="00E01C50"/>
  </w:style>
  <w:style w:type="paragraph" w:customStyle="1" w:styleId="BE98199B53D84697B56381320E73170F">
    <w:name w:val="BE98199B53D84697B56381320E73170F"/>
    <w:rsid w:val="00E01C50"/>
  </w:style>
  <w:style w:type="paragraph" w:customStyle="1" w:styleId="49492C25F3464882974CAEF672130680">
    <w:name w:val="49492C25F3464882974CAEF672130680"/>
    <w:rsid w:val="00E01C50"/>
  </w:style>
  <w:style w:type="paragraph" w:customStyle="1" w:styleId="DBCA55E6457849929C436EF7280C0EE0">
    <w:name w:val="DBCA55E6457849929C436EF7280C0EE0"/>
    <w:rsid w:val="00E01C50"/>
  </w:style>
  <w:style w:type="paragraph" w:customStyle="1" w:styleId="F3DC2CC64B7343E3B5AB5732C5D48C5A">
    <w:name w:val="F3DC2CC64B7343E3B5AB5732C5D48C5A"/>
    <w:rsid w:val="00E01C50"/>
  </w:style>
  <w:style w:type="paragraph" w:customStyle="1" w:styleId="8F6911C78E794281BECA6E57F2ED5E42">
    <w:name w:val="8F6911C78E794281BECA6E57F2ED5E42"/>
    <w:rsid w:val="00E01C50"/>
  </w:style>
  <w:style w:type="paragraph" w:customStyle="1" w:styleId="8E0F958631A34DDF8FA3F891EEFAB046">
    <w:name w:val="8E0F958631A34DDF8FA3F891EEFAB046"/>
    <w:rsid w:val="00E01C50"/>
  </w:style>
  <w:style w:type="paragraph" w:customStyle="1" w:styleId="86B2F9121C684A19AC4F9188126538B4">
    <w:name w:val="86B2F9121C684A19AC4F9188126538B4"/>
    <w:rsid w:val="00E01C50"/>
  </w:style>
  <w:style w:type="paragraph" w:customStyle="1" w:styleId="9F5E01FFA3BE4C07A284363F779303BE">
    <w:name w:val="9F5E01FFA3BE4C07A284363F779303BE"/>
    <w:rsid w:val="00E01C50"/>
  </w:style>
  <w:style w:type="paragraph" w:customStyle="1" w:styleId="229AD962288844E68287268D283EB243">
    <w:name w:val="229AD962288844E68287268D283EB243"/>
    <w:rsid w:val="00E01C50"/>
  </w:style>
  <w:style w:type="paragraph" w:customStyle="1" w:styleId="B370BCA623554E1295E021320E2325C1">
    <w:name w:val="B370BCA623554E1295E021320E2325C1"/>
    <w:rsid w:val="00E01C50"/>
  </w:style>
  <w:style w:type="paragraph" w:customStyle="1" w:styleId="E2D35843D0944841996DCB4ACC9B19DE">
    <w:name w:val="E2D35843D0944841996DCB4ACC9B19DE"/>
    <w:rsid w:val="00E01C50"/>
  </w:style>
  <w:style w:type="paragraph" w:customStyle="1" w:styleId="2A633061D319406C9904E194EFD67F9A">
    <w:name w:val="2A633061D319406C9904E194EFD67F9A"/>
    <w:rsid w:val="00E01C50"/>
  </w:style>
  <w:style w:type="paragraph" w:customStyle="1" w:styleId="2AAC90C4401B438E8CA97C345FCCEB39">
    <w:name w:val="2AAC90C4401B438E8CA97C345FCCEB39"/>
    <w:rsid w:val="00E01C50"/>
  </w:style>
  <w:style w:type="paragraph" w:customStyle="1" w:styleId="B798536E81E742BFA51337B5824DF095">
    <w:name w:val="B798536E81E742BFA51337B5824DF095"/>
    <w:rsid w:val="00E01C50"/>
  </w:style>
  <w:style w:type="paragraph" w:customStyle="1" w:styleId="E53729ABB4C14390A660C4386F36C578">
    <w:name w:val="E53729ABB4C14390A660C4386F36C578"/>
    <w:rsid w:val="00E01C50"/>
  </w:style>
  <w:style w:type="paragraph" w:customStyle="1" w:styleId="9411CBF8B95B499BB4851893AD6616B1">
    <w:name w:val="9411CBF8B95B499BB4851893AD6616B1"/>
    <w:rsid w:val="00E01C50"/>
  </w:style>
  <w:style w:type="paragraph" w:customStyle="1" w:styleId="2AFBD2912D2F43B3AA82967F117AC53F">
    <w:name w:val="2AFBD2912D2F43B3AA82967F117AC53F"/>
    <w:rsid w:val="00E01C50"/>
  </w:style>
  <w:style w:type="paragraph" w:customStyle="1" w:styleId="17ED95ECCF90428CA00E1B0FC3918B6B">
    <w:name w:val="17ED95ECCF90428CA00E1B0FC3918B6B"/>
    <w:rsid w:val="00E01C50"/>
  </w:style>
  <w:style w:type="paragraph" w:customStyle="1" w:styleId="EDFA18603FF34021B7DEED50CEC22CA4">
    <w:name w:val="EDFA18603FF34021B7DEED50CEC22CA4"/>
    <w:rsid w:val="00E01C50"/>
  </w:style>
  <w:style w:type="paragraph" w:customStyle="1" w:styleId="910AB1AF8BA64CFEBD6C2E2566D2E1F2">
    <w:name w:val="910AB1AF8BA64CFEBD6C2E2566D2E1F2"/>
    <w:rsid w:val="00E01C50"/>
  </w:style>
  <w:style w:type="paragraph" w:customStyle="1" w:styleId="BF43DA82A38B4178AB249FA0042BA673">
    <w:name w:val="BF43DA82A38B4178AB249FA0042BA673"/>
    <w:rsid w:val="00E01C50"/>
  </w:style>
  <w:style w:type="paragraph" w:customStyle="1" w:styleId="501E539CFAC04D858B9788EBB02D9F27">
    <w:name w:val="501E539CFAC04D858B9788EBB02D9F27"/>
    <w:rsid w:val="00E01C50"/>
  </w:style>
  <w:style w:type="paragraph" w:customStyle="1" w:styleId="6584B86A057F4596AE6B142B507466DB">
    <w:name w:val="6584B86A057F4596AE6B142B507466DB"/>
    <w:rsid w:val="00E01C50"/>
  </w:style>
  <w:style w:type="paragraph" w:customStyle="1" w:styleId="08858E0578A245D190547AB4A7DAFA6D">
    <w:name w:val="08858E0578A245D190547AB4A7DAFA6D"/>
    <w:rsid w:val="00E01C50"/>
  </w:style>
  <w:style w:type="paragraph" w:customStyle="1" w:styleId="1B76CC4A3AFC4DF7A15EE66C97F93357">
    <w:name w:val="1B76CC4A3AFC4DF7A15EE66C97F93357"/>
    <w:rsid w:val="00E01C50"/>
  </w:style>
  <w:style w:type="paragraph" w:customStyle="1" w:styleId="C670241B8E5849DB9988BE2EA28EB0AF">
    <w:name w:val="C670241B8E5849DB9988BE2EA28EB0AF"/>
    <w:rsid w:val="00E01C50"/>
  </w:style>
  <w:style w:type="paragraph" w:customStyle="1" w:styleId="3159E8DE4FE842BFA12C7DC2C16BE618">
    <w:name w:val="3159E8DE4FE842BFA12C7DC2C16BE618"/>
    <w:rsid w:val="00E01C50"/>
  </w:style>
  <w:style w:type="paragraph" w:customStyle="1" w:styleId="DF3B78F070B846F2B0CE8DCFE9B6B9F9">
    <w:name w:val="DF3B78F070B846F2B0CE8DCFE9B6B9F9"/>
    <w:rsid w:val="00E01C50"/>
  </w:style>
  <w:style w:type="paragraph" w:customStyle="1" w:styleId="70C3C82AF80E400FB7B919680B5A79EF">
    <w:name w:val="70C3C82AF80E400FB7B919680B5A79EF"/>
    <w:rsid w:val="00E01C50"/>
  </w:style>
  <w:style w:type="paragraph" w:customStyle="1" w:styleId="701CC9CEE06A4DB1811C0D5638CA91D1">
    <w:name w:val="701CC9CEE06A4DB1811C0D5638CA91D1"/>
    <w:rsid w:val="00E01C50"/>
  </w:style>
  <w:style w:type="paragraph" w:customStyle="1" w:styleId="966F113C9E9E45CFA68D2623789B5AD2">
    <w:name w:val="966F113C9E9E45CFA68D2623789B5AD2"/>
    <w:rsid w:val="00E01C50"/>
  </w:style>
  <w:style w:type="paragraph" w:customStyle="1" w:styleId="DFAD4C9F5E5847388D76B08CFD796ADB">
    <w:name w:val="DFAD4C9F5E5847388D76B08CFD796ADB"/>
    <w:rsid w:val="00E01C50"/>
  </w:style>
  <w:style w:type="paragraph" w:customStyle="1" w:styleId="7636CD4EFE5D4C1F94C9B7A9D14742D1">
    <w:name w:val="7636CD4EFE5D4C1F94C9B7A9D14742D1"/>
    <w:rsid w:val="00E01C50"/>
  </w:style>
  <w:style w:type="paragraph" w:customStyle="1" w:styleId="B236BA5BA5E8487EA4063CA8859B0A74">
    <w:name w:val="B236BA5BA5E8487EA4063CA8859B0A74"/>
    <w:rsid w:val="00E01C50"/>
  </w:style>
  <w:style w:type="paragraph" w:customStyle="1" w:styleId="4E258B9E98544E71B5861BAF2935A92B">
    <w:name w:val="4E258B9E98544E71B5861BAF2935A92B"/>
    <w:rsid w:val="00E01C50"/>
  </w:style>
  <w:style w:type="paragraph" w:customStyle="1" w:styleId="8F1DF69731F648C48DACB70708D0F37D">
    <w:name w:val="8F1DF69731F648C48DACB70708D0F37D"/>
    <w:rsid w:val="00E01C50"/>
  </w:style>
  <w:style w:type="paragraph" w:customStyle="1" w:styleId="5E5133719D8B404E8A15A884D1A1D6F9">
    <w:name w:val="5E5133719D8B404E8A15A884D1A1D6F9"/>
    <w:rsid w:val="00E01C50"/>
  </w:style>
  <w:style w:type="paragraph" w:customStyle="1" w:styleId="A903336B0396474AA05957104A6FFE4C">
    <w:name w:val="A903336B0396474AA05957104A6FFE4C"/>
    <w:rsid w:val="00E01C50"/>
  </w:style>
  <w:style w:type="paragraph" w:customStyle="1" w:styleId="44A879CA11EE44259C108E1DAEF9AE62">
    <w:name w:val="44A879CA11EE44259C108E1DAEF9AE62"/>
    <w:rsid w:val="00E01C50"/>
  </w:style>
  <w:style w:type="paragraph" w:customStyle="1" w:styleId="975A8896C49442CDB04D13AD3A92BECD">
    <w:name w:val="975A8896C49442CDB04D13AD3A92BECD"/>
    <w:rsid w:val="00E01C50"/>
  </w:style>
  <w:style w:type="paragraph" w:customStyle="1" w:styleId="63AFD42D8DA345E4807571192A151F2F">
    <w:name w:val="63AFD42D8DA345E4807571192A151F2F"/>
    <w:rsid w:val="00E01C50"/>
  </w:style>
  <w:style w:type="paragraph" w:customStyle="1" w:styleId="2FA8FB971DDD4DDFA47D2ACF114D9C10">
    <w:name w:val="2FA8FB971DDD4DDFA47D2ACF114D9C10"/>
    <w:rsid w:val="00E01C50"/>
  </w:style>
  <w:style w:type="paragraph" w:customStyle="1" w:styleId="82F064F30207405089273AD123B2D9CF">
    <w:name w:val="82F064F30207405089273AD123B2D9CF"/>
    <w:rsid w:val="00E01C50"/>
  </w:style>
  <w:style w:type="paragraph" w:customStyle="1" w:styleId="C63CDC37926B4A03A876B8FA80A8674A">
    <w:name w:val="C63CDC37926B4A03A876B8FA80A8674A"/>
    <w:rsid w:val="00E01C50"/>
  </w:style>
  <w:style w:type="paragraph" w:customStyle="1" w:styleId="ECC0AEC630A4408F8050BBB2014BAFBA">
    <w:name w:val="ECC0AEC630A4408F8050BBB2014BAFBA"/>
    <w:rsid w:val="00E01C50"/>
  </w:style>
  <w:style w:type="paragraph" w:customStyle="1" w:styleId="765BA6E653C9441499C665FD8F2E79C3">
    <w:name w:val="765BA6E653C9441499C665FD8F2E79C3"/>
    <w:rsid w:val="00E01C50"/>
  </w:style>
  <w:style w:type="paragraph" w:customStyle="1" w:styleId="DF0E02A1773143DAA2365BF6C4B255C8">
    <w:name w:val="DF0E02A1773143DAA2365BF6C4B255C8"/>
    <w:rsid w:val="00E01C50"/>
  </w:style>
  <w:style w:type="paragraph" w:customStyle="1" w:styleId="9B1DFC29ACD3480C8345498062629140">
    <w:name w:val="9B1DFC29ACD3480C8345498062629140"/>
    <w:rsid w:val="00E01C50"/>
  </w:style>
  <w:style w:type="paragraph" w:customStyle="1" w:styleId="17F8C583CF6E4BC9904F86BE4A96FC95">
    <w:name w:val="17F8C583CF6E4BC9904F86BE4A96FC95"/>
    <w:rsid w:val="00E01C50"/>
  </w:style>
  <w:style w:type="paragraph" w:customStyle="1" w:styleId="4CAD371E67E44971AA6068CF44EC4B57">
    <w:name w:val="4CAD371E67E44971AA6068CF44EC4B57"/>
    <w:rsid w:val="00E01C50"/>
  </w:style>
  <w:style w:type="paragraph" w:customStyle="1" w:styleId="AFA0BB8A319C403A9D2F25C964F29595">
    <w:name w:val="AFA0BB8A319C403A9D2F25C964F29595"/>
    <w:rsid w:val="00E01C50"/>
  </w:style>
  <w:style w:type="paragraph" w:customStyle="1" w:styleId="D89F09612E7743E0AB2BA0DDF50B6DA1">
    <w:name w:val="D89F09612E7743E0AB2BA0DDF50B6DA1"/>
    <w:rsid w:val="00E01C50"/>
  </w:style>
  <w:style w:type="paragraph" w:customStyle="1" w:styleId="0BB6E363101C407081364C0D879B29DF">
    <w:name w:val="0BB6E363101C407081364C0D879B29DF"/>
    <w:rsid w:val="00E01C50"/>
  </w:style>
  <w:style w:type="paragraph" w:customStyle="1" w:styleId="FFD37F0C422C454A866A1B7771EB1A97">
    <w:name w:val="FFD37F0C422C454A866A1B7771EB1A97"/>
    <w:rsid w:val="00E01C50"/>
  </w:style>
  <w:style w:type="paragraph" w:customStyle="1" w:styleId="FF9B023BDEB047A984AFD34368BF5BB1">
    <w:name w:val="FF9B023BDEB047A984AFD34368BF5BB1"/>
    <w:rsid w:val="00E01C50"/>
  </w:style>
  <w:style w:type="paragraph" w:customStyle="1" w:styleId="2E0D72D58B444A50B689AC25D4642836">
    <w:name w:val="2E0D72D58B444A50B689AC25D4642836"/>
    <w:rsid w:val="00E01C50"/>
  </w:style>
  <w:style w:type="paragraph" w:customStyle="1" w:styleId="650B90C71C5C497FA7D150847CB20B72">
    <w:name w:val="650B90C71C5C497FA7D150847CB20B72"/>
    <w:rsid w:val="00E01C50"/>
  </w:style>
  <w:style w:type="paragraph" w:customStyle="1" w:styleId="D5D7E65B72AF4CC7965B12789F942A93">
    <w:name w:val="D5D7E65B72AF4CC7965B12789F942A93"/>
    <w:rsid w:val="00E01C50"/>
  </w:style>
  <w:style w:type="paragraph" w:customStyle="1" w:styleId="F6586624AFAE43B9AC73F74E8F656AC3">
    <w:name w:val="F6586624AFAE43B9AC73F74E8F656AC3"/>
    <w:rsid w:val="00E01C50"/>
  </w:style>
  <w:style w:type="paragraph" w:customStyle="1" w:styleId="43231F7C2D4C43A797C3A2F0EFA0E2D7">
    <w:name w:val="43231F7C2D4C43A797C3A2F0EFA0E2D7"/>
    <w:rsid w:val="00E01C50"/>
  </w:style>
  <w:style w:type="paragraph" w:customStyle="1" w:styleId="4C6B7136CD414BDA87C617BDE5A1227D">
    <w:name w:val="4C6B7136CD414BDA87C617BDE5A1227D"/>
    <w:rsid w:val="00E01C50"/>
  </w:style>
  <w:style w:type="paragraph" w:customStyle="1" w:styleId="B30EFF3D57EA49E6AC1337D4759F5CF6">
    <w:name w:val="B30EFF3D57EA49E6AC1337D4759F5CF6"/>
    <w:rsid w:val="00E01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newNationalsTemplate_Units.dot</Template>
  <TotalTime>64</TotalTime>
  <Pages>13</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BTEC 2016 Specification</vt:lpstr>
    </vt:vector>
  </TitlesOfParts>
  <Company>Pearson Education Limited 2011</Company>
  <LinksUpToDate>false</LinksUpToDate>
  <CharactersWithSpaces>29545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2016 Specification</dc:title>
  <dc:subject/>
  <dc:creator>lober_h;winser_p</dc:creator>
  <cp:keywords>H/123/1234</cp:keywords>
  <cp:lastModifiedBy>Winser, Paul</cp:lastModifiedBy>
  <cp:revision>7</cp:revision>
  <cp:lastPrinted>2014-09-09T11:10:00Z</cp:lastPrinted>
  <dcterms:created xsi:type="dcterms:W3CDTF">2014-09-09T12:59:00Z</dcterms:created>
  <dcterms:modified xsi:type="dcterms:W3CDTF">2014-09-09T14:19:00Z</dcterms:modified>
</cp:coreProperties>
</file>