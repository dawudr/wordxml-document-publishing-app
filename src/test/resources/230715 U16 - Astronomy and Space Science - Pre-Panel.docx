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B76B" w14:textId="68133CCE" w:rsidR="00631961" w:rsidRPr="005C089A" w:rsidRDefault="00631961" w:rsidP="00631961">
      <w:pPr>
        <w:pStyle w:val="UnitTitle"/>
      </w:pPr>
      <w:bookmarkStart w:id="0" w:name="_Toc290990686"/>
      <w:bookmarkStart w:id="1" w:name="_Toc291057555"/>
      <w:r w:rsidRPr="00146F43">
        <w:t xml:space="preserve">Unit </w:t>
      </w:r>
      <w:sdt>
        <w:sdtPr>
          <w:rPr>
            <w:rStyle w:val="UnitTitleBoldOrange18"/>
          </w:rPr>
          <w:alias w:val="Unit Number"/>
          <w:tag w:val="unitnumber"/>
          <w:id w:val="-885716398"/>
          <w:lock w:val="sdtLocked"/>
          <w:placeholder>
            <w:docPart w:val="5D02C50B9DE547BFAAABCFCBC8734C91"/>
          </w:placeholder>
          <w:text/>
        </w:sdtPr>
        <w:sdtEndPr>
          <w:rPr>
            <w:rStyle w:val="DefaultParagraphFont"/>
            <w:b w:val="0"/>
          </w:rPr>
        </w:sdtEndPr>
        <w:sdtContent>
          <w:r w:rsidR="007516B0">
            <w:rPr>
              <w:rStyle w:val="UnitTitleBoldOrange18"/>
            </w:rPr>
            <w:t>16</w:t>
          </w:r>
        </w:sdtContent>
      </w:sdt>
      <w:r w:rsidRPr="00146F43">
        <w:t>:</w:t>
      </w:r>
      <w:r w:rsidRPr="00146F43">
        <w:tab/>
      </w:r>
      <w:bookmarkEnd w:id="0"/>
      <w:bookmarkEnd w:id="1"/>
      <w:sdt>
        <w:sdtPr>
          <w:rPr>
            <w:rStyle w:val="UnitTitleBoldOrange18"/>
          </w:rPr>
          <w:alias w:val="Unit Title"/>
          <w:tag w:val="unittitle"/>
          <w:id w:val="-1188909598"/>
          <w:lock w:val="sdtLocked"/>
          <w:placeholder>
            <w:docPart w:val="B5A965E97BFA41E5895A237726A85A52"/>
          </w:placeholder>
          <w:text/>
        </w:sdtPr>
        <w:sdtContent>
          <w:r w:rsidR="007516B0" w:rsidRPr="007516B0">
            <w:rPr>
              <w:rStyle w:val="UnitTitleBoldOrange18"/>
            </w:rPr>
            <w:t>Astronomy and Space Science</w:t>
          </w:r>
        </w:sdtContent>
      </w:sdt>
    </w:p>
    <w:p w14:paraId="2038614F" w14:textId="1EE9A6E8" w:rsidR="00631961" w:rsidRPr="001F2B39" w:rsidRDefault="00631961" w:rsidP="00631961">
      <w:pPr>
        <w:pStyle w:val="Unitinfonorule"/>
        <w:rPr>
          <w:rStyle w:val="UnitInfoBoldOrange"/>
        </w:rPr>
      </w:pPr>
      <w:r w:rsidRPr="005C089A">
        <w:t xml:space="preserve">Level: </w:t>
      </w:r>
      <w:sdt>
        <w:sdtPr>
          <w:rPr>
            <w:rStyle w:val="UnitInfoBoldOrange"/>
          </w:rPr>
          <w:alias w:val="Level"/>
          <w:tag w:val="level"/>
          <w:id w:val="-925954805"/>
          <w:lock w:val="sdtLocked"/>
          <w:placeholder>
            <w:docPart w:val="F630A34BF39E4A5685471F8E6B2447F7"/>
          </w:placeholder>
          <w:text/>
        </w:sdtPr>
        <w:sdtEndPr>
          <w:rPr>
            <w:rStyle w:val="UnitInfoBoldOrange"/>
          </w:rPr>
        </w:sdtEndPr>
        <w:sdtContent>
          <w:r w:rsidR="0068259D">
            <w:rPr>
              <w:rStyle w:val="UnitInfoBoldOrange"/>
            </w:rPr>
            <w:t>3</w:t>
          </w:r>
        </w:sdtContent>
      </w:sdt>
    </w:p>
    <w:p w14:paraId="2DF9DA95" w14:textId="1DB9B856" w:rsidR="00631961" w:rsidRPr="001F2B39" w:rsidRDefault="00631961" w:rsidP="00631961">
      <w:pPr>
        <w:pStyle w:val="Unitinfonorule"/>
        <w:rPr>
          <w:rStyle w:val="UnitInfoBoldOrange"/>
        </w:rPr>
      </w:pPr>
      <w:r w:rsidRPr="005C089A">
        <w:t xml:space="preserve">Unit type: </w:t>
      </w:r>
      <w:sdt>
        <w:sdtPr>
          <w:rPr>
            <w:rStyle w:val="UnitInfoBoldOrange"/>
          </w:rPr>
          <w:alias w:val="Unit Type"/>
          <w:tag w:val="unittype"/>
          <w:id w:val="-121541368"/>
          <w:lock w:val="sdtLocked"/>
          <w:placeholder>
            <w:docPart w:val="8BC00EB59B73428C97C7EAB441BE9711"/>
          </w:placeholder>
          <w:text/>
        </w:sdtPr>
        <w:sdtEndPr>
          <w:rPr>
            <w:rStyle w:val="UnitInfoBoldOrange"/>
          </w:rPr>
        </w:sdtEndPr>
        <w:sdtContent>
          <w:r w:rsidR="0068259D">
            <w:rPr>
              <w:rStyle w:val="UnitInfoBoldOrange"/>
            </w:rPr>
            <w:t>Internal</w:t>
          </w:r>
        </w:sdtContent>
      </w:sdt>
    </w:p>
    <w:p w14:paraId="65435986" w14:textId="68D33AFE" w:rsidR="00631961" w:rsidRPr="001F2B39" w:rsidRDefault="00631961" w:rsidP="008C0F59">
      <w:pPr>
        <w:pStyle w:val="Unitinfo"/>
        <w:pBdr>
          <w:bottom w:val="single" w:sz="8" w:space="2" w:color="F79646"/>
        </w:pBdr>
        <w:rPr>
          <w:rStyle w:val="UnitInfoBoldOrange"/>
        </w:rPr>
      </w:pPr>
      <w:r w:rsidRPr="004D0C02">
        <w:t>Guided learning hours:</w:t>
      </w:r>
      <w:r>
        <w:t xml:space="preserve"> </w:t>
      </w:r>
      <w:sdt>
        <w:sdtPr>
          <w:rPr>
            <w:rStyle w:val="UnitInfoBoldOrange"/>
          </w:rPr>
          <w:alias w:val="Unit Size"/>
          <w:tag w:val="glhvalue"/>
          <w:id w:val="1646939691"/>
          <w:lock w:val="sdtLocked"/>
          <w:placeholder>
            <w:docPart w:val="CB87C26A8D78418280A97A24E1741CCE"/>
          </w:placeholder>
          <w:text/>
        </w:sdtPr>
        <w:sdtEndPr>
          <w:rPr>
            <w:rStyle w:val="UnitInfoBoldOrange"/>
          </w:rPr>
        </w:sdtEndPr>
        <w:sdtContent>
          <w:r w:rsidR="0068259D">
            <w:rPr>
              <w:rStyle w:val="UnitInfoBoldOrange"/>
            </w:rPr>
            <w:t>60</w:t>
          </w:r>
        </w:sdtContent>
      </w:sdt>
    </w:p>
    <w:p w14:paraId="63CE49E3" w14:textId="77777777" w:rsidR="00631961" w:rsidRDefault="00631961" w:rsidP="00631961">
      <w:pPr>
        <w:pStyle w:val="UnitAhead"/>
      </w:pPr>
      <w:r w:rsidRPr="00130BC7">
        <w:t xml:space="preserve">Unit </w:t>
      </w:r>
      <w:r>
        <w:t>in brief</w:t>
      </w:r>
    </w:p>
    <w:sdt>
      <w:sdtPr>
        <w:rPr>
          <w:rStyle w:val="TextChar"/>
        </w:rPr>
        <w:alias w:val="Unit in brief"/>
        <w:tag w:val="unitinbrief"/>
        <w:id w:val="1091887093"/>
        <w:lock w:val="sdtLocked"/>
        <w:placeholder>
          <w:docPart w:val="1662518A38824608866E7075A6C61F66"/>
        </w:placeholder>
      </w:sdtPr>
      <w:sdtEndPr>
        <w:rPr>
          <w:rStyle w:val="DefaultParagraphFont"/>
        </w:rPr>
      </w:sdtEndPr>
      <w:sdtContent>
        <w:p w14:paraId="7BF56BFE" w14:textId="582EADAF" w:rsidR="007F501D" w:rsidRPr="00766A37" w:rsidRDefault="007516B0" w:rsidP="002C5E52">
          <w:pPr>
            <w:pStyle w:val="Text"/>
          </w:pPr>
          <w:r w:rsidRPr="007516B0">
            <w:rPr>
              <w:rStyle w:val="TextChar"/>
            </w:rPr>
            <w:t>This unit covers the fundamental principles and present day understanding of developments in astronomy.</w:t>
          </w:r>
        </w:p>
      </w:sdtContent>
    </w:sdt>
    <w:p w14:paraId="113CEA02" w14:textId="77777777" w:rsidR="00631961" w:rsidRDefault="00315664" w:rsidP="007F501D">
      <w:pPr>
        <w:pStyle w:val="UnitAhead"/>
      </w:pPr>
      <w:r>
        <w:t>U</w:t>
      </w:r>
      <w:r w:rsidR="00631961" w:rsidRPr="00606B21">
        <w:t>nit introduction</w:t>
      </w:r>
    </w:p>
    <w:sdt>
      <w:sdtPr>
        <w:alias w:val="Unit Introduction"/>
        <w:tag w:val="introduction"/>
        <w:id w:val="1476716152"/>
        <w:lock w:val="sdtLocked"/>
        <w:placeholder>
          <w:docPart w:val="375F6D73A979438AA5584E5155D02D12"/>
        </w:placeholder>
      </w:sdtPr>
      <w:sdtEndPr/>
      <w:sdtContent>
        <w:p w14:paraId="6E70C95F" w14:textId="77777777" w:rsidR="007516B0" w:rsidRDefault="007516B0" w:rsidP="007516B0">
          <w:pPr>
            <w:pStyle w:val="Text"/>
          </w:pPr>
          <w:r>
            <w:t>During study of this unit, you will explore the main concepts which have formed the foundations of astronomy for hundreds of years. This unit aims to develop your knowledge and understanding of the key areas in astronomy and space flight and of the links between these exciting topics and related industries.</w:t>
          </w:r>
        </w:p>
        <w:p w14:paraId="77EA240A" w14:textId="77777777" w:rsidR="007516B0" w:rsidRDefault="007516B0" w:rsidP="007516B0">
          <w:pPr>
            <w:pStyle w:val="Text"/>
          </w:pPr>
        </w:p>
        <w:p w14:paraId="6C758E70" w14:textId="77777777" w:rsidR="007516B0" w:rsidRDefault="007516B0" w:rsidP="007516B0">
          <w:pPr>
            <w:pStyle w:val="Text"/>
          </w:pPr>
          <w:r>
            <w:t>You will be able to apply skills learned to other areas of study and to workplace practices. The unit will focus on the study of the Solar System and you will gain an appreciation of the advances made in space flight and their applications on Earth. You will appreciate the different scientific disciplines which will be encountered at various stages as the unit unfolds. Skills in analysis, investigation and research will be enhanced. Knowledge of key Solar System objects will lead to accurate night sky positioning and star mapping with ample opportunity for both short and long duration practical observation. You will be introduced to the many factors associated with space flight and will be given an insight into the practicalities and problems associated with propelling an object beyond the Earth’s atmosphere and sustaining an orbit.</w:t>
          </w:r>
        </w:p>
        <w:p w14:paraId="74E653CC" w14:textId="77777777" w:rsidR="007516B0" w:rsidRDefault="007516B0" w:rsidP="007516B0">
          <w:pPr>
            <w:pStyle w:val="Text"/>
          </w:pPr>
        </w:p>
        <w:p w14:paraId="4329B5B7" w14:textId="77777777" w:rsidR="007516B0" w:rsidRDefault="007516B0" w:rsidP="007516B0">
          <w:pPr>
            <w:pStyle w:val="Text"/>
          </w:pPr>
          <w:r>
            <w:t xml:space="preserve">The realities of interplanetary missions will be explored in light of current governmental and commercial plans for further development and you will develop an understanding of how physical laws are linked to complex deep space exploration missions. You will discuss the current theories in the formation and end of the universe with an in-depth study of cosmological principles relating to the Big Bang theory, inflation and evolution as our current understanding allows. </w:t>
          </w:r>
        </w:p>
        <w:p w14:paraId="322D0A05" w14:textId="77777777" w:rsidR="007516B0" w:rsidRDefault="007516B0" w:rsidP="007516B0">
          <w:pPr>
            <w:pStyle w:val="Text"/>
          </w:pPr>
        </w:p>
        <w:p w14:paraId="68EA1695" w14:textId="04E621CF" w:rsidR="00315664" w:rsidRPr="005967BF" w:rsidRDefault="007516B0" w:rsidP="007516B0">
          <w:pPr>
            <w:pStyle w:val="Text"/>
          </w:pPr>
          <w:r>
            <w:t>Study of this unit will allow progression to further education in related science, and possible introduction to the expanding space science working industry, involving astronomical data analysis, research and development.</w:t>
          </w:r>
        </w:p>
      </w:sdtContent>
    </w:sdt>
    <w:p w14:paraId="39AABB64" w14:textId="77777777" w:rsidR="00631961" w:rsidRPr="00B37C85" w:rsidRDefault="00631961" w:rsidP="00631961">
      <w:pPr>
        <w:pStyle w:val="UnitAhead"/>
      </w:pPr>
      <w:r w:rsidRPr="00B37C85">
        <w:t>Learning aims</w:t>
      </w:r>
    </w:p>
    <w:p w14:paraId="65E3AF96" w14:textId="77777777" w:rsidR="00631961" w:rsidRPr="00040109" w:rsidRDefault="00631961" w:rsidP="00631961">
      <w:pPr>
        <w:pStyle w:val="Text"/>
      </w:pPr>
      <w:r>
        <w:t>In this unit you will:</w:t>
      </w:r>
    </w:p>
    <w:p w14:paraId="6AD3F989" w14:textId="4B613AB6" w:rsidR="00873953" w:rsidRDefault="005D26C8" w:rsidP="00873953">
      <w:pPr>
        <w:pStyle w:val="LearningObjective"/>
        <w:tabs>
          <w:tab w:val="clear" w:pos="240"/>
          <w:tab w:val="left" w:pos="0"/>
        </w:tabs>
        <w:ind w:left="284" w:hanging="284"/>
        <w:rPr>
          <w:b/>
        </w:rPr>
      </w:pPr>
      <w:sdt>
        <w:sdtPr>
          <w:rPr>
            <w:rStyle w:val="TextChar"/>
            <w:b/>
          </w:rPr>
          <w:alias w:val="Learning Objective Ref"/>
          <w:tag w:val="learningobjectiveref"/>
          <w:id w:val="987669385"/>
          <w:lock w:val="sdtLocked"/>
          <w:placeholder>
            <w:docPart w:val="F6F87013AE2E4BCD9795152987C10168"/>
          </w:placeholder>
          <w:text/>
        </w:sdtPr>
        <w:sdtEndPr>
          <w:rPr>
            <w:rStyle w:val="DefaultParagraphFont"/>
            <w:rFonts w:cs="Times New Roman"/>
            <w:sz w:val="20"/>
          </w:rPr>
        </w:sdtEndPr>
        <w:sdtContent>
          <w:r w:rsidR="0068259D">
            <w:rPr>
              <w:rStyle w:val="TextChar"/>
              <w:b/>
            </w:rPr>
            <w:t>A</w:t>
          </w:r>
        </w:sdtContent>
      </w:sdt>
      <w:r w:rsidR="00873953">
        <w:rPr>
          <w:b/>
        </w:rPr>
        <w:tab/>
      </w:r>
      <w:sdt>
        <w:sdtPr>
          <w:rPr>
            <w:rStyle w:val="TextChar"/>
          </w:rPr>
          <w:alias w:val="Learning Objective"/>
          <w:tag w:val="learningobjectivetext"/>
          <w:id w:val="746391810"/>
          <w:lock w:val="sdtLocked"/>
          <w:placeholder>
            <w:docPart w:val="80BBE4B5612247A9929A394D910B2367"/>
          </w:placeholder>
          <w:text/>
        </w:sdtPr>
        <w:sdtContent>
          <w:r w:rsidR="007516B0" w:rsidRPr="007516B0">
            <w:rPr>
              <w:rStyle w:val="TextChar"/>
            </w:rPr>
            <w:t>Examine the fundamental aspects of the Solar System</w:t>
          </w:r>
        </w:sdtContent>
      </w:sdt>
    </w:p>
    <w:p w14:paraId="6118FA1F" w14:textId="46915C32" w:rsidR="00873953" w:rsidRDefault="005D26C8" w:rsidP="00873953">
      <w:pPr>
        <w:pStyle w:val="LearningObjective"/>
        <w:tabs>
          <w:tab w:val="clear" w:pos="240"/>
          <w:tab w:val="left" w:pos="0"/>
        </w:tabs>
        <w:ind w:left="284" w:hanging="284"/>
        <w:rPr>
          <w:b/>
        </w:rPr>
      </w:pPr>
      <w:sdt>
        <w:sdtPr>
          <w:rPr>
            <w:rStyle w:val="TextChar"/>
            <w:b/>
          </w:rPr>
          <w:alias w:val="Learning Objective Ref"/>
          <w:tag w:val="learningobjectiveref"/>
          <w:id w:val="1897472508"/>
          <w:placeholder>
            <w:docPart w:val="9DB9C0E8D3DD47AB9D5D79AE48235C68"/>
          </w:placeholder>
          <w:text/>
        </w:sdtPr>
        <w:sdtEndPr>
          <w:rPr>
            <w:rStyle w:val="DefaultParagraphFont"/>
            <w:rFonts w:cs="Times New Roman"/>
            <w:sz w:val="20"/>
          </w:rPr>
        </w:sdtEndPr>
        <w:sdtContent>
          <w:r w:rsidR="0068259D">
            <w:rPr>
              <w:rStyle w:val="TextChar"/>
              <w:b/>
            </w:rPr>
            <w:t>B</w:t>
          </w:r>
        </w:sdtContent>
      </w:sdt>
      <w:r w:rsidR="00873953">
        <w:rPr>
          <w:b/>
        </w:rPr>
        <w:tab/>
      </w:r>
      <w:sdt>
        <w:sdtPr>
          <w:rPr>
            <w:rStyle w:val="TextChar"/>
          </w:rPr>
          <w:alias w:val="Learning Objective"/>
          <w:tag w:val="learningobjectivetext"/>
          <w:id w:val="-39439736"/>
          <w:placeholder>
            <w:docPart w:val="B0C828AA413945ACBD8430081696646D"/>
          </w:placeholder>
          <w:text/>
        </w:sdtPr>
        <w:sdtContent>
          <w:r w:rsidR="007516B0" w:rsidRPr="007516B0">
            <w:rPr>
              <w:rStyle w:val="TextChar"/>
            </w:rPr>
            <w:t>Undertake measurement and observation of astronomical objects</w:t>
          </w:r>
        </w:sdtContent>
      </w:sdt>
    </w:p>
    <w:p w14:paraId="1640731F" w14:textId="46AE8B03" w:rsidR="00873953" w:rsidRDefault="005D26C8" w:rsidP="00873953">
      <w:pPr>
        <w:pStyle w:val="LearningObjective"/>
        <w:tabs>
          <w:tab w:val="clear" w:pos="240"/>
          <w:tab w:val="left" w:pos="0"/>
        </w:tabs>
        <w:ind w:left="284" w:hanging="284"/>
        <w:rPr>
          <w:b/>
        </w:rPr>
      </w:pPr>
      <w:sdt>
        <w:sdtPr>
          <w:rPr>
            <w:rStyle w:val="TextChar"/>
            <w:b/>
          </w:rPr>
          <w:alias w:val="Learning Objective Ref"/>
          <w:tag w:val="learningobjectiveref"/>
          <w:id w:val="1762949367"/>
          <w:placeholder>
            <w:docPart w:val="6B33320580A94BEC9D8511ECA2F2F9BF"/>
          </w:placeholder>
          <w:text/>
        </w:sdtPr>
        <w:sdtEndPr>
          <w:rPr>
            <w:rStyle w:val="DefaultParagraphFont"/>
            <w:rFonts w:cs="Times New Roman"/>
            <w:sz w:val="20"/>
          </w:rPr>
        </w:sdtEndPr>
        <w:sdtContent>
          <w:r w:rsidR="0068259D">
            <w:rPr>
              <w:rStyle w:val="TextChar"/>
              <w:b/>
            </w:rPr>
            <w:t>C</w:t>
          </w:r>
        </w:sdtContent>
      </w:sdt>
      <w:r w:rsidR="00873953">
        <w:rPr>
          <w:b/>
        </w:rPr>
        <w:tab/>
      </w:r>
      <w:sdt>
        <w:sdtPr>
          <w:rPr>
            <w:rStyle w:val="TextChar"/>
          </w:rPr>
          <w:alias w:val="Learning Objective"/>
          <w:tag w:val="learningobjectivetext"/>
          <w:id w:val="-181122210"/>
          <w:placeholder>
            <w:docPart w:val="299978DE29B847A3B021C94DCDDEC02B"/>
          </w:placeholder>
          <w:text/>
        </w:sdtPr>
        <w:sdtContent>
          <w:r w:rsidR="007516B0" w:rsidRPr="007516B0">
            <w:rPr>
              <w:rStyle w:val="TextChar"/>
            </w:rPr>
            <w:t>Investigate the essential factors involved in space flight</w:t>
          </w:r>
        </w:sdtContent>
      </w:sdt>
    </w:p>
    <w:p w14:paraId="418D2967" w14:textId="5E582E86" w:rsidR="00873953" w:rsidRDefault="005D26C8" w:rsidP="00873953">
      <w:pPr>
        <w:pStyle w:val="LearningObjective"/>
        <w:tabs>
          <w:tab w:val="clear" w:pos="240"/>
          <w:tab w:val="left" w:pos="0"/>
        </w:tabs>
        <w:ind w:left="284" w:hanging="284"/>
        <w:rPr>
          <w:b/>
        </w:rPr>
      </w:pPr>
      <w:sdt>
        <w:sdtPr>
          <w:rPr>
            <w:rStyle w:val="TextChar"/>
            <w:b/>
          </w:rPr>
          <w:alias w:val="Learning Objective Ref"/>
          <w:tag w:val="learningobjectiveref"/>
          <w:id w:val="132906559"/>
          <w:placeholder>
            <w:docPart w:val="E7A2C793231946DF9D2BEC6918035977"/>
          </w:placeholder>
          <w:text/>
        </w:sdtPr>
        <w:sdtEndPr>
          <w:rPr>
            <w:rStyle w:val="DefaultParagraphFont"/>
            <w:rFonts w:cs="Times New Roman"/>
            <w:sz w:val="20"/>
          </w:rPr>
        </w:sdtEndPr>
        <w:sdtContent>
          <w:r w:rsidR="0068259D">
            <w:rPr>
              <w:rStyle w:val="TextChar"/>
              <w:b/>
            </w:rPr>
            <w:t>D</w:t>
          </w:r>
        </w:sdtContent>
      </w:sdt>
      <w:r w:rsidR="00873953">
        <w:rPr>
          <w:b/>
        </w:rPr>
        <w:tab/>
      </w:r>
      <w:sdt>
        <w:sdtPr>
          <w:rPr>
            <w:rStyle w:val="TextChar"/>
          </w:rPr>
          <w:alias w:val="Learning Objective"/>
          <w:tag w:val="learningobjectivetext"/>
          <w:id w:val="952214100"/>
          <w:placeholder>
            <w:docPart w:val="37C4A5CA59EE49128CC5DF30DA7564E0"/>
          </w:placeholder>
          <w:text/>
        </w:sdtPr>
        <w:sdtContent>
          <w:r w:rsidR="007516B0" w:rsidRPr="007516B0">
            <w:rPr>
              <w:rStyle w:val="TextChar"/>
            </w:rPr>
            <w:t>Understand the fundamental concepts outlined in astrophysics and cosmology</w:t>
          </w:r>
        </w:sdtContent>
      </w:sdt>
    </w:p>
    <w:p w14:paraId="0CF5EC74" w14:textId="69DC21C5" w:rsidR="00793117" w:rsidRPr="00ED20DF" w:rsidRDefault="00793117" w:rsidP="00ED20DF">
      <w:pPr>
        <w:pStyle w:val="UnitAhead"/>
      </w:pPr>
      <w:r>
        <w:br w:type="page"/>
      </w:r>
      <w:r w:rsidR="00631961" w:rsidRPr="00ED20DF">
        <w:lastRenderedPageBreak/>
        <w:t xml:space="preserve">Summary of </w:t>
      </w:r>
      <w:r w:rsidR="007B239B">
        <w:t>u</w:t>
      </w:r>
      <w:r w:rsidR="00631961" w:rsidRPr="00ED20DF">
        <w:t>nit</w:t>
      </w:r>
    </w:p>
    <w:tbl>
      <w:tblPr>
        <w:tblpPr w:leftFromText="180" w:rightFromText="180" w:vertAnchor="text" w:tblpX="103" w:tblpY="1"/>
        <w:tblOverlap w:val="never"/>
        <w:tblW w:w="4951" w:type="pct"/>
        <w:tblBorders>
          <w:top w:val="single" w:sz="4" w:space="0" w:color="5F5F5F"/>
          <w:left w:val="single" w:sz="4" w:space="0" w:color="5F5F5F"/>
          <w:bottom w:val="single" w:sz="4" w:space="0" w:color="9393B7"/>
          <w:right w:val="single" w:sz="4" w:space="0" w:color="5F5F5F"/>
          <w:insideH w:val="single" w:sz="4" w:space="0" w:color="5F5F5F"/>
          <w:insideV w:val="single" w:sz="4" w:space="0" w:color="5F5F5F"/>
        </w:tblBorders>
        <w:tblLayout w:type="fixed"/>
        <w:tblLook w:val="01E0" w:firstRow="1" w:lastRow="1" w:firstColumn="1" w:lastColumn="1" w:noHBand="0" w:noVBand="0"/>
      </w:tblPr>
      <w:tblGrid>
        <w:gridCol w:w="3004"/>
        <w:gridCol w:w="3004"/>
        <w:gridCol w:w="3002"/>
      </w:tblGrid>
      <w:tr w:rsidR="00631961" w:rsidRPr="004E7C29" w14:paraId="41018E31" w14:textId="77777777" w:rsidTr="00AC4DFC">
        <w:tc>
          <w:tcPr>
            <w:tcW w:w="1667" w:type="pct"/>
            <w:tcBorders>
              <w:top w:val="single" w:sz="4" w:space="0" w:color="5F5F5F"/>
              <w:left w:val="single" w:sz="4" w:space="0" w:color="5F5F5F"/>
              <w:bottom w:val="single" w:sz="4" w:space="0" w:color="5F5F5F"/>
              <w:right w:val="single" w:sz="4" w:space="0" w:color="FFFFFF"/>
            </w:tcBorders>
            <w:shd w:val="clear" w:color="auto" w:fill="5F5F5F"/>
          </w:tcPr>
          <w:p w14:paraId="517CC9AC" w14:textId="0AC14EEA" w:rsidR="00631961" w:rsidRPr="004E7C29" w:rsidRDefault="00631961" w:rsidP="007B239B">
            <w:pPr>
              <w:pStyle w:val="Tableheadwhite"/>
            </w:pPr>
            <w:r w:rsidRPr="004E7C29">
              <w:t xml:space="preserve">Learning </w:t>
            </w:r>
            <w:r w:rsidR="007B239B">
              <w:t>a</w:t>
            </w:r>
            <w:r w:rsidRPr="004E7C29">
              <w:t>im</w:t>
            </w:r>
          </w:p>
        </w:tc>
        <w:tc>
          <w:tcPr>
            <w:tcW w:w="1667" w:type="pct"/>
            <w:tcBorders>
              <w:top w:val="single" w:sz="4" w:space="0" w:color="5F5F5F"/>
              <w:left w:val="single" w:sz="4" w:space="0" w:color="FFFFFF"/>
              <w:bottom w:val="single" w:sz="4" w:space="0" w:color="5F5F5F"/>
              <w:right w:val="single" w:sz="4" w:space="0" w:color="FFFFFF"/>
            </w:tcBorders>
            <w:shd w:val="clear" w:color="auto" w:fill="5F5F5F"/>
          </w:tcPr>
          <w:p w14:paraId="3B51B9C8" w14:textId="77777777" w:rsidR="00631961" w:rsidRPr="004E7C29" w:rsidRDefault="00631961" w:rsidP="00631961">
            <w:pPr>
              <w:pStyle w:val="Tableheadwhite"/>
            </w:pPr>
            <w:r w:rsidRPr="00C4043B">
              <w:t>Key content areas</w:t>
            </w:r>
          </w:p>
        </w:tc>
        <w:tc>
          <w:tcPr>
            <w:tcW w:w="1666" w:type="pct"/>
            <w:tcBorders>
              <w:top w:val="single" w:sz="4" w:space="0" w:color="5F5F5F"/>
              <w:left w:val="single" w:sz="4" w:space="0" w:color="FFFFFF"/>
              <w:bottom w:val="single" w:sz="4" w:space="0" w:color="5F5F5F"/>
              <w:right w:val="single" w:sz="4" w:space="0" w:color="5F5F5F"/>
            </w:tcBorders>
            <w:shd w:val="clear" w:color="auto" w:fill="5F5F5F"/>
          </w:tcPr>
          <w:p w14:paraId="4950EF85" w14:textId="77777777" w:rsidR="00631961" w:rsidRPr="004E7C29" w:rsidRDefault="00631961" w:rsidP="00631961">
            <w:pPr>
              <w:pStyle w:val="Tableheadwhite"/>
            </w:pPr>
            <w:r w:rsidRPr="00C4043B">
              <w:t>Recommended assessment approach</w:t>
            </w:r>
          </w:p>
        </w:tc>
      </w:tr>
      <w:tr w:rsidR="00AC4DFC" w:rsidRPr="00130BC7" w14:paraId="21CDD46F" w14:textId="77777777" w:rsidTr="00D4388D">
        <w:trPr>
          <w:trHeight w:val="1754"/>
        </w:trPr>
        <w:tc>
          <w:tcPr>
            <w:tcW w:w="1667" w:type="pct"/>
            <w:tcBorders>
              <w:top w:val="single" w:sz="4" w:space="0" w:color="5F5F5F"/>
              <w:left w:val="single" w:sz="4" w:space="0" w:color="5F5F5F"/>
              <w:bottom w:val="single" w:sz="4" w:space="0" w:color="5F5F5F"/>
              <w:right w:val="single" w:sz="4" w:space="0" w:color="5F5F5F"/>
            </w:tcBorders>
            <w:shd w:val="clear" w:color="auto" w:fill="FDE9D9"/>
          </w:tcPr>
          <w:p w14:paraId="73B8D593" w14:textId="38769AA5" w:rsidR="00AC4DFC" w:rsidRDefault="005D26C8" w:rsidP="00AC4DFC">
            <w:pPr>
              <w:pStyle w:val="LearningObjective"/>
              <w:tabs>
                <w:tab w:val="clear" w:pos="240"/>
                <w:tab w:val="left" w:pos="0"/>
              </w:tabs>
              <w:ind w:left="284" w:right="0" w:hanging="284"/>
              <w:rPr>
                <w:rStyle w:val="TextChar"/>
              </w:rPr>
            </w:pPr>
            <w:sdt>
              <w:sdtPr>
                <w:rPr>
                  <w:rStyle w:val="TextChar"/>
                  <w:b/>
                </w:rPr>
                <w:alias w:val="Learning Objective Ref"/>
                <w:tag w:val="learningobjectiveref"/>
                <w:id w:val="487142036"/>
                <w:placeholder>
                  <w:docPart w:val="303A8A4C268A42219BB1A92D18263703"/>
                </w:placeholder>
                <w:text/>
              </w:sdtPr>
              <w:sdtEndPr>
                <w:rPr>
                  <w:rStyle w:val="DefaultParagraphFont"/>
                  <w:rFonts w:cs="Times New Roman"/>
                  <w:sz w:val="20"/>
                </w:rPr>
              </w:sdtEndPr>
              <w:sdtContent>
                <w:r w:rsidR="0068259D">
                  <w:rPr>
                    <w:rStyle w:val="TextChar"/>
                    <w:b/>
                  </w:rPr>
                  <w:t>A</w:t>
                </w:r>
              </w:sdtContent>
            </w:sdt>
            <w:r w:rsidR="00AC4DFC">
              <w:rPr>
                <w:b/>
              </w:rPr>
              <w:tab/>
            </w:r>
            <w:sdt>
              <w:sdtPr>
                <w:rPr>
                  <w:rStyle w:val="TextChar"/>
                </w:rPr>
                <w:alias w:val="Learning Objective"/>
                <w:tag w:val="learningobjectivetext"/>
                <w:id w:val="1497454236"/>
                <w:placeholder>
                  <w:docPart w:val="8C8C0225A9B74172961CE5491F1DD28F"/>
                </w:placeholder>
                <w:text/>
              </w:sdtPr>
              <w:sdtContent>
                <w:r w:rsidR="000B4E38" w:rsidRPr="000B4E38">
                  <w:rPr>
                    <w:rStyle w:val="TextChar"/>
                  </w:rPr>
                  <w:t>Examine the fundamen</w:t>
                </w:r>
                <w:r w:rsidR="000B4E38">
                  <w:rPr>
                    <w:rStyle w:val="TextChar"/>
                  </w:rPr>
                  <w:t>tal aspects of the Solar System</w:t>
                </w:r>
              </w:sdtContent>
            </w:sdt>
          </w:p>
          <w:p w14:paraId="14E65833" w14:textId="77777777" w:rsidR="00AC4DFC" w:rsidRPr="002606D6" w:rsidRDefault="00AC4DFC" w:rsidP="005D17CE">
            <w:pPr>
              <w:pStyle w:val="LAKeycontentareastext"/>
              <w:rPr>
                <w:rFonts w:eastAsia="Batang"/>
                <w:color w:val="000000"/>
              </w:rPr>
            </w:pPr>
          </w:p>
        </w:tc>
        <w:tc>
          <w:tcPr>
            <w:tcW w:w="1667" w:type="pct"/>
            <w:tcBorders>
              <w:top w:val="single" w:sz="4" w:space="0" w:color="5F5F5F"/>
              <w:left w:val="single" w:sz="4" w:space="0" w:color="5F5F5F"/>
              <w:bottom w:val="single" w:sz="4" w:space="0" w:color="5F5F5F"/>
              <w:right w:val="single" w:sz="4" w:space="0" w:color="5F5F5F"/>
            </w:tcBorders>
          </w:tcPr>
          <w:p w14:paraId="63D2504D" w14:textId="63E42ED5" w:rsidR="00AC4DFC" w:rsidRDefault="005D26C8" w:rsidP="00A76ECE">
            <w:pPr>
              <w:pStyle w:val="KeyTeachingcoltext"/>
              <w:tabs>
                <w:tab w:val="clear" w:pos="400"/>
                <w:tab w:val="left" w:pos="316"/>
              </w:tabs>
              <w:spacing w:before="60" w:after="60" w:line="240" w:lineRule="exact"/>
              <w:ind w:hanging="369"/>
            </w:pPr>
            <w:sdt>
              <w:sdtPr>
                <w:rPr>
                  <w:rStyle w:val="KTARef"/>
                </w:rPr>
                <w:alias w:val="Key Teaching Reference"/>
                <w:tag w:val="keyteachingref"/>
                <w:id w:val="-1592695474"/>
                <w:placeholder>
                  <w:docPart w:val="160F876FC7B9492EAB2C3AF279D079B4"/>
                </w:placeholder>
                <w:text/>
              </w:sdtPr>
              <w:sdtEndPr>
                <w:rPr>
                  <w:rStyle w:val="DefaultParagraphFont"/>
                  <w:b w:val="0"/>
                  <w:sz w:val="17"/>
                </w:rPr>
              </w:sdtEndPr>
              <w:sdtContent>
                <w:r w:rsidR="00161C2F">
                  <w:rPr>
                    <w:rStyle w:val="KTARef"/>
                  </w:rPr>
                  <w:t>A1</w:t>
                </w:r>
              </w:sdtContent>
            </w:sdt>
            <w:r w:rsidR="00AC4DFC">
              <w:t xml:space="preserve"> </w:t>
            </w:r>
            <w:sdt>
              <w:sdtPr>
                <w:rPr>
                  <w:rFonts w:eastAsia="Batang"/>
                  <w:sz w:val="18"/>
                  <w:szCs w:val="18"/>
                </w:rPr>
                <w:alias w:val="Key Teaching Text"/>
                <w:tag w:val="keyteachingtext"/>
                <w:id w:val="-81295495"/>
                <w:placeholder>
                  <w:docPart w:val="1B696DD005594D7EBC0980E2DECB2D99"/>
                </w:placeholder>
                <w:text/>
              </w:sdtPr>
              <w:sdtContent>
                <w:r w:rsidR="000B4E38" w:rsidRPr="000B4E38">
                  <w:rPr>
                    <w:rFonts w:eastAsia="Batang"/>
                    <w:sz w:val="18"/>
                    <w:szCs w:val="18"/>
                  </w:rPr>
                  <w:t>Essential features and characteristics of the sun</w:t>
                </w:r>
              </w:sdtContent>
            </w:sdt>
          </w:p>
          <w:p w14:paraId="26BC954C" w14:textId="7310A60A" w:rsidR="00D4388D" w:rsidRDefault="005D26C8" w:rsidP="00D4388D">
            <w:pPr>
              <w:pStyle w:val="KeyTeachingcoltext"/>
              <w:tabs>
                <w:tab w:val="clear" w:pos="400"/>
                <w:tab w:val="left" w:pos="316"/>
              </w:tabs>
              <w:spacing w:before="60" w:after="60" w:line="240" w:lineRule="exact"/>
              <w:ind w:hanging="369"/>
            </w:pPr>
            <w:sdt>
              <w:sdtPr>
                <w:rPr>
                  <w:rStyle w:val="KTARef"/>
                </w:rPr>
                <w:alias w:val="Key Teaching Reference"/>
                <w:tag w:val="keyteachingref"/>
                <w:id w:val="1536001269"/>
                <w:placeholder>
                  <w:docPart w:val="C0FC28D534064AAA9B37E091F85A3B65"/>
                </w:placeholder>
                <w:text/>
              </w:sdtPr>
              <w:sdtEndPr>
                <w:rPr>
                  <w:rStyle w:val="DefaultParagraphFont"/>
                  <w:b w:val="0"/>
                  <w:sz w:val="17"/>
                </w:rPr>
              </w:sdtEndPr>
              <w:sdtContent>
                <w:r w:rsidR="00161C2F">
                  <w:rPr>
                    <w:rStyle w:val="KTARef"/>
                  </w:rPr>
                  <w:t>A2</w:t>
                </w:r>
              </w:sdtContent>
            </w:sdt>
            <w:r w:rsidR="00D4388D">
              <w:t xml:space="preserve"> </w:t>
            </w:r>
            <w:sdt>
              <w:sdtPr>
                <w:rPr>
                  <w:rFonts w:eastAsia="Batang"/>
                  <w:sz w:val="18"/>
                  <w:szCs w:val="18"/>
                </w:rPr>
                <w:alias w:val="Key Teaching Text"/>
                <w:tag w:val="keyteachingtext"/>
                <w:id w:val="379052289"/>
                <w:placeholder>
                  <w:docPart w:val="06419F850A5A494685CC70B3EE3012FE"/>
                </w:placeholder>
                <w:text/>
              </w:sdtPr>
              <w:sdtContent>
                <w:r w:rsidR="000B4E38" w:rsidRPr="000B4E38">
                  <w:rPr>
                    <w:rFonts w:eastAsia="Batang"/>
                    <w:sz w:val="18"/>
                    <w:szCs w:val="18"/>
                  </w:rPr>
                  <w:t>Main features, characteristics and relationshi</w:t>
                </w:r>
                <w:r w:rsidR="000B4E38">
                  <w:rPr>
                    <w:rFonts w:eastAsia="Batang"/>
                    <w:sz w:val="18"/>
                    <w:szCs w:val="18"/>
                  </w:rPr>
                  <w:t>p factors of the Earth and Moon</w:t>
                </w:r>
              </w:sdtContent>
            </w:sdt>
          </w:p>
          <w:p w14:paraId="729FF057" w14:textId="77777777" w:rsidR="00AC4DFC" w:rsidRDefault="005D26C8" w:rsidP="00161C2F">
            <w:pPr>
              <w:pStyle w:val="KeyTeachingcoltext"/>
              <w:tabs>
                <w:tab w:val="clear" w:pos="400"/>
                <w:tab w:val="left" w:pos="316"/>
              </w:tabs>
              <w:spacing w:before="60" w:after="60" w:line="240" w:lineRule="exact"/>
              <w:ind w:hanging="369"/>
              <w:rPr>
                <w:rFonts w:eastAsia="Batang"/>
                <w:sz w:val="18"/>
                <w:szCs w:val="18"/>
              </w:rPr>
            </w:pPr>
            <w:sdt>
              <w:sdtPr>
                <w:rPr>
                  <w:rStyle w:val="KTARef"/>
                </w:rPr>
                <w:alias w:val="Key Teaching Reference"/>
                <w:tag w:val="keyteachingref"/>
                <w:id w:val="-798840170"/>
                <w:placeholder>
                  <w:docPart w:val="1619351E087543D8B4BD9D01F7301C7E"/>
                </w:placeholder>
                <w:text/>
              </w:sdtPr>
              <w:sdtEndPr>
                <w:rPr>
                  <w:rStyle w:val="DefaultParagraphFont"/>
                  <w:b w:val="0"/>
                  <w:sz w:val="17"/>
                </w:rPr>
              </w:sdtEndPr>
              <w:sdtContent>
                <w:r w:rsidR="00161C2F">
                  <w:rPr>
                    <w:rStyle w:val="KTARef"/>
                  </w:rPr>
                  <w:t>A3</w:t>
                </w:r>
              </w:sdtContent>
            </w:sdt>
            <w:r w:rsidR="00D4388D">
              <w:t xml:space="preserve"> </w:t>
            </w:r>
            <w:sdt>
              <w:sdtPr>
                <w:rPr>
                  <w:rFonts w:eastAsia="Batang"/>
                  <w:sz w:val="18"/>
                  <w:szCs w:val="18"/>
                </w:rPr>
                <w:alias w:val="Key Teaching Text"/>
                <w:tag w:val="keyteachingtext"/>
                <w:id w:val="-1516072792"/>
                <w:placeholder>
                  <w:docPart w:val="7A1EFAAAF4F94FDAAEBAA08901A482B3"/>
                </w:placeholder>
                <w:text/>
              </w:sdtPr>
              <w:sdtContent>
                <w:r w:rsidR="000B4E38" w:rsidRPr="000B4E38">
                  <w:rPr>
                    <w:rFonts w:eastAsia="Batang"/>
                    <w:sz w:val="18"/>
                    <w:szCs w:val="18"/>
                  </w:rPr>
                  <w:t>Characteristic features of the inner and outer planets</w:t>
                </w:r>
              </w:sdtContent>
            </w:sdt>
          </w:p>
          <w:p w14:paraId="165F8785" w14:textId="4CC27B63" w:rsidR="000B4E38" w:rsidRPr="00B20F75" w:rsidRDefault="000B4E38" w:rsidP="00161C2F">
            <w:pPr>
              <w:pStyle w:val="KeyTeachingcoltext"/>
              <w:tabs>
                <w:tab w:val="clear" w:pos="400"/>
                <w:tab w:val="left" w:pos="316"/>
              </w:tabs>
              <w:spacing w:before="60" w:after="60" w:line="240" w:lineRule="exact"/>
              <w:ind w:hanging="369"/>
            </w:pPr>
            <w:sdt>
              <w:sdtPr>
                <w:rPr>
                  <w:rStyle w:val="KTARef"/>
                </w:rPr>
                <w:alias w:val="Key Teaching Reference"/>
                <w:tag w:val="keyteachingref"/>
                <w:id w:val="433024412"/>
                <w:placeholder>
                  <w:docPart w:val="214A0EF74BF044B78E7B9CBB7FCB2E3C"/>
                </w:placeholder>
                <w:text/>
              </w:sdtPr>
              <w:sdtEndPr>
                <w:rPr>
                  <w:rStyle w:val="DefaultParagraphFont"/>
                  <w:b w:val="0"/>
                  <w:sz w:val="17"/>
                </w:rPr>
              </w:sdtEndPr>
              <w:sdtContent>
                <w:r>
                  <w:rPr>
                    <w:rStyle w:val="KTARef"/>
                  </w:rPr>
                  <w:t>A4</w:t>
                </w:r>
              </w:sdtContent>
            </w:sdt>
            <w:r>
              <w:t xml:space="preserve"> </w:t>
            </w:r>
            <w:sdt>
              <w:sdtPr>
                <w:rPr>
                  <w:rFonts w:eastAsia="Batang"/>
                  <w:sz w:val="18"/>
                  <w:szCs w:val="18"/>
                </w:rPr>
                <w:alias w:val="Key Teaching Text"/>
                <w:tag w:val="keyteachingtext"/>
                <w:id w:val="1546558093"/>
                <w:placeholder>
                  <w:docPart w:val="EC1FB4666E7C4B648091382B8DCEE3F1"/>
                </w:placeholder>
                <w:text/>
              </w:sdtPr>
              <w:sdtContent>
                <w:r w:rsidRPr="000B4E38">
                  <w:rPr>
                    <w:rFonts w:eastAsia="Batang"/>
                    <w:sz w:val="18"/>
                    <w:szCs w:val="18"/>
                  </w:rPr>
                  <w:t>Characteristic features of other solar system objects</w:t>
                </w:r>
              </w:sdtContent>
            </w:sdt>
          </w:p>
        </w:tc>
        <w:sdt>
          <w:sdtPr>
            <w:alias w:val="Suggested Summary Assessment Evidence"/>
            <w:tag w:val="keyteachingassessmentevidence"/>
            <w:id w:val="630138102"/>
            <w:placeholder>
              <w:docPart w:val="2312168339F4400EB597B90ACE7C0023"/>
            </w:placeholder>
          </w:sdtPr>
          <w:sdtEndPr/>
          <w:sdtContent>
            <w:tc>
              <w:tcPr>
                <w:tcW w:w="1666" w:type="pct"/>
                <w:tcBorders>
                  <w:top w:val="single" w:sz="4" w:space="0" w:color="5F5F5F"/>
                  <w:left w:val="single" w:sz="4" w:space="0" w:color="5F5F5F"/>
                  <w:bottom w:val="single" w:sz="4" w:space="0" w:color="5F5F5F"/>
                </w:tcBorders>
                <w:shd w:val="clear" w:color="auto" w:fill="auto"/>
                <w:vAlign w:val="center"/>
              </w:tcPr>
              <w:p w14:paraId="0C906994" w14:textId="77777777" w:rsidR="000B4E38" w:rsidRDefault="000B4E38" w:rsidP="000B4E38">
                <w:pPr>
                  <w:pStyle w:val="Recommendedassesstext"/>
                </w:pPr>
                <w:r>
                  <w:t>Scientific report and diagrams including use of terms and numerical values</w:t>
                </w:r>
              </w:p>
              <w:p w14:paraId="1B2F15C1" w14:textId="77777777" w:rsidR="000B4E38" w:rsidRDefault="000B4E38" w:rsidP="000B4E38">
                <w:pPr>
                  <w:pStyle w:val="Recommendedassesstext"/>
                </w:pPr>
                <w:r>
                  <w:t>Presentation style document outlining the main features and numerical values associated with Earth and Moon</w:t>
                </w:r>
              </w:p>
              <w:p w14:paraId="78624F6C" w14:textId="77777777" w:rsidR="000B4E38" w:rsidRDefault="000B4E38" w:rsidP="000B4E38">
                <w:pPr>
                  <w:pStyle w:val="Recommendedassesstext"/>
                </w:pPr>
                <w:r>
                  <w:t>Diagrammatic display and text information for all planets</w:t>
                </w:r>
              </w:p>
              <w:p w14:paraId="69DEC238" w14:textId="6E8DD8EB" w:rsidR="00AC4DFC" w:rsidRPr="00D52AC5" w:rsidRDefault="000B4E38" w:rsidP="000B4E38">
                <w:pPr>
                  <w:pStyle w:val="Recommendedassesstext"/>
                </w:pPr>
                <w:r>
                  <w:t>Descriptions of smaller components with case studies of spacecraft encounters</w:t>
                </w:r>
              </w:p>
            </w:tc>
          </w:sdtContent>
        </w:sdt>
      </w:tr>
      <w:tr w:rsidR="00D4388D" w:rsidRPr="00130BC7" w14:paraId="3067C940" w14:textId="77777777" w:rsidTr="00D4388D">
        <w:trPr>
          <w:trHeight w:val="1754"/>
        </w:trPr>
        <w:tc>
          <w:tcPr>
            <w:tcW w:w="1667" w:type="pct"/>
            <w:tcBorders>
              <w:top w:val="single" w:sz="4" w:space="0" w:color="5F5F5F"/>
              <w:left w:val="single" w:sz="4" w:space="0" w:color="5F5F5F"/>
              <w:bottom w:val="single" w:sz="4" w:space="0" w:color="5F5F5F"/>
              <w:right w:val="single" w:sz="4" w:space="0" w:color="5F5F5F"/>
            </w:tcBorders>
            <w:shd w:val="clear" w:color="auto" w:fill="FDE9D9"/>
          </w:tcPr>
          <w:p w14:paraId="68D90FAB" w14:textId="376612EF" w:rsidR="00D4388D" w:rsidRDefault="005D26C8" w:rsidP="00D4388D">
            <w:pPr>
              <w:pStyle w:val="LearningObjective"/>
              <w:tabs>
                <w:tab w:val="clear" w:pos="240"/>
                <w:tab w:val="left" w:pos="0"/>
              </w:tabs>
              <w:ind w:left="284" w:right="0" w:hanging="284"/>
              <w:rPr>
                <w:rStyle w:val="TextChar"/>
              </w:rPr>
            </w:pPr>
            <w:sdt>
              <w:sdtPr>
                <w:rPr>
                  <w:rStyle w:val="TextChar"/>
                  <w:b/>
                </w:rPr>
                <w:alias w:val="Learning Objective Ref"/>
                <w:tag w:val="learningobjectiveref"/>
                <w:id w:val="1006482622"/>
                <w:placeholder>
                  <w:docPart w:val="B6B52AB7F40247EFA3D39017AA03765E"/>
                </w:placeholder>
                <w:text/>
              </w:sdtPr>
              <w:sdtEndPr>
                <w:rPr>
                  <w:rStyle w:val="DefaultParagraphFont"/>
                  <w:rFonts w:cs="Times New Roman"/>
                  <w:sz w:val="20"/>
                </w:rPr>
              </w:sdtEndPr>
              <w:sdtContent>
                <w:r w:rsidR="0068259D">
                  <w:rPr>
                    <w:rStyle w:val="TextChar"/>
                    <w:b/>
                  </w:rPr>
                  <w:t>B</w:t>
                </w:r>
              </w:sdtContent>
            </w:sdt>
            <w:r w:rsidR="00D4388D">
              <w:rPr>
                <w:b/>
              </w:rPr>
              <w:tab/>
            </w:r>
            <w:sdt>
              <w:sdtPr>
                <w:rPr>
                  <w:rStyle w:val="TextChar"/>
                </w:rPr>
                <w:alias w:val="Learning Objective"/>
                <w:tag w:val="learningobjectivetext"/>
                <w:id w:val="1136294919"/>
                <w:placeholder>
                  <w:docPart w:val="78BA35A7B3B4476C9B80B0F48966F888"/>
                </w:placeholder>
                <w:text/>
              </w:sdtPr>
              <w:sdtContent>
                <w:r w:rsidR="000B4E38" w:rsidRPr="000B4E38">
                  <w:rPr>
                    <w:rStyle w:val="TextChar"/>
                  </w:rPr>
                  <w:t>Undertake measurement and observation of astronomical objects</w:t>
                </w:r>
              </w:sdtContent>
            </w:sdt>
          </w:p>
          <w:p w14:paraId="2283C03A" w14:textId="77777777" w:rsidR="00D4388D" w:rsidRPr="00A76ECE" w:rsidRDefault="00D4388D" w:rsidP="00D4388D">
            <w:pPr>
              <w:pStyle w:val="LearningObjective"/>
              <w:tabs>
                <w:tab w:val="clear" w:pos="240"/>
                <w:tab w:val="left" w:pos="0"/>
              </w:tabs>
              <w:ind w:left="284" w:right="0" w:hanging="284"/>
              <w:rPr>
                <w:rStyle w:val="TextChar"/>
                <w:b/>
              </w:rPr>
            </w:pPr>
          </w:p>
        </w:tc>
        <w:tc>
          <w:tcPr>
            <w:tcW w:w="1667" w:type="pct"/>
            <w:tcBorders>
              <w:top w:val="single" w:sz="4" w:space="0" w:color="5F5F5F"/>
              <w:left w:val="single" w:sz="4" w:space="0" w:color="5F5F5F"/>
              <w:bottom w:val="single" w:sz="4" w:space="0" w:color="5F5F5F"/>
              <w:right w:val="single" w:sz="4" w:space="0" w:color="5F5F5F"/>
            </w:tcBorders>
          </w:tcPr>
          <w:p w14:paraId="2EAB14DF" w14:textId="162BC890" w:rsidR="00D4388D" w:rsidRDefault="005D26C8" w:rsidP="00D4388D">
            <w:pPr>
              <w:pStyle w:val="KeyTeachingcoltext"/>
              <w:tabs>
                <w:tab w:val="clear" w:pos="400"/>
                <w:tab w:val="left" w:pos="316"/>
              </w:tabs>
              <w:spacing w:before="60" w:after="60" w:line="240" w:lineRule="exact"/>
              <w:ind w:hanging="369"/>
            </w:pPr>
            <w:sdt>
              <w:sdtPr>
                <w:rPr>
                  <w:rStyle w:val="KTARef"/>
                </w:rPr>
                <w:alias w:val="Key Teaching Reference"/>
                <w:tag w:val="keyteachingref"/>
                <w:id w:val="1770592189"/>
                <w:placeholder>
                  <w:docPart w:val="ECB646F0F16D48238B39E28C95AA3896"/>
                </w:placeholder>
                <w:text/>
              </w:sdtPr>
              <w:sdtEndPr>
                <w:rPr>
                  <w:rStyle w:val="DefaultParagraphFont"/>
                  <w:b w:val="0"/>
                  <w:sz w:val="17"/>
                </w:rPr>
              </w:sdtEndPr>
              <w:sdtContent>
                <w:r w:rsidR="00161C2F">
                  <w:rPr>
                    <w:rStyle w:val="KTARef"/>
                  </w:rPr>
                  <w:t>B1</w:t>
                </w:r>
              </w:sdtContent>
            </w:sdt>
            <w:r w:rsidR="00D4388D">
              <w:t xml:space="preserve"> </w:t>
            </w:r>
            <w:sdt>
              <w:sdtPr>
                <w:rPr>
                  <w:rFonts w:eastAsia="Batang"/>
                  <w:sz w:val="18"/>
                  <w:szCs w:val="18"/>
                </w:rPr>
                <w:alias w:val="Key Teaching Text"/>
                <w:tag w:val="keyteachingtext"/>
                <w:id w:val="-90625892"/>
                <w:placeholder>
                  <w:docPart w:val="D11F957BD4044C78B85644D1C1E2EE37"/>
                </w:placeholder>
                <w:text/>
              </w:sdtPr>
              <w:sdtContent>
                <w:r w:rsidR="000B4E38" w:rsidRPr="000B4E38">
                  <w:rPr>
                    <w:rFonts w:eastAsia="Batang"/>
                    <w:sz w:val="18"/>
                    <w:szCs w:val="18"/>
                  </w:rPr>
                  <w:t>Earth-based telescope design and features</w:t>
                </w:r>
              </w:sdtContent>
            </w:sdt>
          </w:p>
          <w:p w14:paraId="744C71C5" w14:textId="29DC9896" w:rsidR="00D4388D" w:rsidRDefault="005D26C8" w:rsidP="00D4388D">
            <w:pPr>
              <w:pStyle w:val="KeyTeachingcoltext"/>
              <w:tabs>
                <w:tab w:val="clear" w:pos="400"/>
                <w:tab w:val="left" w:pos="316"/>
              </w:tabs>
              <w:spacing w:before="60" w:after="60" w:line="240" w:lineRule="exact"/>
              <w:ind w:hanging="369"/>
            </w:pPr>
            <w:sdt>
              <w:sdtPr>
                <w:rPr>
                  <w:rStyle w:val="KTARef"/>
                </w:rPr>
                <w:alias w:val="Key Teaching Reference"/>
                <w:tag w:val="keyteachingref"/>
                <w:id w:val="1009248218"/>
                <w:placeholder>
                  <w:docPart w:val="46756568AFC048D7A57FFEC633970EA2"/>
                </w:placeholder>
                <w:text/>
              </w:sdtPr>
              <w:sdtEndPr>
                <w:rPr>
                  <w:rStyle w:val="DefaultParagraphFont"/>
                  <w:b w:val="0"/>
                  <w:sz w:val="17"/>
                </w:rPr>
              </w:sdtEndPr>
              <w:sdtContent>
                <w:r w:rsidR="00161C2F">
                  <w:rPr>
                    <w:rStyle w:val="KTARef"/>
                  </w:rPr>
                  <w:t>B2</w:t>
                </w:r>
              </w:sdtContent>
            </w:sdt>
            <w:r w:rsidR="00D4388D">
              <w:t xml:space="preserve"> </w:t>
            </w:r>
            <w:sdt>
              <w:sdtPr>
                <w:rPr>
                  <w:rFonts w:eastAsia="Batang"/>
                  <w:sz w:val="18"/>
                  <w:szCs w:val="18"/>
                </w:rPr>
                <w:alias w:val="Key Teaching Text"/>
                <w:tag w:val="keyteachingtext"/>
                <w:id w:val="36018425"/>
                <w:placeholder>
                  <w:docPart w:val="0B1B19D8FD9F4BBF8BD8164D49F2BC1E"/>
                </w:placeholder>
                <w:text/>
              </w:sdtPr>
              <w:sdtContent>
                <w:r w:rsidR="000B4E38" w:rsidRPr="000B4E38">
                  <w:rPr>
                    <w:rFonts w:eastAsia="Batang"/>
                    <w:sz w:val="18"/>
                    <w:szCs w:val="18"/>
                  </w:rPr>
                  <w:t>Space-based telescope design and characteristics</w:t>
                </w:r>
              </w:sdtContent>
            </w:sdt>
          </w:p>
          <w:p w14:paraId="03BEB348" w14:textId="77777777" w:rsidR="00D4388D" w:rsidRDefault="005D26C8" w:rsidP="00161C2F">
            <w:pPr>
              <w:pStyle w:val="KeyTeachingcoltext"/>
              <w:tabs>
                <w:tab w:val="clear" w:pos="400"/>
                <w:tab w:val="left" w:pos="316"/>
              </w:tabs>
              <w:spacing w:before="60" w:after="60" w:line="240" w:lineRule="exact"/>
              <w:ind w:hanging="369"/>
              <w:rPr>
                <w:rFonts w:eastAsia="Batang"/>
                <w:sz w:val="18"/>
                <w:szCs w:val="18"/>
              </w:rPr>
            </w:pPr>
            <w:sdt>
              <w:sdtPr>
                <w:rPr>
                  <w:rStyle w:val="KTARef"/>
                </w:rPr>
                <w:alias w:val="Key Teaching Reference"/>
                <w:tag w:val="keyteachingref"/>
                <w:id w:val="-96103295"/>
                <w:placeholder>
                  <w:docPart w:val="96D957CBA7A1406183B97E949908E502"/>
                </w:placeholder>
                <w:text/>
              </w:sdtPr>
              <w:sdtEndPr>
                <w:rPr>
                  <w:rStyle w:val="DefaultParagraphFont"/>
                  <w:b w:val="0"/>
                  <w:sz w:val="17"/>
                </w:rPr>
              </w:sdtEndPr>
              <w:sdtContent>
                <w:r w:rsidR="00161C2F">
                  <w:rPr>
                    <w:rStyle w:val="KTARef"/>
                  </w:rPr>
                  <w:t>B3</w:t>
                </w:r>
              </w:sdtContent>
            </w:sdt>
            <w:r w:rsidR="00D4388D">
              <w:t xml:space="preserve"> </w:t>
            </w:r>
            <w:sdt>
              <w:sdtPr>
                <w:rPr>
                  <w:rFonts w:eastAsia="Batang"/>
                  <w:sz w:val="18"/>
                  <w:szCs w:val="18"/>
                </w:rPr>
                <w:alias w:val="Key Teaching Text"/>
                <w:tag w:val="keyteachingtext"/>
                <w:id w:val="2033461558"/>
                <w:placeholder>
                  <w:docPart w:val="9FC9F76834A14DB498F38D731E7AF6B7"/>
                </w:placeholder>
                <w:text/>
              </w:sdtPr>
              <w:sdtContent>
                <w:r w:rsidR="000B4E38" w:rsidRPr="000B4E38">
                  <w:rPr>
                    <w:rFonts w:eastAsia="Batang"/>
                    <w:sz w:val="18"/>
                    <w:szCs w:val="18"/>
                  </w:rPr>
                  <w:t>Mapping and observation of the night sky</w:t>
                </w:r>
              </w:sdtContent>
            </w:sdt>
          </w:p>
          <w:p w14:paraId="33724105" w14:textId="06A2D933" w:rsidR="000B4E38" w:rsidRPr="00815BC4" w:rsidRDefault="000B4E38" w:rsidP="000B4E38">
            <w:pPr>
              <w:pStyle w:val="KeyTeachingcoltext"/>
              <w:tabs>
                <w:tab w:val="clear" w:pos="400"/>
                <w:tab w:val="left" w:pos="316"/>
              </w:tabs>
              <w:ind w:hanging="369"/>
              <w:rPr>
                <w:rStyle w:val="KTARef"/>
                <w:b w:val="0"/>
                <w:sz w:val="17"/>
              </w:rPr>
            </w:pPr>
            <w:sdt>
              <w:sdtPr>
                <w:rPr>
                  <w:rStyle w:val="KTARef"/>
                </w:rPr>
                <w:alias w:val="Key Teaching Reference"/>
                <w:tag w:val="keyteachingref"/>
                <w:id w:val="196050612"/>
                <w:placeholder>
                  <w:docPart w:val="A03FE6A889A5440A8A19147BF0577FAF"/>
                </w:placeholder>
                <w:text/>
              </w:sdtPr>
              <w:sdtEndPr>
                <w:rPr>
                  <w:rStyle w:val="DefaultParagraphFont"/>
                  <w:b w:val="0"/>
                  <w:sz w:val="17"/>
                </w:rPr>
              </w:sdtEndPr>
              <w:sdtContent>
                <w:r>
                  <w:rPr>
                    <w:rStyle w:val="KTARef"/>
                  </w:rPr>
                  <w:t>B4</w:t>
                </w:r>
              </w:sdtContent>
            </w:sdt>
            <w:r>
              <w:t xml:space="preserve"> </w:t>
            </w:r>
            <w:sdt>
              <w:sdtPr>
                <w:rPr>
                  <w:rFonts w:eastAsia="Batang"/>
                </w:rPr>
                <w:alias w:val="Key Teaching Text"/>
                <w:tag w:val="keyteachingtext"/>
                <w:id w:val="534696767"/>
                <w:placeholder>
                  <w:docPart w:val="00DCE244332440B8A1AA26C9625BCD85"/>
                </w:placeholder>
                <w:text/>
              </w:sdtPr>
              <w:sdtContent>
                <w:r>
                  <w:rPr>
                    <w:rFonts w:eastAsia="Batang"/>
                  </w:rPr>
                  <w:t>Daytime observation</w:t>
                </w:r>
              </w:sdtContent>
            </w:sdt>
          </w:p>
        </w:tc>
        <w:sdt>
          <w:sdtPr>
            <w:alias w:val="Suggested Summary Assessment Evidence"/>
            <w:tag w:val="keyteachingassessmentevidence"/>
            <w:id w:val="1323244513"/>
            <w:placeholder>
              <w:docPart w:val="15C5A52E172D44E594CE3A02CB90E691"/>
            </w:placeholder>
          </w:sdtPr>
          <w:sdtEndPr/>
          <w:sdtContent>
            <w:tc>
              <w:tcPr>
                <w:tcW w:w="1666" w:type="pct"/>
                <w:tcBorders>
                  <w:top w:val="single" w:sz="4" w:space="0" w:color="5F5F5F"/>
                  <w:left w:val="single" w:sz="4" w:space="0" w:color="5F5F5F"/>
                  <w:bottom w:val="single" w:sz="4" w:space="0" w:color="5F5F5F"/>
                </w:tcBorders>
                <w:shd w:val="clear" w:color="auto" w:fill="auto"/>
                <w:vAlign w:val="center"/>
              </w:tcPr>
              <w:p w14:paraId="1426B231" w14:textId="214A9229" w:rsidR="000B4E38" w:rsidRDefault="000B4E38" w:rsidP="000B4E38">
                <w:pPr>
                  <w:pStyle w:val="Recommendedassesstext"/>
                </w:pPr>
                <w:r>
                  <w:t xml:space="preserve"> </w:t>
                </w:r>
                <w:r>
                  <w:t>Descriptions of important telescopes, optical and radio. Geographical positions.</w:t>
                </w:r>
              </w:p>
              <w:p w14:paraId="2B8EC2FD" w14:textId="77777777" w:rsidR="000B4E38" w:rsidRDefault="000B4E38" w:rsidP="000B4E38">
                <w:pPr>
                  <w:pStyle w:val="Recommendedassesstext"/>
                </w:pPr>
                <w:r>
                  <w:t>Report on specific types of telescopes using the range of wavelengths in the e/m spectrum. Investigating focal points of concave mirror and convex lens.</w:t>
                </w:r>
              </w:p>
              <w:p w14:paraId="1EDB3ECD" w14:textId="77777777" w:rsidR="000B4E38" w:rsidRDefault="000B4E38" w:rsidP="000B4E38">
                <w:pPr>
                  <w:pStyle w:val="Recommendedassesstext"/>
                </w:pPr>
                <w:r>
                  <w:t>Practical observation logs. Map of night sky and terminology definitions</w:t>
                </w:r>
              </w:p>
              <w:p w14:paraId="41352F63" w14:textId="5C04FE9C" w:rsidR="00D4388D" w:rsidRDefault="000B4E38" w:rsidP="000B4E38">
                <w:pPr>
                  <w:pStyle w:val="Recommendedassesstext"/>
                </w:pPr>
                <w:r>
                  <w:t>Practical observation by projection of sunspot activity</w:t>
                </w:r>
              </w:p>
            </w:tc>
          </w:sdtContent>
        </w:sdt>
      </w:tr>
      <w:tr w:rsidR="00D4388D" w:rsidRPr="00130BC7" w14:paraId="7446EBBB" w14:textId="77777777" w:rsidTr="00D4388D">
        <w:trPr>
          <w:trHeight w:val="1754"/>
        </w:trPr>
        <w:tc>
          <w:tcPr>
            <w:tcW w:w="1667" w:type="pct"/>
            <w:tcBorders>
              <w:top w:val="single" w:sz="4" w:space="0" w:color="5F5F5F"/>
              <w:left w:val="single" w:sz="4" w:space="0" w:color="5F5F5F"/>
              <w:bottom w:val="single" w:sz="4" w:space="0" w:color="5F5F5F"/>
              <w:right w:val="single" w:sz="4" w:space="0" w:color="5F5F5F"/>
            </w:tcBorders>
            <w:shd w:val="clear" w:color="auto" w:fill="FDE9D9"/>
          </w:tcPr>
          <w:p w14:paraId="75F592FE" w14:textId="6F9C1D12" w:rsidR="00D4388D" w:rsidRDefault="005D26C8" w:rsidP="00D4388D">
            <w:pPr>
              <w:pStyle w:val="LearningObjective"/>
              <w:tabs>
                <w:tab w:val="clear" w:pos="240"/>
                <w:tab w:val="left" w:pos="0"/>
              </w:tabs>
              <w:ind w:left="284" w:right="0" w:hanging="284"/>
              <w:rPr>
                <w:rStyle w:val="TextChar"/>
              </w:rPr>
            </w:pPr>
            <w:sdt>
              <w:sdtPr>
                <w:rPr>
                  <w:rStyle w:val="TextChar"/>
                  <w:b/>
                </w:rPr>
                <w:alias w:val="Learning Objective Ref"/>
                <w:tag w:val="learningobjectiveref"/>
                <w:id w:val="393318598"/>
                <w:placeholder>
                  <w:docPart w:val="6B19C961C7DE46F893B90FD79D531A19"/>
                </w:placeholder>
                <w:text/>
              </w:sdtPr>
              <w:sdtEndPr>
                <w:rPr>
                  <w:rStyle w:val="DefaultParagraphFont"/>
                  <w:rFonts w:cs="Times New Roman"/>
                  <w:sz w:val="20"/>
                </w:rPr>
              </w:sdtEndPr>
              <w:sdtContent>
                <w:r w:rsidR="0068259D">
                  <w:rPr>
                    <w:rStyle w:val="TextChar"/>
                    <w:b/>
                  </w:rPr>
                  <w:t>C</w:t>
                </w:r>
              </w:sdtContent>
            </w:sdt>
            <w:r w:rsidR="00D4388D">
              <w:rPr>
                <w:b/>
              </w:rPr>
              <w:tab/>
            </w:r>
            <w:sdt>
              <w:sdtPr>
                <w:rPr>
                  <w:rStyle w:val="TextChar"/>
                </w:rPr>
                <w:alias w:val="Learning Objective"/>
                <w:tag w:val="learningobjectivetext"/>
                <w:id w:val="1609622057"/>
                <w:placeholder>
                  <w:docPart w:val="19812109F65C4165BFFDE6EBC06A999C"/>
                </w:placeholder>
                <w:text/>
              </w:sdtPr>
              <w:sdtContent>
                <w:r w:rsidR="000B4E38" w:rsidRPr="000B4E38">
                  <w:rPr>
                    <w:rStyle w:val="TextChar"/>
                  </w:rPr>
                  <w:t>Investigate the essential f</w:t>
                </w:r>
                <w:r w:rsidR="000B4E38">
                  <w:rPr>
                    <w:rStyle w:val="TextChar"/>
                  </w:rPr>
                  <w:t>actors involved in space flight</w:t>
                </w:r>
              </w:sdtContent>
            </w:sdt>
          </w:p>
          <w:p w14:paraId="0B58803E" w14:textId="77777777" w:rsidR="00D4388D" w:rsidRPr="00A76ECE" w:rsidRDefault="00D4388D" w:rsidP="00D4388D">
            <w:pPr>
              <w:pStyle w:val="LearningObjective"/>
              <w:tabs>
                <w:tab w:val="clear" w:pos="240"/>
                <w:tab w:val="left" w:pos="0"/>
              </w:tabs>
              <w:ind w:left="284" w:right="0" w:hanging="284"/>
              <w:rPr>
                <w:rStyle w:val="TextChar"/>
                <w:b/>
              </w:rPr>
            </w:pPr>
          </w:p>
        </w:tc>
        <w:tc>
          <w:tcPr>
            <w:tcW w:w="1667" w:type="pct"/>
            <w:tcBorders>
              <w:top w:val="single" w:sz="4" w:space="0" w:color="5F5F5F"/>
              <w:left w:val="single" w:sz="4" w:space="0" w:color="5F5F5F"/>
              <w:bottom w:val="single" w:sz="4" w:space="0" w:color="5F5F5F"/>
              <w:right w:val="single" w:sz="4" w:space="0" w:color="5F5F5F"/>
            </w:tcBorders>
          </w:tcPr>
          <w:p w14:paraId="5B7040B6" w14:textId="41A9F7F2" w:rsidR="00D4388D" w:rsidRDefault="005D26C8" w:rsidP="00D4388D">
            <w:pPr>
              <w:pStyle w:val="KeyTeachingcoltext"/>
              <w:tabs>
                <w:tab w:val="clear" w:pos="400"/>
                <w:tab w:val="left" w:pos="316"/>
              </w:tabs>
              <w:spacing w:before="60" w:after="60" w:line="240" w:lineRule="exact"/>
              <w:ind w:hanging="369"/>
            </w:pPr>
            <w:sdt>
              <w:sdtPr>
                <w:rPr>
                  <w:rStyle w:val="KTARef"/>
                </w:rPr>
                <w:alias w:val="Key Teaching Reference"/>
                <w:tag w:val="keyteachingref"/>
                <w:id w:val="-1312161683"/>
                <w:placeholder>
                  <w:docPart w:val="F95BB569E90B4B398CA850D71EF371B1"/>
                </w:placeholder>
                <w:text/>
              </w:sdtPr>
              <w:sdtEndPr>
                <w:rPr>
                  <w:rStyle w:val="DefaultParagraphFont"/>
                  <w:b w:val="0"/>
                  <w:sz w:val="17"/>
                </w:rPr>
              </w:sdtEndPr>
              <w:sdtContent>
                <w:r w:rsidR="00161C2F">
                  <w:rPr>
                    <w:rStyle w:val="KTARef"/>
                  </w:rPr>
                  <w:t>C1</w:t>
                </w:r>
              </w:sdtContent>
            </w:sdt>
            <w:r w:rsidR="00D4388D">
              <w:t xml:space="preserve"> </w:t>
            </w:r>
            <w:sdt>
              <w:sdtPr>
                <w:rPr>
                  <w:rFonts w:eastAsia="Batang"/>
                  <w:sz w:val="18"/>
                  <w:szCs w:val="18"/>
                </w:rPr>
                <w:alias w:val="Key Teaching Text"/>
                <w:tag w:val="keyteachingtext"/>
                <w:id w:val="-1922636533"/>
                <w:placeholder>
                  <w:docPart w:val="DEEBF1C2043143BB90B8032BF772941F"/>
                </w:placeholder>
                <w:text/>
              </w:sdtPr>
              <w:sdtContent>
                <w:r w:rsidR="000B4E38" w:rsidRPr="000B4E38">
                  <w:rPr>
                    <w:rFonts w:eastAsia="Batang"/>
                    <w:sz w:val="18"/>
                    <w:szCs w:val="18"/>
                  </w:rPr>
                  <w:t>Spacecraft design aspects</w:t>
                </w:r>
              </w:sdtContent>
            </w:sdt>
          </w:p>
          <w:p w14:paraId="7C6F6AAB" w14:textId="76408D1D" w:rsidR="00D4388D" w:rsidRDefault="005D26C8" w:rsidP="00D4388D">
            <w:pPr>
              <w:pStyle w:val="KeyTeachingcoltext"/>
              <w:tabs>
                <w:tab w:val="clear" w:pos="400"/>
                <w:tab w:val="left" w:pos="316"/>
              </w:tabs>
              <w:spacing w:before="60" w:after="60" w:line="240" w:lineRule="exact"/>
              <w:ind w:hanging="369"/>
            </w:pPr>
            <w:sdt>
              <w:sdtPr>
                <w:rPr>
                  <w:rStyle w:val="KTARef"/>
                </w:rPr>
                <w:alias w:val="Key Teaching Reference"/>
                <w:tag w:val="keyteachingref"/>
                <w:id w:val="1280455218"/>
                <w:placeholder>
                  <w:docPart w:val="118393973D4742989D4FFC4F82024242"/>
                </w:placeholder>
                <w:text/>
              </w:sdtPr>
              <w:sdtEndPr>
                <w:rPr>
                  <w:rStyle w:val="DefaultParagraphFont"/>
                  <w:b w:val="0"/>
                  <w:sz w:val="17"/>
                </w:rPr>
              </w:sdtEndPr>
              <w:sdtContent>
                <w:r w:rsidR="00161C2F">
                  <w:rPr>
                    <w:rStyle w:val="KTARef"/>
                  </w:rPr>
                  <w:t>C2</w:t>
                </w:r>
              </w:sdtContent>
            </w:sdt>
            <w:r w:rsidR="00D4388D">
              <w:t xml:space="preserve"> </w:t>
            </w:r>
            <w:sdt>
              <w:sdtPr>
                <w:rPr>
                  <w:rFonts w:eastAsia="Batang"/>
                  <w:sz w:val="18"/>
                  <w:szCs w:val="18"/>
                </w:rPr>
                <w:alias w:val="Key Teaching Text"/>
                <w:tag w:val="keyteachingtext"/>
                <w:id w:val="-91085976"/>
                <w:placeholder>
                  <w:docPart w:val="55EABD1D40204CA4A4FF42AC9A16B56D"/>
                </w:placeholder>
                <w:text/>
              </w:sdtPr>
              <w:sdtContent>
                <w:r w:rsidR="000B4E38" w:rsidRPr="000B4E38">
                  <w:rPr>
                    <w:rFonts w:eastAsia="Batang"/>
                    <w:sz w:val="18"/>
                    <w:szCs w:val="18"/>
                  </w:rPr>
                  <w:t>Practicalities and physics of spaceflight</w:t>
                </w:r>
              </w:sdtContent>
            </w:sdt>
          </w:p>
          <w:p w14:paraId="769C799D" w14:textId="77777777" w:rsidR="00D4388D" w:rsidRDefault="005D26C8" w:rsidP="00161C2F">
            <w:pPr>
              <w:pStyle w:val="KeyTeachingcoltext"/>
              <w:tabs>
                <w:tab w:val="clear" w:pos="400"/>
                <w:tab w:val="left" w:pos="316"/>
              </w:tabs>
              <w:spacing w:before="60" w:after="60" w:line="240" w:lineRule="exact"/>
              <w:ind w:hanging="369"/>
              <w:rPr>
                <w:rFonts w:eastAsia="Batang"/>
                <w:sz w:val="18"/>
                <w:szCs w:val="18"/>
              </w:rPr>
            </w:pPr>
            <w:sdt>
              <w:sdtPr>
                <w:rPr>
                  <w:rStyle w:val="KTARef"/>
                </w:rPr>
                <w:alias w:val="Key Teaching Reference"/>
                <w:tag w:val="keyteachingref"/>
                <w:id w:val="-1911066778"/>
                <w:placeholder>
                  <w:docPart w:val="9FA3CF7C5A2A4F468D4AAE0FD6BF81E3"/>
                </w:placeholder>
                <w:text/>
              </w:sdtPr>
              <w:sdtEndPr>
                <w:rPr>
                  <w:rStyle w:val="DefaultParagraphFont"/>
                  <w:b w:val="0"/>
                  <w:sz w:val="17"/>
                </w:rPr>
              </w:sdtEndPr>
              <w:sdtContent>
                <w:r w:rsidR="00161C2F">
                  <w:rPr>
                    <w:rStyle w:val="KTARef"/>
                  </w:rPr>
                  <w:t>C3</w:t>
                </w:r>
              </w:sdtContent>
            </w:sdt>
            <w:r w:rsidR="00D4388D">
              <w:t xml:space="preserve"> </w:t>
            </w:r>
            <w:sdt>
              <w:sdtPr>
                <w:rPr>
                  <w:rFonts w:eastAsia="Batang"/>
                  <w:sz w:val="18"/>
                  <w:szCs w:val="18"/>
                </w:rPr>
                <w:alias w:val="Key Teaching Text"/>
                <w:tag w:val="keyteachingtext"/>
                <w:id w:val="-355262847"/>
                <w:placeholder>
                  <w:docPart w:val="1FA466FFDA35406B912D9BB0FE19DFB5"/>
                </w:placeholder>
                <w:text/>
              </w:sdtPr>
              <w:sdtContent>
                <w:r w:rsidR="000B4E38" w:rsidRPr="000B4E38">
                  <w:rPr>
                    <w:rFonts w:eastAsia="Batang"/>
                    <w:sz w:val="18"/>
                    <w:szCs w:val="18"/>
                  </w:rPr>
                  <w:t>Future of spaceflight and exploration</w:t>
                </w:r>
              </w:sdtContent>
            </w:sdt>
          </w:p>
          <w:p w14:paraId="5D3C8185" w14:textId="57178AFB" w:rsidR="000B4E38" w:rsidRPr="00815BC4" w:rsidRDefault="000B4E38" w:rsidP="000B4E38">
            <w:pPr>
              <w:pStyle w:val="KeyTeachingcoltext"/>
              <w:tabs>
                <w:tab w:val="clear" w:pos="400"/>
                <w:tab w:val="left" w:pos="316"/>
              </w:tabs>
              <w:ind w:hanging="369"/>
              <w:rPr>
                <w:rStyle w:val="KTARef"/>
                <w:b w:val="0"/>
                <w:sz w:val="17"/>
              </w:rPr>
            </w:pPr>
            <w:sdt>
              <w:sdtPr>
                <w:rPr>
                  <w:rStyle w:val="KTARef"/>
                </w:rPr>
                <w:alias w:val="Key Teaching Reference"/>
                <w:tag w:val="keyteachingref"/>
                <w:id w:val="-1815327073"/>
                <w:placeholder>
                  <w:docPart w:val="B0ABC16E0EAF4083B47CB2BCAC0634B4"/>
                </w:placeholder>
                <w:text/>
              </w:sdtPr>
              <w:sdtEndPr>
                <w:rPr>
                  <w:rStyle w:val="DefaultParagraphFont"/>
                  <w:b w:val="0"/>
                  <w:sz w:val="17"/>
                </w:rPr>
              </w:sdtEndPr>
              <w:sdtContent>
                <w:r>
                  <w:rPr>
                    <w:rStyle w:val="KTARef"/>
                  </w:rPr>
                  <w:t>C4</w:t>
                </w:r>
              </w:sdtContent>
            </w:sdt>
            <w:r>
              <w:t xml:space="preserve"> </w:t>
            </w:r>
            <w:sdt>
              <w:sdtPr>
                <w:rPr>
                  <w:rFonts w:eastAsia="Batang"/>
                </w:rPr>
                <w:alias w:val="Key Teaching Text"/>
                <w:tag w:val="keyteachingtext"/>
                <w:id w:val="-2105400701"/>
                <w:placeholder>
                  <w:docPart w:val="92B441EE18F94D55ACC482CE8912541D"/>
                </w:placeholder>
                <w:text/>
              </w:sdtPr>
              <w:sdtContent>
                <w:r>
                  <w:rPr>
                    <w:rFonts w:eastAsia="Batang"/>
                  </w:rPr>
                  <w:t xml:space="preserve">Earth-based applications of space technology </w:t>
                </w:r>
              </w:sdtContent>
            </w:sdt>
          </w:p>
        </w:tc>
        <w:sdt>
          <w:sdtPr>
            <w:alias w:val="Suggested Summary Assessment Evidence"/>
            <w:tag w:val="keyteachingassessmentevidence"/>
            <w:id w:val="2112239063"/>
            <w:placeholder>
              <w:docPart w:val="2C93FCE119BC44B88209ECAEFB08F092"/>
            </w:placeholder>
          </w:sdtPr>
          <w:sdtEndPr/>
          <w:sdtContent>
            <w:tc>
              <w:tcPr>
                <w:tcW w:w="1666" w:type="pct"/>
                <w:tcBorders>
                  <w:top w:val="single" w:sz="4" w:space="0" w:color="5F5F5F"/>
                  <w:left w:val="single" w:sz="4" w:space="0" w:color="5F5F5F"/>
                  <w:bottom w:val="single" w:sz="4" w:space="0" w:color="5F5F5F"/>
                </w:tcBorders>
                <w:shd w:val="clear" w:color="auto" w:fill="auto"/>
                <w:vAlign w:val="center"/>
              </w:tcPr>
              <w:p w14:paraId="7EEABC7E" w14:textId="16F74F8C" w:rsidR="000B4E38" w:rsidRDefault="000B4E38" w:rsidP="000B4E38">
                <w:pPr>
                  <w:pStyle w:val="Recommendedassesstext"/>
                </w:pPr>
                <w:r>
                  <w:t xml:space="preserve"> </w:t>
                </w:r>
                <w:r>
                  <w:t xml:space="preserve">Report on space craft materials using links to specified named vehicles. Conditions faced and required to overcome for space flight. Maths associated with speed, gravitational forces, </w:t>
                </w:r>
                <w:proofErr w:type="gramStart"/>
                <w:r>
                  <w:t>re</w:t>
                </w:r>
                <w:proofErr w:type="gramEnd"/>
                <w:r>
                  <w:t>-entry conditions.</w:t>
                </w:r>
              </w:p>
              <w:p w14:paraId="0E4E21D7" w14:textId="77777777" w:rsidR="000B4E38" w:rsidRDefault="000B4E38" w:rsidP="000B4E38">
                <w:pPr>
                  <w:pStyle w:val="Recommendedassesstext"/>
                </w:pPr>
                <w:r>
                  <w:t>Case study: power-point space craft designs, Moon missions, Mars missions probes and space stations, international plans</w:t>
                </w:r>
              </w:p>
              <w:p w14:paraId="7541B197" w14:textId="6674F684" w:rsidR="00D4388D" w:rsidRDefault="000B4E38" w:rsidP="000B4E38">
                <w:pPr>
                  <w:pStyle w:val="Recommendedassesstext"/>
                </w:pPr>
                <w:r>
                  <w:t>Report on space spin-offs developed from the space industry and examples of research activities undertaken by Astronauts in space.</w:t>
                </w:r>
              </w:p>
            </w:tc>
          </w:sdtContent>
        </w:sdt>
      </w:tr>
      <w:tr w:rsidR="000B4E38" w:rsidRPr="00130BC7" w14:paraId="77D803F8" w14:textId="77777777" w:rsidTr="00D4388D">
        <w:trPr>
          <w:trHeight w:val="1754"/>
        </w:trPr>
        <w:tc>
          <w:tcPr>
            <w:tcW w:w="1667" w:type="pct"/>
            <w:tcBorders>
              <w:top w:val="single" w:sz="4" w:space="0" w:color="5F5F5F"/>
              <w:left w:val="single" w:sz="4" w:space="0" w:color="5F5F5F"/>
              <w:bottom w:val="single" w:sz="4" w:space="0" w:color="5F5F5F"/>
              <w:right w:val="single" w:sz="4" w:space="0" w:color="5F5F5F"/>
            </w:tcBorders>
            <w:shd w:val="clear" w:color="auto" w:fill="FDE9D9"/>
          </w:tcPr>
          <w:p w14:paraId="4004EE7C" w14:textId="77777777" w:rsidR="000B4E38" w:rsidRDefault="000B4E38" w:rsidP="000B4E38">
            <w:pPr>
              <w:pStyle w:val="LearningObjective"/>
              <w:tabs>
                <w:tab w:val="clear" w:pos="240"/>
                <w:tab w:val="left" w:pos="0"/>
              </w:tabs>
              <w:ind w:left="284" w:right="0" w:hanging="284"/>
              <w:rPr>
                <w:rStyle w:val="TextChar"/>
              </w:rPr>
            </w:pPr>
            <w:sdt>
              <w:sdtPr>
                <w:rPr>
                  <w:rStyle w:val="TextChar"/>
                  <w:b/>
                </w:rPr>
                <w:alias w:val="Learning Objective Ref"/>
                <w:tag w:val="learningobjectiveref"/>
                <w:id w:val="-746111295"/>
                <w:placeholder>
                  <w:docPart w:val="80A4EC99DC2C45A8AB835F544BA0F129"/>
                </w:placeholder>
                <w:text/>
              </w:sdtPr>
              <w:sdtEndPr>
                <w:rPr>
                  <w:rStyle w:val="DefaultParagraphFont"/>
                  <w:rFonts w:cs="Times New Roman"/>
                  <w:sz w:val="20"/>
                </w:rPr>
              </w:sdtEndPr>
              <w:sdtContent>
                <w:r w:rsidRPr="000B4E38">
                  <w:rPr>
                    <w:rStyle w:val="TextChar"/>
                    <w:b/>
                  </w:rPr>
                  <w:t>D</w:t>
                </w:r>
              </w:sdtContent>
            </w:sdt>
            <w:r>
              <w:rPr>
                <w:b/>
              </w:rPr>
              <w:tab/>
            </w:r>
            <w:sdt>
              <w:sdtPr>
                <w:alias w:val="Learning Objective"/>
                <w:tag w:val="learningobjectivetext"/>
                <w:id w:val="-931192540"/>
                <w:placeholder>
                  <w:docPart w:val="E1A20BCDCD0448078A5BADCC47A0FC30"/>
                </w:placeholder>
                <w:text/>
              </w:sdtPr>
              <w:sdtContent>
                <w:r>
                  <w:t>Understand the fundamental concepts outlined in astrophysics and cosmology</w:t>
                </w:r>
              </w:sdtContent>
            </w:sdt>
          </w:p>
          <w:p w14:paraId="6CA311AD" w14:textId="77777777" w:rsidR="000B4E38" w:rsidRDefault="000B4E38" w:rsidP="00D4388D">
            <w:pPr>
              <w:pStyle w:val="LearningObjective"/>
              <w:tabs>
                <w:tab w:val="clear" w:pos="240"/>
                <w:tab w:val="left" w:pos="0"/>
              </w:tabs>
              <w:ind w:left="284" w:right="0" w:hanging="284"/>
              <w:rPr>
                <w:rStyle w:val="TextChar"/>
                <w:b/>
              </w:rPr>
            </w:pPr>
          </w:p>
        </w:tc>
        <w:tc>
          <w:tcPr>
            <w:tcW w:w="1667" w:type="pct"/>
            <w:tcBorders>
              <w:top w:val="single" w:sz="4" w:space="0" w:color="5F5F5F"/>
              <w:left w:val="single" w:sz="4" w:space="0" w:color="5F5F5F"/>
              <w:bottom w:val="single" w:sz="4" w:space="0" w:color="5F5F5F"/>
              <w:right w:val="single" w:sz="4" w:space="0" w:color="5F5F5F"/>
            </w:tcBorders>
          </w:tcPr>
          <w:p w14:paraId="1E12A34E" w14:textId="77777777" w:rsidR="000B4E38" w:rsidRDefault="000B4E38" w:rsidP="000B4E38">
            <w:pPr>
              <w:pStyle w:val="KeyTeachingcoltext"/>
              <w:tabs>
                <w:tab w:val="clear" w:pos="400"/>
                <w:tab w:val="left" w:pos="316"/>
              </w:tabs>
              <w:ind w:hanging="369"/>
            </w:pPr>
            <w:sdt>
              <w:sdtPr>
                <w:rPr>
                  <w:rStyle w:val="KTARef"/>
                </w:rPr>
                <w:alias w:val="Key Teaching Reference"/>
                <w:tag w:val="keyteachingref"/>
                <w:id w:val="-807244631"/>
                <w:placeholder>
                  <w:docPart w:val="73DDE6B481934EB19CB82F7D69DDA9B2"/>
                </w:placeholder>
                <w:text/>
              </w:sdtPr>
              <w:sdtEndPr>
                <w:rPr>
                  <w:rStyle w:val="DefaultParagraphFont"/>
                  <w:b w:val="0"/>
                  <w:sz w:val="17"/>
                </w:rPr>
              </w:sdtEndPr>
              <w:sdtContent>
                <w:r>
                  <w:rPr>
                    <w:rStyle w:val="KTARef"/>
                  </w:rPr>
                  <w:t>D1</w:t>
                </w:r>
              </w:sdtContent>
            </w:sdt>
            <w:r>
              <w:t xml:space="preserve"> </w:t>
            </w:r>
            <w:sdt>
              <w:sdtPr>
                <w:rPr>
                  <w:rFonts w:eastAsia="Batang"/>
                </w:rPr>
                <w:alias w:val="Key Teaching Text"/>
                <w:tag w:val="keyteachingtext"/>
                <w:id w:val="-112992570"/>
                <w:placeholder>
                  <w:docPart w:val="96242DF6553B4C5D814420A93D08FE81"/>
                </w:placeholder>
                <w:text/>
              </w:sdtPr>
              <w:sdtContent>
                <w:r>
                  <w:rPr>
                    <w:rFonts w:eastAsia="Batang"/>
                  </w:rPr>
                  <w:t>Principles of star creation</w:t>
                </w:r>
              </w:sdtContent>
            </w:sdt>
          </w:p>
          <w:p w14:paraId="4C0FA8D3" w14:textId="77777777" w:rsidR="000B4E38" w:rsidRDefault="000B4E38" w:rsidP="000B4E38">
            <w:pPr>
              <w:pStyle w:val="KeyTeachingcoltext"/>
              <w:tabs>
                <w:tab w:val="clear" w:pos="400"/>
                <w:tab w:val="left" w:pos="316"/>
              </w:tabs>
              <w:ind w:hanging="369"/>
            </w:pPr>
            <w:sdt>
              <w:sdtPr>
                <w:rPr>
                  <w:rStyle w:val="KTARef"/>
                </w:rPr>
                <w:alias w:val="Key Teaching Reference"/>
                <w:tag w:val="keyteachingref"/>
                <w:id w:val="1356547545"/>
                <w:placeholder>
                  <w:docPart w:val="4FA870116218443EAEE270DE99F410E7"/>
                </w:placeholder>
                <w:text/>
              </w:sdtPr>
              <w:sdtEndPr>
                <w:rPr>
                  <w:rStyle w:val="DefaultParagraphFont"/>
                  <w:b w:val="0"/>
                  <w:sz w:val="17"/>
                </w:rPr>
              </w:sdtEndPr>
              <w:sdtContent>
                <w:r>
                  <w:rPr>
                    <w:rStyle w:val="KTARef"/>
                  </w:rPr>
                  <w:t>D2</w:t>
                </w:r>
              </w:sdtContent>
            </w:sdt>
            <w:r>
              <w:t xml:space="preserve"> </w:t>
            </w:r>
            <w:sdt>
              <w:sdtPr>
                <w:rPr>
                  <w:rFonts w:eastAsia="Batang"/>
                </w:rPr>
                <w:alias w:val="Key Teaching Text"/>
                <w:tag w:val="keyteachingtext"/>
                <w:id w:val="-89777642"/>
                <w:placeholder>
                  <w:docPart w:val="29D29C5C930E488190FE082A209836C9"/>
                </w:placeholder>
                <w:text/>
              </w:sdtPr>
              <w:sdtContent>
                <w:r>
                  <w:rPr>
                    <w:rFonts w:eastAsia="Batang"/>
                  </w:rPr>
                  <w:t>Principles of the ‘death’ of stars</w:t>
                </w:r>
              </w:sdtContent>
            </w:sdt>
          </w:p>
          <w:p w14:paraId="0FCC770E" w14:textId="77777777" w:rsidR="000B4E38" w:rsidRDefault="000B4E38" w:rsidP="000B4E38">
            <w:pPr>
              <w:pStyle w:val="KeyTeachingcoltext"/>
              <w:tabs>
                <w:tab w:val="clear" w:pos="400"/>
                <w:tab w:val="left" w:pos="316"/>
              </w:tabs>
              <w:ind w:hanging="369"/>
            </w:pPr>
            <w:sdt>
              <w:sdtPr>
                <w:rPr>
                  <w:rStyle w:val="KTARef"/>
                </w:rPr>
                <w:alias w:val="Key Teaching Reference"/>
                <w:tag w:val="keyteachingref"/>
                <w:id w:val="-2008052532"/>
                <w:placeholder>
                  <w:docPart w:val="54E9FA76D0DE41629BB13237BB19372E"/>
                </w:placeholder>
                <w:text/>
              </w:sdtPr>
              <w:sdtEndPr>
                <w:rPr>
                  <w:rStyle w:val="DefaultParagraphFont"/>
                  <w:b w:val="0"/>
                  <w:sz w:val="17"/>
                </w:rPr>
              </w:sdtEndPr>
              <w:sdtContent>
                <w:r>
                  <w:rPr>
                    <w:rStyle w:val="KTARef"/>
                  </w:rPr>
                  <w:t>D3</w:t>
                </w:r>
              </w:sdtContent>
            </w:sdt>
            <w:r>
              <w:t xml:space="preserve"> </w:t>
            </w:r>
            <w:sdt>
              <w:sdtPr>
                <w:rPr>
                  <w:rFonts w:eastAsia="Batang"/>
                </w:rPr>
                <w:alias w:val="Key Teaching Text"/>
                <w:tag w:val="keyteachingtext"/>
                <w:id w:val="-863058765"/>
                <w:placeholder>
                  <w:docPart w:val="AF98C8D728CB44D6AA5AAA4EDEC1CFC1"/>
                </w:placeholder>
                <w:text/>
              </w:sdtPr>
              <w:sdtContent>
                <w:r>
                  <w:rPr>
                    <w:rFonts w:eastAsia="Batang"/>
                  </w:rPr>
                  <w:t>Observable characteristics and properties of stars</w:t>
                </w:r>
              </w:sdtContent>
            </w:sdt>
          </w:p>
          <w:p w14:paraId="46EA1A20" w14:textId="320003BE" w:rsidR="000B4E38" w:rsidRDefault="000B4E38" w:rsidP="000B4E38">
            <w:pPr>
              <w:pStyle w:val="KeyTeachingcoltext"/>
              <w:tabs>
                <w:tab w:val="clear" w:pos="400"/>
                <w:tab w:val="left" w:pos="316"/>
              </w:tabs>
              <w:spacing w:before="60" w:after="60" w:line="240" w:lineRule="exact"/>
              <w:ind w:hanging="369"/>
              <w:rPr>
                <w:rStyle w:val="KTARef"/>
              </w:rPr>
            </w:pPr>
            <w:sdt>
              <w:sdtPr>
                <w:rPr>
                  <w:rStyle w:val="KTARef"/>
                </w:rPr>
                <w:alias w:val="Key Teaching Reference"/>
                <w:tag w:val="keyteachingref"/>
                <w:id w:val="355312623"/>
                <w:placeholder>
                  <w:docPart w:val="75F2F53BDCD44113B5C7C20A78E7FA8F"/>
                </w:placeholder>
                <w:text/>
              </w:sdtPr>
              <w:sdtEndPr>
                <w:rPr>
                  <w:rStyle w:val="DefaultParagraphFont"/>
                  <w:b w:val="0"/>
                  <w:sz w:val="17"/>
                </w:rPr>
              </w:sdtEndPr>
              <w:sdtContent>
                <w:r>
                  <w:rPr>
                    <w:rStyle w:val="KTARef"/>
                  </w:rPr>
                  <w:t>D4</w:t>
                </w:r>
              </w:sdtContent>
            </w:sdt>
            <w:r>
              <w:t xml:space="preserve"> </w:t>
            </w:r>
            <w:sdt>
              <w:sdtPr>
                <w:rPr>
                  <w:rFonts w:eastAsia="Batang"/>
                </w:rPr>
                <w:alias w:val="Key Teaching Text"/>
                <w:tag w:val="keyteachingtext"/>
                <w:id w:val="1959983445"/>
                <w:placeholder>
                  <w:docPart w:val="A0531279EE5C4610AA3DC995D7608CD6"/>
                </w:placeholder>
                <w:text/>
              </w:sdtPr>
              <w:sdtContent>
                <w:r>
                  <w:rPr>
                    <w:rFonts w:eastAsia="Batang"/>
                  </w:rPr>
                  <w:t>Origin and evolution of the Universe and astronomical dimensions</w:t>
                </w:r>
              </w:sdtContent>
            </w:sdt>
          </w:p>
        </w:tc>
        <w:sdt>
          <w:sdtPr>
            <w:rPr>
              <w:b/>
            </w:rPr>
            <w:alias w:val="Suggested Summary Assessment Evidence"/>
            <w:tag w:val="keyteachingassessmentevidence"/>
            <w:id w:val="558206828"/>
            <w:placeholder>
              <w:docPart w:val="A920382D6026420DBBDC766A347DD4E0"/>
            </w:placeholder>
          </w:sdtPr>
          <w:sdtEndPr>
            <w:rPr>
              <w:b w:val="0"/>
            </w:rPr>
          </w:sdtEndPr>
          <w:sdtContent>
            <w:tc>
              <w:tcPr>
                <w:tcW w:w="1666" w:type="pct"/>
                <w:tcBorders>
                  <w:top w:val="single" w:sz="4" w:space="0" w:color="5F5F5F"/>
                  <w:left w:val="single" w:sz="4" w:space="0" w:color="5F5F5F"/>
                  <w:bottom w:val="single" w:sz="4" w:space="0" w:color="5F5F5F"/>
                </w:tcBorders>
                <w:shd w:val="clear" w:color="auto" w:fill="auto"/>
                <w:vAlign w:val="center"/>
              </w:tcPr>
              <w:p w14:paraId="2D809D09" w14:textId="77777777" w:rsidR="000B4E38" w:rsidRDefault="000B4E38" w:rsidP="000B4E38">
                <w:pPr>
                  <w:pStyle w:val="Tabletext"/>
                </w:pPr>
                <w:r>
                  <w:t>Information poster outlining birth and death of stars of all categories. Includes stages and principle factors.</w:t>
                </w:r>
              </w:p>
              <w:p w14:paraId="3A152987" w14:textId="77777777" w:rsidR="000B4E38" w:rsidRDefault="000B4E38" w:rsidP="000B4E38">
                <w:pPr>
                  <w:pStyle w:val="Tabletext"/>
                </w:pPr>
                <w:r>
                  <w:t xml:space="preserve">Report or display format of star characteristics linked to </w:t>
                </w:r>
                <w:r>
                  <w:lastRenderedPageBreak/>
                  <w:t>star formation and death. Detailed H/R diagram aspects.</w:t>
                </w:r>
              </w:p>
              <w:p w14:paraId="58E6EFEA" w14:textId="77777777" w:rsidR="000B4E38" w:rsidRDefault="000B4E38" w:rsidP="000B4E38">
                <w:pPr>
                  <w:pStyle w:val="Tabletext"/>
                </w:pPr>
                <w:r>
                  <w:t>Trigonometric parallax principles of distance measurement</w:t>
                </w:r>
              </w:p>
              <w:p w14:paraId="1DF91644" w14:textId="2E8ED5FA" w:rsidR="000B4E38" w:rsidRDefault="000B4E38" w:rsidP="000B4E38">
                <w:pPr>
                  <w:pStyle w:val="Recommendedassesstext"/>
                </w:pPr>
                <w:r>
                  <w:t>Presentation of origin and end of universe – current theories outlined and evidence explained.</w:t>
                </w:r>
              </w:p>
            </w:tc>
          </w:sdtContent>
        </w:sdt>
      </w:tr>
    </w:tbl>
    <w:p w14:paraId="622F6056" w14:textId="77777777" w:rsidR="00631961" w:rsidRDefault="00631961" w:rsidP="00ED20DF">
      <w:pPr>
        <w:pStyle w:val="UnitAhead"/>
      </w:pPr>
      <w:r w:rsidRPr="005117CB">
        <w:lastRenderedPageBreak/>
        <w:br w:type="page"/>
      </w:r>
      <w:r w:rsidR="0099602B">
        <w:lastRenderedPageBreak/>
        <w:t>C</w:t>
      </w:r>
      <w:r w:rsidRPr="00606B21">
        <w:t>ontent</w:t>
      </w:r>
    </w:p>
    <w:p w14:paraId="4E8FA0D4" w14:textId="5A41C409" w:rsidR="00D8400D" w:rsidRDefault="00D8400D" w:rsidP="00D8400D">
      <w:pPr>
        <w:pStyle w:val="UnitBheadblack"/>
      </w:pPr>
      <w:r>
        <w:t xml:space="preserve">Learning aim </w:t>
      </w:r>
      <w:sdt>
        <w:sdtPr>
          <w:alias w:val="Learning Objective Reference"/>
          <w:tag w:val="learningobjectiveref"/>
          <w:id w:val="1122727030"/>
          <w:placeholder>
            <w:docPart w:val="8CF81A88C2FF4BE08F628D82105B89C9"/>
          </w:placeholder>
          <w:text/>
        </w:sdtPr>
        <w:sdtEndPr/>
        <w:sdtContent>
          <w:r w:rsidR="0068259D">
            <w:t>A</w:t>
          </w:r>
        </w:sdtContent>
      </w:sdt>
      <w:r w:rsidR="0020420E" w:rsidRPr="00A93D00">
        <w:t>:</w:t>
      </w:r>
      <w:r w:rsidR="0020420E" w:rsidRPr="007642A8">
        <w:t xml:space="preserve"> </w:t>
      </w:r>
      <w:sdt>
        <w:sdtPr>
          <w:alias w:val="Learning Objective"/>
          <w:tag w:val="learningobjectivetext"/>
          <w:id w:val="-334534885"/>
          <w:placeholder>
            <w:docPart w:val="070C59FCB89F4C248411E8C940CD63B7"/>
          </w:placeholder>
          <w:text/>
        </w:sdtPr>
        <w:sdtContent>
          <w:r w:rsidR="005D26C8" w:rsidRPr="005D26C8">
            <w:t>Examine the fundamental aspects of the solar system</w:t>
          </w:r>
        </w:sdtContent>
      </w:sdt>
      <w:r w:rsidRPr="007642A8">
        <w:t xml:space="preserve"> </w:t>
      </w:r>
    </w:p>
    <w:sdt>
      <w:sdtPr>
        <w:rPr>
          <w:rFonts w:eastAsia="Batang"/>
          <w:b/>
          <w:bCs/>
        </w:rPr>
        <w:alias w:val="Unit Content"/>
        <w:tag w:val="unitcontent"/>
        <w:id w:val="104401435"/>
        <w:placeholder>
          <w:docPart w:val="0DE2F3F4E57B406B9602F0889780AF60"/>
        </w:placeholder>
      </w:sdtPr>
      <w:sdtEndPr>
        <w:rPr>
          <w:b w:val="0"/>
          <w:sz w:val="18"/>
          <w:szCs w:val="18"/>
        </w:rPr>
      </w:sdtEndPr>
      <w:sdtContent>
        <w:sdt>
          <w:sdtPr>
            <w:rPr>
              <w:szCs w:val="24"/>
              <w:lang w:eastAsia="en-GB"/>
            </w:rPr>
            <w:alias w:val="Unit Content"/>
            <w:tag w:val="unitcontent"/>
            <w:id w:val="-28343178"/>
            <w:placeholder>
              <w:docPart w:val="08971585A9E94BA3B18869D5C6383093"/>
            </w:placeholder>
          </w:sdtPr>
          <w:sdtEndPr>
            <w:rPr>
              <w:rFonts w:eastAsia="Batang"/>
              <w:bCs/>
              <w:sz w:val="18"/>
              <w:szCs w:val="18"/>
              <w:lang w:eastAsia="en-US"/>
            </w:rPr>
          </w:sdtEndPr>
          <w:sdtContent>
            <w:p w14:paraId="7C4CDCC6" w14:textId="77777777" w:rsidR="00CF7B9B" w:rsidRPr="00EC56A9" w:rsidRDefault="00CF7B9B" w:rsidP="00CF7B9B">
              <w:pPr>
                <w:pStyle w:val="Topictextandhead"/>
                <w:rPr>
                  <w:b/>
                </w:rPr>
              </w:pPr>
              <w:r w:rsidRPr="00EC56A9">
                <w:rPr>
                  <w:b/>
                </w:rPr>
                <w:t>A1</w:t>
              </w:r>
              <w:r w:rsidRPr="00EC56A9">
                <w:rPr>
                  <w:b/>
                </w:rPr>
                <w:tab/>
              </w:r>
              <w:proofErr w:type="gramStart"/>
              <w:r>
                <w:rPr>
                  <w:b/>
                </w:rPr>
                <w:t>The</w:t>
              </w:r>
              <w:proofErr w:type="gramEnd"/>
              <w:r>
                <w:rPr>
                  <w:b/>
                </w:rPr>
                <w:t xml:space="preserve"> Sun </w:t>
              </w:r>
            </w:p>
            <w:p w14:paraId="2BBE8B9F" w14:textId="77777777" w:rsidR="00CF7B9B" w:rsidRPr="00CF7B9B" w:rsidRDefault="00CF7B9B" w:rsidP="00CF7B9B">
              <w:pPr>
                <w:pStyle w:val="Text-bullet"/>
                <w:ind w:left="238" w:hanging="238"/>
              </w:pPr>
              <w:r w:rsidRPr="00CF7B9B">
                <w:t>structure to include corona, photosphere, convective zone, radiation zone, core</w:t>
              </w:r>
            </w:p>
            <w:p w14:paraId="47FF179F" w14:textId="77777777" w:rsidR="00CF7B9B" w:rsidRPr="00CF7B9B" w:rsidRDefault="00CF7B9B" w:rsidP="00CF7B9B">
              <w:pPr>
                <w:pStyle w:val="Text-bullet"/>
                <w:ind w:left="238" w:hanging="238"/>
              </w:pPr>
              <w:r w:rsidRPr="00CF7B9B">
                <w:t>nuclear fusion, mass-energy conversion E=mc2 and proton-proton chain</w:t>
              </w:r>
            </w:p>
            <w:p w14:paraId="203A05D5" w14:textId="77777777" w:rsidR="00CF7B9B" w:rsidRPr="00CF7B9B" w:rsidRDefault="00CF7B9B" w:rsidP="00CF7B9B">
              <w:pPr>
                <w:pStyle w:val="Text-bullet"/>
                <w:ind w:left="238" w:hanging="238"/>
              </w:pPr>
              <w:r w:rsidRPr="00CF7B9B">
                <w:t>features to include prominences, flares, solar wind, solar spectrum, sunspots and cycles</w:t>
              </w:r>
            </w:p>
            <w:p w14:paraId="6CFE7266" w14:textId="77777777" w:rsidR="00CF7B9B" w:rsidRPr="00CF7B9B" w:rsidRDefault="00CF7B9B" w:rsidP="00CF7B9B">
              <w:pPr>
                <w:pStyle w:val="Text-bullet"/>
                <w:ind w:left="238" w:hanging="238"/>
              </w:pPr>
              <w:r w:rsidRPr="00CF7B9B">
                <w:t>physical parameters to include diameter, average distance, rotation, mass, surface and core temperatures</w:t>
              </w:r>
            </w:p>
            <w:p w14:paraId="7877B1D5" w14:textId="77777777" w:rsidR="00CF7B9B" w:rsidRPr="00EC56A9" w:rsidRDefault="00CF7B9B" w:rsidP="00CF7B9B">
              <w:pPr>
                <w:pStyle w:val="Text-bullet"/>
                <w:ind w:left="238" w:hanging="238"/>
                <w:rPr>
                  <w:rFonts w:cs="Humanist521BT-Light"/>
                  <w:szCs w:val="20"/>
                </w:rPr>
              </w:pPr>
              <w:r w:rsidRPr="00CF7B9B">
                <w:t>analysis of</w:t>
              </w:r>
              <w:r w:rsidRPr="00EC56A9">
                <w:rPr>
                  <w:rFonts w:cs="Humanist521BT-Light"/>
                  <w:szCs w:val="20"/>
                </w:rPr>
                <w:t xml:space="preserve"> spectrum range from telescope observation</w:t>
              </w:r>
            </w:p>
            <w:p w14:paraId="22EE1F1C" w14:textId="77777777" w:rsidR="00CF7B9B" w:rsidRDefault="00CF7B9B" w:rsidP="00CF7B9B">
              <w:pPr>
                <w:pStyle w:val="ListParagraph"/>
                <w:autoSpaceDE w:val="0"/>
                <w:autoSpaceDN w:val="0"/>
                <w:adjustRightInd w:val="0"/>
                <w:rPr>
                  <w:rFonts w:eastAsia="Batang" w:cs="Humanist521BT-Light"/>
                  <w:szCs w:val="20"/>
                </w:rPr>
              </w:pPr>
            </w:p>
            <w:p w14:paraId="242C29D9" w14:textId="77777777" w:rsidR="00CF7B9B" w:rsidRPr="00EC56A9" w:rsidRDefault="00CF7B9B" w:rsidP="00CF7B9B">
              <w:pPr>
                <w:pStyle w:val="Topictextandhead"/>
                <w:rPr>
                  <w:b/>
                </w:rPr>
              </w:pPr>
              <w:r>
                <w:rPr>
                  <w:b/>
                </w:rPr>
                <w:t>A2</w:t>
              </w:r>
              <w:r w:rsidRPr="00EC56A9">
                <w:rPr>
                  <w:b/>
                </w:rPr>
                <w:tab/>
              </w:r>
              <w:r>
                <w:rPr>
                  <w:b/>
                </w:rPr>
                <w:t xml:space="preserve">The Earth-Moon system </w:t>
              </w:r>
            </w:p>
            <w:p w14:paraId="4D4E37E8" w14:textId="77777777" w:rsidR="00CF7B9B" w:rsidRPr="00CF7B9B" w:rsidRDefault="00CF7B9B" w:rsidP="00CF7B9B">
              <w:pPr>
                <w:pStyle w:val="Text-bullet"/>
                <w:ind w:left="238" w:hanging="238"/>
              </w:pPr>
              <w:r w:rsidRPr="00CF7B9B">
                <w:t>internal structure of the Earth to include crust, mantle, core, atmospheric composition</w:t>
              </w:r>
            </w:p>
            <w:p w14:paraId="4CC3A376" w14:textId="77777777" w:rsidR="00CF7B9B" w:rsidRPr="00CF7B9B" w:rsidRDefault="00CF7B9B" w:rsidP="00CF7B9B">
              <w:pPr>
                <w:pStyle w:val="Text-bullet"/>
                <w:ind w:left="238" w:hanging="238"/>
              </w:pPr>
              <w:r w:rsidRPr="00CF7B9B">
                <w:t>rotations and orbital characteristics</w:t>
              </w:r>
            </w:p>
            <w:p w14:paraId="0862BA17" w14:textId="77777777" w:rsidR="00CF7B9B" w:rsidRPr="00CF7B9B" w:rsidRDefault="00CF7B9B" w:rsidP="00CF7B9B">
              <w:pPr>
                <w:pStyle w:val="Text-bullet"/>
                <w:ind w:left="238" w:hanging="238"/>
              </w:pPr>
              <w:r w:rsidRPr="00CF7B9B">
                <w:t>Van-Allen belts</w:t>
              </w:r>
            </w:p>
            <w:p w14:paraId="4E89BE20" w14:textId="77777777" w:rsidR="00CF7B9B" w:rsidRPr="00CF7B9B" w:rsidRDefault="00CF7B9B" w:rsidP="00CF7B9B">
              <w:pPr>
                <w:pStyle w:val="Text-bullet"/>
                <w:ind w:left="238" w:hanging="238"/>
              </w:pPr>
              <w:r w:rsidRPr="00CF7B9B">
                <w:t xml:space="preserve">lunar features to include surface detail, impact craters, phases, eclipses, composition, orbital characteristics, rotation, gravitational effects </w:t>
              </w:r>
            </w:p>
            <w:p w14:paraId="154FAD31" w14:textId="77777777" w:rsidR="00CF7B9B" w:rsidRPr="00CF7B9B" w:rsidRDefault="00CF7B9B" w:rsidP="00CF7B9B">
              <w:pPr>
                <w:pStyle w:val="Text-bullet"/>
                <w:ind w:left="238" w:hanging="238"/>
              </w:pPr>
            </w:p>
            <w:p w14:paraId="2CB3E2EE" w14:textId="77777777" w:rsidR="00CF7B9B" w:rsidRPr="00EC56A9" w:rsidRDefault="00CF7B9B" w:rsidP="00CF7B9B">
              <w:pPr>
                <w:pStyle w:val="Topictextandhead"/>
                <w:rPr>
                  <w:b/>
                </w:rPr>
              </w:pPr>
              <w:r>
                <w:rPr>
                  <w:b/>
                </w:rPr>
                <w:t>A3</w:t>
              </w:r>
              <w:r w:rsidRPr="00EC56A9">
                <w:rPr>
                  <w:b/>
                </w:rPr>
                <w:tab/>
              </w:r>
              <w:r>
                <w:rPr>
                  <w:b/>
                </w:rPr>
                <w:t xml:space="preserve">Inner and outer planets  </w:t>
              </w:r>
            </w:p>
            <w:p w14:paraId="0C158BCC" w14:textId="77777777" w:rsidR="00CF7B9B" w:rsidRPr="00CF7B9B" w:rsidRDefault="00CF7B9B" w:rsidP="00CF7B9B">
              <w:pPr>
                <w:pStyle w:val="Text-bullet"/>
                <w:ind w:left="238" w:hanging="238"/>
              </w:pPr>
              <w:r w:rsidRPr="00CF7B9B">
                <w:t>rocky and gaseous differentiation</w:t>
              </w:r>
            </w:p>
            <w:p w14:paraId="31A0C197" w14:textId="77777777" w:rsidR="00CF7B9B" w:rsidRPr="00CF7B9B" w:rsidRDefault="00CF7B9B" w:rsidP="00CF7B9B">
              <w:pPr>
                <w:pStyle w:val="Text-bullet"/>
                <w:ind w:left="238" w:hanging="238"/>
              </w:pPr>
              <w:r w:rsidRPr="00CF7B9B">
                <w:t xml:space="preserve">main features of planets </w:t>
              </w:r>
            </w:p>
            <w:p w14:paraId="7F2F8555" w14:textId="77777777" w:rsidR="00CF7B9B" w:rsidRPr="00CF7B9B" w:rsidRDefault="00CF7B9B" w:rsidP="00CF7B9B">
              <w:pPr>
                <w:pStyle w:val="Text-bullet"/>
                <w:ind w:left="238" w:hanging="238"/>
              </w:pPr>
              <w:r w:rsidRPr="00CF7B9B">
                <w:t>Kepler’s laws – inverse square relation of distance with gravitational attraction</w:t>
              </w:r>
            </w:p>
            <w:p w14:paraId="5D1B1905" w14:textId="77777777" w:rsidR="00CF7B9B" w:rsidRPr="00CF7B9B" w:rsidRDefault="00CF7B9B" w:rsidP="00CF7B9B">
              <w:pPr>
                <w:pStyle w:val="Text-bullet"/>
                <w:ind w:left="238" w:hanging="238"/>
              </w:pPr>
              <w:r w:rsidRPr="00CF7B9B">
                <w:t>orbital plane and periods, distances, masses, diameters, ring systems, surface features</w:t>
              </w:r>
            </w:p>
            <w:p w14:paraId="739BBA7E" w14:textId="77777777" w:rsidR="00CF7B9B" w:rsidRDefault="00CF7B9B" w:rsidP="00CF7B9B">
              <w:pPr>
                <w:pStyle w:val="ListParagraph"/>
                <w:rPr>
                  <w:rFonts w:eastAsia="Batang" w:cs="Humanist521BT-Light"/>
                  <w:szCs w:val="20"/>
                </w:rPr>
              </w:pPr>
            </w:p>
            <w:p w14:paraId="384E6045" w14:textId="77777777" w:rsidR="00CF7B9B" w:rsidRPr="00E868CE" w:rsidRDefault="00CF7B9B" w:rsidP="00CF7B9B">
              <w:pPr>
                <w:pStyle w:val="Topictextandhead"/>
                <w:rPr>
                  <w:b/>
                </w:rPr>
              </w:pPr>
              <w:r w:rsidRPr="00E868CE">
                <w:rPr>
                  <w:b/>
                </w:rPr>
                <w:t>A4 Planetary moons, the asteroid belt, comets and meteors</w:t>
              </w:r>
            </w:p>
            <w:p w14:paraId="31D01182" w14:textId="77777777" w:rsidR="00CF7B9B" w:rsidRPr="00CF7B9B" w:rsidRDefault="00CF7B9B" w:rsidP="00CF7B9B">
              <w:pPr>
                <w:pStyle w:val="Text-bullet"/>
                <w:ind w:left="238" w:hanging="238"/>
              </w:pPr>
              <w:r w:rsidRPr="00CF7B9B">
                <w:t>numbers of moons orbiting the planets</w:t>
              </w:r>
            </w:p>
            <w:p w14:paraId="163C64EC" w14:textId="77777777" w:rsidR="00CF7B9B" w:rsidRPr="00CF7B9B" w:rsidRDefault="00CF7B9B" w:rsidP="00CF7B9B">
              <w:pPr>
                <w:pStyle w:val="Text-bullet"/>
                <w:ind w:left="238" w:hanging="238"/>
              </w:pPr>
              <w:r w:rsidRPr="00CF7B9B">
                <w:t>characteristic features of sample moons to include surface, diameters, masses</w:t>
              </w:r>
            </w:p>
            <w:p w14:paraId="25F86A28" w14:textId="77777777" w:rsidR="00CF7B9B" w:rsidRPr="00CF7B9B" w:rsidRDefault="00CF7B9B" w:rsidP="00CF7B9B">
              <w:pPr>
                <w:pStyle w:val="Text-bullet"/>
                <w:ind w:left="238" w:hanging="238"/>
              </w:pPr>
              <w:r w:rsidRPr="00CF7B9B">
                <w:t>asteroid belt position</w:t>
              </w:r>
            </w:p>
            <w:p w14:paraId="460D51C1" w14:textId="77777777" w:rsidR="00CF7B9B" w:rsidRPr="00CF7B9B" w:rsidRDefault="00CF7B9B" w:rsidP="00CF7B9B">
              <w:pPr>
                <w:pStyle w:val="Text-bullet"/>
                <w:ind w:left="238" w:hanging="238"/>
              </w:pPr>
              <w:r w:rsidRPr="00CF7B9B">
                <w:t xml:space="preserve">features of largest asteroids, e.g. NEAR Shoemaker to Eros, Rosetta/Philae to Comet 67P </w:t>
              </w:r>
            </w:p>
            <w:p w14:paraId="08062F0F" w14:textId="77777777" w:rsidR="00CF7B9B" w:rsidRPr="00CF7B9B" w:rsidRDefault="00CF7B9B" w:rsidP="00CF7B9B">
              <w:pPr>
                <w:pStyle w:val="Text-bullet"/>
                <w:ind w:left="238" w:hanging="238"/>
              </w:pPr>
              <w:r w:rsidRPr="00CF7B9B">
                <w:t xml:space="preserve">Kuiper Belt and </w:t>
              </w:r>
              <w:proofErr w:type="spellStart"/>
              <w:r w:rsidRPr="00CF7B9B">
                <w:t>Oort</w:t>
              </w:r>
              <w:proofErr w:type="spellEnd"/>
              <w:r w:rsidRPr="00CF7B9B">
                <w:t xml:space="preserve"> Cloud</w:t>
              </w:r>
            </w:p>
            <w:p w14:paraId="70481309" w14:textId="77777777" w:rsidR="00CF7B9B" w:rsidRPr="00CF7B9B" w:rsidRDefault="00CF7B9B" w:rsidP="00CF7B9B">
              <w:pPr>
                <w:pStyle w:val="Text-bullet"/>
                <w:ind w:left="238" w:hanging="238"/>
              </w:pPr>
              <w:r w:rsidRPr="00CF7B9B">
                <w:t>short period comets</w:t>
              </w:r>
            </w:p>
            <w:p w14:paraId="180F3024" w14:textId="77777777" w:rsidR="00CF7B9B" w:rsidRPr="00CF7B9B" w:rsidRDefault="00CF7B9B" w:rsidP="00CF7B9B">
              <w:pPr>
                <w:pStyle w:val="Text-bullet"/>
                <w:ind w:left="238" w:hanging="238"/>
              </w:pPr>
              <w:r w:rsidRPr="00CF7B9B">
                <w:t>long period comets and compositions</w:t>
              </w:r>
            </w:p>
            <w:p w14:paraId="19B68FE6" w14:textId="77777777" w:rsidR="00CF7B9B" w:rsidRPr="00CF7B9B" w:rsidRDefault="00CF7B9B" w:rsidP="00CF7B9B">
              <w:pPr>
                <w:pStyle w:val="Text-bullet"/>
                <w:ind w:left="238" w:hanging="238"/>
              </w:pPr>
              <w:r w:rsidRPr="00CF7B9B">
                <w:t>meteor showers</w:t>
              </w:r>
            </w:p>
            <w:p w14:paraId="07126619" w14:textId="7DCBBD6F" w:rsidR="008E0088" w:rsidRPr="002C5E52" w:rsidRDefault="00CF7B9B" w:rsidP="00CF7B9B">
              <w:pPr>
                <w:pStyle w:val="Text-bullet"/>
                <w:ind w:left="238" w:hanging="238"/>
              </w:pPr>
              <w:r w:rsidRPr="00CF7B9B">
                <w:t>meteor</w:t>
              </w:r>
              <w:r>
                <w:rPr>
                  <w:rFonts w:cs="Humanist521BT-Light"/>
                  <w:szCs w:val="20"/>
                </w:rPr>
                <w:t xml:space="preserve"> composition to include stony, stony-iron, iron</w:t>
              </w:r>
            </w:p>
          </w:sdtContent>
        </w:sdt>
      </w:sdtContent>
    </w:sdt>
    <w:p w14:paraId="050E3C9C" w14:textId="72FC29E5" w:rsidR="008E0088" w:rsidRDefault="008E0088" w:rsidP="008E0088">
      <w:pPr>
        <w:pStyle w:val="UnitBheadblack"/>
      </w:pPr>
      <w:r>
        <w:t xml:space="preserve">Learning aim </w:t>
      </w:r>
      <w:sdt>
        <w:sdtPr>
          <w:alias w:val="Learning Objective Reference"/>
          <w:tag w:val="learningobjectiveref"/>
          <w:id w:val="411670830"/>
          <w:placeholder>
            <w:docPart w:val="D1A1C5A19B004FB5BCAC5A89D1B182B7"/>
          </w:placeholder>
          <w:text/>
        </w:sdtPr>
        <w:sdtEndPr/>
        <w:sdtContent>
          <w:r w:rsidR="0068259D">
            <w:t>B</w:t>
          </w:r>
        </w:sdtContent>
      </w:sdt>
      <w:r w:rsidRPr="00A93D00">
        <w:t>:</w:t>
      </w:r>
      <w:r w:rsidRPr="007642A8">
        <w:t xml:space="preserve"> </w:t>
      </w:r>
      <w:sdt>
        <w:sdtPr>
          <w:alias w:val="Learning Objective"/>
          <w:tag w:val="learningobjectivetext"/>
          <w:id w:val="-318958670"/>
          <w:placeholder>
            <w:docPart w:val="D366D5AB281B43BF9DF62346D8686202"/>
          </w:placeholder>
          <w:text/>
        </w:sdtPr>
        <w:sdtContent>
          <w:r w:rsidR="00CF7B9B" w:rsidRPr="00CF7B9B">
            <w:t>Undertake measurement and observation of astronomical objects</w:t>
          </w:r>
        </w:sdtContent>
      </w:sdt>
      <w:r w:rsidRPr="007642A8">
        <w:t xml:space="preserve"> </w:t>
      </w:r>
    </w:p>
    <w:sdt>
      <w:sdtPr>
        <w:rPr>
          <w:rFonts w:eastAsia="Batang"/>
          <w:b/>
          <w:bCs/>
        </w:rPr>
        <w:alias w:val="Unit Content"/>
        <w:tag w:val="unitcontent"/>
        <w:id w:val="-647442625"/>
        <w:placeholder>
          <w:docPart w:val="788911B1BE6F4ABEA14D48D3B1A1DAA3"/>
        </w:placeholder>
      </w:sdtPr>
      <w:sdtEndPr>
        <w:rPr>
          <w:b w:val="0"/>
          <w:sz w:val="18"/>
          <w:szCs w:val="18"/>
        </w:rPr>
      </w:sdtEndPr>
      <w:sdtContent>
        <w:p w14:paraId="3421BAE2" w14:textId="77777777" w:rsidR="00CF7B9B" w:rsidRPr="00CF7B9B" w:rsidRDefault="00CF7B9B" w:rsidP="00CF7B9B">
          <w:pPr>
            <w:pStyle w:val="Topictextandhead"/>
            <w:rPr>
              <w:b/>
              <w:sz w:val="18"/>
              <w:szCs w:val="18"/>
            </w:rPr>
          </w:pPr>
          <w:r w:rsidRPr="00CF7B9B">
            <w:rPr>
              <w:b/>
              <w:sz w:val="18"/>
              <w:szCs w:val="18"/>
            </w:rPr>
            <w:t>B1</w:t>
          </w:r>
          <w:r w:rsidRPr="00CF7B9B">
            <w:rPr>
              <w:b/>
              <w:sz w:val="18"/>
              <w:szCs w:val="18"/>
            </w:rPr>
            <w:tab/>
            <w:t>Earth-based observational instruments</w:t>
          </w:r>
        </w:p>
        <w:p w14:paraId="0D0B332A" w14:textId="77777777" w:rsidR="00CF7B9B" w:rsidRPr="00CF7B9B" w:rsidRDefault="00CF7B9B" w:rsidP="00CF7B9B">
          <w:pPr>
            <w:pStyle w:val="Text-bullet"/>
            <w:ind w:left="238" w:hanging="238"/>
            <w:rPr>
              <w:rFonts w:cs="Humanist521BT-Light"/>
              <w:szCs w:val="20"/>
            </w:rPr>
          </w:pPr>
          <w:r w:rsidRPr="00CF7B9B">
            <w:rPr>
              <w:rFonts w:cs="Humanist521BT-Light"/>
              <w:szCs w:val="20"/>
            </w:rPr>
            <w:t>reflector telescopes (ray diagrams, focal point of concave mirror)</w:t>
          </w:r>
        </w:p>
        <w:p w14:paraId="01B69B8B" w14:textId="77777777" w:rsidR="00CF7B9B" w:rsidRPr="00CF7B9B" w:rsidRDefault="00CF7B9B" w:rsidP="00CF7B9B">
          <w:pPr>
            <w:pStyle w:val="Text-bullet"/>
            <w:ind w:left="238" w:hanging="238"/>
            <w:rPr>
              <w:rFonts w:cs="Humanist521BT-Light"/>
              <w:szCs w:val="20"/>
            </w:rPr>
          </w:pPr>
          <w:r w:rsidRPr="00CF7B9B">
            <w:rPr>
              <w:rFonts w:cs="Humanist521BT-Light"/>
              <w:szCs w:val="20"/>
            </w:rPr>
            <w:t>merits of reflector/refractor design</w:t>
          </w:r>
        </w:p>
        <w:p w14:paraId="5579C955" w14:textId="77777777" w:rsidR="00CF7B9B" w:rsidRPr="00CF7B9B" w:rsidRDefault="00CF7B9B" w:rsidP="00CF7B9B">
          <w:pPr>
            <w:pStyle w:val="Text-bullet"/>
            <w:ind w:left="238" w:hanging="238"/>
            <w:rPr>
              <w:rFonts w:cs="Humanist521BT-Light"/>
              <w:szCs w:val="20"/>
            </w:rPr>
          </w:pPr>
          <w:r w:rsidRPr="00CF7B9B">
            <w:rPr>
              <w:rFonts w:cs="Humanist521BT-Light"/>
              <w:szCs w:val="20"/>
            </w:rPr>
            <w:t xml:space="preserve">aspects of image clarity (spherical and chromatic aberration, resolving power); charge coupled devices (CCD’s) </w:t>
          </w:r>
        </w:p>
        <w:p w14:paraId="3C2DB7AB" w14:textId="77777777" w:rsidR="00CF7B9B" w:rsidRPr="00CF7B9B" w:rsidRDefault="00CF7B9B" w:rsidP="00CF7B9B">
          <w:pPr>
            <w:pStyle w:val="Text-bullet"/>
            <w:ind w:left="238" w:hanging="238"/>
            <w:rPr>
              <w:rFonts w:cs="Humanist521BT-Light"/>
              <w:szCs w:val="20"/>
            </w:rPr>
          </w:pPr>
          <w:r w:rsidRPr="00CF7B9B">
            <w:rPr>
              <w:rFonts w:cs="Humanist521BT-Light"/>
              <w:szCs w:val="20"/>
            </w:rPr>
            <w:t>radio telescope design</w:t>
          </w:r>
        </w:p>
        <w:p w14:paraId="40EBFA48" w14:textId="77777777" w:rsidR="00CF7B9B" w:rsidRPr="00CF7B9B" w:rsidRDefault="00CF7B9B" w:rsidP="00CF7B9B">
          <w:pPr>
            <w:autoSpaceDE w:val="0"/>
            <w:autoSpaceDN w:val="0"/>
            <w:adjustRightInd w:val="0"/>
            <w:rPr>
              <w:rFonts w:eastAsia="Batang" w:cs="Humanist521BT-Light"/>
              <w:szCs w:val="18"/>
            </w:rPr>
          </w:pPr>
        </w:p>
        <w:p w14:paraId="37ED69DC"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 xml:space="preserve">B2 Space observatories </w:t>
          </w:r>
        </w:p>
        <w:p w14:paraId="2A02DE43" w14:textId="77777777" w:rsidR="00CF7B9B" w:rsidRPr="00CF7B9B" w:rsidRDefault="00CF7B9B" w:rsidP="00CF7B9B">
          <w:pPr>
            <w:pStyle w:val="Text-bullet"/>
            <w:ind w:left="238" w:hanging="238"/>
            <w:rPr>
              <w:rFonts w:cs="Humanist521BT-Light"/>
              <w:szCs w:val="20"/>
            </w:rPr>
          </w:pPr>
          <w:r w:rsidRPr="00CF7B9B">
            <w:rPr>
              <w:rFonts w:cs="Humanist521BT-Light"/>
              <w:szCs w:val="20"/>
            </w:rPr>
            <w:t>microwave (Wilkinson Microwave Anisotropy Probe (WMAP))</w:t>
          </w:r>
        </w:p>
        <w:p w14:paraId="4B1572CD" w14:textId="77777777" w:rsidR="00CF7B9B" w:rsidRPr="00CF7B9B" w:rsidRDefault="00CF7B9B" w:rsidP="00CF7B9B">
          <w:pPr>
            <w:pStyle w:val="Text-bullet"/>
            <w:ind w:left="238" w:hanging="238"/>
            <w:rPr>
              <w:rFonts w:cs="Humanist521BT-Light"/>
              <w:szCs w:val="20"/>
            </w:rPr>
          </w:pPr>
          <w:r w:rsidRPr="00CF7B9B">
            <w:rPr>
              <w:rFonts w:cs="Humanist521BT-Light"/>
              <w:szCs w:val="20"/>
            </w:rPr>
            <w:t>infrared (Spitzer, James Webb Space Telescope (JWST))</w:t>
          </w:r>
        </w:p>
        <w:p w14:paraId="10E200BC" w14:textId="77777777" w:rsidR="00CF7B9B" w:rsidRPr="00CF7B9B" w:rsidRDefault="00CF7B9B" w:rsidP="00CF7B9B">
          <w:pPr>
            <w:pStyle w:val="Text-bullet"/>
            <w:ind w:left="238" w:hanging="238"/>
            <w:rPr>
              <w:rFonts w:cs="Humanist521BT-Light"/>
              <w:szCs w:val="20"/>
            </w:rPr>
          </w:pPr>
          <w:r w:rsidRPr="00CF7B9B">
            <w:rPr>
              <w:rFonts w:cs="Humanist521BT-Light"/>
              <w:szCs w:val="20"/>
            </w:rPr>
            <w:t>visible (Hubble Space Telescope (HST))</w:t>
          </w:r>
        </w:p>
        <w:p w14:paraId="4942F31B" w14:textId="77777777" w:rsidR="00CF7B9B" w:rsidRPr="00CF7B9B" w:rsidRDefault="00CF7B9B" w:rsidP="00CF7B9B">
          <w:pPr>
            <w:pStyle w:val="Text-bullet"/>
            <w:ind w:left="238" w:hanging="238"/>
            <w:rPr>
              <w:rFonts w:cs="Humanist521BT-Light"/>
              <w:szCs w:val="20"/>
            </w:rPr>
          </w:pPr>
          <w:r w:rsidRPr="00CF7B9B">
            <w:rPr>
              <w:rFonts w:cs="Humanist521BT-Light"/>
              <w:szCs w:val="20"/>
            </w:rPr>
            <w:t>ultraviolet (HST)</w:t>
          </w:r>
        </w:p>
        <w:p w14:paraId="28751F3D" w14:textId="77777777" w:rsidR="00CF7B9B" w:rsidRPr="00CF7B9B" w:rsidRDefault="00CF7B9B" w:rsidP="00CF7B9B">
          <w:pPr>
            <w:pStyle w:val="Text-bullet"/>
            <w:ind w:left="238" w:hanging="238"/>
            <w:rPr>
              <w:rFonts w:cs="Humanist521BT-Light"/>
              <w:szCs w:val="20"/>
            </w:rPr>
          </w:pPr>
          <w:r w:rsidRPr="00CF7B9B">
            <w:rPr>
              <w:rFonts w:cs="Humanist521BT-Light"/>
              <w:szCs w:val="20"/>
            </w:rPr>
            <w:t>x-ray (Chandra, XMM-Newton)</w:t>
          </w:r>
        </w:p>
        <w:p w14:paraId="303C2521" w14:textId="77777777" w:rsidR="00CF7B9B" w:rsidRPr="00CF7B9B" w:rsidRDefault="00CF7B9B" w:rsidP="00CF7B9B">
          <w:pPr>
            <w:pStyle w:val="Text-bullet"/>
            <w:ind w:left="238" w:hanging="238"/>
            <w:rPr>
              <w:rFonts w:cs="Humanist521BT-Light"/>
              <w:szCs w:val="20"/>
            </w:rPr>
          </w:pPr>
          <w:r w:rsidRPr="00CF7B9B">
            <w:rPr>
              <w:rFonts w:cs="Humanist521BT-Light"/>
              <w:szCs w:val="20"/>
            </w:rPr>
            <w:t>gamma ray (Integral, Fermi Gamma Ray Telescope)</w:t>
          </w:r>
        </w:p>
        <w:p w14:paraId="0E691EC9" w14:textId="77777777" w:rsidR="00CF7B9B" w:rsidRPr="00CF7B9B" w:rsidRDefault="00CF7B9B" w:rsidP="00CF7B9B">
          <w:pPr>
            <w:pStyle w:val="Text-bullet"/>
            <w:ind w:left="238" w:hanging="238"/>
            <w:rPr>
              <w:rFonts w:cs="Humanist521BT-Light"/>
              <w:szCs w:val="20"/>
            </w:rPr>
          </w:pPr>
          <w:r w:rsidRPr="00CF7B9B">
            <w:rPr>
              <w:rFonts w:cs="Humanist521BT-Light"/>
              <w:szCs w:val="20"/>
            </w:rPr>
            <w:lastRenderedPageBreak/>
            <w:t xml:space="preserve">solar (Solar and </w:t>
          </w:r>
          <w:proofErr w:type="spellStart"/>
          <w:r w:rsidRPr="00CF7B9B">
            <w:rPr>
              <w:rFonts w:cs="Humanist521BT-Light"/>
              <w:szCs w:val="20"/>
            </w:rPr>
            <w:t>Heliospheric</w:t>
          </w:r>
          <w:proofErr w:type="spellEnd"/>
          <w:r w:rsidRPr="00CF7B9B">
            <w:rPr>
              <w:rFonts w:cs="Humanist521BT-Light"/>
              <w:szCs w:val="20"/>
            </w:rPr>
            <w:t xml:space="preserve"> Observatory (SOHO), </w:t>
          </w:r>
          <w:proofErr w:type="spellStart"/>
          <w:r w:rsidRPr="00CF7B9B">
            <w:rPr>
              <w:rFonts w:cs="Humanist521BT-Light"/>
              <w:szCs w:val="20"/>
            </w:rPr>
            <w:t>Hinode</w:t>
          </w:r>
          <w:proofErr w:type="spellEnd"/>
          <w:r w:rsidRPr="00CF7B9B">
            <w:rPr>
              <w:rFonts w:cs="Humanist521BT-Light"/>
              <w:szCs w:val="20"/>
            </w:rPr>
            <w:t>)</w:t>
          </w:r>
        </w:p>
        <w:p w14:paraId="71CEB68B" w14:textId="77777777" w:rsidR="00CF7B9B" w:rsidRPr="00CF7B9B" w:rsidRDefault="00CF7B9B" w:rsidP="00CF7B9B">
          <w:pPr>
            <w:autoSpaceDE w:val="0"/>
            <w:autoSpaceDN w:val="0"/>
            <w:adjustRightInd w:val="0"/>
            <w:rPr>
              <w:rFonts w:eastAsia="Batang" w:cs="Humanist521BT-Light"/>
              <w:szCs w:val="18"/>
            </w:rPr>
          </w:pPr>
        </w:p>
        <w:p w14:paraId="223DF52C"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 xml:space="preserve">B3 Night sky mapping and observations </w:t>
          </w:r>
        </w:p>
        <w:p w14:paraId="3DF36A6F" w14:textId="77777777" w:rsidR="00CF7B9B" w:rsidRPr="00CF7B9B" w:rsidRDefault="00CF7B9B" w:rsidP="00CF7B9B">
          <w:pPr>
            <w:pStyle w:val="Text-bullet"/>
            <w:ind w:left="238" w:hanging="238"/>
            <w:rPr>
              <w:rFonts w:cs="Humanist521BT-Light"/>
              <w:szCs w:val="20"/>
            </w:rPr>
          </w:pPr>
          <w:r w:rsidRPr="00CF7B9B">
            <w:rPr>
              <w:rFonts w:cs="Humanist521BT-Light"/>
              <w:szCs w:val="20"/>
            </w:rPr>
            <w:t>constellations</w:t>
          </w:r>
        </w:p>
        <w:p w14:paraId="3E46E8CF" w14:textId="77777777" w:rsidR="00CF7B9B" w:rsidRPr="00CF7B9B" w:rsidRDefault="00CF7B9B" w:rsidP="00CF7B9B">
          <w:pPr>
            <w:pStyle w:val="Text-bullet"/>
            <w:ind w:left="238" w:hanging="238"/>
            <w:rPr>
              <w:rFonts w:cs="Humanist521BT-Light"/>
              <w:szCs w:val="20"/>
            </w:rPr>
          </w:pPr>
          <w:r w:rsidRPr="00CF7B9B">
            <w:rPr>
              <w:rFonts w:cs="Humanist521BT-Light"/>
              <w:szCs w:val="20"/>
            </w:rPr>
            <w:t>apparent motion of the planets and Earth’s moon</w:t>
          </w:r>
        </w:p>
        <w:p w14:paraId="415E27CA" w14:textId="77777777" w:rsidR="00CF7B9B" w:rsidRPr="00CF7B9B" w:rsidRDefault="00CF7B9B" w:rsidP="00CF7B9B">
          <w:pPr>
            <w:pStyle w:val="Text-bullet"/>
            <w:ind w:left="238" w:hanging="238"/>
            <w:rPr>
              <w:rFonts w:cs="Humanist521BT-Light"/>
              <w:szCs w:val="20"/>
            </w:rPr>
          </w:pPr>
          <w:r w:rsidRPr="00CF7B9B">
            <w:rPr>
              <w:rFonts w:cs="Humanist521BT-Light"/>
              <w:szCs w:val="20"/>
            </w:rPr>
            <w:t>identifying stars</w:t>
          </w:r>
        </w:p>
        <w:p w14:paraId="54293B03" w14:textId="77777777" w:rsidR="00CF7B9B" w:rsidRPr="00CF7B9B" w:rsidRDefault="00CF7B9B" w:rsidP="00CF7B9B">
          <w:pPr>
            <w:pStyle w:val="Text-bullet"/>
            <w:ind w:left="238" w:hanging="238"/>
            <w:rPr>
              <w:rFonts w:cs="Humanist521BT-Light"/>
              <w:szCs w:val="20"/>
            </w:rPr>
          </w:pPr>
          <w:r w:rsidRPr="00CF7B9B">
            <w:rPr>
              <w:rFonts w:cs="Humanist521BT-Light"/>
              <w:szCs w:val="20"/>
            </w:rPr>
            <w:t>observational techniques</w:t>
          </w:r>
        </w:p>
        <w:p w14:paraId="4CC9B8A2" w14:textId="77777777" w:rsidR="00CF7B9B" w:rsidRPr="00CF7B9B" w:rsidRDefault="00CF7B9B" w:rsidP="00CF7B9B">
          <w:pPr>
            <w:pStyle w:val="Text-bullet"/>
            <w:ind w:left="238" w:hanging="238"/>
            <w:rPr>
              <w:rFonts w:cs="Humanist521BT-Light"/>
              <w:szCs w:val="20"/>
            </w:rPr>
          </w:pPr>
          <w:r w:rsidRPr="00CF7B9B">
            <w:rPr>
              <w:rFonts w:cs="Humanist521BT-Light"/>
              <w:szCs w:val="20"/>
            </w:rPr>
            <w:t>celestial coordinates (Right Ascension (RA) and declination (Dec.), altitude and azimuth, zenith, celestial equator, the ecliptic)</w:t>
          </w:r>
        </w:p>
        <w:p w14:paraId="71BCF0D2" w14:textId="77777777" w:rsidR="00CF7B9B" w:rsidRPr="00CF7B9B" w:rsidRDefault="00CF7B9B" w:rsidP="00CF7B9B">
          <w:pPr>
            <w:pStyle w:val="Text-bullet"/>
            <w:ind w:left="238" w:hanging="238"/>
            <w:rPr>
              <w:rFonts w:cs="Humanist521BT-Light"/>
              <w:szCs w:val="20"/>
            </w:rPr>
          </w:pPr>
          <w:r w:rsidRPr="00CF7B9B">
            <w:rPr>
              <w:rFonts w:cs="Humanist521BT-Light"/>
              <w:szCs w:val="20"/>
            </w:rPr>
            <w:t>the Pole Star</w:t>
          </w:r>
        </w:p>
        <w:p w14:paraId="786F9D8C" w14:textId="77777777" w:rsidR="00CF7B9B" w:rsidRPr="00CF7B9B" w:rsidRDefault="00CF7B9B" w:rsidP="00CF7B9B">
          <w:pPr>
            <w:pStyle w:val="Text-bullet"/>
            <w:ind w:left="238" w:hanging="238"/>
            <w:rPr>
              <w:rFonts w:cs="Humanist521BT-Light"/>
              <w:szCs w:val="20"/>
            </w:rPr>
          </w:pPr>
          <w:r w:rsidRPr="00CF7B9B">
            <w:rPr>
              <w:rFonts w:cs="Humanist521BT-Light"/>
              <w:szCs w:val="20"/>
            </w:rPr>
            <w:t>the Milky Way</w:t>
          </w:r>
        </w:p>
        <w:p w14:paraId="6CFC0E66" w14:textId="77777777" w:rsidR="00CF7B9B" w:rsidRPr="00CF7B9B" w:rsidRDefault="00CF7B9B" w:rsidP="00CF7B9B">
          <w:pPr>
            <w:pStyle w:val="Text-bullet"/>
            <w:ind w:left="238" w:hanging="238"/>
            <w:rPr>
              <w:rFonts w:cs="Humanist521BT-Light"/>
              <w:szCs w:val="20"/>
            </w:rPr>
          </w:pPr>
          <w:proofErr w:type="gramStart"/>
          <w:r w:rsidRPr="00CF7B9B">
            <w:rPr>
              <w:rFonts w:cs="Humanist521BT-Light"/>
              <w:szCs w:val="20"/>
            </w:rPr>
            <w:t>identification</w:t>
          </w:r>
          <w:proofErr w:type="gramEnd"/>
          <w:r w:rsidRPr="00CF7B9B">
            <w:rPr>
              <w:rFonts w:cs="Humanist521BT-Light"/>
              <w:szCs w:val="20"/>
            </w:rPr>
            <w:t xml:space="preserve"> of primary star catalogue objects </w:t>
          </w:r>
          <w:proofErr w:type="spellStart"/>
          <w:r w:rsidRPr="00CF7B9B">
            <w:rPr>
              <w:rFonts w:cs="Humanist521BT-Light"/>
              <w:szCs w:val="20"/>
            </w:rPr>
            <w:t>eg</w:t>
          </w:r>
          <w:proofErr w:type="spellEnd"/>
          <w:r w:rsidRPr="00CF7B9B">
            <w:rPr>
              <w:rFonts w:cs="Humanist521BT-Light"/>
              <w:szCs w:val="20"/>
            </w:rPr>
            <w:t>. bright naked eye objects</w:t>
          </w:r>
        </w:p>
        <w:p w14:paraId="1CC159B7" w14:textId="77777777" w:rsidR="00CF7B9B" w:rsidRPr="00CF7B9B" w:rsidRDefault="00CF7B9B" w:rsidP="00CF7B9B">
          <w:pPr>
            <w:pStyle w:val="Text-bullet"/>
            <w:ind w:left="238" w:hanging="238"/>
            <w:rPr>
              <w:rFonts w:cs="Humanist521BT-Light"/>
              <w:szCs w:val="20"/>
            </w:rPr>
          </w:pPr>
          <w:r w:rsidRPr="00CF7B9B">
            <w:rPr>
              <w:rFonts w:cs="Humanist521BT-Light"/>
              <w:szCs w:val="20"/>
            </w:rPr>
            <w:t>sporadic or shower meteors</w:t>
          </w:r>
        </w:p>
        <w:p w14:paraId="409B824B" w14:textId="77777777" w:rsidR="00CF7B9B" w:rsidRPr="00CF7B9B" w:rsidRDefault="00CF7B9B" w:rsidP="00CF7B9B">
          <w:pPr>
            <w:pStyle w:val="Text-bullet"/>
            <w:ind w:left="238" w:hanging="238"/>
            <w:rPr>
              <w:rFonts w:cs="Humanist521BT-Light"/>
              <w:szCs w:val="20"/>
            </w:rPr>
          </w:pPr>
          <w:r w:rsidRPr="00CF7B9B">
            <w:rPr>
              <w:rFonts w:cs="Humanist521BT-Light"/>
              <w:szCs w:val="20"/>
            </w:rPr>
            <w:t>Galilean moons of Jupiter</w:t>
          </w:r>
        </w:p>
        <w:p w14:paraId="28E255A8" w14:textId="77777777" w:rsidR="00CF7B9B" w:rsidRPr="00CF7B9B" w:rsidRDefault="00CF7B9B" w:rsidP="00CF7B9B">
          <w:pPr>
            <w:pStyle w:val="Text-bullet"/>
            <w:ind w:left="238" w:hanging="238"/>
            <w:rPr>
              <w:rFonts w:cs="Humanist521BT-Light"/>
              <w:szCs w:val="20"/>
            </w:rPr>
          </w:pPr>
          <w:r w:rsidRPr="00CF7B9B">
            <w:rPr>
              <w:rFonts w:cs="Humanist521BT-Light"/>
              <w:szCs w:val="20"/>
            </w:rPr>
            <w:t>phases of Venus</w:t>
          </w:r>
        </w:p>
        <w:p w14:paraId="0DFCE2C7" w14:textId="77777777" w:rsidR="00CF7B9B" w:rsidRPr="00CF7B9B" w:rsidRDefault="00CF7B9B" w:rsidP="00CF7B9B">
          <w:pPr>
            <w:pStyle w:val="Text-bullet"/>
            <w:ind w:left="238" w:hanging="238"/>
            <w:rPr>
              <w:rFonts w:cs="Humanist521BT-Light"/>
              <w:szCs w:val="20"/>
            </w:rPr>
          </w:pPr>
          <w:r w:rsidRPr="00CF7B9B">
            <w:rPr>
              <w:rFonts w:cs="Humanist521BT-Light"/>
              <w:szCs w:val="20"/>
            </w:rPr>
            <w:t>angles of Saturn’s rings</w:t>
          </w:r>
        </w:p>
        <w:p w14:paraId="3994B07A" w14:textId="77777777" w:rsidR="00CF7B9B" w:rsidRPr="00CF7B9B" w:rsidRDefault="00CF7B9B" w:rsidP="00CF7B9B">
          <w:pPr>
            <w:autoSpaceDE w:val="0"/>
            <w:autoSpaceDN w:val="0"/>
            <w:adjustRightInd w:val="0"/>
            <w:rPr>
              <w:rFonts w:eastAsia="Batang" w:cs="Humanist521BT-Light"/>
              <w:szCs w:val="18"/>
            </w:rPr>
          </w:pPr>
        </w:p>
        <w:p w14:paraId="18431D67"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 xml:space="preserve">B4 Day time observation </w:t>
          </w:r>
        </w:p>
        <w:p w14:paraId="61CBAD2A" w14:textId="77777777" w:rsidR="00CF7B9B" w:rsidRPr="00CF7B9B" w:rsidRDefault="00CF7B9B" w:rsidP="00CF7B9B">
          <w:pPr>
            <w:pStyle w:val="Text-bullet"/>
            <w:ind w:left="238" w:hanging="238"/>
            <w:rPr>
              <w:rFonts w:cs="Humanist521BT-Light"/>
              <w:szCs w:val="20"/>
            </w:rPr>
          </w:pPr>
          <w:r w:rsidRPr="00CF7B9B">
            <w:rPr>
              <w:rFonts w:cs="Humanist521BT-Light"/>
              <w:szCs w:val="20"/>
            </w:rPr>
            <w:t>motion of Sun and Moon</w:t>
          </w:r>
        </w:p>
        <w:p w14:paraId="5DBF1FAA" w14:textId="77777777" w:rsidR="00CF7B9B" w:rsidRPr="00CF7B9B" w:rsidRDefault="00CF7B9B" w:rsidP="00CF7B9B">
          <w:pPr>
            <w:pStyle w:val="Text-bullet"/>
            <w:ind w:left="238" w:hanging="238"/>
            <w:rPr>
              <w:rFonts w:cs="Humanist521BT-Light"/>
              <w:szCs w:val="20"/>
            </w:rPr>
          </w:pPr>
          <w:r w:rsidRPr="00CF7B9B">
            <w:rPr>
              <w:rFonts w:cs="Humanist521BT-Light"/>
              <w:szCs w:val="20"/>
            </w:rPr>
            <w:t>principle of the sundial</w:t>
          </w:r>
        </w:p>
        <w:p w14:paraId="082E9CD2" w14:textId="77777777" w:rsidR="00CF7B9B" w:rsidRPr="00CF7B9B" w:rsidRDefault="00CF7B9B" w:rsidP="00CF7B9B">
          <w:pPr>
            <w:pStyle w:val="Text-bullet"/>
            <w:ind w:left="238" w:hanging="238"/>
            <w:rPr>
              <w:rFonts w:cs="Humanist521BT-Light"/>
              <w:szCs w:val="20"/>
            </w:rPr>
          </w:pPr>
          <w:r w:rsidRPr="00CF7B9B">
            <w:rPr>
              <w:rFonts w:cs="Humanist521BT-Light"/>
              <w:szCs w:val="20"/>
            </w:rPr>
            <w:t>sunspot activity by projection</w:t>
          </w:r>
        </w:p>
        <w:p w14:paraId="12F1E8B6" w14:textId="7F42D284" w:rsidR="008E0088" w:rsidRPr="00CF7B9B" w:rsidRDefault="00CF7B9B" w:rsidP="00CF7B9B">
          <w:pPr>
            <w:pStyle w:val="Text-bullet"/>
            <w:ind w:left="238" w:hanging="238"/>
          </w:pPr>
          <w:proofErr w:type="gramStart"/>
          <w:r w:rsidRPr="00CF7B9B">
            <w:rPr>
              <w:rFonts w:cs="Humanist521BT-Light"/>
              <w:szCs w:val="20"/>
            </w:rPr>
            <w:t>eclipses</w:t>
          </w:r>
          <w:proofErr w:type="gramEnd"/>
          <w:r w:rsidRPr="00CF7B9B">
            <w:rPr>
              <w:rFonts w:cs="Humanist521BT-Light"/>
              <w:szCs w:val="20"/>
            </w:rPr>
            <w:t xml:space="preserve"> and transits</w:t>
          </w:r>
        </w:p>
      </w:sdtContent>
    </w:sdt>
    <w:p w14:paraId="575165A9" w14:textId="28B0E8BD" w:rsidR="008E0088" w:rsidRDefault="008E0088" w:rsidP="008E0088">
      <w:pPr>
        <w:pStyle w:val="UnitBheadblack"/>
      </w:pPr>
      <w:r>
        <w:t xml:space="preserve">Learning aim </w:t>
      </w:r>
      <w:sdt>
        <w:sdtPr>
          <w:alias w:val="Learning Objective Reference"/>
          <w:tag w:val="learningobjectiveref"/>
          <w:id w:val="5559732"/>
          <w:placeholder>
            <w:docPart w:val="53C631C8BC3A46EE8898BB0432BFC9B7"/>
          </w:placeholder>
          <w:text/>
        </w:sdtPr>
        <w:sdtEndPr/>
        <w:sdtContent>
          <w:r w:rsidR="0068259D">
            <w:t>C</w:t>
          </w:r>
        </w:sdtContent>
      </w:sdt>
      <w:r w:rsidRPr="00A93D00">
        <w:t>:</w:t>
      </w:r>
      <w:r w:rsidRPr="007642A8">
        <w:t xml:space="preserve"> </w:t>
      </w:r>
      <w:sdt>
        <w:sdtPr>
          <w:alias w:val="Learning Objective"/>
          <w:tag w:val="learningobjectivetext"/>
          <w:id w:val="-1104338686"/>
          <w:placeholder>
            <w:docPart w:val="82F586C5536B4755ADC192FD1C87E79E"/>
          </w:placeholder>
          <w:text/>
        </w:sdtPr>
        <w:sdtContent>
          <w:r w:rsidR="00CF7B9B" w:rsidRPr="00CF7B9B">
            <w:t>Investigate the essential factors involved in space flight</w:t>
          </w:r>
        </w:sdtContent>
      </w:sdt>
      <w:r w:rsidRPr="007642A8">
        <w:t xml:space="preserve"> </w:t>
      </w:r>
    </w:p>
    <w:sdt>
      <w:sdtPr>
        <w:rPr>
          <w:b/>
          <w:szCs w:val="20"/>
          <w:lang w:val="en-US"/>
        </w:rPr>
        <w:alias w:val="Unit Content"/>
        <w:tag w:val="unitcontent"/>
        <w:id w:val="-1611038127"/>
        <w:placeholder>
          <w:docPart w:val="3AECBECF94614AC2B7088F6FAEEEB8BF"/>
        </w:placeholder>
      </w:sdtPr>
      <w:sdtEndPr>
        <w:rPr>
          <w:rFonts w:eastAsia="Batang" w:cs="Humanist521BT-Light"/>
          <w:b w:val="0"/>
          <w:bCs/>
          <w:lang w:val="en-GB" w:eastAsia="en-US"/>
        </w:rPr>
      </w:sdtEndPr>
      <w:sdtContent>
        <w:p w14:paraId="75E9D462"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C1 Spacecraft design</w:t>
          </w:r>
        </w:p>
        <w:p w14:paraId="2685B4EE" w14:textId="77777777" w:rsidR="00CF7B9B" w:rsidRPr="00CF7B9B" w:rsidRDefault="00CF7B9B" w:rsidP="00CF7B9B">
          <w:pPr>
            <w:pStyle w:val="Text-bullet"/>
            <w:ind w:left="238" w:hanging="238"/>
            <w:rPr>
              <w:rFonts w:cs="Humanist521BT-Light"/>
              <w:szCs w:val="20"/>
            </w:rPr>
          </w:pPr>
          <w:r w:rsidRPr="00CF7B9B">
            <w:rPr>
              <w:rFonts w:cs="Humanist521BT-Light"/>
              <w:szCs w:val="20"/>
            </w:rPr>
            <w:t>construction materials</w:t>
          </w:r>
        </w:p>
        <w:p w14:paraId="727AD5B7" w14:textId="77777777" w:rsidR="00CF7B9B" w:rsidRPr="00CF7B9B" w:rsidRDefault="00CF7B9B" w:rsidP="00CF7B9B">
          <w:pPr>
            <w:pStyle w:val="Text-bullet"/>
            <w:ind w:left="238" w:hanging="238"/>
            <w:rPr>
              <w:rFonts w:cs="Humanist521BT-Light"/>
              <w:szCs w:val="20"/>
            </w:rPr>
          </w:pPr>
          <w:r w:rsidRPr="00CF7B9B">
            <w:rPr>
              <w:rFonts w:cs="Humanist521BT-Light"/>
              <w:szCs w:val="20"/>
            </w:rPr>
            <w:t>physical properties</w:t>
          </w:r>
        </w:p>
        <w:p w14:paraId="6D65C3B7" w14:textId="77777777" w:rsidR="00CF7B9B" w:rsidRPr="00CF7B9B" w:rsidRDefault="00CF7B9B" w:rsidP="00CF7B9B">
          <w:pPr>
            <w:pStyle w:val="Text-bullet"/>
            <w:ind w:left="238" w:hanging="238"/>
            <w:rPr>
              <w:rFonts w:cs="Humanist521BT-Light"/>
              <w:szCs w:val="20"/>
            </w:rPr>
          </w:pPr>
          <w:r w:rsidRPr="00CF7B9B">
            <w:rPr>
              <w:rFonts w:cs="Humanist521BT-Light"/>
              <w:szCs w:val="20"/>
            </w:rPr>
            <w:t>power supplies</w:t>
          </w:r>
        </w:p>
        <w:p w14:paraId="74123598" w14:textId="77777777" w:rsidR="00CF7B9B" w:rsidRPr="00CF7B9B" w:rsidRDefault="00CF7B9B" w:rsidP="00CF7B9B">
          <w:pPr>
            <w:pStyle w:val="Text-bullet"/>
            <w:ind w:left="238" w:hanging="238"/>
            <w:rPr>
              <w:rFonts w:cs="Humanist521BT-Light"/>
              <w:szCs w:val="20"/>
            </w:rPr>
          </w:pPr>
          <w:r w:rsidRPr="00CF7B9B">
            <w:rPr>
              <w:rFonts w:cs="Humanist521BT-Light"/>
              <w:szCs w:val="20"/>
            </w:rPr>
            <w:t>need for an oxidiser</w:t>
          </w:r>
        </w:p>
        <w:p w14:paraId="799EFAA2" w14:textId="77777777" w:rsidR="00CF7B9B" w:rsidRPr="00CF7B9B" w:rsidRDefault="00CF7B9B" w:rsidP="00CF7B9B">
          <w:pPr>
            <w:pStyle w:val="Text-bullet"/>
            <w:ind w:left="238" w:hanging="238"/>
            <w:rPr>
              <w:rFonts w:cs="Humanist521BT-Light"/>
              <w:szCs w:val="20"/>
            </w:rPr>
          </w:pPr>
          <w:r w:rsidRPr="00CF7B9B">
            <w:rPr>
              <w:rFonts w:cs="Humanist521BT-Light"/>
              <w:szCs w:val="20"/>
            </w:rPr>
            <w:t>ceramic and carbon-carbon compound properties for protection</w:t>
          </w:r>
        </w:p>
        <w:p w14:paraId="630200C6" w14:textId="77777777" w:rsidR="00CF7B9B" w:rsidRPr="00CF7B9B" w:rsidRDefault="00CF7B9B" w:rsidP="00CF7B9B">
          <w:pPr>
            <w:pStyle w:val="Text-bullet"/>
            <w:ind w:left="238" w:hanging="238"/>
            <w:rPr>
              <w:rFonts w:cs="Humanist521BT-Light"/>
              <w:szCs w:val="20"/>
            </w:rPr>
          </w:pPr>
          <w:r w:rsidRPr="00CF7B9B">
            <w:rPr>
              <w:rFonts w:cs="Humanist521BT-Light"/>
              <w:szCs w:val="20"/>
            </w:rPr>
            <w:t>fuel cells for electrical supply</w:t>
          </w:r>
        </w:p>
        <w:p w14:paraId="5EE4A9BC" w14:textId="77777777" w:rsidR="00CF7B9B" w:rsidRPr="00CF7B9B" w:rsidRDefault="00CF7B9B" w:rsidP="00CF7B9B">
          <w:pPr>
            <w:pStyle w:val="Text-bullet"/>
            <w:ind w:left="238" w:hanging="238"/>
            <w:rPr>
              <w:rFonts w:cs="Humanist521BT-Light"/>
            </w:rPr>
          </w:pPr>
          <w:r w:rsidRPr="00CF7B9B">
            <w:rPr>
              <w:rFonts w:cs="Humanist521BT-Light"/>
              <w:szCs w:val="20"/>
            </w:rPr>
            <w:t>hazards (heat, cold, micro-meteorites</w:t>
          </w:r>
          <w:r w:rsidRPr="00CF7B9B">
            <w:rPr>
              <w:rFonts w:cs="Humanist521BT-Light"/>
            </w:rPr>
            <w:t>, fuel components, radiation)</w:t>
          </w:r>
        </w:p>
        <w:p w14:paraId="05506A2A" w14:textId="77777777" w:rsidR="00CF7B9B" w:rsidRPr="00CF7B9B" w:rsidRDefault="00CF7B9B" w:rsidP="00CF7B9B">
          <w:pPr>
            <w:pStyle w:val="ListParagraph"/>
            <w:autoSpaceDE w:val="0"/>
            <w:autoSpaceDN w:val="0"/>
            <w:adjustRightInd w:val="0"/>
            <w:rPr>
              <w:rFonts w:ascii="Humanist521BT-LightItalic" w:eastAsia="Batang" w:hAnsi="Humanist521BT-LightItalic" w:cs="Humanist521BT-LightItalic"/>
              <w:i/>
              <w:iCs/>
              <w:sz w:val="18"/>
              <w:szCs w:val="18"/>
            </w:rPr>
          </w:pPr>
        </w:p>
        <w:p w14:paraId="79059111"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 xml:space="preserve">C2 Space flight practicalities </w:t>
          </w:r>
        </w:p>
        <w:p w14:paraId="659B21C6" w14:textId="77777777" w:rsidR="00CF7B9B" w:rsidRPr="00CF7B9B" w:rsidRDefault="00CF7B9B" w:rsidP="00CF7B9B">
          <w:pPr>
            <w:pStyle w:val="Text-bullet"/>
            <w:ind w:left="238" w:hanging="238"/>
            <w:rPr>
              <w:rFonts w:cs="Humanist521BT-Light"/>
              <w:szCs w:val="20"/>
            </w:rPr>
          </w:pPr>
          <w:r w:rsidRPr="00CF7B9B">
            <w:rPr>
              <w:rFonts w:cs="Humanist521BT-Light"/>
              <w:szCs w:val="20"/>
            </w:rPr>
            <w:t>lift-off principles</w:t>
          </w:r>
        </w:p>
        <w:p w14:paraId="0B6B98A7" w14:textId="77777777" w:rsidR="00CF7B9B" w:rsidRPr="00CF7B9B" w:rsidRDefault="00CF7B9B" w:rsidP="00CF7B9B">
          <w:pPr>
            <w:pStyle w:val="Text-bullet"/>
            <w:ind w:left="238" w:hanging="238"/>
            <w:rPr>
              <w:rFonts w:cs="Humanist521BT-Light"/>
              <w:szCs w:val="20"/>
            </w:rPr>
          </w:pPr>
          <w:r w:rsidRPr="00CF7B9B">
            <w:rPr>
              <w:rFonts w:cs="Humanist521BT-Light"/>
              <w:szCs w:val="20"/>
            </w:rPr>
            <w:t>mass, propulsion, ‘gimbals’, need for staging, spacesuit design features</w:t>
          </w:r>
        </w:p>
        <w:p w14:paraId="39CBEB7A" w14:textId="77777777" w:rsidR="00CF7B9B" w:rsidRPr="00CF7B9B" w:rsidRDefault="00CF7B9B" w:rsidP="00CF7B9B">
          <w:pPr>
            <w:pStyle w:val="Text-bullet"/>
            <w:ind w:left="238" w:hanging="238"/>
            <w:rPr>
              <w:rFonts w:cs="Humanist521BT-Light"/>
              <w:szCs w:val="20"/>
            </w:rPr>
          </w:pPr>
          <w:r w:rsidRPr="00CF7B9B">
            <w:rPr>
              <w:rFonts w:cs="Humanist521BT-Light"/>
              <w:szCs w:val="20"/>
            </w:rPr>
            <w:t>costs</w:t>
          </w:r>
        </w:p>
        <w:p w14:paraId="5F15729F" w14:textId="77777777" w:rsidR="00CF7B9B" w:rsidRPr="00CF7B9B" w:rsidRDefault="00CF7B9B" w:rsidP="00CF7B9B">
          <w:pPr>
            <w:pStyle w:val="Text-bullet"/>
            <w:ind w:left="238" w:hanging="238"/>
            <w:rPr>
              <w:rFonts w:cs="Humanist521BT-Light"/>
              <w:szCs w:val="20"/>
            </w:rPr>
          </w:pPr>
          <w:r w:rsidRPr="00CF7B9B">
            <w:rPr>
              <w:rFonts w:cs="Humanist521BT-Light"/>
              <w:szCs w:val="20"/>
            </w:rPr>
            <w:t>distance and time</w:t>
          </w:r>
        </w:p>
        <w:p w14:paraId="54DB2CA8" w14:textId="77777777" w:rsidR="00CF7B9B" w:rsidRPr="00CF7B9B" w:rsidRDefault="00CF7B9B" w:rsidP="00CF7B9B">
          <w:pPr>
            <w:pStyle w:val="Text-bullet"/>
            <w:ind w:left="238" w:hanging="238"/>
            <w:rPr>
              <w:rFonts w:cs="Humanist521BT-Light"/>
              <w:szCs w:val="20"/>
            </w:rPr>
          </w:pPr>
          <w:r w:rsidRPr="00CF7B9B">
            <w:rPr>
              <w:rFonts w:cs="Humanist521BT-Light"/>
              <w:szCs w:val="20"/>
            </w:rPr>
            <w:t>communications</w:t>
          </w:r>
        </w:p>
        <w:p w14:paraId="774CFC46" w14:textId="77777777" w:rsidR="00CF7B9B" w:rsidRPr="00CF7B9B" w:rsidRDefault="00CF7B9B" w:rsidP="00CF7B9B">
          <w:pPr>
            <w:pStyle w:val="Text-bullet"/>
            <w:ind w:left="238" w:hanging="238"/>
            <w:rPr>
              <w:rFonts w:cs="Humanist521BT-Light"/>
              <w:szCs w:val="20"/>
            </w:rPr>
          </w:pPr>
          <w:r w:rsidRPr="00CF7B9B">
            <w:rPr>
              <w:rFonts w:cs="Humanist521BT-Light"/>
              <w:szCs w:val="20"/>
            </w:rPr>
            <w:t>effects on humans (radiation exposure, micro-gravity environment – astronauts in constant free-fall, psychological and physical effects)</w:t>
          </w:r>
        </w:p>
        <w:p w14:paraId="5F770210" w14:textId="77777777" w:rsidR="00CF7B9B" w:rsidRPr="00CF7B9B" w:rsidRDefault="00CF7B9B" w:rsidP="00CF7B9B">
          <w:pPr>
            <w:pStyle w:val="Text-bullet"/>
            <w:ind w:left="238" w:hanging="238"/>
            <w:rPr>
              <w:rFonts w:cs="Humanist521BT-Light"/>
              <w:szCs w:val="20"/>
            </w:rPr>
          </w:pPr>
          <w:r w:rsidRPr="00CF7B9B">
            <w:rPr>
              <w:rFonts w:cs="Humanist521BT-Light"/>
              <w:szCs w:val="20"/>
            </w:rPr>
            <w:t>gravitation</w:t>
          </w:r>
        </w:p>
        <w:p w14:paraId="73970ABB" w14:textId="77777777" w:rsidR="00CF7B9B" w:rsidRPr="00CF7B9B" w:rsidRDefault="00CF7B9B" w:rsidP="00CF7B9B">
          <w:pPr>
            <w:pStyle w:val="Text-bullet"/>
            <w:ind w:left="238" w:hanging="238"/>
            <w:rPr>
              <w:rFonts w:cs="Humanist521BT-Light"/>
              <w:szCs w:val="20"/>
            </w:rPr>
          </w:pPr>
          <w:r w:rsidRPr="00CF7B9B">
            <w:rPr>
              <w:rFonts w:cs="Humanist521BT-Light"/>
              <w:szCs w:val="20"/>
            </w:rPr>
            <w:t>escape velocity using v = /2gr</w:t>
          </w:r>
        </w:p>
        <w:p w14:paraId="0483AFDC" w14:textId="77777777" w:rsidR="00CF7B9B" w:rsidRPr="00CF7B9B" w:rsidRDefault="00CF7B9B" w:rsidP="00CF7B9B">
          <w:pPr>
            <w:pStyle w:val="Text-bullet"/>
            <w:ind w:left="238" w:hanging="238"/>
            <w:rPr>
              <w:rFonts w:cs="Humanist521BT-Light"/>
              <w:szCs w:val="20"/>
            </w:rPr>
          </w:pPr>
          <w:proofErr w:type="gramStart"/>
          <w:r w:rsidRPr="00CF7B9B">
            <w:rPr>
              <w:rFonts w:cs="Humanist521BT-Light"/>
              <w:szCs w:val="20"/>
            </w:rPr>
            <w:t>use</w:t>
          </w:r>
          <w:proofErr w:type="gramEnd"/>
          <w:r w:rsidRPr="00CF7B9B">
            <w:rPr>
              <w:rFonts w:cs="Humanist521BT-Light"/>
              <w:szCs w:val="20"/>
            </w:rPr>
            <w:t xml:space="preserve"> of ‘gravity assist’ </w:t>
          </w:r>
          <w:proofErr w:type="spellStart"/>
          <w:r w:rsidRPr="00CF7B9B">
            <w:rPr>
              <w:rFonts w:cs="Humanist521BT-Light"/>
              <w:szCs w:val="20"/>
            </w:rPr>
            <w:t>eg</w:t>
          </w:r>
          <w:proofErr w:type="spellEnd"/>
          <w:r w:rsidRPr="00CF7B9B">
            <w:rPr>
              <w:rFonts w:cs="Humanist521BT-Light"/>
              <w:szCs w:val="20"/>
            </w:rPr>
            <w:t xml:space="preserve">. Voyager 1 and 2 case study </w:t>
          </w:r>
        </w:p>
        <w:p w14:paraId="4AFE2B37" w14:textId="77777777" w:rsidR="00CF7B9B" w:rsidRPr="00CF7B9B" w:rsidRDefault="00CF7B9B" w:rsidP="00CF7B9B">
          <w:pPr>
            <w:autoSpaceDE w:val="0"/>
            <w:autoSpaceDN w:val="0"/>
            <w:adjustRightInd w:val="0"/>
            <w:rPr>
              <w:rFonts w:ascii="Humanist521BT-Light" w:eastAsia="Batang" w:hAnsi="Humanist521BT-Light" w:cs="Humanist521BT-Light"/>
              <w:szCs w:val="18"/>
            </w:rPr>
          </w:pPr>
        </w:p>
        <w:p w14:paraId="13CCC1D6"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 xml:space="preserve">C3 Spaceflight future </w:t>
          </w:r>
        </w:p>
        <w:p w14:paraId="3134F4F4" w14:textId="77777777" w:rsidR="00CF7B9B" w:rsidRPr="00CF7B9B" w:rsidRDefault="00CF7B9B" w:rsidP="00CF7B9B">
          <w:pPr>
            <w:pStyle w:val="Text-bullet"/>
            <w:ind w:left="238" w:hanging="238"/>
            <w:rPr>
              <w:rFonts w:cs="Humanist521BT-Light"/>
              <w:szCs w:val="20"/>
            </w:rPr>
          </w:pPr>
          <w:r w:rsidRPr="00CF7B9B">
            <w:rPr>
              <w:rFonts w:cs="Humanist521BT-Light"/>
              <w:szCs w:val="20"/>
            </w:rPr>
            <w:t>International Space Station (ISS) and its decommission</w:t>
          </w:r>
        </w:p>
        <w:p w14:paraId="57A5EFAF" w14:textId="77777777" w:rsidR="00CF7B9B" w:rsidRPr="00CF7B9B" w:rsidRDefault="00CF7B9B" w:rsidP="00CF7B9B">
          <w:pPr>
            <w:pStyle w:val="Text-bullet"/>
            <w:ind w:left="238" w:hanging="238"/>
            <w:rPr>
              <w:rFonts w:cs="Humanist521BT-Light"/>
              <w:szCs w:val="20"/>
            </w:rPr>
          </w:pPr>
          <w:proofErr w:type="gramStart"/>
          <w:r w:rsidRPr="00CF7B9B">
            <w:rPr>
              <w:rFonts w:cs="Humanist521BT-Light"/>
              <w:szCs w:val="20"/>
            </w:rPr>
            <w:t>proposed</w:t>
          </w:r>
          <w:proofErr w:type="gramEnd"/>
          <w:r w:rsidRPr="00CF7B9B">
            <w:rPr>
              <w:rFonts w:cs="Humanist521BT-Light"/>
              <w:szCs w:val="20"/>
            </w:rPr>
            <w:t xml:space="preserve"> inter-planetary manned missions </w:t>
          </w:r>
          <w:proofErr w:type="spellStart"/>
          <w:r w:rsidRPr="00CF7B9B">
            <w:rPr>
              <w:rFonts w:cs="Humanist521BT-Light"/>
              <w:szCs w:val="20"/>
            </w:rPr>
            <w:t>eg</w:t>
          </w:r>
          <w:proofErr w:type="spellEnd"/>
          <w:r w:rsidRPr="00CF7B9B">
            <w:rPr>
              <w:rFonts w:cs="Humanist521BT-Light"/>
              <w:szCs w:val="20"/>
            </w:rPr>
            <w:t>. ‘Inspiration Mars’, Mars landing, Orion</w:t>
          </w:r>
        </w:p>
        <w:p w14:paraId="13E8EB83" w14:textId="77777777" w:rsidR="00CF7B9B" w:rsidRPr="00CF7B9B" w:rsidRDefault="00CF7B9B" w:rsidP="00CF7B9B">
          <w:pPr>
            <w:pStyle w:val="Text-bullet"/>
            <w:ind w:left="238" w:hanging="238"/>
            <w:rPr>
              <w:rFonts w:cs="Humanist521BT-Light"/>
              <w:szCs w:val="20"/>
            </w:rPr>
          </w:pPr>
          <w:r w:rsidRPr="00CF7B9B">
            <w:rPr>
              <w:rFonts w:cs="Humanist521BT-Light"/>
              <w:szCs w:val="20"/>
            </w:rPr>
            <w:t xml:space="preserve">Inter-planetary un-manned missions </w:t>
          </w:r>
          <w:proofErr w:type="spellStart"/>
          <w:r w:rsidRPr="00CF7B9B">
            <w:rPr>
              <w:rFonts w:cs="Humanist521BT-Light"/>
              <w:szCs w:val="20"/>
            </w:rPr>
            <w:t>eg</w:t>
          </w:r>
          <w:proofErr w:type="spellEnd"/>
          <w:r w:rsidRPr="00CF7B9B">
            <w:rPr>
              <w:rFonts w:cs="Humanist521BT-Light"/>
              <w:szCs w:val="20"/>
            </w:rPr>
            <w:t>. James Webb Telescope, SOLO, Juno, Mars Exploration Rovers</w:t>
          </w:r>
        </w:p>
        <w:p w14:paraId="699FB962" w14:textId="77777777" w:rsidR="00CF7B9B" w:rsidRPr="00CF7B9B" w:rsidRDefault="00CF7B9B" w:rsidP="00CF7B9B">
          <w:pPr>
            <w:pStyle w:val="Text-bullet"/>
            <w:ind w:left="238" w:hanging="238"/>
            <w:rPr>
              <w:rFonts w:cs="Humanist521BT-Light"/>
              <w:szCs w:val="20"/>
            </w:rPr>
          </w:pPr>
          <w:proofErr w:type="gramStart"/>
          <w:r w:rsidRPr="00CF7B9B">
            <w:rPr>
              <w:rFonts w:cs="Humanist521BT-Light"/>
              <w:szCs w:val="20"/>
            </w:rPr>
            <w:t>international</w:t>
          </w:r>
          <w:proofErr w:type="gramEnd"/>
          <w:r w:rsidRPr="00CF7B9B">
            <w:rPr>
              <w:rFonts w:cs="Humanist521BT-Light"/>
              <w:szCs w:val="20"/>
            </w:rPr>
            <w:t xml:space="preserve"> missions </w:t>
          </w:r>
          <w:proofErr w:type="spellStart"/>
          <w:r w:rsidRPr="00CF7B9B">
            <w:rPr>
              <w:rFonts w:cs="Humanist521BT-Light"/>
              <w:szCs w:val="20"/>
            </w:rPr>
            <w:t>eg</w:t>
          </w:r>
          <w:proofErr w:type="spellEnd"/>
          <w:r w:rsidRPr="00CF7B9B">
            <w:rPr>
              <w:rFonts w:cs="Humanist521BT-Light"/>
              <w:szCs w:val="20"/>
            </w:rPr>
            <w:t>. Russia, China, Japan, ESA</w:t>
          </w:r>
        </w:p>
        <w:p w14:paraId="2F97D8AB" w14:textId="77777777" w:rsidR="00CF7B9B" w:rsidRPr="00CF7B9B" w:rsidRDefault="00CF7B9B" w:rsidP="00CF7B9B">
          <w:pPr>
            <w:pStyle w:val="Text-bullet"/>
            <w:ind w:left="238" w:hanging="238"/>
            <w:rPr>
              <w:rFonts w:cs="Humanist521BT-Light"/>
              <w:szCs w:val="20"/>
            </w:rPr>
          </w:pPr>
          <w:r w:rsidRPr="00CF7B9B">
            <w:rPr>
              <w:rFonts w:cs="Humanist521BT-Light"/>
              <w:szCs w:val="20"/>
            </w:rPr>
            <w:t xml:space="preserve">space tourism, </w:t>
          </w:r>
          <w:proofErr w:type="spellStart"/>
          <w:r w:rsidRPr="00CF7B9B">
            <w:rPr>
              <w:rFonts w:cs="Humanist521BT-Light"/>
              <w:szCs w:val="20"/>
            </w:rPr>
            <w:t>eg</w:t>
          </w:r>
          <w:proofErr w:type="spellEnd"/>
          <w:r w:rsidRPr="00CF7B9B">
            <w:rPr>
              <w:rFonts w:cs="Humanist521BT-Light"/>
              <w:szCs w:val="20"/>
            </w:rPr>
            <w:t xml:space="preserve"> Spaceship 1, Genesis 1 space hotel, water purification, food, near zero gravity conditions for long duration, astronaut relationships, time and psychological aspects, problems of space debris</w:t>
          </w:r>
        </w:p>
        <w:p w14:paraId="6F5FD975" w14:textId="77777777" w:rsidR="00CF7B9B" w:rsidRPr="00CF7B9B" w:rsidRDefault="00CF7B9B" w:rsidP="00CF7B9B">
          <w:pPr>
            <w:pStyle w:val="ListParagraph"/>
            <w:autoSpaceDE w:val="0"/>
            <w:autoSpaceDN w:val="0"/>
            <w:adjustRightInd w:val="0"/>
            <w:rPr>
              <w:rFonts w:eastAsia="Batang" w:cs="Humanist521BT-Light"/>
              <w:sz w:val="18"/>
              <w:szCs w:val="18"/>
            </w:rPr>
          </w:pPr>
        </w:p>
        <w:p w14:paraId="4B264654" w14:textId="77777777" w:rsidR="00CF7B9B" w:rsidRPr="00CF7B9B" w:rsidRDefault="00CF7B9B" w:rsidP="00CF7B9B">
          <w:pPr>
            <w:autoSpaceDE w:val="0"/>
            <w:autoSpaceDN w:val="0"/>
            <w:adjustRightInd w:val="0"/>
            <w:rPr>
              <w:rFonts w:eastAsia="Batang" w:cs="Humanist521BT-Light"/>
              <w:b/>
              <w:szCs w:val="18"/>
            </w:rPr>
          </w:pPr>
          <w:r w:rsidRPr="00CF7B9B">
            <w:rPr>
              <w:rFonts w:eastAsia="Batang" w:cs="Humanist521BT-Light"/>
              <w:b/>
              <w:szCs w:val="18"/>
            </w:rPr>
            <w:t>C4 Applications</w:t>
          </w:r>
        </w:p>
        <w:p w14:paraId="1664E2DA" w14:textId="77777777" w:rsidR="00CF7B9B" w:rsidRPr="00CF7B9B" w:rsidRDefault="00CF7B9B" w:rsidP="00CF7B9B">
          <w:pPr>
            <w:pStyle w:val="Text-bullet"/>
            <w:ind w:left="238" w:hanging="238"/>
            <w:rPr>
              <w:rFonts w:cs="Humanist521BT-Light"/>
              <w:szCs w:val="20"/>
            </w:rPr>
          </w:pPr>
          <w:r w:rsidRPr="00CF7B9B">
            <w:rPr>
              <w:rFonts w:cs="Humanist521BT-Light"/>
              <w:szCs w:val="20"/>
            </w:rPr>
            <w:t>materials and manufacturing</w:t>
          </w:r>
        </w:p>
        <w:p w14:paraId="375F92F9" w14:textId="77777777" w:rsidR="00CF7B9B" w:rsidRPr="00CF7B9B" w:rsidRDefault="00CF7B9B" w:rsidP="00CF7B9B">
          <w:pPr>
            <w:pStyle w:val="Text-bullet"/>
            <w:ind w:left="238" w:hanging="238"/>
            <w:rPr>
              <w:rFonts w:cs="Humanist521BT-Light"/>
              <w:szCs w:val="20"/>
            </w:rPr>
          </w:pPr>
          <w:r w:rsidRPr="00CF7B9B">
            <w:rPr>
              <w:rFonts w:cs="Humanist521BT-Light"/>
              <w:szCs w:val="20"/>
            </w:rPr>
            <w:t>Health &amp; Medicine, Transport, Public Safety, Industry, Computer technology, Consumers, Environmental and Agriculture</w:t>
          </w:r>
        </w:p>
        <w:p w14:paraId="689622C3" w14:textId="77777777" w:rsidR="00CF7B9B" w:rsidRPr="00CF7B9B" w:rsidRDefault="00CF7B9B" w:rsidP="00CF7B9B">
          <w:pPr>
            <w:pStyle w:val="Text-bullet"/>
            <w:ind w:left="238" w:hanging="238"/>
            <w:rPr>
              <w:rFonts w:cs="Humanist521BT-Light"/>
              <w:szCs w:val="20"/>
            </w:rPr>
          </w:pPr>
          <w:proofErr w:type="gramStart"/>
          <w:r w:rsidRPr="00346C3D">
            <w:rPr>
              <w:rFonts w:cs="Humanist521BT-Light"/>
              <w:szCs w:val="20"/>
            </w:rPr>
            <w:t>orbital</w:t>
          </w:r>
          <w:proofErr w:type="gramEnd"/>
          <w:r w:rsidRPr="00346C3D">
            <w:rPr>
              <w:rFonts w:cs="Humanist521BT-Light"/>
              <w:szCs w:val="20"/>
            </w:rPr>
            <w:t xml:space="preserve"> types including Geostationary (Parking) orbit for TV and communications </w:t>
          </w:r>
          <w:proofErr w:type="spellStart"/>
          <w:r w:rsidRPr="00346C3D">
            <w:rPr>
              <w:rFonts w:cs="Humanist521BT-Light"/>
              <w:szCs w:val="20"/>
            </w:rPr>
            <w:t>eg</w:t>
          </w:r>
          <w:proofErr w:type="spellEnd"/>
          <w:r w:rsidRPr="00346C3D">
            <w:rPr>
              <w:rFonts w:cs="Humanist521BT-Light"/>
              <w:szCs w:val="20"/>
            </w:rPr>
            <w:t>. GPS, meteorology, Earth resources</w:t>
          </w:r>
        </w:p>
        <w:p w14:paraId="27B34C16" w14:textId="62C0778B" w:rsidR="008E0088" w:rsidRPr="00CF7B9B" w:rsidRDefault="00CF7B9B" w:rsidP="00CF7B9B">
          <w:pPr>
            <w:pStyle w:val="Text-bullet"/>
            <w:ind w:left="238" w:hanging="238"/>
            <w:rPr>
              <w:rFonts w:cs="Humanist521BT-Light"/>
              <w:szCs w:val="20"/>
            </w:rPr>
          </w:pPr>
          <w:proofErr w:type="gramStart"/>
          <w:r w:rsidRPr="00346C3D">
            <w:rPr>
              <w:rFonts w:cs="Humanist521BT-Light"/>
              <w:szCs w:val="20"/>
            </w:rPr>
            <w:t>experiments</w:t>
          </w:r>
          <w:proofErr w:type="gramEnd"/>
          <w:r w:rsidRPr="00346C3D">
            <w:rPr>
              <w:rFonts w:cs="Humanist521BT-Light"/>
              <w:szCs w:val="20"/>
            </w:rPr>
            <w:t xml:space="preserve"> car</w:t>
          </w:r>
          <w:r>
            <w:rPr>
              <w:rFonts w:cs="Humanist521BT-Light"/>
              <w:szCs w:val="20"/>
            </w:rPr>
            <w:t>ried out by Astronauts in space</w:t>
          </w:r>
        </w:p>
      </w:sdtContent>
    </w:sdt>
    <w:p w14:paraId="267CC2F7" w14:textId="1EA14007" w:rsidR="008E0088" w:rsidRDefault="008E0088" w:rsidP="008E0088">
      <w:pPr>
        <w:pStyle w:val="UnitBheadblack"/>
      </w:pPr>
      <w:r>
        <w:t xml:space="preserve">Learning aim </w:t>
      </w:r>
      <w:sdt>
        <w:sdtPr>
          <w:alias w:val="Learning Objective Reference"/>
          <w:tag w:val="learningobjectiveref"/>
          <w:id w:val="625128116"/>
          <w:placeholder>
            <w:docPart w:val="4F951FEC16FF40A6AFBC584A334B1751"/>
          </w:placeholder>
          <w:text/>
        </w:sdtPr>
        <w:sdtEndPr/>
        <w:sdtContent>
          <w:r w:rsidR="0068259D">
            <w:t>D</w:t>
          </w:r>
        </w:sdtContent>
      </w:sdt>
      <w:r w:rsidRPr="00A93D00">
        <w:t>:</w:t>
      </w:r>
      <w:r w:rsidRPr="007642A8">
        <w:t xml:space="preserve"> </w:t>
      </w:r>
      <w:sdt>
        <w:sdtPr>
          <w:alias w:val="Learning Objective"/>
          <w:tag w:val="learningobjectivetext"/>
          <w:id w:val="421926018"/>
          <w:placeholder>
            <w:docPart w:val="DE44C81177D74C5DA1CB081912A3A558"/>
          </w:placeholder>
          <w:text/>
        </w:sdtPr>
        <w:sdtContent>
          <w:r w:rsidR="00CF7B9B" w:rsidRPr="00CF7B9B">
            <w:t>Understand the fundamental concepts outlined in astrophysics and cosmology</w:t>
          </w:r>
        </w:sdtContent>
      </w:sdt>
      <w:r w:rsidRPr="007642A8">
        <w:t xml:space="preserve"> </w:t>
      </w:r>
    </w:p>
    <w:sdt>
      <w:sdtPr>
        <w:rPr>
          <w:rFonts w:eastAsia="Batang"/>
          <w:b/>
          <w:bCs/>
        </w:rPr>
        <w:alias w:val="Unit Content"/>
        <w:tag w:val="unitcontent"/>
        <w:id w:val="42492298"/>
        <w:placeholder>
          <w:docPart w:val="EEAFAA4391814B7787C2D56E3FB2E68A"/>
        </w:placeholder>
      </w:sdtPr>
      <w:sdtEndPr>
        <w:rPr>
          <w:rFonts w:cs="Humanist521BT-Light"/>
          <w:b w:val="0"/>
          <w:szCs w:val="20"/>
          <w:lang w:eastAsia="en-US"/>
        </w:rPr>
      </w:sdtEndPr>
      <w:sdtContent>
        <w:p w14:paraId="02E58FBC" w14:textId="77777777" w:rsidR="00CF7B9B" w:rsidRPr="00346C3D" w:rsidRDefault="00CF7B9B" w:rsidP="00CF7B9B">
          <w:pPr>
            <w:autoSpaceDE w:val="0"/>
            <w:autoSpaceDN w:val="0"/>
            <w:adjustRightInd w:val="0"/>
            <w:rPr>
              <w:rFonts w:eastAsia="Batang" w:cs="Humanist521BT-Light"/>
              <w:b/>
              <w:szCs w:val="20"/>
            </w:rPr>
          </w:pPr>
          <w:r w:rsidRPr="00346C3D">
            <w:rPr>
              <w:rFonts w:eastAsia="Batang" w:cs="Humanist521BT-Light"/>
              <w:b/>
              <w:szCs w:val="20"/>
            </w:rPr>
            <w:t>D1 Birth of stars</w:t>
          </w:r>
        </w:p>
        <w:p w14:paraId="3BC7C297" w14:textId="77777777" w:rsidR="00CF7B9B" w:rsidRDefault="00CF7B9B" w:rsidP="00CF7B9B">
          <w:pPr>
            <w:pStyle w:val="Text-bullet"/>
            <w:ind w:left="238" w:hanging="238"/>
            <w:rPr>
              <w:rFonts w:cs="Humanist521BT-Light"/>
              <w:szCs w:val="20"/>
            </w:rPr>
          </w:pPr>
          <w:r w:rsidRPr="00346C3D">
            <w:rPr>
              <w:rFonts w:cs="Humanist521BT-Light"/>
              <w:szCs w:val="20"/>
            </w:rPr>
            <w:t>giant molecular clouds, gravity, collapse, fragmentation (Jean’s mass)</w:t>
          </w:r>
        </w:p>
        <w:p w14:paraId="7980E389" w14:textId="77777777" w:rsidR="00CF7B9B" w:rsidRDefault="00CF7B9B" w:rsidP="00CF7B9B">
          <w:pPr>
            <w:pStyle w:val="Text-bullet"/>
            <w:ind w:left="238" w:hanging="238"/>
            <w:rPr>
              <w:rFonts w:cs="Humanist521BT-Light"/>
              <w:szCs w:val="20"/>
            </w:rPr>
          </w:pPr>
          <w:r w:rsidRPr="00346C3D">
            <w:rPr>
              <w:rFonts w:cs="Humanist521BT-Light"/>
              <w:szCs w:val="20"/>
            </w:rPr>
            <w:t>internal temperature rise, initial nuclear reactions (lithium, deuterium)</w:t>
          </w:r>
        </w:p>
        <w:p w14:paraId="60A5F6F4" w14:textId="77777777" w:rsidR="00CF7B9B" w:rsidRDefault="00CF7B9B" w:rsidP="00CF7B9B">
          <w:pPr>
            <w:pStyle w:val="Text-bullet"/>
            <w:ind w:left="238" w:hanging="238"/>
            <w:rPr>
              <w:rFonts w:cs="Humanist521BT-Light"/>
              <w:szCs w:val="20"/>
            </w:rPr>
          </w:pPr>
          <w:r w:rsidRPr="00346C3D">
            <w:rPr>
              <w:rFonts w:cs="Humanist521BT-Light"/>
              <w:szCs w:val="20"/>
            </w:rPr>
            <w:t>pressure balance (equilibrium)</w:t>
          </w:r>
        </w:p>
        <w:p w14:paraId="59FFD5F7" w14:textId="77777777" w:rsidR="00CF7B9B" w:rsidRDefault="00CF7B9B" w:rsidP="00CF7B9B">
          <w:pPr>
            <w:pStyle w:val="Text-bullet"/>
            <w:ind w:left="238" w:hanging="238"/>
            <w:rPr>
              <w:rFonts w:cs="Humanist521BT-Light"/>
              <w:szCs w:val="20"/>
            </w:rPr>
          </w:pPr>
          <w:r w:rsidRPr="00346C3D">
            <w:rPr>
              <w:rFonts w:cs="Humanist521BT-Light"/>
              <w:szCs w:val="20"/>
            </w:rPr>
            <w:t>proto star</w:t>
          </w:r>
        </w:p>
        <w:p w14:paraId="46C05114" w14:textId="77777777" w:rsidR="00CF7B9B" w:rsidRPr="00346C3D" w:rsidRDefault="00CF7B9B" w:rsidP="00CF7B9B">
          <w:pPr>
            <w:pStyle w:val="Text-bullet"/>
            <w:ind w:left="238" w:hanging="238"/>
            <w:rPr>
              <w:rFonts w:cs="Humanist521BT-Light"/>
              <w:szCs w:val="20"/>
            </w:rPr>
          </w:pPr>
          <w:r w:rsidRPr="00346C3D">
            <w:rPr>
              <w:rFonts w:cs="Humanist521BT-Light"/>
              <w:szCs w:val="20"/>
            </w:rPr>
            <w:t>slower evolution to main sequence</w:t>
          </w:r>
        </w:p>
        <w:p w14:paraId="5AF338C4" w14:textId="77777777" w:rsidR="00CF7B9B" w:rsidRDefault="00CF7B9B" w:rsidP="00CF7B9B">
          <w:pPr>
            <w:pStyle w:val="ListParagraph"/>
            <w:autoSpaceDE w:val="0"/>
            <w:autoSpaceDN w:val="0"/>
            <w:adjustRightInd w:val="0"/>
            <w:rPr>
              <w:rFonts w:eastAsia="Batang" w:cs="Humanist521BT-Light"/>
              <w:szCs w:val="20"/>
            </w:rPr>
          </w:pPr>
        </w:p>
        <w:p w14:paraId="3FD5A280" w14:textId="77777777" w:rsidR="00CF7B9B" w:rsidRPr="00346C3D" w:rsidRDefault="00CF7B9B" w:rsidP="00CF7B9B">
          <w:pPr>
            <w:autoSpaceDE w:val="0"/>
            <w:autoSpaceDN w:val="0"/>
            <w:adjustRightInd w:val="0"/>
            <w:rPr>
              <w:rFonts w:eastAsia="Batang" w:cs="Humanist521BT-Light"/>
              <w:b/>
              <w:szCs w:val="20"/>
            </w:rPr>
          </w:pPr>
          <w:r w:rsidRPr="00346C3D">
            <w:rPr>
              <w:rFonts w:eastAsia="Batang" w:cs="Humanist521BT-Light"/>
              <w:b/>
              <w:szCs w:val="20"/>
            </w:rPr>
            <w:t xml:space="preserve">D2 Death of stars </w:t>
          </w:r>
        </w:p>
        <w:p w14:paraId="01C7E68A" w14:textId="77777777" w:rsidR="00CF7B9B" w:rsidRDefault="00CF7B9B" w:rsidP="00CF7B9B">
          <w:pPr>
            <w:pStyle w:val="Text-bullet"/>
            <w:ind w:left="238" w:hanging="238"/>
            <w:rPr>
              <w:rFonts w:cs="Humanist521BT-Light"/>
              <w:szCs w:val="20"/>
            </w:rPr>
          </w:pPr>
          <w:r>
            <w:rPr>
              <w:rFonts w:cs="Humanist521BT-Light"/>
              <w:szCs w:val="20"/>
            </w:rPr>
            <w:t>mass relation to life cycle –</w:t>
          </w:r>
          <w:r w:rsidRPr="00346C3D">
            <w:rPr>
              <w:rFonts w:cs="Humanist521BT-Light"/>
              <w:szCs w:val="20"/>
            </w:rPr>
            <w:t xml:space="preserve"> mass equal to the</w:t>
          </w:r>
          <w:r>
            <w:rPr>
              <w:rFonts w:cs="Humanist521BT-Light"/>
              <w:szCs w:val="20"/>
            </w:rPr>
            <w:t xml:space="preserve"> Sun, mass greater than the Sun</w:t>
          </w:r>
        </w:p>
        <w:p w14:paraId="6CE3EE08" w14:textId="77777777" w:rsidR="00CF7B9B" w:rsidRDefault="00CF7B9B" w:rsidP="00CF7B9B">
          <w:pPr>
            <w:pStyle w:val="Text-bullet"/>
            <w:ind w:left="238" w:hanging="238"/>
            <w:rPr>
              <w:rFonts w:cs="Humanist521BT-Light"/>
              <w:szCs w:val="20"/>
            </w:rPr>
          </w:pPr>
          <w:r>
            <w:rPr>
              <w:rFonts w:cs="Humanist521BT-Light"/>
              <w:szCs w:val="20"/>
            </w:rPr>
            <w:t>core collapse</w:t>
          </w:r>
          <w:r w:rsidRPr="00346C3D">
            <w:rPr>
              <w:rFonts w:cs="Humanist521BT-Light"/>
              <w:szCs w:val="20"/>
            </w:rPr>
            <w:t xml:space="preserve"> </w:t>
          </w:r>
        </w:p>
        <w:p w14:paraId="7F2FA80F" w14:textId="77777777" w:rsidR="00CF7B9B" w:rsidRDefault="00CF7B9B" w:rsidP="00CF7B9B">
          <w:pPr>
            <w:pStyle w:val="Text-bullet"/>
            <w:ind w:left="238" w:hanging="238"/>
            <w:rPr>
              <w:rFonts w:cs="Humanist521BT-Light"/>
              <w:szCs w:val="20"/>
            </w:rPr>
          </w:pPr>
          <w:r w:rsidRPr="00346C3D">
            <w:rPr>
              <w:rFonts w:cs="Humanist521BT-Light"/>
              <w:szCs w:val="20"/>
            </w:rPr>
            <w:t>red giants</w:t>
          </w:r>
        </w:p>
        <w:p w14:paraId="624F41A8" w14:textId="77777777" w:rsidR="00CF7B9B" w:rsidRDefault="00CF7B9B" w:rsidP="00CF7B9B">
          <w:pPr>
            <w:pStyle w:val="Text-bullet"/>
            <w:ind w:left="238" w:hanging="238"/>
            <w:rPr>
              <w:rFonts w:cs="Humanist521BT-Light"/>
              <w:szCs w:val="20"/>
            </w:rPr>
          </w:pPr>
          <w:r w:rsidRPr="00346C3D">
            <w:rPr>
              <w:rFonts w:cs="Humanist521BT-Light"/>
              <w:szCs w:val="20"/>
            </w:rPr>
            <w:t>white dwarfs</w:t>
          </w:r>
        </w:p>
        <w:p w14:paraId="1596ADC4" w14:textId="77777777" w:rsidR="00CF7B9B" w:rsidRDefault="00CF7B9B" w:rsidP="00CF7B9B">
          <w:pPr>
            <w:pStyle w:val="Text-bullet"/>
            <w:ind w:left="238" w:hanging="238"/>
            <w:rPr>
              <w:rFonts w:cs="Humanist521BT-Light"/>
              <w:szCs w:val="20"/>
            </w:rPr>
          </w:pPr>
          <w:r w:rsidRPr="00346C3D">
            <w:rPr>
              <w:rFonts w:cs="Humanist521BT-Light"/>
              <w:szCs w:val="20"/>
            </w:rPr>
            <w:t>electron-degenerate matter, Chandrasekhar limit</w:t>
          </w:r>
        </w:p>
        <w:p w14:paraId="5094E29D" w14:textId="77777777" w:rsidR="00CF7B9B" w:rsidRDefault="00CF7B9B" w:rsidP="00CF7B9B">
          <w:pPr>
            <w:pStyle w:val="Text-bullet"/>
            <w:ind w:left="238" w:hanging="238"/>
            <w:rPr>
              <w:rFonts w:cs="Humanist521BT-Light"/>
              <w:szCs w:val="20"/>
            </w:rPr>
          </w:pPr>
          <w:r w:rsidRPr="00346C3D">
            <w:rPr>
              <w:rFonts w:cs="Humanist521BT-Light"/>
              <w:szCs w:val="20"/>
            </w:rPr>
            <w:t>supernovae</w:t>
          </w:r>
        </w:p>
        <w:p w14:paraId="7AC67387" w14:textId="77777777" w:rsidR="00CF7B9B" w:rsidRDefault="00CF7B9B" w:rsidP="00CF7B9B">
          <w:pPr>
            <w:pStyle w:val="Text-bullet"/>
            <w:ind w:left="238" w:hanging="238"/>
            <w:rPr>
              <w:rFonts w:cs="Humanist521BT-Light"/>
              <w:szCs w:val="20"/>
            </w:rPr>
          </w:pPr>
          <w:r w:rsidRPr="00346C3D">
            <w:rPr>
              <w:rFonts w:cs="Humanist521BT-Light"/>
              <w:szCs w:val="20"/>
            </w:rPr>
            <w:t>neutron star, pulsars</w:t>
          </w:r>
        </w:p>
        <w:p w14:paraId="2A4B01B9" w14:textId="77777777" w:rsidR="00CF7B9B" w:rsidRDefault="00CF7B9B" w:rsidP="00CF7B9B">
          <w:pPr>
            <w:pStyle w:val="Text-bullet"/>
            <w:ind w:left="238" w:hanging="238"/>
            <w:rPr>
              <w:rFonts w:cs="Humanist521BT-Light"/>
              <w:szCs w:val="20"/>
            </w:rPr>
          </w:pPr>
          <w:r w:rsidRPr="00346C3D">
            <w:rPr>
              <w:rFonts w:cs="Humanist521BT-Light"/>
              <w:szCs w:val="20"/>
            </w:rPr>
            <w:t>black holes, event horizon, Schwarzschild radius, singularity</w:t>
          </w:r>
        </w:p>
        <w:p w14:paraId="1A8DDD77" w14:textId="77777777" w:rsidR="00CF7B9B" w:rsidRPr="00346C3D" w:rsidRDefault="00CF7B9B" w:rsidP="00CF7B9B">
          <w:pPr>
            <w:pStyle w:val="Text-bullet"/>
            <w:ind w:left="238" w:hanging="238"/>
            <w:rPr>
              <w:rFonts w:cs="Humanist521BT-Light"/>
              <w:szCs w:val="20"/>
            </w:rPr>
          </w:pPr>
          <w:r w:rsidRPr="00346C3D">
            <w:rPr>
              <w:rFonts w:cs="Humanist521BT-Light"/>
              <w:szCs w:val="20"/>
            </w:rPr>
            <w:t>stellar spectral energy distribution, temperature</w:t>
          </w:r>
        </w:p>
        <w:p w14:paraId="4F75EE1A" w14:textId="77777777" w:rsidR="00CF7B9B" w:rsidRDefault="00CF7B9B" w:rsidP="00CF7B9B">
          <w:pPr>
            <w:autoSpaceDE w:val="0"/>
            <w:autoSpaceDN w:val="0"/>
            <w:adjustRightInd w:val="0"/>
            <w:rPr>
              <w:rFonts w:eastAsia="Batang" w:cs="Humanist521BT-Light"/>
              <w:szCs w:val="20"/>
            </w:rPr>
          </w:pPr>
        </w:p>
        <w:p w14:paraId="7A3C4D68" w14:textId="77777777" w:rsidR="00CF7B9B" w:rsidRPr="00346C3D" w:rsidRDefault="00CF7B9B" w:rsidP="00CF7B9B">
          <w:pPr>
            <w:autoSpaceDE w:val="0"/>
            <w:autoSpaceDN w:val="0"/>
            <w:adjustRightInd w:val="0"/>
            <w:rPr>
              <w:rFonts w:eastAsia="Batang" w:cs="Humanist521BT-Light"/>
              <w:b/>
              <w:szCs w:val="20"/>
            </w:rPr>
          </w:pPr>
          <w:r w:rsidRPr="00346C3D">
            <w:rPr>
              <w:rFonts w:eastAsia="Batang" w:cs="Humanist521BT-Light"/>
              <w:b/>
              <w:szCs w:val="20"/>
            </w:rPr>
            <w:t>D3 Properties of stars</w:t>
          </w:r>
        </w:p>
        <w:p w14:paraId="7672998C" w14:textId="77777777" w:rsidR="00CF7B9B" w:rsidRPr="00346C3D" w:rsidRDefault="00CF7B9B" w:rsidP="00CF7B9B">
          <w:pPr>
            <w:pStyle w:val="Text-bullet"/>
            <w:ind w:left="238" w:hanging="238"/>
            <w:rPr>
              <w:rFonts w:cs="Humanist521BT-Light"/>
              <w:szCs w:val="20"/>
            </w:rPr>
          </w:pPr>
          <w:r w:rsidRPr="00346C3D">
            <w:rPr>
              <w:rFonts w:cs="Humanist521BT-Light"/>
              <w:szCs w:val="20"/>
            </w:rPr>
            <w:t xml:space="preserve">physical and chemical characteristics, mass, luminosity, apparent magnitude, absolute magnitude, m-M = 5 log d/10, black body radiation, star classification based on spectral analysis (O,B,A,F,G,K,M),  absorption lines, </w:t>
          </w:r>
          <w:proofErr w:type="spellStart"/>
          <w:r w:rsidRPr="00346C3D">
            <w:rPr>
              <w:rFonts w:cs="Humanist521BT-Light"/>
              <w:szCs w:val="20"/>
            </w:rPr>
            <w:t>Hertzsprung</w:t>
          </w:r>
          <w:proofErr w:type="spellEnd"/>
          <w:r w:rsidRPr="00346C3D">
            <w:rPr>
              <w:rFonts w:cs="Humanist521BT-Light"/>
              <w:szCs w:val="20"/>
            </w:rPr>
            <w:t>-Russell (HR) diagram</w:t>
          </w:r>
        </w:p>
        <w:p w14:paraId="257978FC" w14:textId="77777777" w:rsidR="00CF7B9B" w:rsidRDefault="00CF7B9B" w:rsidP="00CF7B9B">
          <w:pPr>
            <w:autoSpaceDE w:val="0"/>
            <w:autoSpaceDN w:val="0"/>
            <w:adjustRightInd w:val="0"/>
            <w:rPr>
              <w:rFonts w:eastAsia="Batang" w:cs="Humanist521BT-Light"/>
              <w:szCs w:val="20"/>
            </w:rPr>
          </w:pPr>
        </w:p>
        <w:p w14:paraId="40232F64" w14:textId="77777777" w:rsidR="00CF7B9B" w:rsidRPr="00346C3D" w:rsidRDefault="00CF7B9B" w:rsidP="00CF7B9B">
          <w:pPr>
            <w:autoSpaceDE w:val="0"/>
            <w:autoSpaceDN w:val="0"/>
            <w:adjustRightInd w:val="0"/>
            <w:rPr>
              <w:rFonts w:eastAsia="Batang" w:cs="Humanist521BT-Light"/>
              <w:b/>
              <w:szCs w:val="20"/>
            </w:rPr>
          </w:pPr>
          <w:r w:rsidRPr="00346C3D">
            <w:rPr>
              <w:rFonts w:eastAsia="Batang" w:cs="Humanist521BT-Light"/>
              <w:b/>
              <w:szCs w:val="20"/>
            </w:rPr>
            <w:t xml:space="preserve">D4 Astronomical dimensions, Universe origin and evolution </w:t>
          </w:r>
        </w:p>
        <w:p w14:paraId="20DDF2FC" w14:textId="77777777" w:rsidR="00CF7B9B" w:rsidRPr="00CF7B9B" w:rsidRDefault="00CF7B9B" w:rsidP="00CF7B9B">
          <w:pPr>
            <w:pStyle w:val="Text-bullet"/>
            <w:ind w:left="238" w:hanging="238"/>
            <w:rPr>
              <w:rFonts w:cs="Humanist521BT-Light"/>
              <w:szCs w:val="20"/>
            </w:rPr>
          </w:pPr>
          <w:r w:rsidRPr="00346C3D">
            <w:rPr>
              <w:rFonts w:cs="Humanist521BT-Light"/>
              <w:szCs w:val="20"/>
            </w:rPr>
            <w:t>units, Astronomical Unit, light year, parsec</w:t>
          </w:r>
        </w:p>
        <w:p w14:paraId="7DBF7759" w14:textId="77777777" w:rsidR="00CF7B9B" w:rsidRPr="00CF7B9B" w:rsidRDefault="00CF7B9B" w:rsidP="00CF7B9B">
          <w:pPr>
            <w:pStyle w:val="Text-bullet"/>
            <w:ind w:left="238" w:hanging="238"/>
            <w:rPr>
              <w:rFonts w:cs="Humanist521BT-Light"/>
              <w:szCs w:val="20"/>
            </w:rPr>
          </w:pPr>
          <w:r w:rsidRPr="00346C3D">
            <w:rPr>
              <w:rFonts w:cs="Humanist521BT-Light"/>
              <w:szCs w:val="20"/>
            </w:rPr>
            <w:t>methods of measuring distance, parallax, Cepheid variables, brightness variation, eclipsing binaries</w:t>
          </w:r>
        </w:p>
        <w:p w14:paraId="35528E50" w14:textId="77777777" w:rsidR="00CF7B9B" w:rsidRPr="00CF7B9B" w:rsidRDefault="00CF7B9B" w:rsidP="00CF7B9B">
          <w:pPr>
            <w:pStyle w:val="Text-bullet"/>
            <w:ind w:left="238" w:hanging="238"/>
            <w:rPr>
              <w:rFonts w:cs="Humanist521BT-Light"/>
              <w:szCs w:val="20"/>
            </w:rPr>
          </w:pPr>
          <w:r w:rsidRPr="00346C3D">
            <w:rPr>
              <w:rFonts w:cs="Humanist521BT-Light"/>
              <w:szCs w:val="20"/>
            </w:rPr>
            <w:t>redshift and absorption of wavelengths</w:t>
          </w:r>
        </w:p>
        <w:p w14:paraId="3B2A6C01" w14:textId="77777777" w:rsidR="00CF7B9B" w:rsidRPr="00CF7B9B" w:rsidRDefault="00CF7B9B" w:rsidP="00CF7B9B">
          <w:pPr>
            <w:pStyle w:val="Text-bullet"/>
            <w:ind w:left="238" w:hanging="238"/>
            <w:rPr>
              <w:rFonts w:cs="Humanist521BT-Light"/>
              <w:szCs w:val="20"/>
            </w:rPr>
          </w:pPr>
          <w:r>
            <w:rPr>
              <w:rFonts w:cs="Humanist521BT-Light"/>
              <w:szCs w:val="20"/>
            </w:rPr>
            <w:t>galaxies to include</w:t>
          </w:r>
          <w:r w:rsidRPr="00346C3D">
            <w:rPr>
              <w:rFonts w:cs="Humanist521BT-Light"/>
              <w:szCs w:val="20"/>
            </w:rPr>
            <w:t xml:space="preserve"> formation, classification (spiral, barred-spiral and elliptical)</w:t>
          </w:r>
        </w:p>
        <w:p w14:paraId="657E2D24" w14:textId="77777777" w:rsidR="00CF7B9B" w:rsidRPr="00CF7B9B" w:rsidRDefault="00CF7B9B" w:rsidP="00CF7B9B">
          <w:pPr>
            <w:pStyle w:val="Text-bullet"/>
            <w:ind w:left="238" w:hanging="238"/>
            <w:rPr>
              <w:rFonts w:cs="Humanist521BT-Light"/>
              <w:szCs w:val="20"/>
            </w:rPr>
          </w:pPr>
          <w:r w:rsidRPr="00346C3D">
            <w:rPr>
              <w:rFonts w:cs="Humanist521BT-Light"/>
              <w:szCs w:val="20"/>
            </w:rPr>
            <w:t>quasars</w:t>
          </w:r>
        </w:p>
        <w:p w14:paraId="3496A28F" w14:textId="77777777" w:rsidR="00CF7B9B" w:rsidRPr="00CF7B9B" w:rsidRDefault="00CF7B9B" w:rsidP="00CF7B9B">
          <w:pPr>
            <w:pStyle w:val="Text-bullet"/>
            <w:ind w:left="238" w:hanging="238"/>
            <w:rPr>
              <w:rFonts w:cs="Humanist521BT-Light"/>
              <w:szCs w:val="20"/>
            </w:rPr>
          </w:pPr>
          <w:r w:rsidRPr="00346C3D">
            <w:rPr>
              <w:rFonts w:cs="Humanist521BT-Light"/>
              <w:szCs w:val="20"/>
            </w:rPr>
            <w:t>the big bang</w:t>
          </w:r>
        </w:p>
        <w:p w14:paraId="11E711AF" w14:textId="77777777" w:rsidR="00CF7B9B" w:rsidRPr="00CF7B9B" w:rsidRDefault="00CF7B9B" w:rsidP="00CF7B9B">
          <w:pPr>
            <w:pStyle w:val="Text-bullet"/>
            <w:ind w:left="238" w:hanging="238"/>
            <w:rPr>
              <w:rFonts w:cs="Humanist521BT-Light"/>
              <w:szCs w:val="20"/>
            </w:rPr>
          </w:pPr>
          <w:r w:rsidRPr="00346C3D">
            <w:rPr>
              <w:rFonts w:cs="Humanist521BT-Light"/>
              <w:szCs w:val="20"/>
            </w:rPr>
            <w:t>Hubble’s law, the Universe</w:t>
          </w:r>
          <w:r>
            <w:rPr>
              <w:rFonts w:cs="Humanist521BT-Light"/>
              <w:szCs w:val="20"/>
            </w:rPr>
            <w:t xml:space="preserve"> and its composition –</w:t>
          </w:r>
          <w:r w:rsidRPr="00346C3D">
            <w:rPr>
              <w:rFonts w:cs="Humanist521BT-Light"/>
              <w:szCs w:val="20"/>
            </w:rPr>
            <w:t xml:space="preserve"> dark matter, dark energy, matter, projected time-line (big-bang to photon age), critical density, the fate of the Universe</w:t>
          </w:r>
        </w:p>
        <w:p w14:paraId="6F9D72ED" w14:textId="689E0FDC" w:rsidR="008E0088" w:rsidRPr="00CF7B9B" w:rsidRDefault="00CF7B9B" w:rsidP="00CF7B9B">
          <w:pPr>
            <w:pStyle w:val="Text-bullet"/>
            <w:ind w:left="238" w:hanging="238"/>
            <w:rPr>
              <w:rFonts w:cs="Humanist521BT-Light"/>
              <w:szCs w:val="20"/>
            </w:rPr>
          </w:pPr>
          <w:proofErr w:type="spellStart"/>
          <w:r w:rsidRPr="00346C3D">
            <w:rPr>
              <w:rFonts w:cs="Humanist521BT-Light"/>
              <w:szCs w:val="20"/>
            </w:rPr>
            <w:t>Olb</w:t>
          </w:r>
          <w:r>
            <w:rPr>
              <w:rFonts w:cs="Humanist521BT-Light"/>
              <w:szCs w:val="20"/>
            </w:rPr>
            <w:t>er’s</w:t>
          </w:r>
          <w:proofErr w:type="spellEnd"/>
          <w:r>
            <w:rPr>
              <w:rFonts w:cs="Humanist521BT-Light"/>
              <w:szCs w:val="20"/>
            </w:rPr>
            <w:t xml:space="preserve"> Paradox</w:t>
          </w:r>
        </w:p>
      </w:sdtContent>
    </w:sdt>
    <w:p w14:paraId="01324063" w14:textId="50400A57" w:rsidR="00793117" w:rsidRPr="00C24F0B" w:rsidRDefault="00793117" w:rsidP="00ED20DF">
      <w:pPr>
        <w:pStyle w:val="UnitAhead"/>
      </w:pPr>
      <w:r>
        <w:br w:type="page"/>
      </w:r>
      <w:r w:rsidR="00631961" w:rsidRPr="00130BC7">
        <w:lastRenderedPageBreak/>
        <w:t>Assessment criteria</w:t>
      </w:r>
    </w:p>
    <w:tbl>
      <w:tblPr>
        <w:tblpPr w:leftFromText="180" w:rightFromText="180" w:vertAnchor="text" w:tblpX="108" w:tblpY="1"/>
        <w:tblOverlap w:val="never"/>
        <w:tblW w:w="489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986"/>
        <w:gridCol w:w="2987"/>
        <w:gridCol w:w="2926"/>
      </w:tblGrid>
      <w:tr w:rsidR="00631961" w:rsidRPr="00C24F0B" w14:paraId="6767F29D" w14:textId="77777777" w:rsidTr="00631961">
        <w:tc>
          <w:tcPr>
            <w:tcW w:w="1678" w:type="pct"/>
            <w:tcBorders>
              <w:right w:val="single" w:sz="4" w:space="0" w:color="FFFFFF"/>
            </w:tcBorders>
            <w:shd w:val="clear" w:color="auto" w:fill="7F7F7F"/>
          </w:tcPr>
          <w:p w14:paraId="7FDCCADC" w14:textId="77777777" w:rsidR="00631961" w:rsidRPr="00C24F0B" w:rsidRDefault="00631961" w:rsidP="00631961">
            <w:pPr>
              <w:pStyle w:val="Tableheadwhite"/>
            </w:pPr>
            <w:r w:rsidRPr="00C24F0B">
              <w:t>Pass</w:t>
            </w:r>
          </w:p>
        </w:tc>
        <w:tc>
          <w:tcPr>
            <w:tcW w:w="1678" w:type="pct"/>
            <w:tcBorders>
              <w:left w:val="single" w:sz="4" w:space="0" w:color="FFFFFF"/>
              <w:right w:val="single" w:sz="4" w:space="0" w:color="FFFFFF"/>
            </w:tcBorders>
            <w:shd w:val="clear" w:color="auto" w:fill="7F7F7F"/>
          </w:tcPr>
          <w:p w14:paraId="545F6344" w14:textId="77777777" w:rsidR="00631961" w:rsidRPr="00C24F0B" w:rsidRDefault="00631961" w:rsidP="00631961">
            <w:pPr>
              <w:pStyle w:val="Tableheadwhite"/>
            </w:pPr>
            <w:r w:rsidRPr="00C24F0B">
              <w:t>Merit</w:t>
            </w:r>
          </w:p>
        </w:tc>
        <w:tc>
          <w:tcPr>
            <w:tcW w:w="1644" w:type="pct"/>
            <w:tcBorders>
              <w:left w:val="single" w:sz="4" w:space="0" w:color="FFFFFF"/>
            </w:tcBorders>
            <w:shd w:val="clear" w:color="auto" w:fill="7F7F7F"/>
          </w:tcPr>
          <w:p w14:paraId="6A700B21" w14:textId="77777777" w:rsidR="00631961" w:rsidRPr="00C24F0B" w:rsidRDefault="00631961" w:rsidP="00631961">
            <w:pPr>
              <w:pStyle w:val="Tableheadwhite"/>
            </w:pPr>
            <w:r w:rsidRPr="00C24F0B">
              <w:t>Distinction</w:t>
            </w:r>
          </w:p>
        </w:tc>
      </w:tr>
      <w:tr w:rsidR="00631961" w:rsidRPr="00C24F0B" w14:paraId="32CAEAB7" w14:textId="77777777" w:rsidTr="003445C2">
        <w:trPr>
          <w:trHeight w:val="730"/>
        </w:trPr>
        <w:tc>
          <w:tcPr>
            <w:tcW w:w="3356" w:type="pct"/>
            <w:gridSpan w:val="2"/>
            <w:tcBorders>
              <w:bottom w:val="single" w:sz="4" w:space="0" w:color="7F7F7F"/>
            </w:tcBorders>
            <w:shd w:val="clear" w:color="auto" w:fill="FBD4B4"/>
          </w:tcPr>
          <w:p w14:paraId="5B4AF545" w14:textId="6975DF2E" w:rsidR="00793117" w:rsidRPr="00C24F0B" w:rsidRDefault="00D610E2" w:rsidP="0068259D">
            <w:pPr>
              <w:pStyle w:val="LAheadingtables"/>
            </w:pPr>
            <w:r>
              <w:t xml:space="preserve">Learning aim </w:t>
            </w:r>
            <w:sdt>
              <w:sdtPr>
                <w:rPr>
                  <w:rStyle w:val="TextChar"/>
                </w:rPr>
                <w:alias w:val="Learning Objective Reference"/>
                <w:tag w:val="learningobjectiveref"/>
                <w:id w:val="-976833938"/>
                <w:placeholder>
                  <w:docPart w:val="D485DF2EB4184A75BA206048F023C8D5"/>
                </w:placeholder>
                <w:text/>
              </w:sdtPr>
              <w:sdtEndPr>
                <w:rPr>
                  <w:rStyle w:val="DefaultParagraphFont"/>
                  <w:rFonts w:cs="Times New Roman"/>
                  <w:sz w:val="19"/>
                  <w:szCs w:val="22"/>
                </w:rPr>
              </w:sdtEndPr>
              <w:sdtContent>
                <w:r w:rsidR="0068259D">
                  <w:rPr>
                    <w:rStyle w:val="TextChar"/>
                  </w:rPr>
                  <w:t>A</w:t>
                </w:r>
              </w:sdtContent>
            </w:sdt>
            <w:r w:rsidRPr="00BE1A6E">
              <w:t>:</w:t>
            </w:r>
            <w:r>
              <w:t xml:space="preserve"> </w:t>
            </w:r>
            <w:sdt>
              <w:sdtPr>
                <w:rPr>
                  <w:rStyle w:val="TextChar"/>
                </w:rPr>
                <w:alias w:val="Learning Objective"/>
                <w:tag w:val="learningobjectivetext"/>
                <w:id w:val="156048510"/>
                <w:placeholder>
                  <w:docPart w:val="58311B8E665C4D8591DC428E35D01A65"/>
                </w:placeholder>
                <w:text/>
              </w:sdtPr>
              <w:sdtContent>
                <w:r w:rsidR="00CF7B9B" w:rsidRPr="00CF7B9B">
                  <w:rPr>
                    <w:rStyle w:val="TextChar"/>
                  </w:rPr>
                  <w:t>Examine the fundamental aspects of the Solar System</w:t>
                </w:r>
              </w:sdtContent>
            </w:sdt>
            <w:r w:rsidRPr="00C24F0B">
              <w:t xml:space="preserve"> </w:t>
            </w:r>
          </w:p>
        </w:tc>
        <w:tc>
          <w:tcPr>
            <w:tcW w:w="1644" w:type="pct"/>
            <w:vMerge w:val="restart"/>
            <w:shd w:val="clear" w:color="auto" w:fill="DDDDDD"/>
            <w:vAlign w:val="center"/>
          </w:tcPr>
          <w:p w14:paraId="0C7A404D" w14:textId="4DD77CEF" w:rsidR="00631961" w:rsidRDefault="005D26C8" w:rsidP="005628F1">
            <w:pPr>
              <w:pStyle w:val="AssessmentDistcoltext"/>
              <w:rPr>
                <w:rStyle w:val="AssessmenttabletextPassChar"/>
              </w:rPr>
            </w:pPr>
            <w:sdt>
              <w:sdtPr>
                <w:rPr>
                  <w:rStyle w:val="AssessmenttabletextPassChar"/>
                  <w:b/>
                </w:rPr>
                <w:alias w:val="Assessment Criteria Ref"/>
                <w:tag w:val="criteriatitle"/>
                <w:id w:val="-1045131589"/>
                <w:placeholder>
                  <w:docPart w:val="6FBE73AFC1F249B49BD178CDBE0FE4D6"/>
                </w:placeholder>
                <w:text/>
              </w:sdtPr>
              <w:sdtEndPr>
                <w:rPr>
                  <w:rStyle w:val="AssessmenttabletextPassChar"/>
                </w:rPr>
              </w:sdtEndPr>
              <w:sdtContent>
                <w:r w:rsidR="0068259D">
                  <w:rPr>
                    <w:rStyle w:val="AssessmenttabletextPassChar"/>
                    <w:b/>
                  </w:rPr>
                  <w:t>A.D1</w:t>
                </w:r>
              </w:sdtContent>
            </w:sdt>
            <w:r w:rsidR="007B239B">
              <w:rPr>
                <w:rStyle w:val="AssessmenttabletextPassChar"/>
                <w:b/>
              </w:rPr>
              <w:tab/>
            </w:r>
            <w:sdt>
              <w:sdtPr>
                <w:alias w:val="Assessment Criteria"/>
                <w:tag w:val="criteria"/>
                <w:id w:val="-144819511"/>
                <w:placeholder>
                  <w:docPart w:val="B603FC3ABDD24339BFC288C9F8E9E943"/>
                </w:placeholder>
              </w:sdtPr>
              <w:sdtEndPr/>
              <w:sdtContent>
                <w:r w:rsidR="00CF7B9B" w:rsidRPr="00CF7B9B">
                  <w:t>Analyse the importance of the Sun in its Solar System</w:t>
                </w:r>
              </w:sdtContent>
            </w:sdt>
          </w:p>
          <w:p w14:paraId="65B02D68" w14:textId="5EE0B23E" w:rsidR="00B4102B" w:rsidRPr="00C24F0B" w:rsidRDefault="00B4102B" w:rsidP="0068259D">
            <w:pPr>
              <w:pStyle w:val="AssessmentDistcoltext"/>
            </w:pPr>
          </w:p>
        </w:tc>
      </w:tr>
      <w:tr w:rsidR="003445C2" w:rsidRPr="00C24F0B" w14:paraId="41D8DA66" w14:textId="77777777" w:rsidTr="003445C2">
        <w:trPr>
          <w:trHeight w:val="995"/>
        </w:trPr>
        <w:tc>
          <w:tcPr>
            <w:tcW w:w="1678" w:type="pct"/>
            <w:shd w:val="clear" w:color="auto" w:fill="F2F2F2"/>
          </w:tcPr>
          <w:p w14:paraId="5B24AE5F" w14:textId="111F1138" w:rsidR="003445C2" w:rsidRDefault="005D26C8" w:rsidP="001F2B39">
            <w:pPr>
              <w:pStyle w:val="ACtabletext"/>
            </w:pPr>
            <w:sdt>
              <w:sdtPr>
                <w:rPr>
                  <w:rStyle w:val="AssessmenttabletextPassChar"/>
                  <w:b/>
                </w:rPr>
                <w:alias w:val="Assessment Criteria Ref"/>
                <w:tag w:val="criteriatitle"/>
                <w:id w:val="52977468"/>
                <w:placeholder>
                  <w:docPart w:val="17D1D78CF9E848C9AC0044DBC3EFAE15"/>
                </w:placeholder>
                <w:text/>
              </w:sdtPr>
              <w:sdtEndPr>
                <w:rPr>
                  <w:rStyle w:val="AssessmenttabletextPassChar"/>
                </w:rPr>
              </w:sdtEndPr>
              <w:sdtContent>
                <w:r w:rsidR="0068259D">
                  <w:rPr>
                    <w:rStyle w:val="AssessmenttabletextPassChar"/>
                    <w:b/>
                  </w:rPr>
                  <w:t>A.P1</w:t>
                </w:r>
              </w:sdtContent>
            </w:sdt>
            <w:r w:rsidR="003445C2">
              <w:rPr>
                <w:rStyle w:val="AssessmenttabletextPassChar"/>
              </w:rPr>
              <w:t xml:space="preserve"> </w:t>
            </w:r>
            <w:sdt>
              <w:sdtPr>
                <w:alias w:val="Assessment Criteria"/>
                <w:tag w:val="criteria"/>
                <w:id w:val="-1107418746"/>
                <w:placeholder>
                  <w:docPart w:val="A06E74F6DF564861AFEAB04ED4B5C4B1"/>
                </w:placeholder>
              </w:sdtPr>
              <w:sdtEndPr/>
              <w:sdtContent>
                <w:r w:rsidR="00CF7B9B" w:rsidRPr="00CF7B9B">
                  <w:t>Describe the main features of the Sun, Earth, Moon and Solar System</w:t>
                </w:r>
              </w:sdtContent>
            </w:sdt>
          </w:p>
          <w:p w14:paraId="2D9B3297" w14:textId="6D22D10F" w:rsidR="0068259D" w:rsidRPr="001F2B39" w:rsidRDefault="0068259D" w:rsidP="0068259D">
            <w:pPr>
              <w:pStyle w:val="ACtabletext"/>
              <w:rPr>
                <w:b/>
              </w:rPr>
            </w:pPr>
          </w:p>
        </w:tc>
        <w:tc>
          <w:tcPr>
            <w:tcW w:w="1678" w:type="pct"/>
            <w:shd w:val="clear" w:color="auto" w:fill="EAEAEA"/>
          </w:tcPr>
          <w:p w14:paraId="35F0A8F7" w14:textId="5CC24C16" w:rsidR="003445C2" w:rsidRPr="00C24F0B" w:rsidRDefault="005D26C8" w:rsidP="0068259D">
            <w:pPr>
              <w:pStyle w:val="AssessmenttabletextPass"/>
            </w:pPr>
            <w:sdt>
              <w:sdtPr>
                <w:rPr>
                  <w:b/>
                </w:rPr>
                <w:alias w:val="Assessment Criteria Ref"/>
                <w:tag w:val="criteriatitle"/>
                <w:id w:val="1165285694"/>
                <w:placeholder>
                  <w:docPart w:val="848004ECE6F5455587AEC5461DF4F84C"/>
                </w:placeholder>
                <w:text/>
              </w:sdtPr>
              <w:sdtEndPr/>
              <w:sdtContent>
                <w:r w:rsidR="0068259D">
                  <w:rPr>
                    <w:b/>
                  </w:rPr>
                  <w:t>A.M1</w:t>
                </w:r>
              </w:sdtContent>
            </w:sdt>
            <w:r w:rsidR="003445C2" w:rsidRPr="00B4102B">
              <w:t xml:space="preserve"> </w:t>
            </w:r>
            <w:sdt>
              <w:sdtPr>
                <w:alias w:val="Assessment Criteria"/>
                <w:tag w:val="criteria"/>
                <w:id w:val="2118485910"/>
                <w:placeholder>
                  <w:docPart w:val="A0CB7DCA98AE4BDE94099ADECBE1896F"/>
                </w:placeholder>
              </w:sdtPr>
              <w:sdtEndPr/>
              <w:sdtContent>
                <w:r w:rsidR="00CF7B9B" w:rsidRPr="00CF7B9B">
                  <w:t>Explain the effects of the interaction between the Sun, Earth and Moon and other solar system objects</w:t>
                </w:r>
              </w:sdtContent>
            </w:sdt>
          </w:p>
        </w:tc>
        <w:tc>
          <w:tcPr>
            <w:tcW w:w="1644" w:type="pct"/>
            <w:vMerge/>
            <w:shd w:val="clear" w:color="auto" w:fill="DDDDDD"/>
          </w:tcPr>
          <w:p w14:paraId="6C8EEAF6" w14:textId="77777777" w:rsidR="003445C2" w:rsidRPr="00C24F0B" w:rsidRDefault="003445C2" w:rsidP="00631961">
            <w:pPr>
              <w:pStyle w:val="Tabletext"/>
            </w:pPr>
          </w:p>
        </w:tc>
      </w:tr>
      <w:tr w:rsidR="003445C2" w:rsidRPr="00C24F0B" w14:paraId="5142F105" w14:textId="77777777" w:rsidTr="005D17CE">
        <w:trPr>
          <w:trHeight w:val="730"/>
        </w:trPr>
        <w:tc>
          <w:tcPr>
            <w:tcW w:w="3356" w:type="pct"/>
            <w:gridSpan w:val="2"/>
            <w:tcBorders>
              <w:bottom w:val="single" w:sz="4" w:space="0" w:color="7F7F7F"/>
            </w:tcBorders>
            <w:shd w:val="clear" w:color="auto" w:fill="FBD4B4"/>
          </w:tcPr>
          <w:p w14:paraId="2F6F73E6" w14:textId="4295A3A6" w:rsidR="003445C2" w:rsidRPr="00C24F0B" w:rsidRDefault="003445C2" w:rsidP="0068259D">
            <w:pPr>
              <w:pStyle w:val="LAheadingtables"/>
            </w:pPr>
            <w:r>
              <w:t xml:space="preserve">Learning aim </w:t>
            </w:r>
            <w:sdt>
              <w:sdtPr>
                <w:rPr>
                  <w:rStyle w:val="TextChar"/>
                </w:rPr>
                <w:alias w:val="Learning Objective Reference"/>
                <w:tag w:val="learningobjectiveref"/>
                <w:id w:val="1043709691"/>
                <w:placeholder>
                  <w:docPart w:val="8375F5FF517341EAAED22B79DE772D7F"/>
                </w:placeholder>
                <w:text/>
              </w:sdtPr>
              <w:sdtEndPr>
                <w:rPr>
                  <w:rStyle w:val="DefaultParagraphFont"/>
                  <w:rFonts w:cs="Times New Roman"/>
                  <w:sz w:val="19"/>
                  <w:szCs w:val="22"/>
                </w:rPr>
              </w:sdtEndPr>
              <w:sdtContent>
                <w:r w:rsidR="0068259D">
                  <w:rPr>
                    <w:rStyle w:val="TextChar"/>
                  </w:rPr>
                  <w:t>B</w:t>
                </w:r>
              </w:sdtContent>
            </w:sdt>
            <w:r w:rsidRPr="00BE1A6E">
              <w:t>:</w:t>
            </w:r>
            <w:r>
              <w:t xml:space="preserve"> </w:t>
            </w:r>
            <w:sdt>
              <w:sdtPr>
                <w:rPr>
                  <w:rStyle w:val="TextChar"/>
                </w:rPr>
                <w:alias w:val="Learning Objective"/>
                <w:tag w:val="learningobjectivetext"/>
                <w:id w:val="356931540"/>
                <w:placeholder>
                  <w:docPart w:val="FF4B914A2B3442C7985E6D5881F3C66A"/>
                </w:placeholder>
                <w:text/>
              </w:sdtPr>
              <w:sdtContent>
                <w:r w:rsidR="00CF7B9B" w:rsidRPr="00CF7B9B">
                  <w:rPr>
                    <w:rStyle w:val="TextChar"/>
                  </w:rPr>
                  <w:t>Undertake measurement and observation of astronomical objects</w:t>
                </w:r>
              </w:sdtContent>
            </w:sdt>
            <w:r w:rsidRPr="00C24F0B">
              <w:t xml:space="preserve"> </w:t>
            </w:r>
          </w:p>
        </w:tc>
        <w:tc>
          <w:tcPr>
            <w:tcW w:w="1644" w:type="pct"/>
            <w:vMerge w:val="restart"/>
            <w:shd w:val="clear" w:color="auto" w:fill="DDDDDD"/>
            <w:vAlign w:val="center"/>
          </w:tcPr>
          <w:p w14:paraId="61BE19AA" w14:textId="1DDA9A8D" w:rsidR="003445C2" w:rsidRDefault="005D26C8" w:rsidP="005628F1">
            <w:pPr>
              <w:pStyle w:val="AssessmentDistcoltext"/>
              <w:rPr>
                <w:rStyle w:val="AssessmenttabletextPassChar"/>
              </w:rPr>
            </w:pPr>
            <w:sdt>
              <w:sdtPr>
                <w:rPr>
                  <w:rStyle w:val="AssessmenttabletextPassChar"/>
                  <w:b/>
                </w:rPr>
                <w:alias w:val="Assessment Criteria Ref"/>
                <w:tag w:val="criteriatitle"/>
                <w:id w:val="-1475677042"/>
                <w:placeholder>
                  <w:docPart w:val="4526F3276F3D4682B85E8CC3C3A672D6"/>
                </w:placeholder>
                <w:text/>
              </w:sdtPr>
              <w:sdtEndPr>
                <w:rPr>
                  <w:rStyle w:val="AssessmenttabletextPassChar"/>
                </w:rPr>
              </w:sdtEndPr>
              <w:sdtContent>
                <w:r w:rsidR="002374B4">
                  <w:rPr>
                    <w:rStyle w:val="AssessmenttabletextPassChar"/>
                    <w:b/>
                  </w:rPr>
                  <w:t>B.D2</w:t>
                </w:r>
              </w:sdtContent>
            </w:sdt>
            <w:r w:rsidR="005628F1">
              <w:rPr>
                <w:rStyle w:val="AssessmenttabletextPassChar"/>
                <w:b/>
              </w:rPr>
              <w:tab/>
            </w:r>
            <w:sdt>
              <w:sdtPr>
                <w:alias w:val="Assessment Criteria"/>
                <w:tag w:val="criteria"/>
                <w:id w:val="1783293351"/>
                <w:placeholder>
                  <w:docPart w:val="94BDE46D54AD4DC48027E012C533992D"/>
                </w:placeholder>
              </w:sdtPr>
              <w:sdtEndPr/>
              <w:sdtContent>
                <w:sdt>
                  <w:sdtPr>
                    <w:alias w:val="Assessment Criteria"/>
                    <w:tag w:val="criteria"/>
                    <w:id w:val="-26488934"/>
                    <w:placeholder>
                      <w:docPart w:val="690C8B1F15FF4F6782A40074EB06EA8E"/>
                    </w:placeholder>
                  </w:sdtPr>
                  <w:sdtEndPr/>
                  <w:sdtContent>
                    <w:r w:rsidR="00BD1100" w:rsidRPr="00BD1100">
                      <w:t>Evaluate the findings and validity of practical astronomical observations</w:t>
                    </w:r>
                  </w:sdtContent>
                </w:sdt>
              </w:sdtContent>
            </w:sdt>
          </w:p>
          <w:p w14:paraId="6B204D50" w14:textId="01BA8F8D" w:rsidR="003445C2" w:rsidRPr="00C24F0B" w:rsidRDefault="003445C2" w:rsidP="00065ACD">
            <w:pPr>
              <w:pStyle w:val="AssessmentDistcoltext"/>
            </w:pPr>
          </w:p>
        </w:tc>
      </w:tr>
      <w:tr w:rsidR="003445C2" w:rsidRPr="00C24F0B" w14:paraId="33CB56BE" w14:textId="77777777" w:rsidTr="003445C2">
        <w:trPr>
          <w:trHeight w:val="998"/>
        </w:trPr>
        <w:tc>
          <w:tcPr>
            <w:tcW w:w="1678" w:type="pct"/>
            <w:shd w:val="clear" w:color="auto" w:fill="F2F2F2"/>
          </w:tcPr>
          <w:p w14:paraId="5228A524" w14:textId="3AE77D08" w:rsidR="003445C2" w:rsidRDefault="005D26C8" w:rsidP="001F2B39">
            <w:pPr>
              <w:pStyle w:val="ACtabletext"/>
            </w:pPr>
            <w:sdt>
              <w:sdtPr>
                <w:rPr>
                  <w:rStyle w:val="AssessmenttabletextPassChar"/>
                  <w:b/>
                </w:rPr>
                <w:alias w:val="Assessment Criteria Ref"/>
                <w:tag w:val="criteriatitle"/>
                <w:id w:val="911200577"/>
                <w:placeholder>
                  <w:docPart w:val="6009F26D16814C8BB6758EED12539EC8"/>
                </w:placeholder>
                <w:text/>
              </w:sdtPr>
              <w:sdtEndPr>
                <w:rPr>
                  <w:rStyle w:val="AssessmenttabletextPassChar"/>
                </w:rPr>
              </w:sdtEndPr>
              <w:sdtContent>
                <w:r w:rsidR="00BD1100">
                  <w:rPr>
                    <w:rStyle w:val="AssessmenttabletextPassChar"/>
                    <w:b/>
                  </w:rPr>
                  <w:t>B.P2</w:t>
                </w:r>
              </w:sdtContent>
            </w:sdt>
            <w:r w:rsidR="003445C2">
              <w:rPr>
                <w:rStyle w:val="AssessmenttabletextPassChar"/>
              </w:rPr>
              <w:t xml:space="preserve"> </w:t>
            </w:r>
            <w:sdt>
              <w:sdtPr>
                <w:alias w:val="Assessment Criteria"/>
                <w:tag w:val="criteria"/>
                <w:id w:val="345368796"/>
                <w:placeholder>
                  <w:docPart w:val="F9A7830074F34573A3F0E747A16F00FF"/>
                </w:placeholder>
              </w:sdtPr>
              <w:sdtEndPr/>
              <w:sdtContent>
                <w:r w:rsidR="00CF7B9B" w:rsidRPr="00CF7B9B">
                  <w:t>Describe the types of telescopes used for astronomical observation</w:t>
                </w:r>
              </w:sdtContent>
            </w:sdt>
          </w:p>
          <w:p w14:paraId="6EBCE159" w14:textId="6BAEF93E" w:rsidR="0068259D" w:rsidRDefault="005D26C8" w:rsidP="001F2B39">
            <w:pPr>
              <w:pStyle w:val="ACtabletext"/>
            </w:pPr>
            <w:sdt>
              <w:sdtPr>
                <w:rPr>
                  <w:rStyle w:val="AssessmenttabletextPassChar"/>
                  <w:b/>
                </w:rPr>
                <w:alias w:val="Assessment Criteria Ref"/>
                <w:tag w:val="criteriatitle"/>
                <w:id w:val="-123238720"/>
                <w:placeholder>
                  <w:docPart w:val="70EDFE7C6B804D06A7477A2BE2D50A81"/>
                </w:placeholder>
                <w:text/>
              </w:sdtPr>
              <w:sdtEndPr>
                <w:rPr>
                  <w:rStyle w:val="AssessmenttabletextPassChar"/>
                </w:rPr>
              </w:sdtEndPr>
              <w:sdtContent>
                <w:r w:rsidR="00BD1100">
                  <w:rPr>
                    <w:rStyle w:val="AssessmenttabletextPassChar"/>
                    <w:b/>
                  </w:rPr>
                  <w:t>B.P3</w:t>
                </w:r>
              </w:sdtContent>
            </w:sdt>
            <w:r w:rsidR="0068259D">
              <w:rPr>
                <w:rStyle w:val="AssessmenttabletextPassChar"/>
              </w:rPr>
              <w:t xml:space="preserve"> </w:t>
            </w:r>
            <w:sdt>
              <w:sdtPr>
                <w:alias w:val="Assessment Criteria"/>
                <w:tag w:val="criteria"/>
                <w:id w:val="-903220440"/>
                <w:placeholder>
                  <w:docPart w:val="30856105D3604777931AF27394838834"/>
                </w:placeholder>
              </w:sdtPr>
              <w:sdtEndPr/>
              <w:sdtContent>
                <w:r w:rsidR="00CF7B9B" w:rsidRPr="00CF7B9B">
                  <w:t xml:space="preserve">Confirm the relative positions of </w:t>
                </w:r>
                <w:r w:rsidR="00CF7B9B">
                  <w:t>night time astronomical objects</w:t>
                </w:r>
              </w:sdtContent>
            </w:sdt>
          </w:p>
          <w:p w14:paraId="7CB607C9" w14:textId="3FCAD30B" w:rsidR="0068259D" w:rsidRPr="001F2B39" w:rsidRDefault="005D26C8" w:rsidP="0068259D">
            <w:pPr>
              <w:pStyle w:val="ACtabletext"/>
              <w:rPr>
                <w:b/>
              </w:rPr>
            </w:pPr>
            <w:sdt>
              <w:sdtPr>
                <w:rPr>
                  <w:rStyle w:val="AssessmenttabletextPassChar"/>
                  <w:b/>
                </w:rPr>
                <w:alias w:val="Assessment Criteria Ref"/>
                <w:tag w:val="criteriatitle"/>
                <w:id w:val="-1103415175"/>
                <w:placeholder>
                  <w:docPart w:val="6B671657132F4BC785398C6CCA3C30A9"/>
                </w:placeholder>
                <w:text/>
              </w:sdtPr>
              <w:sdtEndPr>
                <w:rPr>
                  <w:rStyle w:val="AssessmenttabletextPassChar"/>
                </w:rPr>
              </w:sdtEndPr>
              <w:sdtContent>
                <w:r w:rsidR="00BD1100">
                  <w:rPr>
                    <w:rStyle w:val="AssessmenttabletextPassChar"/>
                    <w:b/>
                  </w:rPr>
                  <w:t>B.P4</w:t>
                </w:r>
              </w:sdtContent>
            </w:sdt>
            <w:r w:rsidR="0068259D">
              <w:rPr>
                <w:rStyle w:val="AssessmenttabletextPassChar"/>
              </w:rPr>
              <w:t xml:space="preserve"> </w:t>
            </w:r>
            <w:sdt>
              <w:sdtPr>
                <w:alias w:val="Assessment Criteria"/>
                <w:tag w:val="criteria"/>
                <w:id w:val="-806162108"/>
                <w:placeholder>
                  <w:docPart w:val="D2E3A149B7C9404186EBA46F9209A55B"/>
                </w:placeholder>
              </w:sdtPr>
              <w:sdtEndPr/>
              <w:sdtContent>
                <w:r w:rsidR="00CF7B9B" w:rsidRPr="00CF7B9B">
                  <w:t xml:space="preserve">Confirm the relevant positions and features  </w:t>
                </w:r>
                <w:r w:rsidR="00CF7B9B">
                  <w:t>of daytime astronomical objects</w:t>
                </w:r>
              </w:sdtContent>
            </w:sdt>
          </w:p>
        </w:tc>
        <w:tc>
          <w:tcPr>
            <w:tcW w:w="1678" w:type="pct"/>
            <w:shd w:val="clear" w:color="auto" w:fill="EAEAEA"/>
          </w:tcPr>
          <w:p w14:paraId="66E624A9" w14:textId="1F68D896" w:rsidR="003445C2" w:rsidRPr="00C24F0B" w:rsidRDefault="005D26C8" w:rsidP="0068259D">
            <w:pPr>
              <w:pStyle w:val="AssessmenttabletextPass"/>
            </w:pPr>
            <w:sdt>
              <w:sdtPr>
                <w:rPr>
                  <w:b/>
                </w:rPr>
                <w:alias w:val="Assessment Criteria Ref"/>
                <w:tag w:val="criteriatitle"/>
                <w:id w:val="-1663761916"/>
                <w:placeholder>
                  <w:docPart w:val="12404B65A8244A0FA445D024105670D7"/>
                </w:placeholder>
                <w:text/>
              </w:sdtPr>
              <w:sdtEndPr/>
              <w:sdtContent>
                <w:r w:rsidR="0068259D">
                  <w:rPr>
                    <w:b/>
                  </w:rPr>
                  <w:t>B.M</w:t>
                </w:r>
                <w:r w:rsidR="002374B4">
                  <w:rPr>
                    <w:b/>
                  </w:rPr>
                  <w:t>2</w:t>
                </w:r>
              </w:sdtContent>
            </w:sdt>
            <w:r w:rsidR="003445C2" w:rsidRPr="00B4102B">
              <w:t xml:space="preserve"> </w:t>
            </w:r>
            <w:sdt>
              <w:sdtPr>
                <w:alias w:val="Assessment Criteria"/>
                <w:tag w:val="criteria"/>
                <w:id w:val="-1762058283"/>
                <w:placeholder>
                  <w:docPart w:val="9E0907FA92964221A007F08E7F8F11DF"/>
                </w:placeholder>
              </w:sdtPr>
              <w:sdtEndPr/>
              <w:sdtContent>
                <w:r w:rsidR="00BD1100" w:rsidRPr="00BD1100">
                  <w:t>Explain the findings of practical astronomical observations</w:t>
                </w:r>
              </w:sdtContent>
            </w:sdt>
          </w:p>
        </w:tc>
        <w:tc>
          <w:tcPr>
            <w:tcW w:w="1644" w:type="pct"/>
            <w:vMerge/>
            <w:shd w:val="clear" w:color="auto" w:fill="DDDDDD"/>
          </w:tcPr>
          <w:p w14:paraId="26194DD3" w14:textId="77777777" w:rsidR="003445C2" w:rsidRPr="00C24F0B" w:rsidRDefault="003445C2" w:rsidP="005D17CE">
            <w:pPr>
              <w:pStyle w:val="Tabletext"/>
            </w:pPr>
          </w:p>
        </w:tc>
      </w:tr>
      <w:tr w:rsidR="00BD1100" w:rsidRPr="00C24F0B" w14:paraId="0BA3C1A2" w14:textId="77777777" w:rsidTr="005D17CE">
        <w:trPr>
          <w:trHeight w:val="730"/>
        </w:trPr>
        <w:tc>
          <w:tcPr>
            <w:tcW w:w="3356" w:type="pct"/>
            <w:gridSpan w:val="2"/>
            <w:tcBorders>
              <w:bottom w:val="single" w:sz="4" w:space="0" w:color="7F7F7F"/>
            </w:tcBorders>
            <w:shd w:val="clear" w:color="auto" w:fill="FBD4B4"/>
          </w:tcPr>
          <w:p w14:paraId="69DAEC32" w14:textId="1DBCB152" w:rsidR="00BD1100" w:rsidRPr="00C24F0B" w:rsidRDefault="00BD1100" w:rsidP="0068259D">
            <w:pPr>
              <w:pStyle w:val="LAheadingtables"/>
            </w:pPr>
            <w:r>
              <w:t xml:space="preserve">Learning aim </w:t>
            </w:r>
            <w:sdt>
              <w:sdtPr>
                <w:rPr>
                  <w:rStyle w:val="TextChar"/>
                </w:rPr>
                <w:alias w:val="Learning Objective Reference"/>
                <w:tag w:val="learningobjectiveref"/>
                <w:id w:val="-1787726830"/>
                <w:placeholder>
                  <w:docPart w:val="5713ADC1F5964BE2936376217338503B"/>
                </w:placeholder>
                <w:text/>
              </w:sdtPr>
              <w:sdtEndPr>
                <w:rPr>
                  <w:rStyle w:val="DefaultParagraphFont"/>
                  <w:rFonts w:cs="Times New Roman"/>
                  <w:sz w:val="19"/>
                  <w:szCs w:val="22"/>
                </w:rPr>
              </w:sdtEndPr>
              <w:sdtContent>
                <w:r>
                  <w:rPr>
                    <w:rStyle w:val="TextChar"/>
                  </w:rPr>
                  <w:t>C</w:t>
                </w:r>
              </w:sdtContent>
            </w:sdt>
            <w:r w:rsidRPr="00BE1A6E">
              <w:t>:</w:t>
            </w:r>
            <w:r>
              <w:t xml:space="preserve"> </w:t>
            </w:r>
            <w:sdt>
              <w:sdtPr>
                <w:rPr>
                  <w:rStyle w:val="TextChar"/>
                </w:rPr>
                <w:alias w:val="Learning Objective"/>
                <w:tag w:val="learningobjectivetext"/>
                <w:id w:val="1008248068"/>
                <w:placeholder>
                  <w:docPart w:val="2A49B2C3AF3747FAA5C9529D57B93172"/>
                </w:placeholder>
                <w:text/>
              </w:sdtPr>
              <w:sdtContent>
                <w:r w:rsidRPr="00CF7B9B">
                  <w:rPr>
                    <w:rStyle w:val="TextChar"/>
                  </w:rPr>
                  <w:t>Investigate the essential factors involved in space flight</w:t>
                </w:r>
              </w:sdtContent>
            </w:sdt>
            <w:r w:rsidRPr="00C24F0B">
              <w:t xml:space="preserve"> </w:t>
            </w:r>
          </w:p>
        </w:tc>
        <w:tc>
          <w:tcPr>
            <w:tcW w:w="1644" w:type="pct"/>
            <w:vMerge w:val="restart"/>
            <w:shd w:val="clear" w:color="auto" w:fill="DDDDDD"/>
            <w:vAlign w:val="center"/>
          </w:tcPr>
          <w:p w14:paraId="0EA42F5B" w14:textId="260F2F5B" w:rsidR="00BD1100" w:rsidRDefault="00BD1100" w:rsidP="005628F1">
            <w:pPr>
              <w:pStyle w:val="AssessmentDistcoltext"/>
              <w:rPr>
                <w:rStyle w:val="AssessmenttabletextPassChar"/>
              </w:rPr>
            </w:pPr>
            <w:sdt>
              <w:sdtPr>
                <w:rPr>
                  <w:rStyle w:val="AssessmenttabletextPassChar"/>
                  <w:b/>
                </w:rPr>
                <w:alias w:val="Assessment Criteria Ref"/>
                <w:tag w:val="criteriatitle"/>
                <w:id w:val="-500809751"/>
                <w:placeholder>
                  <w:docPart w:val="E685D8EF4D44406D8559B735F074F1AA"/>
                </w:placeholder>
                <w:text/>
              </w:sdtPr>
              <w:sdtContent>
                <w:r>
                  <w:rPr>
                    <w:rStyle w:val="AssessmenttabletextPassChar"/>
                    <w:b/>
                  </w:rPr>
                  <w:t>C.D3</w:t>
                </w:r>
              </w:sdtContent>
            </w:sdt>
            <w:r>
              <w:rPr>
                <w:rStyle w:val="AssessmenttabletextPassChar"/>
                <w:b/>
              </w:rPr>
              <w:tab/>
            </w:r>
            <w:sdt>
              <w:sdtPr>
                <w:alias w:val="Assessment Criteria"/>
                <w:tag w:val="criteria"/>
                <w:id w:val="626892831"/>
                <w:placeholder>
                  <w:docPart w:val="34CCAAF75BEB460BB6C20F6856059219"/>
                </w:placeholder>
              </w:sdtPr>
              <w:sdtContent>
                <w:r w:rsidRPr="00CF7B9B">
                  <w:t>Evaluate the future of space flight and space exploration and research</w:t>
                </w:r>
              </w:sdtContent>
            </w:sdt>
          </w:p>
          <w:p w14:paraId="2390F8C1" w14:textId="2F987B12" w:rsidR="00BD1100" w:rsidRPr="00C24F0B" w:rsidRDefault="00BD1100" w:rsidP="005628F1">
            <w:pPr>
              <w:pStyle w:val="AssessmentDistcoltext"/>
            </w:pPr>
          </w:p>
        </w:tc>
      </w:tr>
      <w:tr w:rsidR="00BD1100" w:rsidRPr="00C24F0B" w14:paraId="52D70E78" w14:textId="77777777" w:rsidTr="003445C2">
        <w:trPr>
          <w:trHeight w:val="950"/>
        </w:trPr>
        <w:tc>
          <w:tcPr>
            <w:tcW w:w="1678" w:type="pct"/>
            <w:shd w:val="clear" w:color="auto" w:fill="F2F2F2"/>
          </w:tcPr>
          <w:p w14:paraId="7D6E9AC7" w14:textId="70FD58DA" w:rsidR="00BD1100" w:rsidRPr="00CF7B9B" w:rsidRDefault="00BD1100" w:rsidP="00CF7B9B">
            <w:pPr>
              <w:pStyle w:val="ACtabletext"/>
            </w:pPr>
            <w:sdt>
              <w:sdtPr>
                <w:rPr>
                  <w:rStyle w:val="AssessmenttabletextPassChar"/>
                  <w:b/>
                </w:rPr>
                <w:alias w:val="Assessment Criteria Ref"/>
                <w:tag w:val="criteriatitle"/>
                <w:id w:val="-1149665152"/>
                <w:placeholder>
                  <w:docPart w:val="CF4DD186C2884413A447B401B7648E04"/>
                </w:placeholder>
                <w:text/>
              </w:sdtPr>
              <w:sdtContent>
                <w:r>
                  <w:rPr>
                    <w:rStyle w:val="AssessmenttabletextPassChar"/>
                    <w:b/>
                  </w:rPr>
                  <w:t>C.P5</w:t>
                </w:r>
              </w:sdtContent>
            </w:sdt>
            <w:r>
              <w:rPr>
                <w:rStyle w:val="AssessmenttabletextPassChar"/>
              </w:rPr>
              <w:t xml:space="preserve"> </w:t>
            </w:r>
            <w:sdt>
              <w:sdtPr>
                <w:alias w:val="Assessment Criteria"/>
                <w:tag w:val="criteria"/>
                <w:id w:val="243228898"/>
                <w:placeholder>
                  <w:docPart w:val="DC2220F369B946148CB61E038E249FF4"/>
                </w:placeholder>
              </w:sdtPr>
              <w:sdtContent>
                <w:r w:rsidRPr="00CF7B9B">
                  <w:t>Explain the main factors associated with achieving space flight for m</w:t>
                </w:r>
                <w:r>
                  <w:t>anned and un-manned exploration</w:t>
                </w:r>
              </w:sdtContent>
            </w:sdt>
          </w:p>
        </w:tc>
        <w:tc>
          <w:tcPr>
            <w:tcW w:w="1678" w:type="pct"/>
            <w:shd w:val="clear" w:color="auto" w:fill="EAEAEA"/>
          </w:tcPr>
          <w:p w14:paraId="5E6BAD92" w14:textId="6073BD5A" w:rsidR="00BD1100" w:rsidRPr="00C24F0B" w:rsidRDefault="00BD1100" w:rsidP="0068259D">
            <w:pPr>
              <w:pStyle w:val="AssessmenttabletextPass"/>
            </w:pPr>
            <w:sdt>
              <w:sdtPr>
                <w:rPr>
                  <w:b/>
                </w:rPr>
                <w:alias w:val="Assessment Criteria Ref"/>
                <w:tag w:val="criteriatitle"/>
                <w:id w:val="675390825"/>
                <w:placeholder>
                  <w:docPart w:val="152AA71BDBA141869572FDCAF6AC89D3"/>
                </w:placeholder>
                <w:text/>
              </w:sdtPr>
              <w:sdtContent>
                <w:r>
                  <w:rPr>
                    <w:b/>
                  </w:rPr>
                  <w:t>C.M3</w:t>
                </w:r>
              </w:sdtContent>
            </w:sdt>
            <w:r w:rsidRPr="00B4102B">
              <w:t xml:space="preserve"> </w:t>
            </w:r>
            <w:sdt>
              <w:sdtPr>
                <w:alias w:val="Assessment Criteria"/>
                <w:tag w:val="criteria"/>
                <w:id w:val="136846902"/>
                <w:placeholder>
                  <w:docPart w:val="60EEAA9E858F4A4E951D42901A1FD538"/>
                </w:placeholder>
              </w:sdtPr>
              <w:sdtContent>
                <w:r w:rsidRPr="00CF7B9B">
                  <w:t>Assess the main factors and benefits associated with achieving space flight for manned and un-manned exploration</w:t>
                </w:r>
              </w:sdtContent>
            </w:sdt>
          </w:p>
        </w:tc>
        <w:tc>
          <w:tcPr>
            <w:tcW w:w="1644" w:type="pct"/>
            <w:vMerge/>
            <w:shd w:val="clear" w:color="auto" w:fill="DDDDDD"/>
          </w:tcPr>
          <w:p w14:paraId="63EE9500" w14:textId="77777777" w:rsidR="00BD1100" w:rsidRPr="00C24F0B" w:rsidRDefault="00BD1100" w:rsidP="005D17CE">
            <w:pPr>
              <w:pStyle w:val="Tabletext"/>
            </w:pPr>
          </w:p>
        </w:tc>
      </w:tr>
      <w:tr w:rsidR="00BD1100" w:rsidRPr="00C24F0B" w14:paraId="09309264" w14:textId="77777777" w:rsidTr="005D17CE">
        <w:trPr>
          <w:trHeight w:val="730"/>
        </w:trPr>
        <w:tc>
          <w:tcPr>
            <w:tcW w:w="3356" w:type="pct"/>
            <w:gridSpan w:val="2"/>
            <w:tcBorders>
              <w:bottom w:val="single" w:sz="4" w:space="0" w:color="7F7F7F"/>
            </w:tcBorders>
            <w:shd w:val="clear" w:color="auto" w:fill="FBD4B4"/>
          </w:tcPr>
          <w:p w14:paraId="1D337BBA" w14:textId="14B3A1F2" w:rsidR="00BD1100" w:rsidRPr="00C24F0B" w:rsidRDefault="00BD1100" w:rsidP="0068259D">
            <w:pPr>
              <w:pStyle w:val="LAheadingtables"/>
            </w:pPr>
            <w:r>
              <w:t xml:space="preserve">Learning aim </w:t>
            </w:r>
            <w:sdt>
              <w:sdtPr>
                <w:rPr>
                  <w:rStyle w:val="TextChar"/>
                </w:rPr>
                <w:alias w:val="Learning Objective Reference"/>
                <w:tag w:val="learningobjectiveref"/>
                <w:id w:val="730888323"/>
                <w:placeholder>
                  <w:docPart w:val="AE7F92D199594FFEA52EEF62DF1E6FE3"/>
                </w:placeholder>
                <w:text/>
              </w:sdtPr>
              <w:sdtEndPr>
                <w:rPr>
                  <w:rStyle w:val="DefaultParagraphFont"/>
                  <w:rFonts w:cs="Times New Roman"/>
                  <w:sz w:val="19"/>
                  <w:szCs w:val="22"/>
                </w:rPr>
              </w:sdtEndPr>
              <w:sdtContent>
                <w:r>
                  <w:rPr>
                    <w:rStyle w:val="TextChar"/>
                  </w:rPr>
                  <w:t>D</w:t>
                </w:r>
              </w:sdtContent>
            </w:sdt>
            <w:r w:rsidRPr="00BE1A6E">
              <w:t>:</w:t>
            </w:r>
            <w:r>
              <w:t xml:space="preserve"> </w:t>
            </w:r>
            <w:sdt>
              <w:sdtPr>
                <w:rPr>
                  <w:rStyle w:val="TextChar"/>
                </w:rPr>
                <w:alias w:val="Learning Objective"/>
                <w:tag w:val="learningobjectivetext"/>
                <w:id w:val="-1913842311"/>
                <w:placeholder>
                  <w:docPart w:val="57ED3C88FEE8484FA3650EDD369DC331"/>
                </w:placeholder>
                <w:text/>
              </w:sdtPr>
              <w:sdtContent>
                <w:r w:rsidRPr="00CF7B9B">
                  <w:rPr>
                    <w:rStyle w:val="TextChar"/>
                  </w:rPr>
                  <w:t>Understand the fundamental concepts outlined in astrophysics and cosmology</w:t>
                </w:r>
              </w:sdtContent>
            </w:sdt>
            <w:r w:rsidRPr="00C24F0B">
              <w:t xml:space="preserve"> </w:t>
            </w:r>
          </w:p>
        </w:tc>
        <w:tc>
          <w:tcPr>
            <w:tcW w:w="1644" w:type="pct"/>
            <w:vMerge/>
            <w:shd w:val="clear" w:color="auto" w:fill="DDDDDD"/>
            <w:vAlign w:val="center"/>
          </w:tcPr>
          <w:p w14:paraId="67A03C27" w14:textId="489AB0ED" w:rsidR="00BD1100" w:rsidRPr="00C24F0B" w:rsidRDefault="00BD1100" w:rsidP="00BD1100">
            <w:pPr>
              <w:pStyle w:val="AssessmentDistcoltext"/>
            </w:pPr>
          </w:p>
        </w:tc>
      </w:tr>
      <w:tr w:rsidR="00BD1100" w:rsidRPr="00C24F0B" w14:paraId="4D072074" w14:textId="77777777" w:rsidTr="003445C2">
        <w:trPr>
          <w:trHeight w:val="946"/>
        </w:trPr>
        <w:tc>
          <w:tcPr>
            <w:tcW w:w="1678" w:type="pct"/>
            <w:shd w:val="clear" w:color="auto" w:fill="F2F2F2"/>
          </w:tcPr>
          <w:p w14:paraId="1CA43EE5" w14:textId="563ADDF5" w:rsidR="00BD1100" w:rsidRDefault="00BD1100" w:rsidP="001F2B39">
            <w:pPr>
              <w:pStyle w:val="ACtabletext"/>
            </w:pPr>
            <w:sdt>
              <w:sdtPr>
                <w:rPr>
                  <w:rStyle w:val="AssessmenttabletextPassChar"/>
                  <w:b/>
                </w:rPr>
                <w:alias w:val="Assessment Criteria Ref"/>
                <w:tag w:val="criteriatitle"/>
                <w:id w:val="1606530795"/>
                <w:placeholder>
                  <w:docPart w:val="F8A2239110CC49E3BF15CE9B5041DA59"/>
                </w:placeholder>
                <w:text/>
              </w:sdtPr>
              <w:sdtContent>
                <w:r>
                  <w:rPr>
                    <w:rStyle w:val="AssessmenttabletextPassChar"/>
                    <w:b/>
                  </w:rPr>
                  <w:t>D.P6</w:t>
                </w:r>
              </w:sdtContent>
            </w:sdt>
            <w:r>
              <w:rPr>
                <w:rStyle w:val="AssessmenttabletextPassChar"/>
              </w:rPr>
              <w:t xml:space="preserve"> </w:t>
            </w:r>
            <w:sdt>
              <w:sdtPr>
                <w:alias w:val="Assessment Criteria"/>
                <w:tag w:val="criteria"/>
                <w:id w:val="-1392422278"/>
                <w:placeholder>
                  <w:docPart w:val="DA1DAC6400B841E0BA71F3F2FA1D5630"/>
                </w:placeholder>
              </w:sdtPr>
              <w:sdtContent>
                <w:r w:rsidRPr="00CF7B9B">
                  <w:t>Review the current knowledge and theories of star life cycles</w:t>
                </w:r>
              </w:sdtContent>
            </w:sdt>
          </w:p>
          <w:p w14:paraId="123D78B5" w14:textId="6647CA1C" w:rsidR="00BD1100" w:rsidRPr="00BD1100" w:rsidRDefault="00BD1100" w:rsidP="00BD1100">
            <w:pPr>
              <w:pStyle w:val="ACtabletext"/>
            </w:pPr>
            <w:sdt>
              <w:sdtPr>
                <w:rPr>
                  <w:rStyle w:val="AssessmenttabletextPassChar"/>
                  <w:b/>
                </w:rPr>
                <w:alias w:val="Assessment Criteria Ref"/>
                <w:tag w:val="criteriatitle"/>
                <w:id w:val="-937759313"/>
                <w:placeholder>
                  <w:docPart w:val="0DBF77EFB38F48028F90665894C874E7"/>
                </w:placeholder>
                <w:text/>
              </w:sdtPr>
              <w:sdtContent>
                <w:r>
                  <w:rPr>
                    <w:rStyle w:val="AssessmenttabletextPassChar"/>
                    <w:b/>
                  </w:rPr>
                  <w:t>D.P7</w:t>
                </w:r>
              </w:sdtContent>
            </w:sdt>
            <w:r>
              <w:rPr>
                <w:rStyle w:val="AssessmenttabletextPassChar"/>
              </w:rPr>
              <w:t xml:space="preserve"> </w:t>
            </w:r>
            <w:sdt>
              <w:sdtPr>
                <w:alias w:val="Assessment Criteria"/>
                <w:tag w:val="criteria"/>
                <w:id w:val="-953940241"/>
                <w:placeholder>
                  <w:docPart w:val="BE58DF88DEC04112878E6D1DE7F39AB0"/>
                </w:placeholder>
              </w:sdtPr>
              <w:sdtContent>
                <w:r w:rsidRPr="00CF7B9B">
                  <w:t>Describe the evidence linked to theories of the evolution of the Universe</w:t>
                </w:r>
              </w:sdtContent>
            </w:sdt>
          </w:p>
        </w:tc>
        <w:tc>
          <w:tcPr>
            <w:tcW w:w="1678" w:type="pct"/>
            <w:shd w:val="clear" w:color="auto" w:fill="EAEAEA"/>
          </w:tcPr>
          <w:p w14:paraId="03460F73" w14:textId="77777777" w:rsidR="00BD1100" w:rsidRDefault="00BD1100" w:rsidP="0068259D">
            <w:pPr>
              <w:pStyle w:val="AssessmenttabletextPass"/>
            </w:pPr>
            <w:sdt>
              <w:sdtPr>
                <w:rPr>
                  <w:b/>
                </w:rPr>
                <w:alias w:val="Assessment Criteria Ref"/>
                <w:tag w:val="criteriatitle"/>
                <w:id w:val="1521749756"/>
                <w:placeholder>
                  <w:docPart w:val="C0FD3C2D144145A583D629654E874799"/>
                </w:placeholder>
                <w:text/>
              </w:sdtPr>
              <w:sdtContent>
                <w:r>
                  <w:rPr>
                    <w:b/>
                  </w:rPr>
                  <w:t>D.M4</w:t>
                </w:r>
              </w:sdtContent>
            </w:sdt>
            <w:r w:rsidRPr="00B4102B">
              <w:t xml:space="preserve"> </w:t>
            </w:r>
            <w:sdt>
              <w:sdtPr>
                <w:alias w:val="Assessment Criteria"/>
                <w:tag w:val="criteria"/>
                <w:id w:val="597763574"/>
                <w:placeholder>
                  <w:docPart w:val="9CD5AD421E864BFFBFD5640F90506A78"/>
                </w:placeholder>
              </w:sdtPr>
              <w:sdtContent>
                <w:r w:rsidRPr="00BD1100">
                  <w:t xml:space="preserve">Explain the processes </w:t>
                </w:r>
                <w:r>
                  <w:t>of star formation and evolution</w:t>
                </w:r>
              </w:sdtContent>
            </w:sdt>
          </w:p>
          <w:p w14:paraId="1FC2D0B3" w14:textId="7F9CB732" w:rsidR="00BD1100" w:rsidRPr="00C24F0B" w:rsidRDefault="00BD1100" w:rsidP="00BD1100">
            <w:pPr>
              <w:pStyle w:val="AssessmenttabletextPass"/>
            </w:pPr>
            <w:sdt>
              <w:sdtPr>
                <w:rPr>
                  <w:rStyle w:val="AssessmenttabletextPassChar"/>
                  <w:b/>
                </w:rPr>
                <w:alias w:val="Assessment Criteria Ref"/>
                <w:tag w:val="criteriatitle"/>
                <w:id w:val="1670824363"/>
                <w:placeholder>
                  <w:docPart w:val="0C3AD0F99A614631BAA960E96C779AC3"/>
                </w:placeholder>
                <w:text/>
              </w:sdtPr>
              <w:sdtContent>
                <w:r>
                  <w:rPr>
                    <w:rStyle w:val="AssessmenttabletextPassChar"/>
                    <w:b/>
                  </w:rPr>
                  <w:t>D.M5</w:t>
                </w:r>
              </w:sdtContent>
            </w:sdt>
            <w:r>
              <w:rPr>
                <w:rStyle w:val="AssessmenttabletextPassChar"/>
              </w:rPr>
              <w:t xml:space="preserve"> </w:t>
            </w:r>
            <w:sdt>
              <w:sdtPr>
                <w:alias w:val="Assessment Criteria"/>
                <w:tag w:val="criteria"/>
                <w:id w:val="412590190"/>
                <w:placeholder>
                  <w:docPart w:val="27CC7953608A4E4A85B8B14D73E6A0CA"/>
                </w:placeholder>
              </w:sdtPr>
              <w:sdtContent>
                <w:r w:rsidRPr="00BD1100">
                  <w:t>Explain the evidence linked to theories of the evolution of the Universe related to observed</w:t>
                </w:r>
                <w:r>
                  <w:t xml:space="preserve"> phenomenon and its composition</w:t>
                </w:r>
              </w:sdtContent>
            </w:sdt>
          </w:p>
        </w:tc>
        <w:tc>
          <w:tcPr>
            <w:tcW w:w="1644" w:type="pct"/>
            <w:vMerge/>
            <w:shd w:val="clear" w:color="auto" w:fill="DDDDDD"/>
          </w:tcPr>
          <w:p w14:paraId="0FCD2B69" w14:textId="77777777" w:rsidR="00BD1100" w:rsidRPr="00C24F0B" w:rsidRDefault="00BD1100" w:rsidP="005D17CE">
            <w:pPr>
              <w:pStyle w:val="Tabletext"/>
            </w:pPr>
          </w:p>
        </w:tc>
      </w:tr>
    </w:tbl>
    <w:p w14:paraId="52E943FD" w14:textId="52B9131B" w:rsidR="00FA7D51" w:rsidRPr="00C24F0B" w:rsidRDefault="00631961" w:rsidP="00ED20DF">
      <w:pPr>
        <w:pStyle w:val="UnitAhead"/>
      </w:pPr>
      <w:r>
        <w:br w:type="page"/>
      </w:r>
      <w:r w:rsidR="00FA7D51" w:rsidRPr="00B91F22">
        <w:lastRenderedPageBreak/>
        <w:t xml:space="preserve">Essential </w:t>
      </w:r>
      <w:r w:rsidR="002448C6">
        <w:t>i</w:t>
      </w:r>
      <w:r w:rsidR="00FA7D51" w:rsidRPr="00B91F22">
        <w:t xml:space="preserve">nformation for </w:t>
      </w:r>
      <w:r w:rsidR="002448C6">
        <w:t>a</w:t>
      </w:r>
      <w:r w:rsidR="00FA7D51" w:rsidRPr="00B91F22">
        <w:t>ssignments</w:t>
      </w:r>
    </w:p>
    <w:sdt>
      <w:sdtPr>
        <w:alias w:val="Essential Information for Assignments"/>
        <w:tag w:val="essentialinfoassignments"/>
        <w:id w:val="-533113455"/>
        <w:lock w:val="sdtLocked"/>
        <w:placeholder>
          <w:docPart w:val="FAF8085C1CF34E7BA20973DE40BC67B4"/>
        </w:placeholder>
      </w:sdtPr>
      <w:sdtEndPr/>
      <w:sdtContent>
        <w:p w14:paraId="0E6A40A5" w14:textId="5E4B7C9A" w:rsidR="00840B54" w:rsidRPr="00CB5566" w:rsidRDefault="00840B54" w:rsidP="00CB5566">
          <w:pPr>
            <w:pStyle w:val="Text"/>
          </w:pPr>
          <w:r w:rsidRPr="00CB5566">
            <w:t xml:space="preserve">The recommended structure of assessment is shown </w:t>
          </w:r>
          <w:r w:rsidR="00011AA1" w:rsidRPr="00CB5566">
            <w:t>in the unit summary with suitable forms of evidence.</w:t>
          </w:r>
          <w:r w:rsidRPr="00CB5566">
            <w:t xml:space="preserve"> Further information on setting assignments is </w:t>
          </w:r>
          <w:r w:rsidR="00011AA1" w:rsidRPr="00CB5566">
            <w:t>given on our website. Section 6</w:t>
          </w:r>
          <w:r w:rsidRPr="00CB5566">
            <w:t xml:space="preserve"> gives </w:t>
          </w:r>
          <w:r w:rsidR="00011AA1" w:rsidRPr="00CB5566">
            <w:t>information on setting assignments</w:t>
          </w:r>
          <w:r w:rsidRPr="00CB5566">
            <w:t>.</w:t>
          </w:r>
        </w:p>
        <w:p w14:paraId="1D3EC266" w14:textId="1D723C48" w:rsidR="00840B54" w:rsidRPr="00CB5566" w:rsidRDefault="00840B54" w:rsidP="00CB5566">
          <w:pPr>
            <w:pStyle w:val="Text"/>
          </w:pPr>
          <w:r w:rsidRPr="00CB5566">
            <w:t>The maximum number of summat</w:t>
          </w:r>
          <w:r w:rsidR="00E4105F">
            <w:t>ive assignment for this unit is 2</w:t>
          </w:r>
          <w:r w:rsidRPr="00CB5566">
            <w:t xml:space="preserve"> and the relationship of the learning aims and criteria is:</w:t>
          </w:r>
        </w:p>
        <w:p w14:paraId="0BB48F56" w14:textId="77777777" w:rsidR="00840B54" w:rsidRPr="00CB5566" w:rsidRDefault="00840B54" w:rsidP="00CB5566">
          <w:pPr>
            <w:pStyle w:val="Text"/>
          </w:pPr>
          <w:r w:rsidRPr="00E4105F">
            <w:t>List structure and give criteria</w:t>
          </w:r>
        </w:p>
        <w:p w14:paraId="28EB8646" w14:textId="099EEBC1" w:rsidR="00840B54" w:rsidRPr="00BD1100" w:rsidRDefault="00840B54" w:rsidP="00CB5566">
          <w:pPr>
            <w:pStyle w:val="Text"/>
          </w:pPr>
          <w:r w:rsidRPr="00E4105F">
            <w:t>Learning Aim</w:t>
          </w:r>
          <w:r w:rsidR="00BD1100">
            <w:t xml:space="preserve">s:  A (A.P1, A.M1, A.D1) </w:t>
          </w:r>
        </w:p>
        <w:p w14:paraId="51179526" w14:textId="6223715F" w:rsidR="00703CB4" w:rsidRDefault="00703CB4" w:rsidP="00CB5566">
          <w:pPr>
            <w:pStyle w:val="Text"/>
          </w:pPr>
          <w:r>
            <w:t>Learning Aims:  B</w:t>
          </w:r>
          <w:r w:rsidR="00BD1100">
            <w:t xml:space="preserve"> (</w:t>
          </w:r>
          <w:r w:rsidR="00BD1100">
            <w:t xml:space="preserve">B.P2, B.P3, </w:t>
          </w:r>
          <w:r w:rsidR="00BD1100">
            <w:t>B.P4</w:t>
          </w:r>
          <w:r w:rsidR="00BD1100">
            <w:t>, B.M2, B.D2</w:t>
          </w:r>
          <w:r w:rsidR="00BD1100" w:rsidRPr="00E4105F">
            <w:t>)</w:t>
          </w:r>
        </w:p>
        <w:p w14:paraId="5FB93407" w14:textId="1753C52B" w:rsidR="00703CB4" w:rsidRDefault="00703CB4" w:rsidP="00CB5566">
          <w:pPr>
            <w:pStyle w:val="Text"/>
          </w:pPr>
          <w:r>
            <w:t>Learning Aims: C and D (C.P5</w:t>
          </w:r>
          <w:proofErr w:type="gramStart"/>
          <w:r>
            <w:t>,C.M3</w:t>
          </w:r>
          <w:proofErr w:type="gramEnd"/>
          <w:r>
            <w:t>, C.D3, D.P6, D.P7, D.M4, D.M5)</w:t>
          </w:r>
        </w:p>
        <w:p w14:paraId="2F07CDC5" w14:textId="10C1B903" w:rsidR="00840B54" w:rsidRPr="00CB5566" w:rsidRDefault="005D26C8" w:rsidP="00CB5566">
          <w:pPr>
            <w:pStyle w:val="Text"/>
          </w:pPr>
        </w:p>
      </w:sdtContent>
    </w:sdt>
    <w:p w14:paraId="2AF68FE6" w14:textId="77777777" w:rsidR="00840B54" w:rsidRDefault="00840B54">
      <w:pPr>
        <w:rPr>
          <w:rFonts w:eastAsia="Batang"/>
          <w:b/>
          <w:color w:val="FF6E00"/>
          <w:sz w:val="24"/>
          <w:lang w:eastAsia="en-US"/>
        </w:rPr>
      </w:pPr>
      <w:r>
        <w:br w:type="page"/>
      </w:r>
    </w:p>
    <w:p w14:paraId="33E50D73" w14:textId="1CAA9EA3" w:rsidR="0099602B" w:rsidRDefault="00F03462" w:rsidP="0099602B">
      <w:pPr>
        <w:pStyle w:val="UnitAhead"/>
        <w:rPr>
          <w:highlight w:val="yellow"/>
        </w:rPr>
      </w:pPr>
      <w:r>
        <w:lastRenderedPageBreak/>
        <w:t>Further information for teachers and assessors</w:t>
      </w:r>
      <w:r w:rsidR="0099602B" w:rsidRPr="007A015E">
        <w:rPr>
          <w:highlight w:val="yellow"/>
        </w:rPr>
        <w:t xml:space="preserve"> </w:t>
      </w:r>
    </w:p>
    <w:p w14:paraId="7541D1C3" w14:textId="77777777" w:rsidR="00631961" w:rsidRPr="0099602B" w:rsidRDefault="00631961" w:rsidP="002448C6">
      <w:pPr>
        <w:pStyle w:val="UnitBhead"/>
      </w:pPr>
      <w:r w:rsidRPr="0099602B">
        <w:t>Resource</w:t>
      </w:r>
      <w:r w:rsidRPr="00ED20DF">
        <w:t xml:space="preserve"> </w:t>
      </w:r>
      <w:r w:rsidRPr="002448C6">
        <w:t>requirements</w:t>
      </w:r>
    </w:p>
    <w:sdt>
      <w:sdtPr>
        <w:alias w:val="Resources"/>
        <w:tag w:val="resources"/>
        <w:id w:val="-1078744304"/>
        <w:lock w:val="sdtLocked"/>
        <w:placeholder>
          <w:docPart w:val="EF42553EED8547CF8429B34601F19517"/>
        </w:placeholder>
      </w:sdtPr>
      <w:sdtEndPr/>
      <w:sdtContent>
        <w:p w14:paraId="7EBA17CD" w14:textId="77777777" w:rsidR="00703CB4" w:rsidRDefault="00703CB4" w:rsidP="00703CB4">
          <w:pPr>
            <w:pStyle w:val="Text"/>
          </w:pPr>
          <w:r>
            <w:t>For this unit learners must have access to:</w:t>
          </w:r>
        </w:p>
        <w:p w14:paraId="44301AA5" w14:textId="77777777" w:rsidR="00703CB4" w:rsidRDefault="00703CB4" w:rsidP="00703CB4">
          <w:pPr>
            <w:pStyle w:val="Text"/>
          </w:pPr>
          <w:r>
            <w:t>•</w:t>
          </w:r>
          <w:r>
            <w:tab/>
          </w:r>
          <w:proofErr w:type="gramStart"/>
          <w:r>
            <w:t>scientific</w:t>
          </w:r>
          <w:proofErr w:type="gramEnd"/>
          <w:r>
            <w:t xml:space="preserve"> magazines and astronomical journals</w:t>
          </w:r>
        </w:p>
        <w:p w14:paraId="047AF97F" w14:textId="77777777" w:rsidR="00703CB4" w:rsidRDefault="00703CB4" w:rsidP="00703CB4">
          <w:pPr>
            <w:pStyle w:val="Text"/>
          </w:pPr>
          <w:r>
            <w:t>•</w:t>
          </w:r>
          <w:r>
            <w:tab/>
          </w:r>
          <w:proofErr w:type="gramStart"/>
          <w:r>
            <w:t>computer</w:t>
          </w:r>
          <w:proofErr w:type="gramEnd"/>
          <w:r>
            <w:t xml:space="preserve"> facilities, internet access, relevant CD ROMs, simulation models</w:t>
          </w:r>
        </w:p>
        <w:p w14:paraId="7CC23089" w14:textId="77777777" w:rsidR="00703CB4" w:rsidRDefault="00703CB4" w:rsidP="00703CB4">
          <w:pPr>
            <w:pStyle w:val="Text"/>
          </w:pPr>
          <w:r>
            <w:t>•</w:t>
          </w:r>
          <w:r>
            <w:tab/>
          </w:r>
          <w:proofErr w:type="gramStart"/>
          <w:r>
            <w:t>portable</w:t>
          </w:r>
          <w:proofErr w:type="gramEnd"/>
          <w:r>
            <w:t xml:space="preserve"> telescopes (min. 50 mm </w:t>
          </w:r>
          <w:proofErr w:type="spellStart"/>
          <w:r>
            <w:t>refr</w:t>
          </w:r>
          <w:proofErr w:type="spellEnd"/>
          <w:r>
            <w:t>./100 mm refl.) binoculars (10 x 50 mm) and projection attachments</w:t>
          </w:r>
        </w:p>
        <w:p w14:paraId="759DA54D" w14:textId="40CCE8D6" w:rsidR="00F402A1" w:rsidRPr="005D17CE" w:rsidRDefault="00703CB4" w:rsidP="00703CB4">
          <w:pPr>
            <w:pStyle w:val="Text"/>
          </w:pPr>
          <w:r>
            <w:t>•</w:t>
          </w:r>
          <w:r>
            <w:tab/>
          </w:r>
          <w:proofErr w:type="gramStart"/>
          <w:r>
            <w:t>optical</w:t>
          </w:r>
          <w:proofErr w:type="gramEnd"/>
          <w:r>
            <w:t xml:space="preserve"> physics equipment; lenses (converging and diverging), mirrors (concave spherical and parabolic if possible), suitable light sources.</w:t>
          </w:r>
        </w:p>
      </w:sdtContent>
    </w:sdt>
    <w:p w14:paraId="1B75A93E" w14:textId="77777777" w:rsidR="0099602B" w:rsidRPr="00ED20DF" w:rsidRDefault="0099602B" w:rsidP="002448C6">
      <w:pPr>
        <w:pStyle w:val="UnitBhead"/>
      </w:pPr>
      <w:r w:rsidRPr="0099602B">
        <w:t>Essential</w:t>
      </w:r>
      <w:r w:rsidRPr="00ED20DF">
        <w:t xml:space="preserve"> information for assessment decisions</w:t>
      </w:r>
    </w:p>
    <w:sdt>
      <w:sdtPr>
        <w:rPr>
          <w:rFonts w:eastAsia="Batang" w:cs="Humanist521BT-Light"/>
          <w:b w:val="0"/>
          <w:color w:val="auto"/>
          <w:sz w:val="18"/>
          <w:szCs w:val="18"/>
        </w:rPr>
        <w:alias w:val="Essential Information for Assessment Decisions"/>
        <w:tag w:val="assessmentguidance"/>
        <w:id w:val="1526830024"/>
        <w:lock w:val="sdtLocked"/>
        <w:placeholder>
          <w:docPart w:val="1D576C6534A24CB1B5D6EF0419744335"/>
        </w:placeholder>
      </w:sdtPr>
      <w:sdtEndPr>
        <w:rPr>
          <w:rFonts w:eastAsia="Times New Roman" w:cs="Times New Roman"/>
          <w:szCs w:val="24"/>
          <w:lang w:eastAsia="en-GB"/>
        </w:rPr>
      </w:sdtEndPr>
      <w:sdtContent>
        <w:p w14:paraId="57401FBD" w14:textId="0AC0491F" w:rsidR="005D17CE" w:rsidRDefault="005D17CE" w:rsidP="005D17CE">
          <w:pPr>
            <w:pStyle w:val="UnitBheadold"/>
          </w:pPr>
          <w:r w:rsidRPr="00C4043B">
            <w:t xml:space="preserve">Learning </w:t>
          </w:r>
          <w:r>
            <w:t>a</w:t>
          </w:r>
          <w:r w:rsidRPr="00C4043B">
            <w:t xml:space="preserve">ims </w:t>
          </w:r>
          <w:r w:rsidR="00703CB4">
            <w:t>A</w:t>
          </w:r>
        </w:p>
        <w:p w14:paraId="6FC34200" w14:textId="6432EA14" w:rsidR="00703CB4" w:rsidRPr="00A0484B" w:rsidRDefault="00703CB4" w:rsidP="00703CB4">
          <w:pPr>
            <w:autoSpaceDE w:val="0"/>
            <w:autoSpaceDN w:val="0"/>
            <w:adjustRightInd w:val="0"/>
            <w:rPr>
              <w:rFonts w:eastAsia="Batang" w:cs="Humanist521BT-Light"/>
              <w:szCs w:val="20"/>
            </w:rPr>
          </w:pPr>
          <w:r>
            <w:rPr>
              <w:b/>
            </w:rPr>
            <w:t>For the distinction standard</w:t>
          </w:r>
          <w:r w:rsidRPr="00A0484B">
            <w:rPr>
              <w:rFonts w:eastAsia="Batang" w:cs="Humanist521BT-Light"/>
              <w:szCs w:val="20"/>
            </w:rPr>
            <w:t xml:space="preserve">, learners should explain, in detail, the natural forces allowing the Sun to remain in equilibrium and the eventual outcome when these forces change, in terms of its expected life cycle and ultimate effects on the Solar System. Learners should explain the process of nuclear fusion and detail the magnetic forces and features on the surface of the Sun and their associated effects. The composition of the Sun should be explained with suitable illustrations, </w:t>
          </w:r>
          <w:bookmarkStart w:id="2" w:name="_GoBack"/>
          <w:bookmarkEnd w:id="2"/>
          <w:r w:rsidRPr="00A0484B">
            <w:rPr>
              <w:rFonts w:eastAsia="Batang" w:cs="Humanist521BT-Light"/>
              <w:szCs w:val="20"/>
            </w:rPr>
            <w:t xml:space="preserve">identifying the gases involved and the layered structure (D1). </w:t>
          </w:r>
        </w:p>
        <w:p w14:paraId="30C7F509" w14:textId="77777777" w:rsidR="00703CB4" w:rsidRPr="00A0484B" w:rsidRDefault="00703CB4" w:rsidP="00703CB4">
          <w:pPr>
            <w:autoSpaceDE w:val="0"/>
            <w:autoSpaceDN w:val="0"/>
            <w:adjustRightInd w:val="0"/>
            <w:rPr>
              <w:rFonts w:eastAsia="Batang" w:cs="Humanist521BT-Light"/>
              <w:szCs w:val="20"/>
            </w:rPr>
          </w:pPr>
        </w:p>
        <w:p w14:paraId="021017A4" w14:textId="7618380D" w:rsidR="00703CB4" w:rsidRPr="00A0484B" w:rsidRDefault="00703CB4" w:rsidP="00703CB4">
          <w:pPr>
            <w:autoSpaceDE w:val="0"/>
            <w:autoSpaceDN w:val="0"/>
            <w:adjustRightInd w:val="0"/>
            <w:rPr>
              <w:rFonts w:eastAsia="Batang" w:cs="Humanist521BT-Light"/>
              <w:szCs w:val="20"/>
            </w:rPr>
          </w:pPr>
          <w:r>
            <w:rPr>
              <w:b/>
            </w:rPr>
            <w:t>For the merit standard</w:t>
          </w:r>
          <w:r w:rsidRPr="00A0484B">
            <w:rPr>
              <w:rFonts w:eastAsia="Batang" w:cs="Humanist521BT-Light"/>
              <w:i/>
              <w:szCs w:val="20"/>
            </w:rPr>
            <w:t>,</w:t>
          </w:r>
          <w:r w:rsidRPr="00A0484B">
            <w:rPr>
              <w:rFonts w:eastAsia="Batang" w:cs="Humanist521BT-Light"/>
              <w:szCs w:val="20"/>
            </w:rPr>
            <w:t xml:space="preserve"> learners should work with more independence and produce descriptions of the main features within the Solar System. This can include details of planetary axes of rotation; composition of planets, moons, asteroids, comets and meteors; planetary ring system labels; Van Allen radiation zones; surface features on chosen planets and moons etc. (M1). Learners will also provide detailed explanations of star evolution (M5) and describe in some detail the variations of star types which occur, with reference to the HR diagram. Spectral classes and the relationship with mass should be included and also examples, by name, of star types depicted. Learners would provide further expansion on the work given for P7 to explain the variation in star evolution as a result of mass of initial material </w:t>
          </w:r>
          <w:proofErr w:type="spellStart"/>
          <w:r w:rsidRPr="00A0484B">
            <w:rPr>
              <w:rFonts w:eastAsia="Batang" w:cs="Humanist521BT-Light"/>
              <w:szCs w:val="20"/>
            </w:rPr>
            <w:t>ie</w:t>
          </w:r>
          <w:proofErr w:type="spellEnd"/>
          <w:r w:rsidRPr="00A0484B">
            <w:rPr>
              <w:rFonts w:eastAsia="Batang" w:cs="Humanist521BT-Light"/>
              <w:szCs w:val="20"/>
            </w:rPr>
            <w:t xml:space="preserve"> stars of mass equal to the Sun and those of mass greater than the Sun. For M6, explanations of the methods used to measure astronomical distances must show the limitations of trigonometric parallax to relatively short distances. Learners should explain the principles behind Cepheid variables and eclipsing binaries and must also be able to appreciate the significance of the shift of wavelength from galaxies to indicate acceleration towards or away from our view point. Learners will also need to include sufficient explanation of Hubble’s Law, the reasons which provide the current age of the Universe and possible fate of the Universe based on density. A clear explanation of </w:t>
          </w:r>
          <w:proofErr w:type="spellStart"/>
          <w:r w:rsidRPr="00A0484B">
            <w:rPr>
              <w:rFonts w:eastAsia="Batang" w:cs="Humanist521BT-Light"/>
              <w:szCs w:val="20"/>
            </w:rPr>
            <w:t>Olber’s</w:t>
          </w:r>
          <w:proofErr w:type="spellEnd"/>
          <w:r w:rsidRPr="00A0484B">
            <w:rPr>
              <w:rFonts w:eastAsia="Batang" w:cs="Humanist521BT-Light"/>
              <w:szCs w:val="20"/>
            </w:rPr>
            <w:t xml:space="preserve"> Paradox will need to be given.</w:t>
          </w:r>
        </w:p>
        <w:p w14:paraId="3E6798FD" w14:textId="77777777" w:rsidR="00703CB4" w:rsidRPr="00A0484B" w:rsidRDefault="00703CB4" w:rsidP="00703CB4">
          <w:pPr>
            <w:autoSpaceDE w:val="0"/>
            <w:autoSpaceDN w:val="0"/>
            <w:adjustRightInd w:val="0"/>
            <w:rPr>
              <w:rFonts w:eastAsia="Batang" w:cs="Humanist521BT-Light"/>
              <w:szCs w:val="20"/>
            </w:rPr>
          </w:pPr>
          <w:r w:rsidRPr="00A0484B">
            <w:rPr>
              <w:rFonts w:eastAsia="Batang" w:cs="Humanist521BT-Light"/>
              <w:szCs w:val="20"/>
            </w:rPr>
            <w:t xml:space="preserve"> </w:t>
          </w:r>
        </w:p>
        <w:p w14:paraId="2764F469" w14:textId="3BF8A5BC" w:rsidR="00703CB4" w:rsidRPr="00A0484B" w:rsidRDefault="00703CB4" w:rsidP="00703CB4">
          <w:pPr>
            <w:autoSpaceDE w:val="0"/>
            <w:autoSpaceDN w:val="0"/>
            <w:adjustRightInd w:val="0"/>
            <w:rPr>
              <w:rFonts w:eastAsia="Batang" w:cs="Humanist521BT-Light"/>
              <w:szCs w:val="20"/>
            </w:rPr>
          </w:pPr>
          <w:r>
            <w:rPr>
              <w:b/>
            </w:rPr>
            <w:t>For the pass standard</w:t>
          </w:r>
          <w:r w:rsidRPr="00A0484B">
            <w:rPr>
              <w:rFonts w:eastAsia="Batang" w:cs="Humanist521BT-Light"/>
              <w:szCs w:val="20"/>
            </w:rPr>
            <w:t xml:space="preserve">, learners need to outline the main features of the Sun, Earth and Moon. This should include a brief definition of structure, forces involved, orbital characteristics, rotation, atmospheric compositions and physical data. The relationship of the Earth with the Moon and the Sun should be briefly described by including diagrammatic representation of the particular aspects which occur as a result of interactions on a regular basis such as day and night, phases of the Moon, eclipses of the Sun and the Moon, tidal effects on the Earth (P1). In addition, learners should outline, by written or diagrammatic form, the other Solar System objects which will include all the known planets, prominent moons, asteroids, comets, meteors and other associated features such as the Kuiper Belt and </w:t>
          </w:r>
          <w:proofErr w:type="spellStart"/>
          <w:r w:rsidRPr="00A0484B">
            <w:rPr>
              <w:rFonts w:eastAsia="Batang" w:cs="Humanist521BT-Light"/>
              <w:szCs w:val="20"/>
            </w:rPr>
            <w:t>Oort</w:t>
          </w:r>
          <w:proofErr w:type="spellEnd"/>
          <w:r w:rsidRPr="00A0484B">
            <w:rPr>
              <w:rFonts w:eastAsia="Batang" w:cs="Humanist521BT-Light"/>
              <w:szCs w:val="20"/>
            </w:rPr>
            <w:t xml:space="preserve"> </w:t>
          </w:r>
          <w:proofErr w:type="gramStart"/>
          <w:r w:rsidRPr="00A0484B">
            <w:rPr>
              <w:rFonts w:eastAsia="Batang" w:cs="Humanist521BT-Light"/>
              <w:szCs w:val="20"/>
            </w:rPr>
            <w:t>Cloud</w:t>
          </w:r>
          <w:proofErr w:type="gramEnd"/>
          <w:r w:rsidRPr="00A0484B">
            <w:rPr>
              <w:rFonts w:eastAsia="Batang" w:cs="Humanist521BT-Light"/>
              <w:szCs w:val="20"/>
            </w:rPr>
            <w:t xml:space="preserve"> objects in order to achieve P2. For P7, learners must develop a clear document or sketch which illustrates the various stages of a star’s life and the different outcomes which can result from variations in the mass of the material which comprises the star. Brief notes should accompany each stage. Learners should all present Cosmological theories of the present day, attempting to describe, briefly, the general ideas of each by summarising relevant material and describing the evidence in support. The essential physical laws which help to explain some key aspects should be included.</w:t>
          </w:r>
        </w:p>
        <w:p w14:paraId="67EAC15D" w14:textId="55141354" w:rsidR="00703CB4" w:rsidRPr="00703CB4" w:rsidRDefault="00703CB4" w:rsidP="00703CB4">
          <w:pPr>
            <w:spacing w:before="200" w:after="100" w:line="260" w:lineRule="exact"/>
            <w:rPr>
              <w:b/>
              <w:color w:val="C45911"/>
              <w:sz w:val="20"/>
              <w:szCs w:val="20"/>
            </w:rPr>
          </w:pPr>
          <w:r w:rsidRPr="00703CB4">
            <w:rPr>
              <w:b/>
              <w:color w:val="C45911"/>
              <w:sz w:val="20"/>
              <w:szCs w:val="20"/>
            </w:rPr>
            <w:t xml:space="preserve">Learning aims </w:t>
          </w:r>
          <w:r>
            <w:rPr>
              <w:b/>
              <w:color w:val="C45911"/>
              <w:sz w:val="20"/>
              <w:szCs w:val="20"/>
            </w:rPr>
            <w:t>B</w:t>
          </w:r>
        </w:p>
        <w:p w14:paraId="7A4E6EE9" w14:textId="692F8C23" w:rsidR="00703CB4" w:rsidRPr="00A0484B" w:rsidRDefault="00703CB4" w:rsidP="00703CB4">
          <w:pPr>
            <w:autoSpaceDE w:val="0"/>
            <w:autoSpaceDN w:val="0"/>
            <w:adjustRightInd w:val="0"/>
            <w:rPr>
              <w:rFonts w:eastAsia="Batang" w:cs="Humanist521BT-Light"/>
              <w:szCs w:val="20"/>
            </w:rPr>
          </w:pPr>
          <w:r>
            <w:rPr>
              <w:b/>
            </w:rPr>
            <w:t>For the distinction standard</w:t>
          </w:r>
          <w:r w:rsidRPr="00A0484B">
            <w:rPr>
              <w:rFonts w:eastAsia="Batang" w:cs="Humanist521BT-Light"/>
              <w:i/>
              <w:szCs w:val="20"/>
            </w:rPr>
            <w:t>,</w:t>
          </w:r>
          <w:r w:rsidRPr="00A0484B">
            <w:rPr>
              <w:rFonts w:eastAsia="Batang" w:cs="Humanist521BT-Light"/>
              <w:szCs w:val="20"/>
            </w:rPr>
            <w:t xml:space="preserve"> observations must be evaluated and improvements suggested. Errors in observations must be identified and relevant comments made relating to visual aspects, inaccuracies of measurement and suitability of equipment for purpose. Data collected should be represented in a suitable format and all observations set against an</w:t>
          </w:r>
        </w:p>
        <w:p w14:paraId="2E01D289" w14:textId="77777777" w:rsidR="00703CB4" w:rsidRDefault="00703CB4" w:rsidP="00703CB4">
          <w:pPr>
            <w:autoSpaceDE w:val="0"/>
            <w:autoSpaceDN w:val="0"/>
            <w:adjustRightInd w:val="0"/>
            <w:rPr>
              <w:rFonts w:eastAsia="Batang" w:cs="Humanist521BT-Light"/>
              <w:szCs w:val="20"/>
            </w:rPr>
          </w:pPr>
          <w:proofErr w:type="gramStart"/>
          <w:r w:rsidRPr="00A0484B">
            <w:rPr>
              <w:rFonts w:eastAsia="Batang" w:cs="Humanist521BT-Light"/>
              <w:szCs w:val="20"/>
            </w:rPr>
            <w:lastRenderedPageBreak/>
            <w:t>accurately</w:t>
          </w:r>
          <w:proofErr w:type="gramEnd"/>
          <w:r w:rsidRPr="00A0484B">
            <w:rPr>
              <w:rFonts w:eastAsia="Batang" w:cs="Humanist521BT-Light"/>
              <w:szCs w:val="20"/>
            </w:rPr>
            <w:t xml:space="preserve"> illustrated star map. The validity of observations can be determined by comparison with known astronomical data, </w:t>
          </w:r>
          <w:proofErr w:type="spellStart"/>
          <w:r w:rsidRPr="00A0484B">
            <w:rPr>
              <w:rFonts w:eastAsia="Batang" w:cs="Humanist521BT-Light"/>
              <w:szCs w:val="20"/>
            </w:rPr>
            <w:t>eg</w:t>
          </w:r>
          <w:proofErr w:type="spellEnd"/>
          <w:r w:rsidRPr="00A0484B">
            <w:rPr>
              <w:rFonts w:eastAsia="Batang" w:cs="Humanist521BT-Light"/>
              <w:szCs w:val="20"/>
            </w:rPr>
            <w:t xml:space="preserve"> size of sunspots, position of the solar plane, diagram of surface of the moon etc.</w:t>
          </w:r>
        </w:p>
        <w:p w14:paraId="16F6AF35" w14:textId="77777777" w:rsidR="00703CB4" w:rsidRPr="00A0484B" w:rsidRDefault="00703CB4" w:rsidP="00703CB4">
          <w:pPr>
            <w:autoSpaceDE w:val="0"/>
            <w:autoSpaceDN w:val="0"/>
            <w:adjustRightInd w:val="0"/>
            <w:rPr>
              <w:rFonts w:eastAsia="Batang" w:cs="Humanist521BT-Light"/>
              <w:szCs w:val="20"/>
            </w:rPr>
          </w:pPr>
        </w:p>
        <w:p w14:paraId="10AC4B24" w14:textId="06F7F9AD" w:rsidR="00703CB4" w:rsidRPr="00A0484B" w:rsidRDefault="00703CB4" w:rsidP="00703CB4">
          <w:pPr>
            <w:autoSpaceDE w:val="0"/>
            <w:autoSpaceDN w:val="0"/>
            <w:adjustRightInd w:val="0"/>
            <w:rPr>
              <w:rFonts w:eastAsia="Batang" w:cs="Humanist521BT-Light"/>
              <w:szCs w:val="20"/>
            </w:rPr>
          </w:pPr>
          <w:r>
            <w:rPr>
              <w:b/>
            </w:rPr>
            <w:t>For the merit standard</w:t>
          </w:r>
          <w:r w:rsidRPr="00A0484B">
            <w:rPr>
              <w:rFonts w:eastAsia="Batang" w:cs="Humanist521BT-Light"/>
              <w:i/>
              <w:szCs w:val="20"/>
            </w:rPr>
            <w:t>,</w:t>
          </w:r>
          <w:r w:rsidRPr="00A0484B">
            <w:rPr>
              <w:rFonts w:eastAsia="Batang" w:cs="Humanist521BT-Light"/>
              <w:szCs w:val="20"/>
            </w:rPr>
            <w:t xml:space="preserve"> learners will work with more independence and produce explanations of their results from observations and draw suitable conclusions. Observation of the night sky and solar activity should show accuracy and precision, in terms of diameters represented of the Sun, for example and correct positioning of night sky objects against background field stars identified by Right Ascension and Declination. It is suggested that suitable objects are taken from those provided in the </w:t>
          </w:r>
          <w:r w:rsidRPr="00A0484B">
            <w:rPr>
              <w:rFonts w:eastAsia="Batang" w:cs="Humanist521BT-LightItalic"/>
              <w:i/>
              <w:iCs/>
              <w:szCs w:val="20"/>
            </w:rPr>
            <w:t xml:space="preserve">Unit content </w:t>
          </w:r>
          <w:r w:rsidRPr="00A0484B">
            <w:rPr>
              <w:rFonts w:eastAsia="Batang" w:cs="Humanist521BT-Light"/>
              <w:szCs w:val="20"/>
            </w:rPr>
            <w:t>section which require the use of a telescope or binoculars, using projection methods for the Sun.</w:t>
          </w:r>
        </w:p>
        <w:p w14:paraId="3CCB511C" w14:textId="77777777" w:rsidR="00703CB4" w:rsidRPr="00A0484B" w:rsidRDefault="00703CB4" w:rsidP="00703CB4">
          <w:pPr>
            <w:autoSpaceDE w:val="0"/>
            <w:autoSpaceDN w:val="0"/>
            <w:adjustRightInd w:val="0"/>
            <w:rPr>
              <w:rFonts w:eastAsia="Batang" w:cs="Humanist521BT-Light"/>
              <w:szCs w:val="20"/>
            </w:rPr>
          </w:pPr>
        </w:p>
        <w:p w14:paraId="5EF37F61" w14:textId="50C5A3F5" w:rsidR="00703CB4" w:rsidRPr="00A0484B" w:rsidRDefault="00703CB4" w:rsidP="00703CB4">
          <w:pPr>
            <w:autoSpaceDE w:val="0"/>
            <w:autoSpaceDN w:val="0"/>
            <w:adjustRightInd w:val="0"/>
            <w:rPr>
              <w:rFonts w:eastAsia="Batang" w:cs="Humanist521BT-Light"/>
              <w:szCs w:val="20"/>
            </w:rPr>
          </w:pPr>
          <w:r>
            <w:rPr>
              <w:b/>
            </w:rPr>
            <w:t>For the pass standard</w:t>
          </w:r>
          <w:r w:rsidRPr="00A0484B">
            <w:rPr>
              <w:rFonts w:eastAsia="Batang" w:cs="Humanist521BT-Light"/>
              <w:i/>
              <w:szCs w:val="20"/>
            </w:rPr>
            <w:t>,</w:t>
          </w:r>
          <w:r w:rsidRPr="00A0484B">
            <w:rPr>
              <w:rFonts w:eastAsia="Batang" w:cs="Humanist521BT-Light"/>
              <w:szCs w:val="20"/>
            </w:rPr>
            <w:t xml:space="preserve"> learners will present a list and associated diagrams or images identifying the types of telescopes used in modern astronomy. This activity could take the form of a poster or power-point presentation highlighting and naming the telescopes which use different parts of the electro-magnetic spectrum. For light, both refractor and reflector telescopes must be included. A detailed description of operation is not expected although the general mode of operation and principles must be outlined. For criteria P4 and P5, log books and other suitable forms of presentation detailing observational records must be kept to evidence practical observations taken over a length of time using suitable equipment. Learners should perform experiments to show that they have attempted to find the focal length of converging and diverging lenses using a ray box and the focal length of a standard concave mirror using a twin hole ray box. These pieces of equipment can then be used on objects to assess their effectiveness and the need for parabolic mirrors, for example. Accurate ray diagrams must be produced. Learners must also produce a log demonstrating observations of some aspects of the night sky and of the Sun. These activities should be carried out over a suitable time period and night sky observations should be set against their constellation position where appropriate. For P4, the observations must be set onto an independently constructed map of a suitable portion of the night sky which has been observed. Paths of objects should be shown against labelled constellations and stars and distances should be accurately measured. Day time observations must also be set against accurate sky mapping. Sun spot activity could be projected onto a circular template from which precise sunspot sketches can be made over a course of time (CARE!). If the qualification is delivered during times of solar or lunar eclipse, a valuable opportunity will exist for observation.</w:t>
          </w:r>
        </w:p>
        <w:p w14:paraId="7E366F07" w14:textId="1FCD07ED" w:rsidR="00703CB4" w:rsidRDefault="00703CB4" w:rsidP="00703CB4">
          <w:pPr>
            <w:pStyle w:val="UnitBheadold"/>
          </w:pPr>
          <w:r w:rsidRPr="00C4043B">
            <w:t xml:space="preserve">Learning </w:t>
          </w:r>
          <w:r>
            <w:t>a</w:t>
          </w:r>
          <w:r w:rsidRPr="00C4043B">
            <w:t xml:space="preserve">ims </w:t>
          </w:r>
          <w:r>
            <w:t>C and D</w:t>
          </w:r>
        </w:p>
        <w:p w14:paraId="3811D183" w14:textId="483FF75D" w:rsidR="00703CB4" w:rsidRPr="00A0484B" w:rsidRDefault="00703CB4" w:rsidP="00703CB4">
          <w:pPr>
            <w:autoSpaceDE w:val="0"/>
            <w:autoSpaceDN w:val="0"/>
            <w:adjustRightInd w:val="0"/>
            <w:rPr>
              <w:rFonts w:eastAsia="Batang" w:cs="Humanist521BT-Light"/>
              <w:szCs w:val="20"/>
            </w:rPr>
          </w:pPr>
          <w:r>
            <w:rPr>
              <w:b/>
            </w:rPr>
            <w:t>For the distinction standard</w:t>
          </w:r>
          <w:r w:rsidRPr="00A0484B">
            <w:rPr>
              <w:rFonts w:eastAsia="Batang" w:cs="Humanist521BT-Light"/>
              <w:i/>
              <w:szCs w:val="20"/>
            </w:rPr>
            <w:t>,</w:t>
          </w:r>
          <w:r w:rsidRPr="00A0484B">
            <w:rPr>
              <w:rFonts w:eastAsia="Batang" w:cs="Humanist521BT-Light"/>
              <w:szCs w:val="20"/>
            </w:rPr>
            <w:t xml:space="preserve"> learners will produce a comprehensive report demonstrating their knowledge and understanding of the history of space flight and the difficulties involved. Learners should include a discussion which identifies a good selection of planned missions, manned and un-manned, proposed by various countries and organisations. The work can be presented as a journalistic appraisal and must provide clear descriptions of the proposals and evaluate the developments of each space programme in terms of costs, difficulties which will be faced, benefits and other implication.</w:t>
          </w:r>
        </w:p>
        <w:p w14:paraId="1E9F67D5" w14:textId="77777777" w:rsidR="00703CB4" w:rsidRPr="00A0484B" w:rsidRDefault="00703CB4" w:rsidP="00703CB4">
          <w:pPr>
            <w:autoSpaceDE w:val="0"/>
            <w:autoSpaceDN w:val="0"/>
            <w:adjustRightInd w:val="0"/>
            <w:rPr>
              <w:rFonts w:eastAsia="Batang" w:cs="Humanist521BT-Light"/>
              <w:szCs w:val="20"/>
            </w:rPr>
          </w:pPr>
        </w:p>
        <w:p w14:paraId="645F16AA" w14:textId="08A4E918" w:rsidR="00703CB4" w:rsidRDefault="00703CB4" w:rsidP="00703CB4">
          <w:pPr>
            <w:autoSpaceDE w:val="0"/>
            <w:autoSpaceDN w:val="0"/>
            <w:adjustRightInd w:val="0"/>
            <w:rPr>
              <w:rFonts w:eastAsia="Batang" w:cs="Humanist521BT-Light"/>
              <w:szCs w:val="20"/>
            </w:rPr>
          </w:pPr>
          <w:r>
            <w:rPr>
              <w:b/>
            </w:rPr>
            <w:t>For the merit standard</w:t>
          </w:r>
          <w:r w:rsidRPr="00A0484B">
            <w:rPr>
              <w:rFonts w:eastAsia="Batang" w:cs="Humanist521BT-Light"/>
              <w:i/>
              <w:szCs w:val="20"/>
            </w:rPr>
            <w:t>,</w:t>
          </w:r>
          <w:r w:rsidRPr="00A0484B">
            <w:rPr>
              <w:rFonts w:eastAsia="Batang" w:cs="Humanist521BT-Light"/>
              <w:szCs w:val="20"/>
            </w:rPr>
            <w:t xml:space="preserve"> learners should produce a well worded report depicting examples of the products used in everyday life which have been discovered or developed as a direct result of space flight and research from the full list of areas in the unit content.</w:t>
          </w:r>
          <w:r>
            <w:rPr>
              <w:rFonts w:eastAsia="Batang" w:cs="Humanist521BT-Light"/>
              <w:szCs w:val="20"/>
            </w:rPr>
            <w:t xml:space="preserve"> </w:t>
          </w:r>
          <w:r w:rsidRPr="00A0484B">
            <w:rPr>
              <w:rFonts w:eastAsia="Batang" w:cs="Humanist521BT-Light"/>
              <w:szCs w:val="20"/>
            </w:rPr>
            <w:t xml:space="preserve">The report should outline at least five products from materials and manufacturing and learners should provide general outlines of the work carried out by Astronauts which are research based and linked to particular areas of science and industry. This may be presented in the form of a list or table which includes a description and indication of its relevance to society in general. Work should be largely independent and research evidence must be included with correct referencing and bibliography. </w:t>
          </w:r>
          <w:r>
            <w:rPr>
              <w:rFonts w:eastAsia="Batang" w:cs="Humanist521BT-Light"/>
              <w:szCs w:val="20"/>
            </w:rPr>
            <w:t>L</w:t>
          </w:r>
          <w:r w:rsidRPr="00A0484B">
            <w:rPr>
              <w:rFonts w:eastAsia="Batang" w:cs="Humanist521BT-Light"/>
              <w:szCs w:val="20"/>
            </w:rPr>
            <w:t>earners must explain the effects of space flight on the human body in detail and provide some assessment of the implications of long term space flight and what can be done to limit the problems, such as osteoporosis, change in blood flow, or drop in blood plasma levels. All effects on humans listed in the unit contents must be mentioned. Evidence can take the form of a large poster or booklet with clear labelling of the specific areas of the body that are affected.</w:t>
          </w:r>
        </w:p>
        <w:p w14:paraId="2EF5721E" w14:textId="77777777" w:rsidR="00703CB4" w:rsidRPr="00A0484B" w:rsidRDefault="00703CB4" w:rsidP="00703CB4">
          <w:pPr>
            <w:autoSpaceDE w:val="0"/>
            <w:autoSpaceDN w:val="0"/>
            <w:adjustRightInd w:val="0"/>
            <w:rPr>
              <w:rFonts w:eastAsia="Batang" w:cs="Humanist521BT-Light"/>
              <w:szCs w:val="20"/>
            </w:rPr>
          </w:pPr>
        </w:p>
        <w:p w14:paraId="1927B421" w14:textId="77777777" w:rsidR="00703CB4" w:rsidRPr="00A0484B" w:rsidRDefault="00703CB4" w:rsidP="00703CB4">
          <w:pPr>
            <w:autoSpaceDE w:val="0"/>
            <w:autoSpaceDN w:val="0"/>
            <w:adjustRightInd w:val="0"/>
            <w:rPr>
              <w:rFonts w:eastAsia="Batang" w:cs="Humanist521BT-Light"/>
              <w:szCs w:val="20"/>
            </w:rPr>
          </w:pPr>
          <w:r w:rsidRPr="00A0484B">
            <w:rPr>
              <w:rFonts w:eastAsia="Batang" w:cs="Humanist521BT-Light"/>
              <w:szCs w:val="20"/>
            </w:rPr>
            <w:t>Work for this criterion must also focus on the physical aspect of achieving and sustaining space flight for a vehicle. Learners should provide explanations which could be based on known launch and flight data and attempt to explain how an object achieves escape velocity and then maintains orbit. Calculations of escape velocity are to be included. Some acknowledgement of the dangers involved could be provided by reference to well-known accidents such as; Salyut 1, Apollo1, Challenger and Columbia Space Shuttles.</w:t>
          </w:r>
        </w:p>
        <w:p w14:paraId="2336178D" w14:textId="77777777" w:rsidR="00703CB4" w:rsidRPr="00A0484B" w:rsidRDefault="00703CB4" w:rsidP="00703CB4">
          <w:pPr>
            <w:autoSpaceDE w:val="0"/>
            <w:autoSpaceDN w:val="0"/>
            <w:adjustRightInd w:val="0"/>
            <w:rPr>
              <w:rFonts w:eastAsia="Batang" w:cs="Humanist521BT-Light"/>
              <w:szCs w:val="20"/>
            </w:rPr>
          </w:pPr>
          <w:r w:rsidRPr="00A0484B">
            <w:rPr>
              <w:rFonts w:eastAsia="Batang" w:cs="Humanist521BT-Light"/>
              <w:szCs w:val="20"/>
            </w:rPr>
            <w:t xml:space="preserve"> </w:t>
          </w:r>
        </w:p>
        <w:p w14:paraId="5E43FDEA" w14:textId="45274F2A" w:rsidR="005D17CE" w:rsidRPr="00703CB4" w:rsidRDefault="00703CB4" w:rsidP="00703CB4">
          <w:pPr>
            <w:autoSpaceDE w:val="0"/>
            <w:autoSpaceDN w:val="0"/>
            <w:adjustRightInd w:val="0"/>
            <w:rPr>
              <w:rFonts w:eastAsia="Batang" w:cs="Humanist521BT-Light"/>
              <w:szCs w:val="20"/>
            </w:rPr>
          </w:pPr>
          <w:r>
            <w:rPr>
              <w:b/>
            </w:rPr>
            <w:t>For the pass standard</w:t>
          </w:r>
          <w:r w:rsidRPr="00A0484B">
            <w:rPr>
              <w:rFonts w:eastAsia="Batang" w:cs="Humanist521BT-Light"/>
              <w:i/>
              <w:szCs w:val="20"/>
            </w:rPr>
            <w:t>,</w:t>
          </w:r>
          <w:r w:rsidRPr="00A0484B">
            <w:rPr>
              <w:rFonts w:eastAsia="Batang" w:cs="Humanist521BT-Light"/>
              <w:szCs w:val="20"/>
            </w:rPr>
            <w:t xml:space="preserve"> learners must produce a comprehensive list of the various factors which need to be considered to achieve space flight. The list should include, for example; materials, fuels, </w:t>
          </w:r>
          <w:r w:rsidRPr="00A0484B">
            <w:rPr>
              <w:rFonts w:eastAsia="Batang" w:cs="Humanist521BT-Light"/>
              <w:szCs w:val="20"/>
            </w:rPr>
            <w:lastRenderedPageBreak/>
            <w:t>escape velocity, hazards, costs, communication and effects on humans. A brief description of each will be sufficient and the effects on humans can be completed by developing a case study which identifies the issues that NASA faced in their preparations for Astronaut training during the Apollo missions.</w:t>
          </w:r>
        </w:p>
      </w:sdtContent>
    </w:sdt>
    <w:p w14:paraId="6D587B6C" w14:textId="77777777" w:rsidR="00631961" w:rsidRPr="00ED20DF" w:rsidRDefault="00631961" w:rsidP="002448C6">
      <w:pPr>
        <w:pStyle w:val="UnitBhead"/>
      </w:pPr>
      <w:r w:rsidRPr="0099602B">
        <w:t>Links</w:t>
      </w:r>
      <w:r w:rsidRPr="00ED20DF">
        <w:t xml:space="preserve"> to other units</w:t>
      </w:r>
    </w:p>
    <w:sdt>
      <w:sdtPr>
        <w:alias w:val="Links to other units"/>
        <w:tag w:val="links"/>
        <w:id w:val="1599905738"/>
        <w:lock w:val="sdtLocked"/>
        <w:placeholder>
          <w:docPart w:val="00529546C02240D3B361CA4B86A9F420"/>
        </w:placeholder>
      </w:sdtPr>
      <w:sdtEndPr/>
      <w:sdtContent>
        <w:p w14:paraId="00285242" w14:textId="77777777" w:rsidR="001C15C0" w:rsidRDefault="001C15C0" w:rsidP="001C15C0">
          <w:pPr>
            <w:pStyle w:val="Text"/>
          </w:pPr>
          <w:r>
            <w:t>Unit 1: Principles and Applications of Science I</w:t>
          </w:r>
        </w:p>
        <w:p w14:paraId="25E86580" w14:textId="77777777" w:rsidR="001C15C0" w:rsidRDefault="001C15C0" w:rsidP="001C15C0">
          <w:pPr>
            <w:pStyle w:val="Text"/>
          </w:pPr>
          <w:r>
            <w:t>Unit 2: Practical Scientific Procedures and Techniques</w:t>
          </w:r>
        </w:p>
        <w:p w14:paraId="2EAAD729" w14:textId="5F8AA9D4" w:rsidR="005D17CE" w:rsidRDefault="001C15C0" w:rsidP="001C15C0">
          <w:pPr>
            <w:pStyle w:val="Text"/>
          </w:pPr>
          <w:r>
            <w:t>Unit 4: Laboratory Practical Techniques</w:t>
          </w:r>
        </w:p>
      </w:sdtContent>
    </w:sdt>
    <w:p w14:paraId="3B402490" w14:textId="77777777" w:rsidR="00631961" w:rsidRPr="0099602B" w:rsidRDefault="00631961" w:rsidP="002448C6">
      <w:pPr>
        <w:pStyle w:val="UnitBhead"/>
      </w:pPr>
      <w:r w:rsidRPr="0099602B">
        <w:t xml:space="preserve">Employer </w:t>
      </w:r>
      <w:r w:rsidRPr="00ED20DF">
        <w:t>involvement</w:t>
      </w:r>
    </w:p>
    <w:sdt>
      <w:sdtPr>
        <w:alias w:val="Employer Involvement"/>
        <w:tag w:val="employerinvolvement"/>
        <w:id w:val="1378585501"/>
        <w:lock w:val="sdtLocked"/>
        <w:placeholder>
          <w:docPart w:val="D6A216E7A3734F8191AFE53F144B9DA7"/>
        </w:placeholder>
      </w:sdtPr>
      <w:sdtEndPr/>
      <w:sdtContent>
        <w:sdt>
          <w:sdtPr>
            <w:alias w:val="Links"/>
            <w:tag w:val="links"/>
            <w:id w:val="566074384"/>
            <w:placeholder>
              <w:docPart w:val="B3F1A363EB884A85BBF364D90F994579"/>
            </w:placeholder>
          </w:sdtPr>
          <w:sdtEndPr>
            <w:rPr>
              <w:b/>
              <w:szCs w:val="24"/>
            </w:rPr>
          </w:sdtEndPr>
          <w:sdtContent>
            <w:p w14:paraId="37A3039C" w14:textId="514FE07F" w:rsidR="005D17CE" w:rsidRPr="001C15C0" w:rsidRDefault="001C15C0" w:rsidP="001C15C0">
              <w:pPr>
                <w:pStyle w:val="Topictextandhead"/>
                <w:ind w:left="0" w:firstLine="0"/>
                <w:rPr>
                  <w:b/>
                  <w:szCs w:val="24"/>
                </w:rPr>
              </w:pPr>
              <w:r w:rsidRPr="001C15C0">
                <w:rPr>
                  <w:sz w:val="18"/>
                  <w:szCs w:val="18"/>
                </w:rPr>
                <w:t>Centres may involve employers in the delivery of this unit if there are local opportunities. There is no specific guidance related to this unit.</w:t>
              </w:r>
              <w:r w:rsidRPr="00816225">
                <w:rPr>
                  <w:szCs w:val="24"/>
                </w:rPr>
                <w:t xml:space="preserve"> </w:t>
              </w:r>
            </w:p>
          </w:sdtContent>
        </w:sdt>
      </w:sdtContent>
    </w:sdt>
    <w:sectPr w:rsidR="005D17CE" w:rsidRPr="001C15C0" w:rsidSect="00EC4B74">
      <w:headerReference w:type="even" r:id="rId8"/>
      <w:headerReference w:type="default" r:id="rId9"/>
      <w:footerReference w:type="even" r:id="rId10"/>
      <w:footerReference w:type="default" r:id="rId11"/>
      <w:pgSz w:w="11909" w:h="16834" w:code="9"/>
      <w:pgMar w:top="1200" w:right="1400" w:bottom="1000" w:left="1400" w:header="482"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C3FE6" w14:textId="77777777" w:rsidR="000150A1" w:rsidRDefault="000150A1">
      <w:r>
        <w:separator/>
      </w:r>
    </w:p>
    <w:p w14:paraId="7BAC1B84" w14:textId="77777777" w:rsidR="000150A1" w:rsidRDefault="000150A1"/>
    <w:p w14:paraId="14A8834D" w14:textId="77777777" w:rsidR="000150A1" w:rsidRDefault="000150A1"/>
    <w:p w14:paraId="1FC1EDA0" w14:textId="77777777" w:rsidR="000150A1" w:rsidRDefault="000150A1"/>
  </w:endnote>
  <w:endnote w:type="continuationSeparator" w:id="0">
    <w:p w14:paraId="5C153D6E" w14:textId="77777777" w:rsidR="000150A1" w:rsidRDefault="000150A1">
      <w:r>
        <w:continuationSeparator/>
      </w:r>
    </w:p>
    <w:p w14:paraId="35E27E0D" w14:textId="77777777" w:rsidR="000150A1" w:rsidRDefault="000150A1"/>
    <w:p w14:paraId="4D0A9170" w14:textId="77777777" w:rsidR="000150A1" w:rsidRDefault="000150A1"/>
    <w:p w14:paraId="297A51ED" w14:textId="77777777" w:rsidR="000150A1" w:rsidRDefault="00015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Roman">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ist521BT-LightItalic">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C2DD2" w14:textId="77777777" w:rsidR="005D17CE" w:rsidRPr="00092A16" w:rsidRDefault="005D17CE" w:rsidP="00526648">
    <w:pPr>
      <w:pStyle w:val="Pagenumberleft"/>
      <w:framePr w:wrap="around"/>
    </w:pPr>
    <w:r w:rsidRPr="00092A16">
      <w:fldChar w:fldCharType="begin"/>
    </w:r>
    <w:r w:rsidRPr="00092A16">
      <w:instrText xml:space="preserve">PAGE  </w:instrText>
    </w:r>
    <w:r w:rsidRPr="00092A16">
      <w:fldChar w:fldCharType="separate"/>
    </w:r>
    <w:r w:rsidR="005D26C8">
      <w:rPr>
        <w:noProof/>
      </w:rPr>
      <w:t>10</w:t>
    </w:r>
    <w:r w:rsidRPr="00092A16">
      <w:fldChar w:fldCharType="end"/>
    </w:r>
  </w:p>
  <w:p w14:paraId="0C76A271" w14:textId="0FDCA55D" w:rsidR="005D17CE" w:rsidRPr="00526648" w:rsidRDefault="005D17CE" w:rsidP="00526648">
    <w:pPr>
      <w:pStyle w:val="Footer"/>
    </w:pPr>
    <w:r>
      <w:t xml:space="preserve">Word-XML </w:t>
    </w:r>
    <w:r w:rsidR="00D13657">
      <w:t xml:space="preserve">INTERNAL </w:t>
    </w:r>
    <w:r>
      <w:t>Unit Template – BTEC NG Level 3 Nationals – 2016</w:t>
    </w:r>
    <w:r w:rsidRPr="003B6FB1">
      <w:br/>
    </w:r>
    <w:r w:rsidRPr="009932CB">
      <w:t>© Pearson Education Limited 201</w:t>
    </w:r>
    <w:r w:rsidR="003A2238">
      <w:t>5</w:t>
    </w:r>
    <w:r>
      <w:t xml:space="preserve"> – v</w:t>
    </w:r>
    <w:r w:rsidR="003A2238">
      <w:t>3</w:t>
    </w:r>
    <w: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F03B9" w14:textId="77777777" w:rsidR="005D17CE" w:rsidRPr="00606B21" w:rsidRDefault="005D17CE" w:rsidP="00526648">
    <w:pPr>
      <w:pStyle w:val="Pagenumberright"/>
      <w:framePr w:wrap="around"/>
    </w:pPr>
    <w:r w:rsidRPr="00606B21">
      <w:fldChar w:fldCharType="begin"/>
    </w:r>
    <w:r w:rsidRPr="00606B21">
      <w:instrText xml:space="preserve">PAGE  </w:instrText>
    </w:r>
    <w:r w:rsidRPr="00606B21">
      <w:fldChar w:fldCharType="separate"/>
    </w:r>
    <w:r w:rsidR="005D26C8">
      <w:rPr>
        <w:noProof/>
      </w:rPr>
      <w:t>11</w:t>
    </w:r>
    <w:r w:rsidRPr="00606B21">
      <w:fldChar w:fldCharType="end"/>
    </w:r>
  </w:p>
  <w:p w14:paraId="6FFC4D68" w14:textId="363051AF" w:rsidR="005D17CE" w:rsidRDefault="005D17CE" w:rsidP="003A2238">
    <w:pPr>
      <w:pStyle w:val="Footer"/>
      <w:jc w:val="left"/>
    </w:pPr>
    <w:bookmarkStart w:id="3" w:name="_Toc516028849"/>
    <w:bookmarkStart w:id="4" w:name="_Toc120353690"/>
    <w:bookmarkStart w:id="5" w:name="_Toc137021728"/>
    <w:bookmarkStart w:id="6" w:name="_Toc139247199"/>
    <w:r>
      <w:t xml:space="preserve">Word-XML </w:t>
    </w:r>
    <w:r w:rsidR="00D13657">
      <w:t xml:space="preserve">INTERNAL </w:t>
    </w:r>
    <w:r>
      <w:t>Unit Template – BTEC NG Level 3 Nationals – 2016</w:t>
    </w:r>
    <w:r w:rsidRPr="003B6FB1">
      <w:br/>
    </w:r>
    <w:bookmarkEnd w:id="3"/>
    <w:bookmarkEnd w:id="4"/>
    <w:bookmarkEnd w:id="5"/>
    <w:bookmarkEnd w:id="6"/>
    <w:r w:rsidRPr="009932CB">
      <w:t>© Pearson Education Limited 201</w:t>
    </w:r>
    <w:r w:rsidR="003A2238">
      <w:t>5</w:t>
    </w:r>
    <w:r>
      <w:t xml:space="preserve"> – v</w:t>
    </w:r>
    <w:r w:rsidR="003A2238">
      <w:t>3</w:t>
    </w:r>
    <w: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A5B01" w14:textId="77777777" w:rsidR="000150A1" w:rsidRDefault="000150A1">
      <w:r>
        <w:separator/>
      </w:r>
    </w:p>
    <w:p w14:paraId="6D91E7A3" w14:textId="77777777" w:rsidR="000150A1" w:rsidRDefault="000150A1"/>
    <w:p w14:paraId="117053DA" w14:textId="77777777" w:rsidR="000150A1" w:rsidRDefault="000150A1"/>
    <w:p w14:paraId="1D4D7A96" w14:textId="77777777" w:rsidR="000150A1" w:rsidRDefault="000150A1"/>
  </w:footnote>
  <w:footnote w:type="continuationSeparator" w:id="0">
    <w:p w14:paraId="6A01451A" w14:textId="77777777" w:rsidR="000150A1" w:rsidRDefault="000150A1">
      <w:r>
        <w:continuationSeparator/>
      </w:r>
    </w:p>
    <w:p w14:paraId="4DC4D9F3" w14:textId="77777777" w:rsidR="000150A1" w:rsidRDefault="000150A1"/>
    <w:p w14:paraId="13EA2183" w14:textId="77777777" w:rsidR="000150A1" w:rsidRDefault="000150A1"/>
    <w:p w14:paraId="18145717" w14:textId="77777777" w:rsidR="000150A1" w:rsidRDefault="000150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485A6" w14:textId="77777777" w:rsidR="000B4E38" w:rsidRPr="000B4E38" w:rsidRDefault="000B4E38" w:rsidP="000B4E38">
    <w:pPr>
      <w:spacing w:line="240" w:lineRule="atLeast"/>
      <w:rPr>
        <w:smallCaps/>
        <w:sz w:val="16"/>
        <w:szCs w:val="16"/>
        <w:lang w:eastAsia="en-US"/>
      </w:rPr>
    </w:pPr>
    <w:r w:rsidRPr="000B4E38">
      <w:rPr>
        <w:smallCaps/>
        <w:sz w:val="16"/>
        <w:szCs w:val="16"/>
        <w:lang w:eastAsia="en-US"/>
      </w:rPr>
      <w:t xml:space="preserve">Unit 16: Astronomy and Space Science </w:t>
    </w:r>
  </w:p>
  <w:p w14:paraId="281612F2" w14:textId="58C4E43B" w:rsidR="00E71A65" w:rsidRPr="000B4E38" w:rsidRDefault="00E71A65" w:rsidP="000B4E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9AD57" w14:textId="77777777" w:rsidR="007516B0" w:rsidRPr="007516B0" w:rsidRDefault="007516B0" w:rsidP="007516B0">
    <w:pPr>
      <w:spacing w:line="240" w:lineRule="atLeast"/>
      <w:jc w:val="right"/>
      <w:rPr>
        <w:smallCaps/>
        <w:sz w:val="16"/>
        <w:szCs w:val="16"/>
        <w:lang w:eastAsia="en-US"/>
      </w:rPr>
    </w:pPr>
    <w:r w:rsidRPr="007516B0">
      <w:rPr>
        <w:smallCaps/>
        <w:sz w:val="16"/>
        <w:szCs w:val="16"/>
        <w:lang w:eastAsia="en-US"/>
      </w:rPr>
      <w:t>Unit 16: Astronomy and Space Science</w:t>
    </w:r>
  </w:p>
  <w:p w14:paraId="00122557" w14:textId="67E41800" w:rsidR="005D17CE" w:rsidRPr="007516B0" w:rsidRDefault="005D17CE" w:rsidP="007516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DCF9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1073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3067B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3E0A1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CE443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A617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3EDF1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A426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20D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4346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4"/>
    <w:multiLevelType w:val="singleLevel"/>
    <w:tmpl w:val="00000004"/>
    <w:name w:val="WW8Num14"/>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5"/>
    <w:multiLevelType w:val="singleLevel"/>
    <w:tmpl w:val="00000005"/>
    <w:name w:val="WW8Num17"/>
    <w:lvl w:ilvl="0">
      <w:start w:val="1"/>
      <w:numFmt w:val="bullet"/>
      <w:lvlText w:val=""/>
      <w:lvlJc w:val="left"/>
      <w:pPr>
        <w:tabs>
          <w:tab w:val="num" w:pos="0"/>
        </w:tabs>
        <w:ind w:left="360" w:hanging="360"/>
      </w:pPr>
      <w:rPr>
        <w:rFonts w:ascii="Symbol" w:hAnsi="Symbol"/>
      </w:rPr>
    </w:lvl>
  </w:abstractNum>
  <w:abstractNum w:abstractNumId="13" w15:restartNumberingAfterBreak="0">
    <w:nsid w:val="109E363B"/>
    <w:multiLevelType w:val="hybridMultilevel"/>
    <w:tmpl w:val="3D28A976"/>
    <w:lvl w:ilvl="0" w:tplc="591E5DDC">
      <w:start w:val="1"/>
      <w:numFmt w:val="bullet"/>
      <w:lvlText w:val="–"/>
      <w:lvlJc w:val="left"/>
      <w:pPr>
        <w:tabs>
          <w:tab w:val="num" w:pos="240"/>
        </w:tabs>
        <w:ind w:left="240" w:firstLine="240"/>
      </w:pPr>
      <w:rPr>
        <w:rFonts w:ascii="Verdana" w:hAnsi="Verdana" w:hint="default"/>
      </w:rPr>
    </w:lvl>
    <w:lvl w:ilvl="1" w:tplc="BB9CCC6A">
      <w:start w:val="1"/>
      <w:numFmt w:val="bullet"/>
      <w:pStyle w:val="tablebulletsthirdlevel"/>
      <w:lvlText w:val="–"/>
      <w:lvlJc w:val="left"/>
      <w:pPr>
        <w:tabs>
          <w:tab w:val="num" w:pos="720"/>
        </w:tabs>
        <w:ind w:left="720" w:hanging="240"/>
      </w:pPr>
      <w:rPr>
        <w:rFonts w:ascii="Verdana" w:hAnsi="Verdana"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Verdana"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Verdana"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15:restartNumberingAfterBreak="0">
    <w:nsid w:val="12D23778"/>
    <w:multiLevelType w:val="hybridMultilevel"/>
    <w:tmpl w:val="49D0479C"/>
    <w:lvl w:ilvl="0" w:tplc="8ADEFD96">
      <w:start w:val="1"/>
      <w:numFmt w:val="decimal"/>
      <w:pStyle w:val="tabletextnumbered"/>
      <w:lvlText w:val="%1."/>
      <w:lvlJc w:val="left"/>
      <w:pPr>
        <w:tabs>
          <w:tab w:val="num" w:pos="-240"/>
        </w:tabs>
        <w:ind w:left="240" w:hanging="2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5E621C"/>
    <w:multiLevelType w:val="hybridMultilevel"/>
    <w:tmpl w:val="24E0F220"/>
    <w:lvl w:ilvl="0" w:tplc="518AACBC">
      <w:start w:val="1"/>
      <w:numFmt w:val="bullet"/>
      <w:pStyle w:val="Text-bullet"/>
      <w:lvlText w:val=""/>
      <w:lvlJc w:val="left"/>
      <w:pPr>
        <w:ind w:left="360" w:hanging="360"/>
      </w:pPr>
      <w:rPr>
        <w:rFonts w:ascii="Symbol" w:hAnsi="Symbol"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195B2C"/>
    <w:multiLevelType w:val="hybridMultilevel"/>
    <w:tmpl w:val="88EC4FA4"/>
    <w:lvl w:ilvl="0" w:tplc="9EAA7392">
      <w:start w:val="1"/>
      <w:numFmt w:val="bullet"/>
      <w:pStyle w:val="Tablebullets"/>
      <w:lvlText w:val=""/>
      <w:lvlJc w:val="left"/>
      <w:pPr>
        <w:ind w:left="360" w:hanging="360"/>
      </w:pPr>
      <w:rPr>
        <w:rFonts w:ascii="Symbol" w:hAnsi="Symbol"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F4259A"/>
    <w:multiLevelType w:val="hybridMultilevel"/>
    <w:tmpl w:val="C898EF3C"/>
    <w:lvl w:ilvl="0" w:tplc="54189BA8">
      <w:start w:val="1"/>
      <w:numFmt w:val="bullet"/>
      <w:pStyle w:val="Tablebulletssecondlevel"/>
      <w:lvlText w:val="o"/>
      <w:lvlJc w:val="left"/>
      <w:pPr>
        <w:tabs>
          <w:tab w:val="num" w:pos="480"/>
        </w:tabs>
        <w:ind w:left="480" w:hanging="48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7C45CE"/>
    <w:multiLevelType w:val="hybridMultilevel"/>
    <w:tmpl w:val="55A65C44"/>
    <w:lvl w:ilvl="0" w:tplc="F47CCF78">
      <w:start w:val="1"/>
      <w:numFmt w:val="bullet"/>
      <w:pStyle w:val="Text-bulletsecond"/>
      <w:lvlText w:val="o"/>
      <w:lvlJc w:val="left"/>
      <w:pPr>
        <w:tabs>
          <w:tab w:val="num" w:pos="480"/>
        </w:tabs>
        <w:ind w:left="480" w:hanging="240"/>
      </w:pPr>
      <w:rPr>
        <w:rFonts w:ascii="Courier New" w:hAnsi="Courier New" w:hint="default"/>
        <w:b w:val="0"/>
        <w:i w:val="0"/>
        <w:sz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30377C"/>
    <w:multiLevelType w:val="multilevel"/>
    <w:tmpl w:val="514A0C56"/>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9"/>
  </w:num>
  <w:num w:numId="2">
    <w:abstractNumId w:val="18"/>
  </w:num>
  <w:num w:numId="3">
    <w:abstractNumId w:val="17"/>
  </w:num>
  <w:num w:numId="4">
    <w:abstractNumId w:val="13"/>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38"/>
  <w:clickAndTypeStyle w:val="Unitinfonorule"/>
  <w:evenAndOddHeaders/>
  <w:drawingGridHorizontalSpacing w:val="120"/>
  <w:displayHorizontalDrawingGridEvery w:val="2"/>
  <w:characterSpacingControl w:val="doNotCompress"/>
  <w:hdrShapeDefaults>
    <o:shapedefaults v:ext="edit" spidmax="10241" fillcolor="#f8f8f8">
      <v:fill color="#f8f8f8"/>
      <v:textbox inset="1mm,1mm,1mm,1mm"/>
      <o:colormru v:ext="edit" colors="#eaeaea,#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00"/>
    <w:rsid w:val="00004D77"/>
    <w:rsid w:val="00006B98"/>
    <w:rsid w:val="00011AA1"/>
    <w:rsid w:val="00013327"/>
    <w:rsid w:val="00014C9B"/>
    <w:rsid w:val="000150A1"/>
    <w:rsid w:val="00015DE0"/>
    <w:rsid w:val="00021C48"/>
    <w:rsid w:val="00023AC9"/>
    <w:rsid w:val="00030585"/>
    <w:rsid w:val="00040109"/>
    <w:rsid w:val="000411D1"/>
    <w:rsid w:val="0004318F"/>
    <w:rsid w:val="00046866"/>
    <w:rsid w:val="00046C2C"/>
    <w:rsid w:val="0004766E"/>
    <w:rsid w:val="00052959"/>
    <w:rsid w:val="00062E4B"/>
    <w:rsid w:val="000636C4"/>
    <w:rsid w:val="00065ACD"/>
    <w:rsid w:val="00066D11"/>
    <w:rsid w:val="00066F43"/>
    <w:rsid w:val="00073DF4"/>
    <w:rsid w:val="00077029"/>
    <w:rsid w:val="00077326"/>
    <w:rsid w:val="000778A0"/>
    <w:rsid w:val="00080E13"/>
    <w:rsid w:val="00082B84"/>
    <w:rsid w:val="00084803"/>
    <w:rsid w:val="00086F4D"/>
    <w:rsid w:val="00091669"/>
    <w:rsid w:val="000940F2"/>
    <w:rsid w:val="00095F00"/>
    <w:rsid w:val="00096481"/>
    <w:rsid w:val="000A00D2"/>
    <w:rsid w:val="000A2184"/>
    <w:rsid w:val="000A5900"/>
    <w:rsid w:val="000B1644"/>
    <w:rsid w:val="000B2458"/>
    <w:rsid w:val="000B4E38"/>
    <w:rsid w:val="000B4E98"/>
    <w:rsid w:val="000B52CE"/>
    <w:rsid w:val="000C127E"/>
    <w:rsid w:val="000C1777"/>
    <w:rsid w:val="000C5398"/>
    <w:rsid w:val="000C5E47"/>
    <w:rsid w:val="000C71E7"/>
    <w:rsid w:val="000C74FD"/>
    <w:rsid w:val="000C7C6D"/>
    <w:rsid w:val="000D2BA4"/>
    <w:rsid w:val="000D3896"/>
    <w:rsid w:val="000D3E53"/>
    <w:rsid w:val="000D447C"/>
    <w:rsid w:val="000D52B8"/>
    <w:rsid w:val="000E1BA0"/>
    <w:rsid w:val="000E414C"/>
    <w:rsid w:val="000E5667"/>
    <w:rsid w:val="000F0793"/>
    <w:rsid w:val="000F37C9"/>
    <w:rsid w:val="000F5510"/>
    <w:rsid w:val="00103530"/>
    <w:rsid w:val="0010525C"/>
    <w:rsid w:val="00105956"/>
    <w:rsid w:val="00106F69"/>
    <w:rsid w:val="00110BAA"/>
    <w:rsid w:val="001136FA"/>
    <w:rsid w:val="001160DE"/>
    <w:rsid w:val="00121102"/>
    <w:rsid w:val="00124178"/>
    <w:rsid w:val="00130B3A"/>
    <w:rsid w:val="00130BC7"/>
    <w:rsid w:val="00131ACE"/>
    <w:rsid w:val="00142DDA"/>
    <w:rsid w:val="00144002"/>
    <w:rsid w:val="00144908"/>
    <w:rsid w:val="00146F43"/>
    <w:rsid w:val="001476C1"/>
    <w:rsid w:val="00147949"/>
    <w:rsid w:val="001543CF"/>
    <w:rsid w:val="00154BE3"/>
    <w:rsid w:val="00155EB6"/>
    <w:rsid w:val="00161C2F"/>
    <w:rsid w:val="00163D2D"/>
    <w:rsid w:val="001647B9"/>
    <w:rsid w:val="0017194D"/>
    <w:rsid w:val="00176C5E"/>
    <w:rsid w:val="00180B2E"/>
    <w:rsid w:val="00181A53"/>
    <w:rsid w:val="00183474"/>
    <w:rsid w:val="00184C51"/>
    <w:rsid w:val="00186F32"/>
    <w:rsid w:val="00191D04"/>
    <w:rsid w:val="00192694"/>
    <w:rsid w:val="00192E22"/>
    <w:rsid w:val="00193DB8"/>
    <w:rsid w:val="00196DAF"/>
    <w:rsid w:val="001A687E"/>
    <w:rsid w:val="001B2C84"/>
    <w:rsid w:val="001C15C0"/>
    <w:rsid w:val="001C39F5"/>
    <w:rsid w:val="001C7611"/>
    <w:rsid w:val="001D2210"/>
    <w:rsid w:val="001D309A"/>
    <w:rsid w:val="001D33B6"/>
    <w:rsid w:val="001E3E49"/>
    <w:rsid w:val="001E4733"/>
    <w:rsid w:val="001E7820"/>
    <w:rsid w:val="001F12E0"/>
    <w:rsid w:val="001F2B39"/>
    <w:rsid w:val="001F41A0"/>
    <w:rsid w:val="001F79B0"/>
    <w:rsid w:val="002021C1"/>
    <w:rsid w:val="0020370D"/>
    <w:rsid w:val="0020420E"/>
    <w:rsid w:val="00210D52"/>
    <w:rsid w:val="002130D3"/>
    <w:rsid w:val="0021552F"/>
    <w:rsid w:val="002179C8"/>
    <w:rsid w:val="0022454A"/>
    <w:rsid w:val="00231C44"/>
    <w:rsid w:val="002363CB"/>
    <w:rsid w:val="002374B4"/>
    <w:rsid w:val="002405F3"/>
    <w:rsid w:val="002448C6"/>
    <w:rsid w:val="0024652D"/>
    <w:rsid w:val="00247FED"/>
    <w:rsid w:val="00250CE2"/>
    <w:rsid w:val="002606D6"/>
    <w:rsid w:val="00262A20"/>
    <w:rsid w:val="002656EC"/>
    <w:rsid w:val="002678E7"/>
    <w:rsid w:val="00273E4E"/>
    <w:rsid w:val="00280451"/>
    <w:rsid w:val="002817A0"/>
    <w:rsid w:val="002823CF"/>
    <w:rsid w:val="00286C74"/>
    <w:rsid w:val="0029103C"/>
    <w:rsid w:val="0029172E"/>
    <w:rsid w:val="0029304A"/>
    <w:rsid w:val="002A1B2D"/>
    <w:rsid w:val="002A771D"/>
    <w:rsid w:val="002B0DE1"/>
    <w:rsid w:val="002B5F81"/>
    <w:rsid w:val="002C15D9"/>
    <w:rsid w:val="002C222E"/>
    <w:rsid w:val="002C2BEE"/>
    <w:rsid w:val="002C5E52"/>
    <w:rsid w:val="002D182E"/>
    <w:rsid w:val="002D1CDD"/>
    <w:rsid w:val="002D23A5"/>
    <w:rsid w:val="002D2DB7"/>
    <w:rsid w:val="002D5274"/>
    <w:rsid w:val="002E0755"/>
    <w:rsid w:val="002E2408"/>
    <w:rsid w:val="002E49F2"/>
    <w:rsid w:val="002E6234"/>
    <w:rsid w:val="002E6B49"/>
    <w:rsid w:val="002F5047"/>
    <w:rsid w:val="002F7A14"/>
    <w:rsid w:val="00301625"/>
    <w:rsid w:val="00304D2E"/>
    <w:rsid w:val="00304E3B"/>
    <w:rsid w:val="003050E4"/>
    <w:rsid w:val="003070D1"/>
    <w:rsid w:val="00307947"/>
    <w:rsid w:val="003105F0"/>
    <w:rsid w:val="0031492D"/>
    <w:rsid w:val="00315664"/>
    <w:rsid w:val="00316F73"/>
    <w:rsid w:val="00320C76"/>
    <w:rsid w:val="00323559"/>
    <w:rsid w:val="00323C18"/>
    <w:rsid w:val="00323E7E"/>
    <w:rsid w:val="003246F7"/>
    <w:rsid w:val="003257DA"/>
    <w:rsid w:val="00330F5B"/>
    <w:rsid w:val="00335AC1"/>
    <w:rsid w:val="00335D7E"/>
    <w:rsid w:val="003415BA"/>
    <w:rsid w:val="003445C2"/>
    <w:rsid w:val="003475C3"/>
    <w:rsid w:val="00350591"/>
    <w:rsid w:val="00352182"/>
    <w:rsid w:val="003600C3"/>
    <w:rsid w:val="003605F8"/>
    <w:rsid w:val="00360A7D"/>
    <w:rsid w:val="0036127F"/>
    <w:rsid w:val="00361DA7"/>
    <w:rsid w:val="003657F9"/>
    <w:rsid w:val="00366149"/>
    <w:rsid w:val="00366671"/>
    <w:rsid w:val="00373FE4"/>
    <w:rsid w:val="00376325"/>
    <w:rsid w:val="003809DF"/>
    <w:rsid w:val="0038104A"/>
    <w:rsid w:val="0038112B"/>
    <w:rsid w:val="00395B81"/>
    <w:rsid w:val="003A086E"/>
    <w:rsid w:val="003A2238"/>
    <w:rsid w:val="003A26A1"/>
    <w:rsid w:val="003A4A60"/>
    <w:rsid w:val="003A512F"/>
    <w:rsid w:val="003A7432"/>
    <w:rsid w:val="003B02BE"/>
    <w:rsid w:val="003B1896"/>
    <w:rsid w:val="003B4EC2"/>
    <w:rsid w:val="003C3906"/>
    <w:rsid w:val="003C46B6"/>
    <w:rsid w:val="003C5961"/>
    <w:rsid w:val="003D3756"/>
    <w:rsid w:val="003D43CC"/>
    <w:rsid w:val="003D46AF"/>
    <w:rsid w:val="003E1375"/>
    <w:rsid w:val="003E7862"/>
    <w:rsid w:val="003F4510"/>
    <w:rsid w:val="003F7AE4"/>
    <w:rsid w:val="003F7DF9"/>
    <w:rsid w:val="00400076"/>
    <w:rsid w:val="00400100"/>
    <w:rsid w:val="00405F77"/>
    <w:rsid w:val="00412492"/>
    <w:rsid w:val="00415071"/>
    <w:rsid w:val="0042094F"/>
    <w:rsid w:val="00420B95"/>
    <w:rsid w:val="00435448"/>
    <w:rsid w:val="00436140"/>
    <w:rsid w:val="004410C3"/>
    <w:rsid w:val="0044110A"/>
    <w:rsid w:val="00443236"/>
    <w:rsid w:val="00443918"/>
    <w:rsid w:val="00445AB3"/>
    <w:rsid w:val="004530C2"/>
    <w:rsid w:val="00455C52"/>
    <w:rsid w:val="004605E4"/>
    <w:rsid w:val="00460D30"/>
    <w:rsid w:val="00462F0C"/>
    <w:rsid w:val="0046743F"/>
    <w:rsid w:val="00483549"/>
    <w:rsid w:val="00497D02"/>
    <w:rsid w:val="004B61C2"/>
    <w:rsid w:val="004C0C5E"/>
    <w:rsid w:val="004C5372"/>
    <w:rsid w:val="004C6F13"/>
    <w:rsid w:val="004D0031"/>
    <w:rsid w:val="004D0C02"/>
    <w:rsid w:val="004D25EF"/>
    <w:rsid w:val="004D429F"/>
    <w:rsid w:val="004D7240"/>
    <w:rsid w:val="004E4367"/>
    <w:rsid w:val="004E4BB6"/>
    <w:rsid w:val="004E7C29"/>
    <w:rsid w:val="004F135C"/>
    <w:rsid w:val="004F4F64"/>
    <w:rsid w:val="004F7579"/>
    <w:rsid w:val="00500A80"/>
    <w:rsid w:val="00500BAF"/>
    <w:rsid w:val="00502942"/>
    <w:rsid w:val="0050630C"/>
    <w:rsid w:val="00506774"/>
    <w:rsid w:val="00506BF4"/>
    <w:rsid w:val="005077C8"/>
    <w:rsid w:val="005117CB"/>
    <w:rsid w:val="005121AA"/>
    <w:rsid w:val="0051315D"/>
    <w:rsid w:val="00513BDA"/>
    <w:rsid w:val="005265BA"/>
    <w:rsid w:val="00526648"/>
    <w:rsid w:val="00526E38"/>
    <w:rsid w:val="00536B7F"/>
    <w:rsid w:val="00541116"/>
    <w:rsid w:val="005424EE"/>
    <w:rsid w:val="005451EC"/>
    <w:rsid w:val="0054570D"/>
    <w:rsid w:val="00547FF0"/>
    <w:rsid w:val="005503C6"/>
    <w:rsid w:val="005506EB"/>
    <w:rsid w:val="005521AA"/>
    <w:rsid w:val="00553BED"/>
    <w:rsid w:val="0055488B"/>
    <w:rsid w:val="005576C5"/>
    <w:rsid w:val="005618CE"/>
    <w:rsid w:val="005628F1"/>
    <w:rsid w:val="005659BF"/>
    <w:rsid w:val="005670E5"/>
    <w:rsid w:val="00570BE6"/>
    <w:rsid w:val="00570CAD"/>
    <w:rsid w:val="005730F3"/>
    <w:rsid w:val="00576164"/>
    <w:rsid w:val="0058120F"/>
    <w:rsid w:val="00582FF9"/>
    <w:rsid w:val="005910F4"/>
    <w:rsid w:val="005926E4"/>
    <w:rsid w:val="00594B6A"/>
    <w:rsid w:val="005953FF"/>
    <w:rsid w:val="005967BF"/>
    <w:rsid w:val="005A2732"/>
    <w:rsid w:val="005A5C8D"/>
    <w:rsid w:val="005A678E"/>
    <w:rsid w:val="005B28F2"/>
    <w:rsid w:val="005C089A"/>
    <w:rsid w:val="005C148D"/>
    <w:rsid w:val="005C202C"/>
    <w:rsid w:val="005C3DEE"/>
    <w:rsid w:val="005D0A40"/>
    <w:rsid w:val="005D17CE"/>
    <w:rsid w:val="005D26C8"/>
    <w:rsid w:val="005E11C6"/>
    <w:rsid w:val="005E1B88"/>
    <w:rsid w:val="005E54BA"/>
    <w:rsid w:val="005E69F3"/>
    <w:rsid w:val="005E6EF3"/>
    <w:rsid w:val="005F22A6"/>
    <w:rsid w:val="005F3A8A"/>
    <w:rsid w:val="005F434B"/>
    <w:rsid w:val="005F529F"/>
    <w:rsid w:val="005F6178"/>
    <w:rsid w:val="006026EC"/>
    <w:rsid w:val="00602D9B"/>
    <w:rsid w:val="006032D7"/>
    <w:rsid w:val="006038B3"/>
    <w:rsid w:val="00604061"/>
    <w:rsid w:val="006049F3"/>
    <w:rsid w:val="00604D09"/>
    <w:rsid w:val="00606B21"/>
    <w:rsid w:val="00615FAA"/>
    <w:rsid w:val="00623120"/>
    <w:rsid w:val="00623720"/>
    <w:rsid w:val="0062606C"/>
    <w:rsid w:val="00630258"/>
    <w:rsid w:val="006313A9"/>
    <w:rsid w:val="0063159B"/>
    <w:rsid w:val="00631961"/>
    <w:rsid w:val="006377EE"/>
    <w:rsid w:val="0064050D"/>
    <w:rsid w:val="00650EE2"/>
    <w:rsid w:val="00651847"/>
    <w:rsid w:val="00651A82"/>
    <w:rsid w:val="00652FF2"/>
    <w:rsid w:val="00654BF9"/>
    <w:rsid w:val="00657114"/>
    <w:rsid w:val="00663A6F"/>
    <w:rsid w:val="0066451C"/>
    <w:rsid w:val="00664FEC"/>
    <w:rsid w:val="00665E3D"/>
    <w:rsid w:val="00670394"/>
    <w:rsid w:val="0068259D"/>
    <w:rsid w:val="00693319"/>
    <w:rsid w:val="00693E44"/>
    <w:rsid w:val="00697149"/>
    <w:rsid w:val="00697327"/>
    <w:rsid w:val="006A1D1C"/>
    <w:rsid w:val="006A2F94"/>
    <w:rsid w:val="006A614F"/>
    <w:rsid w:val="006A6AFB"/>
    <w:rsid w:val="006A7669"/>
    <w:rsid w:val="006B0170"/>
    <w:rsid w:val="006B0BB0"/>
    <w:rsid w:val="006B244F"/>
    <w:rsid w:val="006B2526"/>
    <w:rsid w:val="006B26A7"/>
    <w:rsid w:val="006C0E8B"/>
    <w:rsid w:val="006C2B42"/>
    <w:rsid w:val="006C42DA"/>
    <w:rsid w:val="006C76C7"/>
    <w:rsid w:val="006C7D8F"/>
    <w:rsid w:val="006D2FFF"/>
    <w:rsid w:val="006D619C"/>
    <w:rsid w:val="006D72F0"/>
    <w:rsid w:val="006E085B"/>
    <w:rsid w:val="006E0C52"/>
    <w:rsid w:val="006F298A"/>
    <w:rsid w:val="006F365C"/>
    <w:rsid w:val="006F5CDE"/>
    <w:rsid w:val="006F7073"/>
    <w:rsid w:val="006F79DF"/>
    <w:rsid w:val="00703CB4"/>
    <w:rsid w:val="007051FF"/>
    <w:rsid w:val="00705355"/>
    <w:rsid w:val="0071213D"/>
    <w:rsid w:val="007143B9"/>
    <w:rsid w:val="007172DD"/>
    <w:rsid w:val="00721D27"/>
    <w:rsid w:val="00722069"/>
    <w:rsid w:val="007249AA"/>
    <w:rsid w:val="00725814"/>
    <w:rsid w:val="0073281B"/>
    <w:rsid w:val="007336F0"/>
    <w:rsid w:val="0073453F"/>
    <w:rsid w:val="00737976"/>
    <w:rsid w:val="00740036"/>
    <w:rsid w:val="007407BC"/>
    <w:rsid w:val="00741E8D"/>
    <w:rsid w:val="007435C8"/>
    <w:rsid w:val="00746A11"/>
    <w:rsid w:val="007516B0"/>
    <w:rsid w:val="00751884"/>
    <w:rsid w:val="00760850"/>
    <w:rsid w:val="00760ABB"/>
    <w:rsid w:val="007642A8"/>
    <w:rsid w:val="00766A37"/>
    <w:rsid w:val="007703EC"/>
    <w:rsid w:val="00772811"/>
    <w:rsid w:val="00774B59"/>
    <w:rsid w:val="00777507"/>
    <w:rsid w:val="00782151"/>
    <w:rsid w:val="00793117"/>
    <w:rsid w:val="00795707"/>
    <w:rsid w:val="00795BBF"/>
    <w:rsid w:val="00796458"/>
    <w:rsid w:val="00796FB0"/>
    <w:rsid w:val="007A015E"/>
    <w:rsid w:val="007A0866"/>
    <w:rsid w:val="007A0E28"/>
    <w:rsid w:val="007A2610"/>
    <w:rsid w:val="007A7796"/>
    <w:rsid w:val="007B11D9"/>
    <w:rsid w:val="007B239B"/>
    <w:rsid w:val="007B32F0"/>
    <w:rsid w:val="007B384D"/>
    <w:rsid w:val="007B6629"/>
    <w:rsid w:val="007B75EE"/>
    <w:rsid w:val="007C2A66"/>
    <w:rsid w:val="007C3810"/>
    <w:rsid w:val="007C5353"/>
    <w:rsid w:val="007C54FB"/>
    <w:rsid w:val="007C630D"/>
    <w:rsid w:val="007D50B6"/>
    <w:rsid w:val="007D6B24"/>
    <w:rsid w:val="007E020A"/>
    <w:rsid w:val="007E25F7"/>
    <w:rsid w:val="007F501D"/>
    <w:rsid w:val="007F5677"/>
    <w:rsid w:val="008005C5"/>
    <w:rsid w:val="008014E0"/>
    <w:rsid w:val="00803497"/>
    <w:rsid w:val="00803B96"/>
    <w:rsid w:val="00812CFF"/>
    <w:rsid w:val="0081540A"/>
    <w:rsid w:val="00815BC4"/>
    <w:rsid w:val="00817376"/>
    <w:rsid w:val="00820F88"/>
    <w:rsid w:val="00823456"/>
    <w:rsid w:val="00823F66"/>
    <w:rsid w:val="00825A27"/>
    <w:rsid w:val="0082625F"/>
    <w:rsid w:val="008304AB"/>
    <w:rsid w:val="00837D59"/>
    <w:rsid w:val="00840B54"/>
    <w:rsid w:val="008503FB"/>
    <w:rsid w:val="00852055"/>
    <w:rsid w:val="00853825"/>
    <w:rsid w:val="00860026"/>
    <w:rsid w:val="008620F7"/>
    <w:rsid w:val="00864ACF"/>
    <w:rsid w:val="00864B81"/>
    <w:rsid w:val="00866C49"/>
    <w:rsid w:val="008700C5"/>
    <w:rsid w:val="0087216C"/>
    <w:rsid w:val="00873953"/>
    <w:rsid w:val="00874085"/>
    <w:rsid w:val="0087417F"/>
    <w:rsid w:val="00883807"/>
    <w:rsid w:val="00884386"/>
    <w:rsid w:val="008878AB"/>
    <w:rsid w:val="00891EBF"/>
    <w:rsid w:val="008A2412"/>
    <w:rsid w:val="008A40F5"/>
    <w:rsid w:val="008A4115"/>
    <w:rsid w:val="008A5600"/>
    <w:rsid w:val="008A6250"/>
    <w:rsid w:val="008A771F"/>
    <w:rsid w:val="008B1F1B"/>
    <w:rsid w:val="008B1FDA"/>
    <w:rsid w:val="008B2C52"/>
    <w:rsid w:val="008C0F59"/>
    <w:rsid w:val="008C21DD"/>
    <w:rsid w:val="008C7203"/>
    <w:rsid w:val="008C7539"/>
    <w:rsid w:val="008C79FD"/>
    <w:rsid w:val="008C7E5D"/>
    <w:rsid w:val="008D192A"/>
    <w:rsid w:val="008D41C6"/>
    <w:rsid w:val="008D4E67"/>
    <w:rsid w:val="008E0088"/>
    <w:rsid w:val="008E6E5D"/>
    <w:rsid w:val="008F0AEE"/>
    <w:rsid w:val="008F36C8"/>
    <w:rsid w:val="008F3DB1"/>
    <w:rsid w:val="008F643C"/>
    <w:rsid w:val="0090224D"/>
    <w:rsid w:val="009074A6"/>
    <w:rsid w:val="00907F62"/>
    <w:rsid w:val="009104C9"/>
    <w:rsid w:val="00910A87"/>
    <w:rsid w:val="0091132B"/>
    <w:rsid w:val="00915678"/>
    <w:rsid w:val="00916360"/>
    <w:rsid w:val="009179F7"/>
    <w:rsid w:val="00921AEE"/>
    <w:rsid w:val="0092227E"/>
    <w:rsid w:val="00933BC7"/>
    <w:rsid w:val="009358FB"/>
    <w:rsid w:val="00937120"/>
    <w:rsid w:val="00945BB4"/>
    <w:rsid w:val="00951D7C"/>
    <w:rsid w:val="00952578"/>
    <w:rsid w:val="00954421"/>
    <w:rsid w:val="009568E5"/>
    <w:rsid w:val="00960FAF"/>
    <w:rsid w:val="00963673"/>
    <w:rsid w:val="0096369F"/>
    <w:rsid w:val="00966837"/>
    <w:rsid w:val="00981F3D"/>
    <w:rsid w:val="00983675"/>
    <w:rsid w:val="009913E2"/>
    <w:rsid w:val="009932CB"/>
    <w:rsid w:val="0099602B"/>
    <w:rsid w:val="009A1E36"/>
    <w:rsid w:val="009A6CCE"/>
    <w:rsid w:val="009A6D23"/>
    <w:rsid w:val="009B0791"/>
    <w:rsid w:val="009B129E"/>
    <w:rsid w:val="009B1BC4"/>
    <w:rsid w:val="009B6AFF"/>
    <w:rsid w:val="009C1E20"/>
    <w:rsid w:val="009C3051"/>
    <w:rsid w:val="009C3CA5"/>
    <w:rsid w:val="009C7AD8"/>
    <w:rsid w:val="009D213F"/>
    <w:rsid w:val="009D2923"/>
    <w:rsid w:val="009E41C0"/>
    <w:rsid w:val="009E4720"/>
    <w:rsid w:val="009F1E50"/>
    <w:rsid w:val="009F77DE"/>
    <w:rsid w:val="00A005FC"/>
    <w:rsid w:val="00A00B15"/>
    <w:rsid w:val="00A01B58"/>
    <w:rsid w:val="00A05FA4"/>
    <w:rsid w:val="00A06064"/>
    <w:rsid w:val="00A06E8E"/>
    <w:rsid w:val="00A07DD1"/>
    <w:rsid w:val="00A12561"/>
    <w:rsid w:val="00A167EA"/>
    <w:rsid w:val="00A178AE"/>
    <w:rsid w:val="00A25E75"/>
    <w:rsid w:val="00A30090"/>
    <w:rsid w:val="00A30BAD"/>
    <w:rsid w:val="00A310E1"/>
    <w:rsid w:val="00A363AF"/>
    <w:rsid w:val="00A364BA"/>
    <w:rsid w:val="00A41274"/>
    <w:rsid w:val="00A4304E"/>
    <w:rsid w:val="00A43B6F"/>
    <w:rsid w:val="00A46A73"/>
    <w:rsid w:val="00A525B4"/>
    <w:rsid w:val="00A63F64"/>
    <w:rsid w:val="00A6629F"/>
    <w:rsid w:val="00A73D61"/>
    <w:rsid w:val="00A75D2B"/>
    <w:rsid w:val="00A76ECE"/>
    <w:rsid w:val="00A77B32"/>
    <w:rsid w:val="00A82CB4"/>
    <w:rsid w:val="00A83025"/>
    <w:rsid w:val="00A8455D"/>
    <w:rsid w:val="00A84BE0"/>
    <w:rsid w:val="00A8606B"/>
    <w:rsid w:val="00A91C10"/>
    <w:rsid w:val="00A93B19"/>
    <w:rsid w:val="00A93D00"/>
    <w:rsid w:val="00A93F76"/>
    <w:rsid w:val="00A95912"/>
    <w:rsid w:val="00A96E28"/>
    <w:rsid w:val="00AA1C22"/>
    <w:rsid w:val="00AA25B2"/>
    <w:rsid w:val="00AA27D5"/>
    <w:rsid w:val="00AA4FB6"/>
    <w:rsid w:val="00AA6CDC"/>
    <w:rsid w:val="00AA7656"/>
    <w:rsid w:val="00AB47F4"/>
    <w:rsid w:val="00AC01B8"/>
    <w:rsid w:val="00AC4DFC"/>
    <w:rsid w:val="00AD33A3"/>
    <w:rsid w:val="00AD4BEA"/>
    <w:rsid w:val="00AD521C"/>
    <w:rsid w:val="00AD68F0"/>
    <w:rsid w:val="00AD6EA7"/>
    <w:rsid w:val="00AD7B65"/>
    <w:rsid w:val="00AE7A8D"/>
    <w:rsid w:val="00AF256B"/>
    <w:rsid w:val="00AF3C1D"/>
    <w:rsid w:val="00AF3E3F"/>
    <w:rsid w:val="00AF4743"/>
    <w:rsid w:val="00AF6C43"/>
    <w:rsid w:val="00B01671"/>
    <w:rsid w:val="00B0175F"/>
    <w:rsid w:val="00B049D9"/>
    <w:rsid w:val="00B061DE"/>
    <w:rsid w:val="00B07429"/>
    <w:rsid w:val="00B10B69"/>
    <w:rsid w:val="00B12E67"/>
    <w:rsid w:val="00B1582E"/>
    <w:rsid w:val="00B20EA7"/>
    <w:rsid w:val="00B2163D"/>
    <w:rsid w:val="00B23145"/>
    <w:rsid w:val="00B235EE"/>
    <w:rsid w:val="00B32B1F"/>
    <w:rsid w:val="00B36DC4"/>
    <w:rsid w:val="00B37C85"/>
    <w:rsid w:val="00B4102B"/>
    <w:rsid w:val="00B422F6"/>
    <w:rsid w:val="00B44713"/>
    <w:rsid w:val="00B50EBE"/>
    <w:rsid w:val="00B5271C"/>
    <w:rsid w:val="00B52D0A"/>
    <w:rsid w:val="00B535CB"/>
    <w:rsid w:val="00B54B07"/>
    <w:rsid w:val="00B56DDF"/>
    <w:rsid w:val="00B60EDC"/>
    <w:rsid w:val="00B665C3"/>
    <w:rsid w:val="00B66C05"/>
    <w:rsid w:val="00B800FD"/>
    <w:rsid w:val="00B847CA"/>
    <w:rsid w:val="00B8488E"/>
    <w:rsid w:val="00B86D12"/>
    <w:rsid w:val="00B91F22"/>
    <w:rsid w:val="00B922DA"/>
    <w:rsid w:val="00B963C4"/>
    <w:rsid w:val="00B96C39"/>
    <w:rsid w:val="00B96F91"/>
    <w:rsid w:val="00B976B7"/>
    <w:rsid w:val="00BA6B9C"/>
    <w:rsid w:val="00BB1731"/>
    <w:rsid w:val="00BB23CB"/>
    <w:rsid w:val="00BB4E34"/>
    <w:rsid w:val="00BC348C"/>
    <w:rsid w:val="00BC4BBE"/>
    <w:rsid w:val="00BD1100"/>
    <w:rsid w:val="00BD1325"/>
    <w:rsid w:val="00BD3B52"/>
    <w:rsid w:val="00BD5DC6"/>
    <w:rsid w:val="00BD76FD"/>
    <w:rsid w:val="00BE034F"/>
    <w:rsid w:val="00BE108D"/>
    <w:rsid w:val="00BE1839"/>
    <w:rsid w:val="00BE1A6E"/>
    <w:rsid w:val="00BE2091"/>
    <w:rsid w:val="00BE436A"/>
    <w:rsid w:val="00BE5263"/>
    <w:rsid w:val="00BE6DE8"/>
    <w:rsid w:val="00BF022F"/>
    <w:rsid w:val="00BF0972"/>
    <w:rsid w:val="00C07D3B"/>
    <w:rsid w:val="00C13427"/>
    <w:rsid w:val="00C15605"/>
    <w:rsid w:val="00C16915"/>
    <w:rsid w:val="00C20557"/>
    <w:rsid w:val="00C209CE"/>
    <w:rsid w:val="00C21096"/>
    <w:rsid w:val="00C23022"/>
    <w:rsid w:val="00C3045D"/>
    <w:rsid w:val="00C31E44"/>
    <w:rsid w:val="00C35CB8"/>
    <w:rsid w:val="00C36CA3"/>
    <w:rsid w:val="00C4043B"/>
    <w:rsid w:val="00C43524"/>
    <w:rsid w:val="00C511AF"/>
    <w:rsid w:val="00C51691"/>
    <w:rsid w:val="00C56CB5"/>
    <w:rsid w:val="00C622F4"/>
    <w:rsid w:val="00C6396D"/>
    <w:rsid w:val="00C63A0E"/>
    <w:rsid w:val="00C67A67"/>
    <w:rsid w:val="00C70378"/>
    <w:rsid w:val="00C710CF"/>
    <w:rsid w:val="00C71B2D"/>
    <w:rsid w:val="00C71C3C"/>
    <w:rsid w:val="00C73CFE"/>
    <w:rsid w:val="00C77E84"/>
    <w:rsid w:val="00C93284"/>
    <w:rsid w:val="00CA5FC5"/>
    <w:rsid w:val="00CA6D66"/>
    <w:rsid w:val="00CB0515"/>
    <w:rsid w:val="00CB2B47"/>
    <w:rsid w:val="00CB2F7E"/>
    <w:rsid w:val="00CB4D6C"/>
    <w:rsid w:val="00CB5566"/>
    <w:rsid w:val="00CB7506"/>
    <w:rsid w:val="00CC3E0B"/>
    <w:rsid w:val="00CC76AE"/>
    <w:rsid w:val="00CD30F7"/>
    <w:rsid w:val="00CD650D"/>
    <w:rsid w:val="00CE0A57"/>
    <w:rsid w:val="00CE0E11"/>
    <w:rsid w:val="00CE7882"/>
    <w:rsid w:val="00CE7EF5"/>
    <w:rsid w:val="00CF078E"/>
    <w:rsid w:val="00CF70C9"/>
    <w:rsid w:val="00CF7A84"/>
    <w:rsid w:val="00CF7B9B"/>
    <w:rsid w:val="00D00707"/>
    <w:rsid w:val="00D01B64"/>
    <w:rsid w:val="00D03B31"/>
    <w:rsid w:val="00D03BC9"/>
    <w:rsid w:val="00D055EE"/>
    <w:rsid w:val="00D06F1C"/>
    <w:rsid w:val="00D13657"/>
    <w:rsid w:val="00D15A36"/>
    <w:rsid w:val="00D209BD"/>
    <w:rsid w:val="00D23C53"/>
    <w:rsid w:val="00D23CD1"/>
    <w:rsid w:val="00D25543"/>
    <w:rsid w:val="00D31340"/>
    <w:rsid w:val="00D34CCA"/>
    <w:rsid w:val="00D41034"/>
    <w:rsid w:val="00D42E80"/>
    <w:rsid w:val="00D4388D"/>
    <w:rsid w:val="00D45461"/>
    <w:rsid w:val="00D4575A"/>
    <w:rsid w:val="00D465CA"/>
    <w:rsid w:val="00D51E0F"/>
    <w:rsid w:val="00D52AC5"/>
    <w:rsid w:val="00D53D21"/>
    <w:rsid w:val="00D53FCC"/>
    <w:rsid w:val="00D610D1"/>
    <w:rsid w:val="00D610E2"/>
    <w:rsid w:val="00D6246B"/>
    <w:rsid w:val="00D7256C"/>
    <w:rsid w:val="00D74818"/>
    <w:rsid w:val="00D83640"/>
    <w:rsid w:val="00D8400D"/>
    <w:rsid w:val="00D86DC1"/>
    <w:rsid w:val="00D871BE"/>
    <w:rsid w:val="00D93FCC"/>
    <w:rsid w:val="00DA1877"/>
    <w:rsid w:val="00DA710B"/>
    <w:rsid w:val="00DA7378"/>
    <w:rsid w:val="00DB28C8"/>
    <w:rsid w:val="00DB55D6"/>
    <w:rsid w:val="00DC5417"/>
    <w:rsid w:val="00DC5E07"/>
    <w:rsid w:val="00DC6F28"/>
    <w:rsid w:val="00DD2FB2"/>
    <w:rsid w:val="00DD3FE0"/>
    <w:rsid w:val="00DD4DC7"/>
    <w:rsid w:val="00DD643C"/>
    <w:rsid w:val="00DE0A93"/>
    <w:rsid w:val="00DE1144"/>
    <w:rsid w:val="00DE1CF8"/>
    <w:rsid w:val="00DF19C1"/>
    <w:rsid w:val="00DF20C3"/>
    <w:rsid w:val="00DF3ECA"/>
    <w:rsid w:val="00E0160B"/>
    <w:rsid w:val="00E03520"/>
    <w:rsid w:val="00E059AD"/>
    <w:rsid w:val="00E06949"/>
    <w:rsid w:val="00E1021F"/>
    <w:rsid w:val="00E1106C"/>
    <w:rsid w:val="00E1211B"/>
    <w:rsid w:val="00E21434"/>
    <w:rsid w:val="00E2208A"/>
    <w:rsid w:val="00E24F64"/>
    <w:rsid w:val="00E2798E"/>
    <w:rsid w:val="00E318EA"/>
    <w:rsid w:val="00E34458"/>
    <w:rsid w:val="00E3519C"/>
    <w:rsid w:val="00E36F0A"/>
    <w:rsid w:val="00E4105F"/>
    <w:rsid w:val="00E413D4"/>
    <w:rsid w:val="00E44A5D"/>
    <w:rsid w:val="00E47048"/>
    <w:rsid w:val="00E4759D"/>
    <w:rsid w:val="00E50FDB"/>
    <w:rsid w:val="00E61AB6"/>
    <w:rsid w:val="00E61C6D"/>
    <w:rsid w:val="00E6363E"/>
    <w:rsid w:val="00E64E50"/>
    <w:rsid w:val="00E657A2"/>
    <w:rsid w:val="00E71A65"/>
    <w:rsid w:val="00E72CE6"/>
    <w:rsid w:val="00E86EC1"/>
    <w:rsid w:val="00E87C5D"/>
    <w:rsid w:val="00E91100"/>
    <w:rsid w:val="00E95180"/>
    <w:rsid w:val="00EA3910"/>
    <w:rsid w:val="00EA3FCC"/>
    <w:rsid w:val="00EA73E3"/>
    <w:rsid w:val="00EA75AB"/>
    <w:rsid w:val="00EB5A88"/>
    <w:rsid w:val="00EB6B01"/>
    <w:rsid w:val="00EC2FBC"/>
    <w:rsid w:val="00EC4B74"/>
    <w:rsid w:val="00EC4F7B"/>
    <w:rsid w:val="00EC58F8"/>
    <w:rsid w:val="00ED20DF"/>
    <w:rsid w:val="00ED5311"/>
    <w:rsid w:val="00ED70B6"/>
    <w:rsid w:val="00EE366F"/>
    <w:rsid w:val="00EE3A8A"/>
    <w:rsid w:val="00EE4A79"/>
    <w:rsid w:val="00EE54A0"/>
    <w:rsid w:val="00EE57B3"/>
    <w:rsid w:val="00EE7238"/>
    <w:rsid w:val="00EE7BF1"/>
    <w:rsid w:val="00EF0BCA"/>
    <w:rsid w:val="00EF0D97"/>
    <w:rsid w:val="00F03462"/>
    <w:rsid w:val="00F035EA"/>
    <w:rsid w:val="00F048E9"/>
    <w:rsid w:val="00F05028"/>
    <w:rsid w:val="00F06163"/>
    <w:rsid w:val="00F1223A"/>
    <w:rsid w:val="00F15851"/>
    <w:rsid w:val="00F15F37"/>
    <w:rsid w:val="00F1789E"/>
    <w:rsid w:val="00F20A34"/>
    <w:rsid w:val="00F20E90"/>
    <w:rsid w:val="00F24151"/>
    <w:rsid w:val="00F27FF1"/>
    <w:rsid w:val="00F31B97"/>
    <w:rsid w:val="00F32A59"/>
    <w:rsid w:val="00F34EDA"/>
    <w:rsid w:val="00F37EAB"/>
    <w:rsid w:val="00F402A1"/>
    <w:rsid w:val="00F45376"/>
    <w:rsid w:val="00F46D5C"/>
    <w:rsid w:val="00F47936"/>
    <w:rsid w:val="00F479EB"/>
    <w:rsid w:val="00F563AE"/>
    <w:rsid w:val="00F5780D"/>
    <w:rsid w:val="00F57B59"/>
    <w:rsid w:val="00F63EE8"/>
    <w:rsid w:val="00F64596"/>
    <w:rsid w:val="00F64D9C"/>
    <w:rsid w:val="00F66B68"/>
    <w:rsid w:val="00F67A0B"/>
    <w:rsid w:val="00F712DF"/>
    <w:rsid w:val="00F75A09"/>
    <w:rsid w:val="00F80E2A"/>
    <w:rsid w:val="00F83B47"/>
    <w:rsid w:val="00F86273"/>
    <w:rsid w:val="00F9129C"/>
    <w:rsid w:val="00F937AC"/>
    <w:rsid w:val="00FA3602"/>
    <w:rsid w:val="00FA7D51"/>
    <w:rsid w:val="00FB455B"/>
    <w:rsid w:val="00FB486E"/>
    <w:rsid w:val="00FC33A4"/>
    <w:rsid w:val="00FC6147"/>
    <w:rsid w:val="00FC6C2C"/>
    <w:rsid w:val="00FD3720"/>
    <w:rsid w:val="00FE06EC"/>
    <w:rsid w:val="00FE17C5"/>
    <w:rsid w:val="00FE4BFD"/>
    <w:rsid w:val="00FF05E4"/>
    <w:rsid w:val="00FF0B8C"/>
    <w:rsid w:val="00FF0D67"/>
    <w:rsid w:val="00FF5471"/>
    <w:rsid w:val="00FF640B"/>
    <w:rsid w:val="00FF6A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fillcolor="#f8f8f8">
      <v:fill color="#f8f8f8"/>
      <v:textbox inset="1mm,1mm,1mm,1mm"/>
      <o:colormru v:ext="edit" colors="#eaeaea,#f8f8f8"/>
    </o:shapedefaults>
    <o:shapelayout v:ext="edit">
      <o:idmap v:ext="edit" data="1"/>
    </o:shapelayout>
  </w:shapeDefaults>
  <w:decimalSymbol w:val="."/>
  <w:listSeparator w:val=","/>
  <w14:docId w14:val="74843E87"/>
  <w15:docId w15:val="{A3EAADCE-755C-4F40-9A10-E7C303E5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CB4"/>
    <w:rPr>
      <w:rFonts w:ascii="Verdana" w:eastAsia="Times New Roman" w:hAnsi="Verdana"/>
      <w:sz w:val="18"/>
      <w:szCs w:val="24"/>
    </w:rPr>
  </w:style>
  <w:style w:type="paragraph" w:styleId="Heading1">
    <w:name w:val="heading 1"/>
    <w:basedOn w:val="Normal"/>
    <w:next w:val="Normal"/>
    <w:link w:val="Heading1Char"/>
    <w:qFormat/>
    <w:rsid w:val="00D4575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4575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4575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4575A"/>
    <w:pPr>
      <w:keepNext/>
      <w:spacing w:line="240" w:lineRule="atLeast"/>
      <w:outlineLvl w:val="3"/>
    </w:pPr>
    <w:rPr>
      <w:rFonts w:ascii="Trebuchet MS" w:hAnsi="Trebuchet MS"/>
      <w:b/>
      <w:sz w:val="72"/>
      <w:szCs w:val="20"/>
      <w:lang w:val="en-US" w:eastAsia="en-US"/>
    </w:rPr>
  </w:style>
  <w:style w:type="paragraph" w:styleId="Heading5">
    <w:name w:val="heading 5"/>
    <w:basedOn w:val="Normal"/>
    <w:next w:val="Normal"/>
    <w:link w:val="Heading5Char"/>
    <w:qFormat/>
    <w:rsid w:val="00D4575A"/>
    <w:pPr>
      <w:keepNext/>
      <w:jc w:val="both"/>
      <w:outlineLvl w:val="4"/>
    </w:pPr>
    <w:rPr>
      <w:rFonts w:ascii="Times New Roman" w:hAnsi="Times New Roman"/>
      <w:b/>
      <w:sz w:val="28"/>
      <w:szCs w:val="20"/>
      <w:lang w:eastAsia="en-US"/>
    </w:rPr>
  </w:style>
  <w:style w:type="paragraph" w:styleId="Heading6">
    <w:name w:val="heading 6"/>
    <w:basedOn w:val="Normal"/>
    <w:next w:val="Normal"/>
    <w:link w:val="Heading6Char"/>
    <w:qFormat/>
    <w:rsid w:val="00D4575A"/>
    <w:pPr>
      <w:keepNext/>
      <w:outlineLvl w:val="5"/>
    </w:pPr>
    <w:rPr>
      <w:rFonts w:ascii="Times New Roman" w:hAnsi="Times New Roman"/>
      <w:b/>
      <w:sz w:val="24"/>
      <w:szCs w:val="20"/>
      <w:lang w:eastAsia="en-US"/>
    </w:rPr>
  </w:style>
  <w:style w:type="paragraph" w:styleId="Heading7">
    <w:name w:val="heading 7"/>
    <w:basedOn w:val="Normal"/>
    <w:next w:val="Normal"/>
    <w:link w:val="Heading7Char"/>
    <w:qFormat/>
    <w:rsid w:val="00D4575A"/>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link w:val="Heading8Char"/>
    <w:qFormat/>
    <w:rsid w:val="00D4575A"/>
    <w:pPr>
      <w:keepNext/>
      <w:spacing w:line="260" w:lineRule="atLeast"/>
      <w:outlineLvl w:val="7"/>
    </w:pPr>
    <w:rPr>
      <w:rFonts w:ascii="Arial" w:hAnsi="Arial"/>
      <w:b/>
      <w:sz w:val="12"/>
      <w:szCs w:val="20"/>
      <w:lang w:val="en-US" w:eastAsia="en-US"/>
    </w:rPr>
  </w:style>
  <w:style w:type="paragraph" w:styleId="Heading9">
    <w:name w:val="heading 9"/>
    <w:basedOn w:val="Normal"/>
    <w:next w:val="Normal"/>
    <w:link w:val="Heading9Char"/>
    <w:qFormat/>
    <w:rsid w:val="00D4575A"/>
    <w:pPr>
      <w:keepNext/>
      <w:outlineLvl w:val="8"/>
    </w:pPr>
    <w:rPr>
      <w:rFonts w:ascii="Times New Roman" w:hAnsi="Times New Roman"/>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infonorule">
    <w:name w:val="Unit info no rule"/>
    <w:basedOn w:val="Unitinfo"/>
    <w:link w:val="UnitinfonoruleCharChar"/>
    <w:rsid w:val="00D4575A"/>
    <w:pPr>
      <w:pBdr>
        <w:bottom w:val="none" w:sz="0" w:space="0" w:color="auto"/>
      </w:pBdr>
      <w:spacing w:after="0"/>
    </w:pPr>
  </w:style>
  <w:style w:type="character" w:customStyle="1" w:styleId="UnitinfonoruleCharChar">
    <w:name w:val="Unit info no rule Char Char"/>
    <w:link w:val="Unitinfonorule"/>
    <w:rsid w:val="00D4575A"/>
    <w:rPr>
      <w:rFonts w:ascii="Verdana" w:eastAsia="Times New Roman" w:hAnsi="Verdana"/>
      <w:sz w:val="21"/>
      <w:szCs w:val="21"/>
    </w:rPr>
  </w:style>
  <w:style w:type="paragraph" w:customStyle="1" w:styleId="Unitinfo">
    <w:name w:val="Unit info"/>
    <w:link w:val="UnitinfoCharChar"/>
    <w:rsid w:val="00D4575A"/>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sz w:val="21"/>
      <w:szCs w:val="21"/>
      <w:lang w:eastAsia="en-US"/>
    </w:rPr>
  </w:style>
  <w:style w:type="character" w:customStyle="1" w:styleId="LAheadingtablesChar">
    <w:name w:val="LA heading tables Char"/>
    <w:link w:val="LAheadingtables"/>
    <w:rsid w:val="00D4575A"/>
    <w:rPr>
      <w:rFonts w:ascii="Verdana" w:eastAsia="Times New Roman" w:hAnsi="Verdana"/>
      <w:b/>
      <w:sz w:val="19"/>
      <w:szCs w:val="22"/>
    </w:rPr>
  </w:style>
  <w:style w:type="numbering" w:customStyle="1" w:styleId="Listnum">
    <w:name w:val="List num"/>
    <w:basedOn w:val="NoList"/>
    <w:semiHidden/>
    <w:rsid w:val="00D4575A"/>
    <w:pPr>
      <w:numPr>
        <w:numId w:val="1"/>
      </w:numPr>
    </w:pPr>
  </w:style>
  <w:style w:type="paragraph" w:customStyle="1" w:styleId="UnitAhead">
    <w:name w:val="Unit A head"/>
    <w:next w:val="Normal"/>
    <w:link w:val="UnitAheadCharChar"/>
    <w:rsid w:val="00D4575A"/>
    <w:pPr>
      <w:spacing w:before="400" w:after="200" w:line="260" w:lineRule="atLeast"/>
    </w:pPr>
    <w:rPr>
      <w:rFonts w:ascii="Verdana" w:hAnsi="Verdana"/>
      <w:b/>
      <w:color w:val="FF6E00"/>
      <w:sz w:val="24"/>
      <w:szCs w:val="24"/>
      <w:lang w:eastAsia="en-US"/>
    </w:rPr>
  </w:style>
  <w:style w:type="character" w:customStyle="1" w:styleId="TableheadwhiteChar">
    <w:name w:val="Table head white Char"/>
    <w:link w:val="Tableheadwhite"/>
    <w:rsid w:val="00D4575A"/>
    <w:rPr>
      <w:rFonts w:ascii="Verdana" w:hAnsi="Verdana"/>
      <w:b/>
      <w:color w:val="FFFFFF"/>
    </w:rPr>
  </w:style>
  <w:style w:type="character" w:customStyle="1" w:styleId="UnitBheadoldChar">
    <w:name w:val="Unit B head old Char"/>
    <w:link w:val="UnitBheadold"/>
    <w:rsid w:val="00D4575A"/>
    <w:rPr>
      <w:rFonts w:ascii="Verdana" w:eastAsia="Times New Roman" w:hAnsi="Verdana"/>
      <w:b/>
      <w:color w:val="C45911"/>
    </w:rPr>
  </w:style>
  <w:style w:type="paragraph" w:customStyle="1" w:styleId="HeaderO">
    <w:name w:val="HeaderO"/>
    <w:rsid w:val="00D4575A"/>
    <w:pPr>
      <w:spacing w:line="240" w:lineRule="atLeast"/>
      <w:jc w:val="right"/>
    </w:pPr>
    <w:rPr>
      <w:rFonts w:ascii="Verdana" w:eastAsia="Times New Roman" w:hAnsi="Verdana"/>
      <w:smallCaps/>
      <w:sz w:val="16"/>
      <w:szCs w:val="16"/>
      <w:lang w:eastAsia="en-US"/>
    </w:rPr>
  </w:style>
  <w:style w:type="paragraph" w:customStyle="1" w:styleId="HeaderE">
    <w:name w:val="HeaderE"/>
    <w:link w:val="HeaderEChar"/>
    <w:rsid w:val="00D4575A"/>
    <w:pPr>
      <w:spacing w:line="240" w:lineRule="atLeast"/>
    </w:pPr>
    <w:rPr>
      <w:rFonts w:ascii="Verdana" w:eastAsia="Times New Roman" w:hAnsi="Verdana"/>
      <w:smallCaps/>
      <w:sz w:val="16"/>
      <w:szCs w:val="18"/>
      <w:lang w:eastAsia="en-US"/>
    </w:rPr>
  </w:style>
  <w:style w:type="paragraph" w:styleId="Footer">
    <w:name w:val="footer"/>
    <w:link w:val="FooterChar"/>
    <w:rsid w:val="00D4575A"/>
    <w:pPr>
      <w:pBdr>
        <w:top w:val="single" w:sz="8" w:space="4" w:color="F79646"/>
      </w:pBdr>
      <w:jc w:val="right"/>
    </w:pPr>
    <w:rPr>
      <w:rFonts w:ascii="Verdana" w:eastAsia="Times New Roman" w:hAnsi="Verdana"/>
      <w:sz w:val="15"/>
      <w:szCs w:val="15"/>
      <w:lang w:eastAsia="en-US"/>
    </w:rPr>
  </w:style>
  <w:style w:type="paragraph" w:styleId="Subtitle">
    <w:name w:val="Subtitle"/>
    <w:basedOn w:val="Normal"/>
    <w:link w:val="SubtitleChar"/>
    <w:qFormat/>
    <w:rsid w:val="00D4575A"/>
    <w:pPr>
      <w:spacing w:before="120" w:after="120" w:line="260" w:lineRule="atLeast"/>
      <w:outlineLvl w:val="1"/>
    </w:pPr>
    <w:rPr>
      <w:sz w:val="28"/>
      <w:szCs w:val="20"/>
      <w:lang w:eastAsia="en-US"/>
    </w:rPr>
  </w:style>
  <w:style w:type="paragraph" w:customStyle="1" w:styleId="UnitTitle">
    <w:name w:val="UnitTitle"/>
    <w:next w:val="Unitinfo"/>
    <w:rsid w:val="00D4575A"/>
    <w:pPr>
      <w:tabs>
        <w:tab w:val="left" w:pos="1400"/>
      </w:tabs>
      <w:spacing w:after="360" w:line="400" w:lineRule="atLeast"/>
      <w:ind w:left="1400" w:hanging="1400"/>
    </w:pPr>
    <w:rPr>
      <w:rFonts w:ascii="Verdana" w:eastAsia="Times New Roman" w:hAnsi="Verdana"/>
      <w:b/>
      <w:color w:val="C45911"/>
      <w:sz w:val="34"/>
      <w:szCs w:val="34"/>
      <w:lang w:eastAsia="en-US"/>
    </w:rPr>
  </w:style>
  <w:style w:type="character" w:customStyle="1" w:styleId="TabletextCharChar">
    <w:name w:val="Table text Char Char"/>
    <w:link w:val="Tabletext"/>
    <w:rsid w:val="00D4575A"/>
    <w:rPr>
      <w:rFonts w:ascii="Verdana" w:eastAsia="Times New Roman" w:hAnsi="Verdana"/>
      <w:sz w:val="18"/>
      <w:szCs w:val="18"/>
    </w:rPr>
  </w:style>
  <w:style w:type="character" w:customStyle="1" w:styleId="SubtitleChar">
    <w:name w:val="Subtitle Char"/>
    <w:link w:val="Subtitle"/>
    <w:rsid w:val="00D4575A"/>
    <w:rPr>
      <w:rFonts w:ascii="Verdana" w:eastAsia="Times New Roman" w:hAnsi="Verdana"/>
      <w:sz w:val="28"/>
    </w:rPr>
  </w:style>
  <w:style w:type="paragraph" w:customStyle="1" w:styleId="Unitinfonorulebold">
    <w:name w:val="Unit info no rule bold"/>
    <w:basedOn w:val="Unitinfonorule"/>
    <w:link w:val="UnitinfonoruleboldChar"/>
    <w:rsid w:val="00D4575A"/>
    <w:rPr>
      <w:b/>
    </w:rPr>
  </w:style>
  <w:style w:type="table" w:customStyle="1" w:styleId="TableGrid1">
    <w:name w:val="Table Grid1"/>
    <w:basedOn w:val="TableNormal"/>
    <w:next w:val="TableGrid"/>
    <w:uiPriority w:val="59"/>
    <w:rsid w:val="00D4575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ulletChar">
    <w:name w:val="Text-bullet Char"/>
    <w:link w:val="Text-bullet"/>
    <w:rsid w:val="00D4575A"/>
    <w:rPr>
      <w:rFonts w:ascii="Verdana" w:hAnsi="Verdana"/>
      <w:bCs/>
      <w:sz w:val="18"/>
      <w:szCs w:val="18"/>
      <w:lang w:eastAsia="en-US"/>
    </w:rPr>
  </w:style>
  <w:style w:type="character" w:customStyle="1" w:styleId="MediumGrid11">
    <w:name w:val="Medium Grid 11"/>
    <w:uiPriority w:val="99"/>
    <w:semiHidden/>
    <w:rsid w:val="00D4575A"/>
    <w:rPr>
      <w:color w:val="808080"/>
    </w:rPr>
  </w:style>
  <w:style w:type="paragraph" w:customStyle="1" w:styleId="HeadA1">
    <w:name w:val="Head A1"/>
    <w:basedOn w:val="HeadA"/>
    <w:rsid w:val="00D4575A"/>
    <w:pPr>
      <w:spacing w:before="360"/>
    </w:pPr>
  </w:style>
  <w:style w:type="character" w:customStyle="1" w:styleId="CommentTextChar2">
    <w:name w:val="Comment Text Char2"/>
    <w:link w:val="CommentText"/>
    <w:uiPriority w:val="99"/>
    <w:semiHidden/>
    <w:locked/>
    <w:rsid w:val="00D4575A"/>
    <w:rPr>
      <w:rFonts w:ascii="Verdana" w:hAnsi="Verdana"/>
    </w:rPr>
  </w:style>
  <w:style w:type="character" w:customStyle="1" w:styleId="CommentTextChar1">
    <w:name w:val="Comment Text Char1"/>
    <w:semiHidden/>
    <w:locked/>
    <w:rsid w:val="00D4575A"/>
    <w:rPr>
      <w:rFonts w:ascii="Verdana" w:hAnsi="Verdana"/>
      <w:lang w:val="en-GB" w:eastAsia="en-GB" w:bidi="ar-SA"/>
    </w:rPr>
  </w:style>
  <w:style w:type="paragraph" w:customStyle="1" w:styleId="ColorfulShading-Accent12">
    <w:name w:val="Colorful Shading - Accent 12"/>
    <w:hidden/>
    <w:uiPriority w:val="99"/>
    <w:semiHidden/>
    <w:rsid w:val="00D4575A"/>
    <w:rPr>
      <w:rFonts w:ascii="Century Gothic" w:eastAsia="Times New Roman" w:hAnsi="Century Gothic"/>
      <w:sz w:val="18"/>
      <w:szCs w:val="24"/>
    </w:rPr>
  </w:style>
  <w:style w:type="paragraph" w:customStyle="1" w:styleId="Summaryofqualtabletext">
    <w:name w:val="Summary of qual table text"/>
    <w:basedOn w:val="Tabletext"/>
    <w:rsid w:val="00D4575A"/>
    <w:pPr>
      <w:framePr w:hSpace="180" w:wrap="around" w:vAnchor="text" w:hAnchor="text" w:x="108" w:y="1"/>
      <w:spacing w:before="0" w:after="20"/>
      <w:suppressOverlap/>
    </w:pPr>
  </w:style>
  <w:style w:type="character" w:customStyle="1" w:styleId="UnitInfoBoldOrange">
    <w:name w:val="Unit Info Bold Orange"/>
    <w:rsid w:val="00D4575A"/>
    <w:rPr>
      <w:rFonts w:ascii="Verdana" w:hAnsi="Verdana"/>
      <w:b/>
      <w:color w:val="C45911"/>
      <w:sz w:val="21"/>
    </w:rPr>
  </w:style>
  <w:style w:type="table" w:styleId="TableGrid">
    <w:name w:val="Table Grid"/>
    <w:basedOn w:val="TableNormal"/>
    <w:rsid w:val="00D45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C">
    <w:name w:val="Head C"/>
    <w:next w:val="Text"/>
    <w:link w:val="HeadCChar"/>
    <w:rsid w:val="00D4575A"/>
    <w:pPr>
      <w:spacing w:before="180" w:after="60" w:line="260" w:lineRule="atLeast"/>
    </w:pPr>
    <w:rPr>
      <w:rFonts w:ascii="Verdana" w:hAnsi="Verdana"/>
      <w:b/>
      <w:color w:val="808080"/>
      <w:sz w:val="22"/>
      <w:lang w:eastAsia="en-US"/>
    </w:rPr>
  </w:style>
  <w:style w:type="paragraph" w:customStyle="1" w:styleId="HeadB1">
    <w:name w:val="Head B1"/>
    <w:basedOn w:val="HeadB"/>
    <w:rsid w:val="00D4575A"/>
    <w:pPr>
      <w:spacing w:before="360"/>
    </w:pPr>
  </w:style>
  <w:style w:type="character" w:customStyle="1" w:styleId="HeadCChar">
    <w:name w:val="Head C Char"/>
    <w:link w:val="HeadC"/>
    <w:rsid w:val="00D4575A"/>
    <w:rPr>
      <w:rFonts w:ascii="Verdana" w:hAnsi="Verdana"/>
      <w:b/>
      <w:color w:val="808080"/>
      <w:sz w:val="22"/>
    </w:rPr>
  </w:style>
  <w:style w:type="character" w:customStyle="1" w:styleId="TextChar">
    <w:name w:val="Text Char"/>
    <w:link w:val="Text"/>
    <w:rsid w:val="00D4575A"/>
    <w:rPr>
      <w:rFonts w:ascii="Verdana" w:hAnsi="Verdana" w:cs="Humanist521BT-Light"/>
      <w:sz w:val="18"/>
      <w:szCs w:val="18"/>
    </w:rPr>
  </w:style>
  <w:style w:type="paragraph" w:customStyle="1" w:styleId="Texthead">
    <w:name w:val="Text head"/>
    <w:basedOn w:val="Normal"/>
    <w:next w:val="Text"/>
    <w:link w:val="TextheadChar"/>
    <w:rsid w:val="00D4575A"/>
    <w:pPr>
      <w:tabs>
        <w:tab w:val="left" w:pos="240"/>
      </w:tabs>
      <w:spacing w:before="180" w:after="60"/>
    </w:pPr>
    <w:rPr>
      <w:b/>
      <w:szCs w:val="20"/>
      <w:lang w:eastAsia="en-US"/>
    </w:rPr>
  </w:style>
  <w:style w:type="paragraph" w:customStyle="1" w:styleId="Text-bullet">
    <w:name w:val="Text-bullet"/>
    <w:link w:val="Text-bulletChar"/>
    <w:rsid w:val="00D4575A"/>
    <w:pPr>
      <w:numPr>
        <w:numId w:val="16"/>
      </w:numPr>
      <w:tabs>
        <w:tab w:val="left" w:pos="240"/>
      </w:tabs>
      <w:spacing w:before="40" w:after="40" w:line="240" w:lineRule="atLeast"/>
      <w:ind w:right="567"/>
    </w:pPr>
    <w:rPr>
      <w:rFonts w:ascii="Verdana" w:hAnsi="Verdana"/>
      <w:bCs/>
      <w:sz w:val="18"/>
      <w:szCs w:val="18"/>
      <w:lang w:eastAsia="en-US"/>
    </w:rPr>
  </w:style>
  <w:style w:type="character" w:styleId="PageNumber">
    <w:name w:val="page number"/>
    <w:rsid w:val="00D4575A"/>
    <w:rPr>
      <w:rFonts w:ascii="Verdana" w:hAnsi="Verdana"/>
      <w:sz w:val="18"/>
      <w:szCs w:val="22"/>
      <w:bdr w:val="none" w:sz="0" w:space="0" w:color="auto"/>
    </w:rPr>
  </w:style>
  <w:style w:type="character" w:customStyle="1" w:styleId="KTARef">
    <w:name w:val="KTA_Ref"/>
    <w:rsid w:val="00D4575A"/>
    <w:rPr>
      <w:rFonts w:ascii="Verdana" w:hAnsi="Verdana"/>
      <w:b/>
      <w:sz w:val="20"/>
    </w:rPr>
  </w:style>
  <w:style w:type="paragraph" w:styleId="TOC2">
    <w:name w:val="toc 2"/>
    <w:basedOn w:val="Normal"/>
    <w:next w:val="Normal"/>
    <w:uiPriority w:val="39"/>
    <w:rsid w:val="00D4575A"/>
    <w:pPr>
      <w:tabs>
        <w:tab w:val="left" w:pos="1200"/>
        <w:tab w:val="right" w:pos="9072"/>
      </w:tabs>
      <w:spacing w:before="80" w:after="80" w:line="240" w:lineRule="atLeast"/>
      <w:ind w:left="360"/>
    </w:pPr>
    <w:rPr>
      <w:szCs w:val="20"/>
      <w:lang w:eastAsia="en-US"/>
    </w:rPr>
  </w:style>
  <w:style w:type="paragraph" w:styleId="TOC1">
    <w:name w:val="toc 1"/>
    <w:basedOn w:val="Normal"/>
    <w:next w:val="Normal"/>
    <w:uiPriority w:val="39"/>
    <w:rsid w:val="00D4575A"/>
    <w:pPr>
      <w:widowControl w:val="0"/>
      <w:tabs>
        <w:tab w:val="right" w:pos="9072"/>
      </w:tabs>
      <w:spacing w:before="80" w:line="320" w:lineRule="atLeast"/>
      <w:ind w:left="360" w:hanging="360"/>
    </w:pPr>
    <w:rPr>
      <w:b/>
      <w:snapToGrid w:val="0"/>
      <w:sz w:val="21"/>
      <w:szCs w:val="20"/>
      <w:lang w:eastAsia="en-US"/>
    </w:rPr>
  </w:style>
  <w:style w:type="paragraph" w:styleId="TOC3">
    <w:name w:val="toc 3"/>
    <w:basedOn w:val="Normal"/>
    <w:next w:val="Normal"/>
    <w:uiPriority w:val="39"/>
    <w:rsid w:val="00D4575A"/>
    <w:pPr>
      <w:tabs>
        <w:tab w:val="right" w:pos="1300"/>
        <w:tab w:val="right" w:pos="9072"/>
      </w:tabs>
      <w:spacing w:before="80" w:after="80" w:line="280" w:lineRule="atLeast"/>
      <w:ind w:left="360"/>
    </w:pPr>
    <w:rPr>
      <w:noProof/>
      <w:szCs w:val="20"/>
      <w:lang w:eastAsia="en-US"/>
    </w:rPr>
  </w:style>
  <w:style w:type="paragraph" w:customStyle="1" w:styleId="BackCover">
    <w:name w:val="BackCover"/>
    <w:basedOn w:val="Normal"/>
    <w:rsid w:val="00D4575A"/>
    <w:pPr>
      <w:spacing w:line="160" w:lineRule="exact"/>
    </w:pPr>
    <w:rPr>
      <w:b/>
      <w:sz w:val="12"/>
      <w:szCs w:val="20"/>
      <w:lang w:eastAsia="en-US"/>
    </w:rPr>
  </w:style>
  <w:style w:type="table" w:customStyle="1" w:styleId="Table1">
    <w:name w:val="Table 1"/>
    <w:basedOn w:val="TableNormal"/>
    <w:rsid w:val="00D4575A"/>
    <w:rPr>
      <w:rFonts w:ascii="Verdana" w:eastAsia="Times New Roman" w:hAnsi="Verdana"/>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CommentText">
    <w:name w:val="annotation text"/>
    <w:basedOn w:val="Normal"/>
    <w:link w:val="CommentTextChar2"/>
    <w:uiPriority w:val="99"/>
    <w:semiHidden/>
    <w:rsid w:val="00D4575A"/>
    <w:rPr>
      <w:rFonts w:eastAsia="Batang"/>
      <w:sz w:val="20"/>
      <w:szCs w:val="20"/>
      <w:lang w:eastAsia="en-US"/>
    </w:rPr>
  </w:style>
  <w:style w:type="paragraph" w:customStyle="1" w:styleId="ACtabletext">
    <w:name w:val="AC table text"/>
    <w:link w:val="ACtabletextChar"/>
    <w:rsid w:val="00D4575A"/>
    <w:pPr>
      <w:tabs>
        <w:tab w:val="left" w:pos="480"/>
      </w:tabs>
      <w:spacing w:before="60" w:after="60" w:line="220" w:lineRule="exact"/>
      <w:ind w:left="482" w:hanging="482"/>
    </w:pPr>
    <w:rPr>
      <w:rFonts w:ascii="Verdana" w:eastAsia="Times New Roman" w:hAnsi="Verdana"/>
      <w:sz w:val="17"/>
      <w:lang w:eastAsia="en-US"/>
    </w:rPr>
  </w:style>
  <w:style w:type="character" w:customStyle="1" w:styleId="ACtabletextChar">
    <w:name w:val="AC table text Char"/>
    <w:link w:val="ACtabletext"/>
    <w:rsid w:val="00D4575A"/>
    <w:rPr>
      <w:rFonts w:ascii="Verdana" w:eastAsia="Times New Roman" w:hAnsi="Verdana"/>
      <w:sz w:val="17"/>
    </w:rPr>
  </w:style>
  <w:style w:type="paragraph" w:customStyle="1" w:styleId="SuggestedAssignment">
    <w:name w:val="SuggestedAssignment"/>
    <w:basedOn w:val="Text"/>
    <w:rsid w:val="00D4575A"/>
  </w:style>
  <w:style w:type="paragraph" w:customStyle="1" w:styleId="LAKeycontentareastext">
    <w:name w:val="LA Key content areas  text"/>
    <w:basedOn w:val="Tabletext"/>
    <w:rsid w:val="00D4575A"/>
    <w:pPr>
      <w:tabs>
        <w:tab w:val="clear" w:pos="400"/>
        <w:tab w:val="left" w:pos="369"/>
      </w:tabs>
      <w:spacing w:before="60" w:after="60"/>
      <w:ind w:left="369" w:hanging="369"/>
    </w:pPr>
    <w:rPr>
      <w:szCs w:val="17"/>
    </w:rPr>
  </w:style>
  <w:style w:type="character" w:customStyle="1" w:styleId="Heading2Char">
    <w:name w:val="Heading 2 Char"/>
    <w:link w:val="Heading2"/>
    <w:rsid w:val="00D4575A"/>
    <w:rPr>
      <w:rFonts w:ascii="Arial" w:eastAsia="Times New Roman" w:hAnsi="Arial" w:cs="Arial"/>
      <w:b/>
      <w:bCs/>
      <w:i/>
      <w:iCs/>
      <w:sz w:val="28"/>
      <w:szCs w:val="28"/>
      <w:lang w:eastAsia="en-GB"/>
    </w:rPr>
  </w:style>
  <w:style w:type="paragraph" w:customStyle="1" w:styleId="Tablebullets">
    <w:name w:val="Table bullets"/>
    <w:link w:val="TablebulletsChar"/>
    <w:rsid w:val="00D4575A"/>
    <w:pPr>
      <w:numPr>
        <w:numId w:val="5"/>
      </w:numPr>
      <w:tabs>
        <w:tab w:val="left" w:pos="240"/>
      </w:tabs>
      <w:spacing w:after="60" w:line="220" w:lineRule="exact"/>
      <w:ind w:left="238" w:hanging="238"/>
    </w:pPr>
    <w:rPr>
      <w:rFonts w:ascii="Verdana" w:eastAsia="Times New Roman" w:hAnsi="Verdana"/>
      <w:sz w:val="17"/>
      <w:szCs w:val="18"/>
      <w:lang w:eastAsia="en-US"/>
    </w:rPr>
  </w:style>
  <w:style w:type="character" w:customStyle="1" w:styleId="UnitinfonoruleboldChar">
    <w:name w:val="Unit info no rule bold Char"/>
    <w:link w:val="Unitinfonorulebold"/>
    <w:rsid w:val="00D4575A"/>
    <w:rPr>
      <w:rFonts w:ascii="Verdana" w:eastAsia="Times New Roman" w:hAnsi="Verdana"/>
      <w:b/>
      <w:sz w:val="21"/>
      <w:szCs w:val="21"/>
    </w:rPr>
  </w:style>
  <w:style w:type="character" w:customStyle="1" w:styleId="Heading3Char">
    <w:name w:val="Heading 3 Char"/>
    <w:link w:val="Heading3"/>
    <w:rsid w:val="00D4575A"/>
    <w:rPr>
      <w:rFonts w:ascii="Arial" w:eastAsia="Times New Roman" w:hAnsi="Arial" w:cs="Arial"/>
      <w:b/>
      <w:bCs/>
      <w:sz w:val="26"/>
      <w:szCs w:val="26"/>
      <w:lang w:eastAsia="en-GB"/>
    </w:rPr>
  </w:style>
  <w:style w:type="paragraph" w:customStyle="1" w:styleId="Tableheadwhite">
    <w:name w:val="Table head white"/>
    <w:link w:val="TableheadwhiteChar"/>
    <w:rsid w:val="00D4575A"/>
    <w:pPr>
      <w:tabs>
        <w:tab w:val="left" w:pos="720"/>
      </w:tabs>
      <w:spacing w:before="60" w:after="60" w:line="260" w:lineRule="atLeast"/>
    </w:pPr>
    <w:rPr>
      <w:rFonts w:ascii="Verdana" w:hAnsi="Verdana"/>
      <w:b/>
      <w:color w:val="FFFFFF"/>
      <w:lang w:eastAsia="en-US"/>
    </w:rPr>
  </w:style>
  <w:style w:type="paragraph" w:styleId="BalloonText">
    <w:name w:val="Balloon Text"/>
    <w:basedOn w:val="Normal"/>
    <w:link w:val="BalloonTextChar"/>
    <w:semiHidden/>
    <w:rsid w:val="00D4575A"/>
    <w:rPr>
      <w:rFonts w:ascii="Tahoma" w:hAnsi="Tahoma" w:cs="Tahoma"/>
      <w:sz w:val="16"/>
      <w:szCs w:val="16"/>
    </w:rPr>
  </w:style>
  <w:style w:type="character" w:customStyle="1" w:styleId="Heading4Char">
    <w:name w:val="Heading 4 Char"/>
    <w:link w:val="Heading4"/>
    <w:rsid w:val="00D4575A"/>
    <w:rPr>
      <w:rFonts w:ascii="Trebuchet MS" w:eastAsia="Times New Roman" w:hAnsi="Trebuchet MS"/>
      <w:b/>
      <w:sz w:val="72"/>
      <w:lang w:val="en-US"/>
    </w:rPr>
  </w:style>
  <w:style w:type="character" w:styleId="CommentReference">
    <w:name w:val="annotation reference"/>
    <w:uiPriority w:val="99"/>
    <w:semiHidden/>
    <w:rsid w:val="00D4575A"/>
    <w:rPr>
      <w:sz w:val="16"/>
      <w:szCs w:val="16"/>
    </w:rPr>
  </w:style>
  <w:style w:type="character" w:customStyle="1" w:styleId="Heading5Char">
    <w:name w:val="Heading 5 Char"/>
    <w:link w:val="Heading5"/>
    <w:rsid w:val="00D4575A"/>
    <w:rPr>
      <w:rFonts w:eastAsia="Times New Roman"/>
      <w:b/>
      <w:sz w:val="28"/>
    </w:rPr>
  </w:style>
  <w:style w:type="character" w:customStyle="1" w:styleId="FooterChar">
    <w:name w:val="Footer Char"/>
    <w:link w:val="Footer"/>
    <w:rsid w:val="00D4575A"/>
    <w:rPr>
      <w:rFonts w:ascii="Verdana" w:eastAsia="Times New Roman" w:hAnsi="Verdana"/>
      <w:sz w:val="15"/>
      <w:szCs w:val="15"/>
    </w:rPr>
  </w:style>
  <w:style w:type="paragraph" w:customStyle="1" w:styleId="continued">
    <w:name w:val="continued"/>
    <w:rsid w:val="00D4575A"/>
    <w:pPr>
      <w:tabs>
        <w:tab w:val="left" w:pos="720"/>
      </w:tabs>
      <w:spacing w:before="60" w:after="60" w:line="260" w:lineRule="atLeast"/>
      <w:jc w:val="right"/>
    </w:pPr>
    <w:rPr>
      <w:rFonts w:ascii="Verdana" w:eastAsia="Times New Roman" w:hAnsi="Verdana"/>
      <w:i/>
      <w:sz w:val="16"/>
      <w:szCs w:val="18"/>
      <w:lang w:eastAsia="en-US"/>
    </w:rPr>
  </w:style>
  <w:style w:type="paragraph" w:styleId="CommentSubject">
    <w:name w:val="annotation subject"/>
    <w:basedOn w:val="Normal"/>
    <w:link w:val="CommentSubjectChar"/>
    <w:semiHidden/>
    <w:rsid w:val="00D4575A"/>
    <w:rPr>
      <w:rFonts w:eastAsia="Batang"/>
      <w:b/>
      <w:bCs/>
      <w:sz w:val="20"/>
      <w:szCs w:val="20"/>
    </w:rPr>
  </w:style>
  <w:style w:type="character" w:customStyle="1" w:styleId="Heading6Char">
    <w:name w:val="Heading 6 Char"/>
    <w:link w:val="Heading6"/>
    <w:rsid w:val="00D4575A"/>
    <w:rPr>
      <w:rFonts w:eastAsia="Times New Roman"/>
      <w:b/>
      <w:sz w:val="24"/>
    </w:rPr>
  </w:style>
  <w:style w:type="paragraph" w:styleId="DocumentMap">
    <w:name w:val="Document Map"/>
    <w:basedOn w:val="Normal"/>
    <w:link w:val="DocumentMapChar"/>
    <w:semiHidden/>
    <w:rsid w:val="00D4575A"/>
    <w:pPr>
      <w:shd w:val="clear" w:color="auto" w:fill="000080"/>
    </w:pPr>
    <w:rPr>
      <w:rFonts w:ascii="Tahoma" w:hAnsi="Tahoma" w:cs="Tahoma"/>
      <w:sz w:val="20"/>
      <w:szCs w:val="20"/>
    </w:rPr>
  </w:style>
  <w:style w:type="character" w:customStyle="1" w:styleId="Heading7Char">
    <w:name w:val="Heading 7 Char"/>
    <w:link w:val="Heading7"/>
    <w:rsid w:val="00D4575A"/>
    <w:rPr>
      <w:rFonts w:ascii="Trebuchet MS" w:eastAsia="Times New Roman" w:hAnsi="Trebuchet MS"/>
      <w:b/>
      <w:noProof/>
      <w:sz w:val="12"/>
      <w:lang w:val="en-US"/>
    </w:rPr>
  </w:style>
  <w:style w:type="character" w:customStyle="1" w:styleId="Heading8Char">
    <w:name w:val="Heading 8 Char"/>
    <w:link w:val="Heading8"/>
    <w:rsid w:val="00D4575A"/>
    <w:rPr>
      <w:rFonts w:ascii="Arial" w:eastAsia="Times New Roman" w:hAnsi="Arial"/>
      <w:b/>
      <w:sz w:val="12"/>
      <w:lang w:val="en-US"/>
    </w:rPr>
  </w:style>
  <w:style w:type="character" w:customStyle="1" w:styleId="Heading9Char">
    <w:name w:val="Heading 9 Char"/>
    <w:link w:val="Heading9"/>
    <w:rsid w:val="00D4575A"/>
    <w:rPr>
      <w:rFonts w:eastAsia="Times New Roman"/>
      <w:b/>
      <w:sz w:val="28"/>
    </w:rPr>
  </w:style>
  <w:style w:type="paragraph" w:customStyle="1" w:styleId="UnitBheadold">
    <w:name w:val="Unit B head old"/>
    <w:next w:val="Normal"/>
    <w:link w:val="UnitBheadoldChar"/>
    <w:rsid w:val="00D4575A"/>
    <w:pPr>
      <w:spacing w:before="200" w:after="100" w:line="260" w:lineRule="exact"/>
    </w:pPr>
    <w:rPr>
      <w:rFonts w:ascii="Verdana" w:eastAsia="Times New Roman" w:hAnsi="Verdana"/>
      <w:b/>
      <w:color w:val="C45911"/>
      <w:lang w:eastAsia="en-US"/>
    </w:rPr>
  </w:style>
  <w:style w:type="paragraph" w:customStyle="1" w:styleId="LAheadingtables">
    <w:name w:val="LA heading tables"/>
    <w:link w:val="LAheadingtablesChar"/>
    <w:rsid w:val="00D4575A"/>
    <w:pPr>
      <w:tabs>
        <w:tab w:val="left" w:pos="300"/>
      </w:tabs>
      <w:spacing w:before="40" w:after="60" w:line="250" w:lineRule="atLeast"/>
    </w:pPr>
    <w:rPr>
      <w:rFonts w:ascii="Verdana" w:eastAsia="Times New Roman" w:hAnsi="Verdana"/>
      <w:b/>
      <w:sz w:val="19"/>
      <w:szCs w:val="22"/>
      <w:lang w:eastAsia="en-US"/>
    </w:rPr>
  </w:style>
  <w:style w:type="paragraph" w:customStyle="1" w:styleId="Specification">
    <w:name w:val="Specification"/>
    <w:basedOn w:val="Normal"/>
    <w:rsid w:val="00D4575A"/>
    <w:pPr>
      <w:widowControl w:val="0"/>
      <w:spacing w:before="360" w:after="480" w:line="440" w:lineRule="atLeast"/>
    </w:pPr>
    <w:rPr>
      <w:b/>
      <w:bCs/>
      <w:sz w:val="44"/>
      <w:szCs w:val="44"/>
      <w:lang w:eastAsia="en-US"/>
    </w:rPr>
  </w:style>
  <w:style w:type="character" w:customStyle="1" w:styleId="CommentTextChar">
    <w:name w:val="Comment Text Char"/>
    <w:uiPriority w:val="99"/>
    <w:semiHidden/>
    <w:rsid w:val="00D4575A"/>
    <w:rPr>
      <w:rFonts w:ascii="Verdana" w:hAnsi="Verdana" w:cs="Verdana"/>
      <w:sz w:val="20"/>
    </w:rPr>
  </w:style>
  <w:style w:type="paragraph" w:customStyle="1" w:styleId="Front">
    <w:name w:val="Front"/>
    <w:basedOn w:val="Normal"/>
    <w:rsid w:val="00D4575A"/>
    <w:pPr>
      <w:spacing w:after="1900"/>
    </w:pPr>
  </w:style>
  <w:style w:type="character" w:styleId="FootnoteReference">
    <w:name w:val="footnote reference"/>
    <w:semiHidden/>
    <w:rsid w:val="00D4575A"/>
    <w:rPr>
      <w:vertAlign w:val="superscript"/>
    </w:rPr>
  </w:style>
  <w:style w:type="paragraph" w:styleId="FootnoteText">
    <w:name w:val="footnote text"/>
    <w:basedOn w:val="Normal"/>
    <w:link w:val="FootnoteTextChar"/>
    <w:semiHidden/>
    <w:rsid w:val="00D4575A"/>
    <w:rPr>
      <w:rFonts w:ascii="Times New Roman" w:hAnsi="Times New Roman"/>
      <w:sz w:val="20"/>
      <w:szCs w:val="20"/>
      <w:lang w:eastAsia="en-US"/>
    </w:rPr>
  </w:style>
  <w:style w:type="character" w:customStyle="1" w:styleId="BalloonTextChar">
    <w:name w:val="Balloon Text Char"/>
    <w:link w:val="BalloonText"/>
    <w:semiHidden/>
    <w:rsid w:val="00D4575A"/>
    <w:rPr>
      <w:rFonts w:ascii="Tahoma" w:eastAsia="Times New Roman" w:hAnsi="Tahoma" w:cs="Tahoma"/>
      <w:sz w:val="16"/>
      <w:szCs w:val="16"/>
      <w:lang w:eastAsia="en-GB"/>
    </w:rPr>
  </w:style>
  <w:style w:type="paragraph" w:customStyle="1" w:styleId="Text">
    <w:name w:val="Text"/>
    <w:basedOn w:val="Normal"/>
    <w:link w:val="TextChar"/>
    <w:rsid w:val="00D4575A"/>
    <w:pPr>
      <w:autoSpaceDE w:val="0"/>
      <w:autoSpaceDN w:val="0"/>
      <w:adjustRightInd w:val="0"/>
      <w:spacing w:before="60" w:after="60" w:line="260" w:lineRule="exact"/>
    </w:pPr>
    <w:rPr>
      <w:rFonts w:eastAsia="Batang" w:cs="Humanist521BT-Light"/>
      <w:szCs w:val="18"/>
      <w:lang w:eastAsia="en-US"/>
    </w:rPr>
  </w:style>
  <w:style w:type="character" w:styleId="FollowedHyperlink">
    <w:name w:val="FollowedHyperlink"/>
    <w:semiHidden/>
    <w:rsid w:val="00D4575A"/>
    <w:rPr>
      <w:color w:val="800080"/>
      <w:u w:val="single"/>
    </w:rPr>
  </w:style>
  <w:style w:type="paragraph" w:customStyle="1" w:styleId="Tabletext">
    <w:name w:val="Table text"/>
    <w:link w:val="TabletextCharChar"/>
    <w:rsid w:val="00D4575A"/>
    <w:pPr>
      <w:tabs>
        <w:tab w:val="left" w:pos="400"/>
      </w:tabs>
      <w:spacing w:before="40" w:after="40" w:line="240" w:lineRule="exact"/>
    </w:pPr>
    <w:rPr>
      <w:rFonts w:ascii="Verdana" w:eastAsia="Times New Roman" w:hAnsi="Verdana"/>
      <w:sz w:val="18"/>
      <w:szCs w:val="18"/>
      <w:lang w:eastAsia="en-US"/>
    </w:rPr>
  </w:style>
  <w:style w:type="character" w:customStyle="1" w:styleId="CommentSubjectChar">
    <w:name w:val="Comment Subject Char"/>
    <w:link w:val="CommentSubject"/>
    <w:semiHidden/>
    <w:rsid w:val="00D4575A"/>
    <w:rPr>
      <w:rFonts w:ascii="Verdana" w:hAnsi="Verdana"/>
      <w:b/>
      <w:bCs/>
      <w:lang w:eastAsia="en-GB"/>
    </w:rPr>
  </w:style>
  <w:style w:type="paragraph" w:customStyle="1" w:styleId="Intro">
    <w:name w:val="Intro"/>
    <w:basedOn w:val="Normal"/>
    <w:next w:val="Text"/>
    <w:rsid w:val="00D4575A"/>
    <w:pPr>
      <w:pageBreakBefore/>
      <w:spacing w:after="440" w:line="340" w:lineRule="atLeast"/>
    </w:pPr>
    <w:rPr>
      <w:b/>
      <w:color w:val="FF6E00"/>
      <w:sz w:val="34"/>
      <w:szCs w:val="36"/>
      <w:lang w:eastAsia="en-US"/>
    </w:rPr>
  </w:style>
  <w:style w:type="character" w:customStyle="1" w:styleId="DocumentMapChar">
    <w:name w:val="Document Map Char"/>
    <w:link w:val="DocumentMap"/>
    <w:semiHidden/>
    <w:rsid w:val="00D4575A"/>
    <w:rPr>
      <w:rFonts w:ascii="Tahoma" w:eastAsia="Times New Roman" w:hAnsi="Tahoma" w:cs="Tahoma"/>
      <w:shd w:val="clear" w:color="auto" w:fill="000080"/>
      <w:lang w:eastAsia="en-GB"/>
    </w:rPr>
  </w:style>
  <w:style w:type="paragraph" w:styleId="TOC5">
    <w:name w:val="toc 5"/>
    <w:basedOn w:val="Normal"/>
    <w:next w:val="Normal"/>
    <w:autoRedefine/>
    <w:semiHidden/>
    <w:rsid w:val="00D4575A"/>
    <w:pPr>
      <w:ind w:left="960"/>
    </w:pPr>
    <w:rPr>
      <w:rFonts w:ascii="Times New Roman" w:hAnsi="Times New Roman"/>
      <w:sz w:val="24"/>
      <w:lang w:eastAsia="en-US"/>
    </w:rPr>
  </w:style>
  <w:style w:type="character" w:customStyle="1" w:styleId="FootnoteTextChar">
    <w:name w:val="Footnote Text Char"/>
    <w:link w:val="FootnoteText"/>
    <w:semiHidden/>
    <w:rsid w:val="00D4575A"/>
    <w:rPr>
      <w:rFonts w:eastAsia="Times New Roman"/>
    </w:rPr>
  </w:style>
  <w:style w:type="paragraph" w:styleId="NormalWeb">
    <w:name w:val="Normal (Web)"/>
    <w:basedOn w:val="Normal"/>
    <w:semiHidden/>
    <w:rsid w:val="00D4575A"/>
    <w:pPr>
      <w:spacing w:before="100" w:beforeAutospacing="1" w:after="100" w:afterAutospacing="1"/>
    </w:pPr>
    <w:rPr>
      <w:rFonts w:ascii="Times New Roman" w:eastAsia="Calibri" w:hAnsi="Times New Roman"/>
      <w:sz w:val="24"/>
    </w:rPr>
  </w:style>
  <w:style w:type="character" w:customStyle="1" w:styleId="UnitinfoCharChar">
    <w:name w:val="Unit info Char Char"/>
    <w:link w:val="Unitinfo"/>
    <w:rsid w:val="00D4575A"/>
    <w:rPr>
      <w:rFonts w:ascii="Verdana" w:eastAsia="Times New Roman" w:hAnsi="Verdana"/>
      <w:sz w:val="21"/>
      <w:szCs w:val="21"/>
    </w:rPr>
  </w:style>
  <w:style w:type="character" w:customStyle="1" w:styleId="UnitAheadCharChar">
    <w:name w:val="Unit A head Char Char"/>
    <w:link w:val="UnitAhead"/>
    <w:rsid w:val="00D4575A"/>
    <w:rPr>
      <w:rFonts w:ascii="Verdana" w:hAnsi="Verdana"/>
      <w:b/>
      <w:color w:val="FF6E00"/>
      <w:sz w:val="24"/>
      <w:szCs w:val="24"/>
    </w:rPr>
  </w:style>
  <w:style w:type="paragraph" w:customStyle="1" w:styleId="HeadA">
    <w:name w:val="Head A"/>
    <w:next w:val="Text"/>
    <w:link w:val="HeadAChar"/>
    <w:rsid w:val="00D4575A"/>
    <w:pPr>
      <w:tabs>
        <w:tab w:val="left" w:pos="480"/>
      </w:tabs>
      <w:spacing w:after="240" w:line="440" w:lineRule="atLeast"/>
    </w:pPr>
    <w:rPr>
      <w:rFonts w:ascii="Verdana" w:eastAsia="Times New Roman" w:hAnsi="Verdana"/>
      <w:b/>
      <w:color w:val="D95E00"/>
      <w:sz w:val="36"/>
      <w:lang w:eastAsia="en-US"/>
    </w:rPr>
  </w:style>
  <w:style w:type="table" w:customStyle="1" w:styleId="Table2">
    <w:name w:val="Table 2"/>
    <w:basedOn w:val="TableNormal"/>
    <w:rsid w:val="00D4575A"/>
    <w:rPr>
      <w:rFonts w:ascii="Verdana" w:eastAsia="Times New Roman" w:hAnsi="Verdana"/>
    </w:rPr>
    <w:tblPr>
      <w:tblInd w:w="108" w:type="dxa"/>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table" w:customStyle="1" w:styleId="Table3">
    <w:name w:val="Table 3"/>
    <w:basedOn w:val="TableNormal"/>
    <w:rsid w:val="00D4575A"/>
    <w:rPr>
      <w:rFonts w:ascii="Verdana" w:hAnsi="Verdana"/>
    </w:rPr>
    <w:tblP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CCCCCC"/>
      </w:tcPr>
    </w:tblStylePr>
    <w:tblStylePr w:type="lastRow">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tcPr>
    </w:tblStylePr>
    <w:tblStylePr w:type="firstCol">
      <w:tblPr/>
      <w:tcPr>
        <w:tcBorders>
          <w:top w:val="single" w:sz="8" w:space="0" w:color="auto"/>
          <w:left w:val="single" w:sz="8" w:space="0" w:color="auto"/>
          <w:bottom w:val="single" w:sz="8" w:space="0" w:color="auto"/>
          <w:right w:val="single" w:sz="8" w:space="0" w:color="auto"/>
          <w:insideH w:val="nil"/>
          <w:insideV w:val="nil"/>
          <w:tl2br w:val="nil"/>
          <w:tr2bl w:val="nil"/>
        </w:tcBorders>
        <w:shd w:val="clear" w:color="auto" w:fill="CCCCCC"/>
      </w:tcPr>
    </w:tblStylePr>
  </w:style>
  <w:style w:type="paragraph" w:customStyle="1" w:styleId="Intro2">
    <w:name w:val="Intro2"/>
    <w:basedOn w:val="Texthead"/>
    <w:next w:val="Text"/>
    <w:rsid w:val="00D4575A"/>
    <w:pPr>
      <w:ind w:left="240" w:hanging="240"/>
    </w:pPr>
  </w:style>
  <w:style w:type="paragraph" w:customStyle="1" w:styleId="Pagenumberright">
    <w:name w:val="Page number right"/>
    <w:basedOn w:val="Normal"/>
    <w:rsid w:val="00D4575A"/>
    <w:pPr>
      <w:framePr w:w="413" w:wrap="around" w:vAnchor="text" w:hAnchor="margin" w:xAlign="right" w:y="80"/>
      <w:jc w:val="right"/>
    </w:pPr>
  </w:style>
  <w:style w:type="paragraph" w:customStyle="1" w:styleId="ColorfulShading-Accent11">
    <w:name w:val="Colorful Shading - Accent 11"/>
    <w:hidden/>
    <w:uiPriority w:val="99"/>
    <w:rsid w:val="00D4575A"/>
    <w:rPr>
      <w:rFonts w:ascii="Century Gothic" w:eastAsia="Times New Roman" w:hAnsi="Century Gothic"/>
      <w:sz w:val="18"/>
      <w:szCs w:val="24"/>
    </w:rPr>
  </w:style>
  <w:style w:type="paragraph" w:customStyle="1" w:styleId="Pagenumberleft">
    <w:name w:val="Page number left"/>
    <w:basedOn w:val="Normal"/>
    <w:rsid w:val="00D4575A"/>
    <w:pPr>
      <w:framePr w:w="474" w:h="247" w:hRule="exact" w:wrap="around" w:vAnchor="text" w:hAnchor="margin" w:y="80"/>
    </w:pPr>
  </w:style>
  <w:style w:type="paragraph" w:customStyle="1" w:styleId="Tabletextheading">
    <w:name w:val="Table text heading"/>
    <w:basedOn w:val="Tabletext"/>
    <w:qFormat/>
    <w:rsid w:val="00D4575A"/>
    <w:rPr>
      <w:b/>
    </w:rPr>
  </w:style>
  <w:style w:type="paragraph" w:customStyle="1" w:styleId="Tableheadblack">
    <w:name w:val="Table head black"/>
    <w:basedOn w:val="Tableheadwhite"/>
    <w:qFormat/>
    <w:rsid w:val="00D4575A"/>
    <w:rPr>
      <w:color w:val="auto"/>
    </w:rPr>
  </w:style>
  <w:style w:type="paragraph" w:customStyle="1" w:styleId="UnitA1head">
    <w:name w:val="Unit A1 head"/>
    <w:basedOn w:val="UnitAhead"/>
    <w:qFormat/>
    <w:rsid w:val="00D4575A"/>
    <w:pPr>
      <w:spacing w:before="0"/>
    </w:pPr>
  </w:style>
  <w:style w:type="paragraph" w:customStyle="1" w:styleId="Callouts">
    <w:name w:val="Callouts"/>
    <w:basedOn w:val="Tabletext"/>
    <w:rsid w:val="00D4575A"/>
    <w:pPr>
      <w:spacing w:line="220" w:lineRule="atLeast"/>
    </w:pPr>
  </w:style>
  <w:style w:type="paragraph" w:customStyle="1" w:styleId="LATopichead">
    <w:name w:val="LA Topic head"/>
    <w:basedOn w:val="Normal"/>
    <w:rsid w:val="00D4575A"/>
    <w:pPr>
      <w:tabs>
        <w:tab w:val="left" w:pos="400"/>
      </w:tabs>
      <w:spacing w:before="60" w:after="60" w:line="260" w:lineRule="exact"/>
      <w:ind w:left="400" w:hanging="400"/>
    </w:pPr>
    <w:rPr>
      <w:b/>
      <w:szCs w:val="18"/>
      <w:lang w:eastAsia="en-US"/>
    </w:rPr>
  </w:style>
  <w:style w:type="paragraph" w:customStyle="1" w:styleId="Text-indented">
    <w:name w:val="Text-indented"/>
    <w:basedOn w:val="Text"/>
    <w:link w:val="Text-indentedChar"/>
    <w:rsid w:val="00D4575A"/>
    <w:pPr>
      <w:spacing w:before="40" w:after="40"/>
      <w:ind w:left="397" w:hanging="397"/>
    </w:pPr>
  </w:style>
  <w:style w:type="paragraph" w:customStyle="1" w:styleId="Recommendedassesstext">
    <w:name w:val="Recommended assess text"/>
    <w:basedOn w:val="Tabletext"/>
    <w:rsid w:val="00D4575A"/>
    <w:pPr>
      <w:spacing w:before="60" w:after="60"/>
    </w:pPr>
  </w:style>
  <w:style w:type="paragraph" w:customStyle="1" w:styleId="LAbullettext">
    <w:name w:val="LA bullet text"/>
    <w:basedOn w:val="Text-bullet"/>
    <w:rsid w:val="00D4575A"/>
    <w:pPr>
      <w:numPr>
        <w:numId w:val="0"/>
      </w:numPr>
      <w:spacing w:line="260" w:lineRule="atLeast"/>
      <w:ind w:left="640" w:right="0" w:hanging="360"/>
    </w:pPr>
  </w:style>
  <w:style w:type="paragraph" w:customStyle="1" w:styleId="LAtext2ndbullets">
    <w:name w:val="LA text 2nd bullets"/>
    <w:basedOn w:val="LAbullettext"/>
    <w:rsid w:val="00D4575A"/>
    <w:pPr>
      <w:spacing w:line="240" w:lineRule="exact"/>
      <w:ind w:left="880" w:hanging="240"/>
    </w:pPr>
  </w:style>
  <w:style w:type="paragraph" w:customStyle="1" w:styleId="ACDistinctiontext">
    <w:name w:val="AC Distinction text"/>
    <w:basedOn w:val="ACtabletext"/>
    <w:rsid w:val="00D4575A"/>
    <w:pPr>
      <w:tabs>
        <w:tab w:val="clear" w:pos="480"/>
        <w:tab w:val="left" w:pos="600"/>
      </w:tabs>
      <w:ind w:left="600" w:hanging="600"/>
    </w:pPr>
  </w:style>
  <w:style w:type="character" w:customStyle="1" w:styleId="Text-bulletsecondChar">
    <w:name w:val="Text-bullet second Char"/>
    <w:link w:val="Text-bulletsecond"/>
    <w:rsid w:val="00D4575A"/>
    <w:rPr>
      <w:rFonts w:ascii="Verdana" w:eastAsia="Times New Roman" w:hAnsi="Verdana"/>
      <w:sz w:val="18"/>
      <w:lang w:val="en-US"/>
    </w:rPr>
  </w:style>
  <w:style w:type="paragraph" w:customStyle="1" w:styleId="Qualification">
    <w:name w:val="Qualification"/>
    <w:basedOn w:val="Normal"/>
    <w:rsid w:val="00D4575A"/>
    <w:pPr>
      <w:spacing w:after="240" w:line="400" w:lineRule="atLeast"/>
      <w:outlineLvl w:val="0"/>
    </w:pPr>
    <w:rPr>
      <w:b/>
      <w:color w:val="777777"/>
      <w:sz w:val="64"/>
      <w:szCs w:val="64"/>
      <w:lang w:eastAsia="en-US"/>
    </w:rPr>
  </w:style>
  <w:style w:type="paragraph" w:customStyle="1" w:styleId="tablebulletsthirdlevel">
    <w:name w:val="table bullets third level"/>
    <w:rsid w:val="00D4575A"/>
    <w:pPr>
      <w:numPr>
        <w:ilvl w:val="1"/>
        <w:numId w:val="4"/>
      </w:numPr>
      <w:tabs>
        <w:tab w:val="left" w:pos="240"/>
      </w:tabs>
      <w:spacing w:before="40" w:after="40" w:line="220" w:lineRule="exact"/>
    </w:pPr>
    <w:rPr>
      <w:rFonts w:ascii="Verdana" w:eastAsia="Times New Roman" w:hAnsi="Verdana"/>
      <w:sz w:val="17"/>
      <w:szCs w:val="17"/>
    </w:rPr>
  </w:style>
  <w:style w:type="paragraph" w:customStyle="1" w:styleId="Text-bulletsecond">
    <w:name w:val="Text-bullet second"/>
    <w:link w:val="Text-bulletsecondChar"/>
    <w:rsid w:val="00D4575A"/>
    <w:pPr>
      <w:numPr>
        <w:numId w:val="2"/>
      </w:numPr>
      <w:tabs>
        <w:tab w:val="left" w:pos="240"/>
      </w:tabs>
      <w:spacing w:before="40" w:after="40" w:line="240" w:lineRule="exact"/>
      <w:ind w:right="800"/>
    </w:pPr>
    <w:rPr>
      <w:rFonts w:ascii="Verdana" w:eastAsia="Times New Roman" w:hAnsi="Verdana"/>
      <w:sz w:val="18"/>
      <w:lang w:val="en-US"/>
    </w:rPr>
  </w:style>
  <w:style w:type="character" w:customStyle="1" w:styleId="Heading1Char">
    <w:name w:val="Heading 1 Char"/>
    <w:link w:val="Heading1"/>
    <w:rsid w:val="00D4575A"/>
    <w:rPr>
      <w:rFonts w:ascii="Arial" w:eastAsia="Times New Roman" w:hAnsi="Arial" w:cs="Arial"/>
      <w:b/>
      <w:bCs/>
      <w:kern w:val="32"/>
      <w:sz w:val="32"/>
      <w:szCs w:val="32"/>
      <w:lang w:eastAsia="en-GB"/>
    </w:rPr>
  </w:style>
  <w:style w:type="paragraph" w:customStyle="1" w:styleId="ColorfulShading-Accent110">
    <w:name w:val="Colorful Shading - Accent 11"/>
    <w:hidden/>
    <w:semiHidden/>
    <w:rsid w:val="00D4575A"/>
    <w:rPr>
      <w:rFonts w:ascii="Verdana" w:hAnsi="Verdana"/>
      <w:sz w:val="22"/>
      <w:szCs w:val="24"/>
    </w:rPr>
  </w:style>
  <w:style w:type="paragraph" w:styleId="EndnoteText">
    <w:name w:val="endnote text"/>
    <w:basedOn w:val="Normal"/>
    <w:link w:val="EndnoteTextChar"/>
    <w:semiHidden/>
    <w:rsid w:val="00D4575A"/>
    <w:rPr>
      <w:szCs w:val="20"/>
    </w:rPr>
  </w:style>
  <w:style w:type="character" w:customStyle="1" w:styleId="EndnoteTextChar">
    <w:name w:val="Endnote Text Char"/>
    <w:link w:val="EndnoteText"/>
    <w:semiHidden/>
    <w:rsid w:val="00D4575A"/>
    <w:rPr>
      <w:rFonts w:ascii="Verdana" w:eastAsia="Times New Roman" w:hAnsi="Verdana"/>
      <w:sz w:val="18"/>
      <w:lang w:eastAsia="en-GB"/>
    </w:rPr>
  </w:style>
  <w:style w:type="paragraph" w:styleId="Index1">
    <w:name w:val="index 1"/>
    <w:basedOn w:val="Normal"/>
    <w:next w:val="Normal"/>
    <w:autoRedefine/>
    <w:semiHidden/>
    <w:rsid w:val="00D4575A"/>
    <w:pPr>
      <w:ind w:left="220" w:hanging="220"/>
    </w:pPr>
  </w:style>
  <w:style w:type="paragraph" w:styleId="Index2">
    <w:name w:val="index 2"/>
    <w:basedOn w:val="Normal"/>
    <w:next w:val="Normal"/>
    <w:autoRedefine/>
    <w:semiHidden/>
    <w:rsid w:val="00D4575A"/>
    <w:pPr>
      <w:ind w:left="440" w:hanging="220"/>
    </w:pPr>
  </w:style>
  <w:style w:type="paragraph" w:styleId="Index3">
    <w:name w:val="index 3"/>
    <w:basedOn w:val="Normal"/>
    <w:next w:val="Normal"/>
    <w:autoRedefine/>
    <w:semiHidden/>
    <w:rsid w:val="00D4575A"/>
    <w:pPr>
      <w:ind w:left="660" w:hanging="220"/>
    </w:pPr>
  </w:style>
  <w:style w:type="paragraph" w:styleId="Index4">
    <w:name w:val="index 4"/>
    <w:basedOn w:val="Normal"/>
    <w:next w:val="Normal"/>
    <w:autoRedefine/>
    <w:semiHidden/>
    <w:rsid w:val="00D4575A"/>
    <w:pPr>
      <w:ind w:left="880" w:hanging="220"/>
    </w:pPr>
  </w:style>
  <w:style w:type="paragraph" w:styleId="Index5">
    <w:name w:val="index 5"/>
    <w:basedOn w:val="Normal"/>
    <w:next w:val="Normal"/>
    <w:autoRedefine/>
    <w:semiHidden/>
    <w:rsid w:val="00D4575A"/>
    <w:pPr>
      <w:ind w:left="1100" w:hanging="220"/>
    </w:pPr>
  </w:style>
  <w:style w:type="paragraph" w:styleId="Index6">
    <w:name w:val="index 6"/>
    <w:basedOn w:val="Normal"/>
    <w:next w:val="Normal"/>
    <w:autoRedefine/>
    <w:semiHidden/>
    <w:rsid w:val="00D4575A"/>
    <w:pPr>
      <w:ind w:left="1320" w:hanging="220"/>
    </w:pPr>
  </w:style>
  <w:style w:type="paragraph" w:styleId="Index7">
    <w:name w:val="index 7"/>
    <w:basedOn w:val="Normal"/>
    <w:next w:val="Normal"/>
    <w:autoRedefine/>
    <w:semiHidden/>
    <w:rsid w:val="00D4575A"/>
    <w:pPr>
      <w:ind w:left="1540" w:hanging="220"/>
    </w:pPr>
  </w:style>
  <w:style w:type="paragraph" w:styleId="Index8">
    <w:name w:val="index 8"/>
    <w:basedOn w:val="Normal"/>
    <w:next w:val="Normal"/>
    <w:autoRedefine/>
    <w:semiHidden/>
    <w:rsid w:val="00D4575A"/>
    <w:pPr>
      <w:ind w:left="1760" w:hanging="220"/>
    </w:pPr>
  </w:style>
  <w:style w:type="paragraph" w:styleId="Index9">
    <w:name w:val="index 9"/>
    <w:basedOn w:val="Normal"/>
    <w:next w:val="Normal"/>
    <w:autoRedefine/>
    <w:semiHidden/>
    <w:rsid w:val="00D4575A"/>
    <w:pPr>
      <w:ind w:left="1980" w:hanging="220"/>
    </w:pPr>
  </w:style>
  <w:style w:type="paragraph" w:styleId="IndexHeading">
    <w:name w:val="index heading"/>
    <w:basedOn w:val="Normal"/>
    <w:next w:val="Index1"/>
    <w:semiHidden/>
    <w:rsid w:val="00D4575A"/>
    <w:rPr>
      <w:rFonts w:ascii="Arial" w:hAnsi="Arial" w:cs="Arial"/>
      <w:b/>
      <w:bCs/>
    </w:rPr>
  </w:style>
  <w:style w:type="character" w:customStyle="1" w:styleId="Text-indentedChar">
    <w:name w:val="Text-indented Char"/>
    <w:link w:val="Text-indented"/>
    <w:rsid w:val="00D4575A"/>
    <w:rPr>
      <w:rFonts w:ascii="Verdana" w:hAnsi="Verdana" w:cs="Humanist521BT-Light"/>
      <w:sz w:val="18"/>
      <w:szCs w:val="18"/>
    </w:rPr>
  </w:style>
  <w:style w:type="paragraph" w:customStyle="1" w:styleId="Tabletextsmallboldcentred">
    <w:name w:val="Table text small bold centred"/>
    <w:basedOn w:val="Tabletext"/>
    <w:rsid w:val="00D4575A"/>
    <w:pPr>
      <w:jc w:val="center"/>
    </w:pPr>
    <w:rPr>
      <w:b/>
      <w:noProof/>
      <w:sz w:val="16"/>
      <w:szCs w:val="16"/>
      <w:lang w:val="en-US"/>
    </w:rPr>
  </w:style>
  <w:style w:type="character" w:customStyle="1" w:styleId="TextheadChar">
    <w:name w:val="Text head Char"/>
    <w:link w:val="Texthead"/>
    <w:rsid w:val="00D4575A"/>
    <w:rPr>
      <w:rFonts w:ascii="Verdana" w:eastAsia="Times New Roman" w:hAnsi="Verdana"/>
      <w:b/>
      <w:sz w:val="18"/>
    </w:rPr>
  </w:style>
  <w:style w:type="paragraph" w:customStyle="1" w:styleId="Summaryofqualtablehead">
    <w:name w:val="Summary of qual table head"/>
    <w:basedOn w:val="Tabletextheading"/>
    <w:rsid w:val="00D4575A"/>
    <w:pPr>
      <w:framePr w:hSpace="180" w:wrap="around" w:vAnchor="text" w:hAnchor="text" w:x="108" w:y="1"/>
      <w:spacing w:before="0" w:after="0"/>
      <w:suppressOverlap/>
    </w:pPr>
  </w:style>
  <w:style w:type="paragraph" w:styleId="MacroText">
    <w:name w:val="macro"/>
    <w:link w:val="MacroTextChar"/>
    <w:semiHidden/>
    <w:rsid w:val="00D4575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D4575A"/>
    <w:rPr>
      <w:rFonts w:ascii="Courier New" w:eastAsia="Times New Roman" w:hAnsi="Courier New" w:cs="Courier New"/>
      <w:lang w:eastAsia="en-GB"/>
    </w:rPr>
  </w:style>
  <w:style w:type="character" w:customStyle="1" w:styleId="HeaderEChar">
    <w:name w:val="HeaderE Char"/>
    <w:link w:val="HeaderE"/>
    <w:locked/>
    <w:rsid w:val="00D4575A"/>
    <w:rPr>
      <w:rFonts w:ascii="Verdana" w:eastAsia="Times New Roman" w:hAnsi="Verdana"/>
      <w:smallCaps/>
      <w:sz w:val="16"/>
      <w:szCs w:val="18"/>
    </w:rPr>
  </w:style>
  <w:style w:type="paragraph" w:styleId="TableofAuthorities">
    <w:name w:val="table of authorities"/>
    <w:basedOn w:val="Normal"/>
    <w:next w:val="Normal"/>
    <w:semiHidden/>
    <w:rsid w:val="00D4575A"/>
    <w:pPr>
      <w:ind w:left="220" w:hanging="220"/>
    </w:pPr>
  </w:style>
  <w:style w:type="paragraph" w:styleId="TableofFigures">
    <w:name w:val="table of figures"/>
    <w:basedOn w:val="Normal"/>
    <w:next w:val="Normal"/>
    <w:semiHidden/>
    <w:rsid w:val="00D4575A"/>
  </w:style>
  <w:style w:type="character" w:customStyle="1" w:styleId="CommentSubjectChar1">
    <w:name w:val="Comment Subject Char1"/>
    <w:semiHidden/>
    <w:rsid w:val="00D4575A"/>
    <w:rPr>
      <w:rFonts w:ascii="Verdana" w:hAnsi="Verdana"/>
      <w:b/>
      <w:bCs/>
      <w:sz w:val="22"/>
      <w:szCs w:val="24"/>
      <w:lang w:val="en-GB" w:eastAsia="en-GB" w:bidi="ar-SA"/>
    </w:rPr>
  </w:style>
  <w:style w:type="paragraph" w:styleId="TOAHeading">
    <w:name w:val="toa heading"/>
    <w:basedOn w:val="Normal"/>
    <w:next w:val="Normal"/>
    <w:semiHidden/>
    <w:rsid w:val="00D4575A"/>
    <w:pPr>
      <w:spacing w:before="120"/>
    </w:pPr>
    <w:rPr>
      <w:rFonts w:ascii="Arial" w:hAnsi="Arial" w:cs="Arial"/>
      <w:b/>
      <w:bCs/>
      <w:sz w:val="24"/>
    </w:rPr>
  </w:style>
  <w:style w:type="paragraph" w:styleId="TOC4">
    <w:name w:val="toc 4"/>
    <w:basedOn w:val="Normal"/>
    <w:next w:val="Normal"/>
    <w:autoRedefine/>
    <w:rsid w:val="00D4575A"/>
    <w:pPr>
      <w:spacing w:line="360" w:lineRule="exact"/>
    </w:pPr>
  </w:style>
  <w:style w:type="paragraph" w:styleId="TOC6">
    <w:name w:val="toc 6"/>
    <w:basedOn w:val="Normal"/>
    <w:next w:val="Normal"/>
    <w:autoRedefine/>
    <w:semiHidden/>
    <w:rsid w:val="00D4575A"/>
    <w:pPr>
      <w:ind w:left="1100"/>
    </w:pPr>
  </w:style>
  <w:style w:type="paragraph" w:styleId="TOC7">
    <w:name w:val="toc 7"/>
    <w:basedOn w:val="Normal"/>
    <w:next w:val="Normal"/>
    <w:autoRedefine/>
    <w:semiHidden/>
    <w:rsid w:val="00D4575A"/>
    <w:pPr>
      <w:ind w:left="1320"/>
    </w:pPr>
  </w:style>
  <w:style w:type="paragraph" w:styleId="TOC8">
    <w:name w:val="toc 8"/>
    <w:basedOn w:val="Normal"/>
    <w:next w:val="Normal"/>
    <w:autoRedefine/>
    <w:semiHidden/>
    <w:rsid w:val="00D4575A"/>
    <w:pPr>
      <w:ind w:left="1540"/>
    </w:pPr>
  </w:style>
  <w:style w:type="paragraph" w:styleId="TOC9">
    <w:name w:val="toc 9"/>
    <w:basedOn w:val="Normal"/>
    <w:next w:val="Normal"/>
    <w:autoRedefine/>
    <w:semiHidden/>
    <w:rsid w:val="00D4575A"/>
    <w:pPr>
      <w:ind w:left="1760"/>
    </w:pPr>
  </w:style>
  <w:style w:type="character" w:customStyle="1" w:styleId="DocumentMapChar1">
    <w:name w:val="Document Map Char1"/>
    <w:semiHidden/>
    <w:rsid w:val="00D4575A"/>
    <w:rPr>
      <w:sz w:val="0"/>
      <w:szCs w:val="0"/>
      <w:lang w:val="en-GB" w:eastAsia="en-GB"/>
    </w:rPr>
  </w:style>
  <w:style w:type="character" w:customStyle="1" w:styleId="FootnoteTextChar1">
    <w:name w:val="Footnote Text Char1"/>
    <w:semiHidden/>
    <w:rsid w:val="00D4575A"/>
    <w:rPr>
      <w:rFonts w:ascii="Verdana" w:hAnsi="Verdana"/>
      <w:lang w:val="en-GB" w:eastAsia="en-GB"/>
    </w:rPr>
  </w:style>
  <w:style w:type="paragraph" w:customStyle="1" w:styleId="MediumList2-Accent21">
    <w:name w:val="Medium List 2 - Accent 21"/>
    <w:hidden/>
    <w:rsid w:val="00D4575A"/>
    <w:rPr>
      <w:rFonts w:ascii="Verdana" w:eastAsia="Times New Roman" w:hAnsi="Verdana"/>
      <w:sz w:val="22"/>
      <w:szCs w:val="24"/>
    </w:rPr>
  </w:style>
  <w:style w:type="character" w:customStyle="1" w:styleId="CharChar7">
    <w:name w:val="Char Char7"/>
    <w:semiHidden/>
    <w:rsid w:val="00D4575A"/>
    <w:rPr>
      <w:rFonts w:ascii="Verdana" w:hAnsi="Verdana"/>
      <w:lang w:val="en-GB" w:eastAsia="en-GB" w:bidi="ar-SA"/>
    </w:rPr>
  </w:style>
  <w:style w:type="character" w:customStyle="1" w:styleId="Char2">
    <w:name w:val="Char2"/>
    <w:semiHidden/>
    <w:locked/>
    <w:rsid w:val="00D4575A"/>
    <w:rPr>
      <w:rFonts w:ascii="Verdana" w:hAnsi="Verdana"/>
      <w:lang w:val="en-GB" w:eastAsia="en-GB" w:bidi="ar-SA"/>
    </w:rPr>
  </w:style>
  <w:style w:type="character" w:customStyle="1" w:styleId="TablebulletsChar">
    <w:name w:val="Table bullets Char"/>
    <w:link w:val="Tablebullets"/>
    <w:rsid w:val="00D4575A"/>
    <w:rPr>
      <w:rFonts w:ascii="Verdana" w:eastAsia="Times New Roman" w:hAnsi="Verdana"/>
      <w:sz w:val="17"/>
      <w:szCs w:val="18"/>
      <w:lang w:eastAsia="en-US"/>
    </w:rPr>
  </w:style>
  <w:style w:type="paragraph" w:customStyle="1" w:styleId="HeadD">
    <w:name w:val="Head D"/>
    <w:rsid w:val="00D4575A"/>
    <w:pPr>
      <w:spacing w:before="180" w:after="60"/>
    </w:pPr>
    <w:rPr>
      <w:rFonts w:ascii="Verdana" w:eastAsia="Times New Roman" w:hAnsi="Verdana"/>
      <w:b/>
      <w:lang w:eastAsia="en-US"/>
    </w:rPr>
  </w:style>
  <w:style w:type="character" w:customStyle="1" w:styleId="HeadAChar">
    <w:name w:val="Head A Char"/>
    <w:link w:val="HeadA"/>
    <w:rsid w:val="00D4575A"/>
    <w:rPr>
      <w:rFonts w:ascii="Verdana" w:eastAsia="Times New Roman" w:hAnsi="Verdana"/>
      <w:b/>
      <w:color w:val="D95E00"/>
      <w:sz w:val="36"/>
    </w:rPr>
  </w:style>
  <w:style w:type="paragraph" w:styleId="List">
    <w:name w:val="List"/>
    <w:basedOn w:val="Normal"/>
    <w:rsid w:val="00D4575A"/>
    <w:pPr>
      <w:ind w:left="360" w:hanging="360"/>
    </w:pPr>
  </w:style>
  <w:style w:type="paragraph" w:styleId="List2">
    <w:name w:val="List 2"/>
    <w:basedOn w:val="Normal"/>
    <w:rsid w:val="00D4575A"/>
    <w:pPr>
      <w:ind w:left="720" w:hanging="360"/>
    </w:pPr>
  </w:style>
  <w:style w:type="paragraph" w:styleId="List3">
    <w:name w:val="List 3"/>
    <w:basedOn w:val="Normal"/>
    <w:rsid w:val="00D4575A"/>
    <w:pPr>
      <w:ind w:left="1080" w:hanging="360"/>
    </w:pPr>
  </w:style>
  <w:style w:type="paragraph" w:styleId="List4">
    <w:name w:val="List 4"/>
    <w:basedOn w:val="Normal"/>
    <w:rsid w:val="00D4575A"/>
    <w:pPr>
      <w:ind w:left="1440" w:hanging="360"/>
    </w:pPr>
  </w:style>
  <w:style w:type="paragraph" w:styleId="List5">
    <w:name w:val="List 5"/>
    <w:basedOn w:val="Normal"/>
    <w:rsid w:val="00D4575A"/>
    <w:pPr>
      <w:ind w:left="1800" w:hanging="360"/>
    </w:pPr>
  </w:style>
  <w:style w:type="paragraph" w:styleId="ListBullet">
    <w:name w:val="List Bullet"/>
    <w:basedOn w:val="Normal"/>
    <w:rsid w:val="00D4575A"/>
    <w:pPr>
      <w:numPr>
        <w:numId w:val="6"/>
      </w:numPr>
    </w:pPr>
  </w:style>
  <w:style w:type="paragraph" w:styleId="ListBullet2">
    <w:name w:val="List Bullet 2"/>
    <w:basedOn w:val="Normal"/>
    <w:rsid w:val="00D4575A"/>
    <w:pPr>
      <w:numPr>
        <w:numId w:val="7"/>
      </w:numPr>
    </w:pPr>
  </w:style>
  <w:style w:type="paragraph" w:styleId="ListBullet3">
    <w:name w:val="List Bullet 3"/>
    <w:basedOn w:val="Normal"/>
    <w:rsid w:val="00D4575A"/>
    <w:pPr>
      <w:numPr>
        <w:numId w:val="8"/>
      </w:numPr>
    </w:pPr>
  </w:style>
  <w:style w:type="paragraph" w:styleId="ListBullet4">
    <w:name w:val="List Bullet 4"/>
    <w:basedOn w:val="Normal"/>
    <w:rsid w:val="00D4575A"/>
    <w:pPr>
      <w:numPr>
        <w:numId w:val="9"/>
      </w:numPr>
    </w:pPr>
  </w:style>
  <w:style w:type="paragraph" w:styleId="ListBullet5">
    <w:name w:val="List Bullet 5"/>
    <w:basedOn w:val="Normal"/>
    <w:rsid w:val="00D4575A"/>
    <w:pPr>
      <w:numPr>
        <w:numId w:val="10"/>
      </w:numPr>
    </w:pPr>
  </w:style>
  <w:style w:type="paragraph" w:styleId="ListContinue">
    <w:name w:val="List Continue"/>
    <w:basedOn w:val="Normal"/>
    <w:rsid w:val="00D4575A"/>
    <w:pPr>
      <w:spacing w:after="120"/>
      <w:ind w:left="360"/>
    </w:pPr>
  </w:style>
  <w:style w:type="paragraph" w:styleId="ListContinue2">
    <w:name w:val="List Continue 2"/>
    <w:basedOn w:val="Normal"/>
    <w:rsid w:val="00D4575A"/>
    <w:pPr>
      <w:spacing w:after="120"/>
      <w:ind w:left="720"/>
    </w:pPr>
  </w:style>
  <w:style w:type="paragraph" w:styleId="ListContinue3">
    <w:name w:val="List Continue 3"/>
    <w:basedOn w:val="Normal"/>
    <w:rsid w:val="00D4575A"/>
    <w:pPr>
      <w:spacing w:after="120"/>
      <w:ind w:left="1080"/>
    </w:pPr>
  </w:style>
  <w:style w:type="paragraph" w:styleId="ListContinue4">
    <w:name w:val="List Continue 4"/>
    <w:basedOn w:val="Normal"/>
    <w:rsid w:val="00D4575A"/>
    <w:pPr>
      <w:spacing w:after="120"/>
      <w:ind w:left="1440"/>
    </w:pPr>
  </w:style>
  <w:style w:type="paragraph" w:styleId="ListContinue5">
    <w:name w:val="List Continue 5"/>
    <w:basedOn w:val="Normal"/>
    <w:rsid w:val="00D4575A"/>
    <w:pPr>
      <w:spacing w:after="120"/>
      <w:ind w:left="1800"/>
    </w:pPr>
  </w:style>
  <w:style w:type="paragraph" w:styleId="ListNumber">
    <w:name w:val="List Number"/>
    <w:basedOn w:val="Normal"/>
    <w:rsid w:val="00D4575A"/>
    <w:pPr>
      <w:numPr>
        <w:numId w:val="11"/>
      </w:numPr>
    </w:pPr>
  </w:style>
  <w:style w:type="paragraph" w:styleId="ListNumber2">
    <w:name w:val="List Number 2"/>
    <w:basedOn w:val="Normal"/>
    <w:rsid w:val="00D4575A"/>
    <w:pPr>
      <w:numPr>
        <w:numId w:val="12"/>
      </w:numPr>
    </w:pPr>
  </w:style>
  <w:style w:type="paragraph" w:styleId="ListNumber3">
    <w:name w:val="List Number 3"/>
    <w:basedOn w:val="Normal"/>
    <w:rsid w:val="00D4575A"/>
    <w:pPr>
      <w:numPr>
        <w:numId w:val="13"/>
      </w:numPr>
    </w:pPr>
  </w:style>
  <w:style w:type="paragraph" w:styleId="ListNumber4">
    <w:name w:val="List Number 4"/>
    <w:basedOn w:val="Normal"/>
    <w:rsid w:val="00D4575A"/>
    <w:pPr>
      <w:numPr>
        <w:numId w:val="14"/>
      </w:numPr>
    </w:pPr>
  </w:style>
  <w:style w:type="paragraph" w:styleId="ListNumber5">
    <w:name w:val="List Number 5"/>
    <w:basedOn w:val="Normal"/>
    <w:rsid w:val="00D4575A"/>
    <w:pPr>
      <w:numPr>
        <w:numId w:val="15"/>
      </w:numPr>
    </w:pPr>
  </w:style>
  <w:style w:type="table" w:customStyle="1" w:styleId="TableNormal1">
    <w:name w:val="Table Normal1"/>
    <w:next w:val="TableNormal"/>
    <w:semiHidden/>
    <w:rsid w:val="00D4575A"/>
    <w:rPr>
      <w:rFonts w:eastAsia="Times New Roman"/>
    </w:rPr>
    <w:tblPr>
      <w:tblInd w:w="0" w:type="dxa"/>
      <w:tblCellMar>
        <w:top w:w="0" w:type="dxa"/>
        <w:left w:w="108" w:type="dxa"/>
        <w:bottom w:w="0" w:type="dxa"/>
        <w:right w:w="108" w:type="dxa"/>
      </w:tblCellMar>
    </w:tblPr>
  </w:style>
  <w:style w:type="paragraph" w:customStyle="1" w:styleId="UnitBheadblack">
    <w:name w:val="Unit B head black"/>
    <w:basedOn w:val="UnitBheadold"/>
    <w:rsid w:val="00D4575A"/>
    <w:pPr>
      <w:spacing w:after="120"/>
    </w:pPr>
    <w:rPr>
      <w:color w:val="auto"/>
    </w:rPr>
  </w:style>
  <w:style w:type="paragraph" w:customStyle="1" w:styleId="ECGDheads">
    <w:name w:val="EC GD heads"/>
    <w:basedOn w:val="LATopichead"/>
    <w:rsid w:val="00D4575A"/>
    <w:pPr>
      <w:spacing w:before="120"/>
    </w:pPr>
    <w:rPr>
      <w:rFonts w:eastAsia="Calibri"/>
    </w:rPr>
  </w:style>
  <w:style w:type="character" w:customStyle="1" w:styleId="TablebulletssecondlevelCharChar">
    <w:name w:val="Table bullets second level Char Char"/>
    <w:link w:val="Tablebulletssecondlevel"/>
    <w:rsid w:val="00D4575A"/>
    <w:rPr>
      <w:rFonts w:ascii="Verdana" w:hAnsi="Verdana"/>
      <w:sz w:val="17"/>
    </w:rPr>
  </w:style>
  <w:style w:type="paragraph" w:customStyle="1" w:styleId="LAheadingtext">
    <w:name w:val="LA heading text"/>
    <w:basedOn w:val="LAheadingtables"/>
    <w:rsid w:val="00D4575A"/>
    <w:rPr>
      <w:sz w:val="20"/>
      <w:szCs w:val="19"/>
    </w:rPr>
  </w:style>
  <w:style w:type="paragraph" w:customStyle="1" w:styleId="LAcolumntext">
    <w:name w:val="LA column text"/>
    <w:basedOn w:val="LAheadingtables"/>
    <w:autoRedefine/>
    <w:rsid w:val="00D4575A"/>
    <w:pPr>
      <w:tabs>
        <w:tab w:val="clear" w:pos="300"/>
        <w:tab w:val="left" w:pos="360"/>
      </w:tabs>
      <w:spacing w:before="60" w:line="260" w:lineRule="exact"/>
      <w:ind w:left="357" w:hanging="357"/>
    </w:pPr>
    <w:rPr>
      <w:color w:val="333333"/>
      <w:sz w:val="18"/>
      <w:szCs w:val="18"/>
    </w:rPr>
  </w:style>
  <w:style w:type="paragraph" w:customStyle="1" w:styleId="AssessmenttabletextPass">
    <w:name w:val="Assessment table text Pass"/>
    <w:link w:val="AssessmenttabletextPassChar"/>
    <w:autoRedefine/>
    <w:rsid w:val="003445C2"/>
    <w:pPr>
      <w:tabs>
        <w:tab w:val="left" w:pos="480"/>
      </w:tabs>
      <w:spacing w:before="60" w:after="60" w:line="220" w:lineRule="exact"/>
      <w:ind w:left="539" w:hanging="539"/>
    </w:pPr>
    <w:rPr>
      <w:rFonts w:ascii="Verdana" w:eastAsia="Times New Roman" w:hAnsi="Verdana"/>
      <w:sz w:val="17"/>
      <w:lang w:eastAsia="en-US"/>
    </w:rPr>
  </w:style>
  <w:style w:type="character" w:customStyle="1" w:styleId="AssessmenttabletextPassChar">
    <w:name w:val="Assessment table text Pass Char"/>
    <w:link w:val="AssessmenttabletextPass"/>
    <w:rsid w:val="003445C2"/>
    <w:rPr>
      <w:rFonts w:ascii="Verdana" w:eastAsia="Times New Roman" w:hAnsi="Verdana"/>
      <w:sz w:val="17"/>
      <w:lang w:eastAsia="en-US"/>
    </w:rPr>
  </w:style>
  <w:style w:type="paragraph" w:customStyle="1" w:styleId="AssessmentDistcoltext">
    <w:name w:val="Assessment Dist col text"/>
    <w:basedOn w:val="AssessmenttabletextPass"/>
    <w:autoRedefine/>
    <w:rsid w:val="005628F1"/>
    <w:pPr>
      <w:tabs>
        <w:tab w:val="clear" w:pos="480"/>
        <w:tab w:val="left" w:pos="737"/>
      </w:tabs>
      <w:ind w:left="737" w:hanging="737"/>
    </w:pPr>
  </w:style>
  <w:style w:type="paragraph" w:customStyle="1" w:styleId="KeyTeachingcoltext">
    <w:name w:val="Key Teaching col text"/>
    <w:basedOn w:val="Tabletext"/>
    <w:rsid w:val="00D4575A"/>
    <w:pPr>
      <w:spacing w:line="220" w:lineRule="exact"/>
      <w:ind w:left="403" w:hanging="403"/>
    </w:pPr>
    <w:rPr>
      <w:sz w:val="17"/>
      <w:szCs w:val="17"/>
    </w:rPr>
  </w:style>
  <w:style w:type="paragraph" w:customStyle="1" w:styleId="Tablebulletssecondlevel">
    <w:name w:val="Table bullets second level"/>
    <w:link w:val="TablebulletssecondlevelCharChar"/>
    <w:rsid w:val="00D4575A"/>
    <w:pPr>
      <w:numPr>
        <w:numId w:val="3"/>
      </w:numPr>
      <w:spacing w:before="40" w:after="40" w:line="220" w:lineRule="exact"/>
      <w:ind w:right="700" w:hanging="240"/>
    </w:pPr>
    <w:rPr>
      <w:rFonts w:ascii="Verdana" w:hAnsi="Verdana"/>
      <w:sz w:val="17"/>
    </w:rPr>
  </w:style>
  <w:style w:type="character" w:customStyle="1" w:styleId="HeadBChar">
    <w:name w:val="Head B Char"/>
    <w:link w:val="HeadB"/>
    <w:rsid w:val="00D4575A"/>
    <w:rPr>
      <w:rFonts w:ascii="Verdana" w:eastAsia="Times New Roman" w:hAnsi="Verdana"/>
      <w:b/>
      <w:color w:val="FF6E00"/>
      <w:sz w:val="26"/>
      <w:szCs w:val="32"/>
    </w:rPr>
  </w:style>
  <w:style w:type="paragraph" w:customStyle="1" w:styleId="HeadB">
    <w:name w:val="Head B"/>
    <w:next w:val="Text"/>
    <w:link w:val="HeadBChar"/>
    <w:rsid w:val="00D4575A"/>
    <w:pPr>
      <w:spacing w:after="120" w:line="320" w:lineRule="atLeast"/>
    </w:pPr>
    <w:rPr>
      <w:rFonts w:ascii="Verdana" w:eastAsia="Times New Roman" w:hAnsi="Verdana"/>
      <w:b/>
      <w:color w:val="FF6E00"/>
      <w:sz w:val="26"/>
      <w:szCs w:val="32"/>
      <w:lang w:eastAsia="en-US"/>
    </w:rPr>
  </w:style>
  <w:style w:type="paragraph" w:customStyle="1" w:styleId="Tabletextsmall">
    <w:name w:val="Table text small"/>
    <w:basedOn w:val="Tabletextsmallboldcentred"/>
    <w:rsid w:val="00D4575A"/>
    <w:rPr>
      <w:b w:val="0"/>
    </w:rPr>
  </w:style>
  <w:style w:type="paragraph" w:customStyle="1" w:styleId="tabletextnumbered">
    <w:name w:val="table text numbered"/>
    <w:rsid w:val="00D4575A"/>
    <w:pPr>
      <w:numPr>
        <w:numId w:val="17"/>
      </w:numPr>
      <w:tabs>
        <w:tab w:val="left" w:pos="240"/>
      </w:tabs>
      <w:spacing w:before="40" w:after="40" w:line="260" w:lineRule="exact"/>
    </w:pPr>
    <w:rPr>
      <w:rFonts w:ascii="Verdana" w:eastAsia="Times New Roman" w:hAnsi="Verdana"/>
      <w:sz w:val="18"/>
      <w:lang w:eastAsia="en-US"/>
    </w:rPr>
  </w:style>
  <w:style w:type="paragraph" w:customStyle="1" w:styleId="IntroBhead">
    <w:name w:val="Intro B head"/>
    <w:basedOn w:val="HeadB1"/>
    <w:rsid w:val="00D4575A"/>
  </w:style>
  <w:style w:type="paragraph" w:customStyle="1" w:styleId="Text-head">
    <w:name w:val="Text-head"/>
    <w:basedOn w:val="Normal"/>
    <w:next w:val="Text"/>
    <w:link w:val="Text-headChar"/>
    <w:rsid w:val="00D4575A"/>
    <w:pPr>
      <w:tabs>
        <w:tab w:val="left" w:pos="240"/>
      </w:tabs>
      <w:spacing w:before="180" w:after="60"/>
    </w:pPr>
    <w:rPr>
      <w:b/>
      <w:szCs w:val="20"/>
      <w:lang w:eastAsia="en-US"/>
    </w:rPr>
  </w:style>
  <w:style w:type="character" w:customStyle="1" w:styleId="Text-headChar">
    <w:name w:val="Text-head Char"/>
    <w:link w:val="Text-head"/>
    <w:rsid w:val="00D4575A"/>
    <w:rPr>
      <w:rFonts w:ascii="Verdana" w:eastAsia="Times New Roman" w:hAnsi="Verdana"/>
      <w:b/>
      <w:sz w:val="18"/>
    </w:rPr>
  </w:style>
  <w:style w:type="paragraph" w:customStyle="1" w:styleId="Topictexthead">
    <w:name w:val="Topic text head"/>
    <w:basedOn w:val="LAcolumntext"/>
    <w:rsid w:val="00D4575A"/>
    <w:rPr>
      <w:color w:val="auto"/>
    </w:rPr>
  </w:style>
  <w:style w:type="paragraph" w:styleId="Header">
    <w:name w:val="header"/>
    <w:basedOn w:val="Normal"/>
    <w:link w:val="HeaderChar"/>
    <w:unhideWhenUsed/>
    <w:rsid w:val="00E91100"/>
    <w:pPr>
      <w:tabs>
        <w:tab w:val="center" w:pos="4513"/>
        <w:tab w:val="right" w:pos="9026"/>
      </w:tabs>
    </w:pPr>
  </w:style>
  <w:style w:type="character" w:customStyle="1" w:styleId="HeaderChar">
    <w:name w:val="Header Char"/>
    <w:link w:val="Header"/>
    <w:rsid w:val="00E91100"/>
    <w:rPr>
      <w:rFonts w:ascii="Verdana" w:eastAsia="Times New Roman" w:hAnsi="Verdana"/>
      <w:sz w:val="18"/>
      <w:szCs w:val="24"/>
    </w:rPr>
  </w:style>
  <w:style w:type="character" w:styleId="PlaceholderText">
    <w:name w:val="Placeholder Text"/>
    <w:basedOn w:val="DefaultParagraphFont"/>
    <w:uiPriority w:val="99"/>
    <w:semiHidden/>
    <w:rsid w:val="00146F43"/>
    <w:rPr>
      <w:color w:val="808080"/>
    </w:rPr>
  </w:style>
  <w:style w:type="character" w:customStyle="1" w:styleId="UnitTitleBoldOrange18">
    <w:name w:val="Unit Title Bold Orange 18"/>
    <w:basedOn w:val="DefaultParagraphFont"/>
    <w:rsid w:val="001F2B39"/>
  </w:style>
  <w:style w:type="character" w:customStyle="1" w:styleId="UnitInfoBoldBlue">
    <w:name w:val="Unit Info Bold Blue"/>
    <w:basedOn w:val="DefaultParagraphFont"/>
    <w:rsid w:val="00D51E0F"/>
    <w:rPr>
      <w:rFonts w:ascii="Verdana" w:hAnsi="Verdana"/>
      <w:b/>
      <w:color w:val="000099"/>
      <w:sz w:val="24"/>
    </w:rPr>
  </w:style>
  <w:style w:type="paragraph" w:customStyle="1" w:styleId="Topic">
    <w:name w:val="Topic"/>
    <w:basedOn w:val="Normal"/>
    <w:rsid w:val="007F501D"/>
    <w:pPr>
      <w:tabs>
        <w:tab w:val="left" w:pos="720"/>
      </w:tabs>
      <w:spacing w:before="100" w:after="100" w:line="260" w:lineRule="atLeast"/>
    </w:pPr>
    <w:rPr>
      <w:rFonts w:eastAsia="Batang"/>
      <w:b/>
      <w:sz w:val="20"/>
      <w:szCs w:val="20"/>
      <w:lang w:eastAsia="en-US"/>
    </w:rPr>
  </w:style>
  <w:style w:type="paragraph" w:customStyle="1" w:styleId="LearningObjective">
    <w:name w:val="LearningObjective"/>
    <w:rsid w:val="00873953"/>
    <w:pPr>
      <w:tabs>
        <w:tab w:val="left" w:pos="240"/>
      </w:tabs>
      <w:spacing w:before="60" w:after="60" w:line="260" w:lineRule="atLeast"/>
      <w:ind w:left="240" w:right="1200" w:hanging="240"/>
    </w:pPr>
    <w:rPr>
      <w:rFonts w:ascii="Verdana" w:hAnsi="Verdana"/>
      <w:color w:val="000000"/>
      <w:szCs w:val="18"/>
      <w:lang w:eastAsia="en-US"/>
    </w:rPr>
  </w:style>
  <w:style w:type="paragraph" w:customStyle="1" w:styleId="AssessmenttabletextMerit">
    <w:name w:val="Assessment table text Merit"/>
    <w:basedOn w:val="AssessmenttabletextPass"/>
    <w:link w:val="AssessmenttabletextMeritChar"/>
    <w:rsid w:val="00B4102B"/>
    <w:pPr>
      <w:framePr w:hSpace="180" w:wrap="around" w:vAnchor="text" w:hAnchor="text" w:x="108" w:y="1"/>
      <w:suppressOverlap/>
    </w:pPr>
  </w:style>
  <w:style w:type="character" w:customStyle="1" w:styleId="AssessmenttabletextMeritChar">
    <w:name w:val="Assessment table text Merit Char"/>
    <w:basedOn w:val="AssessmenttabletextPassChar"/>
    <w:link w:val="AssessmenttabletextMerit"/>
    <w:rsid w:val="00B4102B"/>
    <w:rPr>
      <w:rFonts w:ascii="Verdana" w:eastAsia="Times New Roman" w:hAnsi="Verdana"/>
      <w:sz w:val="17"/>
      <w:lang w:eastAsia="en-US"/>
    </w:rPr>
  </w:style>
  <w:style w:type="paragraph" w:customStyle="1" w:styleId="Topictextandhead">
    <w:name w:val="Topic text and head"/>
    <w:rsid w:val="00840B54"/>
    <w:pPr>
      <w:tabs>
        <w:tab w:val="left" w:pos="400"/>
        <w:tab w:val="left" w:pos="480"/>
        <w:tab w:val="left" w:pos="720"/>
      </w:tabs>
      <w:spacing w:before="80" w:after="80" w:line="260" w:lineRule="exact"/>
      <w:ind w:left="400" w:right="600" w:hanging="400"/>
    </w:pPr>
    <w:rPr>
      <w:rFonts w:ascii="Verdana" w:eastAsia="Times New Roman" w:hAnsi="Verdana"/>
      <w:lang w:eastAsia="en-US"/>
    </w:rPr>
  </w:style>
  <w:style w:type="paragraph" w:customStyle="1" w:styleId="UnitBhead">
    <w:name w:val="Unit B head"/>
    <w:basedOn w:val="UnitA1head"/>
    <w:rsid w:val="002448C6"/>
    <w:pPr>
      <w:spacing w:before="260" w:after="130" w:line="260" w:lineRule="exact"/>
    </w:pPr>
    <w:rPr>
      <w:color w:val="A6A6A6" w:themeColor="background1" w:themeShade="A6"/>
      <w:sz w:val="22"/>
      <w:szCs w:val="22"/>
    </w:rPr>
  </w:style>
  <w:style w:type="paragraph" w:styleId="ListParagraph">
    <w:name w:val="List Paragraph"/>
    <w:basedOn w:val="Normal"/>
    <w:uiPriority w:val="34"/>
    <w:qFormat/>
    <w:rsid w:val="00CF7B9B"/>
    <w:pPr>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02C50B9DE547BFAAABCFCBC8734C91"/>
        <w:category>
          <w:name w:val="General"/>
          <w:gallery w:val="placeholder"/>
        </w:category>
        <w:types>
          <w:type w:val="bbPlcHdr"/>
        </w:types>
        <w:behaviors>
          <w:behavior w:val="content"/>
        </w:behaviors>
        <w:guid w:val="{F311001D-02EA-4C99-B0FC-462D03D7CB39}"/>
      </w:docPartPr>
      <w:docPartBody>
        <w:p w:rsidR="008A4322" w:rsidRDefault="00E15B6B" w:rsidP="00E15B6B">
          <w:pPr>
            <w:pStyle w:val="5D02C50B9DE547BFAAABCFCBC8734C9133"/>
          </w:pPr>
          <w:r w:rsidRPr="001F2B39">
            <w:rPr>
              <w:rStyle w:val="UnitTitleBoldOrange18"/>
              <w:rFonts w:eastAsia="Batang"/>
            </w:rPr>
            <w:t>#</w:t>
          </w:r>
        </w:p>
      </w:docPartBody>
    </w:docPart>
    <w:docPart>
      <w:docPartPr>
        <w:name w:val="B5A965E97BFA41E5895A237726A85A52"/>
        <w:category>
          <w:name w:val="General"/>
          <w:gallery w:val="placeholder"/>
        </w:category>
        <w:types>
          <w:type w:val="bbPlcHdr"/>
        </w:types>
        <w:behaviors>
          <w:behavior w:val="content"/>
        </w:behaviors>
        <w:guid w:val="{C4FDFAED-62C2-4A2F-8C1E-C2DFF5D8392B}"/>
      </w:docPartPr>
      <w:docPartBody>
        <w:p w:rsidR="008A4322" w:rsidRDefault="00E15B6B" w:rsidP="00E15B6B">
          <w:pPr>
            <w:pStyle w:val="B5A965E97BFA41E5895A237726A85A5233"/>
          </w:pPr>
          <w:r w:rsidRPr="001F2B39">
            <w:rPr>
              <w:rStyle w:val="UnitTitleBoldOrange18"/>
              <w:rFonts w:eastAsia="Batang"/>
            </w:rPr>
            <w:t>Click here to enter unit title.</w:t>
          </w:r>
        </w:p>
      </w:docPartBody>
    </w:docPart>
    <w:docPart>
      <w:docPartPr>
        <w:name w:val="F630A34BF39E4A5685471F8E6B2447F7"/>
        <w:category>
          <w:name w:val="General"/>
          <w:gallery w:val="placeholder"/>
        </w:category>
        <w:types>
          <w:type w:val="bbPlcHdr"/>
        </w:types>
        <w:behaviors>
          <w:behavior w:val="content"/>
        </w:behaviors>
        <w:guid w:val="{999B0281-185B-4C75-8E00-9431E279C74D}"/>
      </w:docPartPr>
      <w:docPartBody>
        <w:p w:rsidR="008A4322" w:rsidRDefault="00E15B6B" w:rsidP="00E15B6B">
          <w:pPr>
            <w:pStyle w:val="F630A34BF39E4A5685471F8E6B2447F731"/>
          </w:pPr>
          <w:r w:rsidRPr="001F2B39">
            <w:rPr>
              <w:rStyle w:val="UnitInfoBoldOrange"/>
              <w:rFonts w:eastAsia="Batang"/>
            </w:rPr>
            <w:t>Click here to enter unit level.</w:t>
          </w:r>
        </w:p>
      </w:docPartBody>
    </w:docPart>
    <w:docPart>
      <w:docPartPr>
        <w:name w:val="8BC00EB59B73428C97C7EAB441BE9711"/>
        <w:category>
          <w:name w:val="General"/>
          <w:gallery w:val="placeholder"/>
        </w:category>
        <w:types>
          <w:type w:val="bbPlcHdr"/>
        </w:types>
        <w:behaviors>
          <w:behavior w:val="content"/>
        </w:behaviors>
        <w:guid w:val="{860A58E5-DD02-4BEC-A659-587C26A75C1A}"/>
      </w:docPartPr>
      <w:docPartBody>
        <w:p w:rsidR="008A4322" w:rsidRDefault="00E15B6B" w:rsidP="00E15B6B">
          <w:pPr>
            <w:pStyle w:val="8BC00EB59B73428C97C7EAB441BE971129"/>
          </w:pPr>
          <w:r w:rsidRPr="001F2B39">
            <w:rPr>
              <w:rStyle w:val="UnitInfoBoldOrange"/>
              <w:rFonts w:eastAsia="Batang"/>
            </w:rPr>
            <w:t>Click here to enter unit type.</w:t>
          </w:r>
        </w:p>
      </w:docPartBody>
    </w:docPart>
    <w:docPart>
      <w:docPartPr>
        <w:name w:val="CB87C26A8D78418280A97A24E1741CCE"/>
        <w:category>
          <w:name w:val="General"/>
          <w:gallery w:val="placeholder"/>
        </w:category>
        <w:types>
          <w:type w:val="bbPlcHdr"/>
        </w:types>
        <w:behaviors>
          <w:behavior w:val="content"/>
        </w:behaviors>
        <w:guid w:val="{491C2439-5A7E-4EA8-B592-470AAFE7340E}"/>
      </w:docPartPr>
      <w:docPartBody>
        <w:p w:rsidR="008A4322" w:rsidRDefault="00E15B6B" w:rsidP="00E15B6B">
          <w:pPr>
            <w:pStyle w:val="CB87C26A8D78418280A97A24E1741CCE28"/>
          </w:pPr>
          <w:r w:rsidRPr="001F2B39">
            <w:rPr>
              <w:rStyle w:val="UnitInfoBoldOrange"/>
              <w:rFonts w:eastAsia="Batang"/>
            </w:rPr>
            <w:t>Click here to enter size.</w:t>
          </w:r>
        </w:p>
      </w:docPartBody>
    </w:docPart>
    <w:docPart>
      <w:docPartPr>
        <w:name w:val="1662518A38824608866E7075A6C61F66"/>
        <w:category>
          <w:name w:val="General"/>
          <w:gallery w:val="placeholder"/>
        </w:category>
        <w:types>
          <w:type w:val="bbPlcHdr"/>
        </w:types>
        <w:behaviors>
          <w:behavior w:val="content"/>
        </w:behaviors>
        <w:guid w:val="{7E2BBCE5-8339-4D3D-9C12-ACD4E32A8D4E}"/>
      </w:docPartPr>
      <w:docPartBody>
        <w:p w:rsidR="008A4322" w:rsidRDefault="001835F1" w:rsidP="001835F1">
          <w:pPr>
            <w:pStyle w:val="1662518A38824608866E7075A6C61F6628"/>
          </w:pPr>
          <w:r w:rsidRPr="00315664">
            <w:rPr>
              <w:rStyle w:val="PlaceholderText"/>
            </w:rPr>
            <w:t>Click here to enter text.</w:t>
          </w:r>
        </w:p>
      </w:docPartBody>
    </w:docPart>
    <w:docPart>
      <w:docPartPr>
        <w:name w:val="375F6D73A979438AA5584E5155D02D12"/>
        <w:category>
          <w:name w:val="General"/>
          <w:gallery w:val="placeholder"/>
        </w:category>
        <w:types>
          <w:type w:val="bbPlcHdr"/>
        </w:types>
        <w:behaviors>
          <w:behavior w:val="content"/>
        </w:behaviors>
        <w:guid w:val="{3FA19713-4F20-47B2-B817-003884B41BDB}"/>
      </w:docPartPr>
      <w:docPartBody>
        <w:p w:rsidR="008A4322" w:rsidRDefault="001835F1" w:rsidP="001835F1">
          <w:pPr>
            <w:pStyle w:val="375F6D73A979438AA5584E5155D02D1224"/>
          </w:pPr>
          <w:r w:rsidRPr="005967BF">
            <w:rPr>
              <w:rStyle w:val="PlaceholderText"/>
            </w:rPr>
            <w:t>Click here to enter text.</w:t>
          </w:r>
        </w:p>
      </w:docPartBody>
    </w:docPart>
    <w:docPart>
      <w:docPartPr>
        <w:name w:val="F6F87013AE2E4BCD9795152987C10168"/>
        <w:category>
          <w:name w:val="General"/>
          <w:gallery w:val="placeholder"/>
        </w:category>
        <w:types>
          <w:type w:val="bbPlcHdr"/>
        </w:types>
        <w:behaviors>
          <w:behavior w:val="content"/>
        </w:behaviors>
        <w:guid w:val="{39AC0570-AD3A-414C-A482-BBB3604DF7DD}"/>
      </w:docPartPr>
      <w:docPartBody>
        <w:p w:rsidR="008A4322" w:rsidRDefault="001835F1" w:rsidP="001835F1">
          <w:pPr>
            <w:pStyle w:val="F6F87013AE2E4BCD9795152987C1016824"/>
          </w:pPr>
          <w:r w:rsidRPr="001F2B39">
            <w:rPr>
              <w:rStyle w:val="KTARef"/>
            </w:rPr>
            <w:t>#</w:t>
          </w:r>
        </w:p>
      </w:docPartBody>
    </w:docPart>
    <w:docPart>
      <w:docPartPr>
        <w:name w:val="80BBE4B5612247A9929A394D910B2367"/>
        <w:category>
          <w:name w:val="General"/>
          <w:gallery w:val="placeholder"/>
        </w:category>
        <w:types>
          <w:type w:val="bbPlcHdr"/>
        </w:types>
        <w:behaviors>
          <w:behavior w:val="content"/>
        </w:behaviors>
        <w:guid w:val="{9223DF69-7A42-4361-A44C-819B4FBBF420}"/>
      </w:docPartPr>
      <w:docPartBody>
        <w:p w:rsidR="008A4322" w:rsidRDefault="001835F1" w:rsidP="001835F1">
          <w:pPr>
            <w:pStyle w:val="80BBE4B5612247A9929A394D910B236724"/>
          </w:pPr>
          <w:r w:rsidRPr="00815BC4">
            <w:rPr>
              <w:rStyle w:val="TextChar"/>
            </w:rPr>
            <w:t>Click here to enter text.</w:t>
          </w:r>
        </w:p>
      </w:docPartBody>
    </w:docPart>
    <w:docPart>
      <w:docPartPr>
        <w:name w:val="9DB9C0E8D3DD47AB9D5D79AE48235C68"/>
        <w:category>
          <w:name w:val="General"/>
          <w:gallery w:val="placeholder"/>
        </w:category>
        <w:types>
          <w:type w:val="bbPlcHdr"/>
        </w:types>
        <w:behaviors>
          <w:behavior w:val="content"/>
        </w:behaviors>
        <w:guid w:val="{881810FC-B9E8-41F4-A3E6-9B2AD7D93907}"/>
      </w:docPartPr>
      <w:docPartBody>
        <w:p w:rsidR="008A4322" w:rsidRDefault="001835F1" w:rsidP="001835F1">
          <w:pPr>
            <w:pStyle w:val="9DB9C0E8D3DD47AB9D5D79AE48235C6823"/>
          </w:pPr>
          <w:r w:rsidRPr="001F2B39">
            <w:rPr>
              <w:rStyle w:val="KTARef"/>
            </w:rPr>
            <w:t>#</w:t>
          </w:r>
        </w:p>
      </w:docPartBody>
    </w:docPart>
    <w:docPart>
      <w:docPartPr>
        <w:name w:val="B0C828AA413945ACBD8430081696646D"/>
        <w:category>
          <w:name w:val="General"/>
          <w:gallery w:val="placeholder"/>
        </w:category>
        <w:types>
          <w:type w:val="bbPlcHdr"/>
        </w:types>
        <w:behaviors>
          <w:behavior w:val="content"/>
        </w:behaviors>
        <w:guid w:val="{350F6894-54F6-44B8-B410-61F923ADDB1F}"/>
      </w:docPartPr>
      <w:docPartBody>
        <w:p w:rsidR="008A4322" w:rsidRDefault="001835F1" w:rsidP="001835F1">
          <w:pPr>
            <w:pStyle w:val="B0C828AA413945ACBD8430081696646D23"/>
          </w:pPr>
          <w:r w:rsidRPr="00815BC4">
            <w:rPr>
              <w:rStyle w:val="TextChar"/>
            </w:rPr>
            <w:t>Click here to enter text.</w:t>
          </w:r>
        </w:p>
      </w:docPartBody>
    </w:docPart>
    <w:docPart>
      <w:docPartPr>
        <w:name w:val="6B33320580A94BEC9D8511ECA2F2F9BF"/>
        <w:category>
          <w:name w:val="General"/>
          <w:gallery w:val="placeholder"/>
        </w:category>
        <w:types>
          <w:type w:val="bbPlcHdr"/>
        </w:types>
        <w:behaviors>
          <w:behavior w:val="content"/>
        </w:behaviors>
        <w:guid w:val="{3F57F5BD-134F-4FC4-A2B6-4A46CDF245AE}"/>
      </w:docPartPr>
      <w:docPartBody>
        <w:p w:rsidR="008A4322" w:rsidRDefault="001835F1" w:rsidP="001835F1">
          <w:pPr>
            <w:pStyle w:val="6B33320580A94BEC9D8511ECA2F2F9BF23"/>
          </w:pPr>
          <w:r w:rsidRPr="001F2B39">
            <w:rPr>
              <w:rStyle w:val="KTARef"/>
            </w:rPr>
            <w:t>#</w:t>
          </w:r>
        </w:p>
      </w:docPartBody>
    </w:docPart>
    <w:docPart>
      <w:docPartPr>
        <w:name w:val="299978DE29B847A3B021C94DCDDEC02B"/>
        <w:category>
          <w:name w:val="General"/>
          <w:gallery w:val="placeholder"/>
        </w:category>
        <w:types>
          <w:type w:val="bbPlcHdr"/>
        </w:types>
        <w:behaviors>
          <w:behavior w:val="content"/>
        </w:behaviors>
        <w:guid w:val="{39D09E98-5002-450E-8745-4B85973B836F}"/>
      </w:docPartPr>
      <w:docPartBody>
        <w:p w:rsidR="008A4322" w:rsidRDefault="001835F1" w:rsidP="001835F1">
          <w:pPr>
            <w:pStyle w:val="299978DE29B847A3B021C94DCDDEC02B23"/>
          </w:pPr>
          <w:r w:rsidRPr="00815BC4">
            <w:rPr>
              <w:rStyle w:val="TextChar"/>
            </w:rPr>
            <w:t>Click here to enter text.</w:t>
          </w:r>
        </w:p>
      </w:docPartBody>
    </w:docPart>
    <w:docPart>
      <w:docPartPr>
        <w:name w:val="E7A2C793231946DF9D2BEC6918035977"/>
        <w:category>
          <w:name w:val="General"/>
          <w:gallery w:val="placeholder"/>
        </w:category>
        <w:types>
          <w:type w:val="bbPlcHdr"/>
        </w:types>
        <w:behaviors>
          <w:behavior w:val="content"/>
        </w:behaviors>
        <w:guid w:val="{89C00A51-623F-4FB4-BE13-18B464FDD341}"/>
      </w:docPartPr>
      <w:docPartBody>
        <w:p w:rsidR="008A4322" w:rsidRDefault="001835F1" w:rsidP="001835F1">
          <w:pPr>
            <w:pStyle w:val="E7A2C793231946DF9D2BEC691803597723"/>
          </w:pPr>
          <w:r w:rsidRPr="001F2B39">
            <w:rPr>
              <w:rStyle w:val="KTARef"/>
            </w:rPr>
            <w:t>#</w:t>
          </w:r>
        </w:p>
      </w:docPartBody>
    </w:docPart>
    <w:docPart>
      <w:docPartPr>
        <w:name w:val="37C4A5CA59EE49128CC5DF30DA7564E0"/>
        <w:category>
          <w:name w:val="General"/>
          <w:gallery w:val="placeholder"/>
        </w:category>
        <w:types>
          <w:type w:val="bbPlcHdr"/>
        </w:types>
        <w:behaviors>
          <w:behavior w:val="content"/>
        </w:behaviors>
        <w:guid w:val="{DD9C982E-BFA4-4242-8404-CFF122154237}"/>
      </w:docPartPr>
      <w:docPartBody>
        <w:p w:rsidR="008A4322" w:rsidRDefault="001835F1" w:rsidP="001835F1">
          <w:pPr>
            <w:pStyle w:val="37C4A5CA59EE49128CC5DF30DA7564E023"/>
          </w:pPr>
          <w:r w:rsidRPr="00815BC4">
            <w:rPr>
              <w:rStyle w:val="TextChar"/>
            </w:rPr>
            <w:t>Click here to enter text.</w:t>
          </w:r>
        </w:p>
      </w:docPartBody>
    </w:docPart>
    <w:docPart>
      <w:docPartPr>
        <w:name w:val="303A8A4C268A42219BB1A92D18263703"/>
        <w:category>
          <w:name w:val="General"/>
          <w:gallery w:val="placeholder"/>
        </w:category>
        <w:types>
          <w:type w:val="bbPlcHdr"/>
        </w:types>
        <w:behaviors>
          <w:behavior w:val="content"/>
        </w:behaviors>
        <w:guid w:val="{04BBF5FE-6A6A-45A8-962C-5C9947B4EC67}"/>
      </w:docPartPr>
      <w:docPartBody>
        <w:p w:rsidR="008A4322" w:rsidRDefault="001835F1" w:rsidP="001835F1">
          <w:pPr>
            <w:pStyle w:val="303A8A4C268A42219BB1A92D1826370322"/>
          </w:pPr>
          <w:r w:rsidRPr="001F2B39">
            <w:rPr>
              <w:rStyle w:val="KTARef"/>
            </w:rPr>
            <w:t>#</w:t>
          </w:r>
        </w:p>
      </w:docPartBody>
    </w:docPart>
    <w:docPart>
      <w:docPartPr>
        <w:name w:val="8C8C0225A9B74172961CE5491F1DD28F"/>
        <w:category>
          <w:name w:val="General"/>
          <w:gallery w:val="placeholder"/>
        </w:category>
        <w:types>
          <w:type w:val="bbPlcHdr"/>
        </w:types>
        <w:behaviors>
          <w:behavior w:val="content"/>
        </w:behaviors>
        <w:guid w:val="{D8FADEC2-C22B-473F-B69A-C0BB4812D6E4}"/>
      </w:docPartPr>
      <w:docPartBody>
        <w:p w:rsidR="008A4322" w:rsidRDefault="001835F1" w:rsidP="001835F1">
          <w:pPr>
            <w:pStyle w:val="8C8C0225A9B74172961CE5491F1DD28F22"/>
          </w:pPr>
          <w:r w:rsidRPr="00815BC4">
            <w:rPr>
              <w:rStyle w:val="TextChar"/>
            </w:rPr>
            <w:t>Click here to enter text.</w:t>
          </w:r>
        </w:p>
      </w:docPartBody>
    </w:docPart>
    <w:docPart>
      <w:docPartPr>
        <w:name w:val="160F876FC7B9492EAB2C3AF279D079B4"/>
        <w:category>
          <w:name w:val="General"/>
          <w:gallery w:val="placeholder"/>
        </w:category>
        <w:types>
          <w:type w:val="bbPlcHdr"/>
        </w:types>
        <w:behaviors>
          <w:behavior w:val="content"/>
        </w:behaviors>
        <w:guid w:val="{39BBB1EA-824B-4236-A1CF-7FBBC6EFC4B9}"/>
      </w:docPartPr>
      <w:docPartBody>
        <w:p w:rsidR="008A4322" w:rsidRDefault="001835F1" w:rsidP="001835F1">
          <w:pPr>
            <w:pStyle w:val="160F876FC7B9492EAB2C3AF279D079B422"/>
          </w:pPr>
          <w:r w:rsidRPr="001F2B39">
            <w:rPr>
              <w:rStyle w:val="KTARef"/>
              <w:rFonts w:eastAsia="Batang"/>
            </w:rPr>
            <w:t>##</w:t>
          </w:r>
        </w:p>
      </w:docPartBody>
    </w:docPart>
    <w:docPart>
      <w:docPartPr>
        <w:name w:val="1B696DD005594D7EBC0980E2DECB2D99"/>
        <w:category>
          <w:name w:val="General"/>
          <w:gallery w:val="placeholder"/>
        </w:category>
        <w:types>
          <w:type w:val="bbPlcHdr"/>
        </w:types>
        <w:behaviors>
          <w:behavior w:val="content"/>
        </w:behaviors>
        <w:guid w:val="{9D017AA1-9E3F-459D-964B-537691C595F6}"/>
      </w:docPartPr>
      <w:docPartBody>
        <w:p w:rsidR="008A4322" w:rsidRDefault="001835F1" w:rsidP="001835F1">
          <w:pPr>
            <w:pStyle w:val="1B696DD005594D7EBC0980E2DECB2D9922"/>
          </w:pPr>
          <w:r w:rsidRPr="00815BC4">
            <w:rPr>
              <w:rStyle w:val="TextChar"/>
              <w:rFonts w:eastAsia="Batang"/>
            </w:rPr>
            <w:t>Click here to enter text.</w:t>
          </w:r>
        </w:p>
      </w:docPartBody>
    </w:docPart>
    <w:docPart>
      <w:docPartPr>
        <w:name w:val="2312168339F4400EB597B90ACE7C0023"/>
        <w:category>
          <w:name w:val="General"/>
          <w:gallery w:val="placeholder"/>
        </w:category>
        <w:types>
          <w:type w:val="bbPlcHdr"/>
        </w:types>
        <w:behaviors>
          <w:behavior w:val="content"/>
        </w:behaviors>
        <w:guid w:val="{FC2AD4F7-E579-4AF6-825C-1780AD412FF3}"/>
      </w:docPartPr>
      <w:docPartBody>
        <w:p w:rsidR="008A4322" w:rsidRDefault="001835F1" w:rsidP="001835F1">
          <w:pPr>
            <w:pStyle w:val="2312168339F4400EB597B90ACE7C002322"/>
          </w:pPr>
          <w:r w:rsidRPr="00BB1B89">
            <w:rPr>
              <w:rStyle w:val="PlaceholderText"/>
              <w:rFonts w:eastAsia="Batang"/>
            </w:rPr>
            <w:t>Click here to enter text.</w:t>
          </w:r>
        </w:p>
      </w:docPartBody>
    </w:docPart>
    <w:docPart>
      <w:docPartPr>
        <w:name w:val="C0FC28D534064AAA9B37E091F85A3B65"/>
        <w:category>
          <w:name w:val="General"/>
          <w:gallery w:val="placeholder"/>
        </w:category>
        <w:types>
          <w:type w:val="bbPlcHdr"/>
        </w:types>
        <w:behaviors>
          <w:behavior w:val="content"/>
        </w:behaviors>
        <w:guid w:val="{E12425C0-FCB5-4E33-9F16-2B6AB697BF6F}"/>
      </w:docPartPr>
      <w:docPartBody>
        <w:p w:rsidR="008A4322" w:rsidRDefault="001835F1" w:rsidP="001835F1">
          <w:pPr>
            <w:pStyle w:val="C0FC28D534064AAA9B37E091F85A3B6520"/>
          </w:pPr>
          <w:r w:rsidRPr="001F2B39">
            <w:rPr>
              <w:rStyle w:val="KTARef"/>
              <w:rFonts w:eastAsia="Batang"/>
            </w:rPr>
            <w:t>##</w:t>
          </w:r>
        </w:p>
      </w:docPartBody>
    </w:docPart>
    <w:docPart>
      <w:docPartPr>
        <w:name w:val="06419F850A5A494685CC70B3EE3012FE"/>
        <w:category>
          <w:name w:val="General"/>
          <w:gallery w:val="placeholder"/>
        </w:category>
        <w:types>
          <w:type w:val="bbPlcHdr"/>
        </w:types>
        <w:behaviors>
          <w:behavior w:val="content"/>
        </w:behaviors>
        <w:guid w:val="{D5DDF5B5-9339-433B-9F29-3DCFEB455B27}"/>
      </w:docPartPr>
      <w:docPartBody>
        <w:p w:rsidR="008A4322" w:rsidRDefault="001835F1" w:rsidP="001835F1">
          <w:pPr>
            <w:pStyle w:val="06419F850A5A494685CC70B3EE3012FE20"/>
          </w:pPr>
          <w:r w:rsidRPr="00815BC4">
            <w:rPr>
              <w:rStyle w:val="TextChar"/>
              <w:rFonts w:eastAsia="Batang"/>
            </w:rPr>
            <w:t>Click here to enter text.</w:t>
          </w:r>
        </w:p>
      </w:docPartBody>
    </w:docPart>
    <w:docPart>
      <w:docPartPr>
        <w:name w:val="1619351E087543D8B4BD9D01F7301C7E"/>
        <w:category>
          <w:name w:val="General"/>
          <w:gallery w:val="placeholder"/>
        </w:category>
        <w:types>
          <w:type w:val="bbPlcHdr"/>
        </w:types>
        <w:behaviors>
          <w:behavior w:val="content"/>
        </w:behaviors>
        <w:guid w:val="{B964846A-D995-4258-8EF9-9C17046AD925}"/>
      </w:docPartPr>
      <w:docPartBody>
        <w:p w:rsidR="008A4322" w:rsidRDefault="001835F1" w:rsidP="001835F1">
          <w:pPr>
            <w:pStyle w:val="1619351E087543D8B4BD9D01F7301C7E20"/>
          </w:pPr>
          <w:r w:rsidRPr="001F2B39">
            <w:rPr>
              <w:rStyle w:val="KTARef"/>
              <w:rFonts w:eastAsia="Batang"/>
            </w:rPr>
            <w:t>##</w:t>
          </w:r>
        </w:p>
      </w:docPartBody>
    </w:docPart>
    <w:docPart>
      <w:docPartPr>
        <w:name w:val="7A1EFAAAF4F94FDAAEBAA08901A482B3"/>
        <w:category>
          <w:name w:val="General"/>
          <w:gallery w:val="placeholder"/>
        </w:category>
        <w:types>
          <w:type w:val="bbPlcHdr"/>
        </w:types>
        <w:behaviors>
          <w:behavior w:val="content"/>
        </w:behaviors>
        <w:guid w:val="{6CC3D573-6B5D-4926-8745-1B332E0FCA04}"/>
      </w:docPartPr>
      <w:docPartBody>
        <w:p w:rsidR="008A4322" w:rsidRDefault="001835F1" w:rsidP="001835F1">
          <w:pPr>
            <w:pStyle w:val="7A1EFAAAF4F94FDAAEBAA08901A482B320"/>
          </w:pPr>
          <w:r w:rsidRPr="00815BC4">
            <w:rPr>
              <w:rStyle w:val="TextChar"/>
              <w:rFonts w:eastAsia="Batang"/>
            </w:rPr>
            <w:t>Click here to enter text.</w:t>
          </w:r>
        </w:p>
      </w:docPartBody>
    </w:docPart>
    <w:docPart>
      <w:docPartPr>
        <w:name w:val="B6B52AB7F40247EFA3D39017AA03765E"/>
        <w:category>
          <w:name w:val="General"/>
          <w:gallery w:val="placeholder"/>
        </w:category>
        <w:types>
          <w:type w:val="bbPlcHdr"/>
        </w:types>
        <w:behaviors>
          <w:behavior w:val="content"/>
        </w:behaviors>
        <w:guid w:val="{2341A0B8-EFC1-4A16-849B-4E39C4E79771}"/>
      </w:docPartPr>
      <w:docPartBody>
        <w:p w:rsidR="008A4322" w:rsidRDefault="001835F1" w:rsidP="001835F1">
          <w:pPr>
            <w:pStyle w:val="B6B52AB7F40247EFA3D39017AA03765E19"/>
          </w:pPr>
          <w:r w:rsidRPr="001F2B39">
            <w:rPr>
              <w:rStyle w:val="KTARef"/>
            </w:rPr>
            <w:t>#</w:t>
          </w:r>
        </w:p>
      </w:docPartBody>
    </w:docPart>
    <w:docPart>
      <w:docPartPr>
        <w:name w:val="78BA35A7B3B4476C9B80B0F48966F888"/>
        <w:category>
          <w:name w:val="General"/>
          <w:gallery w:val="placeholder"/>
        </w:category>
        <w:types>
          <w:type w:val="bbPlcHdr"/>
        </w:types>
        <w:behaviors>
          <w:behavior w:val="content"/>
        </w:behaviors>
        <w:guid w:val="{A56D5D89-EBCA-4125-BA8B-3D933E9EA65B}"/>
      </w:docPartPr>
      <w:docPartBody>
        <w:p w:rsidR="008A4322" w:rsidRDefault="001835F1" w:rsidP="001835F1">
          <w:pPr>
            <w:pStyle w:val="78BA35A7B3B4476C9B80B0F48966F88819"/>
          </w:pPr>
          <w:r w:rsidRPr="00815BC4">
            <w:rPr>
              <w:rStyle w:val="TextChar"/>
            </w:rPr>
            <w:t>Click here to enter text.</w:t>
          </w:r>
        </w:p>
      </w:docPartBody>
    </w:docPart>
    <w:docPart>
      <w:docPartPr>
        <w:name w:val="ECB646F0F16D48238B39E28C95AA3896"/>
        <w:category>
          <w:name w:val="General"/>
          <w:gallery w:val="placeholder"/>
        </w:category>
        <w:types>
          <w:type w:val="bbPlcHdr"/>
        </w:types>
        <w:behaviors>
          <w:behavior w:val="content"/>
        </w:behaviors>
        <w:guid w:val="{E5141383-CCD0-4F22-ACF3-B038D195A016}"/>
      </w:docPartPr>
      <w:docPartBody>
        <w:p w:rsidR="008A4322" w:rsidRDefault="001835F1" w:rsidP="001835F1">
          <w:pPr>
            <w:pStyle w:val="ECB646F0F16D48238B39E28C95AA389619"/>
          </w:pPr>
          <w:r w:rsidRPr="001F2B39">
            <w:rPr>
              <w:rStyle w:val="KTARef"/>
              <w:rFonts w:eastAsia="Batang"/>
            </w:rPr>
            <w:t>##</w:t>
          </w:r>
        </w:p>
      </w:docPartBody>
    </w:docPart>
    <w:docPart>
      <w:docPartPr>
        <w:name w:val="D11F957BD4044C78B85644D1C1E2EE37"/>
        <w:category>
          <w:name w:val="General"/>
          <w:gallery w:val="placeholder"/>
        </w:category>
        <w:types>
          <w:type w:val="bbPlcHdr"/>
        </w:types>
        <w:behaviors>
          <w:behavior w:val="content"/>
        </w:behaviors>
        <w:guid w:val="{FC09BBF2-753B-4546-9BE7-2287B4F81597}"/>
      </w:docPartPr>
      <w:docPartBody>
        <w:p w:rsidR="008A4322" w:rsidRDefault="001835F1" w:rsidP="001835F1">
          <w:pPr>
            <w:pStyle w:val="D11F957BD4044C78B85644D1C1E2EE3719"/>
          </w:pPr>
          <w:r w:rsidRPr="00815BC4">
            <w:rPr>
              <w:rStyle w:val="TextChar"/>
              <w:rFonts w:eastAsia="Batang"/>
            </w:rPr>
            <w:t>Click here to enter text.</w:t>
          </w:r>
        </w:p>
      </w:docPartBody>
    </w:docPart>
    <w:docPart>
      <w:docPartPr>
        <w:name w:val="46756568AFC048D7A57FFEC633970EA2"/>
        <w:category>
          <w:name w:val="General"/>
          <w:gallery w:val="placeholder"/>
        </w:category>
        <w:types>
          <w:type w:val="bbPlcHdr"/>
        </w:types>
        <w:behaviors>
          <w:behavior w:val="content"/>
        </w:behaviors>
        <w:guid w:val="{3C99CA08-35BE-4091-A665-68C5E2AE05B2}"/>
      </w:docPartPr>
      <w:docPartBody>
        <w:p w:rsidR="008A4322" w:rsidRDefault="001835F1" w:rsidP="001835F1">
          <w:pPr>
            <w:pStyle w:val="46756568AFC048D7A57FFEC633970EA219"/>
          </w:pPr>
          <w:r w:rsidRPr="001F2B39">
            <w:rPr>
              <w:rStyle w:val="KTARef"/>
              <w:rFonts w:eastAsia="Batang"/>
            </w:rPr>
            <w:t>##</w:t>
          </w:r>
        </w:p>
      </w:docPartBody>
    </w:docPart>
    <w:docPart>
      <w:docPartPr>
        <w:name w:val="0B1B19D8FD9F4BBF8BD8164D49F2BC1E"/>
        <w:category>
          <w:name w:val="General"/>
          <w:gallery w:val="placeholder"/>
        </w:category>
        <w:types>
          <w:type w:val="bbPlcHdr"/>
        </w:types>
        <w:behaviors>
          <w:behavior w:val="content"/>
        </w:behaviors>
        <w:guid w:val="{BB2EC173-4FB4-4F70-A0DC-4E64F4512C0B}"/>
      </w:docPartPr>
      <w:docPartBody>
        <w:p w:rsidR="008A4322" w:rsidRDefault="001835F1" w:rsidP="001835F1">
          <w:pPr>
            <w:pStyle w:val="0B1B19D8FD9F4BBF8BD8164D49F2BC1E19"/>
          </w:pPr>
          <w:r w:rsidRPr="00815BC4">
            <w:rPr>
              <w:rStyle w:val="TextChar"/>
              <w:rFonts w:eastAsia="Batang"/>
            </w:rPr>
            <w:t>Click here to enter text.</w:t>
          </w:r>
        </w:p>
      </w:docPartBody>
    </w:docPart>
    <w:docPart>
      <w:docPartPr>
        <w:name w:val="96D957CBA7A1406183B97E949908E502"/>
        <w:category>
          <w:name w:val="General"/>
          <w:gallery w:val="placeholder"/>
        </w:category>
        <w:types>
          <w:type w:val="bbPlcHdr"/>
        </w:types>
        <w:behaviors>
          <w:behavior w:val="content"/>
        </w:behaviors>
        <w:guid w:val="{1D0D9467-42B6-43D3-BE7E-BA04CC66972D}"/>
      </w:docPartPr>
      <w:docPartBody>
        <w:p w:rsidR="008A4322" w:rsidRDefault="001835F1" w:rsidP="001835F1">
          <w:pPr>
            <w:pStyle w:val="96D957CBA7A1406183B97E949908E50219"/>
          </w:pPr>
          <w:r w:rsidRPr="001F2B39">
            <w:rPr>
              <w:rStyle w:val="KTARef"/>
              <w:rFonts w:eastAsia="Batang"/>
            </w:rPr>
            <w:t>##</w:t>
          </w:r>
        </w:p>
      </w:docPartBody>
    </w:docPart>
    <w:docPart>
      <w:docPartPr>
        <w:name w:val="9FC9F76834A14DB498F38D731E7AF6B7"/>
        <w:category>
          <w:name w:val="General"/>
          <w:gallery w:val="placeholder"/>
        </w:category>
        <w:types>
          <w:type w:val="bbPlcHdr"/>
        </w:types>
        <w:behaviors>
          <w:behavior w:val="content"/>
        </w:behaviors>
        <w:guid w:val="{BF9E72B3-1877-4525-B5B6-3F144CB71F47}"/>
      </w:docPartPr>
      <w:docPartBody>
        <w:p w:rsidR="008A4322" w:rsidRDefault="001835F1" w:rsidP="001835F1">
          <w:pPr>
            <w:pStyle w:val="9FC9F76834A14DB498F38D731E7AF6B719"/>
          </w:pPr>
          <w:r w:rsidRPr="00815BC4">
            <w:rPr>
              <w:rStyle w:val="TextChar"/>
              <w:rFonts w:eastAsia="Batang"/>
            </w:rPr>
            <w:t>Click here to enter text.</w:t>
          </w:r>
        </w:p>
      </w:docPartBody>
    </w:docPart>
    <w:docPart>
      <w:docPartPr>
        <w:name w:val="15C5A52E172D44E594CE3A02CB90E691"/>
        <w:category>
          <w:name w:val="General"/>
          <w:gallery w:val="placeholder"/>
        </w:category>
        <w:types>
          <w:type w:val="bbPlcHdr"/>
        </w:types>
        <w:behaviors>
          <w:behavior w:val="content"/>
        </w:behaviors>
        <w:guid w:val="{6091953A-92D7-4333-9BC3-D49378F6D6FB}"/>
      </w:docPartPr>
      <w:docPartBody>
        <w:p w:rsidR="008A4322" w:rsidRDefault="001835F1" w:rsidP="001835F1">
          <w:pPr>
            <w:pStyle w:val="15C5A52E172D44E594CE3A02CB90E69119"/>
          </w:pPr>
          <w:r w:rsidRPr="00BB1B89">
            <w:rPr>
              <w:rStyle w:val="PlaceholderText"/>
              <w:rFonts w:eastAsia="Batang"/>
            </w:rPr>
            <w:t>Click here to enter text.</w:t>
          </w:r>
        </w:p>
      </w:docPartBody>
    </w:docPart>
    <w:docPart>
      <w:docPartPr>
        <w:name w:val="6B19C961C7DE46F893B90FD79D531A19"/>
        <w:category>
          <w:name w:val="General"/>
          <w:gallery w:val="placeholder"/>
        </w:category>
        <w:types>
          <w:type w:val="bbPlcHdr"/>
        </w:types>
        <w:behaviors>
          <w:behavior w:val="content"/>
        </w:behaviors>
        <w:guid w:val="{3534D0F4-B82E-4CC9-A286-4200484390B1}"/>
      </w:docPartPr>
      <w:docPartBody>
        <w:p w:rsidR="008A4322" w:rsidRDefault="001835F1" w:rsidP="001835F1">
          <w:pPr>
            <w:pStyle w:val="6B19C961C7DE46F893B90FD79D531A1919"/>
          </w:pPr>
          <w:r w:rsidRPr="001F2B39">
            <w:rPr>
              <w:rStyle w:val="KTARef"/>
            </w:rPr>
            <w:t>#</w:t>
          </w:r>
        </w:p>
      </w:docPartBody>
    </w:docPart>
    <w:docPart>
      <w:docPartPr>
        <w:name w:val="19812109F65C4165BFFDE6EBC06A999C"/>
        <w:category>
          <w:name w:val="General"/>
          <w:gallery w:val="placeholder"/>
        </w:category>
        <w:types>
          <w:type w:val="bbPlcHdr"/>
        </w:types>
        <w:behaviors>
          <w:behavior w:val="content"/>
        </w:behaviors>
        <w:guid w:val="{914C05FF-2297-4EDB-99F3-DAE463E723D1}"/>
      </w:docPartPr>
      <w:docPartBody>
        <w:p w:rsidR="008A4322" w:rsidRDefault="001835F1" w:rsidP="001835F1">
          <w:pPr>
            <w:pStyle w:val="19812109F65C4165BFFDE6EBC06A999C19"/>
          </w:pPr>
          <w:r w:rsidRPr="00815BC4">
            <w:rPr>
              <w:rStyle w:val="TextChar"/>
            </w:rPr>
            <w:t>Click here to enter text.</w:t>
          </w:r>
        </w:p>
      </w:docPartBody>
    </w:docPart>
    <w:docPart>
      <w:docPartPr>
        <w:name w:val="F95BB569E90B4B398CA850D71EF371B1"/>
        <w:category>
          <w:name w:val="General"/>
          <w:gallery w:val="placeholder"/>
        </w:category>
        <w:types>
          <w:type w:val="bbPlcHdr"/>
        </w:types>
        <w:behaviors>
          <w:behavior w:val="content"/>
        </w:behaviors>
        <w:guid w:val="{7D89C983-1E2B-4BB1-B4DC-87127830F33D}"/>
      </w:docPartPr>
      <w:docPartBody>
        <w:p w:rsidR="008A4322" w:rsidRDefault="001835F1" w:rsidP="001835F1">
          <w:pPr>
            <w:pStyle w:val="F95BB569E90B4B398CA850D71EF371B119"/>
          </w:pPr>
          <w:r w:rsidRPr="001F2B39">
            <w:rPr>
              <w:rStyle w:val="KTARef"/>
              <w:rFonts w:eastAsia="Batang"/>
            </w:rPr>
            <w:t>##</w:t>
          </w:r>
        </w:p>
      </w:docPartBody>
    </w:docPart>
    <w:docPart>
      <w:docPartPr>
        <w:name w:val="DEEBF1C2043143BB90B8032BF772941F"/>
        <w:category>
          <w:name w:val="General"/>
          <w:gallery w:val="placeholder"/>
        </w:category>
        <w:types>
          <w:type w:val="bbPlcHdr"/>
        </w:types>
        <w:behaviors>
          <w:behavior w:val="content"/>
        </w:behaviors>
        <w:guid w:val="{3B39E6DD-C59D-4FE0-A4F0-55DE8FAF8635}"/>
      </w:docPartPr>
      <w:docPartBody>
        <w:p w:rsidR="008A4322" w:rsidRDefault="001835F1" w:rsidP="001835F1">
          <w:pPr>
            <w:pStyle w:val="DEEBF1C2043143BB90B8032BF772941F19"/>
          </w:pPr>
          <w:r w:rsidRPr="00815BC4">
            <w:rPr>
              <w:rStyle w:val="TextChar"/>
              <w:rFonts w:eastAsia="Batang"/>
            </w:rPr>
            <w:t>Click here to enter text.</w:t>
          </w:r>
        </w:p>
      </w:docPartBody>
    </w:docPart>
    <w:docPart>
      <w:docPartPr>
        <w:name w:val="118393973D4742989D4FFC4F82024242"/>
        <w:category>
          <w:name w:val="General"/>
          <w:gallery w:val="placeholder"/>
        </w:category>
        <w:types>
          <w:type w:val="bbPlcHdr"/>
        </w:types>
        <w:behaviors>
          <w:behavior w:val="content"/>
        </w:behaviors>
        <w:guid w:val="{3E978DAF-9FC3-4D2E-94E2-ADCCCEFAB71A}"/>
      </w:docPartPr>
      <w:docPartBody>
        <w:p w:rsidR="008A4322" w:rsidRDefault="001835F1" w:rsidP="001835F1">
          <w:pPr>
            <w:pStyle w:val="118393973D4742989D4FFC4F8202424219"/>
          </w:pPr>
          <w:r w:rsidRPr="001F2B39">
            <w:rPr>
              <w:rStyle w:val="KTARef"/>
              <w:rFonts w:eastAsia="Batang"/>
            </w:rPr>
            <w:t>##</w:t>
          </w:r>
        </w:p>
      </w:docPartBody>
    </w:docPart>
    <w:docPart>
      <w:docPartPr>
        <w:name w:val="55EABD1D40204CA4A4FF42AC9A16B56D"/>
        <w:category>
          <w:name w:val="General"/>
          <w:gallery w:val="placeholder"/>
        </w:category>
        <w:types>
          <w:type w:val="bbPlcHdr"/>
        </w:types>
        <w:behaviors>
          <w:behavior w:val="content"/>
        </w:behaviors>
        <w:guid w:val="{83E4FE68-380A-4E7D-B2BD-C37291342A5A}"/>
      </w:docPartPr>
      <w:docPartBody>
        <w:p w:rsidR="008A4322" w:rsidRDefault="001835F1" w:rsidP="001835F1">
          <w:pPr>
            <w:pStyle w:val="55EABD1D40204CA4A4FF42AC9A16B56D19"/>
          </w:pPr>
          <w:r w:rsidRPr="00815BC4">
            <w:rPr>
              <w:rStyle w:val="TextChar"/>
              <w:rFonts w:eastAsia="Batang"/>
            </w:rPr>
            <w:t>Click here to enter text.</w:t>
          </w:r>
        </w:p>
      </w:docPartBody>
    </w:docPart>
    <w:docPart>
      <w:docPartPr>
        <w:name w:val="9FA3CF7C5A2A4F468D4AAE0FD6BF81E3"/>
        <w:category>
          <w:name w:val="General"/>
          <w:gallery w:val="placeholder"/>
        </w:category>
        <w:types>
          <w:type w:val="bbPlcHdr"/>
        </w:types>
        <w:behaviors>
          <w:behavior w:val="content"/>
        </w:behaviors>
        <w:guid w:val="{4E492B42-9181-4F00-9215-6CE94355E6DC}"/>
      </w:docPartPr>
      <w:docPartBody>
        <w:p w:rsidR="008A4322" w:rsidRDefault="001835F1" w:rsidP="001835F1">
          <w:pPr>
            <w:pStyle w:val="9FA3CF7C5A2A4F468D4AAE0FD6BF81E319"/>
          </w:pPr>
          <w:r w:rsidRPr="001F2B39">
            <w:rPr>
              <w:rStyle w:val="KTARef"/>
              <w:rFonts w:eastAsia="Batang"/>
            </w:rPr>
            <w:t>##</w:t>
          </w:r>
        </w:p>
      </w:docPartBody>
    </w:docPart>
    <w:docPart>
      <w:docPartPr>
        <w:name w:val="1FA466FFDA35406B912D9BB0FE19DFB5"/>
        <w:category>
          <w:name w:val="General"/>
          <w:gallery w:val="placeholder"/>
        </w:category>
        <w:types>
          <w:type w:val="bbPlcHdr"/>
        </w:types>
        <w:behaviors>
          <w:behavior w:val="content"/>
        </w:behaviors>
        <w:guid w:val="{73AF8E67-EFFF-4953-9491-6C88A65699B1}"/>
      </w:docPartPr>
      <w:docPartBody>
        <w:p w:rsidR="008A4322" w:rsidRDefault="001835F1" w:rsidP="001835F1">
          <w:pPr>
            <w:pStyle w:val="1FA466FFDA35406B912D9BB0FE19DFB519"/>
          </w:pPr>
          <w:r w:rsidRPr="00815BC4">
            <w:rPr>
              <w:rStyle w:val="TextChar"/>
              <w:rFonts w:eastAsia="Batang"/>
            </w:rPr>
            <w:t>Click here to enter text.</w:t>
          </w:r>
        </w:p>
      </w:docPartBody>
    </w:docPart>
    <w:docPart>
      <w:docPartPr>
        <w:name w:val="2C93FCE119BC44B88209ECAEFB08F092"/>
        <w:category>
          <w:name w:val="General"/>
          <w:gallery w:val="placeholder"/>
        </w:category>
        <w:types>
          <w:type w:val="bbPlcHdr"/>
        </w:types>
        <w:behaviors>
          <w:behavior w:val="content"/>
        </w:behaviors>
        <w:guid w:val="{FC2849B6-82A1-4FE0-9633-96C254126BA5}"/>
      </w:docPartPr>
      <w:docPartBody>
        <w:p w:rsidR="008A4322" w:rsidRDefault="001835F1" w:rsidP="001835F1">
          <w:pPr>
            <w:pStyle w:val="2C93FCE119BC44B88209ECAEFB08F09219"/>
          </w:pPr>
          <w:r w:rsidRPr="00BB1B89">
            <w:rPr>
              <w:rStyle w:val="PlaceholderText"/>
              <w:rFonts w:eastAsia="Batang"/>
            </w:rPr>
            <w:t>Click here to enter text.</w:t>
          </w:r>
        </w:p>
      </w:docPartBody>
    </w:docPart>
    <w:docPart>
      <w:docPartPr>
        <w:name w:val="8CF81A88C2FF4BE08F628D82105B89C9"/>
        <w:category>
          <w:name w:val="General"/>
          <w:gallery w:val="placeholder"/>
        </w:category>
        <w:types>
          <w:type w:val="bbPlcHdr"/>
        </w:types>
        <w:behaviors>
          <w:behavior w:val="content"/>
        </w:behaviors>
        <w:guid w:val="{707CB631-E769-4906-95E9-D81BBF499DC0}"/>
      </w:docPartPr>
      <w:docPartBody>
        <w:p w:rsidR="008A4322" w:rsidRDefault="001835F1" w:rsidP="001835F1">
          <w:pPr>
            <w:pStyle w:val="8CF81A88C2FF4BE08F628D82105B89C919"/>
          </w:pPr>
          <w:r>
            <w:rPr>
              <w:rStyle w:val="PlaceholderText"/>
            </w:rPr>
            <w:t>#</w:t>
          </w:r>
        </w:p>
      </w:docPartBody>
    </w:docPart>
    <w:docPart>
      <w:docPartPr>
        <w:name w:val="070C59FCB89F4C248411E8C940CD63B7"/>
        <w:category>
          <w:name w:val="General"/>
          <w:gallery w:val="placeholder"/>
        </w:category>
        <w:types>
          <w:type w:val="bbPlcHdr"/>
        </w:types>
        <w:behaviors>
          <w:behavior w:val="content"/>
        </w:behaviors>
        <w:guid w:val="{7A73802A-014B-4022-BFF7-5FE015131937}"/>
      </w:docPartPr>
      <w:docPartBody>
        <w:p w:rsidR="008A4322" w:rsidRDefault="001835F1" w:rsidP="001835F1">
          <w:pPr>
            <w:pStyle w:val="070C59FCB89F4C248411E8C940CD63B719"/>
          </w:pPr>
          <w:r w:rsidRPr="00BB1B89">
            <w:rPr>
              <w:rStyle w:val="PlaceholderText"/>
            </w:rPr>
            <w:t>C</w:t>
          </w:r>
          <w:r>
            <w:rPr>
              <w:rStyle w:val="PlaceholderText"/>
            </w:rPr>
            <w:t>lick here to enter text.</w:t>
          </w:r>
        </w:p>
      </w:docPartBody>
    </w:docPart>
    <w:docPart>
      <w:docPartPr>
        <w:name w:val="0DE2F3F4E57B406B9602F0889780AF60"/>
        <w:category>
          <w:name w:val="General"/>
          <w:gallery w:val="placeholder"/>
        </w:category>
        <w:types>
          <w:type w:val="bbPlcHdr"/>
        </w:types>
        <w:behaviors>
          <w:behavior w:val="content"/>
        </w:behaviors>
        <w:guid w:val="{96C11D98-45FF-4079-8435-15F59C41AED0}"/>
      </w:docPartPr>
      <w:docPartBody>
        <w:p w:rsidR="008A4322" w:rsidRDefault="008A4322" w:rsidP="008A4322">
          <w:pPr>
            <w:pStyle w:val="0DE2F3F4E57B406B9602F0889780AF602"/>
          </w:pPr>
          <w:r w:rsidRPr="008E0088">
            <w:rPr>
              <w:rStyle w:val="PlaceholderText"/>
              <w:rFonts w:eastAsia="Batang"/>
              <w:b w:val="0"/>
            </w:rPr>
            <w:t>Click here to enter text.</w:t>
          </w:r>
        </w:p>
      </w:docPartBody>
    </w:docPart>
    <w:docPart>
      <w:docPartPr>
        <w:name w:val="D1A1C5A19B004FB5BCAC5A89D1B182B7"/>
        <w:category>
          <w:name w:val="General"/>
          <w:gallery w:val="placeholder"/>
        </w:category>
        <w:types>
          <w:type w:val="bbPlcHdr"/>
        </w:types>
        <w:behaviors>
          <w:behavior w:val="content"/>
        </w:behaviors>
        <w:guid w:val="{F0844C53-A79D-4977-8029-18DDA15A68ED}"/>
      </w:docPartPr>
      <w:docPartBody>
        <w:p w:rsidR="008A4322" w:rsidRDefault="001835F1" w:rsidP="001835F1">
          <w:pPr>
            <w:pStyle w:val="D1A1C5A19B004FB5BCAC5A89D1B182B717"/>
          </w:pPr>
          <w:r>
            <w:rPr>
              <w:rStyle w:val="PlaceholderText"/>
            </w:rPr>
            <w:t>#</w:t>
          </w:r>
        </w:p>
      </w:docPartBody>
    </w:docPart>
    <w:docPart>
      <w:docPartPr>
        <w:name w:val="D366D5AB281B43BF9DF62346D8686202"/>
        <w:category>
          <w:name w:val="General"/>
          <w:gallery w:val="placeholder"/>
        </w:category>
        <w:types>
          <w:type w:val="bbPlcHdr"/>
        </w:types>
        <w:behaviors>
          <w:behavior w:val="content"/>
        </w:behaviors>
        <w:guid w:val="{CA6B2D41-FAFB-4EF5-84B6-6B973E8AB950}"/>
      </w:docPartPr>
      <w:docPartBody>
        <w:p w:rsidR="008A4322" w:rsidRDefault="001835F1" w:rsidP="001835F1">
          <w:pPr>
            <w:pStyle w:val="D366D5AB281B43BF9DF62346D868620217"/>
          </w:pPr>
          <w:r w:rsidRPr="00BB1B89">
            <w:rPr>
              <w:rStyle w:val="PlaceholderText"/>
            </w:rPr>
            <w:t>C</w:t>
          </w:r>
          <w:r>
            <w:rPr>
              <w:rStyle w:val="PlaceholderText"/>
            </w:rPr>
            <w:t>lick here to enter text.</w:t>
          </w:r>
        </w:p>
      </w:docPartBody>
    </w:docPart>
    <w:docPart>
      <w:docPartPr>
        <w:name w:val="788911B1BE6F4ABEA14D48D3B1A1DAA3"/>
        <w:category>
          <w:name w:val="General"/>
          <w:gallery w:val="placeholder"/>
        </w:category>
        <w:types>
          <w:type w:val="bbPlcHdr"/>
        </w:types>
        <w:behaviors>
          <w:behavior w:val="content"/>
        </w:behaviors>
        <w:guid w:val="{AC094C84-2279-423E-B3FB-424F42DE4601}"/>
      </w:docPartPr>
      <w:docPartBody>
        <w:p w:rsidR="008A4322" w:rsidRDefault="008A4322" w:rsidP="008A4322">
          <w:pPr>
            <w:pStyle w:val="788911B1BE6F4ABEA14D48D3B1A1DAA3"/>
          </w:pPr>
          <w:r w:rsidRPr="008E0088">
            <w:rPr>
              <w:rStyle w:val="PlaceholderText"/>
              <w:rFonts w:eastAsia="Batang"/>
              <w:b/>
            </w:rPr>
            <w:t>Click here to enter text.</w:t>
          </w:r>
        </w:p>
      </w:docPartBody>
    </w:docPart>
    <w:docPart>
      <w:docPartPr>
        <w:name w:val="53C631C8BC3A46EE8898BB0432BFC9B7"/>
        <w:category>
          <w:name w:val="General"/>
          <w:gallery w:val="placeholder"/>
        </w:category>
        <w:types>
          <w:type w:val="bbPlcHdr"/>
        </w:types>
        <w:behaviors>
          <w:behavior w:val="content"/>
        </w:behaviors>
        <w:guid w:val="{60300EB6-EF5A-4302-9CDC-63442E7A30BC}"/>
      </w:docPartPr>
      <w:docPartBody>
        <w:p w:rsidR="008A4322" w:rsidRDefault="001835F1" w:rsidP="001835F1">
          <w:pPr>
            <w:pStyle w:val="53C631C8BC3A46EE8898BB0432BFC9B717"/>
          </w:pPr>
          <w:r>
            <w:rPr>
              <w:rStyle w:val="PlaceholderText"/>
            </w:rPr>
            <w:t>#</w:t>
          </w:r>
        </w:p>
      </w:docPartBody>
    </w:docPart>
    <w:docPart>
      <w:docPartPr>
        <w:name w:val="82F586C5536B4755ADC192FD1C87E79E"/>
        <w:category>
          <w:name w:val="General"/>
          <w:gallery w:val="placeholder"/>
        </w:category>
        <w:types>
          <w:type w:val="bbPlcHdr"/>
        </w:types>
        <w:behaviors>
          <w:behavior w:val="content"/>
        </w:behaviors>
        <w:guid w:val="{A1ADA80D-A4E2-423D-AB25-D13951C2D7B9}"/>
      </w:docPartPr>
      <w:docPartBody>
        <w:p w:rsidR="008A4322" w:rsidRDefault="001835F1" w:rsidP="001835F1">
          <w:pPr>
            <w:pStyle w:val="82F586C5536B4755ADC192FD1C87E79E17"/>
          </w:pPr>
          <w:r w:rsidRPr="00BB1B89">
            <w:rPr>
              <w:rStyle w:val="PlaceholderText"/>
            </w:rPr>
            <w:t>C</w:t>
          </w:r>
          <w:r>
            <w:rPr>
              <w:rStyle w:val="PlaceholderText"/>
            </w:rPr>
            <w:t>lick here to enter text.</w:t>
          </w:r>
        </w:p>
      </w:docPartBody>
    </w:docPart>
    <w:docPart>
      <w:docPartPr>
        <w:name w:val="3AECBECF94614AC2B7088F6FAEEEB8BF"/>
        <w:category>
          <w:name w:val="General"/>
          <w:gallery w:val="placeholder"/>
        </w:category>
        <w:types>
          <w:type w:val="bbPlcHdr"/>
        </w:types>
        <w:behaviors>
          <w:behavior w:val="content"/>
        </w:behaviors>
        <w:guid w:val="{E206AB3E-2FC1-48F0-AD1E-20CB58892E8D}"/>
      </w:docPartPr>
      <w:docPartBody>
        <w:p w:rsidR="008A4322" w:rsidRDefault="008A4322" w:rsidP="008A4322">
          <w:pPr>
            <w:pStyle w:val="3AECBECF94614AC2B7088F6FAEEEB8BF"/>
          </w:pPr>
          <w:r w:rsidRPr="008E0088">
            <w:rPr>
              <w:rStyle w:val="PlaceholderText"/>
              <w:rFonts w:eastAsia="Batang"/>
              <w:b/>
            </w:rPr>
            <w:t>Click here to enter text.</w:t>
          </w:r>
        </w:p>
      </w:docPartBody>
    </w:docPart>
    <w:docPart>
      <w:docPartPr>
        <w:name w:val="4F951FEC16FF40A6AFBC584A334B1751"/>
        <w:category>
          <w:name w:val="General"/>
          <w:gallery w:val="placeholder"/>
        </w:category>
        <w:types>
          <w:type w:val="bbPlcHdr"/>
        </w:types>
        <w:behaviors>
          <w:behavior w:val="content"/>
        </w:behaviors>
        <w:guid w:val="{F9B165D8-3666-43C3-9A88-1FB294FED409}"/>
      </w:docPartPr>
      <w:docPartBody>
        <w:p w:rsidR="008A4322" w:rsidRDefault="001835F1" w:rsidP="001835F1">
          <w:pPr>
            <w:pStyle w:val="4F951FEC16FF40A6AFBC584A334B175117"/>
          </w:pPr>
          <w:r>
            <w:rPr>
              <w:rStyle w:val="PlaceholderText"/>
            </w:rPr>
            <w:t>#</w:t>
          </w:r>
        </w:p>
      </w:docPartBody>
    </w:docPart>
    <w:docPart>
      <w:docPartPr>
        <w:name w:val="DE44C81177D74C5DA1CB081912A3A558"/>
        <w:category>
          <w:name w:val="General"/>
          <w:gallery w:val="placeholder"/>
        </w:category>
        <w:types>
          <w:type w:val="bbPlcHdr"/>
        </w:types>
        <w:behaviors>
          <w:behavior w:val="content"/>
        </w:behaviors>
        <w:guid w:val="{5492D4BB-F230-4520-93EB-F178925E718B}"/>
      </w:docPartPr>
      <w:docPartBody>
        <w:p w:rsidR="008A4322" w:rsidRDefault="001835F1" w:rsidP="001835F1">
          <w:pPr>
            <w:pStyle w:val="DE44C81177D74C5DA1CB081912A3A55817"/>
          </w:pPr>
          <w:r w:rsidRPr="00BB1B89">
            <w:rPr>
              <w:rStyle w:val="PlaceholderText"/>
            </w:rPr>
            <w:t>C</w:t>
          </w:r>
          <w:r>
            <w:rPr>
              <w:rStyle w:val="PlaceholderText"/>
            </w:rPr>
            <w:t>lick here to enter text.</w:t>
          </w:r>
        </w:p>
      </w:docPartBody>
    </w:docPart>
    <w:docPart>
      <w:docPartPr>
        <w:name w:val="EEAFAA4391814B7787C2D56E3FB2E68A"/>
        <w:category>
          <w:name w:val="General"/>
          <w:gallery w:val="placeholder"/>
        </w:category>
        <w:types>
          <w:type w:val="bbPlcHdr"/>
        </w:types>
        <w:behaviors>
          <w:behavior w:val="content"/>
        </w:behaviors>
        <w:guid w:val="{A8DD91E6-869D-4BCE-ABBF-DBCA79517881}"/>
      </w:docPartPr>
      <w:docPartBody>
        <w:p w:rsidR="008A4322" w:rsidRDefault="008A4322" w:rsidP="008A4322">
          <w:pPr>
            <w:pStyle w:val="EEAFAA4391814B7787C2D56E3FB2E68A"/>
          </w:pPr>
          <w:r w:rsidRPr="008E0088">
            <w:rPr>
              <w:rStyle w:val="PlaceholderText"/>
              <w:rFonts w:eastAsia="Batang"/>
              <w:b/>
            </w:rPr>
            <w:t>Click here to enter text.</w:t>
          </w:r>
        </w:p>
      </w:docPartBody>
    </w:docPart>
    <w:docPart>
      <w:docPartPr>
        <w:name w:val="D485DF2EB4184A75BA206048F023C8D5"/>
        <w:category>
          <w:name w:val="General"/>
          <w:gallery w:val="placeholder"/>
        </w:category>
        <w:types>
          <w:type w:val="bbPlcHdr"/>
        </w:types>
        <w:behaviors>
          <w:behavior w:val="content"/>
        </w:behaviors>
        <w:guid w:val="{02E30754-E877-452F-ABDC-5FB15C321E11}"/>
      </w:docPartPr>
      <w:docPartBody>
        <w:p w:rsidR="008A4322" w:rsidRDefault="001835F1" w:rsidP="003E1860">
          <w:pPr>
            <w:pStyle w:val="D485DF2EB4184A75BA206048F023C8D515"/>
          </w:pPr>
          <w:r w:rsidRPr="001F2B39">
            <w:t>#</w:t>
          </w:r>
        </w:p>
      </w:docPartBody>
    </w:docPart>
    <w:docPart>
      <w:docPartPr>
        <w:name w:val="58311B8E665C4D8591DC428E35D01A65"/>
        <w:category>
          <w:name w:val="General"/>
          <w:gallery w:val="placeholder"/>
        </w:category>
        <w:types>
          <w:type w:val="bbPlcHdr"/>
        </w:types>
        <w:behaviors>
          <w:behavior w:val="content"/>
        </w:behaviors>
        <w:guid w:val="{9C418E57-FE9A-40FC-84E1-CE1F3B7B7CEA}"/>
      </w:docPartPr>
      <w:docPartBody>
        <w:p w:rsidR="008A4322" w:rsidRDefault="001835F1" w:rsidP="003E1860">
          <w:pPr>
            <w:pStyle w:val="58311B8E665C4D8591DC428E35D01A6515"/>
          </w:pPr>
          <w:r w:rsidRPr="001F2B39">
            <w:t>Click here to enter text.</w:t>
          </w:r>
        </w:p>
      </w:docPartBody>
    </w:docPart>
    <w:docPart>
      <w:docPartPr>
        <w:name w:val="6FBE73AFC1F249B49BD178CDBE0FE4D6"/>
        <w:category>
          <w:name w:val="General"/>
          <w:gallery w:val="placeholder"/>
        </w:category>
        <w:types>
          <w:type w:val="bbPlcHdr"/>
        </w:types>
        <w:behaviors>
          <w:behavior w:val="content"/>
        </w:behaviors>
        <w:guid w:val="{B4371361-D02C-439B-8B0C-4FEFC93CF3AB}"/>
      </w:docPartPr>
      <w:docPartBody>
        <w:p w:rsidR="008A4322" w:rsidRDefault="001835F1" w:rsidP="001835F1">
          <w:pPr>
            <w:pStyle w:val="6FBE73AFC1F249B49BD178CDBE0FE4D613"/>
          </w:pPr>
          <w:r w:rsidRPr="001F2B39">
            <w:rPr>
              <w:rFonts w:eastAsia="Batang"/>
              <w:b/>
            </w:rPr>
            <w:t>#.##</w:t>
          </w:r>
        </w:p>
      </w:docPartBody>
    </w:docPart>
    <w:docPart>
      <w:docPartPr>
        <w:name w:val="B603FC3ABDD24339BFC288C9F8E9E943"/>
        <w:category>
          <w:name w:val="General"/>
          <w:gallery w:val="placeholder"/>
        </w:category>
        <w:types>
          <w:type w:val="bbPlcHdr"/>
        </w:types>
        <w:behaviors>
          <w:behavior w:val="content"/>
        </w:behaviors>
        <w:guid w:val="{617B0380-95F2-4894-B1C8-C507DFA4F9A1}"/>
      </w:docPartPr>
      <w:docPartBody>
        <w:p w:rsidR="008A4322" w:rsidRDefault="001835F1" w:rsidP="001835F1">
          <w:pPr>
            <w:pStyle w:val="B603FC3ABDD24339BFC288C9F8E9E94314"/>
          </w:pPr>
          <w:r w:rsidRPr="005628F1">
            <w:rPr>
              <w:rFonts w:eastAsia="Batang"/>
            </w:rPr>
            <w:t>Click here to enter text.</w:t>
          </w:r>
        </w:p>
      </w:docPartBody>
    </w:docPart>
    <w:docPart>
      <w:docPartPr>
        <w:name w:val="17D1D78CF9E848C9AC0044DBC3EFAE15"/>
        <w:category>
          <w:name w:val="General"/>
          <w:gallery w:val="placeholder"/>
        </w:category>
        <w:types>
          <w:type w:val="bbPlcHdr"/>
        </w:types>
        <w:behaviors>
          <w:behavior w:val="content"/>
        </w:behaviors>
        <w:guid w:val="{7FAF7B36-7CE4-4D3E-A6C3-032C4B88EFB5}"/>
      </w:docPartPr>
      <w:docPartBody>
        <w:p w:rsidR="008A4322" w:rsidRDefault="001835F1" w:rsidP="001835F1">
          <w:pPr>
            <w:pStyle w:val="17D1D78CF9E848C9AC0044DBC3EFAE1512"/>
          </w:pPr>
          <w:r w:rsidRPr="001F2B39">
            <w:rPr>
              <w:rFonts w:eastAsia="Batang"/>
              <w:b/>
              <w:bCs/>
            </w:rPr>
            <w:t>#.##</w:t>
          </w:r>
        </w:p>
      </w:docPartBody>
    </w:docPart>
    <w:docPart>
      <w:docPartPr>
        <w:name w:val="A06E74F6DF564861AFEAB04ED4B5C4B1"/>
        <w:category>
          <w:name w:val="General"/>
          <w:gallery w:val="placeholder"/>
        </w:category>
        <w:types>
          <w:type w:val="bbPlcHdr"/>
        </w:types>
        <w:behaviors>
          <w:behavior w:val="content"/>
        </w:behaviors>
        <w:guid w:val="{489BD6A4-323C-45A2-BEC9-AFB341732634}"/>
      </w:docPartPr>
      <w:docPartBody>
        <w:p w:rsidR="008A4322" w:rsidRDefault="001835F1" w:rsidP="001835F1">
          <w:pPr>
            <w:pStyle w:val="A06E74F6DF564861AFEAB04ED4B5C4B112"/>
          </w:pPr>
          <w:r w:rsidRPr="00276A38">
            <w:rPr>
              <w:rStyle w:val="PlaceholderText"/>
              <w:rFonts w:eastAsia="Batang"/>
            </w:rPr>
            <w:t>Click here to enter text.</w:t>
          </w:r>
        </w:p>
      </w:docPartBody>
    </w:docPart>
    <w:docPart>
      <w:docPartPr>
        <w:name w:val="848004ECE6F5455587AEC5461DF4F84C"/>
        <w:category>
          <w:name w:val="General"/>
          <w:gallery w:val="placeholder"/>
        </w:category>
        <w:types>
          <w:type w:val="bbPlcHdr"/>
        </w:types>
        <w:behaviors>
          <w:behavior w:val="content"/>
        </w:behaviors>
        <w:guid w:val="{2328353C-544C-4941-AC6F-B990099FC5A2}"/>
      </w:docPartPr>
      <w:docPartBody>
        <w:p w:rsidR="008A4322" w:rsidRDefault="001835F1" w:rsidP="001835F1">
          <w:pPr>
            <w:pStyle w:val="848004ECE6F5455587AEC5461DF4F84C12"/>
          </w:pPr>
          <w:r w:rsidRPr="001F2B39">
            <w:rPr>
              <w:rStyle w:val="ACtabletextChar"/>
              <w:rFonts w:eastAsia="Batang"/>
              <w:b/>
              <w:bCs/>
            </w:rPr>
            <w:t>#.##</w:t>
          </w:r>
        </w:p>
      </w:docPartBody>
    </w:docPart>
    <w:docPart>
      <w:docPartPr>
        <w:name w:val="A0CB7DCA98AE4BDE94099ADECBE1896F"/>
        <w:category>
          <w:name w:val="General"/>
          <w:gallery w:val="placeholder"/>
        </w:category>
        <w:types>
          <w:type w:val="bbPlcHdr"/>
        </w:types>
        <w:behaviors>
          <w:behavior w:val="content"/>
        </w:behaviors>
        <w:guid w:val="{A09BCAD8-F44A-4BB2-A692-A080C3FCC9C0}"/>
      </w:docPartPr>
      <w:docPartBody>
        <w:p w:rsidR="008A4322" w:rsidRDefault="001835F1" w:rsidP="001835F1">
          <w:pPr>
            <w:pStyle w:val="A0CB7DCA98AE4BDE94099ADECBE1896F12"/>
          </w:pPr>
          <w:r w:rsidRPr="00276A38">
            <w:rPr>
              <w:rStyle w:val="PlaceholderText"/>
              <w:rFonts w:eastAsia="Batang"/>
            </w:rPr>
            <w:t>Click here to enter text.</w:t>
          </w:r>
        </w:p>
      </w:docPartBody>
    </w:docPart>
    <w:docPart>
      <w:docPartPr>
        <w:name w:val="8375F5FF517341EAAED22B79DE772D7F"/>
        <w:category>
          <w:name w:val="General"/>
          <w:gallery w:val="placeholder"/>
        </w:category>
        <w:types>
          <w:type w:val="bbPlcHdr"/>
        </w:types>
        <w:behaviors>
          <w:behavior w:val="content"/>
        </w:behaviors>
        <w:guid w:val="{069CBC3D-A8FF-4813-9CB1-B31F7EBB0440}"/>
      </w:docPartPr>
      <w:docPartBody>
        <w:p w:rsidR="008A4322" w:rsidRDefault="001835F1" w:rsidP="003E1860">
          <w:pPr>
            <w:pStyle w:val="8375F5FF517341EAAED22B79DE772D7F10"/>
          </w:pPr>
          <w:r w:rsidRPr="001F2B39">
            <w:t>#</w:t>
          </w:r>
        </w:p>
      </w:docPartBody>
    </w:docPart>
    <w:docPart>
      <w:docPartPr>
        <w:name w:val="FF4B914A2B3442C7985E6D5881F3C66A"/>
        <w:category>
          <w:name w:val="General"/>
          <w:gallery w:val="placeholder"/>
        </w:category>
        <w:types>
          <w:type w:val="bbPlcHdr"/>
        </w:types>
        <w:behaviors>
          <w:behavior w:val="content"/>
        </w:behaviors>
        <w:guid w:val="{E4C06E8D-A797-45EF-AB46-B1F784FE1751}"/>
      </w:docPartPr>
      <w:docPartBody>
        <w:p w:rsidR="008A4322" w:rsidRDefault="001835F1" w:rsidP="003E1860">
          <w:pPr>
            <w:pStyle w:val="FF4B914A2B3442C7985E6D5881F3C66A10"/>
          </w:pPr>
          <w:r w:rsidRPr="001F2B39">
            <w:t>Click here to enter text.</w:t>
          </w:r>
        </w:p>
      </w:docPartBody>
    </w:docPart>
    <w:docPart>
      <w:docPartPr>
        <w:name w:val="4526F3276F3D4682B85E8CC3C3A672D6"/>
        <w:category>
          <w:name w:val="General"/>
          <w:gallery w:val="placeholder"/>
        </w:category>
        <w:types>
          <w:type w:val="bbPlcHdr"/>
        </w:types>
        <w:behaviors>
          <w:behavior w:val="content"/>
        </w:behaviors>
        <w:guid w:val="{BF8EB368-06B6-4576-BC1D-1A39555ED02F}"/>
      </w:docPartPr>
      <w:docPartBody>
        <w:p w:rsidR="008A4322" w:rsidRDefault="001835F1" w:rsidP="001835F1">
          <w:pPr>
            <w:pStyle w:val="4526F3276F3D4682B85E8CC3C3A672D612"/>
          </w:pPr>
          <w:r w:rsidRPr="001F2B39">
            <w:rPr>
              <w:rFonts w:eastAsia="Batang"/>
              <w:b/>
              <w:bCs/>
            </w:rPr>
            <w:t>#.##</w:t>
          </w:r>
        </w:p>
      </w:docPartBody>
    </w:docPart>
    <w:docPart>
      <w:docPartPr>
        <w:name w:val="94BDE46D54AD4DC48027E012C533992D"/>
        <w:category>
          <w:name w:val="General"/>
          <w:gallery w:val="placeholder"/>
        </w:category>
        <w:types>
          <w:type w:val="bbPlcHdr"/>
        </w:types>
        <w:behaviors>
          <w:behavior w:val="content"/>
        </w:behaviors>
        <w:guid w:val="{E88A254E-952F-433B-A70D-F74210ADFAAD}"/>
      </w:docPartPr>
      <w:docPartBody>
        <w:p w:rsidR="008A4322" w:rsidRDefault="003E1860" w:rsidP="003E1860">
          <w:pPr>
            <w:pStyle w:val="94BDE46D54AD4DC48027E012C533992D10"/>
          </w:pPr>
          <w:r w:rsidRPr="00276A38">
            <w:rPr>
              <w:rStyle w:val="PlaceholderText"/>
              <w:rFonts w:eastAsia="Batang"/>
            </w:rPr>
            <w:t>Click here to enter text.</w:t>
          </w:r>
        </w:p>
      </w:docPartBody>
    </w:docPart>
    <w:docPart>
      <w:docPartPr>
        <w:name w:val="6009F26D16814C8BB6758EED12539EC8"/>
        <w:category>
          <w:name w:val="General"/>
          <w:gallery w:val="placeholder"/>
        </w:category>
        <w:types>
          <w:type w:val="bbPlcHdr"/>
        </w:types>
        <w:behaviors>
          <w:behavior w:val="content"/>
        </w:behaviors>
        <w:guid w:val="{8566400D-6946-4C31-8657-C2279553B6C3}"/>
      </w:docPartPr>
      <w:docPartBody>
        <w:p w:rsidR="008A4322" w:rsidRDefault="001835F1" w:rsidP="001835F1">
          <w:pPr>
            <w:pStyle w:val="6009F26D16814C8BB6758EED12539EC812"/>
          </w:pPr>
          <w:r w:rsidRPr="001F2B39">
            <w:rPr>
              <w:rFonts w:eastAsia="Batang"/>
              <w:b/>
              <w:bCs/>
            </w:rPr>
            <w:t>#.##</w:t>
          </w:r>
        </w:p>
      </w:docPartBody>
    </w:docPart>
    <w:docPart>
      <w:docPartPr>
        <w:name w:val="F9A7830074F34573A3F0E747A16F00FF"/>
        <w:category>
          <w:name w:val="General"/>
          <w:gallery w:val="placeholder"/>
        </w:category>
        <w:types>
          <w:type w:val="bbPlcHdr"/>
        </w:types>
        <w:behaviors>
          <w:behavior w:val="content"/>
        </w:behaviors>
        <w:guid w:val="{D817A28A-D752-472C-8EDC-12DE8215E505}"/>
      </w:docPartPr>
      <w:docPartBody>
        <w:p w:rsidR="008A4322" w:rsidRDefault="001835F1" w:rsidP="001835F1">
          <w:pPr>
            <w:pStyle w:val="F9A7830074F34573A3F0E747A16F00FF12"/>
          </w:pPr>
          <w:r w:rsidRPr="00276A38">
            <w:rPr>
              <w:rStyle w:val="PlaceholderText"/>
              <w:rFonts w:eastAsia="Batang"/>
            </w:rPr>
            <w:t>Click here to enter text.</w:t>
          </w:r>
        </w:p>
      </w:docPartBody>
    </w:docPart>
    <w:docPart>
      <w:docPartPr>
        <w:name w:val="12404B65A8244A0FA445D024105670D7"/>
        <w:category>
          <w:name w:val="General"/>
          <w:gallery w:val="placeholder"/>
        </w:category>
        <w:types>
          <w:type w:val="bbPlcHdr"/>
        </w:types>
        <w:behaviors>
          <w:behavior w:val="content"/>
        </w:behaviors>
        <w:guid w:val="{65AF4D0D-7AD0-4A4C-9796-D65A57B72395}"/>
      </w:docPartPr>
      <w:docPartBody>
        <w:p w:rsidR="008A4322" w:rsidRDefault="001835F1" w:rsidP="001835F1">
          <w:pPr>
            <w:pStyle w:val="12404B65A8244A0FA445D024105670D712"/>
          </w:pPr>
          <w:r w:rsidRPr="001F2B39">
            <w:rPr>
              <w:rStyle w:val="ACtabletextChar"/>
              <w:rFonts w:eastAsia="Batang"/>
              <w:b/>
              <w:bCs/>
            </w:rPr>
            <w:t>#.##</w:t>
          </w:r>
        </w:p>
      </w:docPartBody>
    </w:docPart>
    <w:docPart>
      <w:docPartPr>
        <w:name w:val="9E0907FA92964221A007F08E7F8F11DF"/>
        <w:category>
          <w:name w:val="General"/>
          <w:gallery w:val="placeholder"/>
        </w:category>
        <w:types>
          <w:type w:val="bbPlcHdr"/>
        </w:types>
        <w:behaviors>
          <w:behavior w:val="content"/>
        </w:behaviors>
        <w:guid w:val="{ABFDFF2A-520B-4749-8081-A4570592A57C}"/>
      </w:docPartPr>
      <w:docPartBody>
        <w:p w:rsidR="008A4322" w:rsidRDefault="001835F1" w:rsidP="001835F1">
          <w:pPr>
            <w:pStyle w:val="9E0907FA92964221A007F08E7F8F11DF12"/>
          </w:pPr>
          <w:r w:rsidRPr="00276A38">
            <w:rPr>
              <w:rStyle w:val="PlaceholderText"/>
              <w:rFonts w:eastAsia="Batang"/>
            </w:rPr>
            <w:t>Click here to enter text.</w:t>
          </w:r>
        </w:p>
      </w:docPartBody>
    </w:docPart>
    <w:docPart>
      <w:docPartPr>
        <w:name w:val="FAF8085C1CF34E7BA20973DE40BC67B4"/>
        <w:category>
          <w:name w:val="General"/>
          <w:gallery w:val="placeholder"/>
        </w:category>
        <w:types>
          <w:type w:val="bbPlcHdr"/>
        </w:types>
        <w:behaviors>
          <w:behavior w:val="content"/>
        </w:behaviors>
        <w:guid w:val="{F705970E-D44E-4119-B2B8-14C1901554A4}"/>
      </w:docPartPr>
      <w:docPartBody>
        <w:p w:rsidR="008A4322" w:rsidRDefault="008A4322" w:rsidP="008A4322">
          <w:pPr>
            <w:pStyle w:val="FAF8085C1CF34E7BA20973DE40BC67B41"/>
          </w:pPr>
          <w:r w:rsidRPr="00840B54">
            <w:rPr>
              <w:rStyle w:val="PlaceholderText"/>
              <w:sz w:val="18"/>
              <w:szCs w:val="18"/>
            </w:rPr>
            <w:t>Click here to enter text.</w:t>
          </w:r>
        </w:p>
      </w:docPartBody>
    </w:docPart>
    <w:docPart>
      <w:docPartPr>
        <w:name w:val="EF42553EED8547CF8429B34601F19517"/>
        <w:category>
          <w:name w:val="General"/>
          <w:gallery w:val="placeholder"/>
        </w:category>
        <w:types>
          <w:type w:val="bbPlcHdr"/>
        </w:types>
        <w:behaviors>
          <w:behavior w:val="content"/>
        </w:behaviors>
        <w:guid w:val="{D711B426-7DDE-4863-AA12-22A9C5BA987F}"/>
      </w:docPartPr>
      <w:docPartBody>
        <w:p w:rsidR="008A4322" w:rsidRDefault="001835F1" w:rsidP="003E1860">
          <w:pPr>
            <w:pStyle w:val="EF42553EED8547CF8429B34601F195173"/>
          </w:pPr>
          <w:r w:rsidRPr="00CB5566">
            <w:t>Click here to enter text.</w:t>
          </w:r>
        </w:p>
      </w:docPartBody>
    </w:docPart>
    <w:docPart>
      <w:docPartPr>
        <w:name w:val="1D576C6534A24CB1B5D6EF0419744335"/>
        <w:category>
          <w:name w:val="General"/>
          <w:gallery w:val="placeholder"/>
        </w:category>
        <w:types>
          <w:type w:val="bbPlcHdr"/>
        </w:types>
        <w:behaviors>
          <w:behavior w:val="content"/>
        </w:behaviors>
        <w:guid w:val="{D3ACF408-A9AE-4FA0-BE63-B1D4B6D7F196}"/>
      </w:docPartPr>
      <w:docPartBody>
        <w:p w:rsidR="008A4322" w:rsidRDefault="008A4322" w:rsidP="008A4322">
          <w:pPr>
            <w:pStyle w:val="1D576C6534A24CB1B5D6EF04197443351"/>
          </w:pPr>
          <w:r w:rsidRPr="00F402A1">
            <w:rPr>
              <w:rStyle w:val="PlaceholderText"/>
              <w:sz w:val="18"/>
              <w:szCs w:val="18"/>
            </w:rPr>
            <w:t>Click here to enter text.</w:t>
          </w:r>
        </w:p>
      </w:docPartBody>
    </w:docPart>
    <w:docPart>
      <w:docPartPr>
        <w:name w:val="00529546C02240D3B361CA4B86A9F420"/>
        <w:category>
          <w:name w:val="General"/>
          <w:gallery w:val="placeholder"/>
        </w:category>
        <w:types>
          <w:type w:val="bbPlcHdr"/>
        </w:types>
        <w:behaviors>
          <w:behavior w:val="content"/>
        </w:behaviors>
        <w:guid w:val="{12583CD7-7CED-44ED-A215-0F9A29A04F35}"/>
      </w:docPartPr>
      <w:docPartBody>
        <w:p w:rsidR="008A4322" w:rsidRDefault="001835F1" w:rsidP="003E1860">
          <w:pPr>
            <w:pStyle w:val="00529546C02240D3B361CA4B86A9F4202"/>
          </w:pPr>
          <w:r w:rsidRPr="00CB5566">
            <w:t>Click here to enter text.</w:t>
          </w:r>
        </w:p>
      </w:docPartBody>
    </w:docPart>
    <w:docPart>
      <w:docPartPr>
        <w:name w:val="D6A216E7A3734F8191AFE53F144B9DA7"/>
        <w:category>
          <w:name w:val="General"/>
          <w:gallery w:val="placeholder"/>
        </w:category>
        <w:types>
          <w:type w:val="bbPlcHdr"/>
        </w:types>
        <w:behaviors>
          <w:behavior w:val="content"/>
        </w:behaviors>
        <w:guid w:val="{6C2EBE9E-9D82-4FD3-8FDC-D47389A70E96}"/>
      </w:docPartPr>
      <w:docPartBody>
        <w:p w:rsidR="008A4322" w:rsidRDefault="008A4322" w:rsidP="008A4322">
          <w:pPr>
            <w:pStyle w:val="D6A216E7A3734F8191AFE53F144B9DA71"/>
          </w:pPr>
          <w:r w:rsidRPr="00F402A1">
            <w:rPr>
              <w:rStyle w:val="PlaceholderText"/>
              <w:sz w:val="18"/>
              <w:szCs w:val="18"/>
            </w:rPr>
            <w:t>Click here to enter text.</w:t>
          </w:r>
        </w:p>
      </w:docPartBody>
    </w:docPart>
    <w:docPart>
      <w:docPartPr>
        <w:name w:val="690C8B1F15FF4F6782A40074EB06EA8E"/>
        <w:category>
          <w:name w:val="General"/>
          <w:gallery w:val="placeholder"/>
        </w:category>
        <w:types>
          <w:type w:val="bbPlcHdr"/>
        </w:types>
        <w:behaviors>
          <w:behavior w:val="content"/>
        </w:behaviors>
        <w:guid w:val="{0CDA2B53-5B2F-4BDE-8E7D-74A4D901D022}"/>
      </w:docPartPr>
      <w:docPartBody>
        <w:p w:rsidR="00FB3A71" w:rsidRDefault="001835F1" w:rsidP="001835F1">
          <w:pPr>
            <w:pStyle w:val="690C8B1F15FF4F6782A40074EB06EA8E2"/>
          </w:pPr>
          <w:r w:rsidRPr="00276A38">
            <w:rPr>
              <w:rStyle w:val="PlaceholderText"/>
              <w:rFonts w:eastAsia="Batang"/>
            </w:rPr>
            <w:t>Click here to enter text.</w:t>
          </w:r>
        </w:p>
      </w:docPartBody>
    </w:docPart>
    <w:docPart>
      <w:docPartPr>
        <w:name w:val="70EDFE7C6B804D06A7477A2BE2D50A81"/>
        <w:category>
          <w:name w:val="General"/>
          <w:gallery w:val="placeholder"/>
        </w:category>
        <w:types>
          <w:type w:val="bbPlcHdr"/>
        </w:types>
        <w:behaviors>
          <w:behavior w:val="content"/>
        </w:behaviors>
        <w:guid w:val="{18B3920F-3E83-4D31-A4FE-64351FACCBD9}"/>
      </w:docPartPr>
      <w:docPartBody>
        <w:p w:rsidR="00E835BB" w:rsidRDefault="00017B08" w:rsidP="00017B08">
          <w:pPr>
            <w:pStyle w:val="70EDFE7C6B804D06A7477A2BE2D50A81"/>
          </w:pPr>
          <w:r w:rsidRPr="001F2B39">
            <w:rPr>
              <w:rFonts w:eastAsia="Batang"/>
              <w:b/>
              <w:bCs/>
            </w:rPr>
            <w:t>#.##</w:t>
          </w:r>
        </w:p>
      </w:docPartBody>
    </w:docPart>
    <w:docPart>
      <w:docPartPr>
        <w:name w:val="30856105D3604777931AF27394838834"/>
        <w:category>
          <w:name w:val="General"/>
          <w:gallery w:val="placeholder"/>
        </w:category>
        <w:types>
          <w:type w:val="bbPlcHdr"/>
        </w:types>
        <w:behaviors>
          <w:behavior w:val="content"/>
        </w:behaviors>
        <w:guid w:val="{04CBAD14-18CD-4164-BA46-D16FFDC1E34E}"/>
      </w:docPartPr>
      <w:docPartBody>
        <w:p w:rsidR="00E835BB" w:rsidRDefault="00017B08" w:rsidP="00017B08">
          <w:pPr>
            <w:pStyle w:val="30856105D3604777931AF27394838834"/>
          </w:pPr>
          <w:r w:rsidRPr="00276A38">
            <w:rPr>
              <w:rStyle w:val="PlaceholderText"/>
              <w:rFonts w:eastAsia="Batang"/>
            </w:rPr>
            <w:t>Click here to enter text.</w:t>
          </w:r>
        </w:p>
      </w:docPartBody>
    </w:docPart>
    <w:docPart>
      <w:docPartPr>
        <w:name w:val="6B671657132F4BC785398C6CCA3C30A9"/>
        <w:category>
          <w:name w:val="General"/>
          <w:gallery w:val="placeholder"/>
        </w:category>
        <w:types>
          <w:type w:val="bbPlcHdr"/>
        </w:types>
        <w:behaviors>
          <w:behavior w:val="content"/>
        </w:behaviors>
        <w:guid w:val="{0AC36CD7-C8FE-4CE1-AF12-292B3589406D}"/>
      </w:docPartPr>
      <w:docPartBody>
        <w:p w:rsidR="00E835BB" w:rsidRDefault="00017B08" w:rsidP="00017B08">
          <w:pPr>
            <w:pStyle w:val="6B671657132F4BC785398C6CCA3C30A9"/>
          </w:pPr>
          <w:r w:rsidRPr="001F2B39">
            <w:rPr>
              <w:rFonts w:eastAsia="Batang"/>
              <w:b/>
              <w:bCs/>
            </w:rPr>
            <w:t>#.##</w:t>
          </w:r>
        </w:p>
      </w:docPartBody>
    </w:docPart>
    <w:docPart>
      <w:docPartPr>
        <w:name w:val="D2E3A149B7C9404186EBA46F9209A55B"/>
        <w:category>
          <w:name w:val="General"/>
          <w:gallery w:val="placeholder"/>
        </w:category>
        <w:types>
          <w:type w:val="bbPlcHdr"/>
        </w:types>
        <w:behaviors>
          <w:behavior w:val="content"/>
        </w:behaviors>
        <w:guid w:val="{096590BE-62EA-4562-919D-2FB56D565698}"/>
      </w:docPartPr>
      <w:docPartBody>
        <w:p w:rsidR="00E835BB" w:rsidRDefault="00017B08" w:rsidP="00017B08">
          <w:pPr>
            <w:pStyle w:val="D2E3A149B7C9404186EBA46F9209A55B"/>
          </w:pPr>
          <w:r w:rsidRPr="00276A38">
            <w:rPr>
              <w:rStyle w:val="PlaceholderText"/>
              <w:rFonts w:eastAsia="Batang"/>
            </w:rPr>
            <w:t>Click here to enter text.</w:t>
          </w:r>
        </w:p>
      </w:docPartBody>
    </w:docPart>
    <w:docPart>
      <w:docPartPr>
        <w:name w:val="214A0EF74BF044B78E7B9CBB7FCB2E3C"/>
        <w:category>
          <w:name w:val="General"/>
          <w:gallery w:val="placeholder"/>
        </w:category>
        <w:types>
          <w:type w:val="bbPlcHdr"/>
        </w:types>
        <w:behaviors>
          <w:behavior w:val="content"/>
        </w:behaviors>
        <w:guid w:val="{603C67EF-F49C-4362-B2F0-447CFB623B1E}"/>
      </w:docPartPr>
      <w:docPartBody>
        <w:p w:rsidR="00000000" w:rsidRDefault="00A92CE3" w:rsidP="00A92CE3">
          <w:pPr>
            <w:pStyle w:val="214A0EF74BF044B78E7B9CBB7FCB2E3C"/>
          </w:pPr>
          <w:r w:rsidRPr="001F2B39">
            <w:rPr>
              <w:rStyle w:val="KTARef"/>
              <w:rFonts w:eastAsia="Batang"/>
            </w:rPr>
            <w:t>##</w:t>
          </w:r>
        </w:p>
      </w:docPartBody>
    </w:docPart>
    <w:docPart>
      <w:docPartPr>
        <w:name w:val="EC1FB4666E7C4B648091382B8DCEE3F1"/>
        <w:category>
          <w:name w:val="General"/>
          <w:gallery w:val="placeholder"/>
        </w:category>
        <w:types>
          <w:type w:val="bbPlcHdr"/>
        </w:types>
        <w:behaviors>
          <w:behavior w:val="content"/>
        </w:behaviors>
        <w:guid w:val="{A6916250-3FB5-4471-B445-44453A03A2BD}"/>
      </w:docPartPr>
      <w:docPartBody>
        <w:p w:rsidR="00000000" w:rsidRDefault="00A92CE3" w:rsidP="00A92CE3">
          <w:pPr>
            <w:pStyle w:val="EC1FB4666E7C4B648091382B8DCEE3F1"/>
          </w:pPr>
          <w:r w:rsidRPr="00815BC4">
            <w:rPr>
              <w:rStyle w:val="TextChar"/>
              <w:rFonts w:eastAsia="Batang"/>
            </w:rPr>
            <w:t>Click here to enter text.</w:t>
          </w:r>
        </w:p>
      </w:docPartBody>
    </w:docPart>
    <w:docPart>
      <w:docPartPr>
        <w:name w:val="A03FE6A889A5440A8A19147BF0577FAF"/>
        <w:category>
          <w:name w:val="General"/>
          <w:gallery w:val="placeholder"/>
        </w:category>
        <w:types>
          <w:type w:val="bbPlcHdr"/>
        </w:types>
        <w:behaviors>
          <w:behavior w:val="content"/>
        </w:behaviors>
        <w:guid w:val="{7A43A99F-C8C4-433F-8C1F-2549003753A7}"/>
      </w:docPartPr>
      <w:docPartBody>
        <w:p w:rsidR="00000000" w:rsidRDefault="00A92CE3" w:rsidP="00A92CE3">
          <w:pPr>
            <w:pStyle w:val="A03FE6A889A5440A8A19147BF0577FAF"/>
          </w:pPr>
          <w:r w:rsidRPr="007B75EE">
            <w:rPr>
              <w:rStyle w:val="PlaceholderText"/>
              <w:rFonts w:eastAsia="Batang"/>
              <w:b/>
            </w:rPr>
            <w:t>##</w:t>
          </w:r>
        </w:p>
      </w:docPartBody>
    </w:docPart>
    <w:docPart>
      <w:docPartPr>
        <w:name w:val="00DCE244332440B8A1AA26C9625BCD85"/>
        <w:category>
          <w:name w:val="General"/>
          <w:gallery w:val="placeholder"/>
        </w:category>
        <w:types>
          <w:type w:val="bbPlcHdr"/>
        </w:types>
        <w:behaviors>
          <w:behavior w:val="content"/>
        </w:behaviors>
        <w:guid w:val="{806FD6AB-B2AC-47DF-8250-AEFF127E4C85}"/>
      </w:docPartPr>
      <w:docPartBody>
        <w:p w:rsidR="00000000" w:rsidRDefault="00A92CE3" w:rsidP="00A92CE3">
          <w:pPr>
            <w:pStyle w:val="00DCE244332440B8A1AA26C9625BCD85"/>
          </w:pPr>
          <w:r w:rsidRPr="00BB1B89">
            <w:rPr>
              <w:rStyle w:val="PlaceholderText"/>
              <w:rFonts w:eastAsia="Batang"/>
            </w:rPr>
            <w:t>Click here to enter text.</w:t>
          </w:r>
        </w:p>
      </w:docPartBody>
    </w:docPart>
    <w:docPart>
      <w:docPartPr>
        <w:name w:val="B0ABC16E0EAF4083B47CB2BCAC0634B4"/>
        <w:category>
          <w:name w:val="General"/>
          <w:gallery w:val="placeholder"/>
        </w:category>
        <w:types>
          <w:type w:val="bbPlcHdr"/>
        </w:types>
        <w:behaviors>
          <w:behavior w:val="content"/>
        </w:behaviors>
        <w:guid w:val="{03039A3E-8132-450E-8F0D-BD6071BC7EFA}"/>
      </w:docPartPr>
      <w:docPartBody>
        <w:p w:rsidR="00000000" w:rsidRDefault="00A92CE3" w:rsidP="00A92CE3">
          <w:pPr>
            <w:pStyle w:val="B0ABC16E0EAF4083B47CB2BCAC0634B4"/>
          </w:pPr>
          <w:r w:rsidRPr="007B75EE">
            <w:rPr>
              <w:rStyle w:val="PlaceholderText"/>
              <w:rFonts w:eastAsia="Batang"/>
              <w:b/>
            </w:rPr>
            <w:t>##</w:t>
          </w:r>
        </w:p>
      </w:docPartBody>
    </w:docPart>
    <w:docPart>
      <w:docPartPr>
        <w:name w:val="92B441EE18F94D55ACC482CE8912541D"/>
        <w:category>
          <w:name w:val="General"/>
          <w:gallery w:val="placeholder"/>
        </w:category>
        <w:types>
          <w:type w:val="bbPlcHdr"/>
        </w:types>
        <w:behaviors>
          <w:behavior w:val="content"/>
        </w:behaviors>
        <w:guid w:val="{83AAE917-9063-468F-94A6-AA11D1906590}"/>
      </w:docPartPr>
      <w:docPartBody>
        <w:p w:rsidR="00000000" w:rsidRDefault="00A92CE3" w:rsidP="00A92CE3">
          <w:pPr>
            <w:pStyle w:val="92B441EE18F94D55ACC482CE8912541D"/>
          </w:pPr>
          <w:r w:rsidRPr="00BB1B89">
            <w:rPr>
              <w:rStyle w:val="PlaceholderText"/>
              <w:rFonts w:eastAsia="Batang"/>
            </w:rPr>
            <w:t>Click here to enter text.</w:t>
          </w:r>
        </w:p>
      </w:docPartBody>
    </w:docPart>
    <w:docPart>
      <w:docPartPr>
        <w:name w:val="80A4EC99DC2C45A8AB835F544BA0F129"/>
        <w:category>
          <w:name w:val="General"/>
          <w:gallery w:val="placeholder"/>
        </w:category>
        <w:types>
          <w:type w:val="bbPlcHdr"/>
        </w:types>
        <w:behaviors>
          <w:behavior w:val="content"/>
        </w:behaviors>
        <w:guid w:val="{3248F408-1E3A-4148-9D3F-38DE2763D915}"/>
      </w:docPartPr>
      <w:docPartBody>
        <w:p w:rsidR="00000000" w:rsidRDefault="00A92CE3" w:rsidP="00A92CE3">
          <w:pPr>
            <w:pStyle w:val="80A4EC99DC2C45A8AB835F544BA0F129"/>
          </w:pPr>
          <w:r>
            <w:rPr>
              <w:rStyle w:val="PlaceholderText"/>
            </w:rPr>
            <w:t>#</w:t>
          </w:r>
        </w:p>
      </w:docPartBody>
    </w:docPart>
    <w:docPart>
      <w:docPartPr>
        <w:name w:val="E1A20BCDCD0448078A5BADCC47A0FC30"/>
        <w:category>
          <w:name w:val="General"/>
          <w:gallery w:val="placeholder"/>
        </w:category>
        <w:types>
          <w:type w:val="bbPlcHdr"/>
        </w:types>
        <w:behaviors>
          <w:behavior w:val="content"/>
        </w:behaviors>
        <w:guid w:val="{E9243D53-A45B-42F5-8DDF-98517998E5B2}"/>
      </w:docPartPr>
      <w:docPartBody>
        <w:p w:rsidR="00000000" w:rsidRDefault="00A92CE3" w:rsidP="00A92CE3">
          <w:pPr>
            <w:pStyle w:val="E1A20BCDCD0448078A5BADCC47A0FC30"/>
          </w:pPr>
          <w:r w:rsidRPr="00BB1B89">
            <w:rPr>
              <w:rStyle w:val="PlaceholderText"/>
            </w:rPr>
            <w:t>Click here to enter text.</w:t>
          </w:r>
        </w:p>
      </w:docPartBody>
    </w:docPart>
    <w:docPart>
      <w:docPartPr>
        <w:name w:val="73DDE6B481934EB19CB82F7D69DDA9B2"/>
        <w:category>
          <w:name w:val="General"/>
          <w:gallery w:val="placeholder"/>
        </w:category>
        <w:types>
          <w:type w:val="bbPlcHdr"/>
        </w:types>
        <w:behaviors>
          <w:behavior w:val="content"/>
        </w:behaviors>
        <w:guid w:val="{3F3F4679-FBCF-42DE-81B2-22E49D919FE4}"/>
      </w:docPartPr>
      <w:docPartBody>
        <w:p w:rsidR="00000000" w:rsidRDefault="00A92CE3" w:rsidP="00A92CE3">
          <w:pPr>
            <w:pStyle w:val="73DDE6B481934EB19CB82F7D69DDA9B2"/>
          </w:pPr>
          <w:r w:rsidRPr="007B75EE">
            <w:rPr>
              <w:rStyle w:val="PlaceholderText"/>
              <w:rFonts w:eastAsia="Batang"/>
              <w:b/>
            </w:rPr>
            <w:t>##</w:t>
          </w:r>
        </w:p>
      </w:docPartBody>
    </w:docPart>
    <w:docPart>
      <w:docPartPr>
        <w:name w:val="96242DF6553B4C5D814420A93D08FE81"/>
        <w:category>
          <w:name w:val="General"/>
          <w:gallery w:val="placeholder"/>
        </w:category>
        <w:types>
          <w:type w:val="bbPlcHdr"/>
        </w:types>
        <w:behaviors>
          <w:behavior w:val="content"/>
        </w:behaviors>
        <w:guid w:val="{4C12D0F2-E0D1-4D5A-BC1B-16F9A35D6A7D}"/>
      </w:docPartPr>
      <w:docPartBody>
        <w:p w:rsidR="00000000" w:rsidRDefault="00A92CE3" w:rsidP="00A92CE3">
          <w:pPr>
            <w:pStyle w:val="96242DF6553B4C5D814420A93D08FE81"/>
          </w:pPr>
          <w:r w:rsidRPr="00BB1B89">
            <w:rPr>
              <w:rStyle w:val="PlaceholderText"/>
              <w:rFonts w:eastAsia="Batang"/>
            </w:rPr>
            <w:t>Click here to enter text.</w:t>
          </w:r>
        </w:p>
      </w:docPartBody>
    </w:docPart>
    <w:docPart>
      <w:docPartPr>
        <w:name w:val="4FA870116218443EAEE270DE99F410E7"/>
        <w:category>
          <w:name w:val="General"/>
          <w:gallery w:val="placeholder"/>
        </w:category>
        <w:types>
          <w:type w:val="bbPlcHdr"/>
        </w:types>
        <w:behaviors>
          <w:behavior w:val="content"/>
        </w:behaviors>
        <w:guid w:val="{D70143EB-4687-47C9-A293-EE880E803080}"/>
      </w:docPartPr>
      <w:docPartBody>
        <w:p w:rsidR="00000000" w:rsidRDefault="00A92CE3" w:rsidP="00A92CE3">
          <w:pPr>
            <w:pStyle w:val="4FA870116218443EAEE270DE99F410E7"/>
          </w:pPr>
          <w:r w:rsidRPr="007B75EE">
            <w:rPr>
              <w:rStyle w:val="PlaceholderText"/>
              <w:rFonts w:eastAsia="Batang"/>
              <w:b/>
            </w:rPr>
            <w:t>##</w:t>
          </w:r>
        </w:p>
      </w:docPartBody>
    </w:docPart>
    <w:docPart>
      <w:docPartPr>
        <w:name w:val="29D29C5C930E488190FE082A209836C9"/>
        <w:category>
          <w:name w:val="General"/>
          <w:gallery w:val="placeholder"/>
        </w:category>
        <w:types>
          <w:type w:val="bbPlcHdr"/>
        </w:types>
        <w:behaviors>
          <w:behavior w:val="content"/>
        </w:behaviors>
        <w:guid w:val="{C7EE5ECE-A89A-4740-BD99-D3E7CFAB3BAE}"/>
      </w:docPartPr>
      <w:docPartBody>
        <w:p w:rsidR="00000000" w:rsidRDefault="00A92CE3" w:rsidP="00A92CE3">
          <w:pPr>
            <w:pStyle w:val="29D29C5C930E488190FE082A209836C9"/>
          </w:pPr>
          <w:r w:rsidRPr="00BB1B89">
            <w:rPr>
              <w:rStyle w:val="PlaceholderText"/>
              <w:rFonts w:eastAsia="Batang"/>
            </w:rPr>
            <w:t>Click here to enter text.</w:t>
          </w:r>
        </w:p>
      </w:docPartBody>
    </w:docPart>
    <w:docPart>
      <w:docPartPr>
        <w:name w:val="54E9FA76D0DE41629BB13237BB19372E"/>
        <w:category>
          <w:name w:val="General"/>
          <w:gallery w:val="placeholder"/>
        </w:category>
        <w:types>
          <w:type w:val="bbPlcHdr"/>
        </w:types>
        <w:behaviors>
          <w:behavior w:val="content"/>
        </w:behaviors>
        <w:guid w:val="{4386E41F-AB54-4A83-85E3-9980A03EB514}"/>
      </w:docPartPr>
      <w:docPartBody>
        <w:p w:rsidR="00000000" w:rsidRDefault="00A92CE3" w:rsidP="00A92CE3">
          <w:pPr>
            <w:pStyle w:val="54E9FA76D0DE41629BB13237BB19372E"/>
          </w:pPr>
          <w:r w:rsidRPr="007B75EE">
            <w:rPr>
              <w:rStyle w:val="PlaceholderText"/>
              <w:rFonts w:eastAsia="Batang"/>
              <w:b/>
            </w:rPr>
            <w:t>##</w:t>
          </w:r>
        </w:p>
      </w:docPartBody>
    </w:docPart>
    <w:docPart>
      <w:docPartPr>
        <w:name w:val="AF98C8D728CB44D6AA5AAA4EDEC1CFC1"/>
        <w:category>
          <w:name w:val="General"/>
          <w:gallery w:val="placeholder"/>
        </w:category>
        <w:types>
          <w:type w:val="bbPlcHdr"/>
        </w:types>
        <w:behaviors>
          <w:behavior w:val="content"/>
        </w:behaviors>
        <w:guid w:val="{829239B1-61A2-4543-A0C5-BD0D5155A94A}"/>
      </w:docPartPr>
      <w:docPartBody>
        <w:p w:rsidR="00000000" w:rsidRDefault="00A92CE3" w:rsidP="00A92CE3">
          <w:pPr>
            <w:pStyle w:val="AF98C8D728CB44D6AA5AAA4EDEC1CFC1"/>
          </w:pPr>
          <w:r w:rsidRPr="00BB1B89">
            <w:rPr>
              <w:rStyle w:val="PlaceholderText"/>
              <w:rFonts w:eastAsia="Batang"/>
            </w:rPr>
            <w:t>Click here to enter text.</w:t>
          </w:r>
        </w:p>
      </w:docPartBody>
    </w:docPart>
    <w:docPart>
      <w:docPartPr>
        <w:name w:val="75F2F53BDCD44113B5C7C20A78E7FA8F"/>
        <w:category>
          <w:name w:val="General"/>
          <w:gallery w:val="placeholder"/>
        </w:category>
        <w:types>
          <w:type w:val="bbPlcHdr"/>
        </w:types>
        <w:behaviors>
          <w:behavior w:val="content"/>
        </w:behaviors>
        <w:guid w:val="{8297251A-DFD3-48A8-BF95-BB6E4DD59C44}"/>
      </w:docPartPr>
      <w:docPartBody>
        <w:p w:rsidR="00000000" w:rsidRDefault="00A92CE3" w:rsidP="00A92CE3">
          <w:pPr>
            <w:pStyle w:val="75F2F53BDCD44113B5C7C20A78E7FA8F"/>
          </w:pPr>
          <w:r w:rsidRPr="007B75EE">
            <w:rPr>
              <w:rStyle w:val="PlaceholderText"/>
              <w:rFonts w:eastAsia="Batang"/>
              <w:b/>
            </w:rPr>
            <w:t>##</w:t>
          </w:r>
        </w:p>
      </w:docPartBody>
    </w:docPart>
    <w:docPart>
      <w:docPartPr>
        <w:name w:val="A0531279EE5C4610AA3DC995D7608CD6"/>
        <w:category>
          <w:name w:val="General"/>
          <w:gallery w:val="placeholder"/>
        </w:category>
        <w:types>
          <w:type w:val="bbPlcHdr"/>
        </w:types>
        <w:behaviors>
          <w:behavior w:val="content"/>
        </w:behaviors>
        <w:guid w:val="{8AC80977-0C83-4092-8F78-F78E59775BC3}"/>
      </w:docPartPr>
      <w:docPartBody>
        <w:p w:rsidR="00000000" w:rsidRDefault="00A92CE3" w:rsidP="00A92CE3">
          <w:pPr>
            <w:pStyle w:val="A0531279EE5C4610AA3DC995D7608CD6"/>
          </w:pPr>
          <w:r w:rsidRPr="00BB1B89">
            <w:rPr>
              <w:rStyle w:val="PlaceholderText"/>
              <w:rFonts w:eastAsia="Batang"/>
            </w:rPr>
            <w:t>Click here to enter text.</w:t>
          </w:r>
        </w:p>
      </w:docPartBody>
    </w:docPart>
    <w:docPart>
      <w:docPartPr>
        <w:name w:val="A920382D6026420DBBDC766A347DD4E0"/>
        <w:category>
          <w:name w:val="General"/>
          <w:gallery w:val="placeholder"/>
        </w:category>
        <w:types>
          <w:type w:val="bbPlcHdr"/>
        </w:types>
        <w:behaviors>
          <w:behavior w:val="content"/>
        </w:behaviors>
        <w:guid w:val="{3592C798-FF74-41A6-A0D8-82FA78B1857D}"/>
      </w:docPartPr>
      <w:docPartBody>
        <w:p w:rsidR="00000000" w:rsidRDefault="00A92CE3" w:rsidP="00A92CE3">
          <w:pPr>
            <w:pStyle w:val="A920382D6026420DBBDC766A347DD4E0"/>
          </w:pPr>
          <w:r w:rsidRPr="00BB1B89">
            <w:rPr>
              <w:rStyle w:val="PlaceholderText"/>
              <w:rFonts w:eastAsia="Batang"/>
            </w:rPr>
            <w:t>Click here to enter text.</w:t>
          </w:r>
        </w:p>
      </w:docPartBody>
    </w:docPart>
    <w:docPart>
      <w:docPartPr>
        <w:name w:val="08971585A9E94BA3B18869D5C6383093"/>
        <w:category>
          <w:name w:val="General"/>
          <w:gallery w:val="placeholder"/>
        </w:category>
        <w:types>
          <w:type w:val="bbPlcHdr"/>
        </w:types>
        <w:behaviors>
          <w:behavior w:val="content"/>
        </w:behaviors>
        <w:guid w:val="{42D43785-EB23-4F8B-AEA0-7FC57605C674}"/>
      </w:docPartPr>
      <w:docPartBody>
        <w:p w:rsidR="00000000" w:rsidRDefault="00A92CE3" w:rsidP="00A92CE3">
          <w:pPr>
            <w:pStyle w:val="08971585A9E94BA3B18869D5C6383093"/>
          </w:pPr>
          <w:r w:rsidRPr="00483549">
            <w:rPr>
              <w:rStyle w:val="PlaceholderText"/>
              <w:rFonts w:eastAsia="Batang"/>
            </w:rPr>
            <w:t>Click here to enter text.</w:t>
          </w:r>
        </w:p>
      </w:docPartBody>
    </w:docPart>
    <w:docPart>
      <w:docPartPr>
        <w:name w:val="5713ADC1F5964BE2936376217338503B"/>
        <w:category>
          <w:name w:val="General"/>
          <w:gallery w:val="placeholder"/>
        </w:category>
        <w:types>
          <w:type w:val="bbPlcHdr"/>
        </w:types>
        <w:behaviors>
          <w:behavior w:val="content"/>
        </w:behaviors>
        <w:guid w:val="{1C346709-E9A8-408C-9175-F1BEEF390C22}"/>
      </w:docPartPr>
      <w:docPartBody>
        <w:p w:rsidR="00000000" w:rsidRDefault="00A92CE3" w:rsidP="00A92CE3">
          <w:pPr>
            <w:pStyle w:val="5713ADC1F5964BE2936376217338503B"/>
          </w:pPr>
          <w:r w:rsidRPr="001F2B39">
            <w:t>#</w:t>
          </w:r>
        </w:p>
      </w:docPartBody>
    </w:docPart>
    <w:docPart>
      <w:docPartPr>
        <w:name w:val="2A49B2C3AF3747FAA5C9529D57B93172"/>
        <w:category>
          <w:name w:val="General"/>
          <w:gallery w:val="placeholder"/>
        </w:category>
        <w:types>
          <w:type w:val="bbPlcHdr"/>
        </w:types>
        <w:behaviors>
          <w:behavior w:val="content"/>
        </w:behaviors>
        <w:guid w:val="{A90473E9-AB58-4BF6-944E-1BDE494B7A9F}"/>
      </w:docPartPr>
      <w:docPartBody>
        <w:p w:rsidR="00000000" w:rsidRDefault="00A92CE3" w:rsidP="00A92CE3">
          <w:pPr>
            <w:pStyle w:val="2A49B2C3AF3747FAA5C9529D57B93172"/>
          </w:pPr>
          <w:r w:rsidRPr="001F2B39">
            <w:t>Click here to enter text.</w:t>
          </w:r>
        </w:p>
      </w:docPartBody>
    </w:docPart>
    <w:docPart>
      <w:docPartPr>
        <w:name w:val="E685D8EF4D44406D8559B735F074F1AA"/>
        <w:category>
          <w:name w:val="General"/>
          <w:gallery w:val="placeholder"/>
        </w:category>
        <w:types>
          <w:type w:val="bbPlcHdr"/>
        </w:types>
        <w:behaviors>
          <w:behavior w:val="content"/>
        </w:behaviors>
        <w:guid w:val="{C7698107-BE1F-4BC4-B05B-583BBC9C0F07}"/>
      </w:docPartPr>
      <w:docPartBody>
        <w:p w:rsidR="00000000" w:rsidRDefault="00A92CE3" w:rsidP="00A92CE3">
          <w:pPr>
            <w:pStyle w:val="E685D8EF4D44406D8559B735F074F1AA"/>
          </w:pPr>
          <w:r w:rsidRPr="001F2B39">
            <w:rPr>
              <w:rFonts w:eastAsia="Batang"/>
              <w:b/>
              <w:bCs/>
            </w:rPr>
            <w:t>#.##</w:t>
          </w:r>
        </w:p>
      </w:docPartBody>
    </w:docPart>
    <w:docPart>
      <w:docPartPr>
        <w:name w:val="34CCAAF75BEB460BB6C20F6856059219"/>
        <w:category>
          <w:name w:val="General"/>
          <w:gallery w:val="placeholder"/>
        </w:category>
        <w:types>
          <w:type w:val="bbPlcHdr"/>
        </w:types>
        <w:behaviors>
          <w:behavior w:val="content"/>
        </w:behaviors>
        <w:guid w:val="{F74C1CE6-99D1-4E82-B978-7DF2382347EC}"/>
      </w:docPartPr>
      <w:docPartBody>
        <w:p w:rsidR="00000000" w:rsidRDefault="00A92CE3" w:rsidP="00A92CE3">
          <w:pPr>
            <w:pStyle w:val="34CCAAF75BEB460BB6C20F6856059219"/>
          </w:pPr>
          <w:r w:rsidRPr="00276A38">
            <w:rPr>
              <w:rStyle w:val="PlaceholderText"/>
              <w:rFonts w:eastAsia="Batang"/>
            </w:rPr>
            <w:t>Click here to enter text.</w:t>
          </w:r>
        </w:p>
      </w:docPartBody>
    </w:docPart>
    <w:docPart>
      <w:docPartPr>
        <w:name w:val="CF4DD186C2884413A447B401B7648E04"/>
        <w:category>
          <w:name w:val="General"/>
          <w:gallery w:val="placeholder"/>
        </w:category>
        <w:types>
          <w:type w:val="bbPlcHdr"/>
        </w:types>
        <w:behaviors>
          <w:behavior w:val="content"/>
        </w:behaviors>
        <w:guid w:val="{3365837E-095D-4557-85BF-9088E9F10942}"/>
      </w:docPartPr>
      <w:docPartBody>
        <w:p w:rsidR="00000000" w:rsidRDefault="00A92CE3" w:rsidP="00A92CE3">
          <w:pPr>
            <w:pStyle w:val="CF4DD186C2884413A447B401B7648E04"/>
          </w:pPr>
          <w:r w:rsidRPr="001F2B39">
            <w:rPr>
              <w:rFonts w:eastAsia="Batang"/>
              <w:b/>
              <w:bCs/>
            </w:rPr>
            <w:t>#.##</w:t>
          </w:r>
        </w:p>
      </w:docPartBody>
    </w:docPart>
    <w:docPart>
      <w:docPartPr>
        <w:name w:val="DC2220F369B946148CB61E038E249FF4"/>
        <w:category>
          <w:name w:val="General"/>
          <w:gallery w:val="placeholder"/>
        </w:category>
        <w:types>
          <w:type w:val="bbPlcHdr"/>
        </w:types>
        <w:behaviors>
          <w:behavior w:val="content"/>
        </w:behaviors>
        <w:guid w:val="{2A4254B3-663E-442E-9FDD-86C184F762B7}"/>
      </w:docPartPr>
      <w:docPartBody>
        <w:p w:rsidR="00000000" w:rsidRDefault="00A92CE3" w:rsidP="00A92CE3">
          <w:pPr>
            <w:pStyle w:val="DC2220F369B946148CB61E038E249FF4"/>
          </w:pPr>
          <w:r w:rsidRPr="00276A38">
            <w:rPr>
              <w:rStyle w:val="PlaceholderText"/>
              <w:rFonts w:eastAsia="Batang"/>
            </w:rPr>
            <w:t>Click here to enter text.</w:t>
          </w:r>
        </w:p>
      </w:docPartBody>
    </w:docPart>
    <w:docPart>
      <w:docPartPr>
        <w:name w:val="152AA71BDBA141869572FDCAF6AC89D3"/>
        <w:category>
          <w:name w:val="General"/>
          <w:gallery w:val="placeholder"/>
        </w:category>
        <w:types>
          <w:type w:val="bbPlcHdr"/>
        </w:types>
        <w:behaviors>
          <w:behavior w:val="content"/>
        </w:behaviors>
        <w:guid w:val="{0F20656F-D3E2-4D3A-A217-F2083E9F59F6}"/>
      </w:docPartPr>
      <w:docPartBody>
        <w:p w:rsidR="00000000" w:rsidRDefault="00A92CE3" w:rsidP="00A92CE3">
          <w:pPr>
            <w:pStyle w:val="152AA71BDBA141869572FDCAF6AC89D3"/>
          </w:pPr>
          <w:r w:rsidRPr="001F2B39">
            <w:rPr>
              <w:rStyle w:val="ACtabletextChar"/>
              <w:rFonts w:eastAsia="Batang"/>
              <w:b/>
              <w:bCs/>
            </w:rPr>
            <w:t>#.##</w:t>
          </w:r>
        </w:p>
      </w:docPartBody>
    </w:docPart>
    <w:docPart>
      <w:docPartPr>
        <w:name w:val="60EEAA9E858F4A4E951D42901A1FD538"/>
        <w:category>
          <w:name w:val="General"/>
          <w:gallery w:val="placeholder"/>
        </w:category>
        <w:types>
          <w:type w:val="bbPlcHdr"/>
        </w:types>
        <w:behaviors>
          <w:behavior w:val="content"/>
        </w:behaviors>
        <w:guid w:val="{6DC1EB8E-E96C-4132-BF7F-7D9BA3A64CDC}"/>
      </w:docPartPr>
      <w:docPartBody>
        <w:p w:rsidR="00000000" w:rsidRDefault="00A92CE3" w:rsidP="00A92CE3">
          <w:pPr>
            <w:pStyle w:val="60EEAA9E858F4A4E951D42901A1FD538"/>
          </w:pPr>
          <w:r w:rsidRPr="00276A38">
            <w:rPr>
              <w:rStyle w:val="PlaceholderText"/>
              <w:rFonts w:eastAsia="Batang"/>
            </w:rPr>
            <w:t>Click here to enter text.</w:t>
          </w:r>
        </w:p>
      </w:docPartBody>
    </w:docPart>
    <w:docPart>
      <w:docPartPr>
        <w:name w:val="AE7F92D199594FFEA52EEF62DF1E6FE3"/>
        <w:category>
          <w:name w:val="General"/>
          <w:gallery w:val="placeholder"/>
        </w:category>
        <w:types>
          <w:type w:val="bbPlcHdr"/>
        </w:types>
        <w:behaviors>
          <w:behavior w:val="content"/>
        </w:behaviors>
        <w:guid w:val="{350F8ACF-98CA-40D6-96D6-33F523A5489C}"/>
      </w:docPartPr>
      <w:docPartBody>
        <w:p w:rsidR="00000000" w:rsidRDefault="00A92CE3" w:rsidP="00A92CE3">
          <w:pPr>
            <w:pStyle w:val="AE7F92D199594FFEA52EEF62DF1E6FE3"/>
          </w:pPr>
          <w:r w:rsidRPr="001F2B39">
            <w:t>#</w:t>
          </w:r>
        </w:p>
      </w:docPartBody>
    </w:docPart>
    <w:docPart>
      <w:docPartPr>
        <w:name w:val="57ED3C88FEE8484FA3650EDD369DC331"/>
        <w:category>
          <w:name w:val="General"/>
          <w:gallery w:val="placeholder"/>
        </w:category>
        <w:types>
          <w:type w:val="bbPlcHdr"/>
        </w:types>
        <w:behaviors>
          <w:behavior w:val="content"/>
        </w:behaviors>
        <w:guid w:val="{D8D2BCFA-7713-4263-B7F8-F69F23F04EC9}"/>
      </w:docPartPr>
      <w:docPartBody>
        <w:p w:rsidR="00000000" w:rsidRDefault="00A92CE3" w:rsidP="00A92CE3">
          <w:pPr>
            <w:pStyle w:val="57ED3C88FEE8484FA3650EDD369DC331"/>
          </w:pPr>
          <w:r w:rsidRPr="001F2B39">
            <w:t>Click here to enter text.</w:t>
          </w:r>
        </w:p>
      </w:docPartBody>
    </w:docPart>
    <w:docPart>
      <w:docPartPr>
        <w:name w:val="F8A2239110CC49E3BF15CE9B5041DA59"/>
        <w:category>
          <w:name w:val="General"/>
          <w:gallery w:val="placeholder"/>
        </w:category>
        <w:types>
          <w:type w:val="bbPlcHdr"/>
        </w:types>
        <w:behaviors>
          <w:behavior w:val="content"/>
        </w:behaviors>
        <w:guid w:val="{8C5C2714-F9C1-4C1B-A2A1-CBA2B422FE16}"/>
      </w:docPartPr>
      <w:docPartBody>
        <w:p w:rsidR="00000000" w:rsidRDefault="00A92CE3" w:rsidP="00A92CE3">
          <w:pPr>
            <w:pStyle w:val="F8A2239110CC49E3BF15CE9B5041DA59"/>
          </w:pPr>
          <w:r w:rsidRPr="001F2B39">
            <w:rPr>
              <w:rFonts w:eastAsia="Batang"/>
              <w:b/>
              <w:bCs/>
            </w:rPr>
            <w:t>#.##</w:t>
          </w:r>
        </w:p>
      </w:docPartBody>
    </w:docPart>
    <w:docPart>
      <w:docPartPr>
        <w:name w:val="DA1DAC6400B841E0BA71F3F2FA1D5630"/>
        <w:category>
          <w:name w:val="General"/>
          <w:gallery w:val="placeholder"/>
        </w:category>
        <w:types>
          <w:type w:val="bbPlcHdr"/>
        </w:types>
        <w:behaviors>
          <w:behavior w:val="content"/>
        </w:behaviors>
        <w:guid w:val="{3C29D36C-2FC5-4E41-8D0A-CC8D25F86E25}"/>
      </w:docPartPr>
      <w:docPartBody>
        <w:p w:rsidR="00000000" w:rsidRDefault="00A92CE3" w:rsidP="00A92CE3">
          <w:pPr>
            <w:pStyle w:val="DA1DAC6400B841E0BA71F3F2FA1D5630"/>
          </w:pPr>
          <w:r w:rsidRPr="00276A38">
            <w:rPr>
              <w:rStyle w:val="PlaceholderText"/>
              <w:rFonts w:eastAsia="Batang"/>
            </w:rPr>
            <w:t>Click here to enter text.</w:t>
          </w:r>
        </w:p>
      </w:docPartBody>
    </w:docPart>
    <w:docPart>
      <w:docPartPr>
        <w:name w:val="0DBF77EFB38F48028F90665894C874E7"/>
        <w:category>
          <w:name w:val="General"/>
          <w:gallery w:val="placeholder"/>
        </w:category>
        <w:types>
          <w:type w:val="bbPlcHdr"/>
        </w:types>
        <w:behaviors>
          <w:behavior w:val="content"/>
        </w:behaviors>
        <w:guid w:val="{FD25328E-BBF8-4A83-84D4-D3BB5F7D7959}"/>
      </w:docPartPr>
      <w:docPartBody>
        <w:p w:rsidR="00000000" w:rsidRDefault="00A92CE3" w:rsidP="00A92CE3">
          <w:pPr>
            <w:pStyle w:val="0DBF77EFB38F48028F90665894C874E7"/>
          </w:pPr>
          <w:r w:rsidRPr="001F2B39">
            <w:rPr>
              <w:rFonts w:eastAsia="Batang"/>
              <w:b/>
              <w:bCs/>
            </w:rPr>
            <w:t>#.##</w:t>
          </w:r>
        </w:p>
      </w:docPartBody>
    </w:docPart>
    <w:docPart>
      <w:docPartPr>
        <w:name w:val="BE58DF88DEC04112878E6D1DE7F39AB0"/>
        <w:category>
          <w:name w:val="General"/>
          <w:gallery w:val="placeholder"/>
        </w:category>
        <w:types>
          <w:type w:val="bbPlcHdr"/>
        </w:types>
        <w:behaviors>
          <w:behavior w:val="content"/>
        </w:behaviors>
        <w:guid w:val="{BF16CD65-231B-4FB3-A4D4-9F845C431AE6}"/>
      </w:docPartPr>
      <w:docPartBody>
        <w:p w:rsidR="00000000" w:rsidRDefault="00A92CE3" w:rsidP="00A92CE3">
          <w:pPr>
            <w:pStyle w:val="BE58DF88DEC04112878E6D1DE7F39AB0"/>
          </w:pPr>
          <w:r w:rsidRPr="00276A38">
            <w:rPr>
              <w:rStyle w:val="PlaceholderText"/>
              <w:rFonts w:eastAsia="Batang"/>
            </w:rPr>
            <w:t>Click here to enter text.</w:t>
          </w:r>
        </w:p>
      </w:docPartBody>
    </w:docPart>
    <w:docPart>
      <w:docPartPr>
        <w:name w:val="C0FD3C2D144145A583D629654E874799"/>
        <w:category>
          <w:name w:val="General"/>
          <w:gallery w:val="placeholder"/>
        </w:category>
        <w:types>
          <w:type w:val="bbPlcHdr"/>
        </w:types>
        <w:behaviors>
          <w:behavior w:val="content"/>
        </w:behaviors>
        <w:guid w:val="{BE882F84-DC2C-4C58-A66B-B11E25493B90}"/>
      </w:docPartPr>
      <w:docPartBody>
        <w:p w:rsidR="00000000" w:rsidRDefault="00A92CE3" w:rsidP="00A92CE3">
          <w:pPr>
            <w:pStyle w:val="C0FD3C2D144145A583D629654E874799"/>
          </w:pPr>
          <w:r w:rsidRPr="001F2B39">
            <w:rPr>
              <w:rStyle w:val="ACtabletextChar"/>
              <w:rFonts w:eastAsia="Batang"/>
              <w:b/>
              <w:bCs/>
            </w:rPr>
            <w:t>#.##</w:t>
          </w:r>
        </w:p>
      </w:docPartBody>
    </w:docPart>
    <w:docPart>
      <w:docPartPr>
        <w:name w:val="9CD5AD421E864BFFBFD5640F90506A78"/>
        <w:category>
          <w:name w:val="General"/>
          <w:gallery w:val="placeholder"/>
        </w:category>
        <w:types>
          <w:type w:val="bbPlcHdr"/>
        </w:types>
        <w:behaviors>
          <w:behavior w:val="content"/>
        </w:behaviors>
        <w:guid w:val="{96A296FD-CC4B-41AC-BF1D-CA2AA70E7FA7}"/>
      </w:docPartPr>
      <w:docPartBody>
        <w:p w:rsidR="00000000" w:rsidRDefault="00A92CE3" w:rsidP="00A92CE3">
          <w:pPr>
            <w:pStyle w:val="9CD5AD421E864BFFBFD5640F90506A78"/>
          </w:pPr>
          <w:r w:rsidRPr="00276A38">
            <w:rPr>
              <w:rStyle w:val="PlaceholderText"/>
              <w:rFonts w:eastAsia="Batang"/>
            </w:rPr>
            <w:t>Click here to enter text.</w:t>
          </w:r>
        </w:p>
      </w:docPartBody>
    </w:docPart>
    <w:docPart>
      <w:docPartPr>
        <w:name w:val="0C3AD0F99A614631BAA960E96C779AC3"/>
        <w:category>
          <w:name w:val="General"/>
          <w:gallery w:val="placeholder"/>
        </w:category>
        <w:types>
          <w:type w:val="bbPlcHdr"/>
        </w:types>
        <w:behaviors>
          <w:behavior w:val="content"/>
        </w:behaviors>
        <w:guid w:val="{38D5C64D-FCC7-49A1-9952-2E68F3541235}"/>
      </w:docPartPr>
      <w:docPartBody>
        <w:p w:rsidR="00000000" w:rsidRDefault="00A92CE3" w:rsidP="00A92CE3">
          <w:pPr>
            <w:pStyle w:val="0C3AD0F99A614631BAA960E96C779AC3"/>
          </w:pPr>
          <w:r w:rsidRPr="001F2B39">
            <w:rPr>
              <w:rFonts w:eastAsia="Batang"/>
              <w:b/>
              <w:bCs/>
            </w:rPr>
            <w:t>#.##</w:t>
          </w:r>
        </w:p>
      </w:docPartBody>
    </w:docPart>
    <w:docPart>
      <w:docPartPr>
        <w:name w:val="27CC7953608A4E4A85B8B14D73E6A0CA"/>
        <w:category>
          <w:name w:val="General"/>
          <w:gallery w:val="placeholder"/>
        </w:category>
        <w:types>
          <w:type w:val="bbPlcHdr"/>
        </w:types>
        <w:behaviors>
          <w:behavior w:val="content"/>
        </w:behaviors>
        <w:guid w:val="{8DF4F34C-EF96-4E52-A3B0-3F3D0CE98E17}"/>
      </w:docPartPr>
      <w:docPartBody>
        <w:p w:rsidR="00000000" w:rsidRDefault="00A92CE3" w:rsidP="00A92CE3">
          <w:pPr>
            <w:pStyle w:val="27CC7953608A4E4A85B8B14D73E6A0CA"/>
          </w:pPr>
          <w:r w:rsidRPr="00276A38">
            <w:rPr>
              <w:rStyle w:val="PlaceholderText"/>
              <w:rFonts w:eastAsia="Batang"/>
            </w:rPr>
            <w:t>Click here to enter text.</w:t>
          </w:r>
        </w:p>
      </w:docPartBody>
    </w:docPart>
    <w:docPart>
      <w:docPartPr>
        <w:name w:val="B3F1A363EB884A85BBF364D90F994579"/>
        <w:category>
          <w:name w:val="General"/>
          <w:gallery w:val="placeholder"/>
        </w:category>
        <w:types>
          <w:type w:val="bbPlcHdr"/>
        </w:types>
        <w:behaviors>
          <w:behavior w:val="content"/>
        </w:behaviors>
        <w:guid w:val="{63366D04-373F-4678-BDEA-680709544CB0}"/>
      </w:docPartPr>
      <w:docPartBody>
        <w:p w:rsidR="00000000" w:rsidRDefault="00A92CE3" w:rsidP="00A92CE3">
          <w:pPr>
            <w:pStyle w:val="B3F1A363EB884A85BBF364D90F994579"/>
          </w:pPr>
          <w:r w:rsidRPr="00774B5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Roman">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ist521BT-LightItalic">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22"/>
    <w:rsid w:val="00017B08"/>
    <w:rsid w:val="001835F1"/>
    <w:rsid w:val="00187D80"/>
    <w:rsid w:val="003E1860"/>
    <w:rsid w:val="004E7A6F"/>
    <w:rsid w:val="008A4322"/>
    <w:rsid w:val="00A641FC"/>
    <w:rsid w:val="00A92CE3"/>
    <w:rsid w:val="00BB4C50"/>
    <w:rsid w:val="00CF28EF"/>
    <w:rsid w:val="00D23658"/>
    <w:rsid w:val="00E15B6B"/>
    <w:rsid w:val="00E835BB"/>
    <w:rsid w:val="00FB3A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CE3"/>
    <w:rPr>
      <w:color w:val="808080"/>
    </w:rPr>
  </w:style>
  <w:style w:type="paragraph" w:customStyle="1" w:styleId="5D02C50B9DE547BFAAABCFCBC8734C91">
    <w:name w:val="5D02C50B9DE547BFAAABCFCBC8734C91"/>
    <w:rsid w:val="008A4322"/>
  </w:style>
  <w:style w:type="paragraph" w:customStyle="1" w:styleId="B5A965E97BFA41E5895A237726A85A52">
    <w:name w:val="B5A965E97BFA41E5895A237726A85A52"/>
    <w:rsid w:val="008A4322"/>
  </w:style>
  <w:style w:type="paragraph" w:customStyle="1" w:styleId="5D02C50B9DE547BFAAABCFCBC8734C911">
    <w:name w:val="5D02C50B9DE547BFAAABCFCBC8734C91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
    <w:name w:val="B5A965E97BFA41E5895A237726A85A52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5D02C50B9DE547BFAAABCFCBC8734C912">
    <w:name w:val="5D02C50B9DE547BFAAABCFCBC8734C91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
    <w:name w:val="B5A965E97BFA41E5895A237726A85A52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
    <w:name w:val="F630A34BF39E4A5685471F8E6B2447F7"/>
    <w:rsid w:val="008A4322"/>
  </w:style>
  <w:style w:type="paragraph" w:customStyle="1" w:styleId="5D02C50B9DE547BFAAABCFCBC8734C913">
    <w:name w:val="5D02C50B9DE547BFAAABCFCBC8734C91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3">
    <w:name w:val="B5A965E97BFA41E5895A237726A85A52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
    <w:name w:val="F630A34BF39E4A5685471F8E6B2447F7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5D02C50B9DE547BFAAABCFCBC8734C914">
    <w:name w:val="5D02C50B9DE547BFAAABCFCBC8734C91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4">
    <w:name w:val="B5A965E97BFA41E5895A237726A85A52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
    <w:name w:val="F630A34BF39E4A5685471F8E6B2447F7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
    <w:name w:val="8BC00EB59B73428C97C7EAB441BE9711"/>
    <w:rsid w:val="008A4322"/>
  </w:style>
  <w:style w:type="paragraph" w:customStyle="1" w:styleId="5D02C50B9DE547BFAAABCFCBC8734C915">
    <w:name w:val="5D02C50B9DE547BFAAABCFCBC8734C91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5">
    <w:name w:val="B5A965E97BFA41E5895A237726A85A52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3">
    <w:name w:val="F630A34BF39E4A5685471F8E6B2447F7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
    <w:name w:val="8BC00EB59B73428C97C7EAB441BE9711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
    <w:name w:val="CB87C26A8D78418280A97A24E1741CCE"/>
    <w:rsid w:val="008A4322"/>
  </w:style>
  <w:style w:type="paragraph" w:customStyle="1" w:styleId="1662518A38824608866E7075A6C61F66">
    <w:name w:val="1662518A38824608866E7075A6C61F66"/>
    <w:rsid w:val="008A4322"/>
  </w:style>
  <w:style w:type="paragraph" w:customStyle="1" w:styleId="5D02C50B9DE547BFAAABCFCBC8734C916">
    <w:name w:val="5D02C50B9DE547BFAAABCFCBC8734C91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6">
    <w:name w:val="B5A965E97BFA41E5895A237726A85A52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4">
    <w:name w:val="F630A34BF39E4A5685471F8E6B2447F7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
    <w:name w:val="8BC00EB59B73428C97C7EAB441BE9711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
    <w:name w:val="CB87C26A8D78418280A97A24E1741CCE1"/>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
    <w:name w:val="1662518A38824608866E7075A6C61F661"/>
    <w:rsid w:val="008A4322"/>
    <w:pPr>
      <w:spacing w:after="0" w:line="240" w:lineRule="auto"/>
    </w:pPr>
    <w:rPr>
      <w:rFonts w:ascii="Verdana" w:eastAsia="Times New Roman" w:hAnsi="Verdana" w:cs="Times New Roman"/>
      <w:sz w:val="18"/>
      <w:szCs w:val="24"/>
    </w:rPr>
  </w:style>
  <w:style w:type="paragraph" w:customStyle="1" w:styleId="5D02C50B9DE547BFAAABCFCBC8734C917">
    <w:name w:val="5D02C50B9DE547BFAAABCFCBC8734C91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7">
    <w:name w:val="B5A965E97BFA41E5895A237726A85A52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5">
    <w:name w:val="F630A34BF39E4A5685471F8E6B2447F7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3">
    <w:name w:val="8BC00EB59B73428C97C7EAB441BE9711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
    <w:name w:val="CB87C26A8D78418280A97A24E1741CCE2"/>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
    <w:name w:val="1662518A38824608866E7075A6C61F662"/>
    <w:rsid w:val="008A4322"/>
    <w:pPr>
      <w:spacing w:after="0" w:line="240" w:lineRule="auto"/>
    </w:pPr>
    <w:rPr>
      <w:rFonts w:ascii="Verdana" w:eastAsia="Times New Roman" w:hAnsi="Verdana" w:cs="Times New Roman"/>
      <w:sz w:val="18"/>
      <w:szCs w:val="24"/>
    </w:rPr>
  </w:style>
  <w:style w:type="paragraph" w:customStyle="1" w:styleId="1A4438C6257D4A50A8639AF7B2B2C9CE">
    <w:name w:val="1A4438C6257D4A50A8639AF7B2B2C9CE"/>
    <w:rsid w:val="008A4322"/>
  </w:style>
  <w:style w:type="paragraph" w:customStyle="1" w:styleId="5D02C50B9DE547BFAAABCFCBC8734C918">
    <w:name w:val="5D02C50B9DE547BFAAABCFCBC8734C91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8">
    <w:name w:val="B5A965E97BFA41E5895A237726A85A52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6">
    <w:name w:val="F630A34BF39E4A5685471F8E6B2447F7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4">
    <w:name w:val="8BC00EB59B73428C97C7EAB441BE9711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3">
    <w:name w:val="CB87C26A8D78418280A97A24E1741CCE3"/>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3">
    <w:name w:val="1662518A38824608866E7075A6C61F663"/>
    <w:rsid w:val="008A4322"/>
    <w:pPr>
      <w:spacing w:after="0" w:line="240" w:lineRule="auto"/>
    </w:pPr>
    <w:rPr>
      <w:rFonts w:ascii="Verdana" w:eastAsia="Times New Roman" w:hAnsi="Verdana" w:cs="Times New Roman"/>
      <w:sz w:val="18"/>
      <w:szCs w:val="24"/>
    </w:rPr>
  </w:style>
  <w:style w:type="paragraph" w:customStyle="1" w:styleId="1A4438C6257D4A50A8639AF7B2B2C9CE1">
    <w:name w:val="1A4438C6257D4A50A8639AF7B2B2C9CE1"/>
    <w:rsid w:val="008A4322"/>
    <w:pPr>
      <w:spacing w:after="0" w:line="240" w:lineRule="auto"/>
    </w:pPr>
    <w:rPr>
      <w:rFonts w:ascii="Verdana" w:eastAsia="Times New Roman" w:hAnsi="Verdana" w:cs="Times New Roman"/>
      <w:sz w:val="18"/>
      <w:szCs w:val="24"/>
    </w:rPr>
  </w:style>
  <w:style w:type="paragraph" w:customStyle="1" w:styleId="5D02C50B9DE547BFAAABCFCBC8734C919">
    <w:name w:val="5D02C50B9DE547BFAAABCFCBC8734C91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9">
    <w:name w:val="B5A965E97BFA41E5895A237726A85A52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7">
    <w:name w:val="F630A34BF39E4A5685471F8E6B2447F7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5">
    <w:name w:val="8BC00EB59B73428C97C7EAB441BE9711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4">
    <w:name w:val="CB87C26A8D78418280A97A24E1741CCE4"/>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4">
    <w:name w:val="1662518A38824608866E7075A6C61F664"/>
    <w:rsid w:val="008A4322"/>
    <w:pPr>
      <w:spacing w:after="0" w:line="240" w:lineRule="auto"/>
    </w:pPr>
    <w:rPr>
      <w:rFonts w:ascii="Verdana" w:eastAsia="Times New Roman" w:hAnsi="Verdana" w:cs="Times New Roman"/>
      <w:sz w:val="18"/>
      <w:szCs w:val="24"/>
    </w:rPr>
  </w:style>
  <w:style w:type="paragraph" w:customStyle="1" w:styleId="375F6D73A979438AA5584E5155D02D12">
    <w:name w:val="375F6D73A979438AA5584E5155D02D12"/>
    <w:rsid w:val="008A4322"/>
  </w:style>
  <w:style w:type="paragraph" w:customStyle="1" w:styleId="5D02C50B9DE547BFAAABCFCBC8734C9110">
    <w:name w:val="5D02C50B9DE547BFAAABCFCBC8734C911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0">
    <w:name w:val="B5A965E97BFA41E5895A237726A85A521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8">
    <w:name w:val="F630A34BF39E4A5685471F8E6B2447F78"/>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6">
    <w:name w:val="8BC00EB59B73428C97C7EAB441BE9711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5">
    <w:name w:val="CB87C26A8D78418280A97A24E1741CCE5"/>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5">
    <w:name w:val="1662518A38824608866E7075A6C61F665"/>
    <w:rsid w:val="008A4322"/>
    <w:pPr>
      <w:spacing w:after="0" w:line="240" w:lineRule="auto"/>
    </w:pPr>
    <w:rPr>
      <w:rFonts w:ascii="Verdana" w:eastAsia="Times New Roman" w:hAnsi="Verdana" w:cs="Times New Roman"/>
      <w:sz w:val="18"/>
      <w:szCs w:val="24"/>
    </w:rPr>
  </w:style>
  <w:style w:type="paragraph" w:customStyle="1" w:styleId="375F6D73A979438AA5584E5155D02D121">
    <w:name w:val="375F6D73A979438AA5584E5155D02D121"/>
    <w:rsid w:val="008A4322"/>
    <w:pPr>
      <w:spacing w:after="0" w:line="240" w:lineRule="auto"/>
    </w:pPr>
    <w:rPr>
      <w:rFonts w:ascii="Verdana" w:eastAsia="Times New Roman" w:hAnsi="Verdana" w:cs="Times New Roman"/>
      <w:sz w:val="18"/>
      <w:szCs w:val="24"/>
    </w:rPr>
  </w:style>
  <w:style w:type="paragraph" w:customStyle="1" w:styleId="F6F87013AE2E4BCD9795152987C10168">
    <w:name w:val="F6F87013AE2E4BCD9795152987C10168"/>
    <w:rsid w:val="008A4322"/>
  </w:style>
  <w:style w:type="paragraph" w:customStyle="1" w:styleId="80BBE4B5612247A9929A394D910B2367">
    <w:name w:val="80BBE4B5612247A9929A394D910B2367"/>
    <w:rsid w:val="008A4322"/>
  </w:style>
  <w:style w:type="paragraph" w:customStyle="1" w:styleId="5D02C50B9DE547BFAAABCFCBC8734C9111">
    <w:name w:val="5D02C50B9DE547BFAAABCFCBC8734C911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1">
    <w:name w:val="B5A965E97BFA41E5895A237726A85A521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9">
    <w:name w:val="F630A34BF39E4A5685471F8E6B2447F79"/>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7">
    <w:name w:val="8BC00EB59B73428C97C7EAB441BE9711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6">
    <w:name w:val="CB87C26A8D78418280A97A24E1741CCE6"/>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6">
    <w:name w:val="1662518A38824608866E7075A6C61F666"/>
    <w:rsid w:val="008A4322"/>
    <w:pPr>
      <w:spacing w:after="0" w:line="240" w:lineRule="auto"/>
    </w:pPr>
    <w:rPr>
      <w:rFonts w:ascii="Verdana" w:eastAsia="Times New Roman" w:hAnsi="Verdana" w:cs="Times New Roman"/>
      <w:sz w:val="18"/>
      <w:szCs w:val="24"/>
    </w:rPr>
  </w:style>
  <w:style w:type="paragraph" w:customStyle="1" w:styleId="375F6D73A979438AA5584E5155D02D122">
    <w:name w:val="375F6D73A979438AA5584E5155D02D122"/>
    <w:rsid w:val="008A4322"/>
    <w:pPr>
      <w:spacing w:after="0" w:line="240" w:lineRule="auto"/>
    </w:pPr>
    <w:rPr>
      <w:rFonts w:ascii="Verdana" w:eastAsia="Times New Roman" w:hAnsi="Verdana" w:cs="Times New Roman"/>
      <w:sz w:val="18"/>
      <w:szCs w:val="24"/>
    </w:rPr>
  </w:style>
  <w:style w:type="paragraph" w:customStyle="1" w:styleId="F6F87013AE2E4BCD9795152987C101681">
    <w:name w:val="F6F87013AE2E4BCD9795152987C10168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
    <w:name w:val="80BBE4B5612247A9929A394D910B2367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
    <w:name w:val="9DB9C0E8D3DD47AB9D5D79AE48235C68"/>
    <w:rsid w:val="008A4322"/>
  </w:style>
  <w:style w:type="paragraph" w:customStyle="1" w:styleId="B0C828AA413945ACBD8430081696646D">
    <w:name w:val="B0C828AA413945ACBD8430081696646D"/>
    <w:rsid w:val="008A4322"/>
  </w:style>
  <w:style w:type="paragraph" w:customStyle="1" w:styleId="6B33320580A94BEC9D8511ECA2F2F9BF">
    <w:name w:val="6B33320580A94BEC9D8511ECA2F2F9BF"/>
    <w:rsid w:val="008A4322"/>
  </w:style>
  <w:style w:type="paragraph" w:customStyle="1" w:styleId="299978DE29B847A3B021C94DCDDEC02B">
    <w:name w:val="299978DE29B847A3B021C94DCDDEC02B"/>
    <w:rsid w:val="008A4322"/>
  </w:style>
  <w:style w:type="paragraph" w:customStyle="1" w:styleId="E7A2C793231946DF9D2BEC6918035977">
    <w:name w:val="E7A2C793231946DF9D2BEC6918035977"/>
    <w:rsid w:val="008A4322"/>
  </w:style>
  <w:style w:type="paragraph" w:customStyle="1" w:styleId="37C4A5CA59EE49128CC5DF30DA7564E0">
    <w:name w:val="37C4A5CA59EE49128CC5DF30DA7564E0"/>
    <w:rsid w:val="008A4322"/>
  </w:style>
  <w:style w:type="paragraph" w:customStyle="1" w:styleId="D3CC6BFEB49145369B4E11CC44A60914">
    <w:name w:val="D3CC6BFEB49145369B4E11CC44A60914"/>
    <w:rsid w:val="008A4322"/>
  </w:style>
  <w:style w:type="paragraph" w:customStyle="1" w:styleId="F393237637D44590AC1E8FDB30B32CA9">
    <w:name w:val="F393237637D44590AC1E8FDB30B32CA9"/>
    <w:rsid w:val="008A4322"/>
  </w:style>
  <w:style w:type="paragraph" w:customStyle="1" w:styleId="E7C0F405D28C4E549A9415F06FD420CD">
    <w:name w:val="E7C0F405D28C4E549A9415F06FD420CD"/>
    <w:rsid w:val="008A4322"/>
  </w:style>
  <w:style w:type="paragraph" w:customStyle="1" w:styleId="12FC14B9A93646BF81F2019670F94554">
    <w:name w:val="12FC14B9A93646BF81F2019670F94554"/>
    <w:rsid w:val="008A4322"/>
  </w:style>
  <w:style w:type="paragraph" w:customStyle="1" w:styleId="5D02C50B9DE547BFAAABCFCBC8734C9112">
    <w:name w:val="5D02C50B9DE547BFAAABCFCBC8734C911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2">
    <w:name w:val="B5A965E97BFA41E5895A237726A85A521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0">
    <w:name w:val="F630A34BF39E4A5685471F8E6B2447F710"/>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8">
    <w:name w:val="8BC00EB59B73428C97C7EAB441BE97118"/>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7">
    <w:name w:val="CB87C26A8D78418280A97A24E1741CCE7"/>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7">
    <w:name w:val="1662518A38824608866E7075A6C61F667"/>
    <w:rsid w:val="008A4322"/>
    <w:pPr>
      <w:spacing w:after="0" w:line="240" w:lineRule="auto"/>
    </w:pPr>
    <w:rPr>
      <w:rFonts w:ascii="Verdana" w:eastAsia="Times New Roman" w:hAnsi="Verdana" w:cs="Times New Roman"/>
      <w:sz w:val="18"/>
      <w:szCs w:val="24"/>
    </w:rPr>
  </w:style>
  <w:style w:type="paragraph" w:customStyle="1" w:styleId="375F6D73A979438AA5584E5155D02D123">
    <w:name w:val="375F6D73A979438AA5584E5155D02D123"/>
    <w:rsid w:val="008A4322"/>
    <w:pPr>
      <w:spacing w:after="0" w:line="240" w:lineRule="auto"/>
    </w:pPr>
    <w:rPr>
      <w:rFonts w:ascii="Verdana" w:eastAsia="Times New Roman" w:hAnsi="Verdana" w:cs="Times New Roman"/>
      <w:sz w:val="18"/>
      <w:szCs w:val="24"/>
    </w:rPr>
  </w:style>
  <w:style w:type="paragraph" w:customStyle="1" w:styleId="F6F87013AE2E4BCD9795152987C101682">
    <w:name w:val="F6F87013AE2E4BCD9795152987C10168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2">
    <w:name w:val="80BBE4B5612247A9929A394D910B2367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
    <w:name w:val="9DB9C0E8D3DD47AB9D5D79AE48235C68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
    <w:name w:val="B0C828AA413945ACBD8430081696646D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
    <w:name w:val="6B33320580A94BEC9D8511ECA2F2F9BF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
    <w:name w:val="299978DE29B847A3B021C94DCDDEC02B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
    <w:name w:val="E7A2C793231946DF9D2BEC6918035977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
    <w:name w:val="37C4A5CA59EE49128CC5DF30DA7564E0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
    <w:name w:val="D3CC6BFEB49145369B4E11CC44A60914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
    <w:name w:val="F393237637D44590AC1E8FDB30B32CA9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
    <w:name w:val="E7C0F405D28C4E549A9415F06FD420CD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
    <w:name w:val="12FC14B9A93646BF81F2019670F94554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
    <w:name w:val="303A8A4C268A42219BB1A92D18263703"/>
    <w:rsid w:val="008A4322"/>
  </w:style>
  <w:style w:type="paragraph" w:customStyle="1" w:styleId="8C8C0225A9B74172961CE5491F1DD28F">
    <w:name w:val="8C8C0225A9B74172961CE5491F1DD28F"/>
    <w:rsid w:val="008A4322"/>
  </w:style>
  <w:style w:type="paragraph" w:customStyle="1" w:styleId="160F876FC7B9492EAB2C3AF279D079B4">
    <w:name w:val="160F876FC7B9492EAB2C3AF279D079B4"/>
    <w:rsid w:val="008A4322"/>
  </w:style>
  <w:style w:type="paragraph" w:customStyle="1" w:styleId="1B696DD005594D7EBC0980E2DECB2D99">
    <w:name w:val="1B696DD005594D7EBC0980E2DECB2D99"/>
    <w:rsid w:val="008A4322"/>
  </w:style>
  <w:style w:type="paragraph" w:customStyle="1" w:styleId="2312168339F4400EB597B90ACE7C0023">
    <w:name w:val="2312168339F4400EB597B90ACE7C0023"/>
    <w:rsid w:val="008A4322"/>
  </w:style>
  <w:style w:type="paragraph" w:customStyle="1" w:styleId="5D02C50B9DE547BFAAABCFCBC8734C9113">
    <w:name w:val="5D02C50B9DE547BFAAABCFCBC8734C911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3">
    <w:name w:val="B5A965E97BFA41E5895A237726A85A521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1">
    <w:name w:val="F630A34BF39E4A5685471F8E6B2447F71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9">
    <w:name w:val="8BC00EB59B73428C97C7EAB441BE97119"/>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8">
    <w:name w:val="CB87C26A8D78418280A97A24E1741CCE8"/>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8">
    <w:name w:val="1662518A38824608866E7075A6C61F668"/>
    <w:rsid w:val="008A4322"/>
    <w:pPr>
      <w:spacing w:after="0" w:line="240" w:lineRule="auto"/>
    </w:pPr>
    <w:rPr>
      <w:rFonts w:ascii="Verdana" w:eastAsia="Times New Roman" w:hAnsi="Verdana" w:cs="Times New Roman"/>
      <w:sz w:val="18"/>
      <w:szCs w:val="24"/>
    </w:rPr>
  </w:style>
  <w:style w:type="paragraph" w:customStyle="1" w:styleId="375F6D73A979438AA5584E5155D02D124">
    <w:name w:val="375F6D73A979438AA5584E5155D02D124"/>
    <w:rsid w:val="008A4322"/>
    <w:pPr>
      <w:spacing w:after="0" w:line="240" w:lineRule="auto"/>
    </w:pPr>
    <w:rPr>
      <w:rFonts w:ascii="Verdana" w:eastAsia="Times New Roman" w:hAnsi="Verdana" w:cs="Times New Roman"/>
      <w:sz w:val="18"/>
      <w:szCs w:val="24"/>
    </w:rPr>
  </w:style>
  <w:style w:type="paragraph" w:customStyle="1" w:styleId="F6F87013AE2E4BCD9795152987C101683">
    <w:name w:val="F6F87013AE2E4BCD9795152987C10168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3">
    <w:name w:val="80BBE4B5612247A9929A394D910B2367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2">
    <w:name w:val="9DB9C0E8D3DD47AB9D5D79AE48235C68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2">
    <w:name w:val="B0C828AA413945ACBD8430081696646D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2">
    <w:name w:val="6B33320580A94BEC9D8511ECA2F2F9BF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2">
    <w:name w:val="299978DE29B847A3B021C94DCDDEC02B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2">
    <w:name w:val="E7A2C793231946DF9D2BEC6918035977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2">
    <w:name w:val="37C4A5CA59EE49128CC5DF30DA7564E0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2">
    <w:name w:val="D3CC6BFEB49145369B4E11CC44A60914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2">
    <w:name w:val="F393237637D44590AC1E8FDB30B32CA9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2">
    <w:name w:val="E7C0F405D28C4E549A9415F06FD420CD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2">
    <w:name w:val="12FC14B9A93646BF81F2019670F94554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
    <w:name w:val="303A8A4C268A42219BB1A92D18263703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
    <w:name w:val="8C8C0225A9B74172961CE5491F1DD28F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
    <w:name w:val="160F876FC7B9492EAB2C3AF279D079B4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
    <w:name w:val="1B696DD005594D7EBC0980E2DECB2D9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
    <w:name w:val="2312168339F4400EB597B90ACE7C0023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D2C63F0F2564178A9BC47C368262C11">
    <w:name w:val="ED2C63F0F2564178A9BC47C368262C11"/>
    <w:rsid w:val="008A4322"/>
  </w:style>
  <w:style w:type="paragraph" w:customStyle="1" w:styleId="1C8157F4CDED4E16A578E70479272E30">
    <w:name w:val="1C8157F4CDED4E16A578E70479272E30"/>
    <w:rsid w:val="008A4322"/>
  </w:style>
  <w:style w:type="paragraph" w:customStyle="1" w:styleId="8B97B1F90612458592B66747A731F513">
    <w:name w:val="8B97B1F90612458592B66747A731F513"/>
    <w:rsid w:val="008A4322"/>
  </w:style>
  <w:style w:type="paragraph" w:customStyle="1" w:styleId="C4A5227A571E442794D5C87D7035F01D">
    <w:name w:val="C4A5227A571E442794D5C87D7035F01D"/>
    <w:rsid w:val="008A4322"/>
  </w:style>
  <w:style w:type="paragraph" w:customStyle="1" w:styleId="AA2D8520F3A24EC5AAE8CB8F79C75A99">
    <w:name w:val="AA2D8520F3A24EC5AAE8CB8F79C75A99"/>
    <w:rsid w:val="008A4322"/>
  </w:style>
  <w:style w:type="paragraph" w:customStyle="1" w:styleId="B37EECE8C44E4A1A9075E30E1BB78086">
    <w:name w:val="B37EECE8C44E4A1A9075E30E1BB78086"/>
    <w:rsid w:val="008A4322"/>
  </w:style>
  <w:style w:type="paragraph" w:customStyle="1" w:styleId="AECC5C624708495BBB1243AA2B928FD7">
    <w:name w:val="AECC5C624708495BBB1243AA2B928FD7"/>
    <w:rsid w:val="008A4322"/>
  </w:style>
  <w:style w:type="paragraph" w:customStyle="1" w:styleId="D11D3DB2D2DB4FE1BC8BFFE0970A3C49">
    <w:name w:val="D11D3DB2D2DB4FE1BC8BFFE0970A3C49"/>
    <w:rsid w:val="008A4322"/>
  </w:style>
  <w:style w:type="paragraph" w:customStyle="1" w:styleId="EF367A8D11364AD8A4F8A17A3F3EBA6F">
    <w:name w:val="EF367A8D11364AD8A4F8A17A3F3EBA6F"/>
    <w:rsid w:val="008A4322"/>
  </w:style>
  <w:style w:type="paragraph" w:customStyle="1" w:styleId="FA75061007AE44BCB40FC0432AA683F2">
    <w:name w:val="FA75061007AE44BCB40FC0432AA683F2"/>
    <w:rsid w:val="008A4322"/>
  </w:style>
  <w:style w:type="paragraph" w:customStyle="1" w:styleId="FB924CC9B92A43DAA8BE3B2BFBA8946D">
    <w:name w:val="FB924CC9B92A43DAA8BE3B2BFBA8946D"/>
    <w:rsid w:val="008A4322"/>
  </w:style>
  <w:style w:type="paragraph" w:customStyle="1" w:styleId="341378BF8BAE4525955EC6158C808BDE">
    <w:name w:val="341378BF8BAE4525955EC6158C808BDE"/>
    <w:rsid w:val="008A4322"/>
  </w:style>
  <w:style w:type="paragraph" w:customStyle="1" w:styleId="67B43C8427CD40369558C875F646AB60">
    <w:name w:val="67B43C8427CD40369558C875F646AB60"/>
    <w:rsid w:val="008A4322"/>
  </w:style>
  <w:style w:type="paragraph" w:customStyle="1" w:styleId="EB1452935A7F4A42B5B2151D158B893F">
    <w:name w:val="EB1452935A7F4A42B5B2151D158B893F"/>
    <w:rsid w:val="008A4322"/>
  </w:style>
  <w:style w:type="paragraph" w:customStyle="1" w:styleId="E883A60E6D224017AA801DECC4DEE445">
    <w:name w:val="E883A60E6D224017AA801DECC4DEE445"/>
    <w:rsid w:val="008A4322"/>
  </w:style>
  <w:style w:type="paragraph" w:customStyle="1" w:styleId="7C68A7BA6164457B8C901C190EF03C34">
    <w:name w:val="7C68A7BA6164457B8C901C190EF03C34"/>
    <w:rsid w:val="008A4322"/>
  </w:style>
  <w:style w:type="paragraph" w:customStyle="1" w:styleId="1E03776830914521A606F4C7CFBE1F3E">
    <w:name w:val="1E03776830914521A606F4C7CFBE1F3E"/>
    <w:rsid w:val="008A4322"/>
  </w:style>
  <w:style w:type="paragraph" w:customStyle="1" w:styleId="20D0D5D2F46A4D92B8FAC8A6F9512066">
    <w:name w:val="20D0D5D2F46A4D92B8FAC8A6F9512066"/>
    <w:rsid w:val="008A4322"/>
  </w:style>
  <w:style w:type="paragraph" w:customStyle="1" w:styleId="6EEDB6210E524506905331AC3F7AD328">
    <w:name w:val="6EEDB6210E524506905331AC3F7AD328"/>
    <w:rsid w:val="008A4322"/>
  </w:style>
  <w:style w:type="paragraph" w:customStyle="1" w:styleId="F95451F4A24E474FB2B9252E3299ED87">
    <w:name w:val="F95451F4A24E474FB2B9252E3299ED87"/>
    <w:rsid w:val="008A4322"/>
  </w:style>
  <w:style w:type="paragraph" w:customStyle="1" w:styleId="423CAA3A24D0441290B8624E90C86CB4">
    <w:name w:val="423CAA3A24D0441290B8624E90C86CB4"/>
    <w:rsid w:val="008A4322"/>
  </w:style>
  <w:style w:type="paragraph" w:customStyle="1" w:styleId="D52341BF3CFE43AA97CB0EFCC3568926">
    <w:name w:val="D52341BF3CFE43AA97CB0EFCC3568926"/>
    <w:rsid w:val="008A4322"/>
  </w:style>
  <w:style w:type="paragraph" w:customStyle="1" w:styleId="4E674B6F54CD4380BC446365774F9C4E">
    <w:name w:val="4E674B6F54CD4380BC446365774F9C4E"/>
    <w:rsid w:val="008A4322"/>
  </w:style>
  <w:style w:type="paragraph" w:customStyle="1" w:styleId="35E568A7779B45D08D9427EFC8A03D23">
    <w:name w:val="35E568A7779B45D08D9427EFC8A03D23"/>
    <w:rsid w:val="008A4322"/>
  </w:style>
  <w:style w:type="paragraph" w:customStyle="1" w:styleId="A34283B79CEC4E91B12FB78A5F473C69">
    <w:name w:val="A34283B79CEC4E91B12FB78A5F473C69"/>
    <w:rsid w:val="008A4322"/>
  </w:style>
  <w:style w:type="paragraph" w:customStyle="1" w:styleId="5D02C50B9DE547BFAAABCFCBC8734C9114">
    <w:name w:val="5D02C50B9DE547BFAAABCFCBC8734C911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4">
    <w:name w:val="B5A965E97BFA41E5895A237726A85A521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2">
    <w:name w:val="F630A34BF39E4A5685471F8E6B2447F71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0">
    <w:name w:val="8BC00EB59B73428C97C7EAB441BE971110"/>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9">
    <w:name w:val="CB87C26A8D78418280A97A24E1741CCE9"/>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9">
    <w:name w:val="1662518A38824608866E7075A6C61F669"/>
    <w:rsid w:val="008A4322"/>
    <w:pPr>
      <w:spacing w:after="0" w:line="240" w:lineRule="auto"/>
    </w:pPr>
    <w:rPr>
      <w:rFonts w:ascii="Verdana" w:eastAsia="Times New Roman" w:hAnsi="Verdana" w:cs="Times New Roman"/>
      <w:sz w:val="18"/>
      <w:szCs w:val="24"/>
    </w:rPr>
  </w:style>
  <w:style w:type="paragraph" w:customStyle="1" w:styleId="375F6D73A979438AA5584E5155D02D125">
    <w:name w:val="375F6D73A979438AA5584E5155D02D125"/>
    <w:rsid w:val="008A4322"/>
    <w:pPr>
      <w:spacing w:after="0" w:line="240" w:lineRule="auto"/>
    </w:pPr>
    <w:rPr>
      <w:rFonts w:ascii="Verdana" w:eastAsia="Times New Roman" w:hAnsi="Verdana" w:cs="Times New Roman"/>
      <w:sz w:val="18"/>
      <w:szCs w:val="24"/>
    </w:rPr>
  </w:style>
  <w:style w:type="paragraph" w:customStyle="1" w:styleId="F6F87013AE2E4BCD9795152987C101684">
    <w:name w:val="F6F87013AE2E4BCD9795152987C10168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4">
    <w:name w:val="80BBE4B5612247A9929A394D910B2367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3">
    <w:name w:val="9DB9C0E8D3DD47AB9D5D79AE48235C68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3">
    <w:name w:val="B0C828AA413945ACBD8430081696646D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3">
    <w:name w:val="6B33320580A94BEC9D8511ECA2F2F9BF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3">
    <w:name w:val="299978DE29B847A3B021C94DCDDEC02B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3">
    <w:name w:val="E7A2C793231946DF9D2BEC6918035977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3">
    <w:name w:val="37C4A5CA59EE49128CC5DF30DA7564E0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3">
    <w:name w:val="D3CC6BFEB49145369B4E11CC44A60914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3">
    <w:name w:val="F393237637D44590AC1E8FDB30B32CA9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3">
    <w:name w:val="E7C0F405D28C4E549A9415F06FD420CD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3">
    <w:name w:val="12FC14B9A93646BF81F2019670F94554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2">
    <w:name w:val="303A8A4C268A42219BB1A92D18263703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2">
    <w:name w:val="8C8C0225A9B74172961CE5491F1DD28F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2">
    <w:name w:val="160F876FC7B9492EAB2C3AF279D079B4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2">
    <w:name w:val="1B696DD005594D7EBC0980E2DECB2D99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2">
    <w:name w:val="2312168339F4400EB597B90ACE7C0023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D2C63F0F2564178A9BC47C368262C111">
    <w:name w:val="ED2C63F0F2564178A9BC47C368262C1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C8157F4CDED4E16A578E70479272E301">
    <w:name w:val="1C8157F4CDED4E16A578E70479272E30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B97B1F90612458592B66747A731F5131">
    <w:name w:val="8B97B1F90612458592B66747A731F513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4A5227A571E442794D5C87D7035F01D1">
    <w:name w:val="C4A5227A571E442794D5C87D7035F01D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A2D8520F3A24EC5AAE8CB8F79C75A991">
    <w:name w:val="AA2D8520F3A24EC5AAE8CB8F79C75A99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37EECE8C44E4A1A9075E30E1BB780861">
    <w:name w:val="B37EECE8C44E4A1A9075E30E1BB78086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AECC5C624708495BBB1243AA2B928FD71">
    <w:name w:val="AECC5C624708495BBB1243AA2B928FD7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11D3DB2D2DB4FE1BC8BFFE0970A3C491">
    <w:name w:val="D11D3DB2D2DB4FE1BC8BFFE0970A3C4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EF367A8D11364AD8A4F8A17A3F3EBA6F1">
    <w:name w:val="EF367A8D11364AD8A4F8A17A3F3EBA6F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FA75061007AE44BCB40FC0432AA683F21">
    <w:name w:val="FA75061007AE44BCB40FC0432AA683F2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FB924CC9B92A43DAA8BE3B2BFBA8946D1">
    <w:name w:val="FB924CC9B92A43DAA8BE3B2BFBA8946D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41378BF8BAE4525955EC6158C808BDE1">
    <w:name w:val="341378BF8BAE4525955EC6158C808BDE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7B43C8427CD40369558C875F646AB601">
    <w:name w:val="67B43C8427CD40369558C875F646AB60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EB1452935A7F4A42B5B2151D158B893F1">
    <w:name w:val="EB1452935A7F4A42B5B2151D158B893F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E883A60E6D224017AA801DECC4DEE4451">
    <w:name w:val="E883A60E6D224017AA801DECC4DEE445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7C68A7BA6164457B8C901C190EF03C341">
    <w:name w:val="7C68A7BA6164457B8C901C190EF03C34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E03776830914521A606F4C7CFBE1F3E1">
    <w:name w:val="1E03776830914521A606F4C7CFBE1F3E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0D0D5D2F46A4D92B8FAC8A6F95120661">
    <w:name w:val="20D0D5D2F46A4D92B8FAC8A6F9512066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EDB6210E524506905331AC3F7AD3281">
    <w:name w:val="6EEDB6210E524506905331AC3F7AD328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F95451F4A24E474FB2B9252E3299ED871">
    <w:name w:val="F95451F4A24E474FB2B9252E3299ED87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423CAA3A24D0441290B8624E90C86CB41">
    <w:name w:val="423CAA3A24D0441290B8624E90C86CB4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52341BF3CFE43AA97CB0EFCC35689261">
    <w:name w:val="D52341BF3CFE43AA97CB0EFCC3568926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E674B6F54CD4380BC446365774F9C4E1">
    <w:name w:val="4E674B6F54CD4380BC446365774F9C4E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5E568A7779B45D08D9427EFC8A03D231">
    <w:name w:val="35E568A7779B45D08D9427EFC8A03D23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34283B79CEC4E91B12FB78A5F473C691">
    <w:name w:val="A34283B79CEC4E91B12FB78A5F473C69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0FC28D534064AAA9B37E091F85A3B65">
    <w:name w:val="C0FC28D534064AAA9B37E091F85A3B65"/>
    <w:rsid w:val="008A4322"/>
  </w:style>
  <w:style w:type="paragraph" w:customStyle="1" w:styleId="06419F850A5A494685CC70B3EE3012FE">
    <w:name w:val="06419F850A5A494685CC70B3EE3012FE"/>
    <w:rsid w:val="008A4322"/>
  </w:style>
  <w:style w:type="paragraph" w:customStyle="1" w:styleId="1619351E087543D8B4BD9D01F7301C7E">
    <w:name w:val="1619351E087543D8B4BD9D01F7301C7E"/>
    <w:rsid w:val="008A4322"/>
  </w:style>
  <w:style w:type="paragraph" w:customStyle="1" w:styleId="7A1EFAAAF4F94FDAAEBAA08901A482B3">
    <w:name w:val="7A1EFAAAF4F94FDAAEBAA08901A482B3"/>
    <w:rsid w:val="008A4322"/>
  </w:style>
  <w:style w:type="paragraph" w:customStyle="1" w:styleId="5D02C50B9DE547BFAAABCFCBC8734C9115">
    <w:name w:val="5D02C50B9DE547BFAAABCFCBC8734C911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5">
    <w:name w:val="B5A965E97BFA41E5895A237726A85A521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3">
    <w:name w:val="F630A34BF39E4A5685471F8E6B2447F71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1">
    <w:name w:val="8BC00EB59B73428C97C7EAB441BE97111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0">
    <w:name w:val="CB87C26A8D78418280A97A24E1741CCE10"/>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0">
    <w:name w:val="1662518A38824608866E7075A6C61F6610"/>
    <w:rsid w:val="008A4322"/>
    <w:pPr>
      <w:spacing w:after="0" w:line="240" w:lineRule="auto"/>
    </w:pPr>
    <w:rPr>
      <w:rFonts w:ascii="Verdana" w:eastAsia="Times New Roman" w:hAnsi="Verdana" w:cs="Times New Roman"/>
      <w:sz w:val="18"/>
      <w:szCs w:val="24"/>
    </w:rPr>
  </w:style>
  <w:style w:type="paragraph" w:customStyle="1" w:styleId="375F6D73A979438AA5584E5155D02D126">
    <w:name w:val="375F6D73A979438AA5584E5155D02D126"/>
    <w:rsid w:val="008A4322"/>
    <w:pPr>
      <w:spacing w:after="0" w:line="240" w:lineRule="auto"/>
    </w:pPr>
    <w:rPr>
      <w:rFonts w:ascii="Verdana" w:eastAsia="Times New Roman" w:hAnsi="Verdana" w:cs="Times New Roman"/>
      <w:sz w:val="18"/>
      <w:szCs w:val="24"/>
    </w:rPr>
  </w:style>
  <w:style w:type="paragraph" w:customStyle="1" w:styleId="F6F87013AE2E4BCD9795152987C101685">
    <w:name w:val="F6F87013AE2E4BCD9795152987C10168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5">
    <w:name w:val="80BBE4B5612247A9929A394D910B2367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4">
    <w:name w:val="9DB9C0E8D3DD47AB9D5D79AE48235C68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4">
    <w:name w:val="B0C828AA413945ACBD8430081696646D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4">
    <w:name w:val="6B33320580A94BEC9D8511ECA2F2F9BF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4">
    <w:name w:val="299978DE29B847A3B021C94DCDDEC02B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4">
    <w:name w:val="E7A2C793231946DF9D2BEC6918035977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4">
    <w:name w:val="37C4A5CA59EE49128CC5DF30DA7564E0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4">
    <w:name w:val="D3CC6BFEB49145369B4E11CC44A60914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4">
    <w:name w:val="F393237637D44590AC1E8FDB30B32CA9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4">
    <w:name w:val="E7C0F405D28C4E549A9415F06FD420CD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4">
    <w:name w:val="12FC14B9A93646BF81F2019670F94554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3">
    <w:name w:val="303A8A4C268A42219BB1A92D18263703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3">
    <w:name w:val="8C8C0225A9B74172961CE5491F1DD28F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3">
    <w:name w:val="160F876FC7B9492EAB2C3AF279D079B4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3">
    <w:name w:val="1B696DD005594D7EBC0980E2DECB2D99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
    <w:name w:val="C0FC28D534064AAA9B37E091F85A3B65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
    <w:name w:val="06419F850A5A494685CC70B3EE3012FE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
    <w:name w:val="1619351E087543D8B4BD9D01F7301C7E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
    <w:name w:val="7A1EFAAAF4F94FDAAEBAA08901A482B3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3">
    <w:name w:val="2312168339F4400EB597B90ACE7C0023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
    <w:name w:val="B6B52AB7F40247EFA3D39017AA03765E"/>
    <w:rsid w:val="008A4322"/>
  </w:style>
  <w:style w:type="paragraph" w:customStyle="1" w:styleId="78BA35A7B3B4476C9B80B0F48966F888">
    <w:name w:val="78BA35A7B3B4476C9B80B0F48966F888"/>
    <w:rsid w:val="008A4322"/>
  </w:style>
  <w:style w:type="paragraph" w:customStyle="1" w:styleId="ECB646F0F16D48238B39E28C95AA3896">
    <w:name w:val="ECB646F0F16D48238B39E28C95AA3896"/>
    <w:rsid w:val="008A4322"/>
  </w:style>
  <w:style w:type="paragraph" w:customStyle="1" w:styleId="D11F957BD4044C78B85644D1C1E2EE37">
    <w:name w:val="D11F957BD4044C78B85644D1C1E2EE37"/>
    <w:rsid w:val="008A4322"/>
  </w:style>
  <w:style w:type="paragraph" w:customStyle="1" w:styleId="46756568AFC048D7A57FFEC633970EA2">
    <w:name w:val="46756568AFC048D7A57FFEC633970EA2"/>
    <w:rsid w:val="008A4322"/>
  </w:style>
  <w:style w:type="paragraph" w:customStyle="1" w:styleId="0B1B19D8FD9F4BBF8BD8164D49F2BC1E">
    <w:name w:val="0B1B19D8FD9F4BBF8BD8164D49F2BC1E"/>
    <w:rsid w:val="008A4322"/>
  </w:style>
  <w:style w:type="paragraph" w:customStyle="1" w:styleId="96D957CBA7A1406183B97E949908E502">
    <w:name w:val="96D957CBA7A1406183B97E949908E502"/>
    <w:rsid w:val="008A4322"/>
  </w:style>
  <w:style w:type="paragraph" w:customStyle="1" w:styleId="9FC9F76834A14DB498F38D731E7AF6B7">
    <w:name w:val="9FC9F76834A14DB498F38D731E7AF6B7"/>
    <w:rsid w:val="008A4322"/>
  </w:style>
  <w:style w:type="paragraph" w:customStyle="1" w:styleId="15C5A52E172D44E594CE3A02CB90E691">
    <w:name w:val="15C5A52E172D44E594CE3A02CB90E691"/>
    <w:rsid w:val="008A4322"/>
  </w:style>
  <w:style w:type="paragraph" w:customStyle="1" w:styleId="6B19C961C7DE46F893B90FD79D531A19">
    <w:name w:val="6B19C961C7DE46F893B90FD79D531A19"/>
    <w:rsid w:val="008A4322"/>
  </w:style>
  <w:style w:type="paragraph" w:customStyle="1" w:styleId="19812109F65C4165BFFDE6EBC06A999C">
    <w:name w:val="19812109F65C4165BFFDE6EBC06A999C"/>
    <w:rsid w:val="008A4322"/>
  </w:style>
  <w:style w:type="paragraph" w:customStyle="1" w:styleId="F95BB569E90B4B398CA850D71EF371B1">
    <w:name w:val="F95BB569E90B4B398CA850D71EF371B1"/>
    <w:rsid w:val="008A4322"/>
  </w:style>
  <w:style w:type="paragraph" w:customStyle="1" w:styleId="DEEBF1C2043143BB90B8032BF772941F">
    <w:name w:val="DEEBF1C2043143BB90B8032BF772941F"/>
    <w:rsid w:val="008A4322"/>
  </w:style>
  <w:style w:type="paragraph" w:customStyle="1" w:styleId="118393973D4742989D4FFC4F82024242">
    <w:name w:val="118393973D4742989D4FFC4F82024242"/>
    <w:rsid w:val="008A4322"/>
  </w:style>
  <w:style w:type="paragraph" w:customStyle="1" w:styleId="55EABD1D40204CA4A4FF42AC9A16B56D">
    <w:name w:val="55EABD1D40204CA4A4FF42AC9A16B56D"/>
    <w:rsid w:val="008A4322"/>
  </w:style>
  <w:style w:type="paragraph" w:customStyle="1" w:styleId="9FA3CF7C5A2A4F468D4AAE0FD6BF81E3">
    <w:name w:val="9FA3CF7C5A2A4F468D4AAE0FD6BF81E3"/>
    <w:rsid w:val="008A4322"/>
  </w:style>
  <w:style w:type="paragraph" w:customStyle="1" w:styleId="1FA466FFDA35406B912D9BB0FE19DFB5">
    <w:name w:val="1FA466FFDA35406B912D9BB0FE19DFB5"/>
    <w:rsid w:val="008A4322"/>
  </w:style>
  <w:style w:type="paragraph" w:customStyle="1" w:styleId="2C93FCE119BC44B88209ECAEFB08F092">
    <w:name w:val="2C93FCE119BC44B88209ECAEFB08F092"/>
    <w:rsid w:val="008A4322"/>
  </w:style>
  <w:style w:type="paragraph" w:customStyle="1" w:styleId="6286BC46F0BA4C60BB540492253AE560">
    <w:name w:val="6286BC46F0BA4C60BB540492253AE560"/>
    <w:rsid w:val="008A4322"/>
  </w:style>
  <w:style w:type="paragraph" w:customStyle="1" w:styleId="3217C515A12E48BF8D2C3390DBD0DAC8">
    <w:name w:val="3217C515A12E48BF8D2C3390DBD0DAC8"/>
    <w:rsid w:val="008A4322"/>
  </w:style>
  <w:style w:type="paragraph" w:customStyle="1" w:styleId="EE5E7A0CCFAD4553A9FCF9C3FF19B979">
    <w:name w:val="EE5E7A0CCFAD4553A9FCF9C3FF19B979"/>
    <w:rsid w:val="008A4322"/>
  </w:style>
  <w:style w:type="paragraph" w:customStyle="1" w:styleId="D61EF427BA2C4CA49F109BA786EFDE06">
    <w:name w:val="D61EF427BA2C4CA49F109BA786EFDE06"/>
    <w:rsid w:val="008A4322"/>
  </w:style>
  <w:style w:type="paragraph" w:customStyle="1" w:styleId="23BE8612B48740EA847873366BF1F71B">
    <w:name w:val="23BE8612B48740EA847873366BF1F71B"/>
    <w:rsid w:val="008A4322"/>
  </w:style>
  <w:style w:type="paragraph" w:customStyle="1" w:styleId="6E0DE673AD0544FAAE9D015DFF88C2FC">
    <w:name w:val="6E0DE673AD0544FAAE9D015DFF88C2FC"/>
    <w:rsid w:val="008A4322"/>
  </w:style>
  <w:style w:type="paragraph" w:customStyle="1" w:styleId="CDE13C271D0D4A0BB32A3A11D594B9E9">
    <w:name w:val="CDE13C271D0D4A0BB32A3A11D594B9E9"/>
    <w:rsid w:val="008A4322"/>
  </w:style>
  <w:style w:type="paragraph" w:customStyle="1" w:styleId="C9C92623A8D0468E8310CF191047D37F">
    <w:name w:val="C9C92623A8D0468E8310CF191047D37F"/>
    <w:rsid w:val="008A4322"/>
  </w:style>
  <w:style w:type="paragraph" w:customStyle="1" w:styleId="237C69010E2E4CC39365F0B276009171">
    <w:name w:val="237C69010E2E4CC39365F0B276009171"/>
    <w:rsid w:val="008A4322"/>
  </w:style>
  <w:style w:type="paragraph" w:customStyle="1" w:styleId="EC1CDB98CCE9430B9264B0C3168B00DF">
    <w:name w:val="EC1CDB98CCE9430B9264B0C3168B00DF"/>
    <w:rsid w:val="008A4322"/>
  </w:style>
  <w:style w:type="paragraph" w:customStyle="1" w:styleId="0D4E6E118C7A41AE96C89A57CA2A02DA">
    <w:name w:val="0D4E6E118C7A41AE96C89A57CA2A02DA"/>
    <w:rsid w:val="008A4322"/>
  </w:style>
  <w:style w:type="paragraph" w:customStyle="1" w:styleId="3082F44C5F9C402A968F71114DB8E529">
    <w:name w:val="3082F44C5F9C402A968F71114DB8E529"/>
    <w:rsid w:val="008A4322"/>
  </w:style>
  <w:style w:type="paragraph" w:customStyle="1" w:styleId="A218E155428949459B9132C614831677">
    <w:name w:val="A218E155428949459B9132C614831677"/>
    <w:rsid w:val="008A4322"/>
  </w:style>
  <w:style w:type="paragraph" w:customStyle="1" w:styleId="3CED623BF22D46D2AE99A90B0AC1B8E8">
    <w:name w:val="3CED623BF22D46D2AE99A90B0AC1B8E8"/>
    <w:rsid w:val="008A4322"/>
  </w:style>
  <w:style w:type="paragraph" w:customStyle="1" w:styleId="510C9DB73A0A4CFE951C8A3156F0E9D4">
    <w:name w:val="510C9DB73A0A4CFE951C8A3156F0E9D4"/>
    <w:rsid w:val="008A4322"/>
  </w:style>
  <w:style w:type="paragraph" w:customStyle="1" w:styleId="45FAA718CE674B14985388C3A44AAFB4">
    <w:name w:val="45FAA718CE674B14985388C3A44AAFB4"/>
    <w:rsid w:val="008A4322"/>
  </w:style>
  <w:style w:type="paragraph" w:customStyle="1" w:styleId="5C7FFED129174CB7B27528BF8160DCE0">
    <w:name w:val="5C7FFED129174CB7B27528BF8160DCE0"/>
    <w:rsid w:val="008A4322"/>
  </w:style>
  <w:style w:type="paragraph" w:customStyle="1" w:styleId="110C5A65BBB34C178C1E9C6D596E4C71">
    <w:name w:val="110C5A65BBB34C178C1E9C6D596E4C71"/>
    <w:rsid w:val="008A4322"/>
  </w:style>
  <w:style w:type="paragraph" w:customStyle="1" w:styleId="CC367FAEFD4E47FF90183A9D4918FDCC">
    <w:name w:val="CC367FAEFD4E47FF90183A9D4918FDCC"/>
    <w:rsid w:val="008A4322"/>
  </w:style>
  <w:style w:type="paragraph" w:customStyle="1" w:styleId="BCE1595E78CE4EA88F0B3A65E8E4AFBD">
    <w:name w:val="BCE1595E78CE4EA88F0B3A65E8E4AFBD"/>
    <w:rsid w:val="008A4322"/>
  </w:style>
  <w:style w:type="paragraph" w:customStyle="1" w:styleId="065DF701F58D4D0697B8087EBC8C97AA">
    <w:name w:val="065DF701F58D4D0697B8087EBC8C97AA"/>
    <w:rsid w:val="008A4322"/>
  </w:style>
  <w:style w:type="paragraph" w:customStyle="1" w:styleId="34F1D548678747F1B61180B4408F7F8A">
    <w:name w:val="34F1D548678747F1B61180B4408F7F8A"/>
    <w:rsid w:val="008A4322"/>
  </w:style>
  <w:style w:type="paragraph" w:customStyle="1" w:styleId="DA720AA31A694AC39C8CD8635A6DA992">
    <w:name w:val="DA720AA31A694AC39C8CD8635A6DA992"/>
    <w:rsid w:val="008A4322"/>
  </w:style>
  <w:style w:type="paragraph" w:customStyle="1" w:styleId="1C3CF004C0394ADFB5B0F6381D3C60EA">
    <w:name w:val="1C3CF004C0394ADFB5B0F6381D3C60EA"/>
    <w:rsid w:val="008A4322"/>
  </w:style>
  <w:style w:type="paragraph" w:customStyle="1" w:styleId="6D873755ACB544009EA08E71FE2C96C9">
    <w:name w:val="6D873755ACB544009EA08E71FE2C96C9"/>
    <w:rsid w:val="008A4322"/>
  </w:style>
  <w:style w:type="paragraph" w:customStyle="1" w:styleId="B03070D8CACB4AF4AFFFE0C057D5A541">
    <w:name w:val="B03070D8CACB4AF4AFFFE0C057D5A541"/>
    <w:rsid w:val="008A4322"/>
  </w:style>
  <w:style w:type="paragraph" w:customStyle="1" w:styleId="A454ADDA61CE410589CB55FB88F0FAA7">
    <w:name w:val="A454ADDA61CE410589CB55FB88F0FAA7"/>
    <w:rsid w:val="008A4322"/>
  </w:style>
  <w:style w:type="paragraph" w:customStyle="1" w:styleId="8CF81A88C2FF4BE08F628D82105B89C9">
    <w:name w:val="8CF81A88C2FF4BE08F628D82105B89C9"/>
    <w:rsid w:val="008A4322"/>
  </w:style>
  <w:style w:type="paragraph" w:customStyle="1" w:styleId="070C59FCB89F4C248411E8C940CD63B7">
    <w:name w:val="070C59FCB89F4C248411E8C940CD63B7"/>
    <w:rsid w:val="008A4322"/>
  </w:style>
  <w:style w:type="paragraph" w:customStyle="1" w:styleId="0DE2F3F4E57B406B9602F0889780AF60">
    <w:name w:val="0DE2F3F4E57B406B9602F0889780AF60"/>
    <w:rsid w:val="008A4322"/>
  </w:style>
  <w:style w:type="paragraph" w:customStyle="1" w:styleId="5D02C50B9DE547BFAAABCFCBC8734C9116">
    <w:name w:val="5D02C50B9DE547BFAAABCFCBC8734C911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6">
    <w:name w:val="B5A965E97BFA41E5895A237726A85A521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4">
    <w:name w:val="F630A34BF39E4A5685471F8E6B2447F71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2">
    <w:name w:val="8BC00EB59B73428C97C7EAB441BE97111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1">
    <w:name w:val="CB87C26A8D78418280A97A24E1741CCE11"/>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1">
    <w:name w:val="1662518A38824608866E7075A6C61F6611"/>
    <w:rsid w:val="008A4322"/>
    <w:pPr>
      <w:spacing w:after="0" w:line="240" w:lineRule="auto"/>
    </w:pPr>
    <w:rPr>
      <w:rFonts w:ascii="Verdana" w:eastAsia="Times New Roman" w:hAnsi="Verdana" w:cs="Times New Roman"/>
      <w:sz w:val="18"/>
      <w:szCs w:val="24"/>
    </w:rPr>
  </w:style>
  <w:style w:type="paragraph" w:customStyle="1" w:styleId="375F6D73A979438AA5584E5155D02D127">
    <w:name w:val="375F6D73A979438AA5584E5155D02D127"/>
    <w:rsid w:val="008A4322"/>
    <w:pPr>
      <w:spacing w:after="0" w:line="240" w:lineRule="auto"/>
    </w:pPr>
    <w:rPr>
      <w:rFonts w:ascii="Verdana" w:eastAsia="Times New Roman" w:hAnsi="Verdana" w:cs="Times New Roman"/>
      <w:sz w:val="18"/>
      <w:szCs w:val="24"/>
    </w:rPr>
  </w:style>
  <w:style w:type="paragraph" w:customStyle="1" w:styleId="F6F87013AE2E4BCD9795152987C101686">
    <w:name w:val="F6F87013AE2E4BCD9795152987C10168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6">
    <w:name w:val="80BBE4B5612247A9929A394D910B2367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5">
    <w:name w:val="9DB9C0E8D3DD47AB9D5D79AE48235C68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5">
    <w:name w:val="B0C828AA413945ACBD8430081696646D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5">
    <w:name w:val="6B33320580A94BEC9D8511ECA2F2F9BF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5">
    <w:name w:val="299978DE29B847A3B021C94DCDDEC02B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5">
    <w:name w:val="E7A2C793231946DF9D2BEC6918035977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5">
    <w:name w:val="37C4A5CA59EE49128CC5DF30DA7564E0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5">
    <w:name w:val="D3CC6BFEB49145369B4E11CC44A60914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5">
    <w:name w:val="F393237637D44590AC1E8FDB30B32CA9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5">
    <w:name w:val="E7C0F405D28C4E549A9415F06FD420CD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5">
    <w:name w:val="12FC14B9A93646BF81F2019670F94554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4">
    <w:name w:val="303A8A4C268A42219BB1A92D18263703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4">
    <w:name w:val="8C8C0225A9B74172961CE5491F1DD28F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4">
    <w:name w:val="160F876FC7B9492EAB2C3AF279D079B4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4">
    <w:name w:val="1B696DD005594D7EBC0980E2DECB2D99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2">
    <w:name w:val="C0FC28D534064AAA9B37E091F85A3B65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2">
    <w:name w:val="06419F850A5A494685CC70B3EE3012FE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2">
    <w:name w:val="1619351E087543D8B4BD9D01F7301C7E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2">
    <w:name w:val="7A1EFAAAF4F94FDAAEBAA08901A482B3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4">
    <w:name w:val="2312168339F4400EB597B90ACE7C0023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
    <w:name w:val="B6B52AB7F40247EFA3D39017AA03765E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
    <w:name w:val="78BA35A7B3B4476C9B80B0F48966F888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
    <w:name w:val="ECB646F0F16D48238B39E28C95AA3896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
    <w:name w:val="D11F957BD4044C78B85644D1C1E2EE37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
    <w:name w:val="46756568AFC048D7A57FFEC633970EA2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
    <w:name w:val="0B1B19D8FD9F4BBF8BD8164D49F2BC1E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
    <w:name w:val="96D957CBA7A1406183B97E949908E502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
    <w:name w:val="9FC9F76834A14DB498F38D731E7AF6B7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
    <w:name w:val="15C5A52E172D44E594CE3A02CB90E69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
    <w:name w:val="6B19C961C7DE46F893B90FD79D531A19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
    <w:name w:val="19812109F65C4165BFFDE6EBC06A999C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
    <w:name w:val="F95BB569E90B4B398CA850D71EF371B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
    <w:name w:val="DEEBF1C2043143BB90B8032BF772941F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
    <w:name w:val="118393973D4742989D4FFC4F82024242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
    <w:name w:val="55EABD1D40204CA4A4FF42AC9A16B56D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
    <w:name w:val="9FA3CF7C5A2A4F468D4AAE0FD6BF81E3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
    <w:name w:val="1FA466FFDA35406B912D9BB0FE19DFB5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
    <w:name w:val="2C93FCE119BC44B88209ECAEFB08F092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
    <w:name w:val="6286BC46F0BA4C60BB540492253AE560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
    <w:name w:val="3217C515A12E48BF8D2C3390DBD0DAC8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
    <w:name w:val="EE5E7A0CCFAD4553A9FCF9C3FF19B97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
    <w:name w:val="D61EF427BA2C4CA49F109BA786EFDE06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
    <w:name w:val="23BE8612B48740EA847873366BF1F71B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
    <w:name w:val="6E0DE673AD0544FAAE9D015DFF88C2FC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
    <w:name w:val="CDE13C271D0D4A0BB32A3A11D594B9E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
    <w:name w:val="C9C92623A8D0468E8310CF191047D37F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
    <w:name w:val="237C69010E2E4CC39365F0B27600917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
    <w:name w:val="EC1CDB98CCE9430B9264B0C3168B00DF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
    <w:name w:val="0D4E6E118C7A41AE96C89A57CA2A02DA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
    <w:name w:val="3082F44C5F9C402A968F71114DB8E52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
    <w:name w:val="A218E155428949459B9132C614831677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
    <w:name w:val="3CED623BF22D46D2AE99A90B0AC1B8E8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
    <w:name w:val="510C9DB73A0A4CFE951C8A3156F0E9D4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
    <w:name w:val="45FAA718CE674B14985388C3A44AAFB4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
    <w:name w:val="5C7FFED129174CB7B27528BF8160DCE0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
    <w:name w:val="110C5A65BBB34C178C1E9C6D596E4C7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
    <w:name w:val="CC367FAEFD4E47FF90183A9D4918FDCC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
    <w:name w:val="BCE1595E78CE4EA88F0B3A65E8E4AFBD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
    <w:name w:val="065DF701F58D4D0697B8087EBC8C97AA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
    <w:name w:val="34F1D548678747F1B61180B4408F7F8A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
    <w:name w:val="DA720AA31A694AC39C8CD8635A6DA992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
    <w:name w:val="1C3CF004C0394ADFB5B0F6381D3C60EA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
    <w:name w:val="6D873755ACB544009EA08E71FE2C96C9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
    <w:name w:val="B03070D8CACB4AF4AFFFE0C057D5A54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
    <w:name w:val="A454ADDA61CE410589CB55FB88F0FAA7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
    <w:name w:val="8CF81A88C2FF4BE08F628D82105B89C91"/>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
    <w:name w:val="070C59FCB89F4C248411E8C940CD63B71"/>
    <w:rsid w:val="008A4322"/>
    <w:pPr>
      <w:spacing w:before="200" w:after="120" w:line="260" w:lineRule="exact"/>
    </w:pPr>
    <w:rPr>
      <w:rFonts w:ascii="Verdana" w:eastAsia="Times New Roman" w:hAnsi="Verdana" w:cs="Times New Roman"/>
      <w:b/>
      <w:sz w:val="20"/>
      <w:szCs w:val="20"/>
      <w:lang w:eastAsia="en-US"/>
    </w:rPr>
  </w:style>
  <w:style w:type="paragraph" w:customStyle="1" w:styleId="0DE2F3F4E57B406B9602F0889780AF601">
    <w:name w:val="0DE2F3F4E57B406B9602F0889780AF601"/>
    <w:rsid w:val="008A4322"/>
    <w:pPr>
      <w:tabs>
        <w:tab w:val="left" w:pos="400"/>
      </w:tabs>
      <w:spacing w:before="120" w:after="60" w:line="260" w:lineRule="exact"/>
      <w:ind w:left="400" w:hanging="400"/>
    </w:pPr>
    <w:rPr>
      <w:rFonts w:ascii="Verdana" w:eastAsia="Calibri" w:hAnsi="Verdana" w:cs="Times New Roman"/>
      <w:b/>
      <w:sz w:val="18"/>
      <w:szCs w:val="18"/>
      <w:lang w:eastAsia="en-US"/>
    </w:rPr>
  </w:style>
  <w:style w:type="paragraph" w:customStyle="1" w:styleId="5D02C50B9DE547BFAAABCFCBC8734C9117">
    <w:name w:val="5D02C50B9DE547BFAAABCFCBC8734C911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7">
    <w:name w:val="B5A965E97BFA41E5895A237726A85A521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5">
    <w:name w:val="F630A34BF39E4A5685471F8E6B2447F71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3">
    <w:name w:val="8BC00EB59B73428C97C7EAB441BE97111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2">
    <w:name w:val="CB87C26A8D78418280A97A24E1741CCE12"/>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2">
    <w:name w:val="1662518A38824608866E7075A6C61F6612"/>
    <w:rsid w:val="008A4322"/>
    <w:pPr>
      <w:spacing w:after="0" w:line="240" w:lineRule="auto"/>
    </w:pPr>
    <w:rPr>
      <w:rFonts w:ascii="Verdana" w:eastAsia="Times New Roman" w:hAnsi="Verdana" w:cs="Times New Roman"/>
      <w:sz w:val="18"/>
      <w:szCs w:val="24"/>
    </w:rPr>
  </w:style>
  <w:style w:type="paragraph" w:customStyle="1" w:styleId="375F6D73A979438AA5584E5155D02D128">
    <w:name w:val="375F6D73A979438AA5584E5155D02D128"/>
    <w:rsid w:val="008A4322"/>
    <w:pPr>
      <w:spacing w:after="0" w:line="240" w:lineRule="auto"/>
    </w:pPr>
    <w:rPr>
      <w:rFonts w:ascii="Verdana" w:eastAsia="Times New Roman" w:hAnsi="Verdana" w:cs="Times New Roman"/>
      <w:sz w:val="18"/>
      <w:szCs w:val="24"/>
    </w:rPr>
  </w:style>
  <w:style w:type="paragraph" w:customStyle="1" w:styleId="F6F87013AE2E4BCD9795152987C101687">
    <w:name w:val="F6F87013AE2E4BCD9795152987C10168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7">
    <w:name w:val="80BBE4B5612247A9929A394D910B2367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6">
    <w:name w:val="9DB9C0E8D3DD47AB9D5D79AE48235C68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6">
    <w:name w:val="B0C828AA413945ACBD8430081696646D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6">
    <w:name w:val="6B33320580A94BEC9D8511ECA2F2F9BF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6">
    <w:name w:val="299978DE29B847A3B021C94DCDDEC02B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6">
    <w:name w:val="E7A2C793231946DF9D2BEC6918035977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6">
    <w:name w:val="37C4A5CA59EE49128CC5DF30DA7564E0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6">
    <w:name w:val="D3CC6BFEB49145369B4E11CC44A60914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6">
    <w:name w:val="F393237637D44590AC1E8FDB30B32CA9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6">
    <w:name w:val="E7C0F405D28C4E549A9415F06FD420CD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6">
    <w:name w:val="12FC14B9A93646BF81F2019670F94554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5">
    <w:name w:val="303A8A4C268A42219BB1A92D18263703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5">
    <w:name w:val="8C8C0225A9B74172961CE5491F1DD28F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5">
    <w:name w:val="160F876FC7B9492EAB2C3AF279D079B4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5">
    <w:name w:val="1B696DD005594D7EBC0980E2DECB2D99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3">
    <w:name w:val="C0FC28D534064AAA9B37E091F85A3B65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3">
    <w:name w:val="06419F850A5A494685CC70B3EE3012FE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3">
    <w:name w:val="1619351E087543D8B4BD9D01F7301C7E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3">
    <w:name w:val="7A1EFAAAF4F94FDAAEBAA08901A482B3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5">
    <w:name w:val="2312168339F4400EB597B90ACE7C0023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2">
    <w:name w:val="B6B52AB7F40247EFA3D39017AA03765E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2">
    <w:name w:val="78BA35A7B3B4476C9B80B0F48966F888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2">
    <w:name w:val="ECB646F0F16D48238B39E28C95AA3896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2">
    <w:name w:val="D11F957BD4044C78B85644D1C1E2EE37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2">
    <w:name w:val="46756568AFC048D7A57FFEC633970EA2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2">
    <w:name w:val="0B1B19D8FD9F4BBF8BD8164D49F2BC1E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2">
    <w:name w:val="96D957CBA7A1406183B97E949908E502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2">
    <w:name w:val="9FC9F76834A14DB498F38D731E7AF6B7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2">
    <w:name w:val="15C5A52E172D44E594CE3A02CB90E69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2">
    <w:name w:val="6B19C961C7DE46F893B90FD79D531A19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2">
    <w:name w:val="19812109F65C4165BFFDE6EBC06A999C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2">
    <w:name w:val="F95BB569E90B4B398CA850D71EF371B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2">
    <w:name w:val="DEEBF1C2043143BB90B8032BF772941F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2">
    <w:name w:val="118393973D4742989D4FFC4F82024242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2">
    <w:name w:val="55EABD1D40204CA4A4FF42AC9A16B56D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2">
    <w:name w:val="9FA3CF7C5A2A4F468D4AAE0FD6BF81E3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2">
    <w:name w:val="1FA466FFDA35406B912D9BB0FE19DFB5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2">
    <w:name w:val="2C93FCE119BC44B88209ECAEFB08F092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2">
    <w:name w:val="6286BC46F0BA4C60BB540492253AE560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2">
    <w:name w:val="3217C515A12E48BF8D2C3390DBD0DAC8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2">
    <w:name w:val="EE5E7A0CCFAD4553A9FCF9C3FF19B979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2">
    <w:name w:val="D61EF427BA2C4CA49F109BA786EFDE06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2">
    <w:name w:val="23BE8612B48740EA847873366BF1F71B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2">
    <w:name w:val="6E0DE673AD0544FAAE9D015DFF88C2FC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2">
    <w:name w:val="CDE13C271D0D4A0BB32A3A11D594B9E9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2">
    <w:name w:val="C9C92623A8D0468E8310CF191047D37F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2">
    <w:name w:val="237C69010E2E4CC39365F0B27600917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2">
    <w:name w:val="EC1CDB98CCE9430B9264B0C3168B00DF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2">
    <w:name w:val="0D4E6E118C7A41AE96C89A57CA2A02DA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2">
    <w:name w:val="3082F44C5F9C402A968F71114DB8E529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2">
    <w:name w:val="A218E155428949459B9132C614831677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2">
    <w:name w:val="3CED623BF22D46D2AE99A90B0AC1B8E8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2">
    <w:name w:val="510C9DB73A0A4CFE951C8A3156F0E9D4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2">
    <w:name w:val="45FAA718CE674B14985388C3A44AAFB4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2">
    <w:name w:val="5C7FFED129174CB7B27528BF8160DCE0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2">
    <w:name w:val="110C5A65BBB34C178C1E9C6D596E4C7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2">
    <w:name w:val="CC367FAEFD4E47FF90183A9D4918FDCC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2">
    <w:name w:val="BCE1595E78CE4EA88F0B3A65E8E4AFBD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2">
    <w:name w:val="065DF701F58D4D0697B8087EBC8C97AA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2">
    <w:name w:val="34F1D548678747F1B61180B4408F7F8A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2">
    <w:name w:val="DA720AA31A694AC39C8CD8635A6DA992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2">
    <w:name w:val="1C3CF004C0394ADFB5B0F6381D3C60EA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2">
    <w:name w:val="6D873755ACB544009EA08E71FE2C96C9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2">
    <w:name w:val="B03070D8CACB4AF4AFFFE0C057D5A54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2">
    <w:name w:val="A454ADDA61CE410589CB55FB88F0FAA7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2">
    <w:name w:val="8CF81A88C2FF4BE08F628D82105B89C92"/>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2">
    <w:name w:val="070C59FCB89F4C248411E8C940CD63B72"/>
    <w:rsid w:val="008A4322"/>
    <w:pPr>
      <w:spacing w:before="200" w:after="120" w:line="260" w:lineRule="exact"/>
    </w:pPr>
    <w:rPr>
      <w:rFonts w:ascii="Verdana" w:eastAsia="Times New Roman" w:hAnsi="Verdana" w:cs="Times New Roman"/>
      <w:b/>
      <w:sz w:val="20"/>
      <w:szCs w:val="20"/>
      <w:lang w:eastAsia="en-US"/>
    </w:rPr>
  </w:style>
  <w:style w:type="paragraph" w:customStyle="1" w:styleId="0DE2F3F4E57B406B9602F0889780AF602">
    <w:name w:val="0DE2F3F4E57B406B9602F0889780AF602"/>
    <w:rsid w:val="008A4322"/>
    <w:pPr>
      <w:tabs>
        <w:tab w:val="left" w:pos="400"/>
      </w:tabs>
      <w:spacing w:before="120" w:after="60" w:line="260" w:lineRule="exact"/>
      <w:ind w:left="400" w:hanging="400"/>
    </w:pPr>
    <w:rPr>
      <w:rFonts w:ascii="Verdana" w:eastAsia="Calibri" w:hAnsi="Verdana" w:cs="Times New Roman"/>
      <w:b/>
      <w:sz w:val="18"/>
      <w:szCs w:val="18"/>
      <w:lang w:eastAsia="en-US"/>
    </w:rPr>
  </w:style>
  <w:style w:type="paragraph" w:customStyle="1" w:styleId="D1A1C5A19B004FB5BCAC5A89D1B182B7">
    <w:name w:val="D1A1C5A19B004FB5BCAC5A89D1B182B7"/>
    <w:rsid w:val="008A4322"/>
  </w:style>
  <w:style w:type="paragraph" w:customStyle="1" w:styleId="D366D5AB281B43BF9DF62346D8686202">
    <w:name w:val="D366D5AB281B43BF9DF62346D8686202"/>
    <w:rsid w:val="008A4322"/>
  </w:style>
  <w:style w:type="paragraph" w:customStyle="1" w:styleId="788911B1BE6F4ABEA14D48D3B1A1DAA3">
    <w:name w:val="788911B1BE6F4ABEA14D48D3B1A1DAA3"/>
    <w:rsid w:val="008A4322"/>
  </w:style>
  <w:style w:type="paragraph" w:customStyle="1" w:styleId="53C631C8BC3A46EE8898BB0432BFC9B7">
    <w:name w:val="53C631C8BC3A46EE8898BB0432BFC9B7"/>
    <w:rsid w:val="008A4322"/>
  </w:style>
  <w:style w:type="paragraph" w:customStyle="1" w:styleId="82F586C5536B4755ADC192FD1C87E79E">
    <w:name w:val="82F586C5536B4755ADC192FD1C87E79E"/>
    <w:rsid w:val="008A4322"/>
  </w:style>
  <w:style w:type="paragraph" w:customStyle="1" w:styleId="3AECBECF94614AC2B7088F6FAEEEB8BF">
    <w:name w:val="3AECBECF94614AC2B7088F6FAEEEB8BF"/>
    <w:rsid w:val="008A4322"/>
  </w:style>
  <w:style w:type="paragraph" w:customStyle="1" w:styleId="4F951FEC16FF40A6AFBC584A334B1751">
    <w:name w:val="4F951FEC16FF40A6AFBC584A334B1751"/>
    <w:rsid w:val="008A4322"/>
  </w:style>
  <w:style w:type="paragraph" w:customStyle="1" w:styleId="DE44C81177D74C5DA1CB081912A3A558">
    <w:name w:val="DE44C81177D74C5DA1CB081912A3A558"/>
    <w:rsid w:val="008A4322"/>
  </w:style>
  <w:style w:type="paragraph" w:customStyle="1" w:styleId="EEAFAA4391814B7787C2D56E3FB2E68A">
    <w:name w:val="EEAFAA4391814B7787C2D56E3FB2E68A"/>
    <w:rsid w:val="008A4322"/>
  </w:style>
  <w:style w:type="paragraph" w:customStyle="1" w:styleId="685AC895004E49D9937017BA0FFECD9D">
    <w:name w:val="685AC895004E49D9937017BA0FFECD9D"/>
    <w:rsid w:val="008A4322"/>
  </w:style>
  <w:style w:type="paragraph" w:customStyle="1" w:styleId="D80C670399D74523AC1989DB0EB23742">
    <w:name w:val="D80C670399D74523AC1989DB0EB23742"/>
    <w:rsid w:val="008A4322"/>
  </w:style>
  <w:style w:type="paragraph" w:customStyle="1" w:styleId="AE469E62AE6D46EAAB2125F5F51F4D68">
    <w:name w:val="AE469E62AE6D46EAAB2125F5F51F4D68"/>
    <w:rsid w:val="008A4322"/>
  </w:style>
  <w:style w:type="paragraph" w:customStyle="1" w:styleId="48F0089FD94B486487BC7C3DB390BC86">
    <w:name w:val="48F0089FD94B486487BC7C3DB390BC86"/>
    <w:rsid w:val="008A4322"/>
  </w:style>
  <w:style w:type="paragraph" w:customStyle="1" w:styleId="D68AA79331AA4A0082E7055CCD04ED3D">
    <w:name w:val="D68AA79331AA4A0082E7055CCD04ED3D"/>
    <w:rsid w:val="008A4322"/>
  </w:style>
  <w:style w:type="paragraph" w:customStyle="1" w:styleId="446B1F0CAB0749E0A90EA27C8712C3DE">
    <w:name w:val="446B1F0CAB0749E0A90EA27C8712C3DE"/>
    <w:rsid w:val="008A4322"/>
  </w:style>
  <w:style w:type="paragraph" w:customStyle="1" w:styleId="D485DF2EB4184A75BA206048F023C8D5">
    <w:name w:val="D485DF2EB4184A75BA206048F023C8D5"/>
    <w:rsid w:val="008A4322"/>
  </w:style>
  <w:style w:type="paragraph" w:customStyle="1" w:styleId="58311B8E665C4D8591DC428E35D01A65">
    <w:name w:val="58311B8E665C4D8591DC428E35D01A65"/>
    <w:rsid w:val="008A4322"/>
  </w:style>
  <w:style w:type="paragraph" w:customStyle="1" w:styleId="5D02C50B9DE547BFAAABCFCBC8734C9118">
    <w:name w:val="5D02C50B9DE547BFAAABCFCBC8734C911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8">
    <w:name w:val="B5A965E97BFA41E5895A237726A85A521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6">
    <w:name w:val="F630A34BF39E4A5685471F8E6B2447F71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4">
    <w:name w:val="8BC00EB59B73428C97C7EAB441BE97111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3">
    <w:name w:val="CB87C26A8D78418280A97A24E1741CCE13"/>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3">
    <w:name w:val="1662518A38824608866E7075A6C61F6613"/>
    <w:rsid w:val="008A4322"/>
    <w:pPr>
      <w:spacing w:after="0" w:line="240" w:lineRule="auto"/>
    </w:pPr>
    <w:rPr>
      <w:rFonts w:ascii="Verdana" w:eastAsia="Times New Roman" w:hAnsi="Verdana" w:cs="Times New Roman"/>
      <w:sz w:val="18"/>
      <w:szCs w:val="24"/>
    </w:rPr>
  </w:style>
  <w:style w:type="paragraph" w:customStyle="1" w:styleId="375F6D73A979438AA5584E5155D02D129">
    <w:name w:val="375F6D73A979438AA5584E5155D02D129"/>
    <w:rsid w:val="008A4322"/>
    <w:pPr>
      <w:spacing w:after="0" w:line="240" w:lineRule="auto"/>
    </w:pPr>
    <w:rPr>
      <w:rFonts w:ascii="Verdana" w:eastAsia="Times New Roman" w:hAnsi="Verdana" w:cs="Times New Roman"/>
      <w:sz w:val="18"/>
      <w:szCs w:val="24"/>
    </w:rPr>
  </w:style>
  <w:style w:type="paragraph" w:customStyle="1" w:styleId="F6F87013AE2E4BCD9795152987C101688">
    <w:name w:val="F6F87013AE2E4BCD9795152987C10168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8">
    <w:name w:val="80BBE4B5612247A9929A394D910B2367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7">
    <w:name w:val="9DB9C0E8D3DD47AB9D5D79AE48235C68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7">
    <w:name w:val="B0C828AA413945ACBD8430081696646D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7">
    <w:name w:val="6B33320580A94BEC9D8511ECA2F2F9BF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7">
    <w:name w:val="299978DE29B847A3B021C94DCDDEC02B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7">
    <w:name w:val="E7A2C793231946DF9D2BEC6918035977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7">
    <w:name w:val="37C4A5CA59EE49128CC5DF30DA7564E0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7">
    <w:name w:val="D3CC6BFEB49145369B4E11CC44A60914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7">
    <w:name w:val="F393237637D44590AC1E8FDB30B32CA9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7">
    <w:name w:val="E7C0F405D28C4E549A9415F06FD420CD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7">
    <w:name w:val="12FC14B9A93646BF81F2019670F94554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6">
    <w:name w:val="303A8A4C268A42219BB1A92D18263703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6">
    <w:name w:val="8C8C0225A9B74172961CE5491F1DD28F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6">
    <w:name w:val="160F876FC7B9492EAB2C3AF279D079B4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6">
    <w:name w:val="1B696DD005594D7EBC0980E2DECB2D99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4">
    <w:name w:val="C0FC28D534064AAA9B37E091F85A3B65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4">
    <w:name w:val="06419F850A5A494685CC70B3EE3012FE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4">
    <w:name w:val="1619351E087543D8B4BD9D01F7301C7E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4">
    <w:name w:val="7A1EFAAAF4F94FDAAEBAA08901A482B3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6">
    <w:name w:val="2312168339F4400EB597B90ACE7C0023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3">
    <w:name w:val="B6B52AB7F40247EFA3D39017AA03765E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3">
    <w:name w:val="78BA35A7B3B4476C9B80B0F48966F888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3">
    <w:name w:val="ECB646F0F16D48238B39E28C95AA3896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3">
    <w:name w:val="D11F957BD4044C78B85644D1C1E2EE37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3">
    <w:name w:val="46756568AFC048D7A57FFEC633970EA2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3">
    <w:name w:val="0B1B19D8FD9F4BBF8BD8164D49F2BC1E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3">
    <w:name w:val="96D957CBA7A1406183B97E949908E502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3">
    <w:name w:val="9FC9F76834A14DB498F38D731E7AF6B7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3">
    <w:name w:val="15C5A52E172D44E594CE3A02CB90E69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3">
    <w:name w:val="6B19C961C7DE46F893B90FD79D531A19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3">
    <w:name w:val="19812109F65C4165BFFDE6EBC06A999C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3">
    <w:name w:val="F95BB569E90B4B398CA850D71EF371B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3">
    <w:name w:val="DEEBF1C2043143BB90B8032BF772941F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3">
    <w:name w:val="118393973D4742989D4FFC4F82024242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3">
    <w:name w:val="55EABD1D40204CA4A4FF42AC9A16B56D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3">
    <w:name w:val="9FA3CF7C5A2A4F468D4AAE0FD6BF81E3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3">
    <w:name w:val="1FA466FFDA35406B912D9BB0FE19DFB5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3">
    <w:name w:val="2C93FCE119BC44B88209ECAEFB08F092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3">
    <w:name w:val="6286BC46F0BA4C60BB540492253AE560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3">
    <w:name w:val="3217C515A12E48BF8D2C3390DBD0DAC8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3">
    <w:name w:val="EE5E7A0CCFAD4553A9FCF9C3FF19B979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3">
    <w:name w:val="D61EF427BA2C4CA49F109BA786EFDE06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3">
    <w:name w:val="23BE8612B48740EA847873366BF1F71B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3">
    <w:name w:val="6E0DE673AD0544FAAE9D015DFF88C2FC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3">
    <w:name w:val="CDE13C271D0D4A0BB32A3A11D594B9E9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3">
    <w:name w:val="C9C92623A8D0468E8310CF191047D37F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3">
    <w:name w:val="237C69010E2E4CC39365F0B27600917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3">
    <w:name w:val="EC1CDB98CCE9430B9264B0C3168B00DF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3">
    <w:name w:val="0D4E6E118C7A41AE96C89A57CA2A02DA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3">
    <w:name w:val="3082F44C5F9C402A968F71114DB8E529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3">
    <w:name w:val="A218E155428949459B9132C614831677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3">
    <w:name w:val="3CED623BF22D46D2AE99A90B0AC1B8E8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3">
    <w:name w:val="510C9DB73A0A4CFE951C8A3156F0E9D4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3">
    <w:name w:val="45FAA718CE674B14985388C3A44AAFB4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3">
    <w:name w:val="5C7FFED129174CB7B27528BF8160DCE0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3">
    <w:name w:val="110C5A65BBB34C178C1E9C6D596E4C7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3">
    <w:name w:val="CC367FAEFD4E47FF90183A9D4918FDCC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3">
    <w:name w:val="BCE1595E78CE4EA88F0B3A65E8E4AFBD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3">
    <w:name w:val="065DF701F58D4D0697B8087EBC8C97AA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3">
    <w:name w:val="34F1D548678747F1B61180B4408F7F8A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3">
    <w:name w:val="DA720AA31A694AC39C8CD8635A6DA992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3">
    <w:name w:val="1C3CF004C0394ADFB5B0F6381D3C60EA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3">
    <w:name w:val="6D873755ACB544009EA08E71FE2C96C9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3">
    <w:name w:val="B03070D8CACB4AF4AFFFE0C057D5A54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3">
    <w:name w:val="A454ADDA61CE410589CB55FB88F0FAA7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3">
    <w:name w:val="8CF81A88C2FF4BE08F628D82105B89C93"/>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3">
    <w:name w:val="070C59FCB89F4C248411E8C940CD63B73"/>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
    <w:name w:val="D1A1C5A19B004FB5BCAC5A89D1B182B71"/>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
    <w:name w:val="D366D5AB281B43BF9DF62346D86862021"/>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
    <w:name w:val="53C631C8BC3A46EE8898BB0432BFC9B71"/>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
    <w:name w:val="82F586C5536B4755ADC192FD1C87E79E1"/>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
    <w:name w:val="4F951FEC16FF40A6AFBC584A334B17511"/>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
    <w:name w:val="DE44C81177D74C5DA1CB081912A3A5581"/>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
    <w:name w:val="685AC895004E49D9937017BA0FFECD9D1"/>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
    <w:name w:val="D80C670399D74523AC1989DB0EB237421"/>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
    <w:name w:val="48F0089FD94B486487BC7C3DB390BC861"/>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
    <w:name w:val="D68AA79331AA4A0082E7055CCD04ED3D1"/>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
    <w:name w:val="D485DF2EB4184A75BA206048F023C8D5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
    <w:name w:val="58311B8E665C4D8591DC428E35D01A65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164069842CB42AE8F7CFC6E440656EC">
    <w:name w:val="3164069842CB42AE8F7CFC6E440656EC"/>
    <w:rsid w:val="008A4322"/>
  </w:style>
  <w:style w:type="paragraph" w:customStyle="1" w:styleId="112F590EB5954EDF8CCDD0B6ECD35E6E">
    <w:name w:val="112F590EB5954EDF8CCDD0B6ECD35E6E"/>
    <w:rsid w:val="008A4322"/>
  </w:style>
  <w:style w:type="paragraph" w:customStyle="1" w:styleId="5D02C50B9DE547BFAAABCFCBC8734C9119">
    <w:name w:val="5D02C50B9DE547BFAAABCFCBC8734C911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19">
    <w:name w:val="B5A965E97BFA41E5895A237726A85A521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7">
    <w:name w:val="F630A34BF39E4A5685471F8E6B2447F71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5">
    <w:name w:val="8BC00EB59B73428C97C7EAB441BE97111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4">
    <w:name w:val="CB87C26A8D78418280A97A24E1741CCE14"/>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4">
    <w:name w:val="1662518A38824608866E7075A6C61F6614"/>
    <w:rsid w:val="008A4322"/>
    <w:pPr>
      <w:spacing w:after="0" w:line="240" w:lineRule="auto"/>
    </w:pPr>
    <w:rPr>
      <w:rFonts w:ascii="Verdana" w:eastAsia="Times New Roman" w:hAnsi="Verdana" w:cs="Times New Roman"/>
      <w:sz w:val="18"/>
      <w:szCs w:val="24"/>
    </w:rPr>
  </w:style>
  <w:style w:type="paragraph" w:customStyle="1" w:styleId="375F6D73A979438AA5584E5155D02D1210">
    <w:name w:val="375F6D73A979438AA5584E5155D02D1210"/>
    <w:rsid w:val="008A4322"/>
    <w:pPr>
      <w:spacing w:after="0" w:line="240" w:lineRule="auto"/>
    </w:pPr>
    <w:rPr>
      <w:rFonts w:ascii="Verdana" w:eastAsia="Times New Roman" w:hAnsi="Verdana" w:cs="Times New Roman"/>
      <w:sz w:val="18"/>
      <w:szCs w:val="24"/>
    </w:rPr>
  </w:style>
  <w:style w:type="paragraph" w:customStyle="1" w:styleId="F6F87013AE2E4BCD9795152987C101689">
    <w:name w:val="F6F87013AE2E4BCD9795152987C10168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9">
    <w:name w:val="80BBE4B5612247A9929A394D910B2367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8">
    <w:name w:val="9DB9C0E8D3DD47AB9D5D79AE48235C68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8">
    <w:name w:val="B0C828AA413945ACBD8430081696646D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8">
    <w:name w:val="6B33320580A94BEC9D8511ECA2F2F9BF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8">
    <w:name w:val="299978DE29B847A3B021C94DCDDEC02B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8">
    <w:name w:val="E7A2C793231946DF9D2BEC6918035977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8">
    <w:name w:val="37C4A5CA59EE49128CC5DF30DA7564E0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8">
    <w:name w:val="D3CC6BFEB49145369B4E11CC44A60914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8">
    <w:name w:val="F393237637D44590AC1E8FDB30B32CA9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8">
    <w:name w:val="E7C0F405D28C4E549A9415F06FD420CD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8">
    <w:name w:val="12FC14B9A93646BF81F2019670F94554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7">
    <w:name w:val="303A8A4C268A42219BB1A92D18263703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7">
    <w:name w:val="8C8C0225A9B74172961CE5491F1DD28F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7">
    <w:name w:val="160F876FC7B9492EAB2C3AF279D079B4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7">
    <w:name w:val="1B696DD005594D7EBC0980E2DECB2D99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5">
    <w:name w:val="C0FC28D534064AAA9B37E091F85A3B65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5">
    <w:name w:val="06419F850A5A494685CC70B3EE3012FE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5">
    <w:name w:val="1619351E087543D8B4BD9D01F7301C7E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5">
    <w:name w:val="7A1EFAAAF4F94FDAAEBAA08901A482B3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7">
    <w:name w:val="2312168339F4400EB597B90ACE7C0023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4">
    <w:name w:val="B6B52AB7F40247EFA3D39017AA03765E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4">
    <w:name w:val="78BA35A7B3B4476C9B80B0F48966F888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4">
    <w:name w:val="ECB646F0F16D48238B39E28C95AA3896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4">
    <w:name w:val="D11F957BD4044C78B85644D1C1E2EE37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4">
    <w:name w:val="46756568AFC048D7A57FFEC633970EA2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4">
    <w:name w:val="0B1B19D8FD9F4BBF8BD8164D49F2BC1E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4">
    <w:name w:val="96D957CBA7A1406183B97E949908E502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4">
    <w:name w:val="9FC9F76834A14DB498F38D731E7AF6B7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4">
    <w:name w:val="15C5A52E172D44E594CE3A02CB90E69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4">
    <w:name w:val="6B19C961C7DE46F893B90FD79D531A19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4">
    <w:name w:val="19812109F65C4165BFFDE6EBC06A999C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4">
    <w:name w:val="F95BB569E90B4B398CA850D71EF371B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4">
    <w:name w:val="DEEBF1C2043143BB90B8032BF772941F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4">
    <w:name w:val="118393973D4742989D4FFC4F82024242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4">
    <w:name w:val="55EABD1D40204CA4A4FF42AC9A16B56D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4">
    <w:name w:val="9FA3CF7C5A2A4F468D4AAE0FD6BF81E3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4">
    <w:name w:val="1FA466FFDA35406B912D9BB0FE19DFB5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4">
    <w:name w:val="2C93FCE119BC44B88209ECAEFB08F092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4">
    <w:name w:val="6286BC46F0BA4C60BB540492253AE560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4">
    <w:name w:val="3217C515A12E48BF8D2C3390DBD0DAC8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4">
    <w:name w:val="EE5E7A0CCFAD4553A9FCF9C3FF19B979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4">
    <w:name w:val="D61EF427BA2C4CA49F109BA786EFDE06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4">
    <w:name w:val="23BE8612B48740EA847873366BF1F71B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4">
    <w:name w:val="6E0DE673AD0544FAAE9D015DFF88C2FC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4">
    <w:name w:val="CDE13C271D0D4A0BB32A3A11D594B9E9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4">
    <w:name w:val="C9C92623A8D0468E8310CF191047D37F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4">
    <w:name w:val="237C69010E2E4CC39365F0B27600917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4">
    <w:name w:val="EC1CDB98CCE9430B9264B0C3168B00DF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4">
    <w:name w:val="0D4E6E118C7A41AE96C89A57CA2A02DA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4">
    <w:name w:val="3082F44C5F9C402A968F71114DB8E529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4">
    <w:name w:val="A218E155428949459B9132C614831677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4">
    <w:name w:val="3CED623BF22D46D2AE99A90B0AC1B8E8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4">
    <w:name w:val="510C9DB73A0A4CFE951C8A3156F0E9D4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4">
    <w:name w:val="45FAA718CE674B14985388C3A44AAFB4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4">
    <w:name w:val="5C7FFED129174CB7B27528BF8160DCE0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4">
    <w:name w:val="110C5A65BBB34C178C1E9C6D596E4C7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4">
    <w:name w:val="CC367FAEFD4E47FF90183A9D4918FDCC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4">
    <w:name w:val="BCE1595E78CE4EA88F0B3A65E8E4AFBD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4">
    <w:name w:val="065DF701F58D4D0697B8087EBC8C97AA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4">
    <w:name w:val="34F1D548678747F1B61180B4408F7F8A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4">
    <w:name w:val="DA720AA31A694AC39C8CD8635A6DA992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4">
    <w:name w:val="1C3CF004C0394ADFB5B0F6381D3C60EA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4">
    <w:name w:val="6D873755ACB544009EA08E71FE2C96C9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4">
    <w:name w:val="B03070D8CACB4AF4AFFFE0C057D5A54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4">
    <w:name w:val="A454ADDA61CE410589CB55FB88F0FAA7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4">
    <w:name w:val="8CF81A88C2FF4BE08F628D82105B89C94"/>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4">
    <w:name w:val="070C59FCB89F4C248411E8C940CD63B74"/>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2">
    <w:name w:val="D1A1C5A19B004FB5BCAC5A89D1B182B72"/>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2">
    <w:name w:val="D366D5AB281B43BF9DF62346D86862022"/>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2">
    <w:name w:val="53C631C8BC3A46EE8898BB0432BFC9B72"/>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2">
    <w:name w:val="82F586C5536B4755ADC192FD1C87E79E2"/>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2">
    <w:name w:val="4F951FEC16FF40A6AFBC584A334B17512"/>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2">
    <w:name w:val="DE44C81177D74C5DA1CB081912A3A5582"/>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2">
    <w:name w:val="685AC895004E49D9937017BA0FFECD9D2"/>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2">
    <w:name w:val="D80C670399D74523AC1989DB0EB237422"/>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2">
    <w:name w:val="48F0089FD94B486487BC7C3DB390BC862"/>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2">
    <w:name w:val="D68AA79331AA4A0082E7055CCD04ED3D2"/>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2">
    <w:name w:val="D485DF2EB4184A75BA206048F023C8D5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2">
    <w:name w:val="58311B8E665C4D8591DC428E35D01A65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164069842CB42AE8F7CFC6E440656EC1">
    <w:name w:val="3164069842CB42AE8F7CFC6E440656EC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12F590EB5954EDF8CCDD0B6ECD35E6E1">
    <w:name w:val="112F590EB5954EDF8CCDD0B6ECD35E6E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48383CD4505C4A13A800350D472D3BBF">
    <w:name w:val="48383CD4505C4A13A800350D472D3BBF"/>
    <w:rsid w:val="008A4322"/>
  </w:style>
  <w:style w:type="paragraph" w:customStyle="1" w:styleId="75C8CF93A8CE4617864DF0A0C40CFD59">
    <w:name w:val="75C8CF93A8CE4617864DF0A0C40CFD59"/>
    <w:rsid w:val="008A4322"/>
  </w:style>
  <w:style w:type="paragraph" w:customStyle="1" w:styleId="9FB31BF307D143058B4B3BF5464A609B">
    <w:name w:val="9FB31BF307D143058B4B3BF5464A609B"/>
    <w:rsid w:val="008A4322"/>
  </w:style>
  <w:style w:type="paragraph" w:customStyle="1" w:styleId="0FA1DC85AF894D9F901EB67644A81220">
    <w:name w:val="0FA1DC85AF894D9F901EB67644A81220"/>
    <w:rsid w:val="008A4322"/>
  </w:style>
  <w:style w:type="paragraph" w:customStyle="1" w:styleId="6FBE73AFC1F249B49BD178CDBE0FE4D6">
    <w:name w:val="6FBE73AFC1F249B49BD178CDBE0FE4D6"/>
    <w:rsid w:val="008A4322"/>
  </w:style>
  <w:style w:type="paragraph" w:customStyle="1" w:styleId="B603FC3ABDD24339BFC288C9F8E9E943">
    <w:name w:val="B603FC3ABDD24339BFC288C9F8E9E943"/>
    <w:rsid w:val="008A4322"/>
  </w:style>
  <w:style w:type="paragraph" w:customStyle="1" w:styleId="6C84F908F7AF4DA2A6534DA6A4702217">
    <w:name w:val="6C84F908F7AF4DA2A6534DA6A4702217"/>
    <w:rsid w:val="008A4322"/>
  </w:style>
  <w:style w:type="paragraph" w:customStyle="1" w:styleId="4C9D768A8BC84D5EBAA9E59AC8B611A1">
    <w:name w:val="4C9D768A8BC84D5EBAA9E59AC8B611A1"/>
    <w:rsid w:val="008A4322"/>
  </w:style>
  <w:style w:type="paragraph" w:customStyle="1" w:styleId="5D02C50B9DE547BFAAABCFCBC8734C9120">
    <w:name w:val="5D02C50B9DE547BFAAABCFCBC8734C912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0">
    <w:name w:val="B5A965E97BFA41E5895A237726A85A522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8">
    <w:name w:val="F630A34BF39E4A5685471F8E6B2447F718"/>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6">
    <w:name w:val="8BC00EB59B73428C97C7EAB441BE97111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5">
    <w:name w:val="CB87C26A8D78418280A97A24E1741CCE15"/>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5">
    <w:name w:val="1662518A38824608866E7075A6C61F6615"/>
    <w:rsid w:val="008A4322"/>
    <w:pPr>
      <w:spacing w:after="0" w:line="240" w:lineRule="auto"/>
    </w:pPr>
    <w:rPr>
      <w:rFonts w:ascii="Verdana" w:eastAsia="Times New Roman" w:hAnsi="Verdana" w:cs="Times New Roman"/>
      <w:sz w:val="18"/>
      <w:szCs w:val="24"/>
    </w:rPr>
  </w:style>
  <w:style w:type="paragraph" w:customStyle="1" w:styleId="375F6D73A979438AA5584E5155D02D1211">
    <w:name w:val="375F6D73A979438AA5584E5155D02D1211"/>
    <w:rsid w:val="008A4322"/>
    <w:pPr>
      <w:spacing w:after="0" w:line="240" w:lineRule="auto"/>
    </w:pPr>
    <w:rPr>
      <w:rFonts w:ascii="Verdana" w:eastAsia="Times New Roman" w:hAnsi="Verdana" w:cs="Times New Roman"/>
      <w:sz w:val="18"/>
      <w:szCs w:val="24"/>
    </w:rPr>
  </w:style>
  <w:style w:type="paragraph" w:customStyle="1" w:styleId="F6F87013AE2E4BCD9795152987C1016810">
    <w:name w:val="F6F87013AE2E4BCD9795152987C10168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0">
    <w:name w:val="80BBE4B5612247A9929A394D910B2367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9">
    <w:name w:val="9DB9C0E8D3DD47AB9D5D79AE48235C68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9">
    <w:name w:val="B0C828AA413945ACBD8430081696646D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9">
    <w:name w:val="6B33320580A94BEC9D8511ECA2F2F9BF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9">
    <w:name w:val="299978DE29B847A3B021C94DCDDEC02B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9">
    <w:name w:val="E7A2C793231946DF9D2BEC6918035977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9">
    <w:name w:val="37C4A5CA59EE49128CC5DF30DA7564E0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9">
    <w:name w:val="D3CC6BFEB49145369B4E11CC44A60914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9">
    <w:name w:val="F393237637D44590AC1E8FDB30B32CA9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9">
    <w:name w:val="E7C0F405D28C4E549A9415F06FD420CD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9">
    <w:name w:val="12FC14B9A93646BF81F2019670F94554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8">
    <w:name w:val="303A8A4C268A42219BB1A92D18263703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8">
    <w:name w:val="8C8C0225A9B74172961CE5491F1DD28F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8">
    <w:name w:val="160F876FC7B9492EAB2C3AF279D079B4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8">
    <w:name w:val="1B696DD005594D7EBC0980E2DECB2D99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6">
    <w:name w:val="C0FC28D534064AAA9B37E091F85A3B65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6">
    <w:name w:val="06419F850A5A494685CC70B3EE3012FE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6">
    <w:name w:val="1619351E087543D8B4BD9D01F7301C7E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6">
    <w:name w:val="7A1EFAAAF4F94FDAAEBAA08901A482B3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8">
    <w:name w:val="2312168339F4400EB597B90ACE7C0023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5">
    <w:name w:val="B6B52AB7F40247EFA3D39017AA03765E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5">
    <w:name w:val="78BA35A7B3B4476C9B80B0F48966F888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5">
    <w:name w:val="ECB646F0F16D48238B39E28C95AA3896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5">
    <w:name w:val="D11F957BD4044C78B85644D1C1E2EE37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5">
    <w:name w:val="46756568AFC048D7A57FFEC633970EA2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5">
    <w:name w:val="0B1B19D8FD9F4BBF8BD8164D49F2BC1E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5">
    <w:name w:val="96D957CBA7A1406183B97E949908E502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5">
    <w:name w:val="9FC9F76834A14DB498F38D731E7AF6B7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5">
    <w:name w:val="15C5A52E172D44E594CE3A02CB90E69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5">
    <w:name w:val="6B19C961C7DE46F893B90FD79D531A19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5">
    <w:name w:val="19812109F65C4165BFFDE6EBC06A999C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5">
    <w:name w:val="F95BB569E90B4B398CA850D71EF371B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5">
    <w:name w:val="DEEBF1C2043143BB90B8032BF772941F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5">
    <w:name w:val="118393973D4742989D4FFC4F82024242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5">
    <w:name w:val="55EABD1D40204CA4A4FF42AC9A16B56D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5">
    <w:name w:val="9FA3CF7C5A2A4F468D4AAE0FD6BF81E3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5">
    <w:name w:val="1FA466FFDA35406B912D9BB0FE19DFB5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5">
    <w:name w:val="2C93FCE119BC44B88209ECAEFB08F092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5">
    <w:name w:val="6286BC46F0BA4C60BB540492253AE560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5">
    <w:name w:val="3217C515A12E48BF8D2C3390DBD0DAC8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5">
    <w:name w:val="EE5E7A0CCFAD4553A9FCF9C3FF19B979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5">
    <w:name w:val="D61EF427BA2C4CA49F109BA786EFDE06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5">
    <w:name w:val="23BE8612B48740EA847873366BF1F71B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5">
    <w:name w:val="6E0DE673AD0544FAAE9D015DFF88C2FC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5">
    <w:name w:val="CDE13C271D0D4A0BB32A3A11D594B9E9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5">
    <w:name w:val="C9C92623A8D0468E8310CF191047D37F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5">
    <w:name w:val="237C69010E2E4CC39365F0B27600917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5">
    <w:name w:val="EC1CDB98CCE9430B9264B0C3168B00DF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5">
    <w:name w:val="0D4E6E118C7A41AE96C89A57CA2A02DA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5">
    <w:name w:val="3082F44C5F9C402A968F71114DB8E529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5">
    <w:name w:val="A218E155428949459B9132C614831677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5">
    <w:name w:val="3CED623BF22D46D2AE99A90B0AC1B8E8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5">
    <w:name w:val="510C9DB73A0A4CFE951C8A3156F0E9D4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5">
    <w:name w:val="45FAA718CE674B14985388C3A44AAFB4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5">
    <w:name w:val="5C7FFED129174CB7B27528BF8160DCE0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5">
    <w:name w:val="110C5A65BBB34C178C1E9C6D596E4C7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5">
    <w:name w:val="CC367FAEFD4E47FF90183A9D4918FDCC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5">
    <w:name w:val="BCE1595E78CE4EA88F0B3A65E8E4AFBD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5">
    <w:name w:val="065DF701F58D4D0697B8087EBC8C97AA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5">
    <w:name w:val="34F1D548678747F1B61180B4408F7F8A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5">
    <w:name w:val="DA720AA31A694AC39C8CD8635A6DA992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5">
    <w:name w:val="1C3CF004C0394ADFB5B0F6381D3C60EA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5">
    <w:name w:val="6D873755ACB544009EA08E71FE2C96C9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5">
    <w:name w:val="B03070D8CACB4AF4AFFFE0C057D5A54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5">
    <w:name w:val="A454ADDA61CE410589CB55FB88F0FAA7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5">
    <w:name w:val="8CF81A88C2FF4BE08F628D82105B89C95"/>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5">
    <w:name w:val="070C59FCB89F4C248411E8C940CD63B75"/>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3">
    <w:name w:val="D1A1C5A19B004FB5BCAC5A89D1B182B73"/>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3">
    <w:name w:val="D366D5AB281B43BF9DF62346D86862023"/>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3">
    <w:name w:val="53C631C8BC3A46EE8898BB0432BFC9B73"/>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3">
    <w:name w:val="82F586C5536B4755ADC192FD1C87E79E3"/>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3">
    <w:name w:val="4F951FEC16FF40A6AFBC584A334B17513"/>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3">
    <w:name w:val="DE44C81177D74C5DA1CB081912A3A5583"/>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3">
    <w:name w:val="685AC895004E49D9937017BA0FFECD9D3"/>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3">
    <w:name w:val="D80C670399D74523AC1989DB0EB237423"/>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3">
    <w:name w:val="48F0089FD94B486487BC7C3DB390BC863"/>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3">
    <w:name w:val="D68AA79331AA4A0082E7055CCD04ED3D3"/>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3">
    <w:name w:val="D485DF2EB4184A75BA206048F023C8D5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3">
    <w:name w:val="58311B8E665C4D8591DC428E35D01A65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1">
    <w:name w:val="6FBE73AFC1F249B49BD178CDBE0FE4D6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1">
    <w:name w:val="B603FC3ABDD24339BFC288C9F8E9E943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1">
    <w:name w:val="6C84F908F7AF4DA2A6534DA6A4702217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C9D768A8BC84D5EBAA9E59AC8B611A11">
    <w:name w:val="4C9D768A8BC84D5EBAA9E59AC8B611A1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164069842CB42AE8F7CFC6E440656EC2">
    <w:name w:val="3164069842CB42AE8F7CFC6E440656EC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12F590EB5954EDF8CCDD0B6ECD35E6E2">
    <w:name w:val="112F590EB5954EDF8CCDD0B6ECD35E6E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FB31BF307D143058B4B3BF5464A609B1">
    <w:name w:val="9FB31BF307D143058B4B3BF5464A609B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0FA1DC85AF894D9F901EB67644A812201">
    <w:name w:val="0FA1DC85AF894D9F901EB67644A81220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5D02C50B9DE547BFAAABCFCBC8734C9121">
    <w:name w:val="5D02C50B9DE547BFAAABCFCBC8734C912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1">
    <w:name w:val="B5A965E97BFA41E5895A237726A85A522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19">
    <w:name w:val="F630A34BF39E4A5685471F8E6B2447F719"/>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7">
    <w:name w:val="8BC00EB59B73428C97C7EAB441BE97111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6">
    <w:name w:val="CB87C26A8D78418280A97A24E1741CCE16"/>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6">
    <w:name w:val="1662518A38824608866E7075A6C61F6616"/>
    <w:rsid w:val="008A4322"/>
    <w:pPr>
      <w:spacing w:after="0" w:line="240" w:lineRule="auto"/>
    </w:pPr>
    <w:rPr>
      <w:rFonts w:ascii="Verdana" w:eastAsia="Times New Roman" w:hAnsi="Verdana" w:cs="Times New Roman"/>
      <w:sz w:val="18"/>
      <w:szCs w:val="24"/>
    </w:rPr>
  </w:style>
  <w:style w:type="paragraph" w:customStyle="1" w:styleId="375F6D73A979438AA5584E5155D02D1212">
    <w:name w:val="375F6D73A979438AA5584E5155D02D1212"/>
    <w:rsid w:val="008A4322"/>
    <w:pPr>
      <w:spacing w:after="0" w:line="240" w:lineRule="auto"/>
    </w:pPr>
    <w:rPr>
      <w:rFonts w:ascii="Verdana" w:eastAsia="Times New Roman" w:hAnsi="Verdana" w:cs="Times New Roman"/>
      <w:sz w:val="18"/>
      <w:szCs w:val="24"/>
    </w:rPr>
  </w:style>
  <w:style w:type="paragraph" w:customStyle="1" w:styleId="F6F87013AE2E4BCD9795152987C1016811">
    <w:name w:val="F6F87013AE2E4BCD9795152987C10168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1">
    <w:name w:val="80BBE4B5612247A9929A394D910B2367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0">
    <w:name w:val="9DB9C0E8D3DD47AB9D5D79AE48235C68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0">
    <w:name w:val="B0C828AA413945ACBD8430081696646D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0">
    <w:name w:val="6B33320580A94BEC9D8511ECA2F2F9BF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0">
    <w:name w:val="299978DE29B847A3B021C94DCDDEC02B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0">
    <w:name w:val="E7A2C793231946DF9D2BEC6918035977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0">
    <w:name w:val="37C4A5CA59EE49128CC5DF30DA7564E0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0">
    <w:name w:val="D3CC6BFEB49145369B4E11CC44A60914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0">
    <w:name w:val="F393237637D44590AC1E8FDB30B32CA9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0">
    <w:name w:val="E7C0F405D28C4E549A9415F06FD420CD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0">
    <w:name w:val="12FC14B9A93646BF81F2019670F94554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9">
    <w:name w:val="303A8A4C268A42219BB1A92D18263703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9">
    <w:name w:val="8C8C0225A9B74172961CE5491F1DD28F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9">
    <w:name w:val="160F876FC7B9492EAB2C3AF279D079B4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9">
    <w:name w:val="1B696DD005594D7EBC0980E2DECB2D99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7">
    <w:name w:val="C0FC28D534064AAA9B37E091F85A3B65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7">
    <w:name w:val="06419F850A5A494685CC70B3EE3012FE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7">
    <w:name w:val="1619351E087543D8B4BD9D01F7301C7E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7">
    <w:name w:val="7A1EFAAAF4F94FDAAEBAA08901A482B3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9">
    <w:name w:val="2312168339F4400EB597B90ACE7C0023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6">
    <w:name w:val="B6B52AB7F40247EFA3D39017AA03765E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6">
    <w:name w:val="78BA35A7B3B4476C9B80B0F48966F888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6">
    <w:name w:val="ECB646F0F16D48238B39E28C95AA3896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6">
    <w:name w:val="D11F957BD4044C78B85644D1C1E2EE37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6">
    <w:name w:val="46756568AFC048D7A57FFEC633970EA2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6">
    <w:name w:val="0B1B19D8FD9F4BBF8BD8164D49F2BC1E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6">
    <w:name w:val="96D957CBA7A1406183B97E949908E502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6">
    <w:name w:val="9FC9F76834A14DB498F38D731E7AF6B7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6">
    <w:name w:val="15C5A52E172D44E594CE3A02CB90E69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6">
    <w:name w:val="6B19C961C7DE46F893B90FD79D531A19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6">
    <w:name w:val="19812109F65C4165BFFDE6EBC06A999C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6">
    <w:name w:val="F95BB569E90B4B398CA850D71EF371B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6">
    <w:name w:val="DEEBF1C2043143BB90B8032BF772941F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6">
    <w:name w:val="118393973D4742989D4FFC4F82024242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6">
    <w:name w:val="55EABD1D40204CA4A4FF42AC9A16B56D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6">
    <w:name w:val="9FA3CF7C5A2A4F468D4AAE0FD6BF81E3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6">
    <w:name w:val="1FA466FFDA35406B912D9BB0FE19DFB5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6">
    <w:name w:val="2C93FCE119BC44B88209ECAEFB08F092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6">
    <w:name w:val="6286BC46F0BA4C60BB540492253AE560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6">
    <w:name w:val="3217C515A12E48BF8D2C3390DBD0DAC8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6">
    <w:name w:val="EE5E7A0CCFAD4553A9FCF9C3FF19B979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6">
    <w:name w:val="D61EF427BA2C4CA49F109BA786EFDE06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6">
    <w:name w:val="23BE8612B48740EA847873366BF1F71B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6">
    <w:name w:val="6E0DE673AD0544FAAE9D015DFF88C2FC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6">
    <w:name w:val="CDE13C271D0D4A0BB32A3A11D594B9E9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6">
    <w:name w:val="C9C92623A8D0468E8310CF191047D37F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6">
    <w:name w:val="237C69010E2E4CC39365F0B27600917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6">
    <w:name w:val="EC1CDB98CCE9430B9264B0C3168B00DF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6">
    <w:name w:val="0D4E6E118C7A41AE96C89A57CA2A02DA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6">
    <w:name w:val="3082F44C5F9C402A968F71114DB8E529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6">
    <w:name w:val="A218E155428949459B9132C614831677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6">
    <w:name w:val="3CED623BF22D46D2AE99A90B0AC1B8E8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6">
    <w:name w:val="510C9DB73A0A4CFE951C8A3156F0E9D4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6">
    <w:name w:val="45FAA718CE674B14985388C3A44AAFB4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6">
    <w:name w:val="5C7FFED129174CB7B27528BF8160DCE0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6">
    <w:name w:val="110C5A65BBB34C178C1E9C6D596E4C7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6">
    <w:name w:val="CC367FAEFD4E47FF90183A9D4918FDCC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6">
    <w:name w:val="BCE1595E78CE4EA88F0B3A65E8E4AFBD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6">
    <w:name w:val="065DF701F58D4D0697B8087EBC8C97AA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6">
    <w:name w:val="34F1D548678747F1B61180B4408F7F8A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6">
    <w:name w:val="DA720AA31A694AC39C8CD8635A6DA992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6">
    <w:name w:val="1C3CF004C0394ADFB5B0F6381D3C60EA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6">
    <w:name w:val="6D873755ACB544009EA08E71FE2C96C9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6">
    <w:name w:val="B03070D8CACB4AF4AFFFE0C057D5A54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6">
    <w:name w:val="A454ADDA61CE410589CB55FB88F0FAA7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6">
    <w:name w:val="8CF81A88C2FF4BE08F628D82105B89C96"/>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6">
    <w:name w:val="070C59FCB89F4C248411E8C940CD63B76"/>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4">
    <w:name w:val="D1A1C5A19B004FB5BCAC5A89D1B182B74"/>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4">
    <w:name w:val="D366D5AB281B43BF9DF62346D86862024"/>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4">
    <w:name w:val="53C631C8BC3A46EE8898BB0432BFC9B74"/>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4">
    <w:name w:val="82F586C5536B4755ADC192FD1C87E79E4"/>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4">
    <w:name w:val="4F951FEC16FF40A6AFBC584A334B17514"/>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4">
    <w:name w:val="DE44C81177D74C5DA1CB081912A3A5584"/>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4">
    <w:name w:val="685AC895004E49D9937017BA0FFECD9D4"/>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4">
    <w:name w:val="D80C670399D74523AC1989DB0EB237424"/>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4">
    <w:name w:val="48F0089FD94B486487BC7C3DB390BC864"/>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4">
    <w:name w:val="D68AA79331AA4A0082E7055CCD04ED3D4"/>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4">
    <w:name w:val="D485DF2EB4184A75BA206048F023C8D5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4">
    <w:name w:val="58311B8E665C4D8591DC428E35D01A65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D02C50B9DE547BFAAABCFCBC8734C9122">
    <w:name w:val="5D02C50B9DE547BFAAABCFCBC8734C912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2">
    <w:name w:val="B5A965E97BFA41E5895A237726A85A5222"/>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0">
    <w:name w:val="F630A34BF39E4A5685471F8E6B2447F720"/>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8">
    <w:name w:val="8BC00EB59B73428C97C7EAB441BE971118"/>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7">
    <w:name w:val="CB87C26A8D78418280A97A24E1741CCE17"/>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7">
    <w:name w:val="1662518A38824608866E7075A6C61F6617"/>
    <w:rsid w:val="008A4322"/>
    <w:pPr>
      <w:spacing w:after="0" w:line="240" w:lineRule="auto"/>
    </w:pPr>
    <w:rPr>
      <w:rFonts w:ascii="Verdana" w:eastAsia="Times New Roman" w:hAnsi="Verdana" w:cs="Times New Roman"/>
      <w:sz w:val="18"/>
      <w:szCs w:val="24"/>
    </w:rPr>
  </w:style>
  <w:style w:type="paragraph" w:customStyle="1" w:styleId="375F6D73A979438AA5584E5155D02D1213">
    <w:name w:val="375F6D73A979438AA5584E5155D02D1213"/>
    <w:rsid w:val="008A4322"/>
    <w:pPr>
      <w:spacing w:after="0" w:line="240" w:lineRule="auto"/>
    </w:pPr>
    <w:rPr>
      <w:rFonts w:ascii="Verdana" w:eastAsia="Times New Roman" w:hAnsi="Verdana" w:cs="Times New Roman"/>
      <w:sz w:val="18"/>
      <w:szCs w:val="24"/>
    </w:rPr>
  </w:style>
  <w:style w:type="paragraph" w:customStyle="1" w:styleId="F6F87013AE2E4BCD9795152987C1016812">
    <w:name w:val="F6F87013AE2E4BCD9795152987C10168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2">
    <w:name w:val="80BBE4B5612247A9929A394D910B2367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1">
    <w:name w:val="9DB9C0E8D3DD47AB9D5D79AE48235C68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1">
    <w:name w:val="B0C828AA413945ACBD8430081696646D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1">
    <w:name w:val="6B33320580A94BEC9D8511ECA2F2F9BF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1">
    <w:name w:val="299978DE29B847A3B021C94DCDDEC02B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1">
    <w:name w:val="E7A2C793231946DF9D2BEC6918035977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1">
    <w:name w:val="37C4A5CA59EE49128CC5DF30DA7564E0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1">
    <w:name w:val="D3CC6BFEB49145369B4E11CC44A60914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1">
    <w:name w:val="F393237637D44590AC1E8FDB30B32CA9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1">
    <w:name w:val="E7C0F405D28C4E549A9415F06FD420CD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1">
    <w:name w:val="12FC14B9A93646BF81F2019670F94554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0">
    <w:name w:val="303A8A4C268A42219BB1A92D18263703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0">
    <w:name w:val="8C8C0225A9B74172961CE5491F1DD28F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0">
    <w:name w:val="160F876FC7B9492EAB2C3AF279D079B4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0">
    <w:name w:val="1B696DD005594D7EBC0980E2DECB2D99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8">
    <w:name w:val="C0FC28D534064AAA9B37E091F85A3B65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8">
    <w:name w:val="06419F850A5A494685CC70B3EE3012FE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8">
    <w:name w:val="1619351E087543D8B4BD9D01F7301C7E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8">
    <w:name w:val="7A1EFAAAF4F94FDAAEBAA08901A482B3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0">
    <w:name w:val="2312168339F4400EB597B90ACE7C0023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7">
    <w:name w:val="B6B52AB7F40247EFA3D39017AA03765E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7">
    <w:name w:val="78BA35A7B3B4476C9B80B0F48966F888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7">
    <w:name w:val="ECB646F0F16D48238B39E28C95AA3896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7">
    <w:name w:val="D11F957BD4044C78B85644D1C1E2EE37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7">
    <w:name w:val="46756568AFC048D7A57FFEC633970EA2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7">
    <w:name w:val="0B1B19D8FD9F4BBF8BD8164D49F2BC1E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7">
    <w:name w:val="96D957CBA7A1406183B97E949908E502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7">
    <w:name w:val="9FC9F76834A14DB498F38D731E7AF6B7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7">
    <w:name w:val="15C5A52E172D44E594CE3A02CB90E691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7">
    <w:name w:val="6B19C961C7DE46F893B90FD79D531A19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7">
    <w:name w:val="19812109F65C4165BFFDE6EBC06A999C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7">
    <w:name w:val="F95BB569E90B4B398CA850D71EF371B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7">
    <w:name w:val="DEEBF1C2043143BB90B8032BF772941F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7">
    <w:name w:val="118393973D4742989D4FFC4F82024242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7">
    <w:name w:val="55EABD1D40204CA4A4FF42AC9A16B56D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7">
    <w:name w:val="9FA3CF7C5A2A4F468D4AAE0FD6BF81E3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7">
    <w:name w:val="1FA466FFDA35406B912D9BB0FE19DFB5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7">
    <w:name w:val="2C93FCE119BC44B88209ECAEFB08F092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7">
    <w:name w:val="6286BC46F0BA4C60BB540492253AE560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7">
    <w:name w:val="3217C515A12E48BF8D2C3390DBD0DAC8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7">
    <w:name w:val="EE5E7A0CCFAD4553A9FCF9C3FF19B979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7">
    <w:name w:val="D61EF427BA2C4CA49F109BA786EFDE06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7">
    <w:name w:val="23BE8612B48740EA847873366BF1F71B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7">
    <w:name w:val="6E0DE673AD0544FAAE9D015DFF88C2FC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7">
    <w:name w:val="CDE13C271D0D4A0BB32A3A11D594B9E9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7">
    <w:name w:val="C9C92623A8D0468E8310CF191047D37F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7">
    <w:name w:val="237C69010E2E4CC39365F0B276009171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7">
    <w:name w:val="EC1CDB98CCE9430B9264B0C3168B00DF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7">
    <w:name w:val="0D4E6E118C7A41AE96C89A57CA2A02DA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7">
    <w:name w:val="3082F44C5F9C402A968F71114DB8E529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7">
    <w:name w:val="A218E155428949459B9132C614831677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7">
    <w:name w:val="3CED623BF22D46D2AE99A90B0AC1B8E8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7">
    <w:name w:val="510C9DB73A0A4CFE951C8A3156F0E9D4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7">
    <w:name w:val="45FAA718CE674B14985388C3A44AAFB4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7">
    <w:name w:val="5C7FFED129174CB7B27528BF8160DCE0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7">
    <w:name w:val="110C5A65BBB34C178C1E9C6D596E4C71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7">
    <w:name w:val="CC367FAEFD4E47FF90183A9D4918FDCC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7">
    <w:name w:val="BCE1595E78CE4EA88F0B3A65E8E4AFBD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7">
    <w:name w:val="065DF701F58D4D0697B8087EBC8C97AA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7">
    <w:name w:val="34F1D548678747F1B61180B4408F7F8A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7">
    <w:name w:val="DA720AA31A694AC39C8CD8635A6DA992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7">
    <w:name w:val="1C3CF004C0394ADFB5B0F6381D3C60EA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7">
    <w:name w:val="6D873755ACB544009EA08E71FE2C96C9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7">
    <w:name w:val="B03070D8CACB4AF4AFFFE0C057D5A54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7">
    <w:name w:val="A454ADDA61CE410589CB55FB88F0FAA7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7">
    <w:name w:val="8CF81A88C2FF4BE08F628D82105B89C97"/>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7">
    <w:name w:val="070C59FCB89F4C248411E8C940CD63B77"/>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5">
    <w:name w:val="D1A1C5A19B004FB5BCAC5A89D1B182B75"/>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5">
    <w:name w:val="D366D5AB281B43BF9DF62346D86862025"/>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5">
    <w:name w:val="53C631C8BC3A46EE8898BB0432BFC9B75"/>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5">
    <w:name w:val="82F586C5536B4755ADC192FD1C87E79E5"/>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5">
    <w:name w:val="4F951FEC16FF40A6AFBC584A334B17515"/>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5">
    <w:name w:val="DE44C81177D74C5DA1CB081912A3A5585"/>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5">
    <w:name w:val="685AC895004E49D9937017BA0FFECD9D5"/>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5">
    <w:name w:val="D80C670399D74523AC1989DB0EB237425"/>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5">
    <w:name w:val="48F0089FD94B486487BC7C3DB390BC865"/>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5">
    <w:name w:val="D68AA79331AA4A0082E7055CCD04ED3D5"/>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5">
    <w:name w:val="D485DF2EB4184A75BA206048F023C8D5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5">
    <w:name w:val="58311B8E665C4D8591DC428E35D01A65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603FC3ABDD24339BFC288C9F8E9E9432">
    <w:name w:val="B603FC3ABDD24339BFC288C9F8E9E943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C9D768A8BC84D5EBAA9E59AC8B611A12">
    <w:name w:val="4C9D768A8BC84D5EBAA9E59AC8B611A1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0FA1DC85AF894D9F901EB67644A812202">
    <w:name w:val="0FA1DC85AF894D9F901EB67644A81220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35570D0B1FF54E0C857148E6D670FBE7">
    <w:name w:val="35570D0B1FF54E0C857148E6D670FBE7"/>
    <w:rsid w:val="008A4322"/>
  </w:style>
  <w:style w:type="paragraph" w:customStyle="1" w:styleId="2D57080376284FFB8C5EB0B8384DB2E2">
    <w:name w:val="2D57080376284FFB8C5EB0B8384DB2E2"/>
    <w:rsid w:val="008A4322"/>
  </w:style>
  <w:style w:type="paragraph" w:customStyle="1" w:styleId="90D741328EAF4A16822305711950FA72">
    <w:name w:val="90D741328EAF4A16822305711950FA72"/>
    <w:rsid w:val="008A4322"/>
  </w:style>
  <w:style w:type="paragraph" w:customStyle="1" w:styleId="F14CF141FE0A43C4A74998F72FFCB419">
    <w:name w:val="F14CF141FE0A43C4A74998F72FFCB419"/>
    <w:rsid w:val="008A4322"/>
  </w:style>
  <w:style w:type="paragraph" w:customStyle="1" w:styleId="03755C689BDE45C1A978F8F215A77387">
    <w:name w:val="03755C689BDE45C1A978F8F215A77387"/>
    <w:rsid w:val="008A4322"/>
  </w:style>
  <w:style w:type="paragraph" w:customStyle="1" w:styleId="BC78BE4EA721492D8F3667F444C425B4">
    <w:name w:val="BC78BE4EA721492D8F3667F444C425B4"/>
    <w:rsid w:val="008A4322"/>
  </w:style>
  <w:style w:type="paragraph" w:customStyle="1" w:styleId="C772FC6D029544618D04DDFC8B9B170A">
    <w:name w:val="C772FC6D029544618D04DDFC8B9B170A"/>
    <w:rsid w:val="008A4322"/>
  </w:style>
  <w:style w:type="paragraph" w:customStyle="1" w:styleId="D28480D38BA248CB891A92FF4F919C5A">
    <w:name w:val="D28480D38BA248CB891A92FF4F919C5A"/>
    <w:rsid w:val="008A4322"/>
  </w:style>
  <w:style w:type="paragraph" w:customStyle="1" w:styleId="A3E2DD353EB54550866CE95523385CDE">
    <w:name w:val="A3E2DD353EB54550866CE95523385CDE"/>
    <w:rsid w:val="008A4322"/>
  </w:style>
  <w:style w:type="paragraph" w:customStyle="1" w:styleId="8DBC9CF525AD489B8F5986A3BC1905B8">
    <w:name w:val="8DBC9CF525AD489B8F5986A3BC1905B8"/>
    <w:rsid w:val="008A4322"/>
  </w:style>
  <w:style w:type="paragraph" w:customStyle="1" w:styleId="0E7005E504634A86BB6B7887E4712215">
    <w:name w:val="0E7005E504634A86BB6B7887E4712215"/>
    <w:rsid w:val="008A4322"/>
  </w:style>
  <w:style w:type="paragraph" w:customStyle="1" w:styleId="692DD3D5FD8741E2AC2FF77312CB3711">
    <w:name w:val="692DD3D5FD8741E2AC2FF77312CB3711"/>
    <w:rsid w:val="008A4322"/>
  </w:style>
  <w:style w:type="paragraph" w:customStyle="1" w:styleId="17D1D78CF9E848C9AC0044DBC3EFAE15">
    <w:name w:val="17D1D78CF9E848C9AC0044DBC3EFAE15"/>
    <w:rsid w:val="008A4322"/>
  </w:style>
  <w:style w:type="paragraph" w:customStyle="1" w:styleId="A06E74F6DF564861AFEAB04ED4B5C4B1">
    <w:name w:val="A06E74F6DF564861AFEAB04ED4B5C4B1"/>
    <w:rsid w:val="008A4322"/>
  </w:style>
  <w:style w:type="paragraph" w:customStyle="1" w:styleId="848004ECE6F5455587AEC5461DF4F84C">
    <w:name w:val="848004ECE6F5455587AEC5461DF4F84C"/>
    <w:rsid w:val="008A4322"/>
  </w:style>
  <w:style w:type="paragraph" w:customStyle="1" w:styleId="A0CB7DCA98AE4BDE94099ADECBE1896F">
    <w:name w:val="A0CB7DCA98AE4BDE94099ADECBE1896F"/>
    <w:rsid w:val="008A4322"/>
  </w:style>
  <w:style w:type="paragraph" w:customStyle="1" w:styleId="841917F8AB5140C08DD2F6F338C105C1">
    <w:name w:val="841917F8AB5140C08DD2F6F338C105C1"/>
    <w:rsid w:val="008A4322"/>
  </w:style>
  <w:style w:type="paragraph" w:customStyle="1" w:styleId="AEC94AB6A2E04301B110334B5DEC6753">
    <w:name w:val="AEC94AB6A2E04301B110334B5DEC6753"/>
    <w:rsid w:val="008A4322"/>
  </w:style>
  <w:style w:type="paragraph" w:customStyle="1" w:styleId="C1CB223468314A0C81D7E3395A8F5412">
    <w:name w:val="C1CB223468314A0C81D7E3395A8F5412"/>
    <w:rsid w:val="008A4322"/>
  </w:style>
  <w:style w:type="paragraph" w:customStyle="1" w:styleId="5F5E528B4C9F4B39B9F1EF551D44CD9C">
    <w:name w:val="5F5E528B4C9F4B39B9F1EF551D44CD9C"/>
    <w:rsid w:val="008A4322"/>
  </w:style>
  <w:style w:type="paragraph" w:customStyle="1" w:styleId="FC50F732D96340009ECECE9C32770FD6">
    <w:name w:val="FC50F732D96340009ECECE9C32770FD6"/>
    <w:rsid w:val="008A4322"/>
  </w:style>
  <w:style w:type="paragraph" w:customStyle="1" w:styleId="FA97F314A2A542D4982165F3BA63FF65">
    <w:name w:val="FA97F314A2A542D4982165F3BA63FF65"/>
    <w:rsid w:val="008A4322"/>
  </w:style>
  <w:style w:type="paragraph" w:customStyle="1" w:styleId="8375F5FF517341EAAED22B79DE772D7F">
    <w:name w:val="8375F5FF517341EAAED22B79DE772D7F"/>
    <w:rsid w:val="008A4322"/>
  </w:style>
  <w:style w:type="paragraph" w:customStyle="1" w:styleId="FF4B914A2B3442C7985E6D5881F3C66A">
    <w:name w:val="FF4B914A2B3442C7985E6D5881F3C66A"/>
    <w:rsid w:val="008A4322"/>
  </w:style>
  <w:style w:type="paragraph" w:customStyle="1" w:styleId="4526F3276F3D4682B85E8CC3C3A672D6">
    <w:name w:val="4526F3276F3D4682B85E8CC3C3A672D6"/>
    <w:rsid w:val="008A4322"/>
  </w:style>
  <w:style w:type="paragraph" w:customStyle="1" w:styleId="94BDE46D54AD4DC48027E012C533992D">
    <w:name w:val="94BDE46D54AD4DC48027E012C533992D"/>
    <w:rsid w:val="008A4322"/>
  </w:style>
  <w:style w:type="paragraph" w:customStyle="1" w:styleId="6CB6BFAEEF6544D39383E7CA73EF8E3A">
    <w:name w:val="6CB6BFAEEF6544D39383E7CA73EF8E3A"/>
    <w:rsid w:val="008A4322"/>
  </w:style>
  <w:style w:type="paragraph" w:customStyle="1" w:styleId="11E2D7881AB941558CBA47805D70EEE7">
    <w:name w:val="11E2D7881AB941558CBA47805D70EEE7"/>
    <w:rsid w:val="008A4322"/>
  </w:style>
  <w:style w:type="paragraph" w:customStyle="1" w:styleId="6009F26D16814C8BB6758EED12539EC8">
    <w:name w:val="6009F26D16814C8BB6758EED12539EC8"/>
    <w:rsid w:val="008A4322"/>
  </w:style>
  <w:style w:type="paragraph" w:customStyle="1" w:styleId="F9A7830074F34573A3F0E747A16F00FF">
    <w:name w:val="F9A7830074F34573A3F0E747A16F00FF"/>
    <w:rsid w:val="008A4322"/>
  </w:style>
  <w:style w:type="paragraph" w:customStyle="1" w:styleId="12404B65A8244A0FA445D024105670D7">
    <w:name w:val="12404B65A8244A0FA445D024105670D7"/>
    <w:rsid w:val="008A4322"/>
  </w:style>
  <w:style w:type="paragraph" w:customStyle="1" w:styleId="9E0907FA92964221A007F08E7F8F11DF">
    <w:name w:val="9E0907FA92964221A007F08E7F8F11DF"/>
    <w:rsid w:val="008A4322"/>
  </w:style>
  <w:style w:type="paragraph" w:customStyle="1" w:styleId="E6E912A43B5142DE8AD3ED89BEBF3D83">
    <w:name w:val="E6E912A43B5142DE8AD3ED89BEBF3D83"/>
    <w:rsid w:val="008A4322"/>
  </w:style>
  <w:style w:type="paragraph" w:customStyle="1" w:styleId="37CACA89B9BD44A7A2038CB0BAD7CA5B">
    <w:name w:val="37CACA89B9BD44A7A2038CB0BAD7CA5B"/>
    <w:rsid w:val="008A4322"/>
  </w:style>
  <w:style w:type="paragraph" w:customStyle="1" w:styleId="B27B583D7AB94D04AD36083B7DE74A2E">
    <w:name w:val="B27B583D7AB94D04AD36083B7DE74A2E"/>
    <w:rsid w:val="008A4322"/>
  </w:style>
  <w:style w:type="paragraph" w:customStyle="1" w:styleId="4D1BD75EF13D42748CD1EEBD01F26F2B">
    <w:name w:val="4D1BD75EF13D42748CD1EEBD01F26F2B"/>
    <w:rsid w:val="008A4322"/>
  </w:style>
  <w:style w:type="paragraph" w:customStyle="1" w:styleId="35591099F0E54C51A3009005CADCCF05">
    <w:name w:val="35591099F0E54C51A3009005CADCCF05"/>
    <w:rsid w:val="008A4322"/>
  </w:style>
  <w:style w:type="paragraph" w:customStyle="1" w:styleId="A26878633B2F4236A538B915B8210C42">
    <w:name w:val="A26878633B2F4236A538B915B8210C42"/>
    <w:rsid w:val="008A4322"/>
  </w:style>
  <w:style w:type="paragraph" w:customStyle="1" w:styleId="A68B0C2A3497465D9782465B52DDB564">
    <w:name w:val="A68B0C2A3497465D9782465B52DDB564"/>
    <w:rsid w:val="008A4322"/>
  </w:style>
  <w:style w:type="paragraph" w:customStyle="1" w:styleId="92491E27460B40068EE2A8250EC5CE1A">
    <w:name w:val="92491E27460B40068EE2A8250EC5CE1A"/>
    <w:rsid w:val="008A4322"/>
  </w:style>
  <w:style w:type="paragraph" w:customStyle="1" w:styleId="7FFA354474034F3C9FB2087773B8C994">
    <w:name w:val="7FFA354474034F3C9FB2087773B8C994"/>
    <w:rsid w:val="008A4322"/>
  </w:style>
  <w:style w:type="paragraph" w:customStyle="1" w:styleId="71B3E0B856F84502A4F3CC5F678748A5">
    <w:name w:val="71B3E0B856F84502A4F3CC5F678748A5"/>
    <w:rsid w:val="008A4322"/>
  </w:style>
  <w:style w:type="paragraph" w:customStyle="1" w:styleId="DFB7942DE606400BB28085DE6B4C5A7D">
    <w:name w:val="DFB7942DE606400BB28085DE6B4C5A7D"/>
    <w:rsid w:val="008A4322"/>
  </w:style>
  <w:style w:type="paragraph" w:customStyle="1" w:styleId="53734AB0BED146A69480C2210716A02C">
    <w:name w:val="53734AB0BED146A69480C2210716A02C"/>
    <w:rsid w:val="008A4322"/>
  </w:style>
  <w:style w:type="paragraph" w:customStyle="1" w:styleId="AEBBB5CCD16E4B6A94695CBB28A9D4C2">
    <w:name w:val="AEBBB5CCD16E4B6A94695CBB28A9D4C2"/>
    <w:rsid w:val="008A4322"/>
  </w:style>
  <w:style w:type="paragraph" w:customStyle="1" w:styleId="674F41A66C034EA7931031F779F2154A">
    <w:name w:val="674F41A66C034EA7931031F779F2154A"/>
    <w:rsid w:val="008A4322"/>
  </w:style>
  <w:style w:type="paragraph" w:customStyle="1" w:styleId="93AF34EC03E443DFB149E47CFE09FD9B">
    <w:name w:val="93AF34EC03E443DFB149E47CFE09FD9B"/>
    <w:rsid w:val="008A4322"/>
  </w:style>
  <w:style w:type="paragraph" w:customStyle="1" w:styleId="389C0391F8884F3BA144B07BF5A0881E">
    <w:name w:val="389C0391F8884F3BA144B07BF5A0881E"/>
    <w:rsid w:val="008A4322"/>
  </w:style>
  <w:style w:type="paragraph" w:customStyle="1" w:styleId="82FC6E77730746E6860DFE253FE33821">
    <w:name w:val="82FC6E77730746E6860DFE253FE33821"/>
    <w:rsid w:val="008A4322"/>
  </w:style>
  <w:style w:type="paragraph" w:customStyle="1" w:styleId="6B168AA89F434C6AB205655FBBFF4B48">
    <w:name w:val="6B168AA89F434C6AB205655FBBFF4B48"/>
    <w:rsid w:val="008A4322"/>
  </w:style>
  <w:style w:type="paragraph" w:customStyle="1" w:styleId="80048EEDDD344071836C34C04F27D87F">
    <w:name w:val="80048EEDDD344071836C34C04F27D87F"/>
    <w:rsid w:val="008A4322"/>
  </w:style>
  <w:style w:type="paragraph" w:customStyle="1" w:styleId="19A893DAA62D4C4CB962080FA320A952">
    <w:name w:val="19A893DAA62D4C4CB962080FA320A952"/>
    <w:rsid w:val="008A4322"/>
  </w:style>
  <w:style w:type="paragraph" w:customStyle="1" w:styleId="25E69EBB40EA46C4A0930C6029A7EAF6">
    <w:name w:val="25E69EBB40EA46C4A0930C6029A7EAF6"/>
    <w:rsid w:val="008A4322"/>
  </w:style>
  <w:style w:type="paragraph" w:customStyle="1" w:styleId="BE0F0A618B4A4FDBB06D9C41BD875F8D">
    <w:name w:val="BE0F0A618B4A4FDBB06D9C41BD875F8D"/>
    <w:rsid w:val="008A4322"/>
  </w:style>
  <w:style w:type="paragraph" w:customStyle="1" w:styleId="5ECC7DDE36C548F9B83080D134A7751A">
    <w:name w:val="5ECC7DDE36C548F9B83080D134A7751A"/>
    <w:rsid w:val="008A4322"/>
  </w:style>
  <w:style w:type="paragraph" w:customStyle="1" w:styleId="336B5F62E2534CB38D436C9296665BBC">
    <w:name w:val="336B5F62E2534CB38D436C9296665BBC"/>
    <w:rsid w:val="008A4322"/>
  </w:style>
  <w:style w:type="paragraph" w:customStyle="1" w:styleId="5952E0426141455A80775ECCEE0449A2">
    <w:name w:val="5952E0426141455A80775ECCEE0449A2"/>
    <w:rsid w:val="008A4322"/>
  </w:style>
  <w:style w:type="paragraph" w:customStyle="1" w:styleId="E285AFB02AA54950B6D7E23B2C2F2FC1">
    <w:name w:val="E285AFB02AA54950B6D7E23B2C2F2FC1"/>
    <w:rsid w:val="008A4322"/>
  </w:style>
  <w:style w:type="paragraph" w:customStyle="1" w:styleId="B9BF8FA6506F43E7AD39C37133290E69">
    <w:name w:val="B9BF8FA6506F43E7AD39C37133290E69"/>
    <w:rsid w:val="008A4322"/>
  </w:style>
  <w:style w:type="paragraph" w:customStyle="1" w:styleId="6B40AD43C64A4496B02C5F86535862DF">
    <w:name w:val="6B40AD43C64A4496B02C5F86535862DF"/>
    <w:rsid w:val="008A4322"/>
  </w:style>
  <w:style w:type="paragraph" w:customStyle="1" w:styleId="F8F8879F305E4E0E9643E97D2CC1547B">
    <w:name w:val="F8F8879F305E4E0E9643E97D2CC1547B"/>
    <w:rsid w:val="008A4322"/>
  </w:style>
  <w:style w:type="paragraph" w:customStyle="1" w:styleId="40EDF748CD6F4599B0F9D307CD7285EF">
    <w:name w:val="40EDF748CD6F4599B0F9D307CD7285EF"/>
    <w:rsid w:val="008A4322"/>
  </w:style>
  <w:style w:type="paragraph" w:customStyle="1" w:styleId="E13A97AFAC6C41A48B1791D25466DAC6">
    <w:name w:val="E13A97AFAC6C41A48B1791D25466DAC6"/>
    <w:rsid w:val="008A4322"/>
  </w:style>
  <w:style w:type="paragraph" w:customStyle="1" w:styleId="601C4A45C33844E7A491FFBE011233BA">
    <w:name w:val="601C4A45C33844E7A491FFBE011233BA"/>
    <w:rsid w:val="008A4322"/>
  </w:style>
  <w:style w:type="paragraph" w:customStyle="1" w:styleId="2E99544BF9D94805BF8BC734CEA77CD7">
    <w:name w:val="2E99544BF9D94805BF8BC734CEA77CD7"/>
    <w:rsid w:val="008A4322"/>
  </w:style>
  <w:style w:type="paragraph" w:customStyle="1" w:styleId="08FDE057226241EFAFB10DE789DA4CA5">
    <w:name w:val="08FDE057226241EFAFB10DE789DA4CA5"/>
    <w:rsid w:val="008A4322"/>
  </w:style>
  <w:style w:type="paragraph" w:customStyle="1" w:styleId="C6ED966570AD4AF585459975C46AA4CA">
    <w:name w:val="C6ED966570AD4AF585459975C46AA4CA"/>
    <w:rsid w:val="008A4322"/>
  </w:style>
  <w:style w:type="paragraph" w:customStyle="1" w:styleId="3ACA511EFE904B6D8F9D7BF31894490D">
    <w:name w:val="3ACA511EFE904B6D8F9D7BF31894490D"/>
    <w:rsid w:val="008A4322"/>
  </w:style>
  <w:style w:type="paragraph" w:customStyle="1" w:styleId="3EDC092E0D754C5F973C938BBE624F3E">
    <w:name w:val="3EDC092E0D754C5F973C938BBE624F3E"/>
    <w:rsid w:val="008A4322"/>
  </w:style>
  <w:style w:type="paragraph" w:customStyle="1" w:styleId="5F5727E594E54B3DBB28AB7666C460A2">
    <w:name w:val="5F5727E594E54B3DBB28AB7666C460A2"/>
    <w:rsid w:val="008A4322"/>
  </w:style>
  <w:style w:type="paragraph" w:customStyle="1" w:styleId="6849E94060674CC7A7227E95325D39BD">
    <w:name w:val="6849E94060674CC7A7227E95325D39BD"/>
    <w:rsid w:val="008A4322"/>
  </w:style>
  <w:style w:type="paragraph" w:customStyle="1" w:styleId="EDD4656241344C7EA678E3BD2A62FCD8">
    <w:name w:val="EDD4656241344C7EA678E3BD2A62FCD8"/>
    <w:rsid w:val="008A4322"/>
  </w:style>
  <w:style w:type="paragraph" w:customStyle="1" w:styleId="149C000BD36F4B69B51BCED8C0BC0C4D">
    <w:name w:val="149C000BD36F4B69B51BCED8C0BC0C4D"/>
    <w:rsid w:val="008A4322"/>
  </w:style>
  <w:style w:type="paragraph" w:customStyle="1" w:styleId="C98BDE4645D149AC9238565D12123438">
    <w:name w:val="C98BDE4645D149AC9238565D12123438"/>
    <w:rsid w:val="008A4322"/>
  </w:style>
  <w:style w:type="paragraph" w:customStyle="1" w:styleId="D55698412CA54EDA9502B798FCFA8D3C">
    <w:name w:val="D55698412CA54EDA9502B798FCFA8D3C"/>
    <w:rsid w:val="008A4322"/>
  </w:style>
  <w:style w:type="paragraph" w:customStyle="1" w:styleId="0B0CE182BE4645B9B952886053FB58D4">
    <w:name w:val="0B0CE182BE4645B9B952886053FB58D4"/>
    <w:rsid w:val="008A4322"/>
  </w:style>
  <w:style w:type="paragraph" w:customStyle="1" w:styleId="7459B52CDB3341EDA61F29CE1E7BFA73">
    <w:name w:val="7459B52CDB3341EDA61F29CE1E7BFA73"/>
    <w:rsid w:val="008A4322"/>
  </w:style>
  <w:style w:type="paragraph" w:customStyle="1" w:styleId="56F05F230EBA4706920223C1560E349D">
    <w:name w:val="56F05F230EBA4706920223C1560E349D"/>
    <w:rsid w:val="008A4322"/>
  </w:style>
  <w:style w:type="paragraph" w:customStyle="1" w:styleId="781FD0679671438CA1E7A40C2D886BDD">
    <w:name w:val="781FD0679671438CA1E7A40C2D886BDD"/>
    <w:rsid w:val="008A4322"/>
  </w:style>
  <w:style w:type="paragraph" w:customStyle="1" w:styleId="3142596730924E71B175D10155D157AA">
    <w:name w:val="3142596730924E71B175D10155D157AA"/>
    <w:rsid w:val="008A4322"/>
  </w:style>
  <w:style w:type="paragraph" w:customStyle="1" w:styleId="91084BAF262044C19D1A9EA8B02782BF">
    <w:name w:val="91084BAF262044C19D1A9EA8B02782BF"/>
    <w:rsid w:val="008A4322"/>
  </w:style>
  <w:style w:type="paragraph" w:customStyle="1" w:styleId="63C5F335AD604E12B228C486AE731ACF">
    <w:name w:val="63C5F335AD604E12B228C486AE731ACF"/>
    <w:rsid w:val="008A4322"/>
  </w:style>
  <w:style w:type="paragraph" w:customStyle="1" w:styleId="BFC1D25CD40F4E9EB6F2684D186A3FEF">
    <w:name w:val="BFC1D25CD40F4E9EB6F2684D186A3FEF"/>
    <w:rsid w:val="008A4322"/>
  </w:style>
  <w:style w:type="paragraph" w:customStyle="1" w:styleId="9EC9AA7DABF94A038D086AB1E0FA27EC">
    <w:name w:val="9EC9AA7DABF94A038D086AB1E0FA27EC"/>
    <w:rsid w:val="008A4322"/>
  </w:style>
  <w:style w:type="paragraph" w:customStyle="1" w:styleId="7A97C24108E648C6A264523FE5554923">
    <w:name w:val="7A97C24108E648C6A264523FE5554923"/>
    <w:rsid w:val="008A4322"/>
  </w:style>
  <w:style w:type="paragraph" w:customStyle="1" w:styleId="D8302B632ABD47269E7224D2C51DE93A">
    <w:name w:val="D8302B632ABD47269E7224D2C51DE93A"/>
    <w:rsid w:val="008A4322"/>
  </w:style>
  <w:style w:type="paragraph" w:customStyle="1" w:styleId="174FAA200282420F9385BCEEC5EF20BF">
    <w:name w:val="174FAA200282420F9385BCEEC5EF20BF"/>
    <w:rsid w:val="008A4322"/>
  </w:style>
  <w:style w:type="paragraph" w:customStyle="1" w:styleId="A289883756F04D5489A3ECC1908B68FA">
    <w:name w:val="A289883756F04D5489A3ECC1908B68FA"/>
    <w:rsid w:val="008A4322"/>
  </w:style>
  <w:style w:type="paragraph" w:customStyle="1" w:styleId="94B05B7889C8404BA6E2FF91C52A02BF">
    <w:name w:val="94B05B7889C8404BA6E2FF91C52A02BF"/>
    <w:rsid w:val="008A4322"/>
  </w:style>
  <w:style w:type="paragraph" w:customStyle="1" w:styleId="855E18C6F05D49FE9C2504F1C34234E0">
    <w:name w:val="855E18C6F05D49FE9C2504F1C34234E0"/>
    <w:rsid w:val="008A4322"/>
  </w:style>
  <w:style w:type="paragraph" w:customStyle="1" w:styleId="A3C54A5DF0E640CDAB76410F8B44073C">
    <w:name w:val="A3C54A5DF0E640CDAB76410F8B44073C"/>
    <w:rsid w:val="008A4322"/>
  </w:style>
  <w:style w:type="paragraph" w:customStyle="1" w:styleId="3EEE3A7A5B13483AA635C6F39ADACF5E">
    <w:name w:val="3EEE3A7A5B13483AA635C6F39ADACF5E"/>
    <w:rsid w:val="008A4322"/>
  </w:style>
  <w:style w:type="paragraph" w:customStyle="1" w:styleId="1B61EE63F20C426C8C7C5D3A84BB84C3">
    <w:name w:val="1B61EE63F20C426C8C7C5D3A84BB84C3"/>
    <w:rsid w:val="008A4322"/>
  </w:style>
  <w:style w:type="paragraph" w:customStyle="1" w:styleId="3ACA90B572A84E5F9E6DDFB3960131E4">
    <w:name w:val="3ACA90B572A84E5F9E6DDFB3960131E4"/>
    <w:rsid w:val="008A4322"/>
  </w:style>
  <w:style w:type="paragraph" w:customStyle="1" w:styleId="F734FA56DB054092BC3F4F13A729FBD2">
    <w:name w:val="F734FA56DB054092BC3F4F13A729FBD2"/>
    <w:rsid w:val="008A4322"/>
  </w:style>
  <w:style w:type="paragraph" w:customStyle="1" w:styleId="9D2AC9226866423ABAEF22A9C6B694E8">
    <w:name w:val="9D2AC9226866423ABAEF22A9C6B694E8"/>
    <w:rsid w:val="008A4322"/>
  </w:style>
  <w:style w:type="paragraph" w:customStyle="1" w:styleId="147A3A26C2224E6F839D76439C97CC98">
    <w:name w:val="147A3A26C2224E6F839D76439C97CC98"/>
    <w:rsid w:val="008A4322"/>
  </w:style>
  <w:style w:type="paragraph" w:customStyle="1" w:styleId="F83506F38837492BB01040C52242E578">
    <w:name w:val="F83506F38837492BB01040C52242E578"/>
    <w:rsid w:val="008A4322"/>
  </w:style>
  <w:style w:type="paragraph" w:customStyle="1" w:styleId="BC2016C6CC784F409FA50CFEC2B1BFF2">
    <w:name w:val="BC2016C6CC784F409FA50CFEC2B1BFF2"/>
    <w:rsid w:val="008A4322"/>
  </w:style>
  <w:style w:type="paragraph" w:customStyle="1" w:styleId="07156E52F1284A4F861C747AF7F04476">
    <w:name w:val="07156E52F1284A4F861C747AF7F04476"/>
    <w:rsid w:val="008A4322"/>
  </w:style>
  <w:style w:type="paragraph" w:customStyle="1" w:styleId="65E8F691D1834777BBD1C8123967093B">
    <w:name w:val="65E8F691D1834777BBD1C8123967093B"/>
    <w:rsid w:val="008A4322"/>
  </w:style>
  <w:style w:type="paragraph" w:customStyle="1" w:styleId="31948D2AAE5344C28ACA7712A04CBE04">
    <w:name w:val="31948D2AAE5344C28ACA7712A04CBE04"/>
    <w:rsid w:val="008A4322"/>
  </w:style>
  <w:style w:type="paragraph" w:customStyle="1" w:styleId="DDFE40A60963476F8E812764D447EAA3">
    <w:name w:val="DDFE40A60963476F8E812764D447EAA3"/>
    <w:rsid w:val="008A4322"/>
  </w:style>
  <w:style w:type="paragraph" w:customStyle="1" w:styleId="74E03E42BEE8485EA5344EE2C20925DF">
    <w:name w:val="74E03E42BEE8485EA5344EE2C20925DF"/>
    <w:rsid w:val="008A4322"/>
  </w:style>
  <w:style w:type="paragraph" w:customStyle="1" w:styleId="3E4FB56125C54D7FB812A2C74D25530E">
    <w:name w:val="3E4FB56125C54D7FB812A2C74D25530E"/>
    <w:rsid w:val="008A4322"/>
  </w:style>
  <w:style w:type="paragraph" w:customStyle="1" w:styleId="BF0B0A29D9DF48BDACAFCC88768ECF74">
    <w:name w:val="BF0B0A29D9DF48BDACAFCC88768ECF74"/>
    <w:rsid w:val="008A4322"/>
  </w:style>
  <w:style w:type="paragraph" w:customStyle="1" w:styleId="AB2B53EFE0D441E19E6865D0A576462A">
    <w:name w:val="AB2B53EFE0D441E19E6865D0A576462A"/>
    <w:rsid w:val="008A4322"/>
  </w:style>
  <w:style w:type="paragraph" w:customStyle="1" w:styleId="88812AA56A4A471095BF5982E4FD79FB">
    <w:name w:val="88812AA56A4A471095BF5982E4FD79FB"/>
    <w:rsid w:val="008A4322"/>
  </w:style>
  <w:style w:type="paragraph" w:customStyle="1" w:styleId="2734C01B46E04BAB8A7E5FD35E184895">
    <w:name w:val="2734C01B46E04BAB8A7E5FD35E184895"/>
    <w:rsid w:val="008A4322"/>
  </w:style>
  <w:style w:type="paragraph" w:customStyle="1" w:styleId="3D62CF61EAF741D5A6DA3F6B20E77BD1">
    <w:name w:val="3D62CF61EAF741D5A6DA3F6B20E77BD1"/>
    <w:rsid w:val="008A4322"/>
  </w:style>
  <w:style w:type="paragraph" w:customStyle="1" w:styleId="113D2B7FC9C14F1B8235B59139518AF7">
    <w:name w:val="113D2B7FC9C14F1B8235B59139518AF7"/>
    <w:rsid w:val="008A4322"/>
  </w:style>
  <w:style w:type="paragraph" w:customStyle="1" w:styleId="03851B356E8A4083BE339FFCB338031D">
    <w:name w:val="03851B356E8A4083BE339FFCB338031D"/>
    <w:rsid w:val="008A4322"/>
  </w:style>
  <w:style w:type="paragraph" w:customStyle="1" w:styleId="C00B6994727F47998D408B7285D26C6A">
    <w:name w:val="C00B6994727F47998D408B7285D26C6A"/>
    <w:rsid w:val="008A4322"/>
  </w:style>
  <w:style w:type="paragraph" w:customStyle="1" w:styleId="81ACA14FD50F47218311B340C95272AD">
    <w:name w:val="81ACA14FD50F47218311B340C95272AD"/>
    <w:rsid w:val="008A4322"/>
  </w:style>
  <w:style w:type="paragraph" w:customStyle="1" w:styleId="72982367575643958F48D546923B8851">
    <w:name w:val="72982367575643958F48D546923B8851"/>
    <w:rsid w:val="008A4322"/>
  </w:style>
  <w:style w:type="paragraph" w:customStyle="1" w:styleId="1E0D3F5357804F9296A9738F2EC5A9DA">
    <w:name w:val="1E0D3F5357804F9296A9738F2EC5A9DA"/>
    <w:rsid w:val="008A4322"/>
  </w:style>
  <w:style w:type="paragraph" w:customStyle="1" w:styleId="3AE4125AE8A14513AFCAF356ABD0265E">
    <w:name w:val="3AE4125AE8A14513AFCAF356ABD0265E"/>
    <w:rsid w:val="008A4322"/>
  </w:style>
  <w:style w:type="paragraph" w:customStyle="1" w:styleId="A9F85D7020B24F5EB47B71A208B23E4A">
    <w:name w:val="A9F85D7020B24F5EB47B71A208B23E4A"/>
    <w:rsid w:val="008A4322"/>
  </w:style>
  <w:style w:type="paragraph" w:customStyle="1" w:styleId="660855827A4F49019BC366AAC5303B8C">
    <w:name w:val="660855827A4F49019BC366AAC5303B8C"/>
    <w:rsid w:val="008A4322"/>
  </w:style>
  <w:style w:type="paragraph" w:customStyle="1" w:styleId="B90C135DBD084C54B5CB16AE2DBE179B">
    <w:name w:val="B90C135DBD084C54B5CB16AE2DBE179B"/>
    <w:rsid w:val="008A4322"/>
  </w:style>
  <w:style w:type="paragraph" w:customStyle="1" w:styleId="67297728F8674D1E9F6CADA9366A1A9C">
    <w:name w:val="67297728F8674D1E9F6CADA9366A1A9C"/>
    <w:rsid w:val="008A4322"/>
  </w:style>
  <w:style w:type="paragraph" w:customStyle="1" w:styleId="D05E41C13AD34258B9FEAF89D5989E96">
    <w:name w:val="D05E41C13AD34258B9FEAF89D5989E96"/>
    <w:rsid w:val="008A4322"/>
  </w:style>
  <w:style w:type="paragraph" w:customStyle="1" w:styleId="34B29F43A8D9480B8101EC48EF43E95D">
    <w:name w:val="34B29F43A8D9480B8101EC48EF43E95D"/>
    <w:rsid w:val="008A4322"/>
  </w:style>
  <w:style w:type="paragraph" w:customStyle="1" w:styleId="F2E74CD924B54088B57532E6F5F4585A">
    <w:name w:val="F2E74CD924B54088B57532E6F5F4585A"/>
    <w:rsid w:val="008A4322"/>
  </w:style>
  <w:style w:type="paragraph" w:customStyle="1" w:styleId="FAF8085C1CF34E7BA20973DE40BC67B4">
    <w:name w:val="FAF8085C1CF34E7BA20973DE40BC67B4"/>
    <w:rsid w:val="008A4322"/>
  </w:style>
  <w:style w:type="paragraph" w:customStyle="1" w:styleId="5D02C50B9DE547BFAAABCFCBC8734C9123">
    <w:name w:val="5D02C50B9DE547BFAAABCFCBC8734C912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3">
    <w:name w:val="B5A965E97BFA41E5895A237726A85A5223"/>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1">
    <w:name w:val="F630A34BF39E4A5685471F8E6B2447F72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19">
    <w:name w:val="8BC00EB59B73428C97C7EAB441BE971119"/>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8">
    <w:name w:val="CB87C26A8D78418280A97A24E1741CCE18"/>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8">
    <w:name w:val="1662518A38824608866E7075A6C61F6618"/>
    <w:rsid w:val="008A4322"/>
    <w:pPr>
      <w:spacing w:after="0" w:line="240" w:lineRule="auto"/>
    </w:pPr>
    <w:rPr>
      <w:rFonts w:ascii="Verdana" w:eastAsia="Times New Roman" w:hAnsi="Verdana" w:cs="Times New Roman"/>
      <w:sz w:val="18"/>
      <w:szCs w:val="24"/>
    </w:rPr>
  </w:style>
  <w:style w:type="paragraph" w:customStyle="1" w:styleId="375F6D73A979438AA5584E5155D02D1214">
    <w:name w:val="375F6D73A979438AA5584E5155D02D1214"/>
    <w:rsid w:val="008A4322"/>
    <w:pPr>
      <w:spacing w:after="0" w:line="240" w:lineRule="auto"/>
    </w:pPr>
    <w:rPr>
      <w:rFonts w:ascii="Verdana" w:eastAsia="Times New Roman" w:hAnsi="Verdana" w:cs="Times New Roman"/>
      <w:sz w:val="18"/>
      <w:szCs w:val="24"/>
    </w:rPr>
  </w:style>
  <w:style w:type="paragraph" w:customStyle="1" w:styleId="F6F87013AE2E4BCD9795152987C1016813">
    <w:name w:val="F6F87013AE2E4BCD9795152987C10168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3">
    <w:name w:val="80BBE4B5612247A9929A394D910B2367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2">
    <w:name w:val="9DB9C0E8D3DD47AB9D5D79AE48235C68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2">
    <w:name w:val="B0C828AA413945ACBD8430081696646D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2">
    <w:name w:val="6B33320580A94BEC9D8511ECA2F2F9BF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2">
    <w:name w:val="299978DE29B847A3B021C94DCDDEC02B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2">
    <w:name w:val="E7A2C793231946DF9D2BEC6918035977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2">
    <w:name w:val="37C4A5CA59EE49128CC5DF30DA7564E0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2">
    <w:name w:val="D3CC6BFEB49145369B4E11CC44A60914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2">
    <w:name w:val="F393237637D44590AC1E8FDB30B32CA9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2">
    <w:name w:val="E7C0F405D28C4E549A9415F06FD420CD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2">
    <w:name w:val="12FC14B9A93646BF81F2019670F94554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1">
    <w:name w:val="303A8A4C268A42219BB1A92D18263703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1">
    <w:name w:val="8C8C0225A9B74172961CE5491F1DD28F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1">
    <w:name w:val="160F876FC7B9492EAB2C3AF279D079B4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1">
    <w:name w:val="1B696DD005594D7EBC0980E2DECB2D99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9">
    <w:name w:val="C0FC28D534064AAA9B37E091F85A3B65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9">
    <w:name w:val="06419F850A5A494685CC70B3EE3012FE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9">
    <w:name w:val="1619351E087543D8B4BD9D01F7301C7E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9">
    <w:name w:val="7A1EFAAAF4F94FDAAEBAA08901A482B3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1">
    <w:name w:val="2312168339F4400EB597B90ACE7C0023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8">
    <w:name w:val="B6B52AB7F40247EFA3D39017AA03765E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8">
    <w:name w:val="78BA35A7B3B4476C9B80B0F48966F888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8">
    <w:name w:val="ECB646F0F16D48238B39E28C95AA3896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8">
    <w:name w:val="D11F957BD4044C78B85644D1C1E2EE37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8">
    <w:name w:val="46756568AFC048D7A57FFEC633970EA2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8">
    <w:name w:val="0B1B19D8FD9F4BBF8BD8164D49F2BC1E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8">
    <w:name w:val="96D957CBA7A1406183B97E949908E502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8">
    <w:name w:val="9FC9F76834A14DB498F38D731E7AF6B7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8">
    <w:name w:val="15C5A52E172D44E594CE3A02CB90E691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8">
    <w:name w:val="6B19C961C7DE46F893B90FD79D531A19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8">
    <w:name w:val="19812109F65C4165BFFDE6EBC06A999C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8">
    <w:name w:val="F95BB569E90B4B398CA850D71EF371B1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8">
    <w:name w:val="DEEBF1C2043143BB90B8032BF772941F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8">
    <w:name w:val="118393973D4742989D4FFC4F82024242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8">
    <w:name w:val="55EABD1D40204CA4A4FF42AC9A16B56D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8">
    <w:name w:val="9FA3CF7C5A2A4F468D4AAE0FD6BF81E3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8">
    <w:name w:val="1FA466FFDA35406B912D9BB0FE19DFB5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8">
    <w:name w:val="2C93FCE119BC44B88209ECAEFB08F092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8">
    <w:name w:val="6286BC46F0BA4C60BB540492253AE560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8">
    <w:name w:val="3217C515A12E48BF8D2C3390DBD0DAC8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8">
    <w:name w:val="EE5E7A0CCFAD4553A9FCF9C3FF19B979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8">
    <w:name w:val="D61EF427BA2C4CA49F109BA786EFDE06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8">
    <w:name w:val="23BE8612B48740EA847873366BF1F71B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8">
    <w:name w:val="6E0DE673AD0544FAAE9D015DFF88C2FC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8">
    <w:name w:val="CDE13C271D0D4A0BB32A3A11D594B9E9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8">
    <w:name w:val="C9C92623A8D0468E8310CF191047D37F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8">
    <w:name w:val="237C69010E2E4CC39365F0B276009171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8">
    <w:name w:val="EC1CDB98CCE9430B9264B0C3168B00DF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8">
    <w:name w:val="0D4E6E118C7A41AE96C89A57CA2A02DA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8">
    <w:name w:val="3082F44C5F9C402A968F71114DB8E529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8">
    <w:name w:val="A218E155428949459B9132C614831677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8">
    <w:name w:val="3CED623BF22D46D2AE99A90B0AC1B8E8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8">
    <w:name w:val="510C9DB73A0A4CFE951C8A3156F0E9D4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8">
    <w:name w:val="45FAA718CE674B14985388C3A44AAFB4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8">
    <w:name w:val="5C7FFED129174CB7B27528BF8160DCE0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8">
    <w:name w:val="110C5A65BBB34C178C1E9C6D596E4C71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8">
    <w:name w:val="CC367FAEFD4E47FF90183A9D4918FDCC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8">
    <w:name w:val="BCE1595E78CE4EA88F0B3A65E8E4AFBD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8">
    <w:name w:val="065DF701F58D4D0697B8087EBC8C97AA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8">
    <w:name w:val="34F1D548678747F1B61180B4408F7F8A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8">
    <w:name w:val="DA720AA31A694AC39C8CD8635A6DA992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8">
    <w:name w:val="1C3CF004C0394ADFB5B0F6381D3C60EA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8">
    <w:name w:val="6D873755ACB544009EA08E71FE2C96C9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8">
    <w:name w:val="B03070D8CACB4AF4AFFFE0C057D5A541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8">
    <w:name w:val="A454ADDA61CE410589CB55FB88F0FAA7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8">
    <w:name w:val="8CF81A88C2FF4BE08F628D82105B89C98"/>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8">
    <w:name w:val="070C59FCB89F4C248411E8C940CD63B78"/>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6">
    <w:name w:val="D1A1C5A19B004FB5BCAC5A89D1B182B76"/>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6">
    <w:name w:val="D366D5AB281B43BF9DF62346D86862026"/>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6">
    <w:name w:val="53C631C8BC3A46EE8898BB0432BFC9B76"/>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6">
    <w:name w:val="82F586C5536B4755ADC192FD1C87E79E6"/>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6">
    <w:name w:val="4F951FEC16FF40A6AFBC584A334B17516"/>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6">
    <w:name w:val="DE44C81177D74C5DA1CB081912A3A5586"/>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6">
    <w:name w:val="685AC895004E49D9937017BA0FFECD9D6"/>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6">
    <w:name w:val="D80C670399D74523AC1989DB0EB237426"/>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6">
    <w:name w:val="48F0089FD94B486487BC7C3DB390BC866"/>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6">
    <w:name w:val="D68AA79331AA4A0082E7055CCD04ED3D6"/>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6">
    <w:name w:val="D485DF2EB4184A75BA206048F023C8D5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6">
    <w:name w:val="58311B8E665C4D8591DC428E35D01A65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2">
    <w:name w:val="6FBE73AFC1F249B49BD178CDBE0FE4D6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3">
    <w:name w:val="B603FC3ABDD24339BFC288C9F8E9E943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2">
    <w:name w:val="6C84F908F7AF4DA2A6534DA6A4702217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3">
    <w:name w:val="4C9D768A8BC84D5EBAA9E59AC8B611A1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1">
    <w:name w:val="17D1D78CF9E848C9AC0044DBC3EFAE15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1">
    <w:name w:val="A06E74F6DF564861AFEAB04ED4B5C4B1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1">
    <w:name w:val="848004ECE6F5455587AEC5461DF4F84C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1">
    <w:name w:val="A0CB7DCA98AE4BDE94099ADECBE1896F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1">
    <w:name w:val="8375F5FF517341EAAED22B79DE772D7F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1">
    <w:name w:val="FF4B914A2B3442C7985E6D5881F3C66A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1">
    <w:name w:val="4526F3276F3D4682B85E8CC3C3A672D6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1">
    <w:name w:val="94BDE46D54AD4DC48027E012C533992D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1">
    <w:name w:val="6CB6BFAEEF6544D39383E7CA73EF8E3A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1">
    <w:name w:val="11E2D7881AB941558CBA47805D70EEE7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1">
    <w:name w:val="6009F26D16814C8BB6758EED12539EC8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1">
    <w:name w:val="F9A7830074F34573A3F0E747A16F00FF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1">
    <w:name w:val="12404B65A8244A0FA445D024105670D7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1">
    <w:name w:val="9E0907FA92964221A007F08E7F8F11DF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1">
    <w:name w:val="E6E912A43B5142DE8AD3ED89BEBF3D83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1">
    <w:name w:val="37CACA89B9BD44A7A2038CB0BAD7CA5B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1">
    <w:name w:val="B27B583D7AB94D04AD36083B7DE74A2E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1">
    <w:name w:val="4D1BD75EF13D42748CD1EEBD01F26F2B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1">
    <w:name w:val="35591099F0E54C51A3009005CADCCF05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1">
    <w:name w:val="A26878633B2F4236A538B915B8210C42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1">
    <w:name w:val="A68B0C2A3497465D9782465B52DDB564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1">
    <w:name w:val="92491E27460B40068EE2A8250EC5CE1A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1">
    <w:name w:val="7FFA354474034F3C9FB2087773B8C994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1">
    <w:name w:val="71B3E0B856F84502A4F3CC5F678748A5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1">
    <w:name w:val="DFB7942DE606400BB28085DE6B4C5A7D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1">
    <w:name w:val="53734AB0BED146A69480C2210716A02C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1">
    <w:name w:val="AEBBB5CCD16E4B6A94695CBB28A9D4C2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1">
    <w:name w:val="674F41A66C034EA7931031F779F2154A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1">
    <w:name w:val="93AF34EC03E443DFB149E47CFE09FD9B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1">
    <w:name w:val="389C0391F8884F3BA144B07BF5A0881E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1">
    <w:name w:val="82FC6E77730746E6860DFE253FE33821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1">
    <w:name w:val="6B168AA89F434C6AB205655FBBFF4B48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1">
    <w:name w:val="80048EEDDD344071836C34C04F27D87F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1">
    <w:name w:val="19A893DAA62D4C4CB962080FA320A952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1">
    <w:name w:val="25E69EBB40EA46C4A0930C6029A7EAF6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1">
    <w:name w:val="BE0F0A618B4A4FDBB06D9C41BD875F8D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1">
    <w:name w:val="5ECC7DDE36C548F9B83080D134A7751A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1">
    <w:name w:val="336B5F62E2534CB38D436C9296665BBC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1">
    <w:name w:val="5952E0426141455A80775ECCEE0449A2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1">
    <w:name w:val="E285AFB02AA54950B6D7E23B2C2F2FC1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1">
    <w:name w:val="B9BF8FA6506F43E7AD39C37133290E69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1">
    <w:name w:val="6B40AD43C64A4496B02C5F86535862DF1"/>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1">
    <w:name w:val="F8F8879F305E4E0E9643E97D2CC1547B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1">
    <w:name w:val="40EDF748CD6F4599B0F9D307CD7285EF1"/>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FAF8085C1CF34E7BA20973DE40BC67B41">
    <w:name w:val="FAF8085C1CF34E7BA20973DE40BC67B41"/>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5D02C50B9DE547BFAAABCFCBC8734C9124">
    <w:name w:val="5D02C50B9DE547BFAAABCFCBC8734C912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4">
    <w:name w:val="B5A965E97BFA41E5895A237726A85A5224"/>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2">
    <w:name w:val="F630A34BF39E4A5685471F8E6B2447F72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0">
    <w:name w:val="8BC00EB59B73428C97C7EAB441BE971120"/>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19">
    <w:name w:val="CB87C26A8D78418280A97A24E1741CCE19"/>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19">
    <w:name w:val="1662518A38824608866E7075A6C61F6619"/>
    <w:rsid w:val="008A4322"/>
    <w:pPr>
      <w:spacing w:after="0" w:line="240" w:lineRule="auto"/>
    </w:pPr>
    <w:rPr>
      <w:rFonts w:ascii="Verdana" w:eastAsia="Times New Roman" w:hAnsi="Verdana" w:cs="Times New Roman"/>
      <w:sz w:val="18"/>
      <w:szCs w:val="24"/>
    </w:rPr>
  </w:style>
  <w:style w:type="paragraph" w:customStyle="1" w:styleId="375F6D73A979438AA5584E5155D02D1215">
    <w:name w:val="375F6D73A979438AA5584E5155D02D1215"/>
    <w:rsid w:val="008A4322"/>
    <w:pPr>
      <w:spacing w:after="0" w:line="240" w:lineRule="auto"/>
    </w:pPr>
    <w:rPr>
      <w:rFonts w:ascii="Verdana" w:eastAsia="Times New Roman" w:hAnsi="Verdana" w:cs="Times New Roman"/>
      <w:sz w:val="18"/>
      <w:szCs w:val="24"/>
    </w:rPr>
  </w:style>
  <w:style w:type="paragraph" w:customStyle="1" w:styleId="F6F87013AE2E4BCD9795152987C1016814">
    <w:name w:val="F6F87013AE2E4BCD9795152987C10168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4">
    <w:name w:val="80BBE4B5612247A9929A394D910B2367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3">
    <w:name w:val="9DB9C0E8D3DD47AB9D5D79AE48235C68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3">
    <w:name w:val="B0C828AA413945ACBD8430081696646D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3">
    <w:name w:val="6B33320580A94BEC9D8511ECA2F2F9BF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3">
    <w:name w:val="299978DE29B847A3B021C94DCDDEC02B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3">
    <w:name w:val="E7A2C793231946DF9D2BEC6918035977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3">
    <w:name w:val="37C4A5CA59EE49128CC5DF30DA7564E0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3">
    <w:name w:val="D3CC6BFEB49145369B4E11CC44A60914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3">
    <w:name w:val="F393237637D44590AC1E8FDB30B32CA9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3">
    <w:name w:val="E7C0F405D28C4E549A9415F06FD420CD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3">
    <w:name w:val="12FC14B9A93646BF81F2019670F94554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2">
    <w:name w:val="303A8A4C268A42219BB1A92D18263703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2">
    <w:name w:val="8C8C0225A9B74172961CE5491F1DD28F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2">
    <w:name w:val="160F876FC7B9492EAB2C3AF279D079B4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2">
    <w:name w:val="1B696DD005594D7EBC0980E2DECB2D99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0">
    <w:name w:val="C0FC28D534064AAA9B37E091F85A3B65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0">
    <w:name w:val="06419F850A5A494685CC70B3EE3012FE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0">
    <w:name w:val="1619351E087543D8B4BD9D01F7301C7E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0">
    <w:name w:val="7A1EFAAAF4F94FDAAEBAA08901A482B3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2">
    <w:name w:val="2312168339F4400EB597B90ACE7C0023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9">
    <w:name w:val="B6B52AB7F40247EFA3D39017AA03765E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9">
    <w:name w:val="78BA35A7B3B4476C9B80B0F48966F888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9">
    <w:name w:val="ECB646F0F16D48238B39E28C95AA3896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9">
    <w:name w:val="D11F957BD4044C78B85644D1C1E2EE37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9">
    <w:name w:val="46756568AFC048D7A57FFEC633970EA2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9">
    <w:name w:val="0B1B19D8FD9F4BBF8BD8164D49F2BC1E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9">
    <w:name w:val="96D957CBA7A1406183B97E949908E502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9">
    <w:name w:val="9FC9F76834A14DB498F38D731E7AF6B7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9">
    <w:name w:val="15C5A52E172D44E594CE3A02CB90E691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9">
    <w:name w:val="6B19C961C7DE46F893B90FD79D531A19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9">
    <w:name w:val="19812109F65C4165BFFDE6EBC06A999C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9">
    <w:name w:val="F95BB569E90B4B398CA850D71EF371B1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9">
    <w:name w:val="DEEBF1C2043143BB90B8032BF772941F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9">
    <w:name w:val="118393973D4742989D4FFC4F82024242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9">
    <w:name w:val="55EABD1D40204CA4A4FF42AC9A16B56D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9">
    <w:name w:val="9FA3CF7C5A2A4F468D4AAE0FD6BF81E3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9">
    <w:name w:val="1FA466FFDA35406B912D9BB0FE19DFB5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9">
    <w:name w:val="2C93FCE119BC44B88209ECAEFB08F092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9">
    <w:name w:val="6286BC46F0BA4C60BB540492253AE560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9">
    <w:name w:val="3217C515A12E48BF8D2C3390DBD0DAC8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9">
    <w:name w:val="EE5E7A0CCFAD4553A9FCF9C3FF19B979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9">
    <w:name w:val="D61EF427BA2C4CA49F109BA786EFDE06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9">
    <w:name w:val="23BE8612B48740EA847873366BF1F71B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9">
    <w:name w:val="6E0DE673AD0544FAAE9D015DFF88C2FC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9">
    <w:name w:val="CDE13C271D0D4A0BB32A3A11D594B9E9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9">
    <w:name w:val="C9C92623A8D0468E8310CF191047D37F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9">
    <w:name w:val="237C69010E2E4CC39365F0B276009171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9">
    <w:name w:val="EC1CDB98CCE9430B9264B0C3168B00DF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9">
    <w:name w:val="0D4E6E118C7A41AE96C89A57CA2A02DA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9">
    <w:name w:val="3082F44C5F9C402A968F71114DB8E529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9">
    <w:name w:val="A218E155428949459B9132C614831677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9">
    <w:name w:val="3CED623BF22D46D2AE99A90B0AC1B8E8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9">
    <w:name w:val="510C9DB73A0A4CFE951C8A3156F0E9D4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9">
    <w:name w:val="45FAA718CE674B14985388C3A44AAFB4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9">
    <w:name w:val="5C7FFED129174CB7B27528BF8160DCE0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9">
    <w:name w:val="110C5A65BBB34C178C1E9C6D596E4C71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9">
    <w:name w:val="CC367FAEFD4E47FF90183A9D4918FDCC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9">
    <w:name w:val="BCE1595E78CE4EA88F0B3A65E8E4AFBD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9">
    <w:name w:val="065DF701F58D4D0697B8087EBC8C97AA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9">
    <w:name w:val="34F1D548678747F1B61180B4408F7F8A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9">
    <w:name w:val="DA720AA31A694AC39C8CD8635A6DA992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9">
    <w:name w:val="1C3CF004C0394ADFB5B0F6381D3C60EA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9">
    <w:name w:val="6D873755ACB544009EA08E71FE2C96C9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9">
    <w:name w:val="B03070D8CACB4AF4AFFFE0C057D5A541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9">
    <w:name w:val="A454ADDA61CE410589CB55FB88F0FAA7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9">
    <w:name w:val="8CF81A88C2FF4BE08F628D82105B89C99"/>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9">
    <w:name w:val="070C59FCB89F4C248411E8C940CD63B79"/>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7">
    <w:name w:val="D1A1C5A19B004FB5BCAC5A89D1B182B77"/>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7">
    <w:name w:val="D366D5AB281B43BF9DF62346D86862027"/>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7">
    <w:name w:val="53C631C8BC3A46EE8898BB0432BFC9B77"/>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7">
    <w:name w:val="82F586C5536B4755ADC192FD1C87E79E7"/>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7">
    <w:name w:val="4F951FEC16FF40A6AFBC584A334B17517"/>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7">
    <w:name w:val="DE44C81177D74C5DA1CB081912A3A5587"/>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7">
    <w:name w:val="685AC895004E49D9937017BA0FFECD9D7"/>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7">
    <w:name w:val="D80C670399D74523AC1989DB0EB237427"/>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7">
    <w:name w:val="48F0089FD94B486487BC7C3DB390BC867"/>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7">
    <w:name w:val="D68AA79331AA4A0082E7055CCD04ED3D7"/>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7">
    <w:name w:val="D485DF2EB4184A75BA206048F023C8D5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7">
    <w:name w:val="58311B8E665C4D8591DC428E35D01A65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3">
    <w:name w:val="6FBE73AFC1F249B49BD178CDBE0FE4D6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4">
    <w:name w:val="B603FC3ABDD24339BFC288C9F8E9E943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3">
    <w:name w:val="6C84F908F7AF4DA2A6534DA6A4702217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4">
    <w:name w:val="4C9D768A8BC84D5EBAA9E59AC8B611A1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2">
    <w:name w:val="17D1D78CF9E848C9AC0044DBC3EFAE15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2">
    <w:name w:val="A06E74F6DF564861AFEAB04ED4B5C4B1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2">
    <w:name w:val="848004ECE6F5455587AEC5461DF4F84C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2">
    <w:name w:val="A0CB7DCA98AE4BDE94099ADECBE1896F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2">
    <w:name w:val="8375F5FF517341EAAED22B79DE772D7F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2">
    <w:name w:val="FF4B914A2B3442C7985E6D5881F3C66A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2">
    <w:name w:val="4526F3276F3D4682B85E8CC3C3A672D6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2">
    <w:name w:val="94BDE46D54AD4DC48027E012C533992D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2">
    <w:name w:val="6CB6BFAEEF6544D39383E7CA73EF8E3A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2">
    <w:name w:val="11E2D7881AB941558CBA47805D70EEE7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2">
    <w:name w:val="6009F26D16814C8BB6758EED12539EC8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2">
    <w:name w:val="F9A7830074F34573A3F0E747A16F00FF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2">
    <w:name w:val="12404B65A8244A0FA445D024105670D7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2">
    <w:name w:val="9E0907FA92964221A007F08E7F8F11DF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2">
    <w:name w:val="E6E912A43B5142DE8AD3ED89BEBF3D83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2">
    <w:name w:val="37CACA89B9BD44A7A2038CB0BAD7CA5B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2">
    <w:name w:val="B27B583D7AB94D04AD36083B7DE74A2E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2">
    <w:name w:val="4D1BD75EF13D42748CD1EEBD01F26F2B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2">
    <w:name w:val="35591099F0E54C51A3009005CADCCF05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2">
    <w:name w:val="A26878633B2F4236A538B915B8210C42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2">
    <w:name w:val="A68B0C2A3497465D9782465B52DDB564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2">
    <w:name w:val="92491E27460B40068EE2A8250EC5CE1A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2">
    <w:name w:val="7FFA354474034F3C9FB2087773B8C994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2">
    <w:name w:val="71B3E0B856F84502A4F3CC5F678748A5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2">
    <w:name w:val="DFB7942DE606400BB28085DE6B4C5A7D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2">
    <w:name w:val="53734AB0BED146A69480C2210716A02C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2">
    <w:name w:val="AEBBB5CCD16E4B6A94695CBB28A9D4C2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2">
    <w:name w:val="674F41A66C034EA7931031F779F2154A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2">
    <w:name w:val="93AF34EC03E443DFB149E47CFE09FD9B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2">
    <w:name w:val="389C0391F8884F3BA144B07BF5A0881E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2">
    <w:name w:val="82FC6E77730746E6860DFE253FE33821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2">
    <w:name w:val="6B168AA89F434C6AB205655FBBFF4B48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2">
    <w:name w:val="80048EEDDD344071836C34C04F27D87F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2">
    <w:name w:val="19A893DAA62D4C4CB962080FA320A952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2">
    <w:name w:val="25E69EBB40EA46C4A0930C6029A7EAF6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2">
    <w:name w:val="BE0F0A618B4A4FDBB06D9C41BD875F8D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2">
    <w:name w:val="5ECC7DDE36C548F9B83080D134A7751A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2">
    <w:name w:val="336B5F62E2534CB38D436C9296665BBC2"/>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2">
    <w:name w:val="5952E0426141455A80775ECCEE0449A2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2">
    <w:name w:val="E285AFB02AA54950B6D7E23B2C2F2FC12"/>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2">
    <w:name w:val="B9BF8FA6506F43E7AD39C37133290E69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2">
    <w:name w:val="6B40AD43C64A4496B02C5F86535862DF2"/>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2">
    <w:name w:val="F8F8879F305E4E0E9643E97D2CC1547B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2">
    <w:name w:val="40EDF748CD6F4599B0F9D307CD7285EF2"/>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D02C50B9DE547BFAAABCFCBC8734C9125">
    <w:name w:val="5D02C50B9DE547BFAAABCFCBC8734C912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5">
    <w:name w:val="B5A965E97BFA41E5895A237726A85A5225"/>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3">
    <w:name w:val="F630A34BF39E4A5685471F8E6B2447F72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1">
    <w:name w:val="8BC00EB59B73428C97C7EAB441BE971121"/>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0">
    <w:name w:val="CB87C26A8D78418280A97A24E1741CCE20"/>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0">
    <w:name w:val="1662518A38824608866E7075A6C61F6620"/>
    <w:rsid w:val="008A4322"/>
    <w:pPr>
      <w:spacing w:after="0" w:line="240" w:lineRule="auto"/>
    </w:pPr>
    <w:rPr>
      <w:rFonts w:ascii="Verdana" w:eastAsia="Times New Roman" w:hAnsi="Verdana" w:cs="Times New Roman"/>
      <w:sz w:val="18"/>
      <w:szCs w:val="24"/>
    </w:rPr>
  </w:style>
  <w:style w:type="paragraph" w:customStyle="1" w:styleId="375F6D73A979438AA5584E5155D02D1216">
    <w:name w:val="375F6D73A979438AA5584E5155D02D1216"/>
    <w:rsid w:val="008A4322"/>
    <w:pPr>
      <w:spacing w:after="0" w:line="240" w:lineRule="auto"/>
    </w:pPr>
    <w:rPr>
      <w:rFonts w:ascii="Verdana" w:eastAsia="Times New Roman" w:hAnsi="Verdana" w:cs="Times New Roman"/>
      <w:sz w:val="18"/>
      <w:szCs w:val="24"/>
    </w:rPr>
  </w:style>
  <w:style w:type="paragraph" w:customStyle="1" w:styleId="F6F87013AE2E4BCD9795152987C1016815">
    <w:name w:val="F6F87013AE2E4BCD9795152987C10168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5">
    <w:name w:val="80BBE4B5612247A9929A394D910B2367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4">
    <w:name w:val="9DB9C0E8D3DD47AB9D5D79AE48235C68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4">
    <w:name w:val="B0C828AA413945ACBD8430081696646D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4">
    <w:name w:val="6B33320580A94BEC9D8511ECA2F2F9BF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4">
    <w:name w:val="299978DE29B847A3B021C94DCDDEC02B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4">
    <w:name w:val="E7A2C793231946DF9D2BEC6918035977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4">
    <w:name w:val="37C4A5CA59EE49128CC5DF30DA7564E0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4">
    <w:name w:val="D3CC6BFEB49145369B4E11CC44A60914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4">
    <w:name w:val="F393237637D44590AC1E8FDB30B32CA9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4">
    <w:name w:val="E7C0F405D28C4E549A9415F06FD420CD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4">
    <w:name w:val="12FC14B9A93646BF81F2019670F94554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3">
    <w:name w:val="303A8A4C268A42219BB1A92D18263703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3">
    <w:name w:val="8C8C0225A9B74172961CE5491F1DD28F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3">
    <w:name w:val="160F876FC7B9492EAB2C3AF279D079B4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3">
    <w:name w:val="1B696DD005594D7EBC0980E2DECB2D99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1">
    <w:name w:val="C0FC28D534064AAA9B37E091F85A3B65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1">
    <w:name w:val="06419F850A5A494685CC70B3EE3012FE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1">
    <w:name w:val="1619351E087543D8B4BD9D01F7301C7E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1">
    <w:name w:val="7A1EFAAAF4F94FDAAEBAA08901A482B3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3">
    <w:name w:val="2312168339F4400EB597B90ACE7C0023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0">
    <w:name w:val="B6B52AB7F40247EFA3D39017AA03765E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0">
    <w:name w:val="78BA35A7B3B4476C9B80B0F48966F888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0">
    <w:name w:val="ECB646F0F16D48238B39E28C95AA3896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0">
    <w:name w:val="D11F957BD4044C78B85644D1C1E2EE37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0">
    <w:name w:val="46756568AFC048D7A57FFEC633970EA2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0">
    <w:name w:val="0B1B19D8FD9F4BBF8BD8164D49F2BC1E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0">
    <w:name w:val="96D957CBA7A1406183B97E949908E502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0">
    <w:name w:val="9FC9F76834A14DB498F38D731E7AF6B7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0">
    <w:name w:val="15C5A52E172D44E594CE3A02CB90E691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0">
    <w:name w:val="6B19C961C7DE46F893B90FD79D531A19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0">
    <w:name w:val="19812109F65C4165BFFDE6EBC06A999C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0">
    <w:name w:val="F95BB569E90B4B398CA850D71EF371B1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0">
    <w:name w:val="DEEBF1C2043143BB90B8032BF772941F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0">
    <w:name w:val="118393973D4742989D4FFC4F82024242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0">
    <w:name w:val="55EABD1D40204CA4A4FF42AC9A16B56D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0">
    <w:name w:val="9FA3CF7C5A2A4F468D4AAE0FD6BF81E3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0">
    <w:name w:val="1FA466FFDA35406B912D9BB0FE19DFB5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0">
    <w:name w:val="2C93FCE119BC44B88209ECAEFB08F092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0">
    <w:name w:val="6286BC46F0BA4C60BB540492253AE560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0">
    <w:name w:val="3217C515A12E48BF8D2C3390DBD0DAC8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0">
    <w:name w:val="EE5E7A0CCFAD4553A9FCF9C3FF19B979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0">
    <w:name w:val="D61EF427BA2C4CA49F109BA786EFDE06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0">
    <w:name w:val="23BE8612B48740EA847873366BF1F71B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0">
    <w:name w:val="6E0DE673AD0544FAAE9D015DFF88C2FC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0">
    <w:name w:val="CDE13C271D0D4A0BB32A3A11D594B9E9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0">
    <w:name w:val="C9C92623A8D0468E8310CF191047D37F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0">
    <w:name w:val="237C69010E2E4CC39365F0B276009171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0">
    <w:name w:val="EC1CDB98CCE9430B9264B0C3168B00DF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0">
    <w:name w:val="0D4E6E118C7A41AE96C89A57CA2A02DA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0">
    <w:name w:val="3082F44C5F9C402A968F71114DB8E529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0">
    <w:name w:val="A218E155428949459B9132C614831677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0">
    <w:name w:val="3CED623BF22D46D2AE99A90B0AC1B8E8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0">
    <w:name w:val="510C9DB73A0A4CFE951C8A3156F0E9D4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0">
    <w:name w:val="45FAA718CE674B14985388C3A44AAFB4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0">
    <w:name w:val="5C7FFED129174CB7B27528BF8160DCE0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0">
    <w:name w:val="110C5A65BBB34C178C1E9C6D596E4C71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0">
    <w:name w:val="CC367FAEFD4E47FF90183A9D4918FDCC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0">
    <w:name w:val="BCE1595E78CE4EA88F0B3A65E8E4AFBD1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0">
    <w:name w:val="065DF701F58D4D0697B8087EBC8C97AA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0">
    <w:name w:val="34F1D548678747F1B61180B4408F7F8A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0">
    <w:name w:val="DA720AA31A694AC39C8CD8635A6DA992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0">
    <w:name w:val="1C3CF004C0394ADFB5B0F6381D3C60EA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0">
    <w:name w:val="6D873755ACB544009EA08E71FE2C96C9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0">
    <w:name w:val="B03070D8CACB4AF4AFFFE0C057D5A54110"/>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0">
    <w:name w:val="A454ADDA61CE410589CB55FB88F0FAA710"/>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0">
    <w:name w:val="8CF81A88C2FF4BE08F628D82105B89C910"/>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0">
    <w:name w:val="070C59FCB89F4C248411E8C940CD63B710"/>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8">
    <w:name w:val="D1A1C5A19B004FB5BCAC5A89D1B182B78"/>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8">
    <w:name w:val="D366D5AB281B43BF9DF62346D86862028"/>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8">
    <w:name w:val="53C631C8BC3A46EE8898BB0432BFC9B78"/>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8">
    <w:name w:val="82F586C5536B4755ADC192FD1C87E79E8"/>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8">
    <w:name w:val="4F951FEC16FF40A6AFBC584A334B17518"/>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8">
    <w:name w:val="DE44C81177D74C5DA1CB081912A3A5588"/>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8">
    <w:name w:val="685AC895004E49D9937017BA0FFECD9D8"/>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8">
    <w:name w:val="D80C670399D74523AC1989DB0EB237428"/>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8">
    <w:name w:val="48F0089FD94B486487BC7C3DB390BC868"/>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8">
    <w:name w:val="D68AA79331AA4A0082E7055CCD04ED3D8"/>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8">
    <w:name w:val="D485DF2EB4184A75BA206048F023C8D5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8">
    <w:name w:val="58311B8E665C4D8591DC428E35D01A65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4">
    <w:name w:val="6FBE73AFC1F249B49BD178CDBE0FE4D6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5">
    <w:name w:val="B603FC3ABDD24339BFC288C9F8E9E943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4">
    <w:name w:val="6C84F908F7AF4DA2A6534DA6A4702217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5">
    <w:name w:val="4C9D768A8BC84D5EBAA9E59AC8B611A1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3">
    <w:name w:val="17D1D78CF9E848C9AC0044DBC3EFAE15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3">
    <w:name w:val="A06E74F6DF564861AFEAB04ED4B5C4B1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3">
    <w:name w:val="848004ECE6F5455587AEC5461DF4F84C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3">
    <w:name w:val="A0CB7DCA98AE4BDE94099ADECBE1896F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3">
    <w:name w:val="8375F5FF517341EAAED22B79DE772D7F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3">
    <w:name w:val="FF4B914A2B3442C7985E6D5881F3C66A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3">
    <w:name w:val="4526F3276F3D4682B85E8CC3C3A672D6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3">
    <w:name w:val="94BDE46D54AD4DC48027E012C533992D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3">
    <w:name w:val="6CB6BFAEEF6544D39383E7CA73EF8E3A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3">
    <w:name w:val="11E2D7881AB941558CBA47805D70EEE7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3">
    <w:name w:val="6009F26D16814C8BB6758EED12539EC8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3">
    <w:name w:val="F9A7830074F34573A3F0E747A16F00FF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3">
    <w:name w:val="12404B65A8244A0FA445D024105670D7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3">
    <w:name w:val="9E0907FA92964221A007F08E7F8F11DF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3">
    <w:name w:val="E6E912A43B5142DE8AD3ED89BEBF3D83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3">
    <w:name w:val="37CACA89B9BD44A7A2038CB0BAD7CA5B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3">
    <w:name w:val="B27B583D7AB94D04AD36083B7DE74A2E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3">
    <w:name w:val="4D1BD75EF13D42748CD1EEBD01F26F2B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3">
    <w:name w:val="35591099F0E54C51A3009005CADCCF05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3">
    <w:name w:val="A26878633B2F4236A538B915B8210C42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3">
    <w:name w:val="A68B0C2A3497465D9782465B52DDB564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3">
    <w:name w:val="92491E27460B40068EE2A8250EC5CE1A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3">
    <w:name w:val="7FFA354474034F3C9FB2087773B8C994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3">
    <w:name w:val="71B3E0B856F84502A4F3CC5F678748A5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3">
    <w:name w:val="DFB7942DE606400BB28085DE6B4C5A7D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3">
    <w:name w:val="53734AB0BED146A69480C2210716A02C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3">
    <w:name w:val="AEBBB5CCD16E4B6A94695CBB28A9D4C2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3">
    <w:name w:val="674F41A66C034EA7931031F779F2154A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3">
    <w:name w:val="93AF34EC03E443DFB149E47CFE09FD9B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3">
    <w:name w:val="389C0391F8884F3BA144B07BF5A0881E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3">
    <w:name w:val="82FC6E77730746E6860DFE253FE33821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3">
    <w:name w:val="6B168AA89F434C6AB205655FBBFF4B48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3">
    <w:name w:val="80048EEDDD344071836C34C04F27D87F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3">
    <w:name w:val="19A893DAA62D4C4CB962080FA320A952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3">
    <w:name w:val="25E69EBB40EA46C4A0930C6029A7EAF6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3">
    <w:name w:val="BE0F0A618B4A4FDBB06D9C41BD875F8D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3">
    <w:name w:val="5ECC7DDE36C548F9B83080D134A7751A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3">
    <w:name w:val="336B5F62E2534CB38D436C9296665BBC3"/>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3">
    <w:name w:val="5952E0426141455A80775ECCEE0449A2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3">
    <w:name w:val="E285AFB02AA54950B6D7E23B2C2F2FC13"/>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3">
    <w:name w:val="B9BF8FA6506F43E7AD39C37133290E69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3">
    <w:name w:val="6B40AD43C64A4496B02C5F86535862DF3"/>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3">
    <w:name w:val="F8F8879F305E4E0E9643E97D2CC1547B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3">
    <w:name w:val="40EDF748CD6F4599B0F9D307CD7285EF3"/>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
    <w:name w:val="51D7466C3AA44EB393F4869C5CF7F304"/>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5D02C50B9DE547BFAAABCFCBC8734C9126">
    <w:name w:val="5D02C50B9DE547BFAAABCFCBC8734C912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6">
    <w:name w:val="B5A965E97BFA41E5895A237726A85A5226"/>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4">
    <w:name w:val="F630A34BF39E4A5685471F8E6B2447F72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2">
    <w:name w:val="8BC00EB59B73428C97C7EAB441BE971122"/>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1">
    <w:name w:val="CB87C26A8D78418280A97A24E1741CCE21"/>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1">
    <w:name w:val="1662518A38824608866E7075A6C61F6621"/>
    <w:rsid w:val="008A4322"/>
    <w:pPr>
      <w:spacing w:after="0" w:line="240" w:lineRule="auto"/>
    </w:pPr>
    <w:rPr>
      <w:rFonts w:ascii="Verdana" w:eastAsia="Times New Roman" w:hAnsi="Verdana" w:cs="Times New Roman"/>
      <w:sz w:val="18"/>
      <w:szCs w:val="24"/>
    </w:rPr>
  </w:style>
  <w:style w:type="paragraph" w:customStyle="1" w:styleId="375F6D73A979438AA5584E5155D02D1217">
    <w:name w:val="375F6D73A979438AA5584E5155D02D1217"/>
    <w:rsid w:val="008A4322"/>
    <w:pPr>
      <w:spacing w:after="0" w:line="240" w:lineRule="auto"/>
    </w:pPr>
    <w:rPr>
      <w:rFonts w:ascii="Verdana" w:eastAsia="Times New Roman" w:hAnsi="Verdana" w:cs="Times New Roman"/>
      <w:sz w:val="18"/>
      <w:szCs w:val="24"/>
    </w:rPr>
  </w:style>
  <w:style w:type="paragraph" w:customStyle="1" w:styleId="F6F87013AE2E4BCD9795152987C1016816">
    <w:name w:val="F6F87013AE2E4BCD9795152987C10168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6">
    <w:name w:val="80BBE4B5612247A9929A394D910B2367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5">
    <w:name w:val="9DB9C0E8D3DD47AB9D5D79AE48235C68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5">
    <w:name w:val="B0C828AA413945ACBD8430081696646D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5">
    <w:name w:val="6B33320580A94BEC9D8511ECA2F2F9BF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5">
    <w:name w:val="299978DE29B847A3B021C94DCDDEC02B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5">
    <w:name w:val="E7A2C793231946DF9D2BEC6918035977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5">
    <w:name w:val="37C4A5CA59EE49128CC5DF30DA7564E0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5">
    <w:name w:val="D3CC6BFEB49145369B4E11CC44A60914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5">
    <w:name w:val="F393237637D44590AC1E8FDB30B32CA9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5">
    <w:name w:val="E7C0F405D28C4E549A9415F06FD420CD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5">
    <w:name w:val="12FC14B9A93646BF81F2019670F94554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4">
    <w:name w:val="303A8A4C268A42219BB1A92D18263703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4">
    <w:name w:val="8C8C0225A9B74172961CE5491F1DD28F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4">
    <w:name w:val="160F876FC7B9492EAB2C3AF279D079B4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4">
    <w:name w:val="1B696DD005594D7EBC0980E2DECB2D99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2">
    <w:name w:val="C0FC28D534064AAA9B37E091F85A3B65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2">
    <w:name w:val="06419F850A5A494685CC70B3EE3012FE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2">
    <w:name w:val="1619351E087543D8B4BD9D01F7301C7E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2">
    <w:name w:val="7A1EFAAAF4F94FDAAEBAA08901A482B3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4">
    <w:name w:val="2312168339F4400EB597B90ACE7C0023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1">
    <w:name w:val="B6B52AB7F40247EFA3D39017AA03765E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1">
    <w:name w:val="78BA35A7B3B4476C9B80B0F48966F888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1">
    <w:name w:val="ECB646F0F16D48238B39E28C95AA3896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1">
    <w:name w:val="D11F957BD4044C78B85644D1C1E2EE37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1">
    <w:name w:val="46756568AFC048D7A57FFEC633970EA2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1">
    <w:name w:val="0B1B19D8FD9F4BBF8BD8164D49F2BC1E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1">
    <w:name w:val="96D957CBA7A1406183B97E949908E502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1">
    <w:name w:val="9FC9F76834A14DB498F38D731E7AF6B7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1">
    <w:name w:val="15C5A52E172D44E594CE3A02CB90E691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1">
    <w:name w:val="6B19C961C7DE46F893B90FD79D531A19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1">
    <w:name w:val="19812109F65C4165BFFDE6EBC06A999C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1">
    <w:name w:val="F95BB569E90B4B398CA850D71EF371B1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1">
    <w:name w:val="DEEBF1C2043143BB90B8032BF772941F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1">
    <w:name w:val="118393973D4742989D4FFC4F82024242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1">
    <w:name w:val="55EABD1D40204CA4A4FF42AC9A16B56D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1">
    <w:name w:val="9FA3CF7C5A2A4F468D4AAE0FD6BF81E3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1">
    <w:name w:val="1FA466FFDA35406B912D9BB0FE19DFB5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1">
    <w:name w:val="2C93FCE119BC44B88209ECAEFB08F092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1">
    <w:name w:val="6286BC46F0BA4C60BB540492253AE560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1">
    <w:name w:val="3217C515A12E48BF8D2C3390DBD0DAC8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1">
    <w:name w:val="EE5E7A0CCFAD4553A9FCF9C3FF19B979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1">
    <w:name w:val="D61EF427BA2C4CA49F109BA786EFDE06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1">
    <w:name w:val="23BE8612B48740EA847873366BF1F71B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1">
    <w:name w:val="6E0DE673AD0544FAAE9D015DFF88C2FC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1">
    <w:name w:val="CDE13C271D0D4A0BB32A3A11D594B9E9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1">
    <w:name w:val="C9C92623A8D0468E8310CF191047D37F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1">
    <w:name w:val="237C69010E2E4CC39365F0B276009171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1">
    <w:name w:val="EC1CDB98CCE9430B9264B0C3168B00DF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1">
    <w:name w:val="0D4E6E118C7A41AE96C89A57CA2A02DA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1">
    <w:name w:val="3082F44C5F9C402A968F71114DB8E529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1">
    <w:name w:val="A218E155428949459B9132C614831677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1">
    <w:name w:val="3CED623BF22D46D2AE99A90B0AC1B8E8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1">
    <w:name w:val="510C9DB73A0A4CFE951C8A3156F0E9D4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1">
    <w:name w:val="45FAA718CE674B14985388C3A44AAFB4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1">
    <w:name w:val="5C7FFED129174CB7B27528BF8160DCE0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1">
    <w:name w:val="110C5A65BBB34C178C1E9C6D596E4C71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1">
    <w:name w:val="CC367FAEFD4E47FF90183A9D4918FDCC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1">
    <w:name w:val="BCE1595E78CE4EA88F0B3A65E8E4AFBD1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1">
    <w:name w:val="065DF701F58D4D0697B8087EBC8C97AA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1">
    <w:name w:val="34F1D548678747F1B61180B4408F7F8A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1">
    <w:name w:val="DA720AA31A694AC39C8CD8635A6DA992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1">
    <w:name w:val="1C3CF004C0394ADFB5B0F6381D3C60EA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1">
    <w:name w:val="6D873755ACB544009EA08E71FE2C96C9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1">
    <w:name w:val="B03070D8CACB4AF4AFFFE0C057D5A54111"/>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1">
    <w:name w:val="A454ADDA61CE410589CB55FB88F0FAA711"/>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1">
    <w:name w:val="8CF81A88C2FF4BE08F628D82105B89C911"/>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1">
    <w:name w:val="070C59FCB89F4C248411E8C940CD63B711"/>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9">
    <w:name w:val="D1A1C5A19B004FB5BCAC5A89D1B182B79"/>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9">
    <w:name w:val="D366D5AB281B43BF9DF62346D86862029"/>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9">
    <w:name w:val="53C631C8BC3A46EE8898BB0432BFC9B79"/>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9">
    <w:name w:val="82F586C5536B4755ADC192FD1C87E79E9"/>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9">
    <w:name w:val="4F951FEC16FF40A6AFBC584A334B17519"/>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9">
    <w:name w:val="DE44C81177D74C5DA1CB081912A3A5589"/>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9">
    <w:name w:val="685AC895004E49D9937017BA0FFECD9D9"/>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9">
    <w:name w:val="D80C670399D74523AC1989DB0EB237429"/>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9">
    <w:name w:val="48F0089FD94B486487BC7C3DB390BC869"/>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9">
    <w:name w:val="D68AA79331AA4A0082E7055CCD04ED3D9"/>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9">
    <w:name w:val="D485DF2EB4184A75BA206048F023C8D5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9">
    <w:name w:val="58311B8E665C4D8591DC428E35D01A65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5">
    <w:name w:val="6FBE73AFC1F249B49BD178CDBE0FE4D6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6">
    <w:name w:val="B603FC3ABDD24339BFC288C9F8E9E943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5">
    <w:name w:val="6C84F908F7AF4DA2A6534DA6A4702217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6">
    <w:name w:val="4C9D768A8BC84D5EBAA9E59AC8B611A1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4">
    <w:name w:val="17D1D78CF9E848C9AC0044DBC3EFAE15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4">
    <w:name w:val="A06E74F6DF564861AFEAB04ED4B5C4B1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4">
    <w:name w:val="848004ECE6F5455587AEC5461DF4F84C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4">
    <w:name w:val="A0CB7DCA98AE4BDE94099ADECBE1896F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4">
    <w:name w:val="8375F5FF517341EAAED22B79DE772D7F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4">
    <w:name w:val="FF4B914A2B3442C7985E6D5881F3C66A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4">
    <w:name w:val="4526F3276F3D4682B85E8CC3C3A672D6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4">
    <w:name w:val="94BDE46D54AD4DC48027E012C533992D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4">
    <w:name w:val="6CB6BFAEEF6544D39383E7CA73EF8E3A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4">
    <w:name w:val="11E2D7881AB941558CBA47805D70EEE7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4">
    <w:name w:val="6009F26D16814C8BB6758EED12539EC8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4">
    <w:name w:val="F9A7830074F34573A3F0E747A16F00FF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4">
    <w:name w:val="12404B65A8244A0FA445D024105670D7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4">
    <w:name w:val="9E0907FA92964221A007F08E7F8F11DF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4">
    <w:name w:val="E6E912A43B5142DE8AD3ED89BEBF3D83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4">
    <w:name w:val="37CACA89B9BD44A7A2038CB0BAD7CA5B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4">
    <w:name w:val="B27B583D7AB94D04AD36083B7DE74A2E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4">
    <w:name w:val="4D1BD75EF13D42748CD1EEBD01F26F2B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4">
    <w:name w:val="35591099F0E54C51A3009005CADCCF05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4">
    <w:name w:val="A26878633B2F4236A538B915B8210C42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4">
    <w:name w:val="A68B0C2A3497465D9782465B52DDB564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4">
    <w:name w:val="92491E27460B40068EE2A8250EC5CE1A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4">
    <w:name w:val="7FFA354474034F3C9FB2087773B8C994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4">
    <w:name w:val="71B3E0B856F84502A4F3CC5F678748A5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4">
    <w:name w:val="DFB7942DE606400BB28085DE6B4C5A7D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4">
    <w:name w:val="53734AB0BED146A69480C2210716A02C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4">
    <w:name w:val="AEBBB5CCD16E4B6A94695CBB28A9D4C2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4">
    <w:name w:val="674F41A66C034EA7931031F779F2154A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4">
    <w:name w:val="93AF34EC03E443DFB149E47CFE09FD9B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4">
    <w:name w:val="389C0391F8884F3BA144B07BF5A0881E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4">
    <w:name w:val="82FC6E77730746E6860DFE253FE33821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4">
    <w:name w:val="6B168AA89F434C6AB205655FBBFF4B48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4">
    <w:name w:val="80048EEDDD344071836C34C04F27D87F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4">
    <w:name w:val="19A893DAA62D4C4CB962080FA320A952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4">
    <w:name w:val="25E69EBB40EA46C4A0930C6029A7EAF6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4">
    <w:name w:val="BE0F0A618B4A4FDBB06D9C41BD875F8D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4">
    <w:name w:val="5ECC7DDE36C548F9B83080D134A7751A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4">
    <w:name w:val="336B5F62E2534CB38D436C9296665BBC4"/>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4">
    <w:name w:val="5952E0426141455A80775ECCEE0449A2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4">
    <w:name w:val="E285AFB02AA54950B6D7E23B2C2F2FC14"/>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4">
    <w:name w:val="B9BF8FA6506F43E7AD39C37133290E69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4">
    <w:name w:val="6B40AD43C64A4496B02C5F86535862DF4"/>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4">
    <w:name w:val="F8F8879F305E4E0E9643E97D2CC1547B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4">
    <w:name w:val="40EDF748CD6F4599B0F9D307CD7285EF4"/>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1">
    <w:name w:val="51D7466C3AA44EB393F4869C5CF7F304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
    <w:name w:val="368C1DC94391422399A66BE0AC65B77D"/>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
    <w:name w:val="236EB8FCED4E4E41AC6A12EBC3A8F076"/>
    <w:rsid w:val="008A4322"/>
  </w:style>
  <w:style w:type="paragraph" w:customStyle="1" w:styleId="5D02C50B9DE547BFAAABCFCBC8734C9127">
    <w:name w:val="5D02C50B9DE547BFAAABCFCBC8734C912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7">
    <w:name w:val="B5A965E97BFA41E5895A237726A85A5227"/>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5">
    <w:name w:val="F630A34BF39E4A5685471F8E6B2447F72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3">
    <w:name w:val="8BC00EB59B73428C97C7EAB441BE971123"/>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2">
    <w:name w:val="CB87C26A8D78418280A97A24E1741CCE22"/>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2">
    <w:name w:val="1662518A38824608866E7075A6C61F6622"/>
    <w:rsid w:val="008A4322"/>
    <w:pPr>
      <w:spacing w:after="0" w:line="240" w:lineRule="auto"/>
    </w:pPr>
    <w:rPr>
      <w:rFonts w:ascii="Verdana" w:eastAsia="Times New Roman" w:hAnsi="Verdana" w:cs="Times New Roman"/>
      <w:sz w:val="18"/>
      <w:szCs w:val="24"/>
    </w:rPr>
  </w:style>
  <w:style w:type="paragraph" w:customStyle="1" w:styleId="375F6D73A979438AA5584E5155D02D1218">
    <w:name w:val="375F6D73A979438AA5584E5155D02D1218"/>
    <w:rsid w:val="008A4322"/>
    <w:pPr>
      <w:spacing w:after="0" w:line="240" w:lineRule="auto"/>
    </w:pPr>
    <w:rPr>
      <w:rFonts w:ascii="Verdana" w:eastAsia="Times New Roman" w:hAnsi="Verdana" w:cs="Times New Roman"/>
      <w:sz w:val="18"/>
      <w:szCs w:val="24"/>
    </w:rPr>
  </w:style>
  <w:style w:type="paragraph" w:customStyle="1" w:styleId="F6F87013AE2E4BCD9795152987C1016817">
    <w:name w:val="F6F87013AE2E4BCD9795152987C10168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7">
    <w:name w:val="80BBE4B5612247A9929A394D910B2367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6">
    <w:name w:val="9DB9C0E8D3DD47AB9D5D79AE48235C68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6">
    <w:name w:val="B0C828AA413945ACBD8430081696646D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6">
    <w:name w:val="6B33320580A94BEC9D8511ECA2F2F9BF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6">
    <w:name w:val="299978DE29B847A3B021C94DCDDEC02B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6">
    <w:name w:val="E7A2C793231946DF9D2BEC6918035977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6">
    <w:name w:val="37C4A5CA59EE49128CC5DF30DA7564E0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6">
    <w:name w:val="D3CC6BFEB49145369B4E11CC44A60914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6">
    <w:name w:val="F393237637D44590AC1E8FDB30B32CA9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6">
    <w:name w:val="E7C0F405D28C4E549A9415F06FD420CD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6">
    <w:name w:val="12FC14B9A93646BF81F2019670F94554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5">
    <w:name w:val="303A8A4C268A42219BB1A92D18263703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5">
    <w:name w:val="8C8C0225A9B74172961CE5491F1DD28F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5">
    <w:name w:val="160F876FC7B9492EAB2C3AF279D079B4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5">
    <w:name w:val="1B696DD005594D7EBC0980E2DECB2D99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3">
    <w:name w:val="C0FC28D534064AAA9B37E091F85A3B65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3">
    <w:name w:val="06419F850A5A494685CC70B3EE3012FE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3">
    <w:name w:val="1619351E087543D8B4BD9D01F7301C7E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3">
    <w:name w:val="7A1EFAAAF4F94FDAAEBAA08901A482B3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5">
    <w:name w:val="2312168339F4400EB597B90ACE7C0023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2">
    <w:name w:val="B6B52AB7F40247EFA3D39017AA03765E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2">
    <w:name w:val="78BA35A7B3B4476C9B80B0F48966F888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2">
    <w:name w:val="ECB646F0F16D48238B39E28C95AA3896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2">
    <w:name w:val="D11F957BD4044C78B85644D1C1E2EE37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2">
    <w:name w:val="46756568AFC048D7A57FFEC633970EA2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2">
    <w:name w:val="0B1B19D8FD9F4BBF8BD8164D49F2BC1E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2">
    <w:name w:val="96D957CBA7A1406183B97E949908E502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2">
    <w:name w:val="9FC9F76834A14DB498F38D731E7AF6B7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2">
    <w:name w:val="15C5A52E172D44E594CE3A02CB90E691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2">
    <w:name w:val="6B19C961C7DE46F893B90FD79D531A19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2">
    <w:name w:val="19812109F65C4165BFFDE6EBC06A999C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2">
    <w:name w:val="F95BB569E90B4B398CA850D71EF371B1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2">
    <w:name w:val="DEEBF1C2043143BB90B8032BF772941F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2">
    <w:name w:val="118393973D4742989D4FFC4F82024242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2">
    <w:name w:val="55EABD1D40204CA4A4FF42AC9A16B56D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2">
    <w:name w:val="9FA3CF7C5A2A4F468D4AAE0FD6BF81E3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2">
    <w:name w:val="1FA466FFDA35406B912D9BB0FE19DFB5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2">
    <w:name w:val="2C93FCE119BC44B88209ECAEFB08F092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2">
    <w:name w:val="6286BC46F0BA4C60BB540492253AE560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2">
    <w:name w:val="3217C515A12E48BF8D2C3390DBD0DAC8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2">
    <w:name w:val="EE5E7A0CCFAD4553A9FCF9C3FF19B979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2">
    <w:name w:val="D61EF427BA2C4CA49F109BA786EFDE06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2">
    <w:name w:val="23BE8612B48740EA847873366BF1F71B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2">
    <w:name w:val="6E0DE673AD0544FAAE9D015DFF88C2FC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2">
    <w:name w:val="CDE13C271D0D4A0BB32A3A11D594B9E9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2">
    <w:name w:val="C9C92623A8D0468E8310CF191047D37F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2">
    <w:name w:val="237C69010E2E4CC39365F0B276009171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2">
    <w:name w:val="EC1CDB98CCE9430B9264B0C3168B00DF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2">
    <w:name w:val="0D4E6E118C7A41AE96C89A57CA2A02DA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2">
    <w:name w:val="3082F44C5F9C402A968F71114DB8E529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2">
    <w:name w:val="A218E155428949459B9132C614831677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2">
    <w:name w:val="3CED623BF22D46D2AE99A90B0AC1B8E8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2">
    <w:name w:val="510C9DB73A0A4CFE951C8A3156F0E9D4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2">
    <w:name w:val="45FAA718CE674B14985388C3A44AAFB4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2">
    <w:name w:val="5C7FFED129174CB7B27528BF8160DCE0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2">
    <w:name w:val="110C5A65BBB34C178C1E9C6D596E4C71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2">
    <w:name w:val="CC367FAEFD4E47FF90183A9D4918FDCC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2">
    <w:name w:val="BCE1595E78CE4EA88F0B3A65E8E4AFBD12"/>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2">
    <w:name w:val="065DF701F58D4D0697B8087EBC8C97AA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2">
    <w:name w:val="34F1D548678747F1B61180B4408F7F8A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2">
    <w:name w:val="DA720AA31A694AC39C8CD8635A6DA992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2">
    <w:name w:val="1C3CF004C0394ADFB5B0F6381D3C60EA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2">
    <w:name w:val="6D873755ACB544009EA08E71FE2C96C9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2">
    <w:name w:val="B03070D8CACB4AF4AFFFE0C057D5A54112"/>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2">
    <w:name w:val="A454ADDA61CE410589CB55FB88F0FAA712"/>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2">
    <w:name w:val="8CF81A88C2FF4BE08F628D82105B89C912"/>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2">
    <w:name w:val="070C59FCB89F4C248411E8C940CD63B712"/>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0">
    <w:name w:val="D1A1C5A19B004FB5BCAC5A89D1B182B710"/>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0">
    <w:name w:val="D366D5AB281B43BF9DF62346D868620210"/>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0">
    <w:name w:val="53C631C8BC3A46EE8898BB0432BFC9B710"/>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0">
    <w:name w:val="82F586C5536B4755ADC192FD1C87E79E10"/>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0">
    <w:name w:val="4F951FEC16FF40A6AFBC584A334B175110"/>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0">
    <w:name w:val="DE44C81177D74C5DA1CB081912A3A55810"/>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0">
    <w:name w:val="685AC895004E49D9937017BA0FFECD9D10"/>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0">
    <w:name w:val="D80C670399D74523AC1989DB0EB2374210"/>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0">
    <w:name w:val="48F0089FD94B486487BC7C3DB390BC8610"/>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0">
    <w:name w:val="D68AA79331AA4A0082E7055CCD04ED3D10"/>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0">
    <w:name w:val="D485DF2EB4184A75BA206048F023C8D510"/>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0">
    <w:name w:val="58311B8E665C4D8591DC428E35D01A6510"/>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6">
    <w:name w:val="6FBE73AFC1F249B49BD178CDBE0FE4D6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7">
    <w:name w:val="B603FC3ABDD24339BFC288C9F8E9E943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6">
    <w:name w:val="6C84F908F7AF4DA2A6534DA6A4702217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7">
    <w:name w:val="4C9D768A8BC84D5EBAA9E59AC8B611A1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5">
    <w:name w:val="17D1D78CF9E848C9AC0044DBC3EFAE15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5">
    <w:name w:val="A06E74F6DF564861AFEAB04ED4B5C4B1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5">
    <w:name w:val="848004ECE6F5455587AEC5461DF4F84C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5">
    <w:name w:val="A0CB7DCA98AE4BDE94099ADECBE1896F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5">
    <w:name w:val="8375F5FF517341EAAED22B79DE772D7F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5">
    <w:name w:val="FF4B914A2B3442C7985E6D5881F3C66A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5">
    <w:name w:val="4526F3276F3D4682B85E8CC3C3A672D6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5">
    <w:name w:val="94BDE46D54AD4DC48027E012C533992D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5">
    <w:name w:val="6CB6BFAEEF6544D39383E7CA73EF8E3A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5">
    <w:name w:val="11E2D7881AB941558CBA47805D70EEE7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5">
    <w:name w:val="6009F26D16814C8BB6758EED12539EC8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5">
    <w:name w:val="F9A7830074F34573A3F0E747A16F00FF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5">
    <w:name w:val="12404B65A8244A0FA445D024105670D7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5">
    <w:name w:val="9E0907FA92964221A007F08E7F8F11DF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5">
    <w:name w:val="E6E912A43B5142DE8AD3ED89BEBF3D83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5">
    <w:name w:val="37CACA89B9BD44A7A2038CB0BAD7CA5B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5">
    <w:name w:val="B27B583D7AB94D04AD36083B7DE74A2E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5">
    <w:name w:val="4D1BD75EF13D42748CD1EEBD01F26F2B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5">
    <w:name w:val="35591099F0E54C51A3009005CADCCF05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5">
    <w:name w:val="A26878633B2F4236A538B915B8210C42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5">
    <w:name w:val="A68B0C2A3497465D9782465B52DDB564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5">
    <w:name w:val="92491E27460B40068EE2A8250EC5CE1A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5">
    <w:name w:val="7FFA354474034F3C9FB2087773B8C994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5">
    <w:name w:val="71B3E0B856F84502A4F3CC5F678748A5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5">
    <w:name w:val="DFB7942DE606400BB28085DE6B4C5A7D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5">
    <w:name w:val="53734AB0BED146A69480C2210716A02C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5">
    <w:name w:val="AEBBB5CCD16E4B6A94695CBB28A9D4C2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5">
    <w:name w:val="674F41A66C034EA7931031F779F2154A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5">
    <w:name w:val="93AF34EC03E443DFB149E47CFE09FD9B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5">
    <w:name w:val="389C0391F8884F3BA144B07BF5A0881E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5">
    <w:name w:val="82FC6E77730746E6860DFE253FE33821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5">
    <w:name w:val="6B168AA89F434C6AB205655FBBFF4B48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5">
    <w:name w:val="80048EEDDD344071836C34C04F27D87F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5">
    <w:name w:val="19A893DAA62D4C4CB962080FA320A952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5">
    <w:name w:val="25E69EBB40EA46C4A0930C6029A7EAF6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5">
    <w:name w:val="BE0F0A618B4A4FDBB06D9C41BD875F8D5"/>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5">
    <w:name w:val="5ECC7DDE36C548F9B83080D134A7751A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5">
    <w:name w:val="336B5F62E2534CB38D436C9296665BBC5"/>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5">
    <w:name w:val="5952E0426141455A80775ECCEE0449A2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5">
    <w:name w:val="E285AFB02AA54950B6D7E23B2C2F2FC15"/>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5">
    <w:name w:val="B9BF8FA6506F43E7AD39C37133290E69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5">
    <w:name w:val="6B40AD43C64A4496B02C5F86535862DF5"/>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5">
    <w:name w:val="F8F8879F305E4E0E9643E97D2CC1547B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5">
    <w:name w:val="40EDF748CD6F4599B0F9D307CD7285EF5"/>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2">
    <w:name w:val="51D7466C3AA44EB393F4869C5CF7F304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1">
    <w:name w:val="368C1DC94391422399A66BE0AC65B77D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1">
    <w:name w:val="236EB8FCED4E4E41AC6A12EBC3A8F076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5D02C50B9DE547BFAAABCFCBC8734C9128">
    <w:name w:val="5D02C50B9DE547BFAAABCFCBC8734C912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8">
    <w:name w:val="B5A965E97BFA41E5895A237726A85A5228"/>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6">
    <w:name w:val="F630A34BF39E4A5685471F8E6B2447F72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4">
    <w:name w:val="8BC00EB59B73428C97C7EAB441BE971124"/>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3">
    <w:name w:val="CB87C26A8D78418280A97A24E1741CCE23"/>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3">
    <w:name w:val="1662518A38824608866E7075A6C61F6623"/>
    <w:rsid w:val="008A4322"/>
    <w:pPr>
      <w:spacing w:after="0" w:line="240" w:lineRule="auto"/>
    </w:pPr>
    <w:rPr>
      <w:rFonts w:ascii="Verdana" w:eastAsia="Times New Roman" w:hAnsi="Verdana" w:cs="Times New Roman"/>
      <w:sz w:val="18"/>
      <w:szCs w:val="24"/>
    </w:rPr>
  </w:style>
  <w:style w:type="paragraph" w:customStyle="1" w:styleId="375F6D73A979438AA5584E5155D02D1219">
    <w:name w:val="375F6D73A979438AA5584E5155D02D1219"/>
    <w:rsid w:val="008A4322"/>
    <w:pPr>
      <w:spacing w:after="0" w:line="240" w:lineRule="auto"/>
    </w:pPr>
    <w:rPr>
      <w:rFonts w:ascii="Verdana" w:eastAsia="Times New Roman" w:hAnsi="Verdana" w:cs="Times New Roman"/>
      <w:sz w:val="18"/>
      <w:szCs w:val="24"/>
    </w:rPr>
  </w:style>
  <w:style w:type="paragraph" w:customStyle="1" w:styleId="F6F87013AE2E4BCD9795152987C1016818">
    <w:name w:val="F6F87013AE2E4BCD9795152987C10168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8">
    <w:name w:val="80BBE4B5612247A9929A394D910B2367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7">
    <w:name w:val="9DB9C0E8D3DD47AB9D5D79AE48235C68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7">
    <w:name w:val="B0C828AA413945ACBD8430081696646D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7">
    <w:name w:val="6B33320580A94BEC9D8511ECA2F2F9BF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7">
    <w:name w:val="299978DE29B847A3B021C94DCDDEC02B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7">
    <w:name w:val="E7A2C793231946DF9D2BEC6918035977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7">
    <w:name w:val="37C4A5CA59EE49128CC5DF30DA7564E0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7">
    <w:name w:val="D3CC6BFEB49145369B4E11CC44A60914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7">
    <w:name w:val="F393237637D44590AC1E8FDB30B32CA9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7">
    <w:name w:val="E7C0F405D28C4E549A9415F06FD420CD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7">
    <w:name w:val="12FC14B9A93646BF81F2019670F94554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6">
    <w:name w:val="303A8A4C268A42219BB1A92D18263703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6">
    <w:name w:val="8C8C0225A9B74172961CE5491F1DD28F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6">
    <w:name w:val="160F876FC7B9492EAB2C3AF279D079B4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6">
    <w:name w:val="1B696DD005594D7EBC0980E2DECB2D99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4">
    <w:name w:val="C0FC28D534064AAA9B37E091F85A3B65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4">
    <w:name w:val="06419F850A5A494685CC70B3EE3012FE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4">
    <w:name w:val="1619351E087543D8B4BD9D01F7301C7E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4">
    <w:name w:val="7A1EFAAAF4F94FDAAEBAA08901A482B3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6">
    <w:name w:val="2312168339F4400EB597B90ACE7C0023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3">
    <w:name w:val="B6B52AB7F40247EFA3D39017AA03765E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3">
    <w:name w:val="78BA35A7B3B4476C9B80B0F48966F888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3">
    <w:name w:val="ECB646F0F16D48238B39E28C95AA3896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3">
    <w:name w:val="D11F957BD4044C78B85644D1C1E2EE37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3">
    <w:name w:val="46756568AFC048D7A57FFEC633970EA2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3">
    <w:name w:val="0B1B19D8FD9F4BBF8BD8164D49F2BC1E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3">
    <w:name w:val="96D957CBA7A1406183B97E949908E502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3">
    <w:name w:val="9FC9F76834A14DB498F38D731E7AF6B7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3">
    <w:name w:val="15C5A52E172D44E594CE3A02CB90E691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3">
    <w:name w:val="6B19C961C7DE46F893B90FD79D531A19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3">
    <w:name w:val="19812109F65C4165BFFDE6EBC06A999C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3">
    <w:name w:val="F95BB569E90B4B398CA850D71EF371B1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3">
    <w:name w:val="DEEBF1C2043143BB90B8032BF772941F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3">
    <w:name w:val="118393973D4742989D4FFC4F82024242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3">
    <w:name w:val="55EABD1D40204CA4A4FF42AC9A16B56D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3">
    <w:name w:val="9FA3CF7C5A2A4F468D4AAE0FD6BF81E3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3">
    <w:name w:val="1FA466FFDA35406B912D9BB0FE19DFB5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3">
    <w:name w:val="2C93FCE119BC44B88209ECAEFB08F092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3">
    <w:name w:val="6286BC46F0BA4C60BB540492253AE560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3">
    <w:name w:val="3217C515A12E48BF8D2C3390DBD0DAC8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3">
    <w:name w:val="EE5E7A0CCFAD4553A9FCF9C3FF19B979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3">
    <w:name w:val="D61EF427BA2C4CA49F109BA786EFDE06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3">
    <w:name w:val="23BE8612B48740EA847873366BF1F71B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3">
    <w:name w:val="6E0DE673AD0544FAAE9D015DFF88C2FC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3">
    <w:name w:val="CDE13C271D0D4A0BB32A3A11D594B9E9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3">
    <w:name w:val="C9C92623A8D0468E8310CF191047D37F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3">
    <w:name w:val="237C69010E2E4CC39365F0B276009171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3">
    <w:name w:val="EC1CDB98CCE9430B9264B0C3168B00DF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3">
    <w:name w:val="0D4E6E118C7A41AE96C89A57CA2A02DA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3">
    <w:name w:val="3082F44C5F9C402A968F71114DB8E529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3">
    <w:name w:val="A218E155428949459B9132C614831677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3">
    <w:name w:val="3CED623BF22D46D2AE99A90B0AC1B8E8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3">
    <w:name w:val="510C9DB73A0A4CFE951C8A3156F0E9D4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3">
    <w:name w:val="45FAA718CE674B14985388C3A44AAFB4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3">
    <w:name w:val="5C7FFED129174CB7B27528BF8160DCE0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3">
    <w:name w:val="110C5A65BBB34C178C1E9C6D596E4C71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3">
    <w:name w:val="CC367FAEFD4E47FF90183A9D4918FDCC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3">
    <w:name w:val="BCE1595E78CE4EA88F0B3A65E8E4AFBD13"/>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3">
    <w:name w:val="065DF701F58D4D0697B8087EBC8C97AA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3">
    <w:name w:val="34F1D548678747F1B61180B4408F7F8A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3">
    <w:name w:val="DA720AA31A694AC39C8CD8635A6DA992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3">
    <w:name w:val="1C3CF004C0394ADFB5B0F6381D3C60EA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3">
    <w:name w:val="6D873755ACB544009EA08E71FE2C96C9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3">
    <w:name w:val="B03070D8CACB4AF4AFFFE0C057D5A54113"/>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3">
    <w:name w:val="A454ADDA61CE410589CB55FB88F0FAA713"/>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3">
    <w:name w:val="8CF81A88C2FF4BE08F628D82105B89C913"/>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3">
    <w:name w:val="070C59FCB89F4C248411E8C940CD63B713"/>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1">
    <w:name w:val="D1A1C5A19B004FB5BCAC5A89D1B182B711"/>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1">
    <w:name w:val="D366D5AB281B43BF9DF62346D868620211"/>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1">
    <w:name w:val="53C631C8BC3A46EE8898BB0432BFC9B711"/>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1">
    <w:name w:val="82F586C5536B4755ADC192FD1C87E79E11"/>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1">
    <w:name w:val="4F951FEC16FF40A6AFBC584A334B175111"/>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1">
    <w:name w:val="DE44C81177D74C5DA1CB081912A3A55811"/>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1">
    <w:name w:val="685AC895004E49D9937017BA0FFECD9D11"/>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1">
    <w:name w:val="D80C670399D74523AC1989DB0EB2374211"/>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1">
    <w:name w:val="48F0089FD94B486487BC7C3DB390BC8611"/>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1">
    <w:name w:val="D68AA79331AA4A0082E7055CCD04ED3D11"/>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1">
    <w:name w:val="D485DF2EB4184A75BA206048F023C8D51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1">
    <w:name w:val="58311B8E665C4D8591DC428E35D01A6511"/>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7">
    <w:name w:val="6FBE73AFC1F249B49BD178CDBE0FE4D6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8">
    <w:name w:val="B603FC3ABDD24339BFC288C9F8E9E943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7">
    <w:name w:val="6C84F908F7AF4DA2A6534DA6A4702217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8">
    <w:name w:val="4C9D768A8BC84D5EBAA9E59AC8B611A1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6">
    <w:name w:val="17D1D78CF9E848C9AC0044DBC3EFAE15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6">
    <w:name w:val="A06E74F6DF564861AFEAB04ED4B5C4B1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6">
    <w:name w:val="848004ECE6F5455587AEC5461DF4F84C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6">
    <w:name w:val="A0CB7DCA98AE4BDE94099ADECBE1896F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6">
    <w:name w:val="8375F5FF517341EAAED22B79DE772D7F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6">
    <w:name w:val="FF4B914A2B3442C7985E6D5881F3C66A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6">
    <w:name w:val="4526F3276F3D4682B85E8CC3C3A672D6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6">
    <w:name w:val="94BDE46D54AD4DC48027E012C533992D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6">
    <w:name w:val="6CB6BFAEEF6544D39383E7CA73EF8E3A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6">
    <w:name w:val="11E2D7881AB941558CBA47805D70EEE7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6">
    <w:name w:val="6009F26D16814C8BB6758EED12539EC8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6">
    <w:name w:val="F9A7830074F34573A3F0E747A16F00FF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6">
    <w:name w:val="12404B65A8244A0FA445D024105670D7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6">
    <w:name w:val="9E0907FA92964221A007F08E7F8F11DF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6">
    <w:name w:val="E6E912A43B5142DE8AD3ED89BEBF3D83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6">
    <w:name w:val="37CACA89B9BD44A7A2038CB0BAD7CA5B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6">
    <w:name w:val="B27B583D7AB94D04AD36083B7DE74A2E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6">
    <w:name w:val="4D1BD75EF13D42748CD1EEBD01F26F2B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6">
    <w:name w:val="35591099F0E54C51A3009005CADCCF05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6">
    <w:name w:val="A26878633B2F4236A538B915B8210C42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6">
    <w:name w:val="A68B0C2A3497465D9782465B52DDB564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6">
    <w:name w:val="92491E27460B40068EE2A8250EC5CE1A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6">
    <w:name w:val="7FFA354474034F3C9FB2087773B8C994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6">
    <w:name w:val="71B3E0B856F84502A4F3CC5F678748A5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6">
    <w:name w:val="DFB7942DE606400BB28085DE6B4C5A7D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6">
    <w:name w:val="53734AB0BED146A69480C2210716A02C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6">
    <w:name w:val="AEBBB5CCD16E4B6A94695CBB28A9D4C2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6">
    <w:name w:val="674F41A66C034EA7931031F779F2154A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6">
    <w:name w:val="93AF34EC03E443DFB149E47CFE09FD9B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6">
    <w:name w:val="389C0391F8884F3BA144B07BF5A0881E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6">
    <w:name w:val="82FC6E77730746E6860DFE253FE33821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6">
    <w:name w:val="6B168AA89F434C6AB205655FBBFF4B48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6">
    <w:name w:val="80048EEDDD344071836C34C04F27D87F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6">
    <w:name w:val="19A893DAA62D4C4CB962080FA320A952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6">
    <w:name w:val="25E69EBB40EA46C4A0930C6029A7EAF6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6">
    <w:name w:val="BE0F0A618B4A4FDBB06D9C41BD875F8D6"/>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6">
    <w:name w:val="5ECC7DDE36C548F9B83080D134A7751A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6">
    <w:name w:val="336B5F62E2534CB38D436C9296665BBC6"/>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6">
    <w:name w:val="5952E0426141455A80775ECCEE0449A2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6">
    <w:name w:val="E285AFB02AA54950B6D7E23B2C2F2FC16"/>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6">
    <w:name w:val="B9BF8FA6506F43E7AD39C37133290E69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6">
    <w:name w:val="6B40AD43C64A4496B02C5F86535862DF6"/>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6">
    <w:name w:val="F8F8879F305E4E0E9643E97D2CC1547B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6">
    <w:name w:val="40EDF748CD6F4599B0F9D307CD7285EF6"/>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3">
    <w:name w:val="51D7466C3AA44EB393F4869C5CF7F3043"/>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2">
    <w:name w:val="368C1DC94391422399A66BE0AC65B77D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2">
    <w:name w:val="236EB8FCED4E4E41AC6A12EBC3A8F076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4BAA33EAB02841D28273DEAC795365A6">
    <w:name w:val="4BAA33EAB02841D28273DEAC795365A6"/>
    <w:rsid w:val="008A4322"/>
  </w:style>
  <w:style w:type="paragraph" w:customStyle="1" w:styleId="5D02C50B9DE547BFAAABCFCBC8734C9129">
    <w:name w:val="5D02C50B9DE547BFAAABCFCBC8734C912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29">
    <w:name w:val="B5A965E97BFA41E5895A237726A85A5229"/>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7">
    <w:name w:val="F630A34BF39E4A5685471F8E6B2447F72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5">
    <w:name w:val="8BC00EB59B73428C97C7EAB441BE971125"/>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4">
    <w:name w:val="CB87C26A8D78418280A97A24E1741CCE24"/>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4">
    <w:name w:val="1662518A38824608866E7075A6C61F6624"/>
    <w:rsid w:val="008A4322"/>
    <w:pPr>
      <w:spacing w:after="0" w:line="240" w:lineRule="auto"/>
    </w:pPr>
    <w:rPr>
      <w:rFonts w:ascii="Verdana" w:eastAsia="Times New Roman" w:hAnsi="Verdana" w:cs="Times New Roman"/>
      <w:sz w:val="18"/>
      <w:szCs w:val="24"/>
    </w:rPr>
  </w:style>
  <w:style w:type="paragraph" w:customStyle="1" w:styleId="375F6D73A979438AA5584E5155D02D1220">
    <w:name w:val="375F6D73A979438AA5584E5155D02D1220"/>
    <w:rsid w:val="008A4322"/>
    <w:pPr>
      <w:spacing w:after="0" w:line="240" w:lineRule="auto"/>
    </w:pPr>
    <w:rPr>
      <w:rFonts w:ascii="Verdana" w:eastAsia="Times New Roman" w:hAnsi="Verdana" w:cs="Times New Roman"/>
      <w:sz w:val="18"/>
      <w:szCs w:val="24"/>
    </w:rPr>
  </w:style>
  <w:style w:type="paragraph" w:customStyle="1" w:styleId="F6F87013AE2E4BCD9795152987C1016819">
    <w:name w:val="F6F87013AE2E4BCD9795152987C10168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19">
    <w:name w:val="80BBE4B5612247A9929A394D910B2367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8">
    <w:name w:val="9DB9C0E8D3DD47AB9D5D79AE48235C68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8">
    <w:name w:val="B0C828AA413945ACBD8430081696646D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8">
    <w:name w:val="6B33320580A94BEC9D8511ECA2F2F9BF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8">
    <w:name w:val="299978DE29B847A3B021C94DCDDEC02B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8">
    <w:name w:val="E7A2C793231946DF9D2BEC6918035977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8">
    <w:name w:val="37C4A5CA59EE49128CC5DF30DA7564E0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8">
    <w:name w:val="D3CC6BFEB49145369B4E11CC44A60914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8">
    <w:name w:val="F393237637D44590AC1E8FDB30B32CA9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8">
    <w:name w:val="E7C0F405D28C4E549A9415F06FD420CD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8">
    <w:name w:val="12FC14B9A93646BF81F2019670F94554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7">
    <w:name w:val="303A8A4C268A42219BB1A92D18263703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7">
    <w:name w:val="8C8C0225A9B74172961CE5491F1DD28F17"/>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7">
    <w:name w:val="160F876FC7B9492EAB2C3AF279D079B4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7">
    <w:name w:val="1B696DD005594D7EBC0980E2DECB2D99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5">
    <w:name w:val="C0FC28D534064AAA9B37E091F85A3B65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5">
    <w:name w:val="06419F850A5A494685CC70B3EE3012FE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5">
    <w:name w:val="1619351E087543D8B4BD9D01F7301C7E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5">
    <w:name w:val="7A1EFAAAF4F94FDAAEBAA08901A482B3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7">
    <w:name w:val="2312168339F4400EB597B90ACE7C002317"/>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4">
    <w:name w:val="B6B52AB7F40247EFA3D39017AA03765E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4">
    <w:name w:val="78BA35A7B3B4476C9B80B0F48966F888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4">
    <w:name w:val="ECB646F0F16D48238B39E28C95AA3896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4">
    <w:name w:val="D11F957BD4044C78B85644D1C1E2EE37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4">
    <w:name w:val="46756568AFC048D7A57FFEC633970EA2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4">
    <w:name w:val="0B1B19D8FD9F4BBF8BD8164D49F2BC1E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4">
    <w:name w:val="96D957CBA7A1406183B97E949908E502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4">
    <w:name w:val="9FC9F76834A14DB498F38D731E7AF6B7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4">
    <w:name w:val="15C5A52E172D44E594CE3A02CB90E691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4">
    <w:name w:val="6B19C961C7DE46F893B90FD79D531A19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4">
    <w:name w:val="19812109F65C4165BFFDE6EBC06A999C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4">
    <w:name w:val="F95BB569E90B4B398CA850D71EF371B1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4">
    <w:name w:val="DEEBF1C2043143BB90B8032BF772941F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4">
    <w:name w:val="118393973D4742989D4FFC4F82024242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4">
    <w:name w:val="55EABD1D40204CA4A4FF42AC9A16B56D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4">
    <w:name w:val="9FA3CF7C5A2A4F468D4AAE0FD6BF81E3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4">
    <w:name w:val="1FA466FFDA35406B912D9BB0FE19DFB5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4">
    <w:name w:val="2C93FCE119BC44B88209ECAEFB08F092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4">
    <w:name w:val="6286BC46F0BA4C60BB540492253AE560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4">
    <w:name w:val="3217C515A12E48BF8D2C3390DBD0DAC8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4">
    <w:name w:val="EE5E7A0CCFAD4553A9FCF9C3FF19B979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4">
    <w:name w:val="D61EF427BA2C4CA49F109BA786EFDE06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4">
    <w:name w:val="23BE8612B48740EA847873366BF1F71B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4">
    <w:name w:val="6E0DE673AD0544FAAE9D015DFF88C2FC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4">
    <w:name w:val="CDE13C271D0D4A0BB32A3A11D594B9E9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4">
    <w:name w:val="C9C92623A8D0468E8310CF191047D37F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4">
    <w:name w:val="237C69010E2E4CC39365F0B276009171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4">
    <w:name w:val="EC1CDB98CCE9430B9264B0C3168B00DF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4">
    <w:name w:val="0D4E6E118C7A41AE96C89A57CA2A02DA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4">
    <w:name w:val="3082F44C5F9C402A968F71114DB8E529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4">
    <w:name w:val="A218E155428949459B9132C614831677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4">
    <w:name w:val="3CED623BF22D46D2AE99A90B0AC1B8E8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4">
    <w:name w:val="510C9DB73A0A4CFE951C8A3156F0E9D4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4">
    <w:name w:val="45FAA718CE674B14985388C3A44AAFB4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4">
    <w:name w:val="5C7FFED129174CB7B27528BF8160DCE0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4">
    <w:name w:val="110C5A65BBB34C178C1E9C6D596E4C71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4">
    <w:name w:val="CC367FAEFD4E47FF90183A9D4918FDCC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4">
    <w:name w:val="BCE1595E78CE4EA88F0B3A65E8E4AFBD14"/>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4">
    <w:name w:val="065DF701F58D4D0697B8087EBC8C97AA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4">
    <w:name w:val="34F1D548678747F1B61180B4408F7F8A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4">
    <w:name w:val="DA720AA31A694AC39C8CD8635A6DA992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4">
    <w:name w:val="1C3CF004C0394ADFB5B0F6381D3C60EA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4">
    <w:name w:val="6D873755ACB544009EA08E71FE2C96C9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4">
    <w:name w:val="B03070D8CACB4AF4AFFFE0C057D5A54114"/>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4">
    <w:name w:val="A454ADDA61CE410589CB55FB88F0FAA714"/>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4">
    <w:name w:val="8CF81A88C2FF4BE08F628D82105B89C914"/>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4">
    <w:name w:val="070C59FCB89F4C248411E8C940CD63B714"/>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2">
    <w:name w:val="D1A1C5A19B004FB5BCAC5A89D1B182B712"/>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2">
    <w:name w:val="D366D5AB281B43BF9DF62346D868620212"/>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2">
    <w:name w:val="53C631C8BC3A46EE8898BB0432BFC9B712"/>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2">
    <w:name w:val="82F586C5536B4755ADC192FD1C87E79E12"/>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2">
    <w:name w:val="4F951FEC16FF40A6AFBC584A334B175112"/>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2">
    <w:name w:val="DE44C81177D74C5DA1CB081912A3A55812"/>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2">
    <w:name w:val="685AC895004E49D9937017BA0FFECD9D12"/>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2">
    <w:name w:val="D80C670399D74523AC1989DB0EB2374212"/>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2">
    <w:name w:val="48F0089FD94B486487BC7C3DB390BC8612"/>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2">
    <w:name w:val="D68AA79331AA4A0082E7055CCD04ED3D12"/>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2">
    <w:name w:val="D485DF2EB4184A75BA206048F023C8D51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2">
    <w:name w:val="58311B8E665C4D8591DC428E35D01A6512"/>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8">
    <w:name w:val="6FBE73AFC1F249B49BD178CDBE0FE4D6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9">
    <w:name w:val="B603FC3ABDD24339BFC288C9F8E9E943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8">
    <w:name w:val="6C84F908F7AF4DA2A6534DA6A4702217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9">
    <w:name w:val="4C9D768A8BC84D5EBAA9E59AC8B611A1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7">
    <w:name w:val="17D1D78CF9E848C9AC0044DBC3EFAE15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7">
    <w:name w:val="A06E74F6DF564861AFEAB04ED4B5C4B1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7">
    <w:name w:val="848004ECE6F5455587AEC5461DF4F84C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7">
    <w:name w:val="A0CB7DCA98AE4BDE94099ADECBE1896F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7">
    <w:name w:val="8375F5FF517341EAAED22B79DE772D7F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7">
    <w:name w:val="FF4B914A2B3442C7985E6D5881F3C66A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7">
    <w:name w:val="4526F3276F3D4682B85E8CC3C3A672D6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7">
    <w:name w:val="94BDE46D54AD4DC48027E012C533992D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7">
    <w:name w:val="6CB6BFAEEF6544D39383E7CA73EF8E3A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7">
    <w:name w:val="11E2D7881AB941558CBA47805D70EEE7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7">
    <w:name w:val="6009F26D16814C8BB6758EED12539EC8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7">
    <w:name w:val="F9A7830074F34573A3F0E747A16F00FF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7">
    <w:name w:val="12404B65A8244A0FA445D024105670D7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7">
    <w:name w:val="9E0907FA92964221A007F08E7F8F11DF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7">
    <w:name w:val="E6E912A43B5142DE8AD3ED89BEBF3D83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7">
    <w:name w:val="37CACA89B9BD44A7A2038CB0BAD7CA5B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7">
    <w:name w:val="B27B583D7AB94D04AD36083B7DE74A2E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7">
    <w:name w:val="4D1BD75EF13D42748CD1EEBD01F26F2B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7">
    <w:name w:val="35591099F0E54C51A3009005CADCCF05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7">
    <w:name w:val="A26878633B2F4236A538B915B8210C42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7">
    <w:name w:val="A68B0C2A3497465D9782465B52DDB564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7">
    <w:name w:val="92491E27460B40068EE2A8250EC5CE1A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7">
    <w:name w:val="7FFA354474034F3C9FB2087773B8C994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7">
    <w:name w:val="71B3E0B856F84502A4F3CC5F678748A5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7">
    <w:name w:val="DFB7942DE606400BB28085DE6B4C5A7D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7">
    <w:name w:val="53734AB0BED146A69480C2210716A02C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7">
    <w:name w:val="AEBBB5CCD16E4B6A94695CBB28A9D4C2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7">
    <w:name w:val="674F41A66C034EA7931031F779F2154A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7">
    <w:name w:val="93AF34EC03E443DFB149E47CFE09FD9B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7">
    <w:name w:val="389C0391F8884F3BA144B07BF5A0881E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7">
    <w:name w:val="82FC6E77730746E6860DFE253FE33821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7">
    <w:name w:val="6B168AA89F434C6AB205655FBBFF4B48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7">
    <w:name w:val="80048EEDDD344071836C34C04F27D87F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7">
    <w:name w:val="19A893DAA62D4C4CB962080FA320A952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7">
    <w:name w:val="25E69EBB40EA46C4A0930C6029A7EAF6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7">
    <w:name w:val="BE0F0A618B4A4FDBB06D9C41BD875F8D7"/>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7">
    <w:name w:val="5ECC7DDE36C548F9B83080D134A7751A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7">
    <w:name w:val="336B5F62E2534CB38D436C9296665BBC7"/>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7">
    <w:name w:val="5952E0426141455A80775ECCEE0449A2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7">
    <w:name w:val="E285AFB02AA54950B6D7E23B2C2F2FC17"/>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7">
    <w:name w:val="B9BF8FA6506F43E7AD39C37133290E69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7">
    <w:name w:val="6B40AD43C64A4496B02C5F86535862DF7"/>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7">
    <w:name w:val="F8F8879F305E4E0E9643E97D2CC1547B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7">
    <w:name w:val="40EDF748CD6F4599B0F9D307CD7285EF7"/>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4">
    <w:name w:val="51D7466C3AA44EB393F4869C5CF7F3044"/>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3">
    <w:name w:val="368C1DC94391422399A66BE0AC65B77D3"/>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3">
    <w:name w:val="236EB8FCED4E4E41AC6A12EBC3A8F0763"/>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4BAA33EAB02841D28273DEAC795365A61">
    <w:name w:val="4BAA33EAB02841D28273DEAC795365A6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96FA33163DFE47CDA165DFA532C72CA3">
    <w:name w:val="96FA33163DFE47CDA165DFA532C72CA3"/>
    <w:rsid w:val="008A4322"/>
  </w:style>
  <w:style w:type="paragraph" w:customStyle="1" w:styleId="6FCDF237679E459682B9AD524D3E537F">
    <w:name w:val="6FCDF237679E459682B9AD524D3E537F"/>
    <w:rsid w:val="008A4322"/>
  </w:style>
  <w:style w:type="paragraph" w:customStyle="1" w:styleId="C0CFBE18870B415588FF64960BB60FBD">
    <w:name w:val="C0CFBE18870B415588FF64960BB60FBD"/>
    <w:rsid w:val="008A4322"/>
  </w:style>
  <w:style w:type="paragraph" w:customStyle="1" w:styleId="CA97E021A38941A2A1BE1360C68D8EB3">
    <w:name w:val="CA97E021A38941A2A1BE1360C68D8EB3"/>
    <w:rsid w:val="008A4322"/>
  </w:style>
  <w:style w:type="paragraph" w:customStyle="1" w:styleId="E1792D640A3E40A4843F07325C136EB1">
    <w:name w:val="E1792D640A3E40A4843F07325C136EB1"/>
    <w:rsid w:val="008A4322"/>
  </w:style>
  <w:style w:type="paragraph" w:customStyle="1" w:styleId="B6EB62DDE1784CAF9709D4DAAB4A094A">
    <w:name w:val="B6EB62DDE1784CAF9709D4DAAB4A094A"/>
    <w:rsid w:val="008A4322"/>
  </w:style>
  <w:style w:type="paragraph" w:customStyle="1" w:styleId="39EF14AB1FE44E54845C500B1B261B98">
    <w:name w:val="39EF14AB1FE44E54845C500B1B261B98"/>
    <w:rsid w:val="008A4322"/>
  </w:style>
  <w:style w:type="paragraph" w:customStyle="1" w:styleId="ECCFD20C7C704634B6FFD981BD0EBD66">
    <w:name w:val="ECCFD20C7C704634B6FFD981BD0EBD66"/>
    <w:rsid w:val="008A4322"/>
  </w:style>
  <w:style w:type="paragraph" w:customStyle="1" w:styleId="0DCBAD16BCAF4D2582A1635ED6C427EA">
    <w:name w:val="0DCBAD16BCAF4D2582A1635ED6C427EA"/>
    <w:rsid w:val="008A4322"/>
  </w:style>
  <w:style w:type="paragraph" w:customStyle="1" w:styleId="23224487CED042ADA08C95ADAAF5CA46">
    <w:name w:val="23224487CED042ADA08C95ADAAF5CA46"/>
    <w:rsid w:val="008A4322"/>
  </w:style>
  <w:style w:type="paragraph" w:customStyle="1" w:styleId="19E51BFFA2F84E12A9F38307F0444775">
    <w:name w:val="19E51BFFA2F84E12A9F38307F0444775"/>
    <w:rsid w:val="008A4322"/>
  </w:style>
  <w:style w:type="paragraph" w:customStyle="1" w:styleId="5488F78CE32A47F9A16B76BCA6F2C1B1">
    <w:name w:val="5488F78CE32A47F9A16B76BCA6F2C1B1"/>
    <w:rsid w:val="008A4322"/>
  </w:style>
  <w:style w:type="paragraph" w:customStyle="1" w:styleId="F907578BAC17465E9FE8261074B334D9">
    <w:name w:val="F907578BAC17465E9FE8261074B334D9"/>
    <w:rsid w:val="008A4322"/>
  </w:style>
  <w:style w:type="paragraph" w:customStyle="1" w:styleId="CBDF8AB7142144C185490259EC2758DD">
    <w:name w:val="CBDF8AB7142144C185490259EC2758DD"/>
    <w:rsid w:val="008A4322"/>
  </w:style>
  <w:style w:type="paragraph" w:customStyle="1" w:styleId="2FDD57EAD29B4443AFB9E09EB0DE38FD">
    <w:name w:val="2FDD57EAD29B4443AFB9E09EB0DE38FD"/>
    <w:rsid w:val="008A4322"/>
  </w:style>
  <w:style w:type="paragraph" w:customStyle="1" w:styleId="CBA60C2AA4B44CE6879FAD89CBA942FC">
    <w:name w:val="CBA60C2AA4B44CE6879FAD89CBA942FC"/>
    <w:rsid w:val="008A4322"/>
  </w:style>
  <w:style w:type="paragraph" w:customStyle="1" w:styleId="F944EAD15E344D1B850091EF2E46471D">
    <w:name w:val="F944EAD15E344D1B850091EF2E46471D"/>
    <w:rsid w:val="008A4322"/>
  </w:style>
  <w:style w:type="paragraph" w:customStyle="1" w:styleId="9A1C8537A70C4CD5819FAB304A202CA2">
    <w:name w:val="9A1C8537A70C4CD5819FAB304A202CA2"/>
    <w:rsid w:val="008A4322"/>
  </w:style>
  <w:style w:type="paragraph" w:customStyle="1" w:styleId="CB4D541E56804C4B9C0AAA380CDADC2F">
    <w:name w:val="CB4D541E56804C4B9C0AAA380CDADC2F"/>
    <w:rsid w:val="008A4322"/>
  </w:style>
  <w:style w:type="paragraph" w:customStyle="1" w:styleId="C68EDF72D75B4701B862CB18A1A26101">
    <w:name w:val="C68EDF72D75B4701B862CB18A1A26101"/>
    <w:rsid w:val="008A4322"/>
  </w:style>
  <w:style w:type="paragraph" w:customStyle="1" w:styleId="EF42553EED8547CF8429B34601F19517">
    <w:name w:val="EF42553EED8547CF8429B34601F19517"/>
    <w:rsid w:val="008A4322"/>
  </w:style>
  <w:style w:type="paragraph" w:customStyle="1" w:styleId="5D02C50B9DE547BFAAABCFCBC8734C9130">
    <w:name w:val="5D02C50B9DE547BFAAABCFCBC8734C913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30">
    <w:name w:val="B5A965E97BFA41E5895A237726A85A5230"/>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8">
    <w:name w:val="F630A34BF39E4A5685471F8E6B2447F728"/>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6">
    <w:name w:val="8BC00EB59B73428C97C7EAB441BE971126"/>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5">
    <w:name w:val="CB87C26A8D78418280A97A24E1741CCE25"/>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5">
    <w:name w:val="1662518A38824608866E7075A6C61F6625"/>
    <w:rsid w:val="008A4322"/>
    <w:pPr>
      <w:spacing w:after="0" w:line="240" w:lineRule="auto"/>
    </w:pPr>
    <w:rPr>
      <w:rFonts w:ascii="Verdana" w:eastAsia="Times New Roman" w:hAnsi="Verdana" w:cs="Times New Roman"/>
      <w:sz w:val="18"/>
      <w:szCs w:val="24"/>
    </w:rPr>
  </w:style>
  <w:style w:type="paragraph" w:customStyle="1" w:styleId="375F6D73A979438AA5584E5155D02D1221">
    <w:name w:val="375F6D73A979438AA5584E5155D02D1221"/>
    <w:rsid w:val="008A4322"/>
    <w:pPr>
      <w:spacing w:after="0" w:line="240" w:lineRule="auto"/>
    </w:pPr>
    <w:rPr>
      <w:rFonts w:ascii="Verdana" w:eastAsia="Times New Roman" w:hAnsi="Verdana" w:cs="Times New Roman"/>
      <w:sz w:val="18"/>
      <w:szCs w:val="24"/>
    </w:rPr>
  </w:style>
  <w:style w:type="paragraph" w:customStyle="1" w:styleId="F6F87013AE2E4BCD9795152987C1016820">
    <w:name w:val="F6F87013AE2E4BCD9795152987C10168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20">
    <w:name w:val="80BBE4B5612247A9929A394D910B2367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19">
    <w:name w:val="9DB9C0E8D3DD47AB9D5D79AE48235C68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19">
    <w:name w:val="B0C828AA413945ACBD8430081696646D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19">
    <w:name w:val="6B33320580A94BEC9D8511ECA2F2F9BF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19">
    <w:name w:val="299978DE29B847A3B021C94DCDDEC02B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19">
    <w:name w:val="E7A2C793231946DF9D2BEC6918035977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19">
    <w:name w:val="37C4A5CA59EE49128CC5DF30DA7564E0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19">
    <w:name w:val="D3CC6BFEB49145369B4E11CC44A60914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19">
    <w:name w:val="F393237637D44590AC1E8FDB30B32CA9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19">
    <w:name w:val="E7C0F405D28C4E549A9415F06FD420CD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19">
    <w:name w:val="12FC14B9A93646BF81F2019670F94554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8">
    <w:name w:val="303A8A4C268A42219BB1A92D18263703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8">
    <w:name w:val="8C8C0225A9B74172961CE5491F1DD28F18"/>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8">
    <w:name w:val="160F876FC7B9492EAB2C3AF279D079B41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8">
    <w:name w:val="1B696DD005594D7EBC0980E2DECB2D9918"/>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6">
    <w:name w:val="C0FC28D534064AAA9B37E091F85A3B65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6">
    <w:name w:val="06419F850A5A494685CC70B3EE3012FE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6">
    <w:name w:val="1619351E087543D8B4BD9D01F7301C7E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6">
    <w:name w:val="7A1EFAAAF4F94FDAAEBAA08901A482B3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8">
    <w:name w:val="2312168339F4400EB597B90ACE7C002318"/>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5">
    <w:name w:val="B6B52AB7F40247EFA3D39017AA03765E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5">
    <w:name w:val="78BA35A7B3B4476C9B80B0F48966F888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5">
    <w:name w:val="ECB646F0F16D48238B39E28C95AA3896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5">
    <w:name w:val="D11F957BD4044C78B85644D1C1E2EE37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5">
    <w:name w:val="46756568AFC048D7A57FFEC633970EA2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5">
    <w:name w:val="0B1B19D8FD9F4BBF8BD8164D49F2BC1E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5">
    <w:name w:val="96D957CBA7A1406183B97E949908E502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5">
    <w:name w:val="9FC9F76834A14DB498F38D731E7AF6B7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5">
    <w:name w:val="15C5A52E172D44E594CE3A02CB90E691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5">
    <w:name w:val="6B19C961C7DE46F893B90FD79D531A19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5">
    <w:name w:val="19812109F65C4165BFFDE6EBC06A999C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5">
    <w:name w:val="F95BB569E90B4B398CA850D71EF371B1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5">
    <w:name w:val="DEEBF1C2043143BB90B8032BF772941F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5">
    <w:name w:val="118393973D4742989D4FFC4F82024242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5">
    <w:name w:val="55EABD1D40204CA4A4FF42AC9A16B56D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5">
    <w:name w:val="9FA3CF7C5A2A4F468D4AAE0FD6BF81E3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5">
    <w:name w:val="1FA466FFDA35406B912D9BB0FE19DFB5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5">
    <w:name w:val="2C93FCE119BC44B88209ECAEFB08F092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5">
    <w:name w:val="6286BC46F0BA4C60BB540492253AE560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5">
    <w:name w:val="3217C515A12E48BF8D2C3390DBD0DAC8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5">
    <w:name w:val="EE5E7A0CCFAD4553A9FCF9C3FF19B979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5">
    <w:name w:val="D61EF427BA2C4CA49F109BA786EFDE06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5">
    <w:name w:val="23BE8612B48740EA847873366BF1F71B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5">
    <w:name w:val="6E0DE673AD0544FAAE9D015DFF88C2FC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5">
    <w:name w:val="CDE13C271D0D4A0BB32A3A11D594B9E9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5">
    <w:name w:val="C9C92623A8D0468E8310CF191047D37F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5">
    <w:name w:val="237C69010E2E4CC39365F0B276009171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5">
    <w:name w:val="EC1CDB98CCE9430B9264B0C3168B00DF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5">
    <w:name w:val="0D4E6E118C7A41AE96C89A57CA2A02DA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5">
    <w:name w:val="3082F44C5F9C402A968F71114DB8E529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5">
    <w:name w:val="A218E155428949459B9132C614831677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5">
    <w:name w:val="3CED623BF22D46D2AE99A90B0AC1B8E8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5">
    <w:name w:val="510C9DB73A0A4CFE951C8A3156F0E9D4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5">
    <w:name w:val="45FAA718CE674B14985388C3A44AAFB4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5">
    <w:name w:val="5C7FFED129174CB7B27528BF8160DCE0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5">
    <w:name w:val="110C5A65BBB34C178C1E9C6D596E4C71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5">
    <w:name w:val="CC367FAEFD4E47FF90183A9D4918FDCC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5">
    <w:name w:val="BCE1595E78CE4EA88F0B3A65E8E4AFBD15"/>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5">
    <w:name w:val="065DF701F58D4D0697B8087EBC8C97AA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5">
    <w:name w:val="34F1D548678747F1B61180B4408F7F8A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5">
    <w:name w:val="DA720AA31A694AC39C8CD8635A6DA992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5">
    <w:name w:val="1C3CF004C0394ADFB5B0F6381D3C60EA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5">
    <w:name w:val="6D873755ACB544009EA08E71FE2C96C9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5">
    <w:name w:val="B03070D8CACB4AF4AFFFE0C057D5A54115"/>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5">
    <w:name w:val="A454ADDA61CE410589CB55FB88F0FAA715"/>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5">
    <w:name w:val="8CF81A88C2FF4BE08F628D82105B89C915"/>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5">
    <w:name w:val="070C59FCB89F4C248411E8C940CD63B715"/>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3">
    <w:name w:val="D1A1C5A19B004FB5BCAC5A89D1B182B713"/>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3">
    <w:name w:val="D366D5AB281B43BF9DF62346D868620213"/>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3">
    <w:name w:val="53C631C8BC3A46EE8898BB0432BFC9B713"/>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3">
    <w:name w:val="82F586C5536B4755ADC192FD1C87E79E13"/>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3">
    <w:name w:val="4F951FEC16FF40A6AFBC584A334B175113"/>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3">
    <w:name w:val="DE44C81177D74C5DA1CB081912A3A55813"/>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3">
    <w:name w:val="685AC895004E49D9937017BA0FFECD9D13"/>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3">
    <w:name w:val="D80C670399D74523AC1989DB0EB2374213"/>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3">
    <w:name w:val="48F0089FD94B486487BC7C3DB390BC8613"/>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3">
    <w:name w:val="D68AA79331AA4A0082E7055CCD04ED3D13"/>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3">
    <w:name w:val="D485DF2EB4184A75BA206048F023C8D51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3">
    <w:name w:val="58311B8E665C4D8591DC428E35D01A6513"/>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9">
    <w:name w:val="6FBE73AFC1F249B49BD178CDBE0FE4D6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10">
    <w:name w:val="B603FC3ABDD24339BFC288C9F8E9E94310"/>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9">
    <w:name w:val="6C84F908F7AF4DA2A6534DA6A4702217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10">
    <w:name w:val="4C9D768A8BC84D5EBAA9E59AC8B611A110"/>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8">
    <w:name w:val="17D1D78CF9E848C9AC0044DBC3EFAE15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8">
    <w:name w:val="A06E74F6DF564861AFEAB04ED4B5C4B1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8">
    <w:name w:val="848004ECE6F5455587AEC5461DF4F84C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8">
    <w:name w:val="A0CB7DCA98AE4BDE94099ADECBE1896F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8">
    <w:name w:val="8375F5FF517341EAAED22B79DE772D7F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8">
    <w:name w:val="FF4B914A2B3442C7985E6D5881F3C66A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8">
    <w:name w:val="4526F3276F3D4682B85E8CC3C3A672D6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8">
    <w:name w:val="94BDE46D54AD4DC48027E012C533992D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8">
    <w:name w:val="6CB6BFAEEF6544D39383E7CA73EF8E3A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8">
    <w:name w:val="11E2D7881AB941558CBA47805D70EEE7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8">
    <w:name w:val="6009F26D16814C8BB6758EED12539EC8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8">
    <w:name w:val="F9A7830074F34573A3F0E747A16F00FF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8">
    <w:name w:val="12404B65A8244A0FA445D024105670D7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8">
    <w:name w:val="9E0907FA92964221A007F08E7F8F11DF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8">
    <w:name w:val="E6E912A43B5142DE8AD3ED89BEBF3D83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8">
    <w:name w:val="37CACA89B9BD44A7A2038CB0BAD7CA5B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8">
    <w:name w:val="B27B583D7AB94D04AD36083B7DE74A2E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8">
    <w:name w:val="4D1BD75EF13D42748CD1EEBD01F26F2B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8">
    <w:name w:val="35591099F0E54C51A3009005CADCCF05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8">
    <w:name w:val="A26878633B2F4236A538B915B8210C42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8">
    <w:name w:val="A68B0C2A3497465D9782465B52DDB564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8">
    <w:name w:val="92491E27460B40068EE2A8250EC5CE1A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8">
    <w:name w:val="7FFA354474034F3C9FB2087773B8C994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8">
    <w:name w:val="71B3E0B856F84502A4F3CC5F678748A5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8">
    <w:name w:val="DFB7942DE606400BB28085DE6B4C5A7D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8">
    <w:name w:val="53734AB0BED146A69480C2210716A02C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8">
    <w:name w:val="AEBBB5CCD16E4B6A94695CBB28A9D4C2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8">
    <w:name w:val="674F41A66C034EA7931031F779F2154A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8">
    <w:name w:val="93AF34EC03E443DFB149E47CFE09FD9B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8">
    <w:name w:val="389C0391F8884F3BA144B07BF5A0881E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8">
    <w:name w:val="82FC6E77730746E6860DFE253FE33821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8">
    <w:name w:val="6B168AA89F434C6AB205655FBBFF4B48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8">
    <w:name w:val="80048EEDDD344071836C34C04F27D87F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8">
    <w:name w:val="19A893DAA62D4C4CB962080FA320A952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8">
    <w:name w:val="25E69EBB40EA46C4A0930C6029A7EAF6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8">
    <w:name w:val="BE0F0A618B4A4FDBB06D9C41BD875F8D8"/>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8">
    <w:name w:val="5ECC7DDE36C548F9B83080D134A7751A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8">
    <w:name w:val="336B5F62E2534CB38D436C9296665BBC8"/>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8">
    <w:name w:val="5952E0426141455A80775ECCEE0449A2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8">
    <w:name w:val="E285AFB02AA54950B6D7E23B2C2F2FC18"/>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8">
    <w:name w:val="B9BF8FA6506F43E7AD39C37133290E69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8">
    <w:name w:val="6B40AD43C64A4496B02C5F86535862DF8"/>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8">
    <w:name w:val="F8F8879F305E4E0E9643E97D2CC1547B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8">
    <w:name w:val="40EDF748CD6F4599B0F9D307CD7285EF8"/>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5">
    <w:name w:val="51D7466C3AA44EB393F4869C5CF7F3045"/>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4">
    <w:name w:val="368C1DC94391422399A66BE0AC65B77D4"/>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4">
    <w:name w:val="236EB8FCED4E4E41AC6A12EBC3A8F0764"/>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4BAA33EAB02841D28273DEAC795365A62">
    <w:name w:val="4BAA33EAB02841D28273DEAC795365A6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96FA33163DFE47CDA165DFA532C72CA31">
    <w:name w:val="96FA33163DFE47CDA165DFA532C72CA3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6FCDF237679E459682B9AD524D3E537F1">
    <w:name w:val="6FCDF237679E459682B9AD524D3E537F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0CFBE18870B415588FF64960BB60FBD1">
    <w:name w:val="C0CFBE18870B415588FF64960BB60FBD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A97E021A38941A2A1BE1360C68D8EB31">
    <w:name w:val="CA97E021A38941A2A1BE1360C68D8EB3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1792D640A3E40A4843F07325C136EB11">
    <w:name w:val="E1792D640A3E40A4843F07325C136EB1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B6EB62DDE1784CAF9709D4DAAB4A094A1">
    <w:name w:val="B6EB62DDE1784CAF9709D4DAAB4A094A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9EF14AB1FE44E54845C500B1B261B981">
    <w:name w:val="39EF14AB1FE44E54845C500B1B261B98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CCFD20C7C704634B6FFD981BD0EBD661">
    <w:name w:val="ECCFD20C7C704634B6FFD981BD0EBD66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07578BAC17465E9FE8261074B334D91">
    <w:name w:val="F907578BAC17465E9FE8261074B334D9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DF8AB7142144C185490259EC2758DD1">
    <w:name w:val="CBDF8AB7142144C185490259EC2758DD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FDD57EAD29B4443AFB9E09EB0DE38FD1">
    <w:name w:val="2FDD57EAD29B4443AFB9E09EB0DE38FD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BA60C2AA4B44CE6879FAD89CBA942FC1">
    <w:name w:val="CBA60C2AA4B44CE6879FAD89CBA942FC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44EAD15E344D1B850091EF2E46471D1">
    <w:name w:val="F944EAD15E344D1B850091EF2E46471D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9A1C8537A70C4CD5819FAB304A202CA21">
    <w:name w:val="9A1C8537A70C4CD5819FAB304A202CA21"/>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4D541E56804C4B9C0AAA380CDADC2F1">
    <w:name w:val="CB4D541E56804C4B9C0AAA380CDADC2F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68EDF72D75B4701B862CB18A1A261011">
    <w:name w:val="C68EDF72D75B4701B862CB18A1A261011"/>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F42553EED8547CF8429B34601F195171">
    <w:name w:val="EF42553EED8547CF8429B34601F195171"/>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AE6AEB260AFE492BA58AB0F96EB3387B">
    <w:name w:val="AE6AEB260AFE492BA58AB0F96EB3387B"/>
    <w:rsid w:val="008A4322"/>
  </w:style>
  <w:style w:type="paragraph" w:customStyle="1" w:styleId="1D576C6534A24CB1B5D6EF0419744335">
    <w:name w:val="1D576C6534A24CB1B5D6EF0419744335"/>
    <w:rsid w:val="008A4322"/>
  </w:style>
  <w:style w:type="paragraph" w:customStyle="1" w:styleId="00529546C02240D3B361CA4B86A9F420">
    <w:name w:val="00529546C02240D3B361CA4B86A9F420"/>
    <w:rsid w:val="008A4322"/>
  </w:style>
  <w:style w:type="paragraph" w:customStyle="1" w:styleId="D6A216E7A3734F8191AFE53F144B9DA7">
    <w:name w:val="D6A216E7A3734F8191AFE53F144B9DA7"/>
    <w:rsid w:val="008A4322"/>
  </w:style>
  <w:style w:type="paragraph" w:customStyle="1" w:styleId="5D02C50B9DE547BFAAABCFCBC8734C9131">
    <w:name w:val="5D02C50B9DE547BFAAABCFCBC8734C913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31">
    <w:name w:val="B5A965E97BFA41E5895A237726A85A5231"/>
    <w:rsid w:val="008A4322"/>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29">
    <w:name w:val="F630A34BF39E4A5685471F8E6B2447F729"/>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7">
    <w:name w:val="8BC00EB59B73428C97C7EAB441BE971127"/>
    <w:rsid w:val="008A4322"/>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6">
    <w:name w:val="CB87C26A8D78418280A97A24E1741CCE26"/>
    <w:rsid w:val="008A4322"/>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6">
    <w:name w:val="1662518A38824608866E7075A6C61F6626"/>
    <w:rsid w:val="008A4322"/>
    <w:pPr>
      <w:spacing w:after="0" w:line="240" w:lineRule="auto"/>
    </w:pPr>
    <w:rPr>
      <w:rFonts w:ascii="Verdana" w:eastAsia="Times New Roman" w:hAnsi="Verdana" w:cs="Times New Roman"/>
      <w:sz w:val="18"/>
      <w:szCs w:val="24"/>
    </w:rPr>
  </w:style>
  <w:style w:type="paragraph" w:customStyle="1" w:styleId="375F6D73A979438AA5584E5155D02D1222">
    <w:name w:val="375F6D73A979438AA5584E5155D02D1222"/>
    <w:rsid w:val="008A4322"/>
    <w:pPr>
      <w:spacing w:after="0" w:line="240" w:lineRule="auto"/>
    </w:pPr>
    <w:rPr>
      <w:rFonts w:ascii="Verdana" w:eastAsia="Times New Roman" w:hAnsi="Verdana" w:cs="Times New Roman"/>
      <w:sz w:val="18"/>
      <w:szCs w:val="24"/>
    </w:rPr>
  </w:style>
  <w:style w:type="paragraph" w:customStyle="1" w:styleId="F6F87013AE2E4BCD9795152987C1016821">
    <w:name w:val="F6F87013AE2E4BCD9795152987C101682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21">
    <w:name w:val="80BBE4B5612247A9929A394D910B236721"/>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20">
    <w:name w:val="9DB9C0E8D3DD47AB9D5D79AE48235C68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20">
    <w:name w:val="B0C828AA413945ACBD8430081696646D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20">
    <w:name w:val="6B33320580A94BEC9D8511ECA2F2F9BF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20">
    <w:name w:val="299978DE29B847A3B021C94DCDDEC02B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20">
    <w:name w:val="E7A2C793231946DF9D2BEC6918035977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20">
    <w:name w:val="37C4A5CA59EE49128CC5DF30DA7564E0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20">
    <w:name w:val="D3CC6BFEB49145369B4E11CC44A60914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20">
    <w:name w:val="F393237637D44590AC1E8FDB30B32CA9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C0F405D28C4E549A9415F06FD420CD20">
    <w:name w:val="E7C0F405D28C4E549A9415F06FD420CD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2FC14B9A93646BF81F2019670F9455420">
    <w:name w:val="12FC14B9A93646BF81F2019670F9455420"/>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19">
    <w:name w:val="303A8A4C268A42219BB1A92D18263703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19">
    <w:name w:val="8C8C0225A9B74172961CE5491F1DD28F19"/>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19">
    <w:name w:val="160F876FC7B9492EAB2C3AF279D079B41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19">
    <w:name w:val="1B696DD005594D7EBC0980E2DECB2D9919"/>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7">
    <w:name w:val="C0FC28D534064AAA9B37E091F85A3B65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7">
    <w:name w:val="06419F850A5A494685CC70B3EE3012FE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7">
    <w:name w:val="1619351E087543D8B4BD9D01F7301C7E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7">
    <w:name w:val="7A1EFAAAF4F94FDAAEBAA08901A482B317"/>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19">
    <w:name w:val="2312168339F4400EB597B90ACE7C002319"/>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6">
    <w:name w:val="B6B52AB7F40247EFA3D39017AA03765E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6">
    <w:name w:val="78BA35A7B3B4476C9B80B0F48966F888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6">
    <w:name w:val="ECB646F0F16D48238B39E28C95AA3896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6">
    <w:name w:val="D11F957BD4044C78B85644D1C1E2EE37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6">
    <w:name w:val="46756568AFC048D7A57FFEC633970EA2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6">
    <w:name w:val="0B1B19D8FD9F4BBF8BD8164D49F2BC1E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6">
    <w:name w:val="96D957CBA7A1406183B97E949908E502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6">
    <w:name w:val="9FC9F76834A14DB498F38D731E7AF6B7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6">
    <w:name w:val="15C5A52E172D44E594CE3A02CB90E691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6">
    <w:name w:val="6B19C961C7DE46F893B90FD79D531A19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6">
    <w:name w:val="19812109F65C4165BFFDE6EBC06A999C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6">
    <w:name w:val="F95BB569E90B4B398CA850D71EF371B1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6">
    <w:name w:val="DEEBF1C2043143BB90B8032BF772941F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6">
    <w:name w:val="118393973D4742989D4FFC4F82024242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6">
    <w:name w:val="55EABD1D40204CA4A4FF42AC9A16B56D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6">
    <w:name w:val="9FA3CF7C5A2A4F468D4AAE0FD6BF81E3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6">
    <w:name w:val="1FA466FFDA35406B912D9BB0FE19DFB5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6">
    <w:name w:val="2C93FCE119BC44B88209ECAEFB08F092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6">
    <w:name w:val="6286BC46F0BA4C60BB540492253AE560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6">
    <w:name w:val="3217C515A12E48BF8D2C3390DBD0DAC8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6">
    <w:name w:val="EE5E7A0CCFAD4553A9FCF9C3FF19B979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6">
    <w:name w:val="D61EF427BA2C4CA49F109BA786EFDE06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6">
    <w:name w:val="23BE8612B48740EA847873366BF1F71B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6">
    <w:name w:val="6E0DE673AD0544FAAE9D015DFF88C2FC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6">
    <w:name w:val="CDE13C271D0D4A0BB32A3A11D594B9E9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6">
    <w:name w:val="C9C92623A8D0468E8310CF191047D37F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6">
    <w:name w:val="237C69010E2E4CC39365F0B276009171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6">
    <w:name w:val="EC1CDB98CCE9430B9264B0C3168B00DF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6">
    <w:name w:val="0D4E6E118C7A41AE96C89A57CA2A02DA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6">
    <w:name w:val="3082F44C5F9C402A968F71114DB8E529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6">
    <w:name w:val="A218E155428949459B9132C614831677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6">
    <w:name w:val="3CED623BF22D46D2AE99A90B0AC1B8E8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6">
    <w:name w:val="510C9DB73A0A4CFE951C8A3156F0E9D4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6">
    <w:name w:val="45FAA718CE674B14985388C3A44AAFB4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6">
    <w:name w:val="5C7FFED129174CB7B27528BF8160DCE0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6">
    <w:name w:val="110C5A65BBB34C178C1E9C6D596E4C71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CC367FAEFD4E47FF90183A9D4918FDCC16">
    <w:name w:val="CC367FAEFD4E47FF90183A9D4918FDCC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CE1595E78CE4EA88F0B3A65E8E4AFBD16">
    <w:name w:val="BCE1595E78CE4EA88F0B3A65E8E4AFBD16"/>
    <w:rsid w:val="008A432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65DF701F58D4D0697B8087EBC8C97AA16">
    <w:name w:val="065DF701F58D4D0697B8087EBC8C97AA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4F1D548678747F1B61180B4408F7F8A16">
    <w:name w:val="34F1D548678747F1B61180B4408F7F8A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A720AA31A694AC39C8CD8635A6DA99216">
    <w:name w:val="DA720AA31A694AC39C8CD8635A6DA992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C3CF004C0394ADFB5B0F6381D3C60EA16">
    <w:name w:val="1C3CF004C0394ADFB5B0F6381D3C60EA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D873755ACB544009EA08E71FE2C96C916">
    <w:name w:val="6D873755ACB544009EA08E71FE2C96C9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B03070D8CACB4AF4AFFFE0C057D5A54116">
    <w:name w:val="B03070D8CACB4AF4AFFFE0C057D5A54116"/>
    <w:rsid w:val="008A4322"/>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454ADDA61CE410589CB55FB88F0FAA716">
    <w:name w:val="A454ADDA61CE410589CB55FB88F0FAA716"/>
    <w:rsid w:val="008A4322"/>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6">
    <w:name w:val="8CF81A88C2FF4BE08F628D82105B89C916"/>
    <w:rsid w:val="008A4322"/>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6">
    <w:name w:val="070C59FCB89F4C248411E8C940CD63B716"/>
    <w:rsid w:val="008A4322"/>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4">
    <w:name w:val="D1A1C5A19B004FB5BCAC5A89D1B182B714"/>
    <w:rsid w:val="008A4322"/>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4">
    <w:name w:val="D366D5AB281B43BF9DF62346D868620214"/>
    <w:rsid w:val="008A4322"/>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4">
    <w:name w:val="53C631C8BC3A46EE8898BB0432BFC9B714"/>
    <w:rsid w:val="008A4322"/>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4">
    <w:name w:val="82F586C5536B4755ADC192FD1C87E79E14"/>
    <w:rsid w:val="008A4322"/>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4">
    <w:name w:val="4F951FEC16FF40A6AFBC584A334B175114"/>
    <w:rsid w:val="008A4322"/>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4">
    <w:name w:val="DE44C81177D74C5DA1CB081912A3A55814"/>
    <w:rsid w:val="008A4322"/>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4">
    <w:name w:val="685AC895004E49D9937017BA0FFECD9D14"/>
    <w:rsid w:val="008A4322"/>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4">
    <w:name w:val="D80C670399D74523AC1989DB0EB2374214"/>
    <w:rsid w:val="008A4322"/>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4">
    <w:name w:val="48F0089FD94B486487BC7C3DB390BC8614"/>
    <w:rsid w:val="008A4322"/>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4">
    <w:name w:val="D68AA79331AA4A0082E7055CCD04ED3D14"/>
    <w:rsid w:val="008A4322"/>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4">
    <w:name w:val="D485DF2EB4184A75BA206048F023C8D51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4">
    <w:name w:val="58311B8E665C4D8591DC428E35D01A6514"/>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10">
    <w:name w:val="6FBE73AFC1F249B49BD178CDBE0FE4D610"/>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11">
    <w:name w:val="B603FC3ABDD24339BFC288C9F8E9E94311"/>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10">
    <w:name w:val="6C84F908F7AF4DA2A6534DA6A470221710"/>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11">
    <w:name w:val="4C9D768A8BC84D5EBAA9E59AC8B611A111"/>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9">
    <w:name w:val="17D1D78CF9E848C9AC0044DBC3EFAE15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9">
    <w:name w:val="A06E74F6DF564861AFEAB04ED4B5C4B1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9">
    <w:name w:val="848004ECE6F5455587AEC5461DF4F84C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9">
    <w:name w:val="A0CB7DCA98AE4BDE94099ADECBE1896F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9">
    <w:name w:val="8375F5FF517341EAAED22B79DE772D7F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9">
    <w:name w:val="FF4B914A2B3442C7985E6D5881F3C66A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9">
    <w:name w:val="4526F3276F3D4682B85E8CC3C3A672D6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9">
    <w:name w:val="94BDE46D54AD4DC48027E012C533992D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9">
    <w:name w:val="6CB6BFAEEF6544D39383E7CA73EF8E3A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9">
    <w:name w:val="11E2D7881AB941558CBA47805D70EEE7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9">
    <w:name w:val="6009F26D16814C8BB6758EED12539EC8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9">
    <w:name w:val="F9A7830074F34573A3F0E747A16F00FF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9">
    <w:name w:val="12404B65A8244A0FA445D024105670D7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9">
    <w:name w:val="9E0907FA92964221A007F08E7F8F11DF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9">
    <w:name w:val="E6E912A43B5142DE8AD3ED89BEBF3D83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9">
    <w:name w:val="37CACA89B9BD44A7A2038CB0BAD7CA5B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9">
    <w:name w:val="B27B583D7AB94D04AD36083B7DE74A2E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9">
    <w:name w:val="4D1BD75EF13D42748CD1EEBD01F26F2B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9">
    <w:name w:val="35591099F0E54C51A3009005CADCCF05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9">
    <w:name w:val="A26878633B2F4236A538B915B8210C42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9">
    <w:name w:val="A68B0C2A3497465D9782465B52DDB564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9">
    <w:name w:val="92491E27460B40068EE2A8250EC5CE1A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9">
    <w:name w:val="7FFA354474034F3C9FB2087773B8C994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9">
    <w:name w:val="71B3E0B856F84502A4F3CC5F678748A5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9">
    <w:name w:val="DFB7942DE606400BB28085DE6B4C5A7D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9">
    <w:name w:val="53734AB0BED146A69480C2210716A02C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9">
    <w:name w:val="AEBBB5CCD16E4B6A94695CBB28A9D4C2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9">
    <w:name w:val="674F41A66C034EA7931031F779F2154A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9">
    <w:name w:val="93AF34EC03E443DFB149E47CFE09FD9B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9">
    <w:name w:val="389C0391F8884F3BA144B07BF5A0881E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9">
    <w:name w:val="82FC6E77730746E6860DFE253FE33821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9">
    <w:name w:val="6B168AA89F434C6AB205655FBBFF4B48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9">
    <w:name w:val="80048EEDDD344071836C34C04F27D87F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9">
    <w:name w:val="19A893DAA62D4C4CB962080FA320A952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9">
    <w:name w:val="25E69EBB40EA46C4A0930C6029A7EAF6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9">
    <w:name w:val="BE0F0A618B4A4FDBB06D9C41BD875F8D9"/>
    <w:rsid w:val="008A4322"/>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9">
    <w:name w:val="5ECC7DDE36C548F9B83080D134A7751A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9">
    <w:name w:val="336B5F62E2534CB38D436C9296665BBC9"/>
    <w:rsid w:val="008A4322"/>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9">
    <w:name w:val="5952E0426141455A80775ECCEE0449A2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9">
    <w:name w:val="E285AFB02AA54950B6D7E23B2C2F2FC19"/>
    <w:rsid w:val="008A4322"/>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9">
    <w:name w:val="B9BF8FA6506F43E7AD39C37133290E69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9">
    <w:name w:val="6B40AD43C64A4496B02C5F86535862DF9"/>
    <w:rsid w:val="008A4322"/>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9">
    <w:name w:val="F8F8879F305E4E0E9643E97D2CC1547B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9">
    <w:name w:val="40EDF748CD6F4599B0F9D307CD7285EF9"/>
    <w:rsid w:val="008A4322"/>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6">
    <w:name w:val="51D7466C3AA44EB393F4869C5CF7F3046"/>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5">
    <w:name w:val="368C1DC94391422399A66BE0AC65B77D5"/>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5">
    <w:name w:val="236EB8FCED4E4E41AC6A12EBC3A8F0765"/>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4BAA33EAB02841D28273DEAC795365A63">
    <w:name w:val="4BAA33EAB02841D28273DEAC795365A63"/>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96FA33163DFE47CDA165DFA532C72CA32">
    <w:name w:val="96FA33163DFE47CDA165DFA532C72CA3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6FCDF237679E459682B9AD524D3E537F2">
    <w:name w:val="6FCDF237679E459682B9AD524D3E537F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0CFBE18870B415588FF64960BB60FBD2">
    <w:name w:val="C0CFBE18870B415588FF64960BB60FBD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A97E021A38941A2A1BE1360C68D8EB32">
    <w:name w:val="CA97E021A38941A2A1BE1360C68D8EB3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1792D640A3E40A4843F07325C136EB12">
    <w:name w:val="E1792D640A3E40A4843F07325C136EB1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B6EB62DDE1784CAF9709D4DAAB4A094A2">
    <w:name w:val="B6EB62DDE1784CAF9709D4DAAB4A094A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9EF14AB1FE44E54845C500B1B261B982">
    <w:name w:val="39EF14AB1FE44E54845C500B1B261B98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CCFD20C7C704634B6FFD981BD0EBD662">
    <w:name w:val="ECCFD20C7C704634B6FFD981BD0EBD66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07578BAC17465E9FE8261074B334D92">
    <w:name w:val="F907578BAC17465E9FE8261074B334D9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DF8AB7142144C185490259EC2758DD2">
    <w:name w:val="CBDF8AB7142144C185490259EC2758DD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FDD57EAD29B4443AFB9E09EB0DE38FD2">
    <w:name w:val="2FDD57EAD29B4443AFB9E09EB0DE38FD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BA60C2AA4B44CE6879FAD89CBA942FC2">
    <w:name w:val="CBA60C2AA4B44CE6879FAD89CBA942FC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44EAD15E344D1B850091EF2E46471D2">
    <w:name w:val="F944EAD15E344D1B850091EF2E46471D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9A1C8537A70C4CD5819FAB304A202CA22">
    <w:name w:val="9A1C8537A70C4CD5819FAB304A202CA22"/>
    <w:rsid w:val="008A4322"/>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4D541E56804C4B9C0AAA380CDADC2F2">
    <w:name w:val="CB4D541E56804C4B9C0AAA380CDADC2F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68EDF72D75B4701B862CB18A1A261012">
    <w:name w:val="C68EDF72D75B4701B862CB18A1A261012"/>
    <w:rsid w:val="008A4322"/>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F42553EED8547CF8429B34601F195172">
    <w:name w:val="EF42553EED8547CF8429B34601F195172"/>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1D576C6534A24CB1B5D6EF04197443351">
    <w:name w:val="1D576C6534A24CB1B5D6EF04197443351"/>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00529546C02240D3B361CA4B86A9F4201">
    <w:name w:val="00529546C02240D3B361CA4B86A9F4201"/>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D6A216E7A3734F8191AFE53F144B9DA71">
    <w:name w:val="D6A216E7A3734F8191AFE53F144B9DA71"/>
    <w:rsid w:val="008A4322"/>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24CEBF00393C4EC3AD1CE1DA79F5EDBC">
    <w:name w:val="24CEBF00393C4EC3AD1CE1DA79F5EDBC"/>
    <w:rsid w:val="008A4322"/>
  </w:style>
  <w:style w:type="paragraph" w:customStyle="1" w:styleId="264CC617F6E242D9AB545FAC2D575D96">
    <w:name w:val="264CC617F6E242D9AB545FAC2D575D96"/>
    <w:rsid w:val="008A4322"/>
  </w:style>
  <w:style w:type="paragraph" w:customStyle="1" w:styleId="3B764C436AF24E78B410459519C56666">
    <w:name w:val="3B764C436AF24E78B410459519C56666"/>
    <w:rsid w:val="008A4322"/>
  </w:style>
  <w:style w:type="paragraph" w:customStyle="1" w:styleId="4D575EA9B4B746A093651DAC975DE515">
    <w:name w:val="4D575EA9B4B746A093651DAC975DE515"/>
    <w:rsid w:val="008A4322"/>
  </w:style>
  <w:style w:type="paragraph" w:customStyle="1" w:styleId="A3242AFC9A6A4D03B1AACA5FB65AED6A">
    <w:name w:val="A3242AFC9A6A4D03B1AACA5FB65AED6A"/>
    <w:rsid w:val="008A4322"/>
  </w:style>
  <w:style w:type="paragraph" w:customStyle="1" w:styleId="5AA6D6A185CB46FA8E54B55F61BDA7B5">
    <w:name w:val="5AA6D6A185CB46FA8E54B55F61BDA7B5"/>
    <w:rsid w:val="008A4322"/>
  </w:style>
  <w:style w:type="paragraph" w:customStyle="1" w:styleId="4611A7C7C8CA4BA89F4DE40F94942EA4">
    <w:name w:val="4611A7C7C8CA4BA89F4DE40F94942EA4"/>
    <w:rsid w:val="008A4322"/>
  </w:style>
  <w:style w:type="paragraph" w:customStyle="1" w:styleId="10456A95B3D24214969CBBA864339073">
    <w:name w:val="10456A95B3D24214969CBBA864339073"/>
    <w:rsid w:val="008A4322"/>
  </w:style>
  <w:style w:type="paragraph" w:customStyle="1" w:styleId="8EEAA753BF5A418683C4414979DCE7AD">
    <w:name w:val="8EEAA753BF5A418683C4414979DCE7AD"/>
    <w:rsid w:val="008A4322"/>
  </w:style>
  <w:style w:type="paragraph" w:customStyle="1" w:styleId="DBAF3EF0D3B347F681947A60370A1179">
    <w:name w:val="DBAF3EF0D3B347F681947A60370A1179"/>
    <w:rsid w:val="008A4322"/>
  </w:style>
  <w:style w:type="paragraph" w:customStyle="1" w:styleId="984F4C5A639142078C21FDF39BDA0B03">
    <w:name w:val="984F4C5A639142078C21FDF39BDA0B03"/>
    <w:rsid w:val="008A4322"/>
  </w:style>
  <w:style w:type="paragraph" w:customStyle="1" w:styleId="BF9CADFEF0E0468E9F68E9D9EA652A83">
    <w:name w:val="BF9CADFEF0E0468E9F68E9D9EA652A83"/>
    <w:rsid w:val="008A4322"/>
  </w:style>
  <w:style w:type="paragraph" w:customStyle="1" w:styleId="1C2B69CB68CC4850A0F63E087912C541">
    <w:name w:val="1C2B69CB68CC4850A0F63E087912C541"/>
    <w:rsid w:val="008A4322"/>
  </w:style>
  <w:style w:type="paragraph" w:customStyle="1" w:styleId="0FFFF9C1EF6243DEB2EC3859A86A2E48">
    <w:name w:val="0FFFF9C1EF6243DEB2EC3859A86A2E48"/>
    <w:rsid w:val="008A4322"/>
  </w:style>
  <w:style w:type="paragraph" w:customStyle="1" w:styleId="7399E4268515479B87D4F338A6F47036">
    <w:name w:val="7399E4268515479B87D4F338A6F47036"/>
    <w:rsid w:val="008A4322"/>
  </w:style>
  <w:style w:type="paragraph" w:customStyle="1" w:styleId="DDA6C6ABAA5D45648F03C19E841277EC">
    <w:name w:val="DDA6C6ABAA5D45648F03C19E841277EC"/>
    <w:rsid w:val="008A4322"/>
  </w:style>
  <w:style w:type="paragraph" w:customStyle="1" w:styleId="64BE7B6A246E4A7989649CC8E771BC48">
    <w:name w:val="64BE7B6A246E4A7989649CC8E771BC48"/>
    <w:rsid w:val="008A4322"/>
  </w:style>
  <w:style w:type="paragraph" w:customStyle="1" w:styleId="A5193B74BA68406DA07BE3572AD98AC3">
    <w:name w:val="A5193B74BA68406DA07BE3572AD98AC3"/>
    <w:rsid w:val="008A4322"/>
  </w:style>
  <w:style w:type="paragraph" w:customStyle="1" w:styleId="2ADE832F983C47BCA66B8A33A0268404">
    <w:name w:val="2ADE832F983C47BCA66B8A33A0268404"/>
    <w:rsid w:val="008A4322"/>
  </w:style>
  <w:style w:type="paragraph" w:customStyle="1" w:styleId="CACB1085DBB443E5931BD280C6BB7F43">
    <w:name w:val="CACB1085DBB443E5931BD280C6BB7F43"/>
    <w:rsid w:val="008A4322"/>
  </w:style>
  <w:style w:type="paragraph" w:customStyle="1" w:styleId="00151C77C8B84F23A6511908BC9DA40C">
    <w:name w:val="00151C77C8B84F23A6511908BC9DA40C"/>
    <w:rsid w:val="008A4322"/>
  </w:style>
  <w:style w:type="paragraph" w:customStyle="1" w:styleId="CDA98B8473B2431E89BF5D3EF61EB164">
    <w:name w:val="CDA98B8473B2431E89BF5D3EF61EB164"/>
    <w:rsid w:val="008A4322"/>
  </w:style>
  <w:style w:type="paragraph" w:customStyle="1" w:styleId="F3444EC6DFBB456FA509E31E128F70FC">
    <w:name w:val="F3444EC6DFBB456FA509E31E128F70FC"/>
    <w:rsid w:val="008A4322"/>
  </w:style>
  <w:style w:type="paragraph" w:customStyle="1" w:styleId="40501CD89D674D8682AE6DF519146136">
    <w:name w:val="40501CD89D674D8682AE6DF519146136"/>
    <w:rsid w:val="008A4322"/>
  </w:style>
  <w:style w:type="paragraph" w:customStyle="1" w:styleId="353D0F3203E84055A78F59A2C4F28C3C">
    <w:name w:val="353D0F3203E84055A78F59A2C4F28C3C"/>
    <w:rsid w:val="008A4322"/>
  </w:style>
  <w:style w:type="paragraph" w:customStyle="1" w:styleId="B282F5C9AC744A7DA8BF2ACEA887CD38">
    <w:name w:val="B282F5C9AC744A7DA8BF2ACEA887CD38"/>
    <w:rsid w:val="008A4322"/>
  </w:style>
  <w:style w:type="paragraph" w:customStyle="1" w:styleId="EC888367538444ED990606429234C005">
    <w:name w:val="EC888367538444ED990606429234C005"/>
    <w:rsid w:val="008A4322"/>
  </w:style>
  <w:style w:type="paragraph" w:customStyle="1" w:styleId="74154B5895F142839D2B8ED2C2CA250A">
    <w:name w:val="74154B5895F142839D2B8ED2C2CA250A"/>
    <w:rsid w:val="008A4322"/>
  </w:style>
  <w:style w:type="paragraph" w:customStyle="1" w:styleId="3347C5BD2B514AF68AF6B4C4A3947D80">
    <w:name w:val="3347C5BD2B514AF68AF6B4C4A3947D80"/>
    <w:rsid w:val="008A4322"/>
  </w:style>
  <w:style w:type="paragraph" w:customStyle="1" w:styleId="773C7FF8976A49F6AB83DA993155B102">
    <w:name w:val="773C7FF8976A49F6AB83DA993155B102"/>
    <w:rsid w:val="008A4322"/>
  </w:style>
  <w:style w:type="paragraph" w:customStyle="1" w:styleId="6D99E3626E97455C8248D70A97AE6551">
    <w:name w:val="6D99E3626E97455C8248D70A97AE6551"/>
    <w:rsid w:val="008A4322"/>
  </w:style>
  <w:style w:type="paragraph" w:customStyle="1" w:styleId="37F4CA3E553B46C2A312B61F874C9617">
    <w:name w:val="37F4CA3E553B46C2A312B61F874C9617"/>
    <w:rsid w:val="008A4322"/>
  </w:style>
  <w:style w:type="paragraph" w:customStyle="1" w:styleId="274EA4B1D7854B06862A74EE909446CB">
    <w:name w:val="274EA4B1D7854B06862A74EE909446CB"/>
    <w:rsid w:val="008A4322"/>
  </w:style>
  <w:style w:type="paragraph" w:customStyle="1" w:styleId="C0D1E05B4E544C2CBD10CA101620CDF7">
    <w:name w:val="C0D1E05B4E544C2CBD10CA101620CDF7"/>
    <w:rsid w:val="008A4322"/>
  </w:style>
  <w:style w:type="paragraph" w:customStyle="1" w:styleId="831BFE0D46F44ED29CBE522BCC7029AE">
    <w:name w:val="831BFE0D46F44ED29CBE522BCC7029AE"/>
    <w:rsid w:val="008A4322"/>
  </w:style>
  <w:style w:type="paragraph" w:customStyle="1" w:styleId="D9FEE3B159D94D148846AB1B920E2A17">
    <w:name w:val="D9FEE3B159D94D148846AB1B920E2A17"/>
    <w:rsid w:val="008A4322"/>
  </w:style>
  <w:style w:type="paragraph" w:customStyle="1" w:styleId="2387457319194372BB5AB1126215B61E">
    <w:name w:val="2387457319194372BB5AB1126215B61E"/>
    <w:rsid w:val="008A4322"/>
  </w:style>
  <w:style w:type="paragraph" w:customStyle="1" w:styleId="A8B4C0301FB646A7B108D7094548135A">
    <w:name w:val="A8B4C0301FB646A7B108D7094548135A"/>
    <w:rsid w:val="008A4322"/>
  </w:style>
  <w:style w:type="paragraph" w:customStyle="1" w:styleId="9ED00507F0CC42EAB53447D63AEFEAEC">
    <w:name w:val="9ED00507F0CC42EAB53447D63AEFEAEC"/>
    <w:rsid w:val="008A4322"/>
  </w:style>
  <w:style w:type="paragraph" w:customStyle="1" w:styleId="B08FEABE94174B9193C00D264AAB1213">
    <w:name w:val="B08FEABE94174B9193C00D264AAB1213"/>
    <w:rsid w:val="008A4322"/>
  </w:style>
  <w:style w:type="paragraph" w:customStyle="1" w:styleId="6722ED7F0E8C40D3906A74A7BF3071D7">
    <w:name w:val="6722ED7F0E8C40D3906A74A7BF3071D7"/>
    <w:rsid w:val="008A4322"/>
  </w:style>
  <w:style w:type="paragraph" w:customStyle="1" w:styleId="E98004D7D99E49C1BFCD79A84AD3B3FF">
    <w:name w:val="E98004D7D99E49C1BFCD79A84AD3B3FF"/>
    <w:rsid w:val="008A4322"/>
  </w:style>
  <w:style w:type="paragraph" w:customStyle="1" w:styleId="0957AD9AFEE84B7A8F73C566482086B3">
    <w:name w:val="0957AD9AFEE84B7A8F73C566482086B3"/>
    <w:rsid w:val="008A4322"/>
  </w:style>
  <w:style w:type="paragraph" w:customStyle="1" w:styleId="405537CC91DD445A95EC44ADA08596C8">
    <w:name w:val="405537CC91DD445A95EC44ADA08596C8"/>
    <w:rsid w:val="008A4322"/>
  </w:style>
  <w:style w:type="paragraph" w:customStyle="1" w:styleId="5864EE786F78471C93A65A6C2ADA689E">
    <w:name w:val="5864EE786F78471C93A65A6C2ADA689E"/>
    <w:rsid w:val="008A4322"/>
  </w:style>
  <w:style w:type="paragraph" w:customStyle="1" w:styleId="24EBB6D26B8D42E791D12EE835C0F267">
    <w:name w:val="24EBB6D26B8D42E791D12EE835C0F267"/>
    <w:rsid w:val="008A4322"/>
  </w:style>
  <w:style w:type="paragraph" w:customStyle="1" w:styleId="1F2B90BB014D473FA7D0D52D3877028A">
    <w:name w:val="1F2B90BB014D473FA7D0D52D3877028A"/>
    <w:rsid w:val="008A4322"/>
  </w:style>
  <w:style w:type="paragraph" w:customStyle="1" w:styleId="5D02C50B9DE547BFAAABCFCBC8734C9132">
    <w:name w:val="5D02C50B9DE547BFAAABCFCBC8734C9132"/>
    <w:rsid w:val="003E1860"/>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32">
    <w:name w:val="B5A965E97BFA41E5895A237726A85A5232"/>
    <w:rsid w:val="003E1860"/>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F630A34BF39E4A5685471F8E6B2447F730">
    <w:name w:val="F630A34BF39E4A5685471F8E6B2447F730"/>
    <w:rsid w:val="003E1860"/>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8">
    <w:name w:val="8BC00EB59B73428C97C7EAB441BE971128"/>
    <w:rsid w:val="003E1860"/>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7">
    <w:name w:val="CB87C26A8D78418280A97A24E1741CCE27"/>
    <w:rsid w:val="003E1860"/>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paragraph" w:customStyle="1" w:styleId="1662518A38824608866E7075A6C61F6627">
    <w:name w:val="1662518A38824608866E7075A6C61F6627"/>
    <w:rsid w:val="003E1860"/>
    <w:pPr>
      <w:spacing w:after="0" w:line="240" w:lineRule="auto"/>
    </w:pPr>
    <w:rPr>
      <w:rFonts w:ascii="Verdana" w:eastAsia="Times New Roman" w:hAnsi="Verdana" w:cs="Times New Roman"/>
      <w:sz w:val="18"/>
      <w:szCs w:val="24"/>
    </w:rPr>
  </w:style>
  <w:style w:type="paragraph" w:customStyle="1" w:styleId="375F6D73A979438AA5584E5155D02D1223">
    <w:name w:val="375F6D73A979438AA5584E5155D02D1223"/>
    <w:rsid w:val="003E1860"/>
    <w:pPr>
      <w:spacing w:after="0" w:line="240" w:lineRule="auto"/>
    </w:pPr>
    <w:rPr>
      <w:rFonts w:ascii="Verdana" w:eastAsia="Times New Roman" w:hAnsi="Verdana" w:cs="Times New Roman"/>
      <w:sz w:val="18"/>
      <w:szCs w:val="24"/>
    </w:rPr>
  </w:style>
  <w:style w:type="paragraph" w:customStyle="1" w:styleId="F6F87013AE2E4BCD9795152987C1016822">
    <w:name w:val="F6F87013AE2E4BCD9795152987C1016822"/>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22">
    <w:name w:val="80BBE4B5612247A9929A394D910B236722"/>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21">
    <w:name w:val="9DB9C0E8D3DD47AB9D5D79AE48235C68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21">
    <w:name w:val="B0C828AA413945ACBD8430081696646D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21">
    <w:name w:val="6B33320580A94BEC9D8511ECA2F2F9BF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21">
    <w:name w:val="299978DE29B847A3B021C94DCDDEC02B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21">
    <w:name w:val="E7A2C793231946DF9D2BEC6918035977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21">
    <w:name w:val="37C4A5CA59EE49128CC5DF30DA7564E0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21">
    <w:name w:val="D3CC6BFEB49145369B4E11CC44A60914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21">
    <w:name w:val="F393237637D44590AC1E8FDB30B32CA921"/>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20">
    <w:name w:val="303A8A4C268A42219BB1A92D1826370320"/>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20">
    <w:name w:val="8C8C0225A9B74172961CE5491F1DD28F20"/>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20">
    <w:name w:val="160F876FC7B9492EAB2C3AF279D079B420"/>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20">
    <w:name w:val="1B696DD005594D7EBC0980E2DECB2D9920"/>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8">
    <w:name w:val="C0FC28D534064AAA9B37E091F85A3B6518"/>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8">
    <w:name w:val="06419F850A5A494685CC70B3EE3012FE18"/>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8">
    <w:name w:val="1619351E087543D8B4BD9D01F7301C7E18"/>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8">
    <w:name w:val="7A1EFAAAF4F94FDAAEBAA08901A482B318"/>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20">
    <w:name w:val="2312168339F4400EB597B90ACE7C002320"/>
    <w:rsid w:val="003E1860"/>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7">
    <w:name w:val="B6B52AB7F40247EFA3D39017AA03765E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7">
    <w:name w:val="78BA35A7B3B4476C9B80B0F48966F888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7">
    <w:name w:val="ECB646F0F16D48238B39E28C95AA3896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7">
    <w:name w:val="D11F957BD4044C78B85644D1C1E2EE37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7">
    <w:name w:val="46756568AFC048D7A57FFEC633970EA2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7">
    <w:name w:val="0B1B19D8FD9F4BBF8BD8164D49F2BC1E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7">
    <w:name w:val="96D957CBA7A1406183B97E949908E502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7">
    <w:name w:val="9FC9F76834A14DB498F38D731E7AF6B7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7">
    <w:name w:val="15C5A52E172D44E594CE3A02CB90E69117"/>
    <w:rsid w:val="003E1860"/>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7">
    <w:name w:val="6B19C961C7DE46F893B90FD79D531A19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7">
    <w:name w:val="19812109F65C4165BFFDE6EBC06A999C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7">
    <w:name w:val="F95BB569E90B4B398CA850D71EF371B1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7">
    <w:name w:val="DEEBF1C2043143BB90B8032BF772941F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7">
    <w:name w:val="118393973D4742989D4FFC4F82024242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7">
    <w:name w:val="55EABD1D40204CA4A4FF42AC9A16B56D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7">
    <w:name w:val="9FA3CF7C5A2A4F468D4AAE0FD6BF81E3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7">
    <w:name w:val="1FA466FFDA35406B912D9BB0FE19DFB5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7">
    <w:name w:val="2C93FCE119BC44B88209ECAEFB08F09217"/>
    <w:rsid w:val="003E1860"/>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7">
    <w:name w:val="6286BC46F0BA4C60BB540492253AE560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7">
    <w:name w:val="3217C515A12E48BF8D2C3390DBD0DAC8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7">
    <w:name w:val="EE5E7A0CCFAD4553A9FCF9C3FF19B979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7">
    <w:name w:val="D61EF427BA2C4CA49F109BA786EFDE06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7">
    <w:name w:val="23BE8612B48740EA847873366BF1F71B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7">
    <w:name w:val="6E0DE673AD0544FAAE9D015DFF88C2FC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7">
    <w:name w:val="CDE13C271D0D4A0BB32A3A11D594B9E9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7">
    <w:name w:val="C9C92623A8D0468E8310CF191047D37F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7">
    <w:name w:val="237C69010E2E4CC39365F0B27600917117"/>
    <w:rsid w:val="003E1860"/>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7">
    <w:name w:val="EC1CDB98CCE9430B9264B0C3168B00DF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7">
    <w:name w:val="0D4E6E118C7A41AE96C89A57CA2A02DA17"/>
    <w:rsid w:val="003E186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7">
    <w:name w:val="3082F44C5F9C402A968F71114DB8E529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7">
    <w:name w:val="A218E155428949459B9132C614831677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7">
    <w:name w:val="3CED623BF22D46D2AE99A90B0AC1B8E8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7">
    <w:name w:val="510C9DB73A0A4CFE951C8A3156F0E9D4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7">
    <w:name w:val="45FAA718CE674B14985388C3A44AAFB4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7">
    <w:name w:val="5C7FFED129174CB7B27528BF8160DCE017"/>
    <w:rsid w:val="003E1860"/>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7">
    <w:name w:val="110C5A65BBB34C178C1E9C6D596E4C7117"/>
    <w:rsid w:val="003E1860"/>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7">
    <w:name w:val="8CF81A88C2FF4BE08F628D82105B89C917"/>
    <w:rsid w:val="003E1860"/>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7">
    <w:name w:val="070C59FCB89F4C248411E8C940CD63B717"/>
    <w:rsid w:val="003E1860"/>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5">
    <w:name w:val="D1A1C5A19B004FB5BCAC5A89D1B182B715"/>
    <w:rsid w:val="003E1860"/>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5">
    <w:name w:val="D366D5AB281B43BF9DF62346D868620215"/>
    <w:rsid w:val="003E1860"/>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5">
    <w:name w:val="53C631C8BC3A46EE8898BB0432BFC9B715"/>
    <w:rsid w:val="003E1860"/>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5">
    <w:name w:val="82F586C5536B4755ADC192FD1C87E79E15"/>
    <w:rsid w:val="003E1860"/>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5">
    <w:name w:val="4F951FEC16FF40A6AFBC584A334B175115"/>
    <w:rsid w:val="003E1860"/>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5">
    <w:name w:val="DE44C81177D74C5DA1CB081912A3A55815"/>
    <w:rsid w:val="003E1860"/>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5">
    <w:name w:val="685AC895004E49D9937017BA0FFECD9D15"/>
    <w:rsid w:val="003E1860"/>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5">
    <w:name w:val="D80C670399D74523AC1989DB0EB2374215"/>
    <w:rsid w:val="003E1860"/>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5">
    <w:name w:val="48F0089FD94B486487BC7C3DB390BC8615"/>
    <w:rsid w:val="003E1860"/>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5">
    <w:name w:val="D68AA79331AA4A0082E7055CCD04ED3D15"/>
    <w:rsid w:val="003E1860"/>
    <w:pPr>
      <w:spacing w:before="200" w:after="120" w:line="260" w:lineRule="exact"/>
    </w:pPr>
    <w:rPr>
      <w:rFonts w:ascii="Verdana" w:eastAsia="Times New Roman" w:hAnsi="Verdana" w:cs="Times New Roman"/>
      <w:b/>
      <w:sz w:val="20"/>
      <w:szCs w:val="20"/>
      <w:lang w:eastAsia="en-US"/>
    </w:rPr>
  </w:style>
  <w:style w:type="paragraph" w:customStyle="1" w:styleId="D485DF2EB4184A75BA206048F023C8D515">
    <w:name w:val="D485DF2EB4184A75BA206048F023C8D515"/>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58311B8E665C4D8591DC428E35D01A6515">
    <w:name w:val="58311B8E665C4D8591DC428E35D01A6515"/>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6FBE73AFC1F249B49BD178CDBE0FE4D611">
    <w:name w:val="6FBE73AFC1F249B49BD178CDBE0FE4D611"/>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B603FC3ABDD24339BFC288C9F8E9E94312">
    <w:name w:val="B603FC3ABDD24339BFC288C9F8E9E94312"/>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84F908F7AF4DA2A6534DA6A470221711">
    <w:name w:val="6C84F908F7AF4DA2A6534DA6A470221711"/>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4C9D768A8BC84D5EBAA9E59AC8B611A112">
    <w:name w:val="4C9D768A8BC84D5EBAA9E59AC8B611A112"/>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7D1D78CF9E848C9AC0044DBC3EFAE1510">
    <w:name w:val="17D1D78CF9E848C9AC0044DBC3EFAE15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10">
    <w:name w:val="A06E74F6DF564861AFEAB04ED4B5C4B1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10">
    <w:name w:val="848004ECE6F5455587AEC5461DF4F84C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10">
    <w:name w:val="A0CB7DCA98AE4BDE94099ADECBE1896F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8375F5FF517341EAAED22B79DE772D7F10">
    <w:name w:val="8375F5FF517341EAAED22B79DE772D7F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FF4B914A2B3442C7985E6D5881F3C66A10">
    <w:name w:val="FF4B914A2B3442C7985E6D5881F3C66A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4526F3276F3D4682B85E8CC3C3A672D610">
    <w:name w:val="4526F3276F3D4682B85E8CC3C3A672D6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4BDE46D54AD4DC48027E012C533992D10">
    <w:name w:val="94BDE46D54AD4DC48027E012C533992D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CB6BFAEEF6544D39383E7CA73EF8E3A10">
    <w:name w:val="6CB6BFAEEF6544D39383E7CA73EF8E3A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11E2D7881AB941558CBA47805D70EEE710">
    <w:name w:val="11E2D7881AB941558CBA47805D70EEE7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6009F26D16814C8BB6758EED12539EC810">
    <w:name w:val="6009F26D16814C8BB6758EED12539EC8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10">
    <w:name w:val="F9A7830074F34573A3F0E747A16F00FF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10">
    <w:name w:val="12404B65A8244A0FA445D024105670D7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10">
    <w:name w:val="9E0907FA92964221A007F08E7F8F11DF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E6E912A43B5142DE8AD3ED89BEBF3D8310">
    <w:name w:val="E6E912A43B5142DE8AD3ED89BEBF3D83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37CACA89B9BD44A7A2038CB0BAD7CA5B10">
    <w:name w:val="37CACA89B9BD44A7A2038CB0BAD7CA5B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B27B583D7AB94D04AD36083B7DE74A2E10">
    <w:name w:val="B27B583D7AB94D04AD36083B7DE74A2E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4D1BD75EF13D42748CD1EEBD01F26F2B10">
    <w:name w:val="4D1BD75EF13D42748CD1EEBD01F26F2B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5591099F0E54C51A3009005CADCCF0510">
    <w:name w:val="35591099F0E54C51A3009005CADCCF05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26878633B2F4236A538B915B8210C4210">
    <w:name w:val="A26878633B2F4236A538B915B8210C42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A68B0C2A3497465D9782465B52DDB56410">
    <w:name w:val="A68B0C2A3497465D9782465B52DDB564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10">
    <w:name w:val="92491E27460B40068EE2A8250EC5CE1A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10">
    <w:name w:val="7FFA354474034F3C9FB2087773B8C994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10">
    <w:name w:val="71B3E0B856F84502A4F3CC5F678748A5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DFB7942DE606400BB28085DE6B4C5A7D10">
    <w:name w:val="DFB7942DE606400BB28085DE6B4C5A7D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53734AB0BED146A69480C2210716A02C10">
    <w:name w:val="53734AB0BED146A69480C2210716A02C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AEBBB5CCD16E4B6A94695CBB28A9D4C210">
    <w:name w:val="AEBBB5CCD16E4B6A94695CBB28A9D4C2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674F41A66C034EA7931031F779F2154A10">
    <w:name w:val="674F41A66C034EA7931031F779F2154A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93AF34EC03E443DFB149E47CFE09FD9B10">
    <w:name w:val="93AF34EC03E443DFB149E47CFE09FD9B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389C0391F8884F3BA144B07BF5A0881E10">
    <w:name w:val="389C0391F8884F3BA144B07BF5A0881E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82FC6E77730746E6860DFE253FE3382110">
    <w:name w:val="82FC6E77730746E6860DFE253FE33821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10">
    <w:name w:val="6B168AA89F434C6AB205655FBBFF4B48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10">
    <w:name w:val="80048EEDDD344071836C34C04F27D87F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10">
    <w:name w:val="19A893DAA62D4C4CB962080FA320A952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25E69EBB40EA46C4A0930C6029A7EAF610">
    <w:name w:val="25E69EBB40EA46C4A0930C6029A7EAF6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BE0F0A618B4A4FDBB06D9C41BD875F8D10">
    <w:name w:val="BE0F0A618B4A4FDBB06D9C41BD875F8D10"/>
    <w:rsid w:val="003E1860"/>
    <w:pPr>
      <w:tabs>
        <w:tab w:val="left" w:pos="300"/>
      </w:tabs>
      <w:spacing w:before="40" w:after="60" w:line="250" w:lineRule="atLeast"/>
    </w:pPr>
    <w:rPr>
      <w:rFonts w:ascii="Verdana" w:eastAsia="Times New Roman" w:hAnsi="Verdana" w:cs="Times New Roman"/>
      <w:b/>
      <w:sz w:val="19"/>
      <w:lang w:eastAsia="en-US"/>
    </w:rPr>
  </w:style>
  <w:style w:type="paragraph" w:customStyle="1" w:styleId="5ECC7DDE36C548F9B83080D134A7751A10">
    <w:name w:val="5ECC7DDE36C548F9B83080D134A7751A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336B5F62E2534CB38D436C9296665BBC10">
    <w:name w:val="336B5F62E2534CB38D436C9296665BBC10"/>
    <w:rsid w:val="003E1860"/>
    <w:pPr>
      <w:tabs>
        <w:tab w:val="left" w:pos="600"/>
      </w:tabs>
      <w:spacing w:before="60" w:after="60" w:line="220" w:lineRule="exact"/>
      <w:ind w:left="600" w:hanging="600"/>
    </w:pPr>
    <w:rPr>
      <w:rFonts w:ascii="Verdana" w:eastAsia="Times New Roman" w:hAnsi="Verdana" w:cs="Times New Roman"/>
      <w:sz w:val="17"/>
      <w:szCs w:val="20"/>
      <w:lang w:eastAsia="en-US"/>
    </w:rPr>
  </w:style>
  <w:style w:type="paragraph" w:customStyle="1" w:styleId="5952E0426141455A80775ECCEE0449A210">
    <w:name w:val="5952E0426141455A80775ECCEE0449A2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E285AFB02AA54950B6D7E23B2C2F2FC110">
    <w:name w:val="E285AFB02AA54950B6D7E23B2C2F2FC110"/>
    <w:rsid w:val="003E1860"/>
    <w:pPr>
      <w:framePr w:hSpace="180" w:wrap="around" w:vAnchor="text" w:hAnchor="text" w:x="108" w:y="1"/>
      <w:tabs>
        <w:tab w:val="left" w:pos="480"/>
      </w:tabs>
      <w:spacing w:before="60" w:after="60" w:line="220" w:lineRule="exact"/>
      <w:ind w:left="539" w:hanging="539"/>
      <w:suppressOverlap/>
    </w:pPr>
    <w:rPr>
      <w:rFonts w:ascii="Verdana" w:eastAsia="Times New Roman" w:hAnsi="Verdana" w:cs="Times New Roman"/>
      <w:sz w:val="17"/>
      <w:szCs w:val="20"/>
      <w:lang w:eastAsia="en-US"/>
    </w:rPr>
  </w:style>
  <w:style w:type="paragraph" w:customStyle="1" w:styleId="B9BF8FA6506F43E7AD39C37133290E6910">
    <w:name w:val="B9BF8FA6506F43E7AD39C37133290E69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10">
    <w:name w:val="6B40AD43C64A4496B02C5F86535862DF10"/>
    <w:rsid w:val="003E1860"/>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10">
    <w:name w:val="F8F8879F305E4E0E9643E97D2CC1547B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10">
    <w:name w:val="40EDF748CD6F4599B0F9D307CD7285EF10"/>
    <w:rsid w:val="003E1860"/>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1D7466C3AA44EB393F4869C5CF7F3047">
    <w:name w:val="51D7466C3AA44EB393F4869C5CF7F3047"/>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68C1DC94391422399A66BE0AC65B77D6">
    <w:name w:val="368C1DC94391422399A66BE0AC65B77D6"/>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36EB8FCED4E4E41AC6A12EBC3A8F0766">
    <w:name w:val="236EB8FCED4E4E41AC6A12EBC3A8F0766"/>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4BAA33EAB02841D28273DEAC795365A64">
    <w:name w:val="4BAA33EAB02841D28273DEAC795365A64"/>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96FA33163DFE47CDA165DFA532C72CA33">
    <w:name w:val="96FA33163DFE47CDA165DFA532C72CA3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6FCDF237679E459682B9AD524D3E537F3">
    <w:name w:val="6FCDF237679E459682B9AD524D3E537F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0CFBE18870B415588FF64960BB60FBD3">
    <w:name w:val="C0CFBE18870B415588FF64960BB60FBD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A97E021A38941A2A1BE1360C68D8EB33">
    <w:name w:val="CA97E021A38941A2A1BE1360C68D8EB3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1792D640A3E40A4843F07325C136EB13">
    <w:name w:val="E1792D640A3E40A4843F07325C136EB1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B6EB62DDE1784CAF9709D4DAAB4A094A3">
    <w:name w:val="B6EB62DDE1784CAF9709D4DAAB4A094A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39EF14AB1FE44E54845C500B1B261B983">
    <w:name w:val="39EF14AB1FE44E54845C500B1B261B98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CCFD20C7C704634B6FFD981BD0EBD663">
    <w:name w:val="ECCFD20C7C704634B6FFD981BD0EBD66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07578BAC17465E9FE8261074B334D93">
    <w:name w:val="F907578BAC17465E9FE8261074B334D9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DF8AB7142144C185490259EC2758DD3">
    <w:name w:val="CBDF8AB7142144C185490259EC2758DD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2FDD57EAD29B4443AFB9E09EB0DE38FD3">
    <w:name w:val="2FDD57EAD29B4443AFB9E09EB0DE38FD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BA60C2AA4B44CE6879FAD89CBA942FC3">
    <w:name w:val="CBA60C2AA4B44CE6879FAD89CBA942FC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F944EAD15E344D1B850091EF2E46471D3">
    <w:name w:val="F944EAD15E344D1B850091EF2E46471D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9A1C8537A70C4CD5819FAB304A202CA23">
    <w:name w:val="9A1C8537A70C4CD5819FAB304A202CA23"/>
    <w:rsid w:val="003E1860"/>
    <w:pPr>
      <w:tabs>
        <w:tab w:val="left" w:pos="720"/>
      </w:tabs>
      <w:spacing w:before="60" w:after="60" w:line="260" w:lineRule="atLeast"/>
    </w:pPr>
    <w:rPr>
      <w:rFonts w:ascii="Verdana" w:eastAsia="Batang" w:hAnsi="Verdana" w:cs="Times New Roman"/>
      <w:b/>
      <w:color w:val="FFFFFF"/>
      <w:sz w:val="20"/>
      <w:szCs w:val="20"/>
      <w:lang w:eastAsia="en-US"/>
    </w:rPr>
  </w:style>
  <w:style w:type="paragraph" w:customStyle="1" w:styleId="CB4D541E56804C4B9C0AAA380CDADC2F3">
    <w:name w:val="CB4D541E56804C4B9C0AAA380CDADC2F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C68EDF72D75B4701B862CB18A1A261013">
    <w:name w:val="C68EDF72D75B4701B862CB18A1A261013"/>
    <w:rsid w:val="003E1860"/>
    <w:pPr>
      <w:tabs>
        <w:tab w:val="left" w:pos="400"/>
      </w:tabs>
      <w:spacing w:before="40" w:after="40" w:line="240" w:lineRule="exact"/>
    </w:pPr>
    <w:rPr>
      <w:rFonts w:ascii="Verdana" w:eastAsia="Times New Roman" w:hAnsi="Verdana" w:cs="Times New Roman"/>
      <w:sz w:val="18"/>
      <w:szCs w:val="18"/>
      <w:lang w:eastAsia="en-US"/>
    </w:rPr>
  </w:style>
  <w:style w:type="paragraph" w:customStyle="1" w:styleId="EF42553EED8547CF8429B34601F195173">
    <w:name w:val="EF42553EED8547CF8429B34601F195173"/>
    <w:rsid w:val="003E1860"/>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00529546C02240D3B361CA4B86A9F4202">
    <w:name w:val="00529546C02240D3B361CA4B86A9F4202"/>
    <w:rsid w:val="003E1860"/>
    <w:pPr>
      <w:tabs>
        <w:tab w:val="left" w:pos="400"/>
        <w:tab w:val="left" w:pos="480"/>
        <w:tab w:val="left" w:pos="720"/>
      </w:tabs>
      <w:spacing w:before="80" w:after="80" w:line="260" w:lineRule="exact"/>
      <w:ind w:left="400" w:right="600" w:hanging="400"/>
    </w:pPr>
    <w:rPr>
      <w:rFonts w:ascii="Verdana" w:eastAsia="Times New Roman" w:hAnsi="Verdana" w:cs="Times New Roman"/>
      <w:sz w:val="20"/>
      <w:szCs w:val="20"/>
      <w:lang w:eastAsia="en-US"/>
    </w:rPr>
  </w:style>
  <w:style w:type="paragraph" w:customStyle="1" w:styleId="690C8B1F15FF4F6782A40074EB06EA8E">
    <w:name w:val="690C8B1F15FF4F6782A40074EB06EA8E"/>
    <w:rsid w:val="00E15B6B"/>
    <w:pPr>
      <w:spacing w:after="200" w:line="276" w:lineRule="auto"/>
    </w:pPr>
  </w:style>
  <w:style w:type="paragraph" w:customStyle="1" w:styleId="884B49B34C704D249F9F334ED9CF3BEE">
    <w:name w:val="884B49B34C704D249F9F334ED9CF3BEE"/>
    <w:rsid w:val="00E15B6B"/>
    <w:pPr>
      <w:spacing w:after="200" w:line="276" w:lineRule="auto"/>
    </w:pPr>
  </w:style>
  <w:style w:type="paragraph" w:customStyle="1" w:styleId="A16042ABE3EE4273BCEB0534A517B268">
    <w:name w:val="A16042ABE3EE4273BCEB0534A517B268"/>
    <w:rsid w:val="00E15B6B"/>
    <w:pPr>
      <w:spacing w:after="200" w:line="276" w:lineRule="auto"/>
    </w:pPr>
  </w:style>
  <w:style w:type="paragraph" w:customStyle="1" w:styleId="0DE082F52A284931B332F827997A9AA1">
    <w:name w:val="0DE082F52A284931B332F827997A9AA1"/>
    <w:rsid w:val="00E15B6B"/>
    <w:pPr>
      <w:spacing w:after="200" w:line="276" w:lineRule="auto"/>
    </w:pPr>
  </w:style>
  <w:style w:type="character" w:customStyle="1" w:styleId="UnitTitleBoldOrange18">
    <w:name w:val="Unit Title Bold Orange 18"/>
    <w:basedOn w:val="DefaultParagraphFont"/>
    <w:rsid w:val="00E15B6B"/>
  </w:style>
  <w:style w:type="paragraph" w:customStyle="1" w:styleId="5D02C50B9DE547BFAAABCFCBC8734C9133">
    <w:name w:val="5D02C50B9DE547BFAAABCFCBC8734C9133"/>
    <w:rsid w:val="00E15B6B"/>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paragraph" w:customStyle="1" w:styleId="B5A965E97BFA41E5895A237726A85A5233">
    <w:name w:val="B5A965E97BFA41E5895A237726A85A5233"/>
    <w:rsid w:val="00E15B6B"/>
    <w:pPr>
      <w:tabs>
        <w:tab w:val="left" w:pos="1400"/>
      </w:tabs>
      <w:spacing w:after="360" w:line="400" w:lineRule="atLeast"/>
      <w:ind w:left="1400" w:hanging="1400"/>
    </w:pPr>
    <w:rPr>
      <w:rFonts w:ascii="Verdana" w:eastAsia="Times New Roman" w:hAnsi="Verdana" w:cs="Times New Roman"/>
      <w:b/>
      <w:color w:val="C45911"/>
      <w:sz w:val="34"/>
      <w:szCs w:val="34"/>
      <w:lang w:eastAsia="en-US"/>
    </w:rPr>
  </w:style>
  <w:style w:type="character" w:customStyle="1" w:styleId="UnitInfoBoldOrange">
    <w:name w:val="Unit Info Bold Orange"/>
    <w:rsid w:val="00E15B6B"/>
    <w:rPr>
      <w:rFonts w:ascii="Verdana" w:hAnsi="Verdana"/>
      <w:b/>
      <w:color w:val="C45911"/>
      <w:sz w:val="21"/>
    </w:rPr>
  </w:style>
  <w:style w:type="paragraph" w:customStyle="1" w:styleId="F630A34BF39E4A5685471F8E6B2447F731">
    <w:name w:val="F630A34BF39E4A5685471F8E6B2447F731"/>
    <w:rsid w:val="00E15B6B"/>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8BC00EB59B73428C97C7EAB441BE971129">
    <w:name w:val="8BC00EB59B73428C97C7EAB441BE971129"/>
    <w:rsid w:val="00E15B6B"/>
    <w:pPr>
      <w:tabs>
        <w:tab w:val="left" w:pos="1191"/>
        <w:tab w:val="left" w:pos="2705"/>
        <w:tab w:val="left" w:pos="3391"/>
      </w:tabs>
      <w:spacing w:after="0" w:line="360" w:lineRule="atLeast"/>
      <w:contextualSpacing/>
    </w:pPr>
    <w:rPr>
      <w:rFonts w:ascii="Verdana" w:eastAsia="Times New Roman" w:hAnsi="Verdana" w:cs="Times New Roman"/>
      <w:sz w:val="21"/>
      <w:szCs w:val="21"/>
      <w:lang w:eastAsia="en-US"/>
    </w:rPr>
  </w:style>
  <w:style w:type="paragraph" w:customStyle="1" w:styleId="CB87C26A8D78418280A97A24E1741CCE28">
    <w:name w:val="CB87C26A8D78418280A97A24E1741CCE28"/>
    <w:rsid w:val="00E15B6B"/>
    <w:pPr>
      <w:pBdr>
        <w:bottom w:val="single" w:sz="8" w:space="3" w:color="F79646"/>
      </w:pBdr>
      <w:tabs>
        <w:tab w:val="left" w:pos="1191"/>
        <w:tab w:val="left" w:pos="2705"/>
        <w:tab w:val="left" w:pos="3391"/>
      </w:tabs>
      <w:spacing w:after="360" w:line="360" w:lineRule="atLeast"/>
      <w:contextualSpacing/>
    </w:pPr>
    <w:rPr>
      <w:rFonts w:ascii="Verdana" w:eastAsia="Times New Roman" w:hAnsi="Verdana" w:cs="Times New Roman"/>
      <w:sz w:val="21"/>
      <w:szCs w:val="21"/>
      <w:lang w:eastAsia="en-US"/>
    </w:rPr>
  </w:style>
  <w:style w:type="character" w:customStyle="1" w:styleId="KTARef">
    <w:name w:val="KTA_Ref"/>
    <w:rsid w:val="00A92CE3"/>
    <w:rPr>
      <w:rFonts w:ascii="Verdana" w:hAnsi="Verdana"/>
      <w:b/>
      <w:sz w:val="20"/>
    </w:rPr>
  </w:style>
  <w:style w:type="paragraph" w:customStyle="1" w:styleId="F6F87013AE2E4BCD9795152987C1016823">
    <w:name w:val="F6F87013AE2E4BCD9795152987C1016823"/>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character" w:customStyle="1" w:styleId="TextChar">
    <w:name w:val="Text Char"/>
    <w:link w:val="Text"/>
    <w:rsid w:val="00A92CE3"/>
    <w:rPr>
      <w:rFonts w:ascii="Verdana" w:hAnsi="Verdana" w:cs="Humanist521BT-Light"/>
      <w:sz w:val="18"/>
      <w:szCs w:val="18"/>
    </w:rPr>
  </w:style>
  <w:style w:type="paragraph" w:customStyle="1" w:styleId="Text">
    <w:name w:val="Text"/>
    <w:basedOn w:val="Normal"/>
    <w:link w:val="TextChar"/>
    <w:rsid w:val="00A92CE3"/>
    <w:pPr>
      <w:autoSpaceDE w:val="0"/>
      <w:autoSpaceDN w:val="0"/>
      <w:adjustRightInd w:val="0"/>
      <w:spacing w:before="60" w:after="60" w:line="260" w:lineRule="exact"/>
    </w:pPr>
    <w:rPr>
      <w:rFonts w:ascii="Verdana" w:hAnsi="Verdana" w:cs="Humanist521BT-Light"/>
      <w:sz w:val="18"/>
      <w:szCs w:val="18"/>
    </w:rPr>
  </w:style>
  <w:style w:type="paragraph" w:customStyle="1" w:styleId="80BBE4B5612247A9929A394D910B236723">
    <w:name w:val="80BBE4B5612247A9929A394D910B236723"/>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22">
    <w:name w:val="9DB9C0E8D3DD47AB9D5D79AE48235C68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22">
    <w:name w:val="B0C828AA413945ACBD8430081696646D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22">
    <w:name w:val="6B33320580A94BEC9D8511ECA2F2F9BF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22">
    <w:name w:val="299978DE29B847A3B021C94DCDDEC02B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22">
    <w:name w:val="E7A2C793231946DF9D2BEC6918035977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22">
    <w:name w:val="37C4A5CA59EE49128CC5DF30DA7564E0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22">
    <w:name w:val="D3CC6BFEB49145369B4E11CC44A60914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22">
    <w:name w:val="F393237637D44590AC1E8FDB30B32CA922"/>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21">
    <w:name w:val="303A8A4C268A42219BB1A92D1826370321"/>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21">
    <w:name w:val="8C8C0225A9B74172961CE5491F1DD28F21"/>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21">
    <w:name w:val="160F876FC7B9492EAB2C3AF279D079B421"/>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21">
    <w:name w:val="1B696DD005594D7EBC0980E2DECB2D9921"/>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19">
    <w:name w:val="C0FC28D534064AAA9B37E091F85A3B6519"/>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19">
    <w:name w:val="06419F850A5A494685CC70B3EE3012FE19"/>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19">
    <w:name w:val="1619351E087543D8B4BD9D01F7301C7E19"/>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19">
    <w:name w:val="7A1EFAAAF4F94FDAAEBAA08901A482B319"/>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21">
    <w:name w:val="2312168339F4400EB597B90ACE7C002321"/>
    <w:rsid w:val="00E15B6B"/>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8">
    <w:name w:val="B6B52AB7F40247EFA3D39017AA03765E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8">
    <w:name w:val="78BA35A7B3B4476C9B80B0F48966F888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8">
    <w:name w:val="ECB646F0F16D48238B39E28C95AA3896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8">
    <w:name w:val="D11F957BD4044C78B85644D1C1E2EE37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8">
    <w:name w:val="46756568AFC048D7A57FFEC633970EA2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8">
    <w:name w:val="0B1B19D8FD9F4BBF8BD8164D49F2BC1E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8">
    <w:name w:val="96D957CBA7A1406183B97E949908E502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8">
    <w:name w:val="9FC9F76834A14DB498F38D731E7AF6B7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8">
    <w:name w:val="15C5A52E172D44E594CE3A02CB90E69118"/>
    <w:rsid w:val="00E15B6B"/>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8">
    <w:name w:val="6B19C961C7DE46F893B90FD79D531A19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8">
    <w:name w:val="19812109F65C4165BFFDE6EBC06A999C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8">
    <w:name w:val="F95BB569E90B4B398CA850D71EF371B1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8">
    <w:name w:val="DEEBF1C2043143BB90B8032BF772941F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8">
    <w:name w:val="118393973D4742989D4FFC4F82024242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8">
    <w:name w:val="55EABD1D40204CA4A4FF42AC9A16B56D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8">
    <w:name w:val="9FA3CF7C5A2A4F468D4AAE0FD6BF81E3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8">
    <w:name w:val="1FA466FFDA35406B912D9BB0FE19DFB5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8">
    <w:name w:val="2C93FCE119BC44B88209ECAEFB08F09218"/>
    <w:rsid w:val="00E15B6B"/>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8">
    <w:name w:val="6286BC46F0BA4C60BB540492253AE560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8">
    <w:name w:val="3217C515A12E48BF8D2C3390DBD0DAC8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8">
    <w:name w:val="EE5E7A0CCFAD4553A9FCF9C3FF19B979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8">
    <w:name w:val="D61EF427BA2C4CA49F109BA786EFDE06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8">
    <w:name w:val="23BE8612B48740EA847873366BF1F71B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8">
    <w:name w:val="6E0DE673AD0544FAAE9D015DFF88C2FC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8">
    <w:name w:val="CDE13C271D0D4A0BB32A3A11D594B9E9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8">
    <w:name w:val="C9C92623A8D0468E8310CF191047D37F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8">
    <w:name w:val="237C69010E2E4CC39365F0B27600917118"/>
    <w:rsid w:val="00E15B6B"/>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8">
    <w:name w:val="EC1CDB98CCE9430B9264B0C3168B00DF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8">
    <w:name w:val="0D4E6E118C7A41AE96C89A57CA2A02DA18"/>
    <w:rsid w:val="00E15B6B"/>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8">
    <w:name w:val="3082F44C5F9C402A968F71114DB8E529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8">
    <w:name w:val="A218E155428949459B9132C614831677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8">
    <w:name w:val="3CED623BF22D46D2AE99A90B0AC1B8E8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8">
    <w:name w:val="510C9DB73A0A4CFE951C8A3156F0E9D4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8">
    <w:name w:val="45FAA718CE674B14985388C3A44AAFB4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8">
    <w:name w:val="5C7FFED129174CB7B27528BF8160DCE018"/>
    <w:rsid w:val="00E15B6B"/>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8">
    <w:name w:val="110C5A65BBB34C178C1E9C6D596E4C7118"/>
    <w:rsid w:val="00E15B6B"/>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8">
    <w:name w:val="8CF81A88C2FF4BE08F628D82105B89C918"/>
    <w:rsid w:val="00E15B6B"/>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8">
    <w:name w:val="070C59FCB89F4C248411E8C940CD63B718"/>
    <w:rsid w:val="00E15B6B"/>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6">
    <w:name w:val="D1A1C5A19B004FB5BCAC5A89D1B182B716"/>
    <w:rsid w:val="00E15B6B"/>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6">
    <w:name w:val="D366D5AB281B43BF9DF62346D868620216"/>
    <w:rsid w:val="00E15B6B"/>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6">
    <w:name w:val="53C631C8BC3A46EE8898BB0432BFC9B716"/>
    <w:rsid w:val="00E15B6B"/>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6">
    <w:name w:val="82F586C5536B4755ADC192FD1C87E79E16"/>
    <w:rsid w:val="00E15B6B"/>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6">
    <w:name w:val="4F951FEC16FF40A6AFBC584A334B175116"/>
    <w:rsid w:val="00E15B6B"/>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6">
    <w:name w:val="DE44C81177D74C5DA1CB081912A3A55816"/>
    <w:rsid w:val="00E15B6B"/>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6">
    <w:name w:val="685AC895004E49D9937017BA0FFECD9D16"/>
    <w:rsid w:val="00E15B6B"/>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6">
    <w:name w:val="D80C670399D74523AC1989DB0EB2374216"/>
    <w:rsid w:val="00E15B6B"/>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6">
    <w:name w:val="48F0089FD94B486487BC7C3DB390BC8616"/>
    <w:rsid w:val="00E15B6B"/>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6">
    <w:name w:val="D68AA79331AA4A0082E7055CCD04ED3D16"/>
    <w:rsid w:val="00E15B6B"/>
    <w:pPr>
      <w:spacing w:before="200" w:after="120" w:line="260" w:lineRule="exact"/>
    </w:pPr>
    <w:rPr>
      <w:rFonts w:ascii="Verdana" w:eastAsia="Times New Roman" w:hAnsi="Verdana" w:cs="Times New Roman"/>
      <w:b/>
      <w:sz w:val="20"/>
      <w:szCs w:val="20"/>
      <w:lang w:eastAsia="en-US"/>
    </w:rPr>
  </w:style>
  <w:style w:type="paragraph" w:customStyle="1" w:styleId="6FBE73AFC1F249B49BD178CDBE0FE4D612">
    <w:name w:val="6FBE73AFC1F249B49BD178CDBE0FE4D612"/>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B603FC3ABDD24339BFC288C9F8E9E94313">
    <w:name w:val="B603FC3ABDD24339BFC288C9F8E9E94313"/>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C84F908F7AF4DA2A6534DA6A470221712">
    <w:name w:val="6C84F908F7AF4DA2A6534DA6A470221712"/>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4C9D768A8BC84D5EBAA9E59AC8B611A113">
    <w:name w:val="4C9D768A8BC84D5EBAA9E59AC8B611A113"/>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17D1D78CF9E848C9AC0044DBC3EFAE1511">
    <w:name w:val="17D1D78CF9E848C9AC0044DBC3EFAE15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11">
    <w:name w:val="A06E74F6DF564861AFEAB04ED4B5C4B1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Ctabletext">
    <w:name w:val="AC table text"/>
    <w:link w:val="ACtabletextChar"/>
    <w:rsid w:val="00A92CE3"/>
    <w:pPr>
      <w:tabs>
        <w:tab w:val="left" w:pos="480"/>
      </w:tabs>
      <w:spacing w:before="60" w:after="60" w:line="220" w:lineRule="exact"/>
      <w:ind w:left="482" w:hanging="482"/>
    </w:pPr>
    <w:rPr>
      <w:rFonts w:ascii="Verdana" w:eastAsia="Times New Roman" w:hAnsi="Verdana" w:cs="Times New Roman"/>
      <w:sz w:val="17"/>
      <w:szCs w:val="20"/>
      <w:lang w:eastAsia="en-US"/>
    </w:rPr>
  </w:style>
  <w:style w:type="character" w:customStyle="1" w:styleId="ACtabletextChar">
    <w:name w:val="AC table text Char"/>
    <w:link w:val="ACtabletext"/>
    <w:rsid w:val="00A92CE3"/>
    <w:rPr>
      <w:rFonts w:ascii="Verdana" w:eastAsia="Times New Roman" w:hAnsi="Verdana" w:cs="Times New Roman"/>
      <w:sz w:val="17"/>
      <w:szCs w:val="20"/>
      <w:lang w:eastAsia="en-US"/>
    </w:rPr>
  </w:style>
  <w:style w:type="paragraph" w:customStyle="1" w:styleId="848004ECE6F5455587AEC5461DF4F84C11">
    <w:name w:val="848004ECE6F5455587AEC5461DF4F84C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11">
    <w:name w:val="A0CB7DCA98AE4BDE94099ADECBE1896F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526F3276F3D4682B85E8CC3C3A672D611">
    <w:name w:val="4526F3276F3D4682B85E8CC3C3A672D6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90C8B1F15FF4F6782A40074EB06EA8E1">
    <w:name w:val="690C8B1F15FF4F6782A40074EB06EA8E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CB6BFAEEF6544D39383E7CA73EF8E3A11">
    <w:name w:val="6CB6BFAEEF6544D39383E7CA73EF8E3A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11E2D7881AB941558CBA47805D70EEE711">
    <w:name w:val="11E2D7881AB941558CBA47805D70EEE7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009F26D16814C8BB6758EED12539EC811">
    <w:name w:val="6009F26D16814C8BB6758EED12539EC8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11">
    <w:name w:val="F9A7830074F34573A3F0E747A16F00FF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11">
    <w:name w:val="12404B65A8244A0FA445D024105670D7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11">
    <w:name w:val="9E0907FA92964221A007F08E7F8F11DF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B27B583D7AB94D04AD36083B7DE74A2E11">
    <w:name w:val="B27B583D7AB94D04AD36083B7DE74A2E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4D1BD75EF13D42748CD1EEBD01F26F2B11">
    <w:name w:val="4D1BD75EF13D42748CD1EEBD01F26F2B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5591099F0E54C51A3009005CADCCF0511">
    <w:name w:val="35591099F0E54C51A3009005CADCCF05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A26878633B2F4236A538B915B8210C4211">
    <w:name w:val="A26878633B2F4236A538B915B8210C42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A68B0C2A3497465D9782465B52DDB56411">
    <w:name w:val="A68B0C2A3497465D9782465B52DDB564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11">
    <w:name w:val="92491E27460B40068EE2A8250EC5CE1A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11">
    <w:name w:val="7FFA354474034F3C9FB2087773B8C994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11">
    <w:name w:val="71B3E0B856F84502A4F3CC5F678748A5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EBBB5CCD16E4B6A94695CBB28A9D4C211">
    <w:name w:val="AEBBB5CCD16E4B6A94695CBB28A9D4C2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74F41A66C034EA7931031F779F2154A11">
    <w:name w:val="674F41A66C034EA7931031F779F2154A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93AF34EC03E443DFB149E47CFE09FD9B11">
    <w:name w:val="93AF34EC03E443DFB149E47CFE09FD9B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89C0391F8884F3BA144B07BF5A0881E11">
    <w:name w:val="389C0391F8884F3BA144B07BF5A0881E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82FC6E77730746E6860DFE253FE3382111">
    <w:name w:val="82FC6E77730746E6860DFE253FE33821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11">
    <w:name w:val="6B168AA89F434C6AB205655FBBFF4B48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11">
    <w:name w:val="80048EEDDD344071836C34C04F27D87F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11">
    <w:name w:val="19A893DAA62D4C4CB962080FA320A952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ECC7DDE36C548F9B83080D134A7751A11">
    <w:name w:val="5ECC7DDE36C548F9B83080D134A7751A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36B5F62E2534CB38D436C9296665BBC11">
    <w:name w:val="336B5F62E2534CB38D436C9296665BBC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5952E0426141455A80775ECCEE0449A211">
    <w:name w:val="5952E0426141455A80775ECCEE0449A2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E285AFB02AA54950B6D7E23B2C2F2FC111">
    <w:name w:val="E285AFB02AA54950B6D7E23B2C2F2FC111"/>
    <w:rsid w:val="00E15B6B"/>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B9BF8FA6506F43E7AD39C37133290E6911">
    <w:name w:val="B9BF8FA6506F43E7AD39C37133290E69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11">
    <w:name w:val="6B40AD43C64A4496B02C5F86535862DF11"/>
    <w:rsid w:val="00E15B6B"/>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11">
    <w:name w:val="F8F8879F305E4E0E9643E97D2CC1547B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11">
    <w:name w:val="40EDF748CD6F4599B0F9D307CD7285EF11"/>
    <w:rsid w:val="00E15B6B"/>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662518A38824608866E7075A6C61F6628">
    <w:name w:val="1662518A38824608866E7075A6C61F6628"/>
    <w:rsid w:val="001835F1"/>
    <w:pPr>
      <w:autoSpaceDE w:val="0"/>
      <w:autoSpaceDN w:val="0"/>
      <w:adjustRightInd w:val="0"/>
      <w:spacing w:before="60" w:after="60" w:line="260" w:lineRule="exact"/>
    </w:pPr>
    <w:rPr>
      <w:rFonts w:ascii="Verdana" w:eastAsia="Batang" w:hAnsi="Verdana" w:cs="Humanist521BT-Light"/>
      <w:sz w:val="18"/>
      <w:szCs w:val="18"/>
      <w:lang w:eastAsia="en-US"/>
    </w:rPr>
  </w:style>
  <w:style w:type="paragraph" w:customStyle="1" w:styleId="375F6D73A979438AA5584E5155D02D1224">
    <w:name w:val="375F6D73A979438AA5584E5155D02D1224"/>
    <w:rsid w:val="001835F1"/>
    <w:pPr>
      <w:autoSpaceDE w:val="0"/>
      <w:autoSpaceDN w:val="0"/>
      <w:adjustRightInd w:val="0"/>
      <w:spacing w:before="60" w:after="60" w:line="260" w:lineRule="exact"/>
    </w:pPr>
    <w:rPr>
      <w:rFonts w:ascii="Verdana" w:eastAsia="Batang" w:hAnsi="Verdana" w:cs="Humanist521BT-Light"/>
      <w:sz w:val="18"/>
      <w:szCs w:val="18"/>
      <w:lang w:eastAsia="en-US"/>
    </w:rPr>
  </w:style>
  <w:style w:type="paragraph" w:customStyle="1" w:styleId="F6F87013AE2E4BCD9795152987C1016824">
    <w:name w:val="F6F87013AE2E4BCD9795152987C1016824"/>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0BBE4B5612247A9929A394D910B236724">
    <w:name w:val="80BBE4B5612247A9929A394D910B236724"/>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DB9C0E8D3DD47AB9D5D79AE48235C6823">
    <w:name w:val="9DB9C0E8D3DD47AB9D5D79AE48235C68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0C828AA413945ACBD8430081696646D23">
    <w:name w:val="B0C828AA413945ACBD8430081696646D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6B33320580A94BEC9D8511ECA2F2F9BF23">
    <w:name w:val="6B33320580A94BEC9D8511ECA2F2F9BF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99978DE29B847A3B021C94DCDDEC02B23">
    <w:name w:val="299978DE29B847A3B021C94DCDDEC02B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7A2C793231946DF9D2BEC691803597723">
    <w:name w:val="E7A2C793231946DF9D2BEC6918035977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7C4A5CA59EE49128CC5DF30DA7564E023">
    <w:name w:val="37C4A5CA59EE49128CC5DF30DA7564E0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D3CC6BFEB49145369B4E11CC44A6091423">
    <w:name w:val="D3CC6BFEB49145369B4E11CC44A60914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93237637D44590AC1E8FDB30B32CA923">
    <w:name w:val="F393237637D44590AC1E8FDB30B32CA923"/>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3A8A4C268A42219BB1A92D1826370322">
    <w:name w:val="303A8A4C268A42219BB1A92D1826370322"/>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C8C0225A9B74172961CE5491F1DD28F22">
    <w:name w:val="8C8C0225A9B74172961CE5491F1DD28F22"/>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60F876FC7B9492EAB2C3AF279D079B422">
    <w:name w:val="160F876FC7B9492EAB2C3AF279D079B422"/>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B696DD005594D7EBC0980E2DECB2D9922">
    <w:name w:val="1B696DD005594D7EBC0980E2DECB2D9922"/>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0FC28D534064AAA9B37E091F85A3B6520">
    <w:name w:val="C0FC28D534064AAA9B37E091F85A3B6520"/>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6419F850A5A494685CC70B3EE3012FE20">
    <w:name w:val="06419F850A5A494685CC70B3EE3012FE20"/>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619351E087543D8B4BD9D01F7301C7E20">
    <w:name w:val="1619351E087543D8B4BD9D01F7301C7E20"/>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7A1EFAAAF4F94FDAAEBAA08901A482B320">
    <w:name w:val="7A1EFAAAF4F94FDAAEBAA08901A482B320"/>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12168339F4400EB597B90ACE7C002322">
    <w:name w:val="2312168339F4400EB597B90ACE7C002322"/>
    <w:rsid w:val="001835F1"/>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B6B52AB7F40247EFA3D39017AA03765E19">
    <w:name w:val="B6B52AB7F40247EFA3D39017AA03765E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8BA35A7B3B4476C9B80B0F48966F88819">
    <w:name w:val="78BA35A7B3B4476C9B80B0F48966F888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CB646F0F16D48238B39E28C95AA389619">
    <w:name w:val="ECB646F0F16D48238B39E28C95AA3896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11F957BD4044C78B85644D1C1E2EE3719">
    <w:name w:val="D11F957BD4044C78B85644D1C1E2EE37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6756568AFC048D7A57FFEC633970EA219">
    <w:name w:val="46756568AFC048D7A57FFEC633970EA2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0B1B19D8FD9F4BBF8BD8164D49F2BC1E19">
    <w:name w:val="0B1B19D8FD9F4BBF8BD8164D49F2BC1E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6D957CBA7A1406183B97E949908E50219">
    <w:name w:val="96D957CBA7A1406183B97E949908E502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C9F76834A14DB498F38D731E7AF6B719">
    <w:name w:val="9FC9F76834A14DB498F38D731E7AF6B7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5C5A52E172D44E594CE3A02CB90E69119">
    <w:name w:val="15C5A52E172D44E594CE3A02CB90E69119"/>
    <w:rsid w:val="001835F1"/>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B19C961C7DE46F893B90FD79D531A1919">
    <w:name w:val="6B19C961C7DE46F893B90FD79D531A19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9812109F65C4165BFFDE6EBC06A999C19">
    <w:name w:val="19812109F65C4165BFFDE6EBC06A999C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95BB569E90B4B398CA850D71EF371B119">
    <w:name w:val="F95BB569E90B4B398CA850D71EF371B1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EEBF1C2043143BB90B8032BF772941F19">
    <w:name w:val="DEEBF1C2043143BB90B8032BF772941F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8393973D4742989D4FFC4F8202424219">
    <w:name w:val="118393973D4742989D4FFC4F82024242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5EABD1D40204CA4A4FF42AC9A16B56D19">
    <w:name w:val="55EABD1D40204CA4A4FF42AC9A16B56D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9FA3CF7C5A2A4F468D4AAE0FD6BF81E319">
    <w:name w:val="9FA3CF7C5A2A4F468D4AAE0FD6BF81E3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FA466FFDA35406B912D9BB0FE19DFB519">
    <w:name w:val="1FA466FFDA35406B912D9BB0FE19DFB5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C93FCE119BC44B88209ECAEFB08F09219">
    <w:name w:val="2C93FCE119BC44B88209ECAEFB08F09219"/>
    <w:rsid w:val="001835F1"/>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6286BC46F0BA4C60BB540492253AE56019">
    <w:name w:val="6286BC46F0BA4C60BB540492253AE560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17C515A12E48BF8D2C3390DBD0DAC819">
    <w:name w:val="3217C515A12E48BF8D2C3390DBD0DAC8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E5E7A0CCFAD4553A9FCF9C3FF19B97919">
    <w:name w:val="EE5E7A0CCFAD4553A9FCF9C3FF19B979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D61EF427BA2C4CA49F109BA786EFDE0619">
    <w:name w:val="D61EF427BA2C4CA49F109BA786EFDE06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BE8612B48740EA847873366BF1F71B19">
    <w:name w:val="23BE8612B48740EA847873366BF1F71B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6E0DE673AD0544FAAE9D015DFF88C2FC19">
    <w:name w:val="6E0DE673AD0544FAAE9D015DFF88C2FC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DE13C271D0D4A0BB32A3A11D594B9E919">
    <w:name w:val="CDE13C271D0D4A0BB32A3A11D594B9E9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C9C92623A8D0468E8310CF191047D37F19">
    <w:name w:val="C9C92623A8D0468E8310CF191047D37F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237C69010E2E4CC39365F0B27600917119">
    <w:name w:val="237C69010E2E4CC39365F0B27600917119"/>
    <w:rsid w:val="001835F1"/>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EC1CDB98CCE9430B9264B0C3168B00DF19">
    <w:name w:val="EC1CDB98CCE9430B9264B0C3168B00DF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0D4E6E118C7A41AE96C89A57CA2A02DA19">
    <w:name w:val="0D4E6E118C7A41AE96C89A57CA2A02DA19"/>
    <w:rsid w:val="001835F1"/>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082F44C5F9C402A968F71114DB8E52919">
    <w:name w:val="3082F44C5F9C402A968F71114DB8E529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A218E155428949459B9132C61483167719">
    <w:name w:val="A218E155428949459B9132C614831677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3CED623BF22D46D2AE99A90B0AC1B8E819">
    <w:name w:val="3CED623BF22D46D2AE99A90B0AC1B8E8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10C9DB73A0A4CFE951C8A3156F0E9D419">
    <w:name w:val="510C9DB73A0A4CFE951C8A3156F0E9D4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45FAA718CE674B14985388C3A44AAFB419">
    <w:name w:val="45FAA718CE674B14985388C3A44AAFB4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5C7FFED129174CB7B27528BF8160DCE019">
    <w:name w:val="5C7FFED129174CB7B27528BF8160DCE019"/>
    <w:rsid w:val="001835F1"/>
    <w:pPr>
      <w:tabs>
        <w:tab w:val="left" w:pos="400"/>
      </w:tabs>
      <w:spacing w:before="40" w:after="40" w:line="220" w:lineRule="exact"/>
      <w:ind w:left="403" w:hanging="403"/>
    </w:pPr>
    <w:rPr>
      <w:rFonts w:ascii="Verdana" w:eastAsia="Times New Roman" w:hAnsi="Verdana" w:cs="Times New Roman"/>
      <w:sz w:val="17"/>
      <w:szCs w:val="17"/>
      <w:lang w:eastAsia="en-US"/>
    </w:rPr>
  </w:style>
  <w:style w:type="paragraph" w:customStyle="1" w:styleId="110C5A65BBB34C178C1E9C6D596E4C7119">
    <w:name w:val="110C5A65BBB34C178C1E9C6D596E4C7119"/>
    <w:rsid w:val="001835F1"/>
    <w:pPr>
      <w:tabs>
        <w:tab w:val="left" w:pos="400"/>
      </w:tabs>
      <w:spacing w:before="60" w:after="60" w:line="240" w:lineRule="exact"/>
    </w:pPr>
    <w:rPr>
      <w:rFonts w:ascii="Verdana" w:eastAsia="Times New Roman" w:hAnsi="Verdana" w:cs="Times New Roman"/>
      <w:sz w:val="18"/>
      <w:szCs w:val="18"/>
      <w:lang w:eastAsia="en-US"/>
    </w:rPr>
  </w:style>
  <w:style w:type="paragraph" w:customStyle="1" w:styleId="8CF81A88C2FF4BE08F628D82105B89C919">
    <w:name w:val="8CF81A88C2FF4BE08F628D82105B89C919"/>
    <w:rsid w:val="001835F1"/>
    <w:pPr>
      <w:spacing w:before="200" w:after="120" w:line="260" w:lineRule="exact"/>
    </w:pPr>
    <w:rPr>
      <w:rFonts w:ascii="Verdana" w:eastAsia="Times New Roman" w:hAnsi="Verdana" w:cs="Times New Roman"/>
      <w:b/>
      <w:sz w:val="20"/>
      <w:szCs w:val="20"/>
      <w:lang w:eastAsia="en-US"/>
    </w:rPr>
  </w:style>
  <w:style w:type="paragraph" w:customStyle="1" w:styleId="070C59FCB89F4C248411E8C940CD63B719">
    <w:name w:val="070C59FCB89F4C248411E8C940CD63B719"/>
    <w:rsid w:val="001835F1"/>
    <w:pPr>
      <w:spacing w:before="200" w:after="120" w:line="260" w:lineRule="exact"/>
    </w:pPr>
    <w:rPr>
      <w:rFonts w:ascii="Verdana" w:eastAsia="Times New Roman" w:hAnsi="Verdana" w:cs="Times New Roman"/>
      <w:b/>
      <w:sz w:val="20"/>
      <w:szCs w:val="20"/>
      <w:lang w:eastAsia="en-US"/>
    </w:rPr>
  </w:style>
  <w:style w:type="paragraph" w:customStyle="1" w:styleId="D1A1C5A19B004FB5BCAC5A89D1B182B717">
    <w:name w:val="D1A1C5A19B004FB5BCAC5A89D1B182B717"/>
    <w:rsid w:val="001835F1"/>
    <w:pPr>
      <w:spacing w:before="200" w:after="120" w:line="260" w:lineRule="exact"/>
    </w:pPr>
    <w:rPr>
      <w:rFonts w:ascii="Verdana" w:eastAsia="Times New Roman" w:hAnsi="Verdana" w:cs="Times New Roman"/>
      <w:b/>
      <w:sz w:val="20"/>
      <w:szCs w:val="20"/>
      <w:lang w:eastAsia="en-US"/>
    </w:rPr>
  </w:style>
  <w:style w:type="paragraph" w:customStyle="1" w:styleId="D366D5AB281B43BF9DF62346D868620217">
    <w:name w:val="D366D5AB281B43BF9DF62346D868620217"/>
    <w:rsid w:val="001835F1"/>
    <w:pPr>
      <w:spacing w:before="200" w:after="120" w:line="260" w:lineRule="exact"/>
    </w:pPr>
    <w:rPr>
      <w:rFonts w:ascii="Verdana" w:eastAsia="Times New Roman" w:hAnsi="Verdana" w:cs="Times New Roman"/>
      <w:b/>
      <w:sz w:val="20"/>
      <w:szCs w:val="20"/>
      <w:lang w:eastAsia="en-US"/>
    </w:rPr>
  </w:style>
  <w:style w:type="paragraph" w:customStyle="1" w:styleId="53C631C8BC3A46EE8898BB0432BFC9B717">
    <w:name w:val="53C631C8BC3A46EE8898BB0432BFC9B717"/>
    <w:rsid w:val="001835F1"/>
    <w:pPr>
      <w:spacing w:before="200" w:after="120" w:line="260" w:lineRule="exact"/>
    </w:pPr>
    <w:rPr>
      <w:rFonts w:ascii="Verdana" w:eastAsia="Times New Roman" w:hAnsi="Verdana" w:cs="Times New Roman"/>
      <w:b/>
      <w:sz w:val="20"/>
      <w:szCs w:val="20"/>
      <w:lang w:eastAsia="en-US"/>
    </w:rPr>
  </w:style>
  <w:style w:type="paragraph" w:customStyle="1" w:styleId="82F586C5536B4755ADC192FD1C87E79E17">
    <w:name w:val="82F586C5536B4755ADC192FD1C87E79E17"/>
    <w:rsid w:val="001835F1"/>
    <w:pPr>
      <w:spacing w:before="200" w:after="120" w:line="260" w:lineRule="exact"/>
    </w:pPr>
    <w:rPr>
      <w:rFonts w:ascii="Verdana" w:eastAsia="Times New Roman" w:hAnsi="Verdana" w:cs="Times New Roman"/>
      <w:b/>
      <w:sz w:val="20"/>
      <w:szCs w:val="20"/>
      <w:lang w:eastAsia="en-US"/>
    </w:rPr>
  </w:style>
  <w:style w:type="paragraph" w:customStyle="1" w:styleId="4F951FEC16FF40A6AFBC584A334B175117">
    <w:name w:val="4F951FEC16FF40A6AFBC584A334B175117"/>
    <w:rsid w:val="001835F1"/>
    <w:pPr>
      <w:spacing w:before="200" w:after="120" w:line="260" w:lineRule="exact"/>
    </w:pPr>
    <w:rPr>
      <w:rFonts w:ascii="Verdana" w:eastAsia="Times New Roman" w:hAnsi="Verdana" w:cs="Times New Roman"/>
      <w:b/>
      <w:sz w:val="20"/>
      <w:szCs w:val="20"/>
      <w:lang w:eastAsia="en-US"/>
    </w:rPr>
  </w:style>
  <w:style w:type="paragraph" w:customStyle="1" w:styleId="DE44C81177D74C5DA1CB081912A3A55817">
    <w:name w:val="DE44C81177D74C5DA1CB081912A3A55817"/>
    <w:rsid w:val="001835F1"/>
    <w:pPr>
      <w:spacing w:before="200" w:after="120" w:line="260" w:lineRule="exact"/>
    </w:pPr>
    <w:rPr>
      <w:rFonts w:ascii="Verdana" w:eastAsia="Times New Roman" w:hAnsi="Verdana" w:cs="Times New Roman"/>
      <w:b/>
      <w:sz w:val="20"/>
      <w:szCs w:val="20"/>
      <w:lang w:eastAsia="en-US"/>
    </w:rPr>
  </w:style>
  <w:style w:type="paragraph" w:customStyle="1" w:styleId="685AC895004E49D9937017BA0FFECD9D17">
    <w:name w:val="685AC895004E49D9937017BA0FFECD9D17"/>
    <w:rsid w:val="001835F1"/>
    <w:pPr>
      <w:spacing w:before="200" w:after="120" w:line="260" w:lineRule="exact"/>
    </w:pPr>
    <w:rPr>
      <w:rFonts w:ascii="Verdana" w:eastAsia="Times New Roman" w:hAnsi="Verdana" w:cs="Times New Roman"/>
      <w:b/>
      <w:sz w:val="20"/>
      <w:szCs w:val="20"/>
      <w:lang w:eastAsia="en-US"/>
    </w:rPr>
  </w:style>
  <w:style w:type="paragraph" w:customStyle="1" w:styleId="D80C670399D74523AC1989DB0EB2374217">
    <w:name w:val="D80C670399D74523AC1989DB0EB2374217"/>
    <w:rsid w:val="001835F1"/>
    <w:pPr>
      <w:spacing w:before="200" w:after="120" w:line="260" w:lineRule="exact"/>
    </w:pPr>
    <w:rPr>
      <w:rFonts w:ascii="Verdana" w:eastAsia="Times New Roman" w:hAnsi="Verdana" w:cs="Times New Roman"/>
      <w:b/>
      <w:sz w:val="20"/>
      <w:szCs w:val="20"/>
      <w:lang w:eastAsia="en-US"/>
    </w:rPr>
  </w:style>
  <w:style w:type="paragraph" w:customStyle="1" w:styleId="48F0089FD94B486487BC7C3DB390BC8617">
    <w:name w:val="48F0089FD94B486487BC7C3DB390BC8617"/>
    <w:rsid w:val="001835F1"/>
    <w:pPr>
      <w:spacing w:before="200" w:after="120" w:line="260" w:lineRule="exact"/>
    </w:pPr>
    <w:rPr>
      <w:rFonts w:ascii="Verdana" w:eastAsia="Times New Roman" w:hAnsi="Verdana" w:cs="Times New Roman"/>
      <w:b/>
      <w:sz w:val="20"/>
      <w:szCs w:val="20"/>
      <w:lang w:eastAsia="en-US"/>
    </w:rPr>
  </w:style>
  <w:style w:type="paragraph" w:customStyle="1" w:styleId="D68AA79331AA4A0082E7055CCD04ED3D17">
    <w:name w:val="D68AA79331AA4A0082E7055CCD04ED3D17"/>
    <w:rsid w:val="001835F1"/>
    <w:pPr>
      <w:spacing w:before="200" w:after="120" w:line="260" w:lineRule="exact"/>
    </w:pPr>
    <w:rPr>
      <w:rFonts w:ascii="Verdana" w:eastAsia="Times New Roman" w:hAnsi="Verdana" w:cs="Times New Roman"/>
      <w:b/>
      <w:sz w:val="20"/>
      <w:szCs w:val="20"/>
      <w:lang w:eastAsia="en-US"/>
    </w:rPr>
  </w:style>
  <w:style w:type="paragraph" w:customStyle="1" w:styleId="6FBE73AFC1F249B49BD178CDBE0FE4D613">
    <w:name w:val="6FBE73AFC1F249B49BD178CDBE0FE4D613"/>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B603FC3ABDD24339BFC288C9F8E9E94314">
    <w:name w:val="B603FC3ABDD24339BFC288C9F8E9E94314"/>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C84F908F7AF4DA2A6534DA6A470221713">
    <w:name w:val="6C84F908F7AF4DA2A6534DA6A470221713"/>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4C9D768A8BC84D5EBAA9E59AC8B611A114">
    <w:name w:val="4C9D768A8BC84D5EBAA9E59AC8B611A114"/>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17D1D78CF9E848C9AC0044DBC3EFAE1512">
    <w:name w:val="17D1D78CF9E848C9AC0044DBC3EFAE15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A06E74F6DF564861AFEAB04ED4B5C4B112">
    <w:name w:val="A06E74F6DF564861AFEAB04ED4B5C4B1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48004ECE6F5455587AEC5461DF4F84C12">
    <w:name w:val="848004ECE6F5455587AEC5461DF4F84C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0CB7DCA98AE4BDE94099ADECBE1896F12">
    <w:name w:val="A0CB7DCA98AE4BDE94099ADECBE1896F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526F3276F3D4682B85E8CC3C3A672D612">
    <w:name w:val="4526F3276F3D4682B85E8CC3C3A672D6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90C8B1F15FF4F6782A40074EB06EA8E2">
    <w:name w:val="690C8B1F15FF4F6782A40074EB06EA8E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CB6BFAEEF6544D39383E7CA73EF8E3A12">
    <w:name w:val="6CB6BFAEEF6544D39383E7CA73EF8E3A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11E2D7881AB941558CBA47805D70EEE712">
    <w:name w:val="11E2D7881AB941558CBA47805D70EEE7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009F26D16814C8BB6758EED12539EC812">
    <w:name w:val="6009F26D16814C8BB6758EED12539EC8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9A7830074F34573A3F0E747A16F00FF12">
    <w:name w:val="F9A7830074F34573A3F0E747A16F00FF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12404B65A8244A0FA445D024105670D712">
    <w:name w:val="12404B65A8244A0FA445D024105670D7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9E0907FA92964221A007F08E7F8F11DF12">
    <w:name w:val="9E0907FA92964221A007F08E7F8F11DF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B27B583D7AB94D04AD36083B7DE74A2E12">
    <w:name w:val="B27B583D7AB94D04AD36083B7DE74A2E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4D1BD75EF13D42748CD1EEBD01F26F2B12">
    <w:name w:val="4D1BD75EF13D42748CD1EEBD01F26F2B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5591099F0E54C51A3009005CADCCF0512">
    <w:name w:val="35591099F0E54C51A3009005CADCCF05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A26878633B2F4236A538B915B8210C4212">
    <w:name w:val="A26878633B2F4236A538B915B8210C42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A68B0C2A3497465D9782465B52DDB56412">
    <w:name w:val="A68B0C2A3497465D9782465B52DDB564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92491E27460B40068EE2A8250EC5CE1A12">
    <w:name w:val="92491E27460B40068EE2A8250EC5CE1A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7FFA354474034F3C9FB2087773B8C99412">
    <w:name w:val="7FFA354474034F3C9FB2087773B8C994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71B3E0B856F84502A4F3CC5F678748A512">
    <w:name w:val="71B3E0B856F84502A4F3CC5F678748A5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AEBBB5CCD16E4B6A94695CBB28A9D4C212">
    <w:name w:val="AEBBB5CCD16E4B6A94695CBB28A9D4C2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674F41A66C034EA7931031F779F2154A12">
    <w:name w:val="674F41A66C034EA7931031F779F2154A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93AF34EC03E443DFB149E47CFE09FD9B12">
    <w:name w:val="93AF34EC03E443DFB149E47CFE09FD9B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89C0391F8884F3BA144B07BF5A0881E12">
    <w:name w:val="389C0391F8884F3BA144B07BF5A0881E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82FC6E77730746E6860DFE253FE3382112">
    <w:name w:val="82FC6E77730746E6860DFE253FE33821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168AA89F434C6AB205655FBBFF4B4812">
    <w:name w:val="6B168AA89F434C6AB205655FBBFF4B48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80048EEDDD344071836C34C04F27D87F12">
    <w:name w:val="80048EEDDD344071836C34C04F27D87F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19A893DAA62D4C4CB962080FA320A95212">
    <w:name w:val="19A893DAA62D4C4CB962080FA320A952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5ECC7DDE36C548F9B83080D134A7751A12">
    <w:name w:val="5ECC7DDE36C548F9B83080D134A7751A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336B5F62E2534CB38D436C9296665BBC12">
    <w:name w:val="336B5F62E2534CB38D436C9296665BBC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5952E0426141455A80775ECCEE0449A212">
    <w:name w:val="5952E0426141455A80775ECCEE0449A2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E285AFB02AA54950B6D7E23B2C2F2FC112">
    <w:name w:val="E285AFB02AA54950B6D7E23B2C2F2FC112"/>
    <w:rsid w:val="001835F1"/>
    <w:pPr>
      <w:tabs>
        <w:tab w:val="left" w:pos="737"/>
      </w:tabs>
      <w:spacing w:before="60" w:after="60" w:line="220" w:lineRule="exact"/>
      <w:ind w:left="737" w:hanging="737"/>
    </w:pPr>
    <w:rPr>
      <w:rFonts w:ascii="Verdana" w:eastAsia="Times New Roman" w:hAnsi="Verdana" w:cs="Times New Roman"/>
      <w:sz w:val="17"/>
      <w:szCs w:val="20"/>
      <w:lang w:eastAsia="en-US"/>
    </w:rPr>
  </w:style>
  <w:style w:type="paragraph" w:customStyle="1" w:styleId="B9BF8FA6506F43E7AD39C37133290E6912">
    <w:name w:val="B9BF8FA6506F43E7AD39C37133290E69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6B40AD43C64A4496B02C5F86535862DF12">
    <w:name w:val="6B40AD43C64A4496B02C5F86535862DF12"/>
    <w:rsid w:val="001835F1"/>
    <w:pPr>
      <w:tabs>
        <w:tab w:val="left" w:pos="480"/>
      </w:tabs>
      <w:spacing w:before="60" w:after="60" w:line="220" w:lineRule="exact"/>
      <w:ind w:left="482" w:hanging="482"/>
    </w:pPr>
    <w:rPr>
      <w:rFonts w:ascii="Verdana" w:eastAsia="Times New Roman" w:hAnsi="Verdana" w:cs="Times New Roman"/>
      <w:sz w:val="17"/>
      <w:szCs w:val="20"/>
      <w:lang w:eastAsia="en-US"/>
    </w:rPr>
  </w:style>
  <w:style w:type="paragraph" w:customStyle="1" w:styleId="F8F8879F305E4E0E9643E97D2CC1547B12">
    <w:name w:val="F8F8879F305E4E0E9643E97D2CC1547B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40EDF748CD6F4599B0F9D307CD7285EF12">
    <w:name w:val="40EDF748CD6F4599B0F9D307CD7285EF12"/>
    <w:rsid w:val="001835F1"/>
    <w:pPr>
      <w:tabs>
        <w:tab w:val="left" w:pos="480"/>
      </w:tabs>
      <w:spacing w:before="60" w:after="60" w:line="220" w:lineRule="exact"/>
      <w:ind w:left="539" w:hanging="539"/>
    </w:pPr>
    <w:rPr>
      <w:rFonts w:ascii="Verdana" w:eastAsia="Times New Roman" w:hAnsi="Verdana" w:cs="Times New Roman"/>
      <w:sz w:val="17"/>
      <w:szCs w:val="20"/>
      <w:lang w:eastAsia="en-US"/>
    </w:rPr>
  </w:style>
  <w:style w:type="paragraph" w:customStyle="1" w:styleId="CB64F1E9F04E44A2B8369C000D1E9937">
    <w:name w:val="CB64F1E9F04E44A2B8369C000D1E9937"/>
    <w:rsid w:val="00017B08"/>
  </w:style>
  <w:style w:type="paragraph" w:customStyle="1" w:styleId="984797E806B24DCFB4EC03A06B502358">
    <w:name w:val="984797E806B24DCFB4EC03A06B502358"/>
    <w:rsid w:val="00017B08"/>
  </w:style>
  <w:style w:type="paragraph" w:customStyle="1" w:styleId="ABAB59D5BCE6425AB2C349C0CA4EDEB3">
    <w:name w:val="ABAB59D5BCE6425AB2C349C0CA4EDEB3"/>
    <w:rsid w:val="00017B08"/>
  </w:style>
  <w:style w:type="paragraph" w:customStyle="1" w:styleId="03624A8D8DCB49EE951A7D9FA6F00E2B">
    <w:name w:val="03624A8D8DCB49EE951A7D9FA6F00E2B"/>
    <w:rsid w:val="00017B08"/>
  </w:style>
  <w:style w:type="paragraph" w:customStyle="1" w:styleId="E1C921AF2E854615847EC176F99D3EE6">
    <w:name w:val="E1C921AF2E854615847EC176F99D3EE6"/>
    <w:rsid w:val="00017B08"/>
  </w:style>
  <w:style w:type="paragraph" w:customStyle="1" w:styleId="70EDFE7C6B804D06A7477A2BE2D50A81">
    <w:name w:val="70EDFE7C6B804D06A7477A2BE2D50A81"/>
    <w:rsid w:val="00017B08"/>
  </w:style>
  <w:style w:type="paragraph" w:customStyle="1" w:styleId="30856105D3604777931AF27394838834">
    <w:name w:val="30856105D3604777931AF27394838834"/>
    <w:rsid w:val="00017B08"/>
  </w:style>
  <w:style w:type="paragraph" w:customStyle="1" w:styleId="6B671657132F4BC785398C6CCA3C30A9">
    <w:name w:val="6B671657132F4BC785398C6CCA3C30A9"/>
    <w:rsid w:val="00017B08"/>
  </w:style>
  <w:style w:type="paragraph" w:customStyle="1" w:styleId="D2E3A149B7C9404186EBA46F9209A55B">
    <w:name w:val="D2E3A149B7C9404186EBA46F9209A55B"/>
    <w:rsid w:val="00017B08"/>
  </w:style>
  <w:style w:type="paragraph" w:customStyle="1" w:styleId="B287F24A5FB64D6F8D19E9686C10A586">
    <w:name w:val="B287F24A5FB64D6F8D19E9686C10A586"/>
    <w:rsid w:val="00017B08"/>
  </w:style>
  <w:style w:type="paragraph" w:customStyle="1" w:styleId="2A8A1D56735D43688C75EE08870CFFFD">
    <w:name w:val="2A8A1D56735D43688C75EE08870CFFFD"/>
    <w:rsid w:val="00017B08"/>
  </w:style>
  <w:style w:type="paragraph" w:customStyle="1" w:styleId="699EB9CDBDB3481D86CB716DC4DA973B">
    <w:name w:val="699EB9CDBDB3481D86CB716DC4DA973B"/>
    <w:rsid w:val="00017B08"/>
  </w:style>
  <w:style w:type="paragraph" w:customStyle="1" w:styleId="1D3EFA455D2044D28F491B1B590BF53E">
    <w:name w:val="1D3EFA455D2044D28F491B1B590BF53E"/>
    <w:rsid w:val="00017B08"/>
  </w:style>
  <w:style w:type="paragraph" w:customStyle="1" w:styleId="17F84625FBDF412CB4285250EBBDEFFF">
    <w:name w:val="17F84625FBDF412CB4285250EBBDEFFF"/>
    <w:rsid w:val="00017B08"/>
  </w:style>
  <w:style w:type="paragraph" w:customStyle="1" w:styleId="C825BDEFE15641B291BCA7E6D4C5BC5C">
    <w:name w:val="C825BDEFE15641B291BCA7E6D4C5BC5C"/>
    <w:rsid w:val="00017B08"/>
  </w:style>
  <w:style w:type="paragraph" w:customStyle="1" w:styleId="DB109F046E3F4B58841DD2BFCACBE1C7">
    <w:name w:val="DB109F046E3F4B58841DD2BFCACBE1C7"/>
    <w:rsid w:val="00017B08"/>
  </w:style>
  <w:style w:type="paragraph" w:customStyle="1" w:styleId="35DF1DC5211D4365A9E82DA845BD3353">
    <w:name w:val="35DF1DC5211D4365A9E82DA845BD3353"/>
    <w:rsid w:val="00017B08"/>
  </w:style>
  <w:style w:type="paragraph" w:customStyle="1" w:styleId="214A0EF74BF044B78E7B9CBB7FCB2E3C">
    <w:name w:val="214A0EF74BF044B78E7B9CBB7FCB2E3C"/>
    <w:rsid w:val="00A92CE3"/>
    <w:rPr>
      <w:lang w:eastAsia="zh-CN"/>
    </w:rPr>
  </w:style>
  <w:style w:type="paragraph" w:customStyle="1" w:styleId="EC1FB4666E7C4B648091382B8DCEE3F1">
    <w:name w:val="EC1FB4666E7C4B648091382B8DCEE3F1"/>
    <w:rsid w:val="00A92CE3"/>
    <w:rPr>
      <w:lang w:eastAsia="zh-CN"/>
    </w:rPr>
  </w:style>
  <w:style w:type="paragraph" w:customStyle="1" w:styleId="A03FE6A889A5440A8A19147BF0577FAF">
    <w:name w:val="A03FE6A889A5440A8A19147BF0577FAF"/>
    <w:rsid w:val="00A92CE3"/>
    <w:rPr>
      <w:lang w:eastAsia="zh-CN"/>
    </w:rPr>
  </w:style>
  <w:style w:type="paragraph" w:customStyle="1" w:styleId="00DCE244332440B8A1AA26C9625BCD85">
    <w:name w:val="00DCE244332440B8A1AA26C9625BCD85"/>
    <w:rsid w:val="00A92CE3"/>
    <w:rPr>
      <w:lang w:eastAsia="zh-CN"/>
    </w:rPr>
  </w:style>
  <w:style w:type="paragraph" w:customStyle="1" w:styleId="B0ABC16E0EAF4083B47CB2BCAC0634B4">
    <w:name w:val="B0ABC16E0EAF4083B47CB2BCAC0634B4"/>
    <w:rsid w:val="00A92CE3"/>
    <w:rPr>
      <w:lang w:eastAsia="zh-CN"/>
    </w:rPr>
  </w:style>
  <w:style w:type="paragraph" w:customStyle="1" w:styleId="92B441EE18F94D55ACC482CE8912541D">
    <w:name w:val="92B441EE18F94D55ACC482CE8912541D"/>
    <w:rsid w:val="00A92CE3"/>
    <w:rPr>
      <w:lang w:eastAsia="zh-CN"/>
    </w:rPr>
  </w:style>
  <w:style w:type="paragraph" w:customStyle="1" w:styleId="A638A41FD54441428F4BB9A58523F3D3">
    <w:name w:val="A638A41FD54441428F4BB9A58523F3D3"/>
    <w:rsid w:val="00A92CE3"/>
    <w:rPr>
      <w:lang w:eastAsia="zh-CN"/>
    </w:rPr>
  </w:style>
  <w:style w:type="paragraph" w:customStyle="1" w:styleId="80A4EC99DC2C45A8AB835F544BA0F129">
    <w:name w:val="80A4EC99DC2C45A8AB835F544BA0F129"/>
    <w:rsid w:val="00A92CE3"/>
    <w:rPr>
      <w:lang w:eastAsia="zh-CN"/>
    </w:rPr>
  </w:style>
  <w:style w:type="paragraph" w:customStyle="1" w:styleId="E1A20BCDCD0448078A5BADCC47A0FC30">
    <w:name w:val="E1A20BCDCD0448078A5BADCC47A0FC30"/>
    <w:rsid w:val="00A92CE3"/>
    <w:rPr>
      <w:lang w:eastAsia="zh-CN"/>
    </w:rPr>
  </w:style>
  <w:style w:type="paragraph" w:customStyle="1" w:styleId="73DDE6B481934EB19CB82F7D69DDA9B2">
    <w:name w:val="73DDE6B481934EB19CB82F7D69DDA9B2"/>
    <w:rsid w:val="00A92CE3"/>
    <w:rPr>
      <w:lang w:eastAsia="zh-CN"/>
    </w:rPr>
  </w:style>
  <w:style w:type="paragraph" w:customStyle="1" w:styleId="96242DF6553B4C5D814420A93D08FE81">
    <w:name w:val="96242DF6553B4C5D814420A93D08FE81"/>
    <w:rsid w:val="00A92CE3"/>
    <w:rPr>
      <w:lang w:eastAsia="zh-CN"/>
    </w:rPr>
  </w:style>
  <w:style w:type="paragraph" w:customStyle="1" w:styleId="4FA870116218443EAEE270DE99F410E7">
    <w:name w:val="4FA870116218443EAEE270DE99F410E7"/>
    <w:rsid w:val="00A92CE3"/>
    <w:rPr>
      <w:lang w:eastAsia="zh-CN"/>
    </w:rPr>
  </w:style>
  <w:style w:type="paragraph" w:customStyle="1" w:styleId="29D29C5C930E488190FE082A209836C9">
    <w:name w:val="29D29C5C930E488190FE082A209836C9"/>
    <w:rsid w:val="00A92CE3"/>
    <w:rPr>
      <w:lang w:eastAsia="zh-CN"/>
    </w:rPr>
  </w:style>
  <w:style w:type="paragraph" w:customStyle="1" w:styleId="54E9FA76D0DE41629BB13237BB19372E">
    <w:name w:val="54E9FA76D0DE41629BB13237BB19372E"/>
    <w:rsid w:val="00A92CE3"/>
    <w:rPr>
      <w:lang w:eastAsia="zh-CN"/>
    </w:rPr>
  </w:style>
  <w:style w:type="paragraph" w:customStyle="1" w:styleId="AF98C8D728CB44D6AA5AAA4EDEC1CFC1">
    <w:name w:val="AF98C8D728CB44D6AA5AAA4EDEC1CFC1"/>
    <w:rsid w:val="00A92CE3"/>
    <w:rPr>
      <w:lang w:eastAsia="zh-CN"/>
    </w:rPr>
  </w:style>
  <w:style w:type="paragraph" w:customStyle="1" w:styleId="75F2F53BDCD44113B5C7C20A78E7FA8F">
    <w:name w:val="75F2F53BDCD44113B5C7C20A78E7FA8F"/>
    <w:rsid w:val="00A92CE3"/>
    <w:rPr>
      <w:lang w:eastAsia="zh-CN"/>
    </w:rPr>
  </w:style>
  <w:style w:type="paragraph" w:customStyle="1" w:styleId="A0531279EE5C4610AA3DC995D7608CD6">
    <w:name w:val="A0531279EE5C4610AA3DC995D7608CD6"/>
    <w:rsid w:val="00A92CE3"/>
    <w:rPr>
      <w:lang w:eastAsia="zh-CN"/>
    </w:rPr>
  </w:style>
  <w:style w:type="paragraph" w:customStyle="1" w:styleId="A920382D6026420DBBDC766A347DD4E0">
    <w:name w:val="A920382D6026420DBBDC766A347DD4E0"/>
    <w:rsid w:val="00A92CE3"/>
    <w:rPr>
      <w:lang w:eastAsia="zh-CN"/>
    </w:rPr>
  </w:style>
  <w:style w:type="paragraph" w:customStyle="1" w:styleId="08971585A9E94BA3B18869D5C6383093">
    <w:name w:val="08971585A9E94BA3B18869D5C6383093"/>
    <w:rsid w:val="00A92CE3"/>
    <w:rPr>
      <w:lang w:eastAsia="zh-CN"/>
    </w:rPr>
  </w:style>
  <w:style w:type="paragraph" w:customStyle="1" w:styleId="F95C7680C47E4B36A6DC61D1FBC4234F">
    <w:name w:val="F95C7680C47E4B36A6DC61D1FBC4234F"/>
    <w:rsid w:val="00A92CE3"/>
    <w:rPr>
      <w:lang w:eastAsia="zh-CN"/>
    </w:rPr>
  </w:style>
  <w:style w:type="paragraph" w:customStyle="1" w:styleId="08A522B4D9FB4D9290B13E179C78E9DB">
    <w:name w:val="08A522B4D9FB4D9290B13E179C78E9DB"/>
    <w:rsid w:val="00A92CE3"/>
    <w:rPr>
      <w:lang w:eastAsia="zh-CN"/>
    </w:rPr>
  </w:style>
  <w:style w:type="paragraph" w:customStyle="1" w:styleId="5713ADC1F5964BE2936376217338503B">
    <w:name w:val="5713ADC1F5964BE2936376217338503B"/>
    <w:rsid w:val="00A92CE3"/>
    <w:rPr>
      <w:lang w:eastAsia="zh-CN"/>
    </w:rPr>
  </w:style>
  <w:style w:type="paragraph" w:customStyle="1" w:styleId="2A49B2C3AF3747FAA5C9529D57B93172">
    <w:name w:val="2A49B2C3AF3747FAA5C9529D57B93172"/>
    <w:rsid w:val="00A92CE3"/>
    <w:rPr>
      <w:lang w:eastAsia="zh-CN"/>
    </w:rPr>
  </w:style>
  <w:style w:type="paragraph" w:customStyle="1" w:styleId="E685D8EF4D44406D8559B735F074F1AA">
    <w:name w:val="E685D8EF4D44406D8559B735F074F1AA"/>
    <w:rsid w:val="00A92CE3"/>
    <w:rPr>
      <w:lang w:eastAsia="zh-CN"/>
    </w:rPr>
  </w:style>
  <w:style w:type="paragraph" w:customStyle="1" w:styleId="34CCAAF75BEB460BB6C20F6856059219">
    <w:name w:val="34CCAAF75BEB460BB6C20F6856059219"/>
    <w:rsid w:val="00A92CE3"/>
    <w:rPr>
      <w:lang w:eastAsia="zh-CN"/>
    </w:rPr>
  </w:style>
  <w:style w:type="paragraph" w:customStyle="1" w:styleId="CF4DD186C2884413A447B401B7648E04">
    <w:name w:val="CF4DD186C2884413A447B401B7648E04"/>
    <w:rsid w:val="00A92CE3"/>
    <w:rPr>
      <w:lang w:eastAsia="zh-CN"/>
    </w:rPr>
  </w:style>
  <w:style w:type="paragraph" w:customStyle="1" w:styleId="DC2220F369B946148CB61E038E249FF4">
    <w:name w:val="DC2220F369B946148CB61E038E249FF4"/>
    <w:rsid w:val="00A92CE3"/>
    <w:rPr>
      <w:lang w:eastAsia="zh-CN"/>
    </w:rPr>
  </w:style>
  <w:style w:type="paragraph" w:customStyle="1" w:styleId="152AA71BDBA141869572FDCAF6AC89D3">
    <w:name w:val="152AA71BDBA141869572FDCAF6AC89D3"/>
    <w:rsid w:val="00A92CE3"/>
    <w:rPr>
      <w:lang w:eastAsia="zh-CN"/>
    </w:rPr>
  </w:style>
  <w:style w:type="paragraph" w:customStyle="1" w:styleId="60EEAA9E858F4A4E951D42901A1FD538">
    <w:name w:val="60EEAA9E858F4A4E951D42901A1FD538"/>
    <w:rsid w:val="00A92CE3"/>
    <w:rPr>
      <w:lang w:eastAsia="zh-CN"/>
    </w:rPr>
  </w:style>
  <w:style w:type="paragraph" w:customStyle="1" w:styleId="AE7F92D199594FFEA52EEF62DF1E6FE3">
    <w:name w:val="AE7F92D199594FFEA52EEF62DF1E6FE3"/>
    <w:rsid w:val="00A92CE3"/>
    <w:rPr>
      <w:lang w:eastAsia="zh-CN"/>
    </w:rPr>
  </w:style>
  <w:style w:type="paragraph" w:customStyle="1" w:styleId="57ED3C88FEE8484FA3650EDD369DC331">
    <w:name w:val="57ED3C88FEE8484FA3650EDD369DC331"/>
    <w:rsid w:val="00A92CE3"/>
    <w:rPr>
      <w:lang w:eastAsia="zh-CN"/>
    </w:rPr>
  </w:style>
  <w:style w:type="paragraph" w:customStyle="1" w:styleId="F8A2239110CC49E3BF15CE9B5041DA59">
    <w:name w:val="F8A2239110CC49E3BF15CE9B5041DA59"/>
    <w:rsid w:val="00A92CE3"/>
    <w:rPr>
      <w:lang w:eastAsia="zh-CN"/>
    </w:rPr>
  </w:style>
  <w:style w:type="paragraph" w:customStyle="1" w:styleId="DA1DAC6400B841E0BA71F3F2FA1D5630">
    <w:name w:val="DA1DAC6400B841E0BA71F3F2FA1D5630"/>
    <w:rsid w:val="00A92CE3"/>
    <w:rPr>
      <w:lang w:eastAsia="zh-CN"/>
    </w:rPr>
  </w:style>
  <w:style w:type="paragraph" w:customStyle="1" w:styleId="0DBF77EFB38F48028F90665894C874E7">
    <w:name w:val="0DBF77EFB38F48028F90665894C874E7"/>
    <w:rsid w:val="00A92CE3"/>
    <w:rPr>
      <w:lang w:eastAsia="zh-CN"/>
    </w:rPr>
  </w:style>
  <w:style w:type="paragraph" w:customStyle="1" w:styleId="BE58DF88DEC04112878E6D1DE7F39AB0">
    <w:name w:val="BE58DF88DEC04112878E6D1DE7F39AB0"/>
    <w:rsid w:val="00A92CE3"/>
    <w:rPr>
      <w:lang w:eastAsia="zh-CN"/>
    </w:rPr>
  </w:style>
  <w:style w:type="paragraph" w:customStyle="1" w:styleId="C0FD3C2D144145A583D629654E874799">
    <w:name w:val="C0FD3C2D144145A583D629654E874799"/>
    <w:rsid w:val="00A92CE3"/>
    <w:rPr>
      <w:lang w:eastAsia="zh-CN"/>
    </w:rPr>
  </w:style>
  <w:style w:type="paragraph" w:customStyle="1" w:styleId="9CD5AD421E864BFFBFD5640F90506A78">
    <w:name w:val="9CD5AD421E864BFFBFD5640F90506A78"/>
    <w:rsid w:val="00A92CE3"/>
    <w:rPr>
      <w:lang w:eastAsia="zh-CN"/>
    </w:rPr>
  </w:style>
  <w:style w:type="paragraph" w:customStyle="1" w:styleId="0C3AD0F99A614631BAA960E96C779AC3">
    <w:name w:val="0C3AD0F99A614631BAA960E96C779AC3"/>
    <w:rsid w:val="00A92CE3"/>
    <w:rPr>
      <w:lang w:eastAsia="zh-CN"/>
    </w:rPr>
  </w:style>
  <w:style w:type="paragraph" w:customStyle="1" w:styleId="27CC7953608A4E4A85B8B14D73E6A0CA">
    <w:name w:val="27CC7953608A4E4A85B8B14D73E6A0CA"/>
    <w:rsid w:val="00A92CE3"/>
    <w:rPr>
      <w:lang w:eastAsia="zh-CN"/>
    </w:rPr>
  </w:style>
  <w:style w:type="paragraph" w:customStyle="1" w:styleId="B3F1A363EB884A85BBF364D90F994579">
    <w:name w:val="B3F1A363EB884A85BBF364D90F994579"/>
    <w:rsid w:val="00A92CE3"/>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DEE66-FF7E-4C15-A68C-A4C01A73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3445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BTEC 2016 Specification</vt:lpstr>
    </vt:vector>
  </TitlesOfParts>
  <Company>Pearson Education Limited 2011</Company>
  <LinksUpToDate>false</LinksUpToDate>
  <CharactersWithSpaces>23665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2016 Specification</dc:title>
  <dc:creator>lober_h;winser_p</dc:creator>
  <cp:lastModifiedBy>Troll, Bobby</cp:lastModifiedBy>
  <cp:revision>4</cp:revision>
  <cp:lastPrinted>2015-04-17T13:35:00Z</cp:lastPrinted>
  <dcterms:created xsi:type="dcterms:W3CDTF">2015-07-23T14:39:00Z</dcterms:created>
  <dcterms:modified xsi:type="dcterms:W3CDTF">2015-07-23T15:41:00Z</dcterms:modified>
</cp:coreProperties>
</file>