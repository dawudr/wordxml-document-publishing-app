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BB76B" w14:textId="68133CCE" w:rsidR="00631961" w:rsidRPr="005C089A" w:rsidRDefault="00631961" w:rsidP="00631961">
      <w:pPr>
        <w:pStyle w:val="UnitTitle"/>
      </w:pPr>
      <w:bookmarkStart w:id="0" w:name="_Toc290990686"/>
      <w:bookmarkStart w:id="1" w:name="_Toc291057555"/>
      <w:r w:rsidRPr="00146F43">
        <w:t xml:space="preserve">Unit </w:t>
      </w:r>
      <w:sdt>
        <w:sdtPr>
          <w:rPr>
            <w:rStyle w:val="UnitTitleBoldOrange18"/>
          </w:rPr>
          <w:alias w:val="Unit Number"/>
          <w:tag w:val="unitnumber"/>
          <w:id w:val="-885716398"/>
          <w:lock w:val="sdtLocked"/>
          <w:placeholder>
            <w:docPart w:val="5D02C50B9DE547BFAAABCFCBC8734C91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7516B0">
            <w:rPr>
              <w:rStyle w:val="UnitTitleBoldOrange18"/>
            </w:rPr>
            <w:t>16</w:t>
          </w:r>
        </w:sdtContent>
      </w:sdt>
      <w:r w:rsidRPr="00146F43">
        <w:t>:</w:t>
      </w:r>
      <w:r w:rsidRPr="00146F43">
        <w:tab/>
      </w:r>
      <w:bookmarkEnd w:id="0"/>
      <w:bookmarkEnd w:id="1"/>
      <w:sdt>
        <w:sdtPr>
          <w:rPr>
            <w:rStyle w:val="UnitTitleBoldOrange18"/>
          </w:rPr>
          <w:alias w:val="Unit Title"/>
          <w:tag w:val="unittitle"/>
          <w:id w:val="-1188909598"/>
          <w:lock w:val="sdtLocked"/>
          <w:placeholder>
            <w:docPart w:val="B5A965E97BFA41E5895A237726A85A52"/>
          </w:placeholder>
          <w:text/>
        </w:sdtPr>
        <w:sdtEndPr>
          <w:rPr>
            <w:rStyle w:val="UnitTitleBoldOrange18"/>
          </w:rPr>
        </w:sdtEndPr>
        <w:sdtContent>
          <w:r w:rsidR="007516B0" w:rsidRPr="007516B0">
            <w:rPr>
              <w:rStyle w:val="UnitTitleBoldOrange18"/>
            </w:rPr>
            <w:t>Astronomy and Space Science</w:t>
          </w:r>
        </w:sdtContent>
      </w:sdt>
    </w:p>
    <w:p w14:paraId="2038614F" w14:textId="1EE9A6E8" w:rsidR="00631961" w:rsidRPr="001F2B39" w:rsidRDefault="00631961" w:rsidP="00631961">
      <w:pPr>
        <w:pStyle w:val="Unitinfonorule"/>
        <w:rPr>
          <w:rStyle w:val="UnitInfoBoldOrange"/>
        </w:rPr>
      </w:pPr>
      <w:r w:rsidRPr="005C089A">
        <w:t xml:space="preserve">Level: </w:t>
      </w:r>
      <w:sdt>
        <w:sdtPr>
          <w:rPr>
            <w:rStyle w:val="UnitInfoBoldOrange"/>
          </w:rPr>
          <w:alias w:val="Level"/>
          <w:tag w:val="level"/>
          <w:id w:val="-925954805"/>
          <w:lock w:val="sdtLocked"/>
          <w:placeholder>
            <w:docPart w:val="F630A34BF39E4A5685471F8E6B2447F7"/>
          </w:placeholder>
          <w:text/>
        </w:sdtPr>
        <w:sdtEndPr>
          <w:rPr>
            <w:rStyle w:val="UnitInfoBoldOrange"/>
          </w:rPr>
        </w:sdtEndPr>
        <w:sdtContent>
          <w:r w:rsidR="0068259D">
            <w:rPr>
              <w:rStyle w:val="UnitInfoBoldOrange"/>
            </w:rPr>
            <w:t>3</w:t>
          </w:r>
        </w:sdtContent>
      </w:sdt>
    </w:p>
    <w:p w14:paraId="2DF9DA95" w14:textId="1DB9B856" w:rsidR="00631961" w:rsidRPr="001F2B39" w:rsidRDefault="00631961" w:rsidP="00631961">
      <w:pPr>
        <w:pStyle w:val="Unitinfonorule"/>
        <w:rPr>
          <w:rStyle w:val="UnitInfoBoldOrange"/>
        </w:rPr>
      </w:pPr>
      <w:r w:rsidRPr="005C089A">
        <w:t xml:space="preserve">Unit type: </w:t>
      </w:r>
      <w:sdt>
        <w:sdtPr>
          <w:rPr>
            <w:rStyle w:val="UnitInfoBoldOrange"/>
          </w:rPr>
          <w:alias w:val="Unit Type"/>
          <w:tag w:val="unittype"/>
          <w:id w:val="-121541368"/>
          <w:lock w:val="sdtLocked"/>
          <w:placeholder>
            <w:docPart w:val="8BC00EB59B73428C97C7EAB441BE9711"/>
          </w:placeholder>
          <w:text/>
        </w:sdtPr>
        <w:sdtEndPr>
          <w:rPr>
            <w:rStyle w:val="UnitInfoBoldOrange"/>
          </w:rPr>
        </w:sdtEndPr>
        <w:sdtContent>
          <w:r w:rsidR="0068259D">
            <w:rPr>
              <w:rStyle w:val="UnitInfoBoldOrange"/>
            </w:rPr>
            <w:t>Internal</w:t>
          </w:r>
        </w:sdtContent>
      </w:sdt>
    </w:p>
    <w:p w14:paraId="65435986" w14:textId="68D33AFE" w:rsidR="00631961" w:rsidRPr="001F2B39" w:rsidRDefault="00631961" w:rsidP="008C0F59">
      <w:pPr>
        <w:pStyle w:val="Unitinfo"/>
        <w:pBdr>
          <w:bottom w:val="single" w:sz="8" w:space="2" w:color="F79646"/>
        </w:pBdr>
        <w:rPr>
          <w:rStyle w:val="UnitInfoBoldOrange"/>
        </w:rPr>
      </w:pPr>
      <w:r w:rsidRPr="004D0C02">
        <w:t>Guided learning hours:</w:t>
      </w:r>
      <w:r>
        <w:t xml:space="preserve"> </w:t>
      </w:r>
      <w:sdt>
        <w:sdtPr>
          <w:rPr>
            <w:rStyle w:val="UnitInfoBoldOrange"/>
          </w:rPr>
          <w:alias w:val="Unit Size"/>
          <w:tag w:val="glhvalue"/>
          <w:id w:val="1646939691"/>
          <w:lock w:val="sdtLocked"/>
          <w:placeholder>
            <w:docPart w:val="CB87C26A8D78418280A97A24E1741CCE"/>
          </w:placeholder>
          <w:text/>
        </w:sdtPr>
        <w:sdtEndPr>
          <w:rPr>
            <w:rStyle w:val="UnitInfoBoldOrange"/>
          </w:rPr>
        </w:sdtEndPr>
        <w:sdtContent>
          <w:r w:rsidR="0068259D">
            <w:rPr>
              <w:rStyle w:val="UnitInfoBoldOrange"/>
            </w:rPr>
            <w:t>60</w:t>
          </w:r>
        </w:sdtContent>
      </w:sdt>
    </w:p>
    <w:p w14:paraId="63CE49E3" w14:textId="77777777" w:rsidR="00631961" w:rsidRDefault="00631961" w:rsidP="00631961">
      <w:pPr>
        <w:pStyle w:val="UnitAhead"/>
      </w:pPr>
      <w:r w:rsidRPr="00130BC7">
        <w:t xml:space="preserve">Unit </w:t>
      </w:r>
      <w:r>
        <w:t>in brief</w:t>
      </w:r>
    </w:p>
    <w:sdt>
      <w:sdtPr>
        <w:rPr>
          <w:rStyle w:val="TextChar"/>
        </w:rPr>
        <w:alias w:val="Unit in brief"/>
        <w:tag w:val="unitinbrief"/>
        <w:id w:val="1091887093"/>
        <w:lock w:val="sdtLocked"/>
        <w:placeholder>
          <w:docPart w:val="1662518A38824608866E7075A6C61F66"/>
        </w:placeholder>
        <w:showingPlcHdr/>
      </w:sdtPr>
      <w:sdtEndPr>
        <w:rPr>
          <w:rStyle w:val="DefaultParagraphFont"/>
        </w:rPr>
      </w:sdtEndPr>
      <w:sdtContent>
        <w:p w14:paraId="7BF56BFE" w14:textId="743A79B7" w:rsidR="007F501D" w:rsidRPr="00766A37" w:rsidRDefault="00FD631D" w:rsidP="002C5E52">
          <w:pPr>
            <w:pStyle w:val="Text"/>
          </w:pPr>
          <w:r w:rsidRPr="00315664">
            <w:rPr>
              <w:rStyle w:val="PlaceholderText"/>
            </w:rPr>
            <w:t>Click here to enter text.</w:t>
          </w:r>
        </w:p>
      </w:sdtContent>
    </w:sdt>
    <w:p w14:paraId="113CEA02" w14:textId="77777777" w:rsidR="00631961" w:rsidRDefault="00315664" w:rsidP="007F501D">
      <w:pPr>
        <w:pStyle w:val="UnitAhead"/>
      </w:pPr>
      <w:r>
        <w:t>U</w:t>
      </w:r>
      <w:r w:rsidR="00631961" w:rsidRPr="00606B21">
        <w:t>nit introduction</w:t>
      </w:r>
    </w:p>
    <w:sdt>
      <w:sdtPr>
        <w:alias w:val="Unit Introduction"/>
        <w:tag w:val="introduction"/>
        <w:id w:val="1476716152"/>
        <w:lock w:val="sdtLocked"/>
        <w:placeholder>
          <w:docPart w:val="375F6D73A979438AA5584E5155D02D12"/>
        </w:placeholder>
        <w:showingPlcHdr/>
      </w:sdtPr>
      <w:sdtEndPr/>
      <w:sdtContent>
        <w:p w14:paraId="68EA1695" w14:textId="7B66F267" w:rsidR="00315664" w:rsidRPr="005967BF" w:rsidRDefault="00FD631D" w:rsidP="007516B0">
          <w:pPr>
            <w:pStyle w:val="Text"/>
          </w:pPr>
          <w:r w:rsidRPr="005967BF">
            <w:rPr>
              <w:rStyle w:val="PlaceholderText"/>
            </w:rPr>
            <w:t>Click here to enter text.</w:t>
          </w:r>
        </w:p>
      </w:sdtContent>
    </w:sdt>
    <w:p w14:paraId="39AABB64" w14:textId="77777777" w:rsidR="00631961" w:rsidRPr="00B37C85" w:rsidRDefault="00631961" w:rsidP="00631961">
      <w:pPr>
        <w:pStyle w:val="UnitAhead"/>
      </w:pPr>
      <w:r w:rsidRPr="00B37C85">
        <w:t>Learning aims</w:t>
      </w:r>
    </w:p>
    <w:p w14:paraId="65E3AF96" w14:textId="77777777" w:rsidR="00631961" w:rsidRPr="00040109" w:rsidRDefault="00631961" w:rsidP="00631961">
      <w:pPr>
        <w:pStyle w:val="Text"/>
      </w:pPr>
      <w:r>
        <w:t>In this unit you will:</w:t>
      </w:r>
    </w:p>
    <w:p w14:paraId="6F9D72ED" w14:textId="5C58BB12" w:rsidR="008E0088" w:rsidRPr="0048410A" w:rsidRDefault="00E535E7" w:rsidP="0048410A">
      <w:pPr>
        <w:pStyle w:val="LearningObjective"/>
        <w:tabs>
          <w:tab w:val="clear" w:pos="240"/>
          <w:tab w:val="left" w:pos="0"/>
        </w:tabs>
        <w:ind w:left="284" w:hanging="284"/>
        <w:rPr>
          <w:b/>
        </w:rPr>
      </w:pPr>
      <w:sdt>
        <w:sdtPr>
          <w:rPr>
            <w:rStyle w:val="TextChar"/>
            <w:b/>
          </w:rPr>
          <w:alias w:val="Learning Objective Ref"/>
          <w:tag w:val="learningobjectiveref"/>
          <w:id w:val="987669385"/>
          <w:lock w:val="sdtLocked"/>
          <w:placeholder>
            <w:docPart w:val="F6F87013AE2E4BCD9795152987C10168"/>
          </w:placeholder>
          <w:text/>
        </w:sdtPr>
        <w:sdtEndPr>
          <w:rPr>
            <w:rStyle w:val="DefaultParagraphFont"/>
            <w:rFonts w:cs="Times New Roman"/>
            <w:sz w:val="20"/>
          </w:rPr>
        </w:sdtEndPr>
        <w:sdtContent>
          <w:r w:rsidR="0068259D">
            <w:rPr>
              <w:rStyle w:val="TextChar"/>
              <w:b/>
            </w:rPr>
            <w:t>A</w:t>
          </w:r>
        </w:sdtContent>
      </w:sdt>
      <w:r w:rsidR="00873953">
        <w:rPr>
          <w:b/>
        </w:rPr>
        <w:tab/>
      </w:r>
      <w:sdt>
        <w:sdtPr>
          <w:rPr>
            <w:rStyle w:val="TextChar"/>
          </w:rPr>
          <w:alias w:val="Learning Objective"/>
          <w:tag w:val="learningobjectivetext"/>
          <w:id w:val="746391810"/>
          <w:lock w:val="sdtLocked"/>
          <w:placeholder>
            <w:docPart w:val="80BBE4B5612247A9929A394D910B2367"/>
          </w:placeholder>
          <w:showingPlcHdr/>
          <w:text/>
        </w:sdtPr>
        <w:sdtEndPr>
          <w:rPr>
            <w:rStyle w:val="TextChar"/>
          </w:rPr>
        </w:sdtEndPr>
        <w:sdtContent>
          <w:r w:rsidR="0048410A" w:rsidRPr="00815BC4">
            <w:rPr>
              <w:rStyle w:val="TextChar"/>
            </w:rPr>
            <w:t>Click here to enter text.</w:t>
          </w:r>
        </w:sdtContent>
      </w:sdt>
      <w:r w:rsidR="00793117">
        <w:br w:type="page"/>
      </w:r>
      <w:bookmarkStart w:id="2" w:name="_GoBack"/>
      <w:bookmarkEnd w:id="2"/>
    </w:p>
    <w:p w14:paraId="01324063" w14:textId="50400A57" w:rsidR="00793117" w:rsidRPr="00C24F0B" w:rsidRDefault="00793117" w:rsidP="00ED20DF">
      <w:pPr>
        <w:pStyle w:val="UnitAhead"/>
      </w:pPr>
      <w:r>
        <w:lastRenderedPageBreak/>
        <w:br w:type="page"/>
      </w:r>
      <w:r w:rsidR="00631961" w:rsidRPr="00130BC7">
        <w:lastRenderedPageBreak/>
        <w:t>Assessment criteria</w:t>
      </w:r>
    </w:p>
    <w:tbl>
      <w:tblPr>
        <w:tblpPr w:leftFromText="180" w:rightFromText="180" w:vertAnchor="text" w:tblpX="108" w:tblpY="1"/>
        <w:tblOverlap w:val="never"/>
        <w:tblW w:w="489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986"/>
        <w:gridCol w:w="2987"/>
        <w:gridCol w:w="2926"/>
      </w:tblGrid>
      <w:tr w:rsidR="00631961" w:rsidRPr="00C24F0B" w14:paraId="6767F29D" w14:textId="77777777" w:rsidTr="00631961">
        <w:tc>
          <w:tcPr>
            <w:tcW w:w="1678" w:type="pct"/>
            <w:tcBorders>
              <w:right w:val="single" w:sz="4" w:space="0" w:color="FFFFFF"/>
            </w:tcBorders>
            <w:shd w:val="clear" w:color="auto" w:fill="7F7F7F"/>
          </w:tcPr>
          <w:p w14:paraId="7FDCCADC" w14:textId="77777777" w:rsidR="00631961" w:rsidRPr="00C24F0B" w:rsidRDefault="00631961" w:rsidP="00631961">
            <w:pPr>
              <w:pStyle w:val="Tableheadwhite"/>
            </w:pPr>
            <w:r w:rsidRPr="00C24F0B">
              <w:t>Pass</w:t>
            </w:r>
          </w:p>
        </w:tc>
        <w:tc>
          <w:tcPr>
            <w:tcW w:w="1678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7F7F7F"/>
          </w:tcPr>
          <w:p w14:paraId="545F6344" w14:textId="77777777" w:rsidR="00631961" w:rsidRPr="00C24F0B" w:rsidRDefault="00631961" w:rsidP="00631961">
            <w:pPr>
              <w:pStyle w:val="Tableheadwhite"/>
            </w:pPr>
            <w:r w:rsidRPr="00C24F0B">
              <w:t>Merit</w:t>
            </w:r>
          </w:p>
        </w:tc>
        <w:tc>
          <w:tcPr>
            <w:tcW w:w="1644" w:type="pct"/>
            <w:tcBorders>
              <w:left w:val="single" w:sz="4" w:space="0" w:color="FFFFFF"/>
            </w:tcBorders>
            <w:shd w:val="clear" w:color="auto" w:fill="7F7F7F"/>
          </w:tcPr>
          <w:p w14:paraId="6A700B21" w14:textId="77777777" w:rsidR="00631961" w:rsidRPr="00C24F0B" w:rsidRDefault="00631961" w:rsidP="00631961">
            <w:pPr>
              <w:pStyle w:val="Tableheadwhite"/>
            </w:pPr>
            <w:r w:rsidRPr="00C24F0B">
              <w:t>Distinction</w:t>
            </w:r>
          </w:p>
        </w:tc>
      </w:tr>
      <w:tr w:rsidR="00BD1100" w:rsidRPr="00C24F0B" w14:paraId="0BA3C1A2" w14:textId="77777777" w:rsidTr="005D17CE">
        <w:trPr>
          <w:trHeight w:val="730"/>
        </w:trPr>
        <w:tc>
          <w:tcPr>
            <w:tcW w:w="3356" w:type="pct"/>
            <w:gridSpan w:val="2"/>
            <w:tcBorders>
              <w:bottom w:val="single" w:sz="4" w:space="0" w:color="7F7F7F"/>
            </w:tcBorders>
            <w:shd w:val="clear" w:color="auto" w:fill="FBD4B4"/>
          </w:tcPr>
          <w:p w14:paraId="69DAEC32" w14:textId="1DBCB152" w:rsidR="00BD1100" w:rsidRPr="00C24F0B" w:rsidRDefault="00BD1100" w:rsidP="0068259D">
            <w:pPr>
              <w:pStyle w:val="LAheadingtables"/>
            </w:pPr>
            <w:r>
              <w:t xml:space="preserve">Learning aim </w:t>
            </w:r>
            <w:sdt>
              <w:sdtPr>
                <w:rPr>
                  <w:rStyle w:val="TextChar"/>
                </w:rPr>
                <w:alias w:val="Learning Objective Reference"/>
                <w:tag w:val="learningobjectiveref"/>
                <w:id w:val="-1787726830"/>
                <w:placeholder>
                  <w:docPart w:val="5713ADC1F5964BE2936376217338503B"/>
                </w:placeholder>
                <w:text/>
              </w:sdtPr>
              <w:sdtEndPr>
                <w:rPr>
                  <w:rStyle w:val="DefaultParagraphFont"/>
                  <w:rFonts w:cs="Times New Roman"/>
                  <w:sz w:val="19"/>
                  <w:szCs w:val="22"/>
                </w:rPr>
              </w:sdtEndPr>
              <w:sdtContent>
                <w:r>
                  <w:rPr>
                    <w:rStyle w:val="TextChar"/>
                  </w:rPr>
                  <w:t>C</w:t>
                </w:r>
              </w:sdtContent>
            </w:sdt>
            <w:r w:rsidRPr="00BE1A6E">
              <w:t>:</w:t>
            </w:r>
            <w:r>
              <w:t xml:space="preserve"> </w:t>
            </w:r>
            <w:sdt>
              <w:sdtPr>
                <w:rPr>
                  <w:rStyle w:val="TextChar"/>
                </w:rPr>
                <w:alias w:val="Learning Objective"/>
                <w:tag w:val="learningobjectivetext"/>
                <w:id w:val="1008248068"/>
                <w:placeholder>
                  <w:docPart w:val="2A49B2C3AF3747FAA5C9529D57B93172"/>
                </w:placeholder>
                <w:text/>
              </w:sdtPr>
              <w:sdtEndPr>
                <w:rPr>
                  <w:rStyle w:val="TextChar"/>
                </w:rPr>
              </w:sdtEndPr>
              <w:sdtContent>
                <w:r w:rsidRPr="00CF7B9B">
                  <w:rPr>
                    <w:rStyle w:val="TextChar"/>
                  </w:rPr>
                  <w:t>Investigate the essential factors involved in space flight</w:t>
                </w:r>
              </w:sdtContent>
            </w:sdt>
            <w:r w:rsidRPr="00C24F0B">
              <w:t xml:space="preserve"> </w:t>
            </w:r>
          </w:p>
        </w:tc>
        <w:tc>
          <w:tcPr>
            <w:tcW w:w="1644" w:type="pct"/>
            <w:vMerge w:val="restart"/>
            <w:shd w:val="clear" w:color="auto" w:fill="DDDDDD"/>
            <w:vAlign w:val="center"/>
          </w:tcPr>
          <w:p w14:paraId="0EA42F5B" w14:textId="260F2F5B" w:rsidR="00BD1100" w:rsidRDefault="00E535E7" w:rsidP="005628F1">
            <w:pPr>
              <w:pStyle w:val="AssessmentDistcoltext"/>
              <w:rPr>
                <w:rStyle w:val="AssessmenttabletextPassChar"/>
              </w:rPr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-500809751"/>
                <w:placeholder>
                  <w:docPart w:val="E685D8EF4D44406D8559B735F074F1AA"/>
                </w:placeholder>
                <w:text/>
              </w:sdtPr>
              <w:sdtEndPr>
                <w:rPr>
                  <w:rStyle w:val="AssessmenttabletextPassChar"/>
                </w:rPr>
              </w:sdtEndPr>
              <w:sdtContent>
                <w:r w:rsidR="00BD1100">
                  <w:rPr>
                    <w:rStyle w:val="AssessmenttabletextPassChar"/>
                    <w:b/>
                  </w:rPr>
                  <w:t>C.D3</w:t>
                </w:r>
              </w:sdtContent>
            </w:sdt>
            <w:r w:rsidR="00BD1100">
              <w:rPr>
                <w:rStyle w:val="AssessmenttabletextPassChar"/>
                <w:b/>
              </w:rPr>
              <w:tab/>
            </w:r>
            <w:sdt>
              <w:sdtPr>
                <w:alias w:val="Assessment Criteria"/>
                <w:tag w:val="criteria"/>
                <w:id w:val="626892831"/>
                <w:placeholder>
                  <w:docPart w:val="34CCAAF75BEB460BB6C20F6856059219"/>
                </w:placeholder>
              </w:sdtPr>
              <w:sdtEndPr/>
              <w:sdtContent>
                <w:r w:rsidR="00BD1100" w:rsidRPr="00CF7B9B">
                  <w:t>Evaluate the future of space flight and space exploration and research</w:t>
                </w:r>
              </w:sdtContent>
            </w:sdt>
          </w:p>
          <w:p w14:paraId="2390F8C1" w14:textId="2F987B12" w:rsidR="00BD1100" w:rsidRPr="00C24F0B" w:rsidRDefault="00BD1100" w:rsidP="005628F1">
            <w:pPr>
              <w:pStyle w:val="AssessmentDistcoltext"/>
            </w:pPr>
          </w:p>
        </w:tc>
      </w:tr>
      <w:tr w:rsidR="00BD1100" w:rsidRPr="00C24F0B" w14:paraId="52D70E78" w14:textId="77777777" w:rsidTr="003445C2">
        <w:trPr>
          <w:trHeight w:val="950"/>
        </w:trPr>
        <w:tc>
          <w:tcPr>
            <w:tcW w:w="1678" w:type="pct"/>
            <w:shd w:val="clear" w:color="auto" w:fill="F2F2F2"/>
          </w:tcPr>
          <w:p w14:paraId="7D6E9AC7" w14:textId="70FD58DA" w:rsidR="00BD1100" w:rsidRPr="00CF7B9B" w:rsidRDefault="00E535E7" w:rsidP="00CF7B9B">
            <w:pPr>
              <w:pStyle w:val="ACtabletext"/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-1149665152"/>
                <w:placeholder>
                  <w:docPart w:val="CF4DD186C2884413A447B401B7648E04"/>
                </w:placeholder>
                <w:text/>
              </w:sdtPr>
              <w:sdtEndPr>
                <w:rPr>
                  <w:rStyle w:val="AssessmenttabletextPassChar"/>
                </w:rPr>
              </w:sdtEndPr>
              <w:sdtContent>
                <w:r w:rsidR="00BD1100">
                  <w:rPr>
                    <w:rStyle w:val="AssessmenttabletextPassChar"/>
                    <w:b/>
                  </w:rPr>
                  <w:t>C.P5</w:t>
                </w:r>
              </w:sdtContent>
            </w:sdt>
            <w:r w:rsidR="00BD1100"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243228898"/>
                <w:placeholder>
                  <w:docPart w:val="DC2220F369B946148CB61E038E249FF4"/>
                </w:placeholder>
              </w:sdtPr>
              <w:sdtEndPr/>
              <w:sdtContent>
                <w:r w:rsidR="00BD1100" w:rsidRPr="00CF7B9B">
                  <w:t>Explain the main factors associated with achieving space flight for m</w:t>
                </w:r>
                <w:r w:rsidR="00BD1100">
                  <w:t>anned and un-manned exploration</w:t>
                </w:r>
              </w:sdtContent>
            </w:sdt>
          </w:p>
        </w:tc>
        <w:tc>
          <w:tcPr>
            <w:tcW w:w="1678" w:type="pct"/>
            <w:shd w:val="clear" w:color="auto" w:fill="EAEAEA"/>
          </w:tcPr>
          <w:p w14:paraId="5E6BAD92" w14:textId="6073BD5A" w:rsidR="00BD1100" w:rsidRPr="00C24F0B" w:rsidRDefault="00E535E7" w:rsidP="0068259D">
            <w:pPr>
              <w:pStyle w:val="AssessmenttabletextPass"/>
            </w:pPr>
            <w:sdt>
              <w:sdtPr>
                <w:rPr>
                  <w:b/>
                </w:rPr>
                <w:alias w:val="Assessment Criteria Ref"/>
                <w:tag w:val="criteriatitle"/>
                <w:id w:val="675390825"/>
                <w:placeholder>
                  <w:docPart w:val="152AA71BDBA141869572FDCAF6AC89D3"/>
                </w:placeholder>
                <w:text/>
              </w:sdtPr>
              <w:sdtEndPr/>
              <w:sdtContent>
                <w:r w:rsidR="00BD1100">
                  <w:rPr>
                    <w:b/>
                  </w:rPr>
                  <w:t>C.M3</w:t>
                </w:r>
              </w:sdtContent>
            </w:sdt>
            <w:r w:rsidR="00BD1100" w:rsidRPr="00B4102B">
              <w:t xml:space="preserve"> </w:t>
            </w:r>
            <w:sdt>
              <w:sdtPr>
                <w:alias w:val="Assessment Criteria"/>
                <w:tag w:val="criteria"/>
                <w:id w:val="136846902"/>
                <w:placeholder>
                  <w:docPart w:val="60EEAA9E858F4A4E951D42901A1FD538"/>
                </w:placeholder>
              </w:sdtPr>
              <w:sdtEndPr/>
              <w:sdtContent>
                <w:r w:rsidR="00BD1100" w:rsidRPr="00CF7B9B">
                  <w:t>Assess the main factors and benefits associated with achieving space flight for manned and un-manned exploration</w:t>
                </w:r>
              </w:sdtContent>
            </w:sdt>
          </w:p>
        </w:tc>
        <w:tc>
          <w:tcPr>
            <w:tcW w:w="1644" w:type="pct"/>
            <w:vMerge/>
            <w:shd w:val="clear" w:color="auto" w:fill="DDDDDD"/>
          </w:tcPr>
          <w:p w14:paraId="63EE9500" w14:textId="77777777" w:rsidR="00BD1100" w:rsidRPr="00C24F0B" w:rsidRDefault="00BD1100" w:rsidP="005D17CE">
            <w:pPr>
              <w:pStyle w:val="Tabletext"/>
            </w:pPr>
          </w:p>
        </w:tc>
      </w:tr>
      <w:tr w:rsidR="00BD1100" w:rsidRPr="00C24F0B" w14:paraId="09309264" w14:textId="77777777" w:rsidTr="005D17CE">
        <w:trPr>
          <w:trHeight w:val="730"/>
        </w:trPr>
        <w:tc>
          <w:tcPr>
            <w:tcW w:w="3356" w:type="pct"/>
            <w:gridSpan w:val="2"/>
            <w:tcBorders>
              <w:bottom w:val="single" w:sz="4" w:space="0" w:color="7F7F7F"/>
            </w:tcBorders>
            <w:shd w:val="clear" w:color="auto" w:fill="FBD4B4"/>
          </w:tcPr>
          <w:p w14:paraId="1D337BBA" w14:textId="14B3A1F2" w:rsidR="00BD1100" w:rsidRPr="00C24F0B" w:rsidRDefault="00BD1100" w:rsidP="0068259D">
            <w:pPr>
              <w:pStyle w:val="LAheadingtables"/>
            </w:pPr>
            <w:r>
              <w:t xml:space="preserve">Learning aim </w:t>
            </w:r>
            <w:sdt>
              <w:sdtPr>
                <w:rPr>
                  <w:rStyle w:val="TextChar"/>
                </w:rPr>
                <w:alias w:val="Learning Objective Reference"/>
                <w:tag w:val="learningobjectiveref"/>
                <w:id w:val="730888323"/>
                <w:placeholder>
                  <w:docPart w:val="AE7F92D199594FFEA52EEF62DF1E6FE3"/>
                </w:placeholder>
                <w:text/>
              </w:sdtPr>
              <w:sdtEndPr>
                <w:rPr>
                  <w:rStyle w:val="DefaultParagraphFont"/>
                  <w:rFonts w:cs="Times New Roman"/>
                  <w:sz w:val="19"/>
                  <w:szCs w:val="22"/>
                </w:rPr>
              </w:sdtEndPr>
              <w:sdtContent>
                <w:r>
                  <w:rPr>
                    <w:rStyle w:val="TextChar"/>
                  </w:rPr>
                  <w:t>D</w:t>
                </w:r>
              </w:sdtContent>
            </w:sdt>
            <w:r w:rsidRPr="00BE1A6E">
              <w:t>:</w:t>
            </w:r>
            <w:r>
              <w:t xml:space="preserve"> </w:t>
            </w:r>
            <w:sdt>
              <w:sdtPr>
                <w:rPr>
                  <w:rStyle w:val="TextChar"/>
                </w:rPr>
                <w:alias w:val="Learning Objective"/>
                <w:tag w:val="learningobjectivetext"/>
                <w:id w:val="-1913842311"/>
                <w:placeholder>
                  <w:docPart w:val="57ED3C88FEE8484FA3650EDD369DC331"/>
                </w:placeholder>
                <w:text/>
              </w:sdtPr>
              <w:sdtEndPr>
                <w:rPr>
                  <w:rStyle w:val="TextChar"/>
                </w:rPr>
              </w:sdtEndPr>
              <w:sdtContent>
                <w:r w:rsidRPr="00CF7B9B">
                  <w:rPr>
                    <w:rStyle w:val="TextChar"/>
                  </w:rPr>
                  <w:t>Understand the fundamental concepts outlined in astrophysics and cosmology</w:t>
                </w:r>
              </w:sdtContent>
            </w:sdt>
            <w:r w:rsidRPr="00C24F0B">
              <w:t xml:space="preserve"> </w:t>
            </w:r>
          </w:p>
        </w:tc>
        <w:tc>
          <w:tcPr>
            <w:tcW w:w="1644" w:type="pct"/>
            <w:vMerge/>
            <w:shd w:val="clear" w:color="auto" w:fill="DDDDDD"/>
            <w:vAlign w:val="center"/>
          </w:tcPr>
          <w:p w14:paraId="67A03C27" w14:textId="489AB0ED" w:rsidR="00BD1100" w:rsidRPr="00C24F0B" w:rsidRDefault="00BD1100" w:rsidP="00BD1100">
            <w:pPr>
              <w:pStyle w:val="AssessmentDistcoltext"/>
            </w:pPr>
          </w:p>
        </w:tc>
      </w:tr>
      <w:tr w:rsidR="00BD1100" w:rsidRPr="00C24F0B" w14:paraId="4D072074" w14:textId="77777777" w:rsidTr="003445C2">
        <w:trPr>
          <w:trHeight w:val="946"/>
        </w:trPr>
        <w:tc>
          <w:tcPr>
            <w:tcW w:w="1678" w:type="pct"/>
            <w:shd w:val="clear" w:color="auto" w:fill="F2F2F2"/>
          </w:tcPr>
          <w:p w14:paraId="1CA43EE5" w14:textId="563ADDF5" w:rsidR="00BD1100" w:rsidRDefault="00E535E7" w:rsidP="001F2B39">
            <w:pPr>
              <w:pStyle w:val="ACtabletext"/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1606530795"/>
                <w:placeholder>
                  <w:docPart w:val="F8A2239110CC49E3BF15CE9B5041DA59"/>
                </w:placeholder>
                <w:text/>
              </w:sdtPr>
              <w:sdtEndPr>
                <w:rPr>
                  <w:rStyle w:val="AssessmenttabletextPassChar"/>
                </w:rPr>
              </w:sdtEndPr>
              <w:sdtContent>
                <w:r w:rsidR="00BD1100">
                  <w:rPr>
                    <w:rStyle w:val="AssessmenttabletextPassChar"/>
                    <w:b/>
                  </w:rPr>
                  <w:t>D.P6</w:t>
                </w:r>
              </w:sdtContent>
            </w:sdt>
            <w:r w:rsidR="00BD1100"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-1392422278"/>
                <w:placeholder>
                  <w:docPart w:val="DA1DAC6400B841E0BA71F3F2FA1D5630"/>
                </w:placeholder>
              </w:sdtPr>
              <w:sdtEndPr/>
              <w:sdtContent>
                <w:r w:rsidR="00BD1100" w:rsidRPr="00CF7B9B">
                  <w:t>Review the current knowledge and theories of star life cycles</w:t>
                </w:r>
              </w:sdtContent>
            </w:sdt>
          </w:p>
          <w:p w14:paraId="123D78B5" w14:textId="6647CA1C" w:rsidR="00BD1100" w:rsidRPr="00BD1100" w:rsidRDefault="00E535E7" w:rsidP="00BD1100">
            <w:pPr>
              <w:pStyle w:val="ACtabletext"/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-937759313"/>
                <w:placeholder>
                  <w:docPart w:val="0DBF77EFB38F48028F90665894C874E7"/>
                </w:placeholder>
                <w:text/>
              </w:sdtPr>
              <w:sdtEndPr>
                <w:rPr>
                  <w:rStyle w:val="AssessmenttabletextPassChar"/>
                </w:rPr>
              </w:sdtEndPr>
              <w:sdtContent>
                <w:r w:rsidR="00BD1100">
                  <w:rPr>
                    <w:rStyle w:val="AssessmenttabletextPassChar"/>
                    <w:b/>
                  </w:rPr>
                  <w:t>D.P7</w:t>
                </w:r>
              </w:sdtContent>
            </w:sdt>
            <w:r w:rsidR="00BD1100"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-953940241"/>
                <w:placeholder>
                  <w:docPart w:val="BE58DF88DEC04112878E6D1DE7F39AB0"/>
                </w:placeholder>
              </w:sdtPr>
              <w:sdtEndPr/>
              <w:sdtContent>
                <w:r w:rsidR="00BD1100" w:rsidRPr="00CF7B9B">
                  <w:t>Describe the evidence linked to theories of the evolution of the Universe</w:t>
                </w:r>
              </w:sdtContent>
            </w:sdt>
          </w:p>
        </w:tc>
        <w:tc>
          <w:tcPr>
            <w:tcW w:w="1678" w:type="pct"/>
            <w:shd w:val="clear" w:color="auto" w:fill="EAEAEA"/>
          </w:tcPr>
          <w:p w14:paraId="03460F73" w14:textId="77777777" w:rsidR="00BD1100" w:rsidRDefault="00E535E7" w:rsidP="0068259D">
            <w:pPr>
              <w:pStyle w:val="AssessmenttabletextPass"/>
            </w:pPr>
            <w:sdt>
              <w:sdtPr>
                <w:rPr>
                  <w:b/>
                </w:rPr>
                <w:alias w:val="Assessment Criteria Ref"/>
                <w:tag w:val="criteriatitle"/>
                <w:id w:val="1521749756"/>
                <w:placeholder>
                  <w:docPart w:val="C0FD3C2D144145A583D629654E874799"/>
                </w:placeholder>
                <w:text/>
              </w:sdtPr>
              <w:sdtEndPr/>
              <w:sdtContent>
                <w:r w:rsidR="00BD1100">
                  <w:rPr>
                    <w:b/>
                  </w:rPr>
                  <w:t>D.M4</w:t>
                </w:r>
              </w:sdtContent>
            </w:sdt>
            <w:r w:rsidR="00BD1100" w:rsidRPr="00B4102B">
              <w:t xml:space="preserve"> </w:t>
            </w:r>
            <w:sdt>
              <w:sdtPr>
                <w:alias w:val="Assessment Criteria"/>
                <w:tag w:val="criteria"/>
                <w:id w:val="597763574"/>
                <w:placeholder>
                  <w:docPart w:val="9CD5AD421E864BFFBFD5640F90506A78"/>
                </w:placeholder>
              </w:sdtPr>
              <w:sdtEndPr/>
              <w:sdtContent>
                <w:r w:rsidR="00BD1100" w:rsidRPr="00BD1100">
                  <w:t xml:space="preserve">Explain the processes </w:t>
                </w:r>
                <w:r w:rsidR="00BD1100">
                  <w:t>of star formation and evolution</w:t>
                </w:r>
              </w:sdtContent>
            </w:sdt>
          </w:p>
          <w:p w14:paraId="1FC2D0B3" w14:textId="7F9CB732" w:rsidR="00BD1100" w:rsidRPr="00C24F0B" w:rsidRDefault="00E535E7" w:rsidP="00BD1100">
            <w:pPr>
              <w:pStyle w:val="AssessmenttabletextPass"/>
            </w:pPr>
            <w:sdt>
              <w:sdtPr>
                <w:rPr>
                  <w:rStyle w:val="AssessmenttabletextPassChar"/>
                  <w:b/>
                </w:rPr>
                <w:alias w:val="Assessment Criteria Ref"/>
                <w:tag w:val="criteriatitle"/>
                <w:id w:val="1670824363"/>
                <w:placeholder>
                  <w:docPart w:val="0C3AD0F99A614631BAA960E96C779AC3"/>
                </w:placeholder>
                <w:text/>
              </w:sdtPr>
              <w:sdtEndPr>
                <w:rPr>
                  <w:rStyle w:val="AssessmenttabletextPassChar"/>
                </w:rPr>
              </w:sdtEndPr>
              <w:sdtContent>
                <w:r w:rsidR="00BD1100">
                  <w:rPr>
                    <w:rStyle w:val="AssessmenttabletextPassChar"/>
                    <w:b/>
                  </w:rPr>
                  <w:t>D.M5</w:t>
                </w:r>
              </w:sdtContent>
            </w:sdt>
            <w:r w:rsidR="00BD1100">
              <w:rPr>
                <w:rStyle w:val="AssessmenttabletextPassChar"/>
              </w:rPr>
              <w:t xml:space="preserve"> </w:t>
            </w:r>
            <w:sdt>
              <w:sdtPr>
                <w:alias w:val="Assessment Criteria"/>
                <w:tag w:val="criteria"/>
                <w:id w:val="412590190"/>
                <w:placeholder>
                  <w:docPart w:val="27CC7953608A4E4A85B8B14D73E6A0CA"/>
                </w:placeholder>
              </w:sdtPr>
              <w:sdtEndPr/>
              <w:sdtContent>
                <w:r w:rsidR="00BD1100" w:rsidRPr="00BD1100">
                  <w:t>Explain the evidence linked to theories of the evolution of the Universe related to observed</w:t>
                </w:r>
                <w:r w:rsidR="00BD1100">
                  <w:t xml:space="preserve"> phenomenon and its composition</w:t>
                </w:r>
              </w:sdtContent>
            </w:sdt>
          </w:p>
        </w:tc>
        <w:tc>
          <w:tcPr>
            <w:tcW w:w="1644" w:type="pct"/>
            <w:vMerge/>
            <w:shd w:val="clear" w:color="auto" w:fill="DDDDDD"/>
          </w:tcPr>
          <w:p w14:paraId="0FCD2B69" w14:textId="77777777" w:rsidR="00BD1100" w:rsidRPr="00C24F0B" w:rsidRDefault="00BD1100" w:rsidP="005D17CE">
            <w:pPr>
              <w:pStyle w:val="Tabletext"/>
            </w:pPr>
          </w:p>
        </w:tc>
      </w:tr>
    </w:tbl>
    <w:sdt>
      <w:sdtPr>
        <w:alias w:val="Essential Information for Assignments"/>
        <w:tag w:val="essentialinfoassignments"/>
        <w:id w:val="-533113455"/>
        <w:lock w:val="sdtLocked"/>
        <w:placeholder>
          <w:docPart w:val="FAF8085C1CF34E7BA20973DE40BC67B4"/>
        </w:placeholder>
        <w:showingPlcHdr/>
      </w:sdtPr>
      <w:sdtEndPr/>
      <w:sdtContent>
        <w:p w14:paraId="2F07CDC5" w14:textId="1F667A40" w:rsidR="00840B54" w:rsidRPr="00CB5566" w:rsidRDefault="00FD631D" w:rsidP="00CB5566">
          <w:pPr>
            <w:pStyle w:val="Text"/>
          </w:pPr>
          <w:r w:rsidRPr="00840B54">
            <w:rPr>
              <w:rStyle w:val="PlaceholderText"/>
            </w:rPr>
            <w:t>Click here to enter text.</w:t>
          </w:r>
        </w:p>
      </w:sdtContent>
    </w:sdt>
    <w:p w14:paraId="2AF68FE6" w14:textId="5A9FC641" w:rsidR="00840B54" w:rsidRDefault="00840B54">
      <w:pPr>
        <w:rPr>
          <w:rFonts w:eastAsia="Batang"/>
          <w:b/>
          <w:color w:val="FF6E00"/>
          <w:sz w:val="24"/>
          <w:lang w:eastAsia="en-US"/>
        </w:rPr>
      </w:pPr>
    </w:p>
    <w:sdt>
      <w:sdtPr>
        <w:alias w:val="Resources"/>
        <w:tag w:val="resources"/>
        <w:id w:val="-1078744304"/>
        <w:lock w:val="sdtLocked"/>
        <w:placeholder>
          <w:docPart w:val="EF42553EED8547CF8429B34601F19517"/>
        </w:placeholder>
        <w:showingPlcHdr/>
      </w:sdtPr>
      <w:sdtEndPr/>
      <w:sdtContent>
        <w:p w14:paraId="759DA54D" w14:textId="494AEE2B" w:rsidR="00F402A1" w:rsidRPr="005D17CE" w:rsidRDefault="00FD631D" w:rsidP="00703CB4">
          <w:pPr>
            <w:pStyle w:val="Text"/>
          </w:pPr>
          <w:r w:rsidRPr="00CB5566">
            <w:t>Click here to enter text.</w:t>
          </w:r>
        </w:p>
      </w:sdtContent>
    </w:sdt>
    <w:sdt>
      <w:sdtPr>
        <w:rPr>
          <w:rFonts w:eastAsia="Batang" w:cs="Humanist521BT-Light"/>
          <w:b w:val="0"/>
          <w:color w:val="auto"/>
          <w:sz w:val="18"/>
          <w:szCs w:val="18"/>
          <w:lang w:eastAsia="en-GB"/>
        </w:rPr>
        <w:alias w:val="Essential Information for Assessment Decisions"/>
        <w:tag w:val="assessmentguidance"/>
        <w:id w:val="1526830024"/>
        <w:lock w:val="sdtLocked"/>
        <w:placeholder>
          <w:docPart w:val="1D576C6534A24CB1B5D6EF0419744335"/>
        </w:placeholder>
        <w:showingPlcHdr/>
      </w:sdtPr>
      <w:sdtEndPr>
        <w:rPr>
          <w:rFonts w:eastAsia="Times New Roman" w:cs="Times New Roman"/>
          <w:b/>
          <w:color w:val="C45911"/>
          <w:sz w:val="20"/>
          <w:szCs w:val="20"/>
          <w:lang w:eastAsia="en-US"/>
        </w:rPr>
      </w:sdtEndPr>
      <w:sdtContent>
        <w:p w14:paraId="5E43FDEA" w14:textId="0B66F182" w:rsidR="005D17CE" w:rsidRPr="00703CB4" w:rsidRDefault="00FD631D" w:rsidP="00FD631D">
          <w:pPr>
            <w:pStyle w:val="UnitBheadold"/>
            <w:rPr>
              <w:rFonts w:eastAsia="Batang" w:cs="Humanist521BT-Light"/>
            </w:rPr>
          </w:pPr>
          <w:r w:rsidRPr="00F402A1">
            <w:rPr>
              <w:rStyle w:val="PlaceholderText"/>
              <w:sz w:val="18"/>
              <w:szCs w:val="18"/>
            </w:rPr>
            <w:t>Click here to enter text.</w:t>
          </w:r>
        </w:p>
      </w:sdtContent>
    </w:sdt>
    <w:sdt>
      <w:sdtPr>
        <w:alias w:val="Links to other units"/>
        <w:tag w:val="links"/>
        <w:id w:val="1599905738"/>
        <w:lock w:val="sdtLocked"/>
        <w:placeholder>
          <w:docPart w:val="00529546C02240D3B361CA4B86A9F420"/>
        </w:placeholder>
      </w:sdtPr>
      <w:sdtEndPr/>
      <w:sdtContent>
        <w:p w14:paraId="00285242" w14:textId="6689F892" w:rsidR="00FD631D" w:rsidRDefault="00FD631D" w:rsidP="00FD631D">
          <w:pPr>
            <w:pStyle w:val="Text"/>
          </w:pPr>
        </w:p>
        <w:p w14:paraId="2EAAD729" w14:textId="761ADFB6" w:rsidR="005D17CE" w:rsidRDefault="00E535E7" w:rsidP="001C15C0">
          <w:pPr>
            <w:pStyle w:val="Text"/>
          </w:pPr>
        </w:p>
      </w:sdtContent>
    </w:sdt>
    <w:sdt>
      <w:sdtPr>
        <w:alias w:val="Employer Involvement"/>
        <w:tag w:val="employerinvolvement"/>
        <w:id w:val="1378585501"/>
        <w:lock w:val="sdtLocked"/>
        <w:placeholder>
          <w:docPart w:val="D6A216E7A3734F8191AFE53F144B9DA7"/>
        </w:placeholder>
      </w:sdtPr>
      <w:sdtEndPr/>
      <w:sdtContent>
        <w:sdt>
          <w:sdtPr>
            <w:alias w:val="Links"/>
            <w:tag w:val="links"/>
            <w:id w:val="566074384"/>
            <w:placeholder>
              <w:docPart w:val="B3F1A363EB884A85BBF364D90F994579"/>
            </w:placeholder>
            <w:showingPlcHdr/>
          </w:sdtPr>
          <w:sdtEndPr>
            <w:rPr>
              <w:b/>
              <w:szCs w:val="24"/>
            </w:rPr>
          </w:sdtEndPr>
          <w:sdtContent>
            <w:p w14:paraId="37A3039C" w14:textId="3202D53F" w:rsidR="005D17CE" w:rsidRPr="001C15C0" w:rsidRDefault="00FD631D" w:rsidP="001C15C0">
              <w:pPr>
                <w:pStyle w:val="Topictextandhead"/>
                <w:ind w:left="0" w:firstLine="0"/>
                <w:rPr>
                  <w:b/>
                  <w:szCs w:val="24"/>
                </w:rPr>
              </w:pPr>
              <w:r w:rsidRPr="00774B59">
                <w:rPr>
                  <w:rStyle w:val="PlaceholderText"/>
                </w:rPr>
                <w:t>Click here to enter text.</w:t>
              </w:r>
            </w:p>
          </w:sdtContent>
        </w:sdt>
      </w:sdtContent>
    </w:sdt>
    <w:sectPr w:rsidR="005D17CE" w:rsidRPr="001C15C0" w:rsidSect="00EC4B74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200" w:right="1400" w:bottom="1000" w:left="1400" w:header="482" w:footer="4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7D456" w14:textId="77777777" w:rsidR="00E535E7" w:rsidRDefault="00E535E7">
      <w:r>
        <w:separator/>
      </w:r>
    </w:p>
    <w:p w14:paraId="3E59915A" w14:textId="77777777" w:rsidR="00E535E7" w:rsidRDefault="00E535E7"/>
    <w:p w14:paraId="0D2A06AF" w14:textId="77777777" w:rsidR="00E535E7" w:rsidRDefault="00E535E7"/>
    <w:p w14:paraId="204F2B03" w14:textId="77777777" w:rsidR="00E535E7" w:rsidRDefault="00E535E7"/>
  </w:endnote>
  <w:endnote w:type="continuationSeparator" w:id="0">
    <w:p w14:paraId="4B327DCB" w14:textId="77777777" w:rsidR="00E535E7" w:rsidRDefault="00E535E7">
      <w:r>
        <w:continuationSeparator/>
      </w:r>
    </w:p>
    <w:p w14:paraId="6B10A60A" w14:textId="77777777" w:rsidR="00E535E7" w:rsidRDefault="00E535E7"/>
    <w:p w14:paraId="78BED0E7" w14:textId="77777777" w:rsidR="00E535E7" w:rsidRDefault="00E535E7"/>
    <w:p w14:paraId="4B61371C" w14:textId="77777777" w:rsidR="00E535E7" w:rsidRDefault="00E535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 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C2DD2" w14:textId="77777777" w:rsidR="005D17CE" w:rsidRPr="00092A16" w:rsidRDefault="005D17CE" w:rsidP="00526648">
    <w:pPr>
      <w:pStyle w:val="Pagenumberleft"/>
      <w:framePr w:wrap="around"/>
    </w:pPr>
    <w:r w:rsidRPr="00092A16">
      <w:fldChar w:fldCharType="begin"/>
    </w:r>
    <w:r w:rsidRPr="00092A16">
      <w:instrText xml:space="preserve">PAGE  </w:instrText>
    </w:r>
    <w:r w:rsidRPr="00092A16">
      <w:fldChar w:fldCharType="separate"/>
    </w:r>
    <w:r w:rsidR="00FD631D">
      <w:rPr>
        <w:noProof/>
      </w:rPr>
      <w:t>2</w:t>
    </w:r>
    <w:r w:rsidRPr="00092A16">
      <w:fldChar w:fldCharType="end"/>
    </w:r>
  </w:p>
  <w:p w14:paraId="0C76A271" w14:textId="0FDCA55D" w:rsidR="005D17CE" w:rsidRPr="00526648" w:rsidRDefault="005D17CE" w:rsidP="00526648">
    <w:pPr>
      <w:pStyle w:val="Footer"/>
    </w:pPr>
    <w:r>
      <w:t xml:space="preserve">Word-XML </w:t>
    </w:r>
    <w:r w:rsidR="00D13657">
      <w:t xml:space="preserve">INTERNAL </w:t>
    </w:r>
    <w:r>
      <w:t>Unit Template – BTEC NG Level 3 Nationals – 2016</w:t>
    </w:r>
    <w:r w:rsidRPr="003B6FB1">
      <w:br/>
    </w:r>
    <w:r w:rsidRPr="009932CB">
      <w:t>© Pearson Education Limited 201</w:t>
    </w:r>
    <w:r w:rsidR="003A2238">
      <w:t>5</w:t>
    </w:r>
    <w:r>
      <w:t xml:space="preserve"> – v</w:t>
    </w:r>
    <w:r w:rsidR="003A2238">
      <w:t>3</w:t>
    </w:r>
    <w:r>
      <w:t>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F03B9" w14:textId="77777777" w:rsidR="005D17CE" w:rsidRPr="00606B21" w:rsidRDefault="005D17CE" w:rsidP="00526648">
    <w:pPr>
      <w:pStyle w:val="Pagenumberright"/>
      <w:framePr w:wrap="around"/>
    </w:pPr>
    <w:r w:rsidRPr="00606B21">
      <w:fldChar w:fldCharType="begin"/>
    </w:r>
    <w:r w:rsidRPr="00606B21">
      <w:instrText xml:space="preserve">PAGE  </w:instrText>
    </w:r>
    <w:r w:rsidRPr="00606B21">
      <w:fldChar w:fldCharType="separate"/>
    </w:r>
    <w:r w:rsidR="00FD631D">
      <w:rPr>
        <w:noProof/>
      </w:rPr>
      <w:t>1</w:t>
    </w:r>
    <w:r w:rsidRPr="00606B21">
      <w:fldChar w:fldCharType="end"/>
    </w:r>
  </w:p>
  <w:p w14:paraId="6FFC4D68" w14:textId="363051AF" w:rsidR="005D17CE" w:rsidRDefault="005D17CE" w:rsidP="003A2238">
    <w:pPr>
      <w:pStyle w:val="Footer"/>
      <w:jc w:val="left"/>
    </w:pPr>
    <w:bookmarkStart w:id="3" w:name="_Toc516028849"/>
    <w:bookmarkStart w:id="4" w:name="_Toc120353690"/>
    <w:bookmarkStart w:id="5" w:name="_Toc137021728"/>
    <w:bookmarkStart w:id="6" w:name="_Toc139247199"/>
    <w:r>
      <w:t xml:space="preserve">Word-XML </w:t>
    </w:r>
    <w:r w:rsidR="00D13657">
      <w:t xml:space="preserve">INTERNAL </w:t>
    </w:r>
    <w:r>
      <w:t>Unit Template – BTEC NG Level 3 Nationals – 2016</w:t>
    </w:r>
    <w:r w:rsidRPr="003B6FB1">
      <w:br/>
    </w:r>
    <w:bookmarkEnd w:id="3"/>
    <w:bookmarkEnd w:id="4"/>
    <w:bookmarkEnd w:id="5"/>
    <w:bookmarkEnd w:id="6"/>
    <w:r w:rsidRPr="009932CB">
      <w:t>© Pearson Education Limited 201</w:t>
    </w:r>
    <w:r w:rsidR="003A2238">
      <w:t>5</w:t>
    </w:r>
    <w:r>
      <w:t xml:space="preserve"> – v</w:t>
    </w:r>
    <w:r w:rsidR="003A2238">
      <w:t>3</w:t>
    </w:r>
    <w:r>
      <w:t>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09479" w14:textId="77777777" w:rsidR="00E535E7" w:rsidRDefault="00E535E7">
      <w:r>
        <w:separator/>
      </w:r>
    </w:p>
    <w:p w14:paraId="36DC9ADB" w14:textId="77777777" w:rsidR="00E535E7" w:rsidRDefault="00E535E7"/>
    <w:p w14:paraId="482DA68A" w14:textId="77777777" w:rsidR="00E535E7" w:rsidRDefault="00E535E7"/>
    <w:p w14:paraId="1A5AD3F4" w14:textId="77777777" w:rsidR="00E535E7" w:rsidRDefault="00E535E7"/>
  </w:footnote>
  <w:footnote w:type="continuationSeparator" w:id="0">
    <w:p w14:paraId="77793754" w14:textId="77777777" w:rsidR="00E535E7" w:rsidRDefault="00E535E7">
      <w:r>
        <w:continuationSeparator/>
      </w:r>
    </w:p>
    <w:p w14:paraId="004C7BFE" w14:textId="77777777" w:rsidR="00E535E7" w:rsidRDefault="00E535E7"/>
    <w:p w14:paraId="113D7719" w14:textId="77777777" w:rsidR="00E535E7" w:rsidRDefault="00E535E7"/>
    <w:p w14:paraId="7E0EB9EB" w14:textId="77777777" w:rsidR="00E535E7" w:rsidRDefault="00E535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485A6" w14:textId="77777777" w:rsidR="000B4E38" w:rsidRPr="000B4E38" w:rsidRDefault="000B4E38" w:rsidP="000B4E38">
    <w:pPr>
      <w:spacing w:line="240" w:lineRule="atLeast"/>
      <w:rPr>
        <w:smallCaps/>
        <w:sz w:val="16"/>
        <w:szCs w:val="16"/>
        <w:lang w:eastAsia="en-US"/>
      </w:rPr>
    </w:pPr>
    <w:r w:rsidRPr="000B4E38">
      <w:rPr>
        <w:smallCaps/>
        <w:sz w:val="16"/>
        <w:szCs w:val="16"/>
        <w:lang w:eastAsia="en-US"/>
      </w:rPr>
      <w:t xml:space="preserve">Unit 16: Astronomy and Space Science </w:t>
    </w:r>
  </w:p>
  <w:p w14:paraId="281612F2" w14:textId="58C4E43B" w:rsidR="00E71A65" w:rsidRPr="000B4E38" w:rsidRDefault="00E71A65" w:rsidP="000B4E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9AD57" w14:textId="77777777" w:rsidR="007516B0" w:rsidRPr="007516B0" w:rsidRDefault="007516B0" w:rsidP="007516B0">
    <w:pPr>
      <w:spacing w:line="240" w:lineRule="atLeast"/>
      <w:jc w:val="right"/>
      <w:rPr>
        <w:smallCaps/>
        <w:sz w:val="16"/>
        <w:szCs w:val="16"/>
        <w:lang w:eastAsia="en-US"/>
      </w:rPr>
    </w:pPr>
    <w:r w:rsidRPr="007516B0">
      <w:rPr>
        <w:smallCaps/>
        <w:sz w:val="16"/>
        <w:szCs w:val="16"/>
        <w:lang w:eastAsia="en-US"/>
      </w:rPr>
      <w:t>Unit 16: Astronomy and Space Science</w:t>
    </w:r>
  </w:p>
  <w:p w14:paraId="00122557" w14:textId="67E41800" w:rsidR="005D17CE" w:rsidRPr="007516B0" w:rsidRDefault="005D17CE" w:rsidP="007516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DCF9C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1073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13067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E0A1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CE443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A617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F3EDF1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A426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20D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346B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>
    <w:nsid w:val="00000005"/>
    <w:multiLevelType w:val="singleLevel"/>
    <w:tmpl w:val="00000005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3">
    <w:nsid w:val="109E363B"/>
    <w:multiLevelType w:val="hybridMultilevel"/>
    <w:tmpl w:val="3D28A976"/>
    <w:lvl w:ilvl="0" w:tplc="591E5DDC">
      <w:start w:val="1"/>
      <w:numFmt w:val="bullet"/>
      <w:lvlText w:val="–"/>
      <w:lvlJc w:val="left"/>
      <w:pPr>
        <w:tabs>
          <w:tab w:val="num" w:pos="240"/>
        </w:tabs>
        <w:ind w:left="240" w:firstLine="240"/>
      </w:pPr>
      <w:rPr>
        <w:rFonts w:ascii="Verdana" w:hAnsi="Verdana" w:hint="default"/>
      </w:rPr>
    </w:lvl>
    <w:lvl w:ilvl="1" w:tplc="BB9CCC6A">
      <w:start w:val="1"/>
      <w:numFmt w:val="bullet"/>
      <w:pStyle w:val="tablebulletsthirdlevel"/>
      <w:lvlText w:val="–"/>
      <w:lvlJc w:val="left"/>
      <w:pPr>
        <w:tabs>
          <w:tab w:val="num" w:pos="720"/>
        </w:tabs>
        <w:ind w:left="720" w:hanging="240"/>
      </w:pPr>
      <w:rPr>
        <w:rFonts w:ascii="Verdana" w:hAnsi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4">
    <w:nsid w:val="12D23778"/>
    <w:multiLevelType w:val="hybridMultilevel"/>
    <w:tmpl w:val="49D0479C"/>
    <w:lvl w:ilvl="0" w:tplc="8ADEFD96">
      <w:start w:val="1"/>
      <w:numFmt w:val="decimal"/>
      <w:pStyle w:val="tabletextnumbered"/>
      <w:lvlText w:val="%1."/>
      <w:lvlJc w:val="left"/>
      <w:pPr>
        <w:tabs>
          <w:tab w:val="num" w:pos="-240"/>
        </w:tabs>
        <w:ind w:left="240" w:hanging="2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E621C"/>
    <w:multiLevelType w:val="hybridMultilevel"/>
    <w:tmpl w:val="24E0F220"/>
    <w:lvl w:ilvl="0" w:tplc="518AACBC">
      <w:start w:val="1"/>
      <w:numFmt w:val="bullet"/>
      <w:pStyle w:val="Text-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rutiger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rutiger Roman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rutiger Roman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195B2C"/>
    <w:multiLevelType w:val="hybridMultilevel"/>
    <w:tmpl w:val="88EC4FA4"/>
    <w:lvl w:ilvl="0" w:tplc="9EAA7392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F4259A"/>
    <w:multiLevelType w:val="hybridMultilevel"/>
    <w:tmpl w:val="C898EF3C"/>
    <w:lvl w:ilvl="0" w:tplc="54189BA8">
      <w:start w:val="1"/>
      <w:numFmt w:val="bullet"/>
      <w:pStyle w:val="Tablebulletssecondlevel"/>
      <w:lvlText w:val="o"/>
      <w:lvlJc w:val="left"/>
      <w:pPr>
        <w:tabs>
          <w:tab w:val="num" w:pos="480"/>
        </w:tabs>
        <w:ind w:left="480" w:hanging="4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7C45CE"/>
    <w:multiLevelType w:val="hybridMultilevel"/>
    <w:tmpl w:val="55A65C44"/>
    <w:lvl w:ilvl="0" w:tplc="F47CCF78">
      <w:start w:val="1"/>
      <w:numFmt w:val="bullet"/>
      <w:pStyle w:val="Text-bulletsecond"/>
      <w:lvlText w:val="o"/>
      <w:lvlJc w:val="left"/>
      <w:pPr>
        <w:tabs>
          <w:tab w:val="num" w:pos="480"/>
        </w:tabs>
        <w:ind w:left="480" w:hanging="240"/>
      </w:pPr>
      <w:rPr>
        <w:rFonts w:ascii="Courier New" w:hAnsi="Courier New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30377C"/>
    <w:multiLevelType w:val="multilevel"/>
    <w:tmpl w:val="514A0C56"/>
    <w:styleLink w:val="Listnum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13"/>
  </w:num>
  <w:num w:numId="5">
    <w:abstractNumId w:val="1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38"/>
  <w:clickAndTypeStyle w:val="Unitinfonorule"/>
  <w:evenAndOddHeaders/>
  <w:drawingGridHorizontalSpacing w:val="120"/>
  <w:displayHorizontalDrawingGridEvery w:val="2"/>
  <w:characterSpacingControl w:val="doNotCompress"/>
  <w:hdrShapeDefaults>
    <o:shapedefaults v:ext="edit" spidmax="2049" fillcolor="#f8f8f8">
      <v:fill color="#f8f8f8"/>
      <v:textbox inset="1mm,1mm,1mm,1mm"/>
      <o:colormru v:ext="edit" colors="#eaeaea,#f8f8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D00"/>
    <w:rsid w:val="00004D77"/>
    <w:rsid w:val="00006B98"/>
    <w:rsid w:val="00011AA1"/>
    <w:rsid w:val="00013327"/>
    <w:rsid w:val="00014C9B"/>
    <w:rsid w:val="000150A1"/>
    <w:rsid w:val="00015DE0"/>
    <w:rsid w:val="00021C48"/>
    <w:rsid w:val="00023AC9"/>
    <w:rsid w:val="00030585"/>
    <w:rsid w:val="00040109"/>
    <w:rsid w:val="000411D1"/>
    <w:rsid w:val="0004318F"/>
    <w:rsid w:val="00046866"/>
    <w:rsid w:val="00046C2C"/>
    <w:rsid w:val="0004766E"/>
    <w:rsid w:val="00052959"/>
    <w:rsid w:val="00062E4B"/>
    <w:rsid w:val="000636C4"/>
    <w:rsid w:val="00065ACD"/>
    <w:rsid w:val="00066D11"/>
    <w:rsid w:val="00066F43"/>
    <w:rsid w:val="00073DF4"/>
    <w:rsid w:val="00077029"/>
    <w:rsid w:val="00077326"/>
    <w:rsid w:val="000778A0"/>
    <w:rsid w:val="00080E13"/>
    <w:rsid w:val="00082B84"/>
    <w:rsid w:val="00084803"/>
    <w:rsid w:val="00086F4D"/>
    <w:rsid w:val="00091669"/>
    <w:rsid w:val="000940F2"/>
    <w:rsid w:val="00095F00"/>
    <w:rsid w:val="00096481"/>
    <w:rsid w:val="000A00D2"/>
    <w:rsid w:val="000A2184"/>
    <w:rsid w:val="000A5900"/>
    <w:rsid w:val="000B1644"/>
    <w:rsid w:val="000B2458"/>
    <w:rsid w:val="000B4E38"/>
    <w:rsid w:val="000B4E98"/>
    <w:rsid w:val="000B52CE"/>
    <w:rsid w:val="000C127E"/>
    <w:rsid w:val="000C1777"/>
    <w:rsid w:val="000C5398"/>
    <w:rsid w:val="000C5E47"/>
    <w:rsid w:val="000C71E7"/>
    <w:rsid w:val="000C74FD"/>
    <w:rsid w:val="000C7C6D"/>
    <w:rsid w:val="000D2BA4"/>
    <w:rsid w:val="000D3896"/>
    <w:rsid w:val="000D3E53"/>
    <w:rsid w:val="000D447C"/>
    <w:rsid w:val="000D52B8"/>
    <w:rsid w:val="000E1BA0"/>
    <w:rsid w:val="000E414C"/>
    <w:rsid w:val="000E5667"/>
    <w:rsid w:val="000F0793"/>
    <w:rsid w:val="000F37C9"/>
    <w:rsid w:val="000F5510"/>
    <w:rsid w:val="00103530"/>
    <w:rsid w:val="0010525C"/>
    <w:rsid w:val="00105956"/>
    <w:rsid w:val="00106F69"/>
    <w:rsid w:val="00110BAA"/>
    <w:rsid w:val="001136FA"/>
    <w:rsid w:val="001160DE"/>
    <w:rsid w:val="00121102"/>
    <w:rsid w:val="00124178"/>
    <w:rsid w:val="00130B3A"/>
    <w:rsid w:val="00130BC7"/>
    <w:rsid w:val="00131ACE"/>
    <w:rsid w:val="00142DDA"/>
    <w:rsid w:val="00144002"/>
    <w:rsid w:val="00144908"/>
    <w:rsid w:val="00146F43"/>
    <w:rsid w:val="001476C1"/>
    <w:rsid w:val="00147949"/>
    <w:rsid w:val="001543CF"/>
    <w:rsid w:val="00154BE3"/>
    <w:rsid w:val="00155EB6"/>
    <w:rsid w:val="00161C2F"/>
    <w:rsid w:val="00163D2D"/>
    <w:rsid w:val="001647B9"/>
    <w:rsid w:val="0017194D"/>
    <w:rsid w:val="00176C5E"/>
    <w:rsid w:val="00180B2E"/>
    <w:rsid w:val="00181A53"/>
    <w:rsid w:val="00183474"/>
    <w:rsid w:val="00184C51"/>
    <w:rsid w:val="00186F32"/>
    <w:rsid w:val="00191D04"/>
    <w:rsid w:val="00192694"/>
    <w:rsid w:val="00192E22"/>
    <w:rsid w:val="00193DB8"/>
    <w:rsid w:val="00196DAF"/>
    <w:rsid w:val="001A687E"/>
    <w:rsid w:val="001B2C84"/>
    <w:rsid w:val="001C15C0"/>
    <w:rsid w:val="001C39F5"/>
    <w:rsid w:val="001C7611"/>
    <w:rsid w:val="001D2210"/>
    <w:rsid w:val="001D309A"/>
    <w:rsid w:val="001D33B6"/>
    <w:rsid w:val="001E3E49"/>
    <w:rsid w:val="001E4733"/>
    <w:rsid w:val="001E7820"/>
    <w:rsid w:val="001F12E0"/>
    <w:rsid w:val="001F2B39"/>
    <w:rsid w:val="001F41A0"/>
    <w:rsid w:val="001F79B0"/>
    <w:rsid w:val="002021C1"/>
    <w:rsid w:val="0020370D"/>
    <w:rsid w:val="0020420E"/>
    <w:rsid w:val="00210D52"/>
    <w:rsid w:val="002130D3"/>
    <w:rsid w:val="0021552F"/>
    <w:rsid w:val="002179C8"/>
    <w:rsid w:val="0022454A"/>
    <w:rsid w:val="00231C44"/>
    <w:rsid w:val="002363CB"/>
    <w:rsid w:val="002374B4"/>
    <w:rsid w:val="002405F3"/>
    <w:rsid w:val="002448C6"/>
    <w:rsid w:val="0024652D"/>
    <w:rsid w:val="00247FED"/>
    <w:rsid w:val="00250CE2"/>
    <w:rsid w:val="002606D6"/>
    <w:rsid w:val="00262A20"/>
    <w:rsid w:val="002656EC"/>
    <w:rsid w:val="002678E7"/>
    <w:rsid w:val="00273E4E"/>
    <w:rsid w:val="00280451"/>
    <w:rsid w:val="002817A0"/>
    <w:rsid w:val="002823CF"/>
    <w:rsid w:val="00286C74"/>
    <w:rsid w:val="0029103C"/>
    <w:rsid w:val="0029172E"/>
    <w:rsid w:val="0029304A"/>
    <w:rsid w:val="002A1B2D"/>
    <w:rsid w:val="002A771D"/>
    <w:rsid w:val="002B0DE1"/>
    <w:rsid w:val="002B5F81"/>
    <w:rsid w:val="002C15D9"/>
    <w:rsid w:val="002C222E"/>
    <w:rsid w:val="002C2BEE"/>
    <w:rsid w:val="002C5E52"/>
    <w:rsid w:val="002D182E"/>
    <w:rsid w:val="002D1CDD"/>
    <w:rsid w:val="002D23A5"/>
    <w:rsid w:val="002D2DB7"/>
    <w:rsid w:val="002D5274"/>
    <w:rsid w:val="002E0755"/>
    <w:rsid w:val="002E2408"/>
    <w:rsid w:val="002E49F2"/>
    <w:rsid w:val="002E6234"/>
    <w:rsid w:val="002E6B49"/>
    <w:rsid w:val="002F5047"/>
    <w:rsid w:val="002F7A14"/>
    <w:rsid w:val="00301625"/>
    <w:rsid w:val="00304D2E"/>
    <w:rsid w:val="00304E3B"/>
    <w:rsid w:val="003050E4"/>
    <w:rsid w:val="003070D1"/>
    <w:rsid w:val="00307947"/>
    <w:rsid w:val="003105F0"/>
    <w:rsid w:val="0031492D"/>
    <w:rsid w:val="00315664"/>
    <w:rsid w:val="00316F73"/>
    <w:rsid w:val="00320C76"/>
    <w:rsid w:val="00323559"/>
    <w:rsid w:val="00323C18"/>
    <w:rsid w:val="00323E7E"/>
    <w:rsid w:val="003246F7"/>
    <w:rsid w:val="003257DA"/>
    <w:rsid w:val="00330F5B"/>
    <w:rsid w:val="00335AC1"/>
    <w:rsid w:val="00335D7E"/>
    <w:rsid w:val="003415BA"/>
    <w:rsid w:val="003445C2"/>
    <w:rsid w:val="003475C3"/>
    <w:rsid w:val="00350591"/>
    <w:rsid w:val="00352182"/>
    <w:rsid w:val="003600C3"/>
    <w:rsid w:val="003605F8"/>
    <w:rsid w:val="00360A7D"/>
    <w:rsid w:val="0036127F"/>
    <w:rsid w:val="00361DA7"/>
    <w:rsid w:val="003657F9"/>
    <w:rsid w:val="00366149"/>
    <w:rsid w:val="00366671"/>
    <w:rsid w:val="00373FE4"/>
    <w:rsid w:val="00376325"/>
    <w:rsid w:val="003809DF"/>
    <w:rsid w:val="0038104A"/>
    <w:rsid w:val="0038112B"/>
    <w:rsid w:val="00395B81"/>
    <w:rsid w:val="003A086E"/>
    <w:rsid w:val="003A2238"/>
    <w:rsid w:val="003A26A1"/>
    <w:rsid w:val="003A4A60"/>
    <w:rsid w:val="003A512F"/>
    <w:rsid w:val="003A7432"/>
    <w:rsid w:val="003B02BE"/>
    <w:rsid w:val="003B1896"/>
    <w:rsid w:val="003B4EC2"/>
    <w:rsid w:val="003C3906"/>
    <w:rsid w:val="003C46B6"/>
    <w:rsid w:val="003C5961"/>
    <w:rsid w:val="003D3756"/>
    <w:rsid w:val="003D43CC"/>
    <w:rsid w:val="003D46AF"/>
    <w:rsid w:val="003E1375"/>
    <w:rsid w:val="003E7862"/>
    <w:rsid w:val="003F4510"/>
    <w:rsid w:val="003F7AE4"/>
    <w:rsid w:val="003F7DF9"/>
    <w:rsid w:val="00400076"/>
    <w:rsid w:val="00400100"/>
    <w:rsid w:val="00405F77"/>
    <w:rsid w:val="00412492"/>
    <w:rsid w:val="00415071"/>
    <w:rsid w:val="0042094F"/>
    <w:rsid w:val="00420B95"/>
    <w:rsid w:val="00435448"/>
    <w:rsid w:val="00436140"/>
    <w:rsid w:val="004410C3"/>
    <w:rsid w:val="0044110A"/>
    <w:rsid w:val="00443236"/>
    <w:rsid w:val="00443918"/>
    <w:rsid w:val="00445AB3"/>
    <w:rsid w:val="004530C2"/>
    <w:rsid w:val="00455C52"/>
    <w:rsid w:val="004605E4"/>
    <w:rsid w:val="00460D30"/>
    <w:rsid w:val="00462F0C"/>
    <w:rsid w:val="0046743F"/>
    <w:rsid w:val="00483549"/>
    <w:rsid w:val="0048410A"/>
    <w:rsid w:val="00497D02"/>
    <w:rsid w:val="004B61C2"/>
    <w:rsid w:val="004C0C5E"/>
    <w:rsid w:val="004C5372"/>
    <w:rsid w:val="004C6F13"/>
    <w:rsid w:val="004D0031"/>
    <w:rsid w:val="004D0C02"/>
    <w:rsid w:val="004D25EF"/>
    <w:rsid w:val="004D429F"/>
    <w:rsid w:val="004D7240"/>
    <w:rsid w:val="004E4367"/>
    <w:rsid w:val="004E4BB6"/>
    <w:rsid w:val="004E7C29"/>
    <w:rsid w:val="004F135C"/>
    <w:rsid w:val="004F4F64"/>
    <w:rsid w:val="004F7579"/>
    <w:rsid w:val="00500A80"/>
    <w:rsid w:val="00500BAF"/>
    <w:rsid w:val="00502942"/>
    <w:rsid w:val="0050630C"/>
    <w:rsid w:val="00506774"/>
    <w:rsid w:val="00506BF4"/>
    <w:rsid w:val="005077C8"/>
    <w:rsid w:val="005117CB"/>
    <w:rsid w:val="005121AA"/>
    <w:rsid w:val="0051315D"/>
    <w:rsid w:val="00513BDA"/>
    <w:rsid w:val="005265BA"/>
    <w:rsid w:val="00526648"/>
    <w:rsid w:val="00526E38"/>
    <w:rsid w:val="00536B7F"/>
    <w:rsid w:val="00541116"/>
    <w:rsid w:val="005424EE"/>
    <w:rsid w:val="005451EC"/>
    <w:rsid w:val="0054570D"/>
    <w:rsid w:val="00547FF0"/>
    <w:rsid w:val="005503C6"/>
    <w:rsid w:val="005506EB"/>
    <w:rsid w:val="005521AA"/>
    <w:rsid w:val="00553BED"/>
    <w:rsid w:val="0055488B"/>
    <w:rsid w:val="005576C5"/>
    <w:rsid w:val="005618CE"/>
    <w:rsid w:val="005628F1"/>
    <w:rsid w:val="005659BF"/>
    <w:rsid w:val="005670E5"/>
    <w:rsid w:val="00570BE6"/>
    <w:rsid w:val="00570CAD"/>
    <w:rsid w:val="005730F3"/>
    <w:rsid w:val="00576164"/>
    <w:rsid w:val="0058120F"/>
    <w:rsid w:val="00582FF9"/>
    <w:rsid w:val="005910F4"/>
    <w:rsid w:val="005926E4"/>
    <w:rsid w:val="00594B6A"/>
    <w:rsid w:val="005953FF"/>
    <w:rsid w:val="005967BF"/>
    <w:rsid w:val="005A2732"/>
    <w:rsid w:val="005A5C8D"/>
    <w:rsid w:val="005A678E"/>
    <w:rsid w:val="005B28F2"/>
    <w:rsid w:val="005C089A"/>
    <w:rsid w:val="005C148D"/>
    <w:rsid w:val="005C202C"/>
    <w:rsid w:val="005C3DEE"/>
    <w:rsid w:val="005D0A40"/>
    <w:rsid w:val="005D17CE"/>
    <w:rsid w:val="005D26C8"/>
    <w:rsid w:val="005E11C6"/>
    <w:rsid w:val="005E1B88"/>
    <w:rsid w:val="005E54BA"/>
    <w:rsid w:val="005E69F3"/>
    <w:rsid w:val="005E6EF3"/>
    <w:rsid w:val="005F22A6"/>
    <w:rsid w:val="005F3A8A"/>
    <w:rsid w:val="005F434B"/>
    <w:rsid w:val="005F529F"/>
    <w:rsid w:val="005F6178"/>
    <w:rsid w:val="006026EC"/>
    <w:rsid w:val="00602D9B"/>
    <w:rsid w:val="006032D7"/>
    <w:rsid w:val="006038B3"/>
    <w:rsid w:val="00604061"/>
    <w:rsid w:val="006049F3"/>
    <w:rsid w:val="00604D09"/>
    <w:rsid w:val="00606B21"/>
    <w:rsid w:val="00615FAA"/>
    <w:rsid w:val="00623120"/>
    <w:rsid w:val="00623720"/>
    <w:rsid w:val="0062606C"/>
    <w:rsid w:val="00630258"/>
    <w:rsid w:val="006313A9"/>
    <w:rsid w:val="0063159B"/>
    <w:rsid w:val="00631961"/>
    <w:rsid w:val="006377EE"/>
    <w:rsid w:val="0064050D"/>
    <w:rsid w:val="00650EE2"/>
    <w:rsid w:val="00651847"/>
    <w:rsid w:val="00651A82"/>
    <w:rsid w:val="00652FF2"/>
    <w:rsid w:val="00654BF9"/>
    <w:rsid w:val="00657114"/>
    <w:rsid w:val="00663A6F"/>
    <w:rsid w:val="0066451C"/>
    <w:rsid w:val="00664FEC"/>
    <w:rsid w:val="00665E3D"/>
    <w:rsid w:val="00670394"/>
    <w:rsid w:val="0068259D"/>
    <w:rsid w:val="00693319"/>
    <w:rsid w:val="00693E44"/>
    <w:rsid w:val="00697149"/>
    <w:rsid w:val="00697327"/>
    <w:rsid w:val="006A1D1C"/>
    <w:rsid w:val="006A2F94"/>
    <w:rsid w:val="006A614F"/>
    <w:rsid w:val="006A6AFB"/>
    <w:rsid w:val="006A7669"/>
    <w:rsid w:val="006B0170"/>
    <w:rsid w:val="006B0BB0"/>
    <w:rsid w:val="006B244F"/>
    <w:rsid w:val="006B2526"/>
    <w:rsid w:val="006B26A7"/>
    <w:rsid w:val="006C0E8B"/>
    <w:rsid w:val="006C2B42"/>
    <w:rsid w:val="006C42DA"/>
    <w:rsid w:val="006C76C7"/>
    <w:rsid w:val="006C7D8F"/>
    <w:rsid w:val="006D2FFF"/>
    <w:rsid w:val="006D619C"/>
    <w:rsid w:val="006D72F0"/>
    <w:rsid w:val="006E085B"/>
    <w:rsid w:val="006E0C52"/>
    <w:rsid w:val="006F298A"/>
    <w:rsid w:val="006F365C"/>
    <w:rsid w:val="006F5CDE"/>
    <w:rsid w:val="006F7073"/>
    <w:rsid w:val="006F79DF"/>
    <w:rsid w:val="00703CB4"/>
    <w:rsid w:val="007051FF"/>
    <w:rsid w:val="00705355"/>
    <w:rsid w:val="0071213D"/>
    <w:rsid w:val="007143B9"/>
    <w:rsid w:val="007172DD"/>
    <w:rsid w:val="00721D27"/>
    <w:rsid w:val="00722069"/>
    <w:rsid w:val="007249AA"/>
    <w:rsid w:val="00725814"/>
    <w:rsid w:val="0073281B"/>
    <w:rsid w:val="007336F0"/>
    <w:rsid w:val="0073453F"/>
    <w:rsid w:val="00737976"/>
    <w:rsid w:val="00740036"/>
    <w:rsid w:val="007407BC"/>
    <w:rsid w:val="00741E8D"/>
    <w:rsid w:val="007435C8"/>
    <w:rsid w:val="00746A11"/>
    <w:rsid w:val="007516B0"/>
    <w:rsid w:val="00751884"/>
    <w:rsid w:val="00760850"/>
    <w:rsid w:val="00760ABB"/>
    <w:rsid w:val="007642A8"/>
    <w:rsid w:val="00766A37"/>
    <w:rsid w:val="007703EC"/>
    <w:rsid w:val="00772811"/>
    <w:rsid w:val="00774B59"/>
    <w:rsid w:val="00777507"/>
    <w:rsid w:val="00782151"/>
    <w:rsid w:val="00793117"/>
    <w:rsid w:val="00795707"/>
    <w:rsid w:val="00795BBF"/>
    <w:rsid w:val="00796458"/>
    <w:rsid w:val="00796FB0"/>
    <w:rsid w:val="007A015E"/>
    <w:rsid w:val="007A0866"/>
    <w:rsid w:val="007A0E28"/>
    <w:rsid w:val="007A2610"/>
    <w:rsid w:val="007A7796"/>
    <w:rsid w:val="007B11D9"/>
    <w:rsid w:val="007B239B"/>
    <w:rsid w:val="007B32F0"/>
    <w:rsid w:val="007B384D"/>
    <w:rsid w:val="007B6629"/>
    <w:rsid w:val="007B75EE"/>
    <w:rsid w:val="007C2A66"/>
    <w:rsid w:val="007C3810"/>
    <w:rsid w:val="007C5353"/>
    <w:rsid w:val="007C54FB"/>
    <w:rsid w:val="007C630D"/>
    <w:rsid w:val="007D50B6"/>
    <w:rsid w:val="007D6B24"/>
    <w:rsid w:val="007E020A"/>
    <w:rsid w:val="007E25F7"/>
    <w:rsid w:val="007F501D"/>
    <w:rsid w:val="007F5677"/>
    <w:rsid w:val="008005C5"/>
    <w:rsid w:val="008014E0"/>
    <w:rsid w:val="00803497"/>
    <w:rsid w:val="00803B96"/>
    <w:rsid w:val="00812CFF"/>
    <w:rsid w:val="0081540A"/>
    <w:rsid w:val="00815BC4"/>
    <w:rsid w:val="00817376"/>
    <w:rsid w:val="00820F88"/>
    <w:rsid w:val="00823456"/>
    <w:rsid w:val="00823F66"/>
    <w:rsid w:val="00825A27"/>
    <w:rsid w:val="0082625F"/>
    <w:rsid w:val="008304AB"/>
    <w:rsid w:val="00837D59"/>
    <w:rsid w:val="00840B54"/>
    <w:rsid w:val="008503FB"/>
    <w:rsid w:val="00852055"/>
    <w:rsid w:val="00853825"/>
    <w:rsid w:val="00860026"/>
    <w:rsid w:val="008620F7"/>
    <w:rsid w:val="00864ACF"/>
    <w:rsid w:val="00864B81"/>
    <w:rsid w:val="00866C49"/>
    <w:rsid w:val="008700C5"/>
    <w:rsid w:val="0087216C"/>
    <w:rsid w:val="00873953"/>
    <w:rsid w:val="00874085"/>
    <w:rsid w:val="0087417F"/>
    <w:rsid w:val="00883807"/>
    <w:rsid w:val="00884386"/>
    <w:rsid w:val="008878AB"/>
    <w:rsid w:val="00891EBF"/>
    <w:rsid w:val="008A2412"/>
    <w:rsid w:val="008A40F5"/>
    <w:rsid w:val="008A4115"/>
    <w:rsid w:val="008A5600"/>
    <w:rsid w:val="008A6250"/>
    <w:rsid w:val="008A771F"/>
    <w:rsid w:val="008B1F1B"/>
    <w:rsid w:val="008B1FDA"/>
    <w:rsid w:val="008B2C52"/>
    <w:rsid w:val="008C0F59"/>
    <w:rsid w:val="008C21DD"/>
    <w:rsid w:val="008C7203"/>
    <w:rsid w:val="008C7539"/>
    <w:rsid w:val="008C79FD"/>
    <w:rsid w:val="008C7E5D"/>
    <w:rsid w:val="008D192A"/>
    <w:rsid w:val="008D41C6"/>
    <w:rsid w:val="008D4E67"/>
    <w:rsid w:val="008E0088"/>
    <w:rsid w:val="008E6E5D"/>
    <w:rsid w:val="008F0AEE"/>
    <w:rsid w:val="008F36C8"/>
    <w:rsid w:val="008F3DB1"/>
    <w:rsid w:val="008F643C"/>
    <w:rsid w:val="0090224D"/>
    <w:rsid w:val="009074A6"/>
    <w:rsid w:val="00907F62"/>
    <w:rsid w:val="009104C9"/>
    <w:rsid w:val="00910A87"/>
    <w:rsid w:val="0091132B"/>
    <w:rsid w:val="00915678"/>
    <w:rsid w:val="00916360"/>
    <w:rsid w:val="009179F7"/>
    <w:rsid w:val="00921AEE"/>
    <w:rsid w:val="0092227E"/>
    <w:rsid w:val="00933BC7"/>
    <w:rsid w:val="009358FB"/>
    <w:rsid w:val="00937120"/>
    <w:rsid w:val="00945BB4"/>
    <w:rsid w:val="00951D7C"/>
    <w:rsid w:val="00952578"/>
    <w:rsid w:val="00954421"/>
    <w:rsid w:val="009568E5"/>
    <w:rsid w:val="00960FAF"/>
    <w:rsid w:val="00963673"/>
    <w:rsid w:val="0096369F"/>
    <w:rsid w:val="00966837"/>
    <w:rsid w:val="00981F3D"/>
    <w:rsid w:val="00983675"/>
    <w:rsid w:val="009913E2"/>
    <w:rsid w:val="009932CB"/>
    <w:rsid w:val="0099602B"/>
    <w:rsid w:val="009A1E36"/>
    <w:rsid w:val="009A6CCE"/>
    <w:rsid w:val="009A6D23"/>
    <w:rsid w:val="009B0791"/>
    <w:rsid w:val="009B129E"/>
    <w:rsid w:val="009B1BC4"/>
    <w:rsid w:val="009B6AFF"/>
    <w:rsid w:val="009C1E20"/>
    <w:rsid w:val="009C3051"/>
    <w:rsid w:val="009C3CA5"/>
    <w:rsid w:val="009C7AD8"/>
    <w:rsid w:val="009D213F"/>
    <w:rsid w:val="009D2923"/>
    <w:rsid w:val="009E41C0"/>
    <w:rsid w:val="009E4720"/>
    <w:rsid w:val="009F1E50"/>
    <w:rsid w:val="009F77DE"/>
    <w:rsid w:val="00A005FC"/>
    <w:rsid w:val="00A00B15"/>
    <w:rsid w:val="00A01B58"/>
    <w:rsid w:val="00A05FA4"/>
    <w:rsid w:val="00A06064"/>
    <w:rsid w:val="00A06E8E"/>
    <w:rsid w:val="00A07DD1"/>
    <w:rsid w:val="00A12561"/>
    <w:rsid w:val="00A167EA"/>
    <w:rsid w:val="00A178AE"/>
    <w:rsid w:val="00A25E75"/>
    <w:rsid w:val="00A30090"/>
    <w:rsid w:val="00A30BAD"/>
    <w:rsid w:val="00A310E1"/>
    <w:rsid w:val="00A363AF"/>
    <w:rsid w:val="00A364BA"/>
    <w:rsid w:val="00A41274"/>
    <w:rsid w:val="00A4304E"/>
    <w:rsid w:val="00A43B6F"/>
    <w:rsid w:val="00A46A73"/>
    <w:rsid w:val="00A525B4"/>
    <w:rsid w:val="00A63F64"/>
    <w:rsid w:val="00A6629F"/>
    <w:rsid w:val="00A73D61"/>
    <w:rsid w:val="00A75D2B"/>
    <w:rsid w:val="00A76ECE"/>
    <w:rsid w:val="00A77B32"/>
    <w:rsid w:val="00A82CB4"/>
    <w:rsid w:val="00A83025"/>
    <w:rsid w:val="00A8455D"/>
    <w:rsid w:val="00A84BE0"/>
    <w:rsid w:val="00A8606B"/>
    <w:rsid w:val="00A91C10"/>
    <w:rsid w:val="00A93B19"/>
    <w:rsid w:val="00A93D00"/>
    <w:rsid w:val="00A93F76"/>
    <w:rsid w:val="00A95912"/>
    <w:rsid w:val="00A96E28"/>
    <w:rsid w:val="00AA1C22"/>
    <w:rsid w:val="00AA25B2"/>
    <w:rsid w:val="00AA27D5"/>
    <w:rsid w:val="00AA4FB6"/>
    <w:rsid w:val="00AA6CDC"/>
    <w:rsid w:val="00AA7656"/>
    <w:rsid w:val="00AB47F4"/>
    <w:rsid w:val="00AC01B8"/>
    <w:rsid w:val="00AC4DFC"/>
    <w:rsid w:val="00AD33A3"/>
    <w:rsid w:val="00AD4BEA"/>
    <w:rsid w:val="00AD521C"/>
    <w:rsid w:val="00AD68F0"/>
    <w:rsid w:val="00AD6EA7"/>
    <w:rsid w:val="00AD7B65"/>
    <w:rsid w:val="00AE7A8D"/>
    <w:rsid w:val="00AF256B"/>
    <w:rsid w:val="00AF3C1D"/>
    <w:rsid w:val="00AF3E3F"/>
    <w:rsid w:val="00AF4743"/>
    <w:rsid w:val="00AF6C43"/>
    <w:rsid w:val="00B01671"/>
    <w:rsid w:val="00B0175F"/>
    <w:rsid w:val="00B049D9"/>
    <w:rsid w:val="00B061DE"/>
    <w:rsid w:val="00B07429"/>
    <w:rsid w:val="00B10B69"/>
    <w:rsid w:val="00B12E67"/>
    <w:rsid w:val="00B1582E"/>
    <w:rsid w:val="00B20EA7"/>
    <w:rsid w:val="00B2163D"/>
    <w:rsid w:val="00B23145"/>
    <w:rsid w:val="00B235EE"/>
    <w:rsid w:val="00B32B1F"/>
    <w:rsid w:val="00B36DC4"/>
    <w:rsid w:val="00B37C85"/>
    <w:rsid w:val="00B4102B"/>
    <w:rsid w:val="00B422F6"/>
    <w:rsid w:val="00B44713"/>
    <w:rsid w:val="00B50EBE"/>
    <w:rsid w:val="00B5271C"/>
    <w:rsid w:val="00B52D0A"/>
    <w:rsid w:val="00B535CB"/>
    <w:rsid w:val="00B54B07"/>
    <w:rsid w:val="00B56DDF"/>
    <w:rsid w:val="00B60EDC"/>
    <w:rsid w:val="00B665C3"/>
    <w:rsid w:val="00B66C05"/>
    <w:rsid w:val="00B800FD"/>
    <w:rsid w:val="00B847CA"/>
    <w:rsid w:val="00B8488E"/>
    <w:rsid w:val="00B86D12"/>
    <w:rsid w:val="00B91F22"/>
    <w:rsid w:val="00B922DA"/>
    <w:rsid w:val="00B963C4"/>
    <w:rsid w:val="00B96C39"/>
    <w:rsid w:val="00B96F91"/>
    <w:rsid w:val="00B976B7"/>
    <w:rsid w:val="00BA6B9C"/>
    <w:rsid w:val="00BB1731"/>
    <w:rsid w:val="00BB23CB"/>
    <w:rsid w:val="00BB4E34"/>
    <w:rsid w:val="00BC348C"/>
    <w:rsid w:val="00BC4BBE"/>
    <w:rsid w:val="00BD1100"/>
    <w:rsid w:val="00BD1325"/>
    <w:rsid w:val="00BD3B52"/>
    <w:rsid w:val="00BD5DC6"/>
    <w:rsid w:val="00BD76FD"/>
    <w:rsid w:val="00BE034F"/>
    <w:rsid w:val="00BE108D"/>
    <w:rsid w:val="00BE1839"/>
    <w:rsid w:val="00BE1A6E"/>
    <w:rsid w:val="00BE2091"/>
    <w:rsid w:val="00BE436A"/>
    <w:rsid w:val="00BE5263"/>
    <w:rsid w:val="00BE6DE8"/>
    <w:rsid w:val="00BF022F"/>
    <w:rsid w:val="00BF0972"/>
    <w:rsid w:val="00C07D3B"/>
    <w:rsid w:val="00C13427"/>
    <w:rsid w:val="00C15605"/>
    <w:rsid w:val="00C16915"/>
    <w:rsid w:val="00C20557"/>
    <w:rsid w:val="00C209CE"/>
    <w:rsid w:val="00C21096"/>
    <w:rsid w:val="00C23022"/>
    <w:rsid w:val="00C3045D"/>
    <w:rsid w:val="00C31E44"/>
    <w:rsid w:val="00C35CB8"/>
    <w:rsid w:val="00C36CA3"/>
    <w:rsid w:val="00C4043B"/>
    <w:rsid w:val="00C43524"/>
    <w:rsid w:val="00C511AF"/>
    <w:rsid w:val="00C51691"/>
    <w:rsid w:val="00C56CB5"/>
    <w:rsid w:val="00C622F4"/>
    <w:rsid w:val="00C6396D"/>
    <w:rsid w:val="00C63A0E"/>
    <w:rsid w:val="00C67A67"/>
    <w:rsid w:val="00C70378"/>
    <w:rsid w:val="00C710CF"/>
    <w:rsid w:val="00C71B2D"/>
    <w:rsid w:val="00C71C3C"/>
    <w:rsid w:val="00C73CFE"/>
    <w:rsid w:val="00C77E84"/>
    <w:rsid w:val="00C93284"/>
    <w:rsid w:val="00CA5FC5"/>
    <w:rsid w:val="00CA6D66"/>
    <w:rsid w:val="00CB0515"/>
    <w:rsid w:val="00CB2B47"/>
    <w:rsid w:val="00CB2F7E"/>
    <w:rsid w:val="00CB4D6C"/>
    <w:rsid w:val="00CB5566"/>
    <w:rsid w:val="00CB7506"/>
    <w:rsid w:val="00CC3E0B"/>
    <w:rsid w:val="00CC76AE"/>
    <w:rsid w:val="00CD30F7"/>
    <w:rsid w:val="00CD650D"/>
    <w:rsid w:val="00CE0A57"/>
    <w:rsid w:val="00CE0E11"/>
    <w:rsid w:val="00CE7882"/>
    <w:rsid w:val="00CE7EF5"/>
    <w:rsid w:val="00CF078E"/>
    <w:rsid w:val="00CF21FD"/>
    <w:rsid w:val="00CF70C9"/>
    <w:rsid w:val="00CF7A84"/>
    <w:rsid w:val="00CF7B9B"/>
    <w:rsid w:val="00D00707"/>
    <w:rsid w:val="00D01B64"/>
    <w:rsid w:val="00D03B31"/>
    <w:rsid w:val="00D03BC9"/>
    <w:rsid w:val="00D055EE"/>
    <w:rsid w:val="00D06F1C"/>
    <w:rsid w:val="00D13657"/>
    <w:rsid w:val="00D15A36"/>
    <w:rsid w:val="00D209BD"/>
    <w:rsid w:val="00D23C53"/>
    <w:rsid w:val="00D23CD1"/>
    <w:rsid w:val="00D25543"/>
    <w:rsid w:val="00D31340"/>
    <w:rsid w:val="00D34CCA"/>
    <w:rsid w:val="00D41034"/>
    <w:rsid w:val="00D42E80"/>
    <w:rsid w:val="00D4388D"/>
    <w:rsid w:val="00D45461"/>
    <w:rsid w:val="00D4575A"/>
    <w:rsid w:val="00D465CA"/>
    <w:rsid w:val="00D51E0F"/>
    <w:rsid w:val="00D52AC5"/>
    <w:rsid w:val="00D53D21"/>
    <w:rsid w:val="00D53FCC"/>
    <w:rsid w:val="00D610D1"/>
    <w:rsid w:val="00D610E2"/>
    <w:rsid w:val="00D6246B"/>
    <w:rsid w:val="00D7256C"/>
    <w:rsid w:val="00D74818"/>
    <w:rsid w:val="00D83640"/>
    <w:rsid w:val="00D8400D"/>
    <w:rsid w:val="00D86DC1"/>
    <w:rsid w:val="00D871BE"/>
    <w:rsid w:val="00D93FCC"/>
    <w:rsid w:val="00DA1877"/>
    <w:rsid w:val="00DA710B"/>
    <w:rsid w:val="00DA7378"/>
    <w:rsid w:val="00DB28C8"/>
    <w:rsid w:val="00DB55D6"/>
    <w:rsid w:val="00DC5417"/>
    <w:rsid w:val="00DC5E07"/>
    <w:rsid w:val="00DC6F28"/>
    <w:rsid w:val="00DD2FB2"/>
    <w:rsid w:val="00DD3FE0"/>
    <w:rsid w:val="00DD4DC7"/>
    <w:rsid w:val="00DD643C"/>
    <w:rsid w:val="00DE0A93"/>
    <w:rsid w:val="00DE1144"/>
    <w:rsid w:val="00DE1CF8"/>
    <w:rsid w:val="00DF19C1"/>
    <w:rsid w:val="00DF20C3"/>
    <w:rsid w:val="00DF3ECA"/>
    <w:rsid w:val="00E0160B"/>
    <w:rsid w:val="00E03520"/>
    <w:rsid w:val="00E059AD"/>
    <w:rsid w:val="00E06949"/>
    <w:rsid w:val="00E1021F"/>
    <w:rsid w:val="00E1106C"/>
    <w:rsid w:val="00E1211B"/>
    <w:rsid w:val="00E21434"/>
    <w:rsid w:val="00E2208A"/>
    <w:rsid w:val="00E24F64"/>
    <w:rsid w:val="00E2798E"/>
    <w:rsid w:val="00E318EA"/>
    <w:rsid w:val="00E34458"/>
    <w:rsid w:val="00E3519C"/>
    <w:rsid w:val="00E36F0A"/>
    <w:rsid w:val="00E4105F"/>
    <w:rsid w:val="00E413D4"/>
    <w:rsid w:val="00E44A5D"/>
    <w:rsid w:val="00E47048"/>
    <w:rsid w:val="00E4759D"/>
    <w:rsid w:val="00E50FDB"/>
    <w:rsid w:val="00E535E7"/>
    <w:rsid w:val="00E61AB6"/>
    <w:rsid w:val="00E61C6D"/>
    <w:rsid w:val="00E6363E"/>
    <w:rsid w:val="00E64E50"/>
    <w:rsid w:val="00E657A2"/>
    <w:rsid w:val="00E71A65"/>
    <w:rsid w:val="00E72CE6"/>
    <w:rsid w:val="00E86EC1"/>
    <w:rsid w:val="00E87C5D"/>
    <w:rsid w:val="00E91100"/>
    <w:rsid w:val="00E95180"/>
    <w:rsid w:val="00EA3910"/>
    <w:rsid w:val="00EA3FCC"/>
    <w:rsid w:val="00EA73E3"/>
    <w:rsid w:val="00EA75AB"/>
    <w:rsid w:val="00EB5A88"/>
    <w:rsid w:val="00EB6B01"/>
    <w:rsid w:val="00EC2FBC"/>
    <w:rsid w:val="00EC4B74"/>
    <w:rsid w:val="00EC4F7B"/>
    <w:rsid w:val="00EC58F8"/>
    <w:rsid w:val="00ED20DF"/>
    <w:rsid w:val="00ED5311"/>
    <w:rsid w:val="00ED70B6"/>
    <w:rsid w:val="00EE366F"/>
    <w:rsid w:val="00EE3A8A"/>
    <w:rsid w:val="00EE4A79"/>
    <w:rsid w:val="00EE54A0"/>
    <w:rsid w:val="00EE57B3"/>
    <w:rsid w:val="00EE7238"/>
    <w:rsid w:val="00EE7BF1"/>
    <w:rsid w:val="00EF0BCA"/>
    <w:rsid w:val="00EF0D97"/>
    <w:rsid w:val="00F03462"/>
    <w:rsid w:val="00F035EA"/>
    <w:rsid w:val="00F048E9"/>
    <w:rsid w:val="00F05028"/>
    <w:rsid w:val="00F06163"/>
    <w:rsid w:val="00F1223A"/>
    <w:rsid w:val="00F15851"/>
    <w:rsid w:val="00F15F37"/>
    <w:rsid w:val="00F1789E"/>
    <w:rsid w:val="00F20A34"/>
    <w:rsid w:val="00F20E90"/>
    <w:rsid w:val="00F24151"/>
    <w:rsid w:val="00F27FF1"/>
    <w:rsid w:val="00F31B97"/>
    <w:rsid w:val="00F32A59"/>
    <w:rsid w:val="00F34EDA"/>
    <w:rsid w:val="00F37EAB"/>
    <w:rsid w:val="00F402A1"/>
    <w:rsid w:val="00F45376"/>
    <w:rsid w:val="00F46D5C"/>
    <w:rsid w:val="00F47936"/>
    <w:rsid w:val="00F479EB"/>
    <w:rsid w:val="00F563AE"/>
    <w:rsid w:val="00F5780D"/>
    <w:rsid w:val="00F57B59"/>
    <w:rsid w:val="00F63EE8"/>
    <w:rsid w:val="00F64596"/>
    <w:rsid w:val="00F64D9C"/>
    <w:rsid w:val="00F66B68"/>
    <w:rsid w:val="00F67A0B"/>
    <w:rsid w:val="00F712DF"/>
    <w:rsid w:val="00F75A09"/>
    <w:rsid w:val="00F80E2A"/>
    <w:rsid w:val="00F83B47"/>
    <w:rsid w:val="00F86273"/>
    <w:rsid w:val="00F9129C"/>
    <w:rsid w:val="00F937AC"/>
    <w:rsid w:val="00FA3602"/>
    <w:rsid w:val="00FA7D51"/>
    <w:rsid w:val="00FB455B"/>
    <w:rsid w:val="00FB486E"/>
    <w:rsid w:val="00FC33A4"/>
    <w:rsid w:val="00FC6147"/>
    <w:rsid w:val="00FC6C2C"/>
    <w:rsid w:val="00FD3720"/>
    <w:rsid w:val="00FD631D"/>
    <w:rsid w:val="00FE06EC"/>
    <w:rsid w:val="00FE17C5"/>
    <w:rsid w:val="00FE4BFD"/>
    <w:rsid w:val="00FF05E4"/>
    <w:rsid w:val="00FF0B8C"/>
    <w:rsid w:val="00FF0D67"/>
    <w:rsid w:val="00FF5471"/>
    <w:rsid w:val="00FF640B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f8f8f8">
      <v:fill color="#f8f8f8"/>
      <v:textbox inset="1mm,1mm,1mm,1mm"/>
      <o:colormru v:ext="edit" colors="#eaeaea,#f8f8f8"/>
    </o:shapedefaults>
    <o:shapelayout v:ext="edit">
      <o:idmap v:ext="edit" data="1"/>
    </o:shapelayout>
  </w:shapeDefaults>
  <w:decimalSymbol w:val="."/>
  <w:listSeparator w:val=","/>
  <w14:docId w14:val="74843E87"/>
  <w15:docId w15:val="{A3EAADCE-755C-4F40-9A10-E7C303E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B4"/>
    <w:rPr>
      <w:rFonts w:ascii="Verdana" w:eastAsia="Times New Roman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qFormat/>
    <w:rsid w:val="00D457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457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457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4575A"/>
    <w:pPr>
      <w:keepNext/>
      <w:spacing w:line="240" w:lineRule="atLeast"/>
      <w:outlineLvl w:val="3"/>
    </w:pPr>
    <w:rPr>
      <w:rFonts w:ascii="Trebuchet MS" w:hAnsi="Trebuchet MS"/>
      <w:b/>
      <w:sz w:val="72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D4575A"/>
    <w:pPr>
      <w:keepNext/>
      <w:jc w:val="both"/>
      <w:outlineLvl w:val="4"/>
    </w:pPr>
    <w:rPr>
      <w:rFonts w:ascii="Times New Roman" w:hAnsi="Times New Roman"/>
      <w:b/>
      <w:sz w:val="28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4575A"/>
    <w:pPr>
      <w:keepNext/>
      <w:outlineLvl w:val="5"/>
    </w:pPr>
    <w:rPr>
      <w:rFonts w:ascii="Times New Roman" w:hAnsi="Times New Roman"/>
      <w:b/>
      <w:sz w:val="24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D4575A"/>
    <w:pPr>
      <w:keepNext/>
      <w:spacing w:line="160" w:lineRule="exact"/>
      <w:ind w:left="-567" w:right="-1134"/>
      <w:jc w:val="both"/>
      <w:outlineLvl w:val="6"/>
    </w:pPr>
    <w:rPr>
      <w:rFonts w:ascii="Trebuchet MS" w:hAnsi="Trebuchet MS"/>
      <w:b/>
      <w:noProof/>
      <w:sz w:val="12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D4575A"/>
    <w:pPr>
      <w:keepNext/>
      <w:spacing w:line="260" w:lineRule="atLeast"/>
      <w:outlineLvl w:val="7"/>
    </w:pPr>
    <w:rPr>
      <w:rFonts w:ascii="Arial" w:hAnsi="Arial"/>
      <w:b/>
      <w:sz w:val="12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D4575A"/>
    <w:pPr>
      <w:keepNext/>
      <w:outlineLvl w:val="8"/>
    </w:pPr>
    <w:rPr>
      <w:rFonts w:ascii="Times New Roman" w:hAnsi="Times New Roman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infonorule">
    <w:name w:val="Unit info no rule"/>
    <w:basedOn w:val="Unitinfo"/>
    <w:link w:val="UnitinfonoruleCharChar"/>
    <w:rsid w:val="00D4575A"/>
    <w:pPr>
      <w:pBdr>
        <w:bottom w:val="none" w:sz="0" w:space="0" w:color="auto"/>
      </w:pBdr>
      <w:spacing w:after="0"/>
    </w:pPr>
  </w:style>
  <w:style w:type="character" w:customStyle="1" w:styleId="UnitinfonoruleCharChar">
    <w:name w:val="Unit info no rule Char Char"/>
    <w:link w:val="Unitinfonorule"/>
    <w:rsid w:val="00D4575A"/>
    <w:rPr>
      <w:rFonts w:ascii="Verdana" w:eastAsia="Times New Roman" w:hAnsi="Verdana"/>
      <w:sz w:val="21"/>
      <w:szCs w:val="21"/>
    </w:rPr>
  </w:style>
  <w:style w:type="paragraph" w:customStyle="1" w:styleId="Unitinfo">
    <w:name w:val="Unit info"/>
    <w:link w:val="UnitinfoCharChar"/>
    <w:rsid w:val="00D4575A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/>
      <w:sz w:val="21"/>
      <w:szCs w:val="21"/>
      <w:lang w:eastAsia="en-US"/>
    </w:rPr>
  </w:style>
  <w:style w:type="character" w:customStyle="1" w:styleId="LAheadingtablesChar">
    <w:name w:val="LA heading tables Char"/>
    <w:link w:val="LAheadingtables"/>
    <w:rsid w:val="00D4575A"/>
    <w:rPr>
      <w:rFonts w:ascii="Verdana" w:eastAsia="Times New Roman" w:hAnsi="Verdana"/>
      <w:b/>
      <w:sz w:val="19"/>
      <w:szCs w:val="22"/>
    </w:rPr>
  </w:style>
  <w:style w:type="numbering" w:customStyle="1" w:styleId="Listnum">
    <w:name w:val="List num"/>
    <w:basedOn w:val="NoList"/>
    <w:semiHidden/>
    <w:rsid w:val="00D4575A"/>
    <w:pPr>
      <w:numPr>
        <w:numId w:val="1"/>
      </w:numPr>
    </w:pPr>
  </w:style>
  <w:style w:type="paragraph" w:customStyle="1" w:styleId="UnitAhead">
    <w:name w:val="Unit A head"/>
    <w:next w:val="Normal"/>
    <w:link w:val="UnitAheadCharChar"/>
    <w:rsid w:val="00D4575A"/>
    <w:pPr>
      <w:spacing w:before="400" w:after="200" w:line="260" w:lineRule="atLeast"/>
    </w:pPr>
    <w:rPr>
      <w:rFonts w:ascii="Verdana" w:hAnsi="Verdana"/>
      <w:b/>
      <w:color w:val="FF6E00"/>
      <w:sz w:val="24"/>
      <w:szCs w:val="24"/>
      <w:lang w:eastAsia="en-US"/>
    </w:rPr>
  </w:style>
  <w:style w:type="character" w:customStyle="1" w:styleId="TableheadwhiteChar">
    <w:name w:val="Table head white Char"/>
    <w:link w:val="Tableheadwhite"/>
    <w:rsid w:val="00D4575A"/>
    <w:rPr>
      <w:rFonts w:ascii="Verdana" w:hAnsi="Verdana"/>
      <w:b/>
      <w:color w:val="FFFFFF"/>
    </w:rPr>
  </w:style>
  <w:style w:type="character" w:customStyle="1" w:styleId="UnitBheadoldChar">
    <w:name w:val="Unit B head old Char"/>
    <w:link w:val="UnitBheadold"/>
    <w:rsid w:val="00D4575A"/>
    <w:rPr>
      <w:rFonts w:ascii="Verdana" w:eastAsia="Times New Roman" w:hAnsi="Verdana"/>
      <w:b/>
      <w:color w:val="C45911"/>
    </w:rPr>
  </w:style>
  <w:style w:type="paragraph" w:customStyle="1" w:styleId="HeaderO">
    <w:name w:val="HeaderO"/>
    <w:rsid w:val="00D4575A"/>
    <w:pPr>
      <w:spacing w:line="240" w:lineRule="atLeast"/>
      <w:jc w:val="right"/>
    </w:pPr>
    <w:rPr>
      <w:rFonts w:ascii="Verdana" w:eastAsia="Times New Roman" w:hAnsi="Verdana"/>
      <w:smallCaps/>
      <w:sz w:val="16"/>
      <w:szCs w:val="16"/>
      <w:lang w:eastAsia="en-US"/>
    </w:rPr>
  </w:style>
  <w:style w:type="paragraph" w:customStyle="1" w:styleId="HeaderE">
    <w:name w:val="HeaderE"/>
    <w:link w:val="HeaderEChar"/>
    <w:rsid w:val="00D4575A"/>
    <w:pPr>
      <w:spacing w:line="240" w:lineRule="atLeast"/>
    </w:pPr>
    <w:rPr>
      <w:rFonts w:ascii="Verdana" w:eastAsia="Times New Roman" w:hAnsi="Verdana"/>
      <w:smallCaps/>
      <w:sz w:val="16"/>
      <w:szCs w:val="18"/>
      <w:lang w:eastAsia="en-US"/>
    </w:rPr>
  </w:style>
  <w:style w:type="paragraph" w:styleId="Footer">
    <w:name w:val="footer"/>
    <w:link w:val="FooterChar"/>
    <w:rsid w:val="00D4575A"/>
    <w:pPr>
      <w:pBdr>
        <w:top w:val="single" w:sz="8" w:space="4" w:color="F79646"/>
      </w:pBdr>
      <w:jc w:val="right"/>
    </w:pPr>
    <w:rPr>
      <w:rFonts w:ascii="Verdana" w:eastAsia="Times New Roman" w:hAnsi="Verdana"/>
      <w:sz w:val="15"/>
      <w:szCs w:val="15"/>
      <w:lang w:eastAsia="en-US"/>
    </w:rPr>
  </w:style>
  <w:style w:type="paragraph" w:styleId="Subtitle">
    <w:name w:val="Subtitle"/>
    <w:basedOn w:val="Normal"/>
    <w:link w:val="SubtitleChar"/>
    <w:qFormat/>
    <w:rsid w:val="00D4575A"/>
    <w:pPr>
      <w:spacing w:before="120" w:after="120" w:line="260" w:lineRule="atLeast"/>
      <w:outlineLvl w:val="1"/>
    </w:pPr>
    <w:rPr>
      <w:sz w:val="28"/>
      <w:szCs w:val="20"/>
      <w:lang w:eastAsia="en-US"/>
    </w:rPr>
  </w:style>
  <w:style w:type="paragraph" w:customStyle="1" w:styleId="UnitTitle">
    <w:name w:val="UnitTitle"/>
    <w:next w:val="Unitinfo"/>
    <w:rsid w:val="00D4575A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/>
      <w:b/>
      <w:color w:val="C45911"/>
      <w:sz w:val="34"/>
      <w:szCs w:val="34"/>
      <w:lang w:eastAsia="en-US"/>
    </w:rPr>
  </w:style>
  <w:style w:type="character" w:customStyle="1" w:styleId="TabletextCharChar">
    <w:name w:val="Table text Char Char"/>
    <w:link w:val="Tabletext"/>
    <w:rsid w:val="00D4575A"/>
    <w:rPr>
      <w:rFonts w:ascii="Verdana" w:eastAsia="Times New Roman" w:hAnsi="Verdana"/>
      <w:sz w:val="18"/>
      <w:szCs w:val="18"/>
    </w:rPr>
  </w:style>
  <w:style w:type="character" w:customStyle="1" w:styleId="SubtitleChar">
    <w:name w:val="Subtitle Char"/>
    <w:link w:val="Subtitle"/>
    <w:rsid w:val="00D4575A"/>
    <w:rPr>
      <w:rFonts w:ascii="Verdana" w:eastAsia="Times New Roman" w:hAnsi="Verdana"/>
      <w:sz w:val="28"/>
    </w:rPr>
  </w:style>
  <w:style w:type="paragraph" w:customStyle="1" w:styleId="Unitinfonorulebold">
    <w:name w:val="Unit info no rule bold"/>
    <w:basedOn w:val="Unitinfonorule"/>
    <w:link w:val="UnitinfonoruleboldChar"/>
    <w:rsid w:val="00D4575A"/>
    <w:rPr>
      <w:b/>
    </w:rPr>
  </w:style>
  <w:style w:type="table" w:customStyle="1" w:styleId="TableGrid1">
    <w:name w:val="Table Grid1"/>
    <w:basedOn w:val="TableNormal"/>
    <w:next w:val="TableGrid"/>
    <w:uiPriority w:val="59"/>
    <w:rsid w:val="00D4575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-bulletChar">
    <w:name w:val="Text-bullet Char"/>
    <w:link w:val="Text-bullet"/>
    <w:rsid w:val="00D4575A"/>
    <w:rPr>
      <w:rFonts w:ascii="Verdana" w:hAnsi="Verdana"/>
      <w:bCs/>
      <w:sz w:val="18"/>
      <w:szCs w:val="18"/>
      <w:lang w:eastAsia="en-US"/>
    </w:rPr>
  </w:style>
  <w:style w:type="character" w:customStyle="1" w:styleId="MediumGrid11">
    <w:name w:val="Medium Grid 11"/>
    <w:uiPriority w:val="99"/>
    <w:semiHidden/>
    <w:rsid w:val="00D4575A"/>
    <w:rPr>
      <w:color w:val="808080"/>
    </w:rPr>
  </w:style>
  <w:style w:type="paragraph" w:customStyle="1" w:styleId="HeadA1">
    <w:name w:val="Head A1"/>
    <w:basedOn w:val="HeadA"/>
    <w:rsid w:val="00D4575A"/>
    <w:pPr>
      <w:spacing w:before="360"/>
    </w:pPr>
  </w:style>
  <w:style w:type="character" w:customStyle="1" w:styleId="CommentTextChar2">
    <w:name w:val="Comment Text Char2"/>
    <w:link w:val="CommentText"/>
    <w:uiPriority w:val="99"/>
    <w:semiHidden/>
    <w:locked/>
    <w:rsid w:val="00D4575A"/>
    <w:rPr>
      <w:rFonts w:ascii="Verdana" w:hAnsi="Verdana"/>
    </w:rPr>
  </w:style>
  <w:style w:type="character" w:customStyle="1" w:styleId="CommentTextChar1">
    <w:name w:val="Comment Text Char1"/>
    <w:semiHidden/>
    <w:locked/>
    <w:rsid w:val="00D4575A"/>
    <w:rPr>
      <w:rFonts w:ascii="Verdana" w:hAnsi="Verdana"/>
      <w:lang w:val="en-GB" w:eastAsia="en-GB" w:bidi="ar-SA"/>
    </w:rPr>
  </w:style>
  <w:style w:type="paragraph" w:customStyle="1" w:styleId="ColorfulShading-Accent12">
    <w:name w:val="Colorful Shading - Accent 12"/>
    <w:hidden/>
    <w:uiPriority w:val="99"/>
    <w:semiHidden/>
    <w:rsid w:val="00D4575A"/>
    <w:rPr>
      <w:rFonts w:ascii="Century Gothic" w:eastAsia="Times New Roman" w:hAnsi="Century Gothic"/>
      <w:sz w:val="18"/>
      <w:szCs w:val="24"/>
    </w:rPr>
  </w:style>
  <w:style w:type="paragraph" w:customStyle="1" w:styleId="Summaryofqualtabletext">
    <w:name w:val="Summary of qual table text"/>
    <w:basedOn w:val="Tabletext"/>
    <w:rsid w:val="00D4575A"/>
    <w:pPr>
      <w:framePr w:hSpace="180" w:wrap="around" w:vAnchor="text" w:hAnchor="text" w:x="108" w:y="1"/>
      <w:spacing w:before="0" w:after="20"/>
      <w:suppressOverlap/>
    </w:pPr>
  </w:style>
  <w:style w:type="character" w:customStyle="1" w:styleId="UnitInfoBoldOrange">
    <w:name w:val="Unit Info Bold Orange"/>
    <w:rsid w:val="00D4575A"/>
    <w:rPr>
      <w:rFonts w:ascii="Verdana" w:hAnsi="Verdana"/>
      <w:b/>
      <w:color w:val="C45911"/>
      <w:sz w:val="21"/>
    </w:rPr>
  </w:style>
  <w:style w:type="table" w:styleId="TableGrid">
    <w:name w:val="Table Grid"/>
    <w:basedOn w:val="TableNormal"/>
    <w:rsid w:val="00D45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C">
    <w:name w:val="Head C"/>
    <w:next w:val="Text"/>
    <w:link w:val="HeadCChar"/>
    <w:rsid w:val="00D4575A"/>
    <w:pPr>
      <w:spacing w:before="180" w:after="60" w:line="260" w:lineRule="atLeast"/>
    </w:pPr>
    <w:rPr>
      <w:rFonts w:ascii="Verdana" w:hAnsi="Verdana"/>
      <w:b/>
      <w:color w:val="808080"/>
      <w:sz w:val="22"/>
      <w:lang w:eastAsia="en-US"/>
    </w:rPr>
  </w:style>
  <w:style w:type="paragraph" w:customStyle="1" w:styleId="HeadB1">
    <w:name w:val="Head B1"/>
    <w:basedOn w:val="HeadB"/>
    <w:rsid w:val="00D4575A"/>
    <w:pPr>
      <w:spacing w:before="360"/>
    </w:pPr>
  </w:style>
  <w:style w:type="character" w:customStyle="1" w:styleId="HeadCChar">
    <w:name w:val="Head C Char"/>
    <w:link w:val="HeadC"/>
    <w:rsid w:val="00D4575A"/>
    <w:rPr>
      <w:rFonts w:ascii="Verdana" w:hAnsi="Verdana"/>
      <w:b/>
      <w:color w:val="808080"/>
      <w:sz w:val="22"/>
    </w:rPr>
  </w:style>
  <w:style w:type="character" w:customStyle="1" w:styleId="TextChar">
    <w:name w:val="Text Char"/>
    <w:link w:val="Text"/>
    <w:rsid w:val="00D4575A"/>
    <w:rPr>
      <w:rFonts w:ascii="Verdana" w:hAnsi="Verdana" w:cs="Humanist521BT-Light"/>
      <w:sz w:val="18"/>
      <w:szCs w:val="18"/>
    </w:rPr>
  </w:style>
  <w:style w:type="paragraph" w:customStyle="1" w:styleId="Texthead">
    <w:name w:val="Text head"/>
    <w:basedOn w:val="Normal"/>
    <w:next w:val="Text"/>
    <w:link w:val="TextheadChar"/>
    <w:rsid w:val="00D4575A"/>
    <w:pPr>
      <w:tabs>
        <w:tab w:val="left" w:pos="240"/>
      </w:tabs>
      <w:spacing w:before="180" w:after="60"/>
    </w:pPr>
    <w:rPr>
      <w:b/>
      <w:szCs w:val="20"/>
      <w:lang w:eastAsia="en-US"/>
    </w:rPr>
  </w:style>
  <w:style w:type="paragraph" w:customStyle="1" w:styleId="Text-bullet">
    <w:name w:val="Text-bullet"/>
    <w:link w:val="Text-bulletChar"/>
    <w:rsid w:val="00D4575A"/>
    <w:pPr>
      <w:numPr>
        <w:numId w:val="16"/>
      </w:numPr>
      <w:tabs>
        <w:tab w:val="left" w:pos="240"/>
      </w:tabs>
      <w:spacing w:before="40" w:after="40" w:line="240" w:lineRule="atLeast"/>
      <w:ind w:right="567"/>
    </w:pPr>
    <w:rPr>
      <w:rFonts w:ascii="Verdana" w:hAnsi="Verdana"/>
      <w:bCs/>
      <w:sz w:val="18"/>
      <w:szCs w:val="18"/>
      <w:lang w:eastAsia="en-US"/>
    </w:rPr>
  </w:style>
  <w:style w:type="character" w:styleId="PageNumber">
    <w:name w:val="page number"/>
    <w:rsid w:val="00D4575A"/>
    <w:rPr>
      <w:rFonts w:ascii="Verdana" w:hAnsi="Verdana"/>
      <w:sz w:val="18"/>
      <w:szCs w:val="22"/>
      <w:bdr w:val="none" w:sz="0" w:space="0" w:color="auto"/>
    </w:rPr>
  </w:style>
  <w:style w:type="character" w:customStyle="1" w:styleId="KTARef">
    <w:name w:val="KTA_Ref"/>
    <w:rsid w:val="00D4575A"/>
    <w:rPr>
      <w:rFonts w:ascii="Verdana" w:hAnsi="Verdana"/>
      <w:b/>
      <w:sz w:val="20"/>
    </w:rPr>
  </w:style>
  <w:style w:type="paragraph" w:styleId="TOC2">
    <w:name w:val="toc 2"/>
    <w:basedOn w:val="Normal"/>
    <w:next w:val="Normal"/>
    <w:uiPriority w:val="39"/>
    <w:rsid w:val="00D4575A"/>
    <w:pPr>
      <w:tabs>
        <w:tab w:val="left" w:pos="1200"/>
        <w:tab w:val="right" w:pos="9072"/>
      </w:tabs>
      <w:spacing w:before="80" w:after="80" w:line="240" w:lineRule="atLeast"/>
      <w:ind w:left="360"/>
    </w:pPr>
    <w:rPr>
      <w:szCs w:val="20"/>
      <w:lang w:eastAsia="en-US"/>
    </w:rPr>
  </w:style>
  <w:style w:type="paragraph" w:styleId="TOC1">
    <w:name w:val="toc 1"/>
    <w:basedOn w:val="Normal"/>
    <w:next w:val="Normal"/>
    <w:uiPriority w:val="39"/>
    <w:rsid w:val="00D4575A"/>
    <w:pPr>
      <w:widowControl w:val="0"/>
      <w:tabs>
        <w:tab w:val="right" w:pos="9072"/>
      </w:tabs>
      <w:spacing w:before="80" w:line="320" w:lineRule="atLeast"/>
      <w:ind w:left="360" w:hanging="360"/>
    </w:pPr>
    <w:rPr>
      <w:b/>
      <w:snapToGrid w:val="0"/>
      <w:sz w:val="21"/>
      <w:szCs w:val="20"/>
      <w:lang w:eastAsia="en-US"/>
    </w:rPr>
  </w:style>
  <w:style w:type="paragraph" w:styleId="TOC3">
    <w:name w:val="toc 3"/>
    <w:basedOn w:val="Normal"/>
    <w:next w:val="Normal"/>
    <w:uiPriority w:val="39"/>
    <w:rsid w:val="00D4575A"/>
    <w:pPr>
      <w:tabs>
        <w:tab w:val="right" w:pos="1300"/>
        <w:tab w:val="right" w:pos="9072"/>
      </w:tabs>
      <w:spacing w:before="80" w:after="80" w:line="280" w:lineRule="atLeast"/>
      <w:ind w:left="360"/>
    </w:pPr>
    <w:rPr>
      <w:noProof/>
      <w:szCs w:val="20"/>
      <w:lang w:eastAsia="en-US"/>
    </w:rPr>
  </w:style>
  <w:style w:type="paragraph" w:customStyle="1" w:styleId="BackCover">
    <w:name w:val="BackCover"/>
    <w:basedOn w:val="Normal"/>
    <w:rsid w:val="00D4575A"/>
    <w:pPr>
      <w:spacing w:line="160" w:lineRule="exact"/>
    </w:pPr>
    <w:rPr>
      <w:b/>
      <w:sz w:val="12"/>
      <w:szCs w:val="20"/>
      <w:lang w:eastAsia="en-US"/>
    </w:rPr>
  </w:style>
  <w:style w:type="table" w:customStyle="1" w:styleId="Table1">
    <w:name w:val="Table 1"/>
    <w:basedOn w:val="TableNormal"/>
    <w:rsid w:val="00D4575A"/>
    <w:rPr>
      <w:rFonts w:ascii="Verdana" w:eastAsia="Times New Roman" w:hAnsi="Verdana"/>
    </w:rPr>
    <w:tblPr>
      <w:tblStyleRowBandSize w:val="1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CCCC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CommentText">
    <w:name w:val="annotation text"/>
    <w:basedOn w:val="Normal"/>
    <w:link w:val="CommentTextChar2"/>
    <w:uiPriority w:val="99"/>
    <w:semiHidden/>
    <w:rsid w:val="00D4575A"/>
    <w:rPr>
      <w:rFonts w:eastAsia="Batang"/>
      <w:sz w:val="20"/>
      <w:szCs w:val="20"/>
      <w:lang w:eastAsia="en-US"/>
    </w:rPr>
  </w:style>
  <w:style w:type="paragraph" w:customStyle="1" w:styleId="ACtabletext">
    <w:name w:val="AC table text"/>
    <w:link w:val="ACtabletextChar"/>
    <w:rsid w:val="00D4575A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/>
      <w:sz w:val="17"/>
      <w:lang w:eastAsia="en-US"/>
    </w:rPr>
  </w:style>
  <w:style w:type="character" w:customStyle="1" w:styleId="ACtabletextChar">
    <w:name w:val="AC table text Char"/>
    <w:link w:val="ACtabletext"/>
    <w:rsid w:val="00D4575A"/>
    <w:rPr>
      <w:rFonts w:ascii="Verdana" w:eastAsia="Times New Roman" w:hAnsi="Verdana"/>
      <w:sz w:val="17"/>
    </w:rPr>
  </w:style>
  <w:style w:type="paragraph" w:customStyle="1" w:styleId="SuggestedAssignment">
    <w:name w:val="SuggestedAssignment"/>
    <w:basedOn w:val="Text"/>
    <w:rsid w:val="00D4575A"/>
  </w:style>
  <w:style w:type="paragraph" w:customStyle="1" w:styleId="LAKeycontentareastext">
    <w:name w:val="LA Key content areas  text"/>
    <w:basedOn w:val="Tabletext"/>
    <w:rsid w:val="00D4575A"/>
    <w:pPr>
      <w:tabs>
        <w:tab w:val="clear" w:pos="400"/>
        <w:tab w:val="left" w:pos="369"/>
      </w:tabs>
      <w:spacing w:before="60" w:after="60"/>
      <w:ind w:left="369" w:hanging="369"/>
    </w:pPr>
    <w:rPr>
      <w:szCs w:val="17"/>
    </w:rPr>
  </w:style>
  <w:style w:type="character" w:customStyle="1" w:styleId="Heading2Char">
    <w:name w:val="Heading 2 Char"/>
    <w:link w:val="Heading2"/>
    <w:rsid w:val="00D4575A"/>
    <w:rPr>
      <w:rFonts w:ascii="Arial" w:eastAsia="Times New Roman" w:hAnsi="Arial" w:cs="Arial"/>
      <w:b/>
      <w:bCs/>
      <w:i/>
      <w:iCs/>
      <w:sz w:val="28"/>
      <w:szCs w:val="28"/>
      <w:lang w:eastAsia="en-GB"/>
    </w:rPr>
  </w:style>
  <w:style w:type="paragraph" w:customStyle="1" w:styleId="Tablebullets">
    <w:name w:val="Table bullets"/>
    <w:link w:val="TablebulletsChar"/>
    <w:rsid w:val="00D4575A"/>
    <w:pPr>
      <w:numPr>
        <w:numId w:val="5"/>
      </w:numPr>
      <w:tabs>
        <w:tab w:val="left" w:pos="240"/>
      </w:tabs>
      <w:spacing w:after="60" w:line="220" w:lineRule="exact"/>
      <w:ind w:left="238" w:hanging="238"/>
    </w:pPr>
    <w:rPr>
      <w:rFonts w:ascii="Verdana" w:eastAsia="Times New Roman" w:hAnsi="Verdana"/>
      <w:sz w:val="17"/>
      <w:szCs w:val="18"/>
      <w:lang w:eastAsia="en-US"/>
    </w:rPr>
  </w:style>
  <w:style w:type="character" w:customStyle="1" w:styleId="UnitinfonoruleboldChar">
    <w:name w:val="Unit info no rule bold Char"/>
    <w:link w:val="Unitinfonorulebold"/>
    <w:rsid w:val="00D4575A"/>
    <w:rPr>
      <w:rFonts w:ascii="Verdana" w:eastAsia="Times New Roman" w:hAnsi="Verdana"/>
      <w:b/>
      <w:sz w:val="21"/>
      <w:szCs w:val="21"/>
    </w:rPr>
  </w:style>
  <w:style w:type="character" w:customStyle="1" w:styleId="Heading3Char">
    <w:name w:val="Heading 3 Char"/>
    <w:link w:val="Heading3"/>
    <w:rsid w:val="00D4575A"/>
    <w:rPr>
      <w:rFonts w:ascii="Arial" w:eastAsia="Times New Roman" w:hAnsi="Arial" w:cs="Arial"/>
      <w:b/>
      <w:bCs/>
      <w:sz w:val="26"/>
      <w:szCs w:val="26"/>
      <w:lang w:eastAsia="en-GB"/>
    </w:rPr>
  </w:style>
  <w:style w:type="paragraph" w:customStyle="1" w:styleId="Tableheadwhite">
    <w:name w:val="Table head white"/>
    <w:link w:val="TableheadwhiteChar"/>
    <w:rsid w:val="00D4575A"/>
    <w:pPr>
      <w:tabs>
        <w:tab w:val="left" w:pos="720"/>
      </w:tabs>
      <w:spacing w:before="60" w:after="60" w:line="260" w:lineRule="atLeast"/>
    </w:pPr>
    <w:rPr>
      <w:rFonts w:ascii="Verdana" w:hAnsi="Verdana"/>
      <w:b/>
      <w:color w:val="FFFFFF"/>
      <w:lang w:eastAsia="en-US"/>
    </w:rPr>
  </w:style>
  <w:style w:type="paragraph" w:styleId="BalloonText">
    <w:name w:val="Balloon Text"/>
    <w:basedOn w:val="Normal"/>
    <w:link w:val="BalloonTextChar"/>
    <w:semiHidden/>
    <w:rsid w:val="00D4575A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rsid w:val="00D4575A"/>
    <w:rPr>
      <w:rFonts w:ascii="Trebuchet MS" w:eastAsia="Times New Roman" w:hAnsi="Trebuchet MS"/>
      <w:b/>
      <w:sz w:val="72"/>
      <w:lang w:val="en-US"/>
    </w:rPr>
  </w:style>
  <w:style w:type="character" w:styleId="CommentReference">
    <w:name w:val="annotation reference"/>
    <w:uiPriority w:val="99"/>
    <w:semiHidden/>
    <w:rsid w:val="00D4575A"/>
    <w:rPr>
      <w:sz w:val="16"/>
      <w:szCs w:val="16"/>
    </w:rPr>
  </w:style>
  <w:style w:type="character" w:customStyle="1" w:styleId="Heading5Char">
    <w:name w:val="Heading 5 Char"/>
    <w:link w:val="Heading5"/>
    <w:rsid w:val="00D4575A"/>
    <w:rPr>
      <w:rFonts w:eastAsia="Times New Roman"/>
      <w:b/>
      <w:sz w:val="28"/>
    </w:rPr>
  </w:style>
  <w:style w:type="character" w:customStyle="1" w:styleId="FooterChar">
    <w:name w:val="Footer Char"/>
    <w:link w:val="Footer"/>
    <w:rsid w:val="00D4575A"/>
    <w:rPr>
      <w:rFonts w:ascii="Verdana" w:eastAsia="Times New Roman" w:hAnsi="Verdana"/>
      <w:sz w:val="15"/>
      <w:szCs w:val="15"/>
    </w:rPr>
  </w:style>
  <w:style w:type="paragraph" w:customStyle="1" w:styleId="continued">
    <w:name w:val="continued"/>
    <w:rsid w:val="00D4575A"/>
    <w:pPr>
      <w:tabs>
        <w:tab w:val="left" w:pos="720"/>
      </w:tabs>
      <w:spacing w:before="60" w:after="60" w:line="260" w:lineRule="atLeast"/>
      <w:jc w:val="right"/>
    </w:pPr>
    <w:rPr>
      <w:rFonts w:ascii="Verdana" w:eastAsia="Times New Roman" w:hAnsi="Verdana"/>
      <w:i/>
      <w:sz w:val="16"/>
      <w:szCs w:val="18"/>
      <w:lang w:eastAsia="en-US"/>
    </w:rPr>
  </w:style>
  <w:style w:type="paragraph" w:styleId="CommentSubject">
    <w:name w:val="annotation subject"/>
    <w:basedOn w:val="Normal"/>
    <w:link w:val="CommentSubjectChar"/>
    <w:semiHidden/>
    <w:rsid w:val="00D4575A"/>
    <w:rPr>
      <w:rFonts w:eastAsia="Batang"/>
      <w:b/>
      <w:bCs/>
      <w:sz w:val="20"/>
      <w:szCs w:val="20"/>
    </w:rPr>
  </w:style>
  <w:style w:type="character" w:customStyle="1" w:styleId="Heading6Char">
    <w:name w:val="Heading 6 Char"/>
    <w:link w:val="Heading6"/>
    <w:rsid w:val="00D4575A"/>
    <w:rPr>
      <w:rFonts w:eastAsia="Times New Roman"/>
      <w:b/>
      <w:sz w:val="24"/>
    </w:rPr>
  </w:style>
  <w:style w:type="paragraph" w:styleId="DocumentMap">
    <w:name w:val="Document Map"/>
    <w:basedOn w:val="Normal"/>
    <w:link w:val="DocumentMapChar"/>
    <w:semiHidden/>
    <w:rsid w:val="00D4575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7Char">
    <w:name w:val="Heading 7 Char"/>
    <w:link w:val="Heading7"/>
    <w:rsid w:val="00D4575A"/>
    <w:rPr>
      <w:rFonts w:ascii="Trebuchet MS" w:eastAsia="Times New Roman" w:hAnsi="Trebuchet MS"/>
      <w:b/>
      <w:noProof/>
      <w:sz w:val="12"/>
      <w:lang w:val="en-US"/>
    </w:rPr>
  </w:style>
  <w:style w:type="character" w:customStyle="1" w:styleId="Heading8Char">
    <w:name w:val="Heading 8 Char"/>
    <w:link w:val="Heading8"/>
    <w:rsid w:val="00D4575A"/>
    <w:rPr>
      <w:rFonts w:ascii="Arial" w:eastAsia="Times New Roman" w:hAnsi="Arial"/>
      <w:b/>
      <w:sz w:val="12"/>
      <w:lang w:val="en-US"/>
    </w:rPr>
  </w:style>
  <w:style w:type="character" w:customStyle="1" w:styleId="Heading9Char">
    <w:name w:val="Heading 9 Char"/>
    <w:link w:val="Heading9"/>
    <w:rsid w:val="00D4575A"/>
    <w:rPr>
      <w:rFonts w:eastAsia="Times New Roman"/>
      <w:b/>
      <w:sz w:val="28"/>
    </w:rPr>
  </w:style>
  <w:style w:type="paragraph" w:customStyle="1" w:styleId="UnitBheadold">
    <w:name w:val="Unit B head old"/>
    <w:next w:val="Normal"/>
    <w:link w:val="UnitBheadoldChar"/>
    <w:rsid w:val="00D4575A"/>
    <w:pPr>
      <w:spacing w:before="200" w:after="100" w:line="260" w:lineRule="exact"/>
    </w:pPr>
    <w:rPr>
      <w:rFonts w:ascii="Verdana" w:eastAsia="Times New Roman" w:hAnsi="Verdana"/>
      <w:b/>
      <w:color w:val="C45911"/>
      <w:lang w:eastAsia="en-US"/>
    </w:rPr>
  </w:style>
  <w:style w:type="paragraph" w:customStyle="1" w:styleId="LAheadingtables">
    <w:name w:val="LA heading tables"/>
    <w:link w:val="LAheadingtablesChar"/>
    <w:rsid w:val="00D4575A"/>
    <w:pPr>
      <w:tabs>
        <w:tab w:val="left" w:pos="300"/>
      </w:tabs>
      <w:spacing w:before="40" w:after="60" w:line="250" w:lineRule="atLeast"/>
    </w:pPr>
    <w:rPr>
      <w:rFonts w:ascii="Verdana" w:eastAsia="Times New Roman" w:hAnsi="Verdana"/>
      <w:b/>
      <w:sz w:val="19"/>
      <w:szCs w:val="22"/>
      <w:lang w:eastAsia="en-US"/>
    </w:rPr>
  </w:style>
  <w:style w:type="paragraph" w:customStyle="1" w:styleId="Specification">
    <w:name w:val="Specification"/>
    <w:basedOn w:val="Normal"/>
    <w:rsid w:val="00D4575A"/>
    <w:pPr>
      <w:widowControl w:val="0"/>
      <w:spacing w:before="360" w:after="480" w:line="440" w:lineRule="atLeast"/>
    </w:pPr>
    <w:rPr>
      <w:b/>
      <w:bCs/>
      <w:sz w:val="44"/>
      <w:szCs w:val="44"/>
      <w:lang w:eastAsia="en-US"/>
    </w:rPr>
  </w:style>
  <w:style w:type="character" w:customStyle="1" w:styleId="CommentTextChar">
    <w:name w:val="Comment Text Char"/>
    <w:uiPriority w:val="99"/>
    <w:semiHidden/>
    <w:rsid w:val="00D4575A"/>
    <w:rPr>
      <w:rFonts w:ascii="Verdana" w:hAnsi="Verdana" w:cs="Verdana"/>
      <w:sz w:val="20"/>
    </w:rPr>
  </w:style>
  <w:style w:type="paragraph" w:customStyle="1" w:styleId="Front">
    <w:name w:val="Front"/>
    <w:basedOn w:val="Normal"/>
    <w:rsid w:val="00D4575A"/>
    <w:pPr>
      <w:spacing w:after="1900"/>
    </w:pPr>
  </w:style>
  <w:style w:type="character" w:styleId="FootnoteReference">
    <w:name w:val="footnote reference"/>
    <w:semiHidden/>
    <w:rsid w:val="00D4575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4575A"/>
    <w:rPr>
      <w:rFonts w:ascii="Times New Roman" w:hAnsi="Times New Roman"/>
      <w:sz w:val="20"/>
      <w:szCs w:val="20"/>
      <w:lang w:eastAsia="en-US"/>
    </w:rPr>
  </w:style>
  <w:style w:type="character" w:customStyle="1" w:styleId="BalloonTextChar">
    <w:name w:val="Balloon Text Char"/>
    <w:link w:val="BalloonText"/>
    <w:semiHidden/>
    <w:rsid w:val="00D4575A"/>
    <w:rPr>
      <w:rFonts w:ascii="Tahoma" w:eastAsia="Times New Roman" w:hAnsi="Tahoma" w:cs="Tahoma"/>
      <w:sz w:val="16"/>
      <w:szCs w:val="16"/>
      <w:lang w:eastAsia="en-GB"/>
    </w:rPr>
  </w:style>
  <w:style w:type="paragraph" w:customStyle="1" w:styleId="Text">
    <w:name w:val="Text"/>
    <w:basedOn w:val="Normal"/>
    <w:link w:val="TextChar"/>
    <w:rsid w:val="00D4575A"/>
    <w:pPr>
      <w:autoSpaceDE w:val="0"/>
      <w:autoSpaceDN w:val="0"/>
      <w:adjustRightInd w:val="0"/>
      <w:spacing w:before="60" w:after="60" w:line="260" w:lineRule="exact"/>
    </w:pPr>
    <w:rPr>
      <w:rFonts w:eastAsia="Batang" w:cs="Humanist521BT-Light"/>
      <w:szCs w:val="18"/>
      <w:lang w:eastAsia="en-US"/>
    </w:rPr>
  </w:style>
  <w:style w:type="character" w:styleId="FollowedHyperlink">
    <w:name w:val="FollowedHyperlink"/>
    <w:semiHidden/>
    <w:rsid w:val="00D4575A"/>
    <w:rPr>
      <w:color w:val="800080"/>
      <w:u w:val="single"/>
    </w:rPr>
  </w:style>
  <w:style w:type="paragraph" w:customStyle="1" w:styleId="Tabletext">
    <w:name w:val="Table text"/>
    <w:link w:val="TabletextCharChar"/>
    <w:rsid w:val="00D4575A"/>
    <w:pPr>
      <w:tabs>
        <w:tab w:val="left" w:pos="400"/>
      </w:tabs>
      <w:spacing w:before="40" w:after="40" w:line="240" w:lineRule="exact"/>
    </w:pPr>
    <w:rPr>
      <w:rFonts w:ascii="Verdana" w:eastAsia="Times New Roman" w:hAnsi="Verdana"/>
      <w:sz w:val="18"/>
      <w:szCs w:val="18"/>
      <w:lang w:eastAsia="en-US"/>
    </w:rPr>
  </w:style>
  <w:style w:type="character" w:customStyle="1" w:styleId="CommentSubjectChar">
    <w:name w:val="Comment Subject Char"/>
    <w:link w:val="CommentSubject"/>
    <w:semiHidden/>
    <w:rsid w:val="00D4575A"/>
    <w:rPr>
      <w:rFonts w:ascii="Verdana" w:hAnsi="Verdana"/>
      <w:b/>
      <w:bCs/>
      <w:lang w:eastAsia="en-GB"/>
    </w:rPr>
  </w:style>
  <w:style w:type="paragraph" w:customStyle="1" w:styleId="Intro">
    <w:name w:val="Intro"/>
    <w:basedOn w:val="Normal"/>
    <w:next w:val="Text"/>
    <w:rsid w:val="00D4575A"/>
    <w:pPr>
      <w:pageBreakBefore/>
      <w:spacing w:after="440" w:line="340" w:lineRule="atLeast"/>
    </w:pPr>
    <w:rPr>
      <w:b/>
      <w:color w:val="FF6E00"/>
      <w:sz w:val="34"/>
      <w:szCs w:val="36"/>
      <w:lang w:eastAsia="en-US"/>
    </w:rPr>
  </w:style>
  <w:style w:type="character" w:customStyle="1" w:styleId="DocumentMapChar">
    <w:name w:val="Document Map Char"/>
    <w:link w:val="DocumentMap"/>
    <w:semiHidden/>
    <w:rsid w:val="00D4575A"/>
    <w:rPr>
      <w:rFonts w:ascii="Tahoma" w:eastAsia="Times New Roman" w:hAnsi="Tahoma" w:cs="Tahoma"/>
      <w:shd w:val="clear" w:color="auto" w:fill="000080"/>
      <w:lang w:eastAsia="en-GB"/>
    </w:rPr>
  </w:style>
  <w:style w:type="paragraph" w:styleId="TOC5">
    <w:name w:val="toc 5"/>
    <w:basedOn w:val="Normal"/>
    <w:next w:val="Normal"/>
    <w:autoRedefine/>
    <w:semiHidden/>
    <w:rsid w:val="00D4575A"/>
    <w:pPr>
      <w:ind w:left="960"/>
    </w:pPr>
    <w:rPr>
      <w:rFonts w:ascii="Times New Roman" w:hAnsi="Times New Roman"/>
      <w:sz w:val="24"/>
      <w:lang w:eastAsia="en-US"/>
    </w:rPr>
  </w:style>
  <w:style w:type="character" w:customStyle="1" w:styleId="FootnoteTextChar">
    <w:name w:val="Footnote Text Char"/>
    <w:link w:val="FootnoteText"/>
    <w:semiHidden/>
    <w:rsid w:val="00D4575A"/>
    <w:rPr>
      <w:rFonts w:eastAsia="Times New Roman"/>
    </w:rPr>
  </w:style>
  <w:style w:type="paragraph" w:styleId="NormalWeb">
    <w:name w:val="Normal (Web)"/>
    <w:basedOn w:val="Normal"/>
    <w:semiHidden/>
    <w:rsid w:val="00D4575A"/>
    <w:pPr>
      <w:spacing w:before="100" w:beforeAutospacing="1" w:after="100" w:afterAutospacing="1"/>
    </w:pPr>
    <w:rPr>
      <w:rFonts w:ascii="Times New Roman" w:eastAsia="Calibri" w:hAnsi="Times New Roman"/>
      <w:sz w:val="24"/>
    </w:rPr>
  </w:style>
  <w:style w:type="character" w:customStyle="1" w:styleId="UnitinfoCharChar">
    <w:name w:val="Unit info Char Char"/>
    <w:link w:val="Unitinfo"/>
    <w:rsid w:val="00D4575A"/>
    <w:rPr>
      <w:rFonts w:ascii="Verdana" w:eastAsia="Times New Roman" w:hAnsi="Verdana"/>
      <w:sz w:val="21"/>
      <w:szCs w:val="21"/>
    </w:rPr>
  </w:style>
  <w:style w:type="character" w:customStyle="1" w:styleId="UnitAheadCharChar">
    <w:name w:val="Unit A head Char Char"/>
    <w:link w:val="UnitAhead"/>
    <w:rsid w:val="00D4575A"/>
    <w:rPr>
      <w:rFonts w:ascii="Verdana" w:hAnsi="Verdana"/>
      <w:b/>
      <w:color w:val="FF6E00"/>
      <w:sz w:val="24"/>
      <w:szCs w:val="24"/>
    </w:rPr>
  </w:style>
  <w:style w:type="paragraph" w:customStyle="1" w:styleId="HeadA">
    <w:name w:val="Head A"/>
    <w:next w:val="Text"/>
    <w:link w:val="HeadAChar"/>
    <w:rsid w:val="00D4575A"/>
    <w:pPr>
      <w:tabs>
        <w:tab w:val="left" w:pos="480"/>
      </w:tabs>
      <w:spacing w:after="240" w:line="440" w:lineRule="atLeast"/>
    </w:pPr>
    <w:rPr>
      <w:rFonts w:ascii="Verdana" w:eastAsia="Times New Roman" w:hAnsi="Verdana"/>
      <w:b/>
      <w:color w:val="D95E00"/>
      <w:sz w:val="36"/>
      <w:lang w:eastAsia="en-US"/>
    </w:rPr>
  </w:style>
  <w:style w:type="table" w:customStyle="1" w:styleId="Table2">
    <w:name w:val="Table 2"/>
    <w:basedOn w:val="TableNormal"/>
    <w:rsid w:val="00D4575A"/>
    <w:rPr>
      <w:rFonts w:ascii="Verdana" w:eastAsia="Times New Roman" w:hAnsi="Verdana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table" w:customStyle="1" w:styleId="Table3">
    <w:name w:val="Table 3"/>
    <w:basedOn w:val="TableNormal"/>
    <w:rsid w:val="00D4575A"/>
    <w:rPr>
      <w:rFonts w:ascii="Verdana" w:hAnsi="Verdana"/>
    </w:rPr>
    <w:tblPr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nil"/>
          <w:tl2br w:val="nil"/>
          <w:tr2bl w:val="nil"/>
        </w:tcBorders>
        <w:shd w:val="clear" w:color="auto" w:fill="CCCCCC"/>
      </w:tcPr>
    </w:tblStylePr>
  </w:style>
  <w:style w:type="paragraph" w:customStyle="1" w:styleId="Intro2">
    <w:name w:val="Intro2"/>
    <w:basedOn w:val="Texthead"/>
    <w:next w:val="Text"/>
    <w:rsid w:val="00D4575A"/>
    <w:pPr>
      <w:ind w:left="240" w:hanging="240"/>
    </w:pPr>
  </w:style>
  <w:style w:type="paragraph" w:customStyle="1" w:styleId="Pagenumberright">
    <w:name w:val="Page number right"/>
    <w:basedOn w:val="Normal"/>
    <w:rsid w:val="00D4575A"/>
    <w:pPr>
      <w:framePr w:w="413" w:wrap="around" w:vAnchor="text" w:hAnchor="margin" w:xAlign="right" w:y="80"/>
      <w:jc w:val="right"/>
    </w:pPr>
  </w:style>
  <w:style w:type="paragraph" w:customStyle="1" w:styleId="ColorfulShading-Accent11">
    <w:name w:val="Colorful Shading - Accent 11"/>
    <w:hidden/>
    <w:uiPriority w:val="99"/>
    <w:rsid w:val="00D4575A"/>
    <w:rPr>
      <w:rFonts w:ascii="Century Gothic" w:eastAsia="Times New Roman" w:hAnsi="Century Gothic"/>
      <w:sz w:val="18"/>
      <w:szCs w:val="24"/>
    </w:rPr>
  </w:style>
  <w:style w:type="paragraph" w:customStyle="1" w:styleId="Pagenumberleft">
    <w:name w:val="Page number left"/>
    <w:basedOn w:val="Normal"/>
    <w:rsid w:val="00D4575A"/>
    <w:pPr>
      <w:framePr w:w="474" w:h="247" w:hRule="exact" w:wrap="around" w:vAnchor="text" w:hAnchor="margin" w:y="80"/>
    </w:pPr>
  </w:style>
  <w:style w:type="paragraph" w:customStyle="1" w:styleId="Tabletextheading">
    <w:name w:val="Table text heading"/>
    <w:basedOn w:val="Tabletext"/>
    <w:qFormat/>
    <w:rsid w:val="00D4575A"/>
    <w:rPr>
      <w:b/>
    </w:rPr>
  </w:style>
  <w:style w:type="paragraph" w:customStyle="1" w:styleId="Tableheadblack">
    <w:name w:val="Table head black"/>
    <w:basedOn w:val="Tableheadwhite"/>
    <w:qFormat/>
    <w:rsid w:val="00D4575A"/>
    <w:rPr>
      <w:color w:val="auto"/>
    </w:rPr>
  </w:style>
  <w:style w:type="paragraph" w:customStyle="1" w:styleId="UnitA1head">
    <w:name w:val="Unit A1 head"/>
    <w:basedOn w:val="UnitAhead"/>
    <w:qFormat/>
    <w:rsid w:val="00D4575A"/>
    <w:pPr>
      <w:spacing w:before="0"/>
    </w:pPr>
  </w:style>
  <w:style w:type="paragraph" w:customStyle="1" w:styleId="Callouts">
    <w:name w:val="Callouts"/>
    <w:basedOn w:val="Tabletext"/>
    <w:rsid w:val="00D4575A"/>
    <w:pPr>
      <w:spacing w:line="220" w:lineRule="atLeast"/>
    </w:pPr>
  </w:style>
  <w:style w:type="paragraph" w:customStyle="1" w:styleId="LATopichead">
    <w:name w:val="LA Topic head"/>
    <w:basedOn w:val="Normal"/>
    <w:rsid w:val="00D4575A"/>
    <w:pPr>
      <w:tabs>
        <w:tab w:val="left" w:pos="400"/>
      </w:tabs>
      <w:spacing w:before="60" w:after="60" w:line="260" w:lineRule="exact"/>
      <w:ind w:left="400" w:hanging="400"/>
    </w:pPr>
    <w:rPr>
      <w:b/>
      <w:szCs w:val="18"/>
      <w:lang w:eastAsia="en-US"/>
    </w:rPr>
  </w:style>
  <w:style w:type="paragraph" w:customStyle="1" w:styleId="Text-indented">
    <w:name w:val="Text-indented"/>
    <w:basedOn w:val="Text"/>
    <w:link w:val="Text-indentedChar"/>
    <w:rsid w:val="00D4575A"/>
    <w:pPr>
      <w:spacing w:before="40" w:after="40"/>
      <w:ind w:left="397" w:hanging="397"/>
    </w:pPr>
  </w:style>
  <w:style w:type="paragraph" w:customStyle="1" w:styleId="Recommendedassesstext">
    <w:name w:val="Recommended assess text"/>
    <w:basedOn w:val="Tabletext"/>
    <w:rsid w:val="00D4575A"/>
    <w:pPr>
      <w:spacing w:before="60" w:after="60"/>
    </w:pPr>
  </w:style>
  <w:style w:type="paragraph" w:customStyle="1" w:styleId="LAbullettext">
    <w:name w:val="LA bullet text"/>
    <w:basedOn w:val="Text-bullet"/>
    <w:rsid w:val="00D4575A"/>
    <w:pPr>
      <w:numPr>
        <w:numId w:val="0"/>
      </w:numPr>
      <w:spacing w:line="260" w:lineRule="atLeast"/>
      <w:ind w:left="640" w:right="0" w:hanging="360"/>
    </w:pPr>
  </w:style>
  <w:style w:type="paragraph" w:customStyle="1" w:styleId="LAtext2ndbullets">
    <w:name w:val="LA text 2nd bullets"/>
    <w:basedOn w:val="LAbullettext"/>
    <w:rsid w:val="00D4575A"/>
    <w:pPr>
      <w:spacing w:line="240" w:lineRule="exact"/>
      <w:ind w:left="880" w:hanging="240"/>
    </w:pPr>
  </w:style>
  <w:style w:type="paragraph" w:customStyle="1" w:styleId="ACDistinctiontext">
    <w:name w:val="AC Distinction text"/>
    <w:basedOn w:val="ACtabletext"/>
    <w:rsid w:val="00D4575A"/>
    <w:pPr>
      <w:tabs>
        <w:tab w:val="clear" w:pos="480"/>
        <w:tab w:val="left" w:pos="600"/>
      </w:tabs>
      <w:ind w:left="600" w:hanging="600"/>
    </w:pPr>
  </w:style>
  <w:style w:type="character" w:customStyle="1" w:styleId="Text-bulletsecondChar">
    <w:name w:val="Text-bullet second Char"/>
    <w:link w:val="Text-bulletsecond"/>
    <w:rsid w:val="00D4575A"/>
    <w:rPr>
      <w:rFonts w:ascii="Verdana" w:eastAsia="Times New Roman" w:hAnsi="Verdana"/>
      <w:sz w:val="18"/>
      <w:lang w:val="en-US"/>
    </w:rPr>
  </w:style>
  <w:style w:type="paragraph" w:customStyle="1" w:styleId="Qualification">
    <w:name w:val="Qualification"/>
    <w:basedOn w:val="Normal"/>
    <w:rsid w:val="00D4575A"/>
    <w:pPr>
      <w:spacing w:after="240" w:line="400" w:lineRule="atLeast"/>
      <w:outlineLvl w:val="0"/>
    </w:pPr>
    <w:rPr>
      <w:b/>
      <w:color w:val="777777"/>
      <w:sz w:val="64"/>
      <w:szCs w:val="64"/>
      <w:lang w:eastAsia="en-US"/>
    </w:rPr>
  </w:style>
  <w:style w:type="paragraph" w:customStyle="1" w:styleId="tablebulletsthirdlevel">
    <w:name w:val="table bullets third level"/>
    <w:rsid w:val="00D4575A"/>
    <w:pPr>
      <w:numPr>
        <w:ilvl w:val="1"/>
        <w:numId w:val="4"/>
      </w:numPr>
      <w:tabs>
        <w:tab w:val="left" w:pos="240"/>
      </w:tabs>
      <w:spacing w:before="40" w:after="40" w:line="220" w:lineRule="exact"/>
    </w:pPr>
    <w:rPr>
      <w:rFonts w:ascii="Verdana" w:eastAsia="Times New Roman" w:hAnsi="Verdana"/>
      <w:sz w:val="17"/>
      <w:szCs w:val="17"/>
    </w:rPr>
  </w:style>
  <w:style w:type="paragraph" w:customStyle="1" w:styleId="Text-bulletsecond">
    <w:name w:val="Text-bullet second"/>
    <w:link w:val="Text-bulletsecondChar"/>
    <w:rsid w:val="00D4575A"/>
    <w:pPr>
      <w:numPr>
        <w:numId w:val="2"/>
      </w:numPr>
      <w:tabs>
        <w:tab w:val="left" w:pos="240"/>
      </w:tabs>
      <w:spacing w:before="40" w:after="40" w:line="240" w:lineRule="exact"/>
      <w:ind w:right="800"/>
    </w:pPr>
    <w:rPr>
      <w:rFonts w:ascii="Verdana" w:eastAsia="Times New Roman" w:hAnsi="Verdana"/>
      <w:sz w:val="18"/>
      <w:lang w:val="en-US"/>
    </w:rPr>
  </w:style>
  <w:style w:type="character" w:customStyle="1" w:styleId="Heading1Char">
    <w:name w:val="Heading 1 Char"/>
    <w:link w:val="Heading1"/>
    <w:rsid w:val="00D4575A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customStyle="1" w:styleId="ColorfulShading-Accent110">
    <w:name w:val="Colorful Shading - Accent 11"/>
    <w:hidden/>
    <w:semiHidden/>
    <w:rsid w:val="00D4575A"/>
    <w:rPr>
      <w:rFonts w:ascii="Verdana" w:hAnsi="Verdana"/>
      <w:sz w:val="22"/>
      <w:szCs w:val="24"/>
    </w:rPr>
  </w:style>
  <w:style w:type="paragraph" w:styleId="EndnoteText">
    <w:name w:val="endnote text"/>
    <w:basedOn w:val="Normal"/>
    <w:link w:val="EndnoteTextChar"/>
    <w:semiHidden/>
    <w:rsid w:val="00D4575A"/>
    <w:rPr>
      <w:szCs w:val="20"/>
    </w:rPr>
  </w:style>
  <w:style w:type="character" w:customStyle="1" w:styleId="EndnoteTextChar">
    <w:name w:val="Endnote Text Char"/>
    <w:link w:val="EndnoteText"/>
    <w:semiHidden/>
    <w:rsid w:val="00D4575A"/>
    <w:rPr>
      <w:rFonts w:ascii="Verdana" w:eastAsia="Times New Roman" w:hAnsi="Verdana"/>
      <w:sz w:val="18"/>
      <w:lang w:eastAsia="en-GB"/>
    </w:rPr>
  </w:style>
  <w:style w:type="paragraph" w:styleId="Index1">
    <w:name w:val="index 1"/>
    <w:basedOn w:val="Normal"/>
    <w:next w:val="Normal"/>
    <w:autoRedefine/>
    <w:semiHidden/>
    <w:rsid w:val="00D4575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D4575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D4575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4575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4575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4575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4575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4575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4575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D4575A"/>
    <w:rPr>
      <w:rFonts w:ascii="Arial" w:hAnsi="Arial" w:cs="Arial"/>
      <w:b/>
      <w:bCs/>
    </w:rPr>
  </w:style>
  <w:style w:type="character" w:customStyle="1" w:styleId="Text-indentedChar">
    <w:name w:val="Text-indented Char"/>
    <w:link w:val="Text-indented"/>
    <w:rsid w:val="00D4575A"/>
    <w:rPr>
      <w:rFonts w:ascii="Verdana" w:hAnsi="Verdana" w:cs="Humanist521BT-Light"/>
      <w:sz w:val="18"/>
      <w:szCs w:val="18"/>
    </w:rPr>
  </w:style>
  <w:style w:type="paragraph" w:customStyle="1" w:styleId="Tabletextsmallboldcentred">
    <w:name w:val="Table text small bold centred"/>
    <w:basedOn w:val="Tabletext"/>
    <w:rsid w:val="00D4575A"/>
    <w:pPr>
      <w:jc w:val="center"/>
    </w:pPr>
    <w:rPr>
      <w:b/>
      <w:noProof/>
      <w:sz w:val="16"/>
      <w:szCs w:val="16"/>
      <w:lang w:val="en-US"/>
    </w:rPr>
  </w:style>
  <w:style w:type="character" w:customStyle="1" w:styleId="TextheadChar">
    <w:name w:val="Text head Char"/>
    <w:link w:val="Texthead"/>
    <w:rsid w:val="00D4575A"/>
    <w:rPr>
      <w:rFonts w:ascii="Verdana" w:eastAsia="Times New Roman" w:hAnsi="Verdana"/>
      <w:b/>
      <w:sz w:val="18"/>
    </w:rPr>
  </w:style>
  <w:style w:type="paragraph" w:customStyle="1" w:styleId="Summaryofqualtablehead">
    <w:name w:val="Summary of qual table head"/>
    <w:basedOn w:val="Tabletextheading"/>
    <w:rsid w:val="00D4575A"/>
    <w:pPr>
      <w:framePr w:hSpace="180" w:wrap="around" w:vAnchor="text" w:hAnchor="text" w:x="108" w:y="1"/>
      <w:spacing w:before="0" w:after="0"/>
      <w:suppressOverlap/>
    </w:pPr>
  </w:style>
  <w:style w:type="paragraph" w:styleId="MacroText">
    <w:name w:val="macro"/>
    <w:link w:val="MacroTextChar"/>
    <w:semiHidden/>
    <w:rsid w:val="00D457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D4575A"/>
    <w:rPr>
      <w:rFonts w:ascii="Courier New" w:eastAsia="Times New Roman" w:hAnsi="Courier New" w:cs="Courier New"/>
      <w:lang w:eastAsia="en-GB"/>
    </w:rPr>
  </w:style>
  <w:style w:type="character" w:customStyle="1" w:styleId="HeaderEChar">
    <w:name w:val="HeaderE Char"/>
    <w:link w:val="HeaderE"/>
    <w:locked/>
    <w:rsid w:val="00D4575A"/>
    <w:rPr>
      <w:rFonts w:ascii="Verdana" w:eastAsia="Times New Roman" w:hAnsi="Verdana"/>
      <w:smallCaps/>
      <w:sz w:val="16"/>
      <w:szCs w:val="18"/>
    </w:rPr>
  </w:style>
  <w:style w:type="paragraph" w:styleId="TableofAuthorities">
    <w:name w:val="table of authorities"/>
    <w:basedOn w:val="Normal"/>
    <w:next w:val="Normal"/>
    <w:semiHidden/>
    <w:rsid w:val="00D4575A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D4575A"/>
  </w:style>
  <w:style w:type="character" w:customStyle="1" w:styleId="CommentSubjectChar1">
    <w:name w:val="Comment Subject Char1"/>
    <w:semiHidden/>
    <w:rsid w:val="00D4575A"/>
    <w:rPr>
      <w:rFonts w:ascii="Verdana" w:hAnsi="Verdana"/>
      <w:b/>
      <w:bCs/>
      <w:sz w:val="22"/>
      <w:szCs w:val="24"/>
      <w:lang w:val="en-GB" w:eastAsia="en-GB" w:bidi="ar-SA"/>
    </w:rPr>
  </w:style>
  <w:style w:type="paragraph" w:styleId="TOAHeading">
    <w:name w:val="toa heading"/>
    <w:basedOn w:val="Normal"/>
    <w:next w:val="Normal"/>
    <w:semiHidden/>
    <w:rsid w:val="00D4575A"/>
    <w:pPr>
      <w:spacing w:before="120"/>
    </w:pPr>
    <w:rPr>
      <w:rFonts w:ascii="Arial" w:hAnsi="Arial" w:cs="Arial"/>
      <w:b/>
      <w:bCs/>
      <w:sz w:val="24"/>
    </w:rPr>
  </w:style>
  <w:style w:type="paragraph" w:styleId="TOC4">
    <w:name w:val="toc 4"/>
    <w:basedOn w:val="Normal"/>
    <w:next w:val="Normal"/>
    <w:autoRedefine/>
    <w:rsid w:val="00D4575A"/>
    <w:pPr>
      <w:spacing w:line="360" w:lineRule="exact"/>
    </w:pPr>
  </w:style>
  <w:style w:type="paragraph" w:styleId="TOC6">
    <w:name w:val="toc 6"/>
    <w:basedOn w:val="Normal"/>
    <w:next w:val="Normal"/>
    <w:autoRedefine/>
    <w:semiHidden/>
    <w:rsid w:val="00D4575A"/>
    <w:pPr>
      <w:ind w:left="1100"/>
    </w:pPr>
  </w:style>
  <w:style w:type="paragraph" w:styleId="TOC7">
    <w:name w:val="toc 7"/>
    <w:basedOn w:val="Normal"/>
    <w:next w:val="Normal"/>
    <w:autoRedefine/>
    <w:semiHidden/>
    <w:rsid w:val="00D4575A"/>
    <w:pPr>
      <w:ind w:left="1320"/>
    </w:pPr>
  </w:style>
  <w:style w:type="paragraph" w:styleId="TOC8">
    <w:name w:val="toc 8"/>
    <w:basedOn w:val="Normal"/>
    <w:next w:val="Normal"/>
    <w:autoRedefine/>
    <w:semiHidden/>
    <w:rsid w:val="00D4575A"/>
    <w:pPr>
      <w:ind w:left="1540"/>
    </w:pPr>
  </w:style>
  <w:style w:type="paragraph" w:styleId="TOC9">
    <w:name w:val="toc 9"/>
    <w:basedOn w:val="Normal"/>
    <w:next w:val="Normal"/>
    <w:autoRedefine/>
    <w:semiHidden/>
    <w:rsid w:val="00D4575A"/>
    <w:pPr>
      <w:ind w:left="1760"/>
    </w:pPr>
  </w:style>
  <w:style w:type="character" w:customStyle="1" w:styleId="DocumentMapChar1">
    <w:name w:val="Document Map Char1"/>
    <w:semiHidden/>
    <w:rsid w:val="00D4575A"/>
    <w:rPr>
      <w:sz w:val="0"/>
      <w:szCs w:val="0"/>
      <w:lang w:val="en-GB" w:eastAsia="en-GB"/>
    </w:rPr>
  </w:style>
  <w:style w:type="character" w:customStyle="1" w:styleId="FootnoteTextChar1">
    <w:name w:val="Footnote Text Char1"/>
    <w:semiHidden/>
    <w:rsid w:val="00D4575A"/>
    <w:rPr>
      <w:rFonts w:ascii="Verdana" w:hAnsi="Verdana"/>
      <w:lang w:val="en-GB" w:eastAsia="en-GB"/>
    </w:rPr>
  </w:style>
  <w:style w:type="paragraph" w:customStyle="1" w:styleId="MediumList2-Accent21">
    <w:name w:val="Medium List 2 - Accent 21"/>
    <w:hidden/>
    <w:rsid w:val="00D4575A"/>
    <w:rPr>
      <w:rFonts w:ascii="Verdana" w:eastAsia="Times New Roman" w:hAnsi="Verdana"/>
      <w:sz w:val="22"/>
      <w:szCs w:val="24"/>
    </w:rPr>
  </w:style>
  <w:style w:type="character" w:customStyle="1" w:styleId="CharChar7">
    <w:name w:val="Char Char7"/>
    <w:semiHidden/>
    <w:rsid w:val="00D4575A"/>
    <w:rPr>
      <w:rFonts w:ascii="Verdana" w:hAnsi="Verdana"/>
      <w:lang w:val="en-GB" w:eastAsia="en-GB" w:bidi="ar-SA"/>
    </w:rPr>
  </w:style>
  <w:style w:type="character" w:customStyle="1" w:styleId="Char2">
    <w:name w:val="Char2"/>
    <w:semiHidden/>
    <w:locked/>
    <w:rsid w:val="00D4575A"/>
    <w:rPr>
      <w:rFonts w:ascii="Verdana" w:hAnsi="Verdana"/>
      <w:lang w:val="en-GB" w:eastAsia="en-GB" w:bidi="ar-SA"/>
    </w:rPr>
  </w:style>
  <w:style w:type="character" w:customStyle="1" w:styleId="TablebulletsChar">
    <w:name w:val="Table bullets Char"/>
    <w:link w:val="Tablebullets"/>
    <w:rsid w:val="00D4575A"/>
    <w:rPr>
      <w:rFonts w:ascii="Verdana" w:eastAsia="Times New Roman" w:hAnsi="Verdana"/>
      <w:sz w:val="17"/>
      <w:szCs w:val="18"/>
      <w:lang w:eastAsia="en-US"/>
    </w:rPr>
  </w:style>
  <w:style w:type="paragraph" w:customStyle="1" w:styleId="HeadD">
    <w:name w:val="Head D"/>
    <w:rsid w:val="00D4575A"/>
    <w:pPr>
      <w:spacing w:before="180" w:after="60"/>
    </w:pPr>
    <w:rPr>
      <w:rFonts w:ascii="Verdana" w:eastAsia="Times New Roman" w:hAnsi="Verdana"/>
      <w:b/>
      <w:lang w:eastAsia="en-US"/>
    </w:rPr>
  </w:style>
  <w:style w:type="character" w:customStyle="1" w:styleId="HeadAChar">
    <w:name w:val="Head A Char"/>
    <w:link w:val="HeadA"/>
    <w:rsid w:val="00D4575A"/>
    <w:rPr>
      <w:rFonts w:ascii="Verdana" w:eastAsia="Times New Roman" w:hAnsi="Verdana"/>
      <w:b/>
      <w:color w:val="D95E00"/>
      <w:sz w:val="36"/>
    </w:rPr>
  </w:style>
  <w:style w:type="paragraph" w:styleId="List">
    <w:name w:val="List"/>
    <w:basedOn w:val="Normal"/>
    <w:rsid w:val="00D4575A"/>
    <w:pPr>
      <w:ind w:left="360" w:hanging="360"/>
    </w:pPr>
  </w:style>
  <w:style w:type="paragraph" w:styleId="List2">
    <w:name w:val="List 2"/>
    <w:basedOn w:val="Normal"/>
    <w:rsid w:val="00D4575A"/>
    <w:pPr>
      <w:ind w:left="720" w:hanging="360"/>
    </w:pPr>
  </w:style>
  <w:style w:type="paragraph" w:styleId="List3">
    <w:name w:val="List 3"/>
    <w:basedOn w:val="Normal"/>
    <w:rsid w:val="00D4575A"/>
    <w:pPr>
      <w:ind w:left="1080" w:hanging="360"/>
    </w:pPr>
  </w:style>
  <w:style w:type="paragraph" w:styleId="List4">
    <w:name w:val="List 4"/>
    <w:basedOn w:val="Normal"/>
    <w:rsid w:val="00D4575A"/>
    <w:pPr>
      <w:ind w:left="1440" w:hanging="360"/>
    </w:pPr>
  </w:style>
  <w:style w:type="paragraph" w:styleId="List5">
    <w:name w:val="List 5"/>
    <w:basedOn w:val="Normal"/>
    <w:rsid w:val="00D4575A"/>
    <w:pPr>
      <w:ind w:left="1800" w:hanging="360"/>
    </w:pPr>
  </w:style>
  <w:style w:type="paragraph" w:styleId="ListBullet">
    <w:name w:val="List Bullet"/>
    <w:basedOn w:val="Normal"/>
    <w:rsid w:val="00D4575A"/>
    <w:pPr>
      <w:numPr>
        <w:numId w:val="6"/>
      </w:numPr>
    </w:pPr>
  </w:style>
  <w:style w:type="paragraph" w:styleId="ListBullet2">
    <w:name w:val="List Bullet 2"/>
    <w:basedOn w:val="Normal"/>
    <w:rsid w:val="00D4575A"/>
    <w:pPr>
      <w:numPr>
        <w:numId w:val="7"/>
      </w:numPr>
    </w:pPr>
  </w:style>
  <w:style w:type="paragraph" w:styleId="ListBullet3">
    <w:name w:val="List Bullet 3"/>
    <w:basedOn w:val="Normal"/>
    <w:rsid w:val="00D4575A"/>
    <w:pPr>
      <w:numPr>
        <w:numId w:val="8"/>
      </w:numPr>
    </w:pPr>
  </w:style>
  <w:style w:type="paragraph" w:styleId="ListBullet4">
    <w:name w:val="List Bullet 4"/>
    <w:basedOn w:val="Normal"/>
    <w:rsid w:val="00D4575A"/>
    <w:pPr>
      <w:numPr>
        <w:numId w:val="9"/>
      </w:numPr>
    </w:pPr>
  </w:style>
  <w:style w:type="paragraph" w:styleId="ListBullet5">
    <w:name w:val="List Bullet 5"/>
    <w:basedOn w:val="Normal"/>
    <w:rsid w:val="00D4575A"/>
    <w:pPr>
      <w:numPr>
        <w:numId w:val="10"/>
      </w:numPr>
    </w:pPr>
  </w:style>
  <w:style w:type="paragraph" w:styleId="ListContinue">
    <w:name w:val="List Continue"/>
    <w:basedOn w:val="Normal"/>
    <w:rsid w:val="00D4575A"/>
    <w:pPr>
      <w:spacing w:after="120"/>
      <w:ind w:left="360"/>
    </w:pPr>
  </w:style>
  <w:style w:type="paragraph" w:styleId="ListContinue2">
    <w:name w:val="List Continue 2"/>
    <w:basedOn w:val="Normal"/>
    <w:rsid w:val="00D4575A"/>
    <w:pPr>
      <w:spacing w:after="120"/>
      <w:ind w:left="720"/>
    </w:pPr>
  </w:style>
  <w:style w:type="paragraph" w:styleId="ListContinue3">
    <w:name w:val="List Continue 3"/>
    <w:basedOn w:val="Normal"/>
    <w:rsid w:val="00D4575A"/>
    <w:pPr>
      <w:spacing w:after="120"/>
      <w:ind w:left="1080"/>
    </w:pPr>
  </w:style>
  <w:style w:type="paragraph" w:styleId="ListContinue4">
    <w:name w:val="List Continue 4"/>
    <w:basedOn w:val="Normal"/>
    <w:rsid w:val="00D4575A"/>
    <w:pPr>
      <w:spacing w:after="120"/>
      <w:ind w:left="1440"/>
    </w:pPr>
  </w:style>
  <w:style w:type="paragraph" w:styleId="ListContinue5">
    <w:name w:val="List Continue 5"/>
    <w:basedOn w:val="Normal"/>
    <w:rsid w:val="00D4575A"/>
    <w:pPr>
      <w:spacing w:after="120"/>
      <w:ind w:left="1800"/>
    </w:pPr>
  </w:style>
  <w:style w:type="paragraph" w:styleId="ListNumber">
    <w:name w:val="List Number"/>
    <w:basedOn w:val="Normal"/>
    <w:rsid w:val="00D4575A"/>
    <w:pPr>
      <w:numPr>
        <w:numId w:val="11"/>
      </w:numPr>
    </w:pPr>
  </w:style>
  <w:style w:type="paragraph" w:styleId="ListNumber2">
    <w:name w:val="List Number 2"/>
    <w:basedOn w:val="Normal"/>
    <w:rsid w:val="00D4575A"/>
    <w:pPr>
      <w:numPr>
        <w:numId w:val="12"/>
      </w:numPr>
    </w:pPr>
  </w:style>
  <w:style w:type="paragraph" w:styleId="ListNumber3">
    <w:name w:val="List Number 3"/>
    <w:basedOn w:val="Normal"/>
    <w:rsid w:val="00D4575A"/>
    <w:pPr>
      <w:numPr>
        <w:numId w:val="13"/>
      </w:numPr>
    </w:pPr>
  </w:style>
  <w:style w:type="paragraph" w:styleId="ListNumber4">
    <w:name w:val="List Number 4"/>
    <w:basedOn w:val="Normal"/>
    <w:rsid w:val="00D4575A"/>
    <w:pPr>
      <w:numPr>
        <w:numId w:val="14"/>
      </w:numPr>
    </w:pPr>
  </w:style>
  <w:style w:type="paragraph" w:styleId="ListNumber5">
    <w:name w:val="List Number 5"/>
    <w:basedOn w:val="Normal"/>
    <w:rsid w:val="00D4575A"/>
    <w:pPr>
      <w:numPr>
        <w:numId w:val="15"/>
      </w:numPr>
    </w:pPr>
  </w:style>
  <w:style w:type="table" w:customStyle="1" w:styleId="TableNormal1">
    <w:name w:val="Table Normal1"/>
    <w:next w:val="TableNormal"/>
    <w:semiHidden/>
    <w:rsid w:val="00D4575A"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itBheadblack">
    <w:name w:val="Unit B head black"/>
    <w:basedOn w:val="UnitBheadold"/>
    <w:rsid w:val="00D4575A"/>
    <w:pPr>
      <w:spacing w:after="120"/>
    </w:pPr>
    <w:rPr>
      <w:color w:val="auto"/>
    </w:rPr>
  </w:style>
  <w:style w:type="paragraph" w:customStyle="1" w:styleId="ECGDheads">
    <w:name w:val="EC GD heads"/>
    <w:basedOn w:val="LATopichead"/>
    <w:rsid w:val="00D4575A"/>
    <w:pPr>
      <w:spacing w:before="120"/>
    </w:pPr>
    <w:rPr>
      <w:rFonts w:eastAsia="Calibri"/>
    </w:rPr>
  </w:style>
  <w:style w:type="character" w:customStyle="1" w:styleId="TablebulletssecondlevelCharChar">
    <w:name w:val="Table bullets second level Char Char"/>
    <w:link w:val="Tablebulletssecondlevel"/>
    <w:rsid w:val="00D4575A"/>
    <w:rPr>
      <w:rFonts w:ascii="Verdana" w:hAnsi="Verdana"/>
      <w:sz w:val="17"/>
    </w:rPr>
  </w:style>
  <w:style w:type="paragraph" w:customStyle="1" w:styleId="LAheadingtext">
    <w:name w:val="LA heading text"/>
    <w:basedOn w:val="LAheadingtables"/>
    <w:rsid w:val="00D4575A"/>
    <w:rPr>
      <w:sz w:val="20"/>
      <w:szCs w:val="19"/>
    </w:rPr>
  </w:style>
  <w:style w:type="paragraph" w:customStyle="1" w:styleId="LAcolumntext">
    <w:name w:val="LA column text"/>
    <w:basedOn w:val="LAheadingtables"/>
    <w:autoRedefine/>
    <w:rsid w:val="00D4575A"/>
    <w:pPr>
      <w:tabs>
        <w:tab w:val="clear" w:pos="300"/>
        <w:tab w:val="left" w:pos="360"/>
      </w:tabs>
      <w:spacing w:before="60" w:line="260" w:lineRule="exact"/>
      <w:ind w:left="357" w:hanging="357"/>
    </w:pPr>
    <w:rPr>
      <w:color w:val="333333"/>
      <w:sz w:val="18"/>
      <w:szCs w:val="18"/>
    </w:rPr>
  </w:style>
  <w:style w:type="paragraph" w:customStyle="1" w:styleId="AssessmenttabletextPass">
    <w:name w:val="Assessment table text Pass"/>
    <w:link w:val="AssessmenttabletextPassChar"/>
    <w:autoRedefine/>
    <w:rsid w:val="003445C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/>
      <w:sz w:val="17"/>
      <w:lang w:eastAsia="en-US"/>
    </w:rPr>
  </w:style>
  <w:style w:type="character" w:customStyle="1" w:styleId="AssessmenttabletextPassChar">
    <w:name w:val="Assessment table text Pass Char"/>
    <w:link w:val="AssessmenttabletextPass"/>
    <w:rsid w:val="003445C2"/>
    <w:rPr>
      <w:rFonts w:ascii="Verdana" w:eastAsia="Times New Roman" w:hAnsi="Verdana"/>
      <w:sz w:val="17"/>
      <w:lang w:eastAsia="en-US"/>
    </w:rPr>
  </w:style>
  <w:style w:type="paragraph" w:customStyle="1" w:styleId="AssessmentDistcoltext">
    <w:name w:val="Assessment Dist col text"/>
    <w:basedOn w:val="AssessmenttabletextPass"/>
    <w:autoRedefine/>
    <w:rsid w:val="005628F1"/>
    <w:pPr>
      <w:tabs>
        <w:tab w:val="clear" w:pos="480"/>
        <w:tab w:val="left" w:pos="737"/>
      </w:tabs>
      <w:ind w:left="737" w:hanging="737"/>
    </w:pPr>
  </w:style>
  <w:style w:type="paragraph" w:customStyle="1" w:styleId="KeyTeachingcoltext">
    <w:name w:val="Key Teaching col text"/>
    <w:basedOn w:val="Tabletext"/>
    <w:rsid w:val="00D4575A"/>
    <w:pPr>
      <w:spacing w:line="220" w:lineRule="exact"/>
      <w:ind w:left="403" w:hanging="403"/>
    </w:pPr>
    <w:rPr>
      <w:sz w:val="17"/>
      <w:szCs w:val="17"/>
    </w:rPr>
  </w:style>
  <w:style w:type="paragraph" w:customStyle="1" w:styleId="Tablebulletssecondlevel">
    <w:name w:val="Table bullets second level"/>
    <w:link w:val="TablebulletssecondlevelCharChar"/>
    <w:rsid w:val="00D4575A"/>
    <w:pPr>
      <w:numPr>
        <w:numId w:val="3"/>
      </w:numPr>
      <w:spacing w:before="40" w:after="40" w:line="220" w:lineRule="exact"/>
      <w:ind w:right="700" w:hanging="240"/>
    </w:pPr>
    <w:rPr>
      <w:rFonts w:ascii="Verdana" w:hAnsi="Verdana"/>
      <w:sz w:val="17"/>
    </w:rPr>
  </w:style>
  <w:style w:type="character" w:customStyle="1" w:styleId="HeadBChar">
    <w:name w:val="Head B Char"/>
    <w:link w:val="HeadB"/>
    <w:rsid w:val="00D4575A"/>
    <w:rPr>
      <w:rFonts w:ascii="Verdana" w:eastAsia="Times New Roman" w:hAnsi="Verdana"/>
      <w:b/>
      <w:color w:val="FF6E00"/>
      <w:sz w:val="26"/>
      <w:szCs w:val="32"/>
    </w:rPr>
  </w:style>
  <w:style w:type="paragraph" w:customStyle="1" w:styleId="HeadB">
    <w:name w:val="Head B"/>
    <w:next w:val="Text"/>
    <w:link w:val="HeadBChar"/>
    <w:rsid w:val="00D4575A"/>
    <w:pPr>
      <w:spacing w:after="120" w:line="320" w:lineRule="atLeast"/>
    </w:pPr>
    <w:rPr>
      <w:rFonts w:ascii="Verdana" w:eastAsia="Times New Roman" w:hAnsi="Verdana"/>
      <w:b/>
      <w:color w:val="FF6E00"/>
      <w:sz w:val="26"/>
      <w:szCs w:val="32"/>
      <w:lang w:eastAsia="en-US"/>
    </w:rPr>
  </w:style>
  <w:style w:type="paragraph" w:customStyle="1" w:styleId="Tabletextsmall">
    <w:name w:val="Table text small"/>
    <w:basedOn w:val="Tabletextsmallboldcentred"/>
    <w:rsid w:val="00D4575A"/>
    <w:rPr>
      <w:b w:val="0"/>
    </w:rPr>
  </w:style>
  <w:style w:type="paragraph" w:customStyle="1" w:styleId="tabletextnumbered">
    <w:name w:val="table text numbered"/>
    <w:rsid w:val="00D4575A"/>
    <w:pPr>
      <w:numPr>
        <w:numId w:val="17"/>
      </w:numPr>
      <w:tabs>
        <w:tab w:val="left" w:pos="240"/>
      </w:tabs>
      <w:spacing w:before="40" w:after="40" w:line="260" w:lineRule="exact"/>
    </w:pPr>
    <w:rPr>
      <w:rFonts w:ascii="Verdana" w:eastAsia="Times New Roman" w:hAnsi="Verdana"/>
      <w:sz w:val="18"/>
      <w:lang w:eastAsia="en-US"/>
    </w:rPr>
  </w:style>
  <w:style w:type="paragraph" w:customStyle="1" w:styleId="IntroBhead">
    <w:name w:val="Intro B head"/>
    <w:basedOn w:val="HeadB1"/>
    <w:rsid w:val="00D4575A"/>
  </w:style>
  <w:style w:type="paragraph" w:customStyle="1" w:styleId="Text-head">
    <w:name w:val="Text-head"/>
    <w:basedOn w:val="Normal"/>
    <w:next w:val="Text"/>
    <w:link w:val="Text-headChar"/>
    <w:rsid w:val="00D4575A"/>
    <w:pPr>
      <w:tabs>
        <w:tab w:val="left" w:pos="240"/>
      </w:tabs>
      <w:spacing w:before="180" w:after="60"/>
    </w:pPr>
    <w:rPr>
      <w:b/>
      <w:szCs w:val="20"/>
      <w:lang w:eastAsia="en-US"/>
    </w:rPr>
  </w:style>
  <w:style w:type="character" w:customStyle="1" w:styleId="Text-headChar">
    <w:name w:val="Text-head Char"/>
    <w:link w:val="Text-head"/>
    <w:rsid w:val="00D4575A"/>
    <w:rPr>
      <w:rFonts w:ascii="Verdana" w:eastAsia="Times New Roman" w:hAnsi="Verdana"/>
      <w:b/>
      <w:sz w:val="18"/>
    </w:rPr>
  </w:style>
  <w:style w:type="paragraph" w:customStyle="1" w:styleId="Topictexthead">
    <w:name w:val="Topic text head"/>
    <w:basedOn w:val="LAcolumntext"/>
    <w:rsid w:val="00D4575A"/>
    <w:rPr>
      <w:color w:val="auto"/>
    </w:rPr>
  </w:style>
  <w:style w:type="paragraph" w:styleId="Header">
    <w:name w:val="header"/>
    <w:basedOn w:val="Normal"/>
    <w:link w:val="HeaderChar"/>
    <w:unhideWhenUsed/>
    <w:rsid w:val="00E9110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91100"/>
    <w:rPr>
      <w:rFonts w:ascii="Verdana" w:eastAsia="Times New Roman" w:hAnsi="Verdana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146F43"/>
    <w:rPr>
      <w:color w:val="808080"/>
    </w:rPr>
  </w:style>
  <w:style w:type="character" w:customStyle="1" w:styleId="UnitTitleBoldOrange18">
    <w:name w:val="Unit Title Bold Orange 18"/>
    <w:basedOn w:val="DefaultParagraphFont"/>
    <w:rsid w:val="001F2B39"/>
  </w:style>
  <w:style w:type="character" w:customStyle="1" w:styleId="UnitInfoBoldBlue">
    <w:name w:val="Unit Info Bold Blue"/>
    <w:basedOn w:val="DefaultParagraphFont"/>
    <w:rsid w:val="00D51E0F"/>
    <w:rPr>
      <w:rFonts w:ascii="Verdana" w:hAnsi="Verdana"/>
      <w:b/>
      <w:color w:val="000099"/>
      <w:sz w:val="24"/>
    </w:rPr>
  </w:style>
  <w:style w:type="paragraph" w:customStyle="1" w:styleId="Topic">
    <w:name w:val="Topic"/>
    <w:basedOn w:val="Normal"/>
    <w:rsid w:val="007F501D"/>
    <w:pPr>
      <w:tabs>
        <w:tab w:val="left" w:pos="720"/>
      </w:tabs>
      <w:spacing w:before="100" w:after="100" w:line="260" w:lineRule="atLeast"/>
    </w:pPr>
    <w:rPr>
      <w:rFonts w:eastAsia="Batang"/>
      <w:b/>
      <w:sz w:val="20"/>
      <w:szCs w:val="20"/>
      <w:lang w:eastAsia="en-US"/>
    </w:rPr>
  </w:style>
  <w:style w:type="paragraph" w:customStyle="1" w:styleId="LearningObjective">
    <w:name w:val="LearningObjective"/>
    <w:rsid w:val="00873953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hAnsi="Verdana"/>
      <w:color w:val="000000"/>
      <w:szCs w:val="18"/>
      <w:lang w:eastAsia="en-US"/>
    </w:rPr>
  </w:style>
  <w:style w:type="paragraph" w:customStyle="1" w:styleId="AssessmenttabletextMerit">
    <w:name w:val="Assessment table text Merit"/>
    <w:basedOn w:val="AssessmenttabletextPass"/>
    <w:link w:val="AssessmenttabletextMeritChar"/>
    <w:rsid w:val="00B4102B"/>
    <w:pPr>
      <w:framePr w:hSpace="180" w:wrap="around" w:vAnchor="text" w:hAnchor="text" w:x="108" w:y="1"/>
      <w:suppressOverlap/>
    </w:pPr>
  </w:style>
  <w:style w:type="character" w:customStyle="1" w:styleId="AssessmenttabletextMeritChar">
    <w:name w:val="Assessment table text Merit Char"/>
    <w:basedOn w:val="AssessmenttabletextPassChar"/>
    <w:link w:val="AssessmenttabletextMerit"/>
    <w:rsid w:val="00B4102B"/>
    <w:rPr>
      <w:rFonts w:ascii="Verdana" w:eastAsia="Times New Roman" w:hAnsi="Verdana"/>
      <w:sz w:val="17"/>
      <w:lang w:eastAsia="en-US"/>
    </w:rPr>
  </w:style>
  <w:style w:type="paragraph" w:customStyle="1" w:styleId="Topictextandhead">
    <w:name w:val="Topic text and head"/>
    <w:rsid w:val="00840B54"/>
    <w:pPr>
      <w:tabs>
        <w:tab w:val="left" w:pos="400"/>
        <w:tab w:val="left" w:pos="480"/>
        <w:tab w:val="left" w:pos="720"/>
      </w:tabs>
      <w:spacing w:before="80" w:after="80" w:line="260" w:lineRule="exact"/>
      <w:ind w:left="400" w:right="600" w:hanging="400"/>
    </w:pPr>
    <w:rPr>
      <w:rFonts w:ascii="Verdana" w:eastAsia="Times New Roman" w:hAnsi="Verdana"/>
      <w:lang w:eastAsia="en-US"/>
    </w:rPr>
  </w:style>
  <w:style w:type="paragraph" w:customStyle="1" w:styleId="UnitBhead">
    <w:name w:val="Unit B head"/>
    <w:basedOn w:val="UnitA1head"/>
    <w:rsid w:val="002448C6"/>
    <w:pPr>
      <w:spacing w:before="260" w:after="130" w:line="260" w:lineRule="exact"/>
    </w:pPr>
    <w:rPr>
      <w:color w:val="A6A6A6" w:themeColor="background1" w:themeShade="A6"/>
      <w:sz w:val="22"/>
      <w:szCs w:val="22"/>
    </w:rPr>
  </w:style>
  <w:style w:type="paragraph" w:styleId="ListParagraph">
    <w:name w:val="List Paragraph"/>
    <w:basedOn w:val="Normal"/>
    <w:uiPriority w:val="34"/>
    <w:qFormat/>
    <w:rsid w:val="00CF7B9B"/>
    <w:pPr>
      <w:ind w:left="72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02C50B9DE547BFAAABCFCBC8734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1001D-02EA-4C99-B0FC-462D03D7CB39}"/>
      </w:docPartPr>
      <w:docPartBody>
        <w:p w:rsidR="008A4322" w:rsidRDefault="00E15B6B" w:rsidP="00E15B6B">
          <w:pPr>
            <w:pStyle w:val="5D02C50B9DE547BFAAABCFCBC8734C9133"/>
          </w:pPr>
          <w:r w:rsidRPr="001F2B39">
            <w:rPr>
              <w:rStyle w:val="UnitTitleBoldOrange18"/>
              <w:rFonts w:eastAsia="Batang"/>
            </w:rPr>
            <w:t>#</w:t>
          </w:r>
        </w:p>
      </w:docPartBody>
    </w:docPart>
    <w:docPart>
      <w:docPartPr>
        <w:name w:val="B5A965E97BFA41E5895A237726A85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DFAED-62C2-4A2F-8C1E-C2DFF5D8392B}"/>
      </w:docPartPr>
      <w:docPartBody>
        <w:p w:rsidR="008A4322" w:rsidRDefault="00E15B6B" w:rsidP="00E15B6B">
          <w:pPr>
            <w:pStyle w:val="B5A965E97BFA41E5895A237726A85A5233"/>
          </w:pPr>
          <w:r w:rsidRPr="001F2B39">
            <w:rPr>
              <w:rStyle w:val="UnitTitleBoldOrange18"/>
              <w:rFonts w:eastAsia="Batang"/>
            </w:rPr>
            <w:t>Click here to enter unit title.</w:t>
          </w:r>
        </w:p>
      </w:docPartBody>
    </w:docPart>
    <w:docPart>
      <w:docPartPr>
        <w:name w:val="F630A34BF39E4A5685471F8E6B244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B0281-185B-4C75-8E00-9431E279C74D}"/>
      </w:docPartPr>
      <w:docPartBody>
        <w:p w:rsidR="008A4322" w:rsidRDefault="00E15B6B" w:rsidP="00E15B6B">
          <w:pPr>
            <w:pStyle w:val="F630A34BF39E4A5685471F8E6B2447F731"/>
          </w:pPr>
          <w:r w:rsidRPr="001F2B39">
            <w:rPr>
              <w:rStyle w:val="UnitInfoBoldOrange"/>
              <w:rFonts w:eastAsia="Batang"/>
            </w:rPr>
            <w:t>Click here to enter unit level.</w:t>
          </w:r>
        </w:p>
      </w:docPartBody>
    </w:docPart>
    <w:docPart>
      <w:docPartPr>
        <w:name w:val="8BC00EB59B73428C97C7EAB441BE9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A58E5-DD02-4BEC-A659-587C26A75C1A}"/>
      </w:docPartPr>
      <w:docPartBody>
        <w:p w:rsidR="008A4322" w:rsidRDefault="00E15B6B" w:rsidP="00E15B6B">
          <w:pPr>
            <w:pStyle w:val="8BC00EB59B73428C97C7EAB441BE971129"/>
          </w:pPr>
          <w:r w:rsidRPr="001F2B39">
            <w:rPr>
              <w:rStyle w:val="UnitInfoBoldOrange"/>
              <w:rFonts w:eastAsia="Batang"/>
            </w:rPr>
            <w:t>Click here to enter unit type.</w:t>
          </w:r>
        </w:p>
      </w:docPartBody>
    </w:docPart>
    <w:docPart>
      <w:docPartPr>
        <w:name w:val="CB87C26A8D78418280A97A24E1741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C2439-5A7E-4EA8-B592-470AAFE7340E}"/>
      </w:docPartPr>
      <w:docPartBody>
        <w:p w:rsidR="008A4322" w:rsidRDefault="00E15B6B" w:rsidP="00E15B6B">
          <w:pPr>
            <w:pStyle w:val="CB87C26A8D78418280A97A24E1741CCE28"/>
          </w:pPr>
          <w:r w:rsidRPr="001F2B39">
            <w:rPr>
              <w:rStyle w:val="UnitInfoBoldOrange"/>
              <w:rFonts w:eastAsia="Batang"/>
            </w:rPr>
            <w:t>Click here to enter size.</w:t>
          </w:r>
        </w:p>
      </w:docPartBody>
    </w:docPart>
    <w:docPart>
      <w:docPartPr>
        <w:name w:val="1662518A38824608866E7075A6C61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BBCE5-8339-4D3D-9C12-ACD4E32A8D4E}"/>
      </w:docPartPr>
      <w:docPartBody>
        <w:p w:rsidR="008A4322" w:rsidRDefault="001835F1" w:rsidP="001835F1">
          <w:pPr>
            <w:pStyle w:val="1662518A38824608866E7075A6C61F6628"/>
          </w:pPr>
          <w:r w:rsidRPr="00315664">
            <w:rPr>
              <w:rStyle w:val="PlaceholderText"/>
            </w:rPr>
            <w:t>Click here to enter text.</w:t>
          </w:r>
        </w:p>
      </w:docPartBody>
    </w:docPart>
    <w:docPart>
      <w:docPartPr>
        <w:name w:val="375F6D73A979438AA5584E5155D02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9713-4F20-47B2-B817-003884B41BDB}"/>
      </w:docPartPr>
      <w:docPartBody>
        <w:p w:rsidR="008A4322" w:rsidRDefault="001835F1" w:rsidP="001835F1">
          <w:pPr>
            <w:pStyle w:val="375F6D73A979438AA5584E5155D02D1224"/>
          </w:pPr>
          <w:r w:rsidRPr="005967BF">
            <w:rPr>
              <w:rStyle w:val="PlaceholderText"/>
            </w:rPr>
            <w:t>Click here to enter text.</w:t>
          </w:r>
        </w:p>
      </w:docPartBody>
    </w:docPart>
    <w:docPart>
      <w:docPartPr>
        <w:name w:val="F6F87013AE2E4BCD9795152987C10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C0570-AD3A-414C-A482-BBB3604DF7DD}"/>
      </w:docPartPr>
      <w:docPartBody>
        <w:p w:rsidR="008A4322" w:rsidRDefault="001835F1" w:rsidP="001835F1">
          <w:pPr>
            <w:pStyle w:val="F6F87013AE2E4BCD9795152987C1016824"/>
          </w:pPr>
          <w:r w:rsidRPr="001F2B39">
            <w:rPr>
              <w:rStyle w:val="KTARef"/>
            </w:rPr>
            <w:t>#</w:t>
          </w:r>
        </w:p>
      </w:docPartBody>
    </w:docPart>
    <w:docPart>
      <w:docPartPr>
        <w:name w:val="80BBE4B5612247A9929A394D910B2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3DF69-7A42-4361-A44C-819B4FBBF420}"/>
      </w:docPartPr>
      <w:docPartBody>
        <w:p w:rsidR="008A4322" w:rsidRDefault="001835F1" w:rsidP="001835F1">
          <w:pPr>
            <w:pStyle w:val="80BBE4B5612247A9929A394D910B236724"/>
          </w:pPr>
          <w:r w:rsidRPr="00815BC4">
            <w:rPr>
              <w:rStyle w:val="TextChar"/>
            </w:rPr>
            <w:t>Click here to enter text.</w:t>
          </w:r>
        </w:p>
      </w:docPartBody>
    </w:docPart>
    <w:docPart>
      <w:docPartPr>
        <w:name w:val="FAF8085C1CF34E7BA20973DE40BC6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5970E-D44E-4119-B2B8-14C1901554A4}"/>
      </w:docPartPr>
      <w:docPartBody>
        <w:p w:rsidR="008A4322" w:rsidRDefault="008A4322" w:rsidP="008A4322">
          <w:pPr>
            <w:pStyle w:val="FAF8085C1CF34E7BA20973DE40BC67B41"/>
          </w:pPr>
          <w:r w:rsidRPr="00840B5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EF42553EED8547CF8429B34601F19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1B426-7DDE-4863-AA12-22A9C5BA987F}"/>
      </w:docPartPr>
      <w:docPartBody>
        <w:p w:rsidR="008A4322" w:rsidRDefault="001835F1" w:rsidP="003E1860">
          <w:pPr>
            <w:pStyle w:val="EF42553EED8547CF8429B34601F195173"/>
          </w:pPr>
          <w:r w:rsidRPr="00CB5566">
            <w:t>Click here to enter text.</w:t>
          </w:r>
        </w:p>
      </w:docPartBody>
    </w:docPart>
    <w:docPart>
      <w:docPartPr>
        <w:name w:val="1D576C6534A24CB1B5D6EF0419744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CF408-A9AE-4FA0-BE63-B1D4B6D7F196}"/>
      </w:docPartPr>
      <w:docPartBody>
        <w:p w:rsidR="008A4322" w:rsidRDefault="008A4322" w:rsidP="008A4322">
          <w:pPr>
            <w:pStyle w:val="1D576C6534A24CB1B5D6EF04197443351"/>
          </w:pPr>
          <w:r w:rsidRPr="00F402A1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00529546C02240D3B361CA4B86A9F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83CD7-7CED-44ED-A215-0F9A29A04F35}"/>
      </w:docPartPr>
      <w:docPartBody>
        <w:p w:rsidR="008A4322" w:rsidRDefault="001835F1" w:rsidP="003E1860">
          <w:pPr>
            <w:pStyle w:val="00529546C02240D3B361CA4B86A9F4202"/>
          </w:pPr>
          <w:r w:rsidRPr="00CB5566">
            <w:t>Click here to enter text.</w:t>
          </w:r>
        </w:p>
      </w:docPartBody>
    </w:docPart>
    <w:docPart>
      <w:docPartPr>
        <w:name w:val="D6A216E7A3734F8191AFE53F144B9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EBE9E-9D82-4FD3-8FDC-D47389A70E96}"/>
      </w:docPartPr>
      <w:docPartBody>
        <w:p w:rsidR="008A4322" w:rsidRDefault="008A4322" w:rsidP="008A4322">
          <w:pPr>
            <w:pStyle w:val="D6A216E7A3734F8191AFE53F144B9DA71"/>
          </w:pPr>
          <w:r w:rsidRPr="00F402A1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5713ADC1F5964BE29363762173385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46709-E9A8-408C-9175-F1BEEF390C22}"/>
      </w:docPartPr>
      <w:docPartBody>
        <w:p w:rsidR="0079317D" w:rsidRDefault="00A92CE3" w:rsidP="00A92CE3">
          <w:pPr>
            <w:pStyle w:val="5713ADC1F5964BE2936376217338503B"/>
          </w:pPr>
          <w:r w:rsidRPr="001F2B39">
            <w:t>#</w:t>
          </w:r>
        </w:p>
      </w:docPartBody>
    </w:docPart>
    <w:docPart>
      <w:docPartPr>
        <w:name w:val="2A49B2C3AF3747FAA5C9529D57B93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473E9-AB58-4BF6-944E-1BDE494B7A9F}"/>
      </w:docPartPr>
      <w:docPartBody>
        <w:p w:rsidR="0079317D" w:rsidRDefault="00A92CE3" w:rsidP="00A92CE3">
          <w:pPr>
            <w:pStyle w:val="2A49B2C3AF3747FAA5C9529D57B93172"/>
          </w:pPr>
          <w:r w:rsidRPr="001F2B39">
            <w:t>Click here to enter text.</w:t>
          </w:r>
        </w:p>
      </w:docPartBody>
    </w:docPart>
    <w:docPart>
      <w:docPartPr>
        <w:name w:val="E685D8EF4D44406D8559B735F074F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98107-BE1F-4BC4-B05B-583BBC9C0F07}"/>
      </w:docPartPr>
      <w:docPartBody>
        <w:p w:rsidR="0079317D" w:rsidRDefault="00A92CE3" w:rsidP="00A92CE3">
          <w:pPr>
            <w:pStyle w:val="E685D8EF4D44406D8559B735F074F1AA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34CCAAF75BEB460BB6C20F6856059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C1CE6-99D1-4E82-B978-7DF2382347EC}"/>
      </w:docPartPr>
      <w:docPartBody>
        <w:p w:rsidR="0079317D" w:rsidRDefault="00A92CE3" w:rsidP="00A92CE3">
          <w:pPr>
            <w:pStyle w:val="34CCAAF75BEB460BB6C20F6856059219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CF4DD186C2884413A447B401B7648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5837E-095D-4557-85BF-9088E9F10942}"/>
      </w:docPartPr>
      <w:docPartBody>
        <w:p w:rsidR="0079317D" w:rsidRDefault="00A92CE3" w:rsidP="00A92CE3">
          <w:pPr>
            <w:pStyle w:val="CF4DD186C2884413A447B401B7648E04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DC2220F369B946148CB61E038E249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254B3-663E-442E-9FDD-86C184F762B7}"/>
      </w:docPartPr>
      <w:docPartBody>
        <w:p w:rsidR="0079317D" w:rsidRDefault="00A92CE3" w:rsidP="00A92CE3">
          <w:pPr>
            <w:pStyle w:val="DC2220F369B946148CB61E038E249FF4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152AA71BDBA141869572FDCAF6AC8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0656F-D3E2-4D3A-A217-F2083E9F59F6}"/>
      </w:docPartPr>
      <w:docPartBody>
        <w:p w:rsidR="0079317D" w:rsidRDefault="00A92CE3" w:rsidP="00A92CE3">
          <w:pPr>
            <w:pStyle w:val="152AA71BDBA141869572FDCAF6AC89D3"/>
          </w:pPr>
          <w:r w:rsidRPr="001F2B39">
            <w:rPr>
              <w:rStyle w:val="ACtabletextChar"/>
              <w:rFonts w:eastAsia="Batang"/>
              <w:b/>
              <w:bCs/>
            </w:rPr>
            <w:t>#.##</w:t>
          </w:r>
        </w:p>
      </w:docPartBody>
    </w:docPart>
    <w:docPart>
      <w:docPartPr>
        <w:name w:val="60EEAA9E858F4A4E951D42901A1FD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1EB8E-E96C-4132-BF7F-7D9BA3A64CDC}"/>
      </w:docPartPr>
      <w:docPartBody>
        <w:p w:rsidR="0079317D" w:rsidRDefault="00A92CE3" w:rsidP="00A92CE3">
          <w:pPr>
            <w:pStyle w:val="60EEAA9E858F4A4E951D42901A1FD538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AE7F92D199594FFEA52EEF62DF1E6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F8ACF-98CA-40D6-96D6-33F523A5489C}"/>
      </w:docPartPr>
      <w:docPartBody>
        <w:p w:rsidR="0079317D" w:rsidRDefault="00A92CE3" w:rsidP="00A92CE3">
          <w:pPr>
            <w:pStyle w:val="AE7F92D199594FFEA52EEF62DF1E6FE3"/>
          </w:pPr>
          <w:r w:rsidRPr="001F2B39">
            <w:t>#</w:t>
          </w:r>
        </w:p>
      </w:docPartBody>
    </w:docPart>
    <w:docPart>
      <w:docPartPr>
        <w:name w:val="57ED3C88FEE8484FA3650EDD369DC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2BCFA-7713-4263-B7F8-F69F23F04EC9}"/>
      </w:docPartPr>
      <w:docPartBody>
        <w:p w:rsidR="0079317D" w:rsidRDefault="00A92CE3" w:rsidP="00A92CE3">
          <w:pPr>
            <w:pStyle w:val="57ED3C88FEE8484FA3650EDD369DC331"/>
          </w:pPr>
          <w:r w:rsidRPr="001F2B39">
            <w:t>Click here to enter text.</w:t>
          </w:r>
        </w:p>
      </w:docPartBody>
    </w:docPart>
    <w:docPart>
      <w:docPartPr>
        <w:name w:val="F8A2239110CC49E3BF15CE9B504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C2714-F9C1-4C1B-A2A1-CBA2B422FE16}"/>
      </w:docPartPr>
      <w:docPartBody>
        <w:p w:rsidR="0079317D" w:rsidRDefault="00A92CE3" w:rsidP="00A92CE3">
          <w:pPr>
            <w:pStyle w:val="F8A2239110CC49E3BF15CE9B5041DA59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DA1DAC6400B841E0BA71F3F2FA1D5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D36C-2FC5-4E41-8D0A-CC8D25F86E25}"/>
      </w:docPartPr>
      <w:docPartBody>
        <w:p w:rsidR="0079317D" w:rsidRDefault="00A92CE3" w:rsidP="00A92CE3">
          <w:pPr>
            <w:pStyle w:val="DA1DAC6400B841E0BA71F3F2FA1D5630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0DBF77EFB38F48028F90665894C87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5328E-BBF8-4A83-84D4-D3BB5F7D7959}"/>
      </w:docPartPr>
      <w:docPartBody>
        <w:p w:rsidR="0079317D" w:rsidRDefault="00A92CE3" w:rsidP="00A92CE3">
          <w:pPr>
            <w:pStyle w:val="0DBF77EFB38F48028F90665894C874E7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BE58DF88DEC04112878E6D1DE7F39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6CD65-231B-4FB3-A4D4-9F845C431AE6}"/>
      </w:docPartPr>
      <w:docPartBody>
        <w:p w:rsidR="0079317D" w:rsidRDefault="00A92CE3" w:rsidP="00A92CE3">
          <w:pPr>
            <w:pStyle w:val="BE58DF88DEC04112878E6D1DE7F39AB0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C0FD3C2D144145A583D629654E874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82F84-DC2C-4C58-A66B-B11E25493B90}"/>
      </w:docPartPr>
      <w:docPartBody>
        <w:p w:rsidR="0079317D" w:rsidRDefault="00A92CE3" w:rsidP="00A92CE3">
          <w:pPr>
            <w:pStyle w:val="C0FD3C2D144145A583D629654E874799"/>
          </w:pPr>
          <w:r w:rsidRPr="001F2B39">
            <w:rPr>
              <w:rStyle w:val="ACtabletextChar"/>
              <w:rFonts w:eastAsia="Batang"/>
              <w:b/>
              <w:bCs/>
            </w:rPr>
            <w:t>#.##</w:t>
          </w:r>
        </w:p>
      </w:docPartBody>
    </w:docPart>
    <w:docPart>
      <w:docPartPr>
        <w:name w:val="9CD5AD421E864BFFBFD5640F90506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296FD-CC4B-41AC-BF1D-CA2AA70E7FA7}"/>
      </w:docPartPr>
      <w:docPartBody>
        <w:p w:rsidR="0079317D" w:rsidRDefault="00A92CE3" w:rsidP="00A92CE3">
          <w:pPr>
            <w:pStyle w:val="9CD5AD421E864BFFBFD5640F90506A78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0C3AD0F99A614631BAA960E96C779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5C64D-FCC7-49A1-9952-2E68F3541235}"/>
      </w:docPartPr>
      <w:docPartBody>
        <w:p w:rsidR="0079317D" w:rsidRDefault="00A92CE3" w:rsidP="00A92CE3">
          <w:pPr>
            <w:pStyle w:val="0C3AD0F99A614631BAA960E96C779AC3"/>
          </w:pPr>
          <w:r w:rsidRPr="001F2B39">
            <w:rPr>
              <w:rFonts w:eastAsia="Batang"/>
              <w:b/>
              <w:bCs/>
            </w:rPr>
            <w:t>#.##</w:t>
          </w:r>
        </w:p>
      </w:docPartBody>
    </w:docPart>
    <w:docPart>
      <w:docPartPr>
        <w:name w:val="27CC7953608A4E4A85B8B14D73E6A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4F34C-EF96-4E52-A3B0-3F3D0CE98E17}"/>
      </w:docPartPr>
      <w:docPartBody>
        <w:p w:rsidR="0079317D" w:rsidRDefault="00A92CE3" w:rsidP="00A92CE3">
          <w:pPr>
            <w:pStyle w:val="27CC7953608A4E4A85B8B14D73E6A0CA"/>
          </w:pPr>
          <w:r w:rsidRPr="00276A38">
            <w:rPr>
              <w:rStyle w:val="PlaceholderText"/>
              <w:rFonts w:eastAsia="Batang"/>
            </w:rPr>
            <w:t>Click here to enter text.</w:t>
          </w:r>
        </w:p>
      </w:docPartBody>
    </w:docPart>
    <w:docPart>
      <w:docPartPr>
        <w:name w:val="B3F1A363EB884A85BBF364D90F994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6D04-373F-4678-BDEA-680709544CB0}"/>
      </w:docPartPr>
      <w:docPartBody>
        <w:p w:rsidR="0079317D" w:rsidRDefault="00A92CE3" w:rsidP="00A92CE3">
          <w:pPr>
            <w:pStyle w:val="B3F1A363EB884A85BBF364D90F994579"/>
          </w:pPr>
          <w:r w:rsidRPr="00774B5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 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22"/>
    <w:rsid w:val="00017B08"/>
    <w:rsid w:val="001835F1"/>
    <w:rsid w:val="00187D80"/>
    <w:rsid w:val="003E1860"/>
    <w:rsid w:val="004E7A6F"/>
    <w:rsid w:val="0079317D"/>
    <w:rsid w:val="008A4322"/>
    <w:rsid w:val="008B7953"/>
    <w:rsid w:val="00A641FC"/>
    <w:rsid w:val="00A92CE3"/>
    <w:rsid w:val="00BB4C50"/>
    <w:rsid w:val="00CF28EF"/>
    <w:rsid w:val="00D23658"/>
    <w:rsid w:val="00E15B6B"/>
    <w:rsid w:val="00E835BB"/>
    <w:rsid w:val="00FB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CE3"/>
    <w:rPr>
      <w:color w:val="808080"/>
    </w:rPr>
  </w:style>
  <w:style w:type="paragraph" w:customStyle="1" w:styleId="5D02C50B9DE547BFAAABCFCBC8734C91">
    <w:name w:val="5D02C50B9DE547BFAAABCFCBC8734C91"/>
    <w:rsid w:val="008A4322"/>
  </w:style>
  <w:style w:type="paragraph" w:customStyle="1" w:styleId="B5A965E97BFA41E5895A237726A85A52">
    <w:name w:val="B5A965E97BFA41E5895A237726A85A52"/>
    <w:rsid w:val="008A4322"/>
  </w:style>
  <w:style w:type="paragraph" w:customStyle="1" w:styleId="5D02C50B9DE547BFAAABCFCBC8734C911">
    <w:name w:val="5D02C50B9DE547BFAAABCFCBC8734C911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1">
    <w:name w:val="B5A965E97BFA41E5895A237726A85A521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5D02C50B9DE547BFAAABCFCBC8734C912">
    <w:name w:val="5D02C50B9DE547BFAAABCFCBC8734C912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2">
    <w:name w:val="B5A965E97BFA41E5895A237726A85A522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">
    <w:name w:val="F630A34BF39E4A5685471F8E6B2447F7"/>
    <w:rsid w:val="008A4322"/>
  </w:style>
  <w:style w:type="paragraph" w:customStyle="1" w:styleId="5D02C50B9DE547BFAAABCFCBC8734C913">
    <w:name w:val="5D02C50B9DE547BFAAABCFCBC8734C913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3">
    <w:name w:val="B5A965E97BFA41E5895A237726A85A523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1">
    <w:name w:val="F630A34BF39E4A5685471F8E6B2447F71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5D02C50B9DE547BFAAABCFCBC8734C914">
    <w:name w:val="5D02C50B9DE547BFAAABCFCBC8734C914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4">
    <w:name w:val="B5A965E97BFA41E5895A237726A85A524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2">
    <w:name w:val="F630A34BF39E4A5685471F8E6B2447F72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">
    <w:name w:val="8BC00EB59B73428C97C7EAB441BE9711"/>
    <w:rsid w:val="008A4322"/>
  </w:style>
  <w:style w:type="paragraph" w:customStyle="1" w:styleId="5D02C50B9DE547BFAAABCFCBC8734C915">
    <w:name w:val="5D02C50B9DE547BFAAABCFCBC8734C915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5">
    <w:name w:val="B5A965E97BFA41E5895A237726A85A525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3">
    <w:name w:val="F630A34BF39E4A5685471F8E6B2447F73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1">
    <w:name w:val="8BC00EB59B73428C97C7EAB441BE97111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">
    <w:name w:val="CB87C26A8D78418280A97A24E1741CCE"/>
    <w:rsid w:val="008A4322"/>
  </w:style>
  <w:style w:type="paragraph" w:customStyle="1" w:styleId="1662518A38824608866E7075A6C61F66">
    <w:name w:val="1662518A38824608866E7075A6C61F66"/>
    <w:rsid w:val="008A4322"/>
  </w:style>
  <w:style w:type="paragraph" w:customStyle="1" w:styleId="5D02C50B9DE547BFAAABCFCBC8734C916">
    <w:name w:val="5D02C50B9DE547BFAAABCFCBC8734C916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6">
    <w:name w:val="B5A965E97BFA41E5895A237726A85A526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4">
    <w:name w:val="F630A34BF39E4A5685471F8E6B2447F74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2">
    <w:name w:val="8BC00EB59B73428C97C7EAB441BE97112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1">
    <w:name w:val="CB87C26A8D78418280A97A24E1741CCE1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1">
    <w:name w:val="1662518A38824608866E7075A6C61F661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5D02C50B9DE547BFAAABCFCBC8734C917">
    <w:name w:val="5D02C50B9DE547BFAAABCFCBC8734C917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7">
    <w:name w:val="B5A965E97BFA41E5895A237726A85A527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5">
    <w:name w:val="F630A34BF39E4A5685471F8E6B2447F75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3">
    <w:name w:val="8BC00EB59B73428C97C7EAB441BE97113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2">
    <w:name w:val="CB87C26A8D78418280A97A24E1741CCE2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2">
    <w:name w:val="1662518A38824608866E7075A6C61F662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1A4438C6257D4A50A8639AF7B2B2C9CE">
    <w:name w:val="1A4438C6257D4A50A8639AF7B2B2C9CE"/>
    <w:rsid w:val="008A4322"/>
  </w:style>
  <w:style w:type="paragraph" w:customStyle="1" w:styleId="5D02C50B9DE547BFAAABCFCBC8734C918">
    <w:name w:val="5D02C50B9DE547BFAAABCFCBC8734C918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8">
    <w:name w:val="B5A965E97BFA41E5895A237726A85A528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6">
    <w:name w:val="F630A34BF39E4A5685471F8E6B2447F76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4">
    <w:name w:val="8BC00EB59B73428C97C7EAB441BE97114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3">
    <w:name w:val="CB87C26A8D78418280A97A24E1741CCE3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3">
    <w:name w:val="1662518A38824608866E7075A6C61F663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1A4438C6257D4A50A8639AF7B2B2C9CE1">
    <w:name w:val="1A4438C6257D4A50A8639AF7B2B2C9CE1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5D02C50B9DE547BFAAABCFCBC8734C919">
    <w:name w:val="5D02C50B9DE547BFAAABCFCBC8734C919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9">
    <w:name w:val="B5A965E97BFA41E5895A237726A85A529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7">
    <w:name w:val="F630A34BF39E4A5685471F8E6B2447F77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5">
    <w:name w:val="8BC00EB59B73428C97C7EAB441BE97115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4">
    <w:name w:val="CB87C26A8D78418280A97A24E1741CCE4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4">
    <w:name w:val="1662518A38824608866E7075A6C61F664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">
    <w:name w:val="375F6D73A979438AA5584E5155D02D12"/>
    <w:rsid w:val="008A4322"/>
  </w:style>
  <w:style w:type="paragraph" w:customStyle="1" w:styleId="5D02C50B9DE547BFAAABCFCBC8734C9110">
    <w:name w:val="5D02C50B9DE547BFAAABCFCBC8734C9110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10">
    <w:name w:val="B5A965E97BFA41E5895A237726A85A5210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8">
    <w:name w:val="F630A34BF39E4A5685471F8E6B2447F78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6">
    <w:name w:val="8BC00EB59B73428C97C7EAB441BE97116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5">
    <w:name w:val="CB87C26A8D78418280A97A24E1741CCE5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5">
    <w:name w:val="1662518A38824608866E7075A6C61F665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1">
    <w:name w:val="375F6D73A979438AA5584E5155D02D121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">
    <w:name w:val="F6F87013AE2E4BCD9795152987C10168"/>
    <w:rsid w:val="008A4322"/>
  </w:style>
  <w:style w:type="paragraph" w:customStyle="1" w:styleId="80BBE4B5612247A9929A394D910B2367">
    <w:name w:val="80BBE4B5612247A9929A394D910B2367"/>
    <w:rsid w:val="008A4322"/>
  </w:style>
  <w:style w:type="paragraph" w:customStyle="1" w:styleId="5D02C50B9DE547BFAAABCFCBC8734C9111">
    <w:name w:val="5D02C50B9DE547BFAAABCFCBC8734C9111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11">
    <w:name w:val="B5A965E97BFA41E5895A237726A85A5211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9">
    <w:name w:val="F630A34BF39E4A5685471F8E6B2447F79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7">
    <w:name w:val="8BC00EB59B73428C97C7EAB441BE97117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6">
    <w:name w:val="CB87C26A8D78418280A97A24E1741CCE6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6">
    <w:name w:val="1662518A38824608866E7075A6C61F666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2">
    <w:name w:val="375F6D73A979438AA5584E5155D02D122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1">
    <w:name w:val="F6F87013AE2E4BCD9795152987C10168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1">
    <w:name w:val="80BBE4B5612247A9929A394D910B2367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">
    <w:name w:val="9DB9C0E8D3DD47AB9D5D79AE48235C68"/>
    <w:rsid w:val="008A4322"/>
  </w:style>
  <w:style w:type="paragraph" w:customStyle="1" w:styleId="B0C828AA413945ACBD8430081696646D">
    <w:name w:val="B0C828AA413945ACBD8430081696646D"/>
    <w:rsid w:val="008A4322"/>
  </w:style>
  <w:style w:type="paragraph" w:customStyle="1" w:styleId="6B33320580A94BEC9D8511ECA2F2F9BF">
    <w:name w:val="6B33320580A94BEC9D8511ECA2F2F9BF"/>
    <w:rsid w:val="008A4322"/>
  </w:style>
  <w:style w:type="paragraph" w:customStyle="1" w:styleId="299978DE29B847A3B021C94DCDDEC02B">
    <w:name w:val="299978DE29B847A3B021C94DCDDEC02B"/>
    <w:rsid w:val="008A4322"/>
  </w:style>
  <w:style w:type="paragraph" w:customStyle="1" w:styleId="E7A2C793231946DF9D2BEC6918035977">
    <w:name w:val="E7A2C793231946DF9D2BEC6918035977"/>
    <w:rsid w:val="008A4322"/>
  </w:style>
  <w:style w:type="paragraph" w:customStyle="1" w:styleId="37C4A5CA59EE49128CC5DF30DA7564E0">
    <w:name w:val="37C4A5CA59EE49128CC5DF30DA7564E0"/>
    <w:rsid w:val="008A4322"/>
  </w:style>
  <w:style w:type="paragraph" w:customStyle="1" w:styleId="D3CC6BFEB49145369B4E11CC44A60914">
    <w:name w:val="D3CC6BFEB49145369B4E11CC44A60914"/>
    <w:rsid w:val="008A4322"/>
  </w:style>
  <w:style w:type="paragraph" w:customStyle="1" w:styleId="F393237637D44590AC1E8FDB30B32CA9">
    <w:name w:val="F393237637D44590AC1E8FDB30B32CA9"/>
    <w:rsid w:val="008A4322"/>
  </w:style>
  <w:style w:type="paragraph" w:customStyle="1" w:styleId="E7C0F405D28C4E549A9415F06FD420CD">
    <w:name w:val="E7C0F405D28C4E549A9415F06FD420CD"/>
    <w:rsid w:val="008A4322"/>
  </w:style>
  <w:style w:type="paragraph" w:customStyle="1" w:styleId="12FC14B9A93646BF81F2019670F94554">
    <w:name w:val="12FC14B9A93646BF81F2019670F94554"/>
    <w:rsid w:val="008A4322"/>
  </w:style>
  <w:style w:type="paragraph" w:customStyle="1" w:styleId="5D02C50B9DE547BFAAABCFCBC8734C9112">
    <w:name w:val="5D02C50B9DE547BFAAABCFCBC8734C9112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12">
    <w:name w:val="B5A965E97BFA41E5895A237726A85A5212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10">
    <w:name w:val="F630A34BF39E4A5685471F8E6B2447F710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8">
    <w:name w:val="8BC00EB59B73428C97C7EAB441BE97118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7">
    <w:name w:val="CB87C26A8D78418280A97A24E1741CCE7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7">
    <w:name w:val="1662518A38824608866E7075A6C61F667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3">
    <w:name w:val="375F6D73A979438AA5584E5155D02D123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2">
    <w:name w:val="F6F87013AE2E4BCD9795152987C10168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2">
    <w:name w:val="80BBE4B5612247A9929A394D910B2367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1">
    <w:name w:val="9DB9C0E8D3DD47AB9D5D79AE48235C68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1">
    <w:name w:val="B0C828AA413945ACBD8430081696646D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1">
    <w:name w:val="6B33320580A94BEC9D8511ECA2F2F9BF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1">
    <w:name w:val="299978DE29B847A3B021C94DCDDEC02B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1">
    <w:name w:val="E7A2C793231946DF9D2BEC6918035977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1">
    <w:name w:val="37C4A5CA59EE49128CC5DF30DA7564E0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1">
    <w:name w:val="D3CC6BFEB49145369B4E11CC44A60914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1">
    <w:name w:val="F393237637D44590AC1E8FDB30B32CA9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1">
    <w:name w:val="E7C0F405D28C4E549A9415F06FD420CD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1">
    <w:name w:val="12FC14B9A93646BF81F2019670F94554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">
    <w:name w:val="303A8A4C268A42219BB1A92D18263703"/>
    <w:rsid w:val="008A4322"/>
  </w:style>
  <w:style w:type="paragraph" w:customStyle="1" w:styleId="8C8C0225A9B74172961CE5491F1DD28F">
    <w:name w:val="8C8C0225A9B74172961CE5491F1DD28F"/>
    <w:rsid w:val="008A4322"/>
  </w:style>
  <w:style w:type="paragraph" w:customStyle="1" w:styleId="160F876FC7B9492EAB2C3AF279D079B4">
    <w:name w:val="160F876FC7B9492EAB2C3AF279D079B4"/>
    <w:rsid w:val="008A4322"/>
  </w:style>
  <w:style w:type="paragraph" w:customStyle="1" w:styleId="1B696DD005594D7EBC0980E2DECB2D99">
    <w:name w:val="1B696DD005594D7EBC0980E2DECB2D99"/>
    <w:rsid w:val="008A4322"/>
  </w:style>
  <w:style w:type="paragraph" w:customStyle="1" w:styleId="2312168339F4400EB597B90ACE7C0023">
    <w:name w:val="2312168339F4400EB597B90ACE7C0023"/>
    <w:rsid w:val="008A4322"/>
  </w:style>
  <w:style w:type="paragraph" w:customStyle="1" w:styleId="5D02C50B9DE547BFAAABCFCBC8734C9113">
    <w:name w:val="5D02C50B9DE547BFAAABCFCBC8734C9113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13">
    <w:name w:val="B5A965E97BFA41E5895A237726A85A5213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11">
    <w:name w:val="F630A34BF39E4A5685471F8E6B2447F711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9">
    <w:name w:val="8BC00EB59B73428C97C7EAB441BE97119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8">
    <w:name w:val="CB87C26A8D78418280A97A24E1741CCE8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8">
    <w:name w:val="1662518A38824608866E7075A6C61F668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4">
    <w:name w:val="375F6D73A979438AA5584E5155D02D124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3">
    <w:name w:val="F6F87013AE2E4BCD9795152987C10168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3">
    <w:name w:val="80BBE4B5612247A9929A394D910B2367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2">
    <w:name w:val="9DB9C0E8D3DD47AB9D5D79AE48235C68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2">
    <w:name w:val="B0C828AA413945ACBD8430081696646D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2">
    <w:name w:val="6B33320580A94BEC9D8511ECA2F2F9BF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2">
    <w:name w:val="299978DE29B847A3B021C94DCDDEC02B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2">
    <w:name w:val="E7A2C793231946DF9D2BEC6918035977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2">
    <w:name w:val="37C4A5CA59EE49128CC5DF30DA7564E0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2">
    <w:name w:val="D3CC6BFEB49145369B4E11CC44A60914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2">
    <w:name w:val="F393237637D44590AC1E8FDB30B32CA9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2">
    <w:name w:val="E7C0F405D28C4E549A9415F06FD420CD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2">
    <w:name w:val="12FC14B9A93646BF81F2019670F94554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1">
    <w:name w:val="303A8A4C268A42219BB1A92D18263703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1">
    <w:name w:val="8C8C0225A9B74172961CE5491F1DD28F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1">
    <w:name w:val="160F876FC7B9492EAB2C3AF279D079B4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1">
    <w:name w:val="1B696DD005594D7EBC0980E2DECB2D99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1">
    <w:name w:val="2312168339F4400EB597B90ACE7C0023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D2C63F0F2564178A9BC47C368262C11">
    <w:name w:val="ED2C63F0F2564178A9BC47C368262C11"/>
    <w:rsid w:val="008A4322"/>
  </w:style>
  <w:style w:type="paragraph" w:customStyle="1" w:styleId="1C8157F4CDED4E16A578E70479272E30">
    <w:name w:val="1C8157F4CDED4E16A578E70479272E30"/>
    <w:rsid w:val="008A4322"/>
  </w:style>
  <w:style w:type="paragraph" w:customStyle="1" w:styleId="8B97B1F90612458592B66747A731F513">
    <w:name w:val="8B97B1F90612458592B66747A731F513"/>
    <w:rsid w:val="008A4322"/>
  </w:style>
  <w:style w:type="paragraph" w:customStyle="1" w:styleId="C4A5227A571E442794D5C87D7035F01D">
    <w:name w:val="C4A5227A571E442794D5C87D7035F01D"/>
    <w:rsid w:val="008A4322"/>
  </w:style>
  <w:style w:type="paragraph" w:customStyle="1" w:styleId="AA2D8520F3A24EC5AAE8CB8F79C75A99">
    <w:name w:val="AA2D8520F3A24EC5AAE8CB8F79C75A99"/>
    <w:rsid w:val="008A4322"/>
  </w:style>
  <w:style w:type="paragraph" w:customStyle="1" w:styleId="B37EECE8C44E4A1A9075E30E1BB78086">
    <w:name w:val="B37EECE8C44E4A1A9075E30E1BB78086"/>
    <w:rsid w:val="008A4322"/>
  </w:style>
  <w:style w:type="paragraph" w:customStyle="1" w:styleId="AECC5C624708495BBB1243AA2B928FD7">
    <w:name w:val="AECC5C624708495BBB1243AA2B928FD7"/>
    <w:rsid w:val="008A4322"/>
  </w:style>
  <w:style w:type="paragraph" w:customStyle="1" w:styleId="D11D3DB2D2DB4FE1BC8BFFE0970A3C49">
    <w:name w:val="D11D3DB2D2DB4FE1BC8BFFE0970A3C49"/>
    <w:rsid w:val="008A4322"/>
  </w:style>
  <w:style w:type="paragraph" w:customStyle="1" w:styleId="EF367A8D11364AD8A4F8A17A3F3EBA6F">
    <w:name w:val="EF367A8D11364AD8A4F8A17A3F3EBA6F"/>
    <w:rsid w:val="008A4322"/>
  </w:style>
  <w:style w:type="paragraph" w:customStyle="1" w:styleId="FA75061007AE44BCB40FC0432AA683F2">
    <w:name w:val="FA75061007AE44BCB40FC0432AA683F2"/>
    <w:rsid w:val="008A4322"/>
  </w:style>
  <w:style w:type="paragraph" w:customStyle="1" w:styleId="FB924CC9B92A43DAA8BE3B2BFBA8946D">
    <w:name w:val="FB924CC9B92A43DAA8BE3B2BFBA8946D"/>
    <w:rsid w:val="008A4322"/>
  </w:style>
  <w:style w:type="paragraph" w:customStyle="1" w:styleId="341378BF8BAE4525955EC6158C808BDE">
    <w:name w:val="341378BF8BAE4525955EC6158C808BDE"/>
    <w:rsid w:val="008A4322"/>
  </w:style>
  <w:style w:type="paragraph" w:customStyle="1" w:styleId="67B43C8427CD40369558C875F646AB60">
    <w:name w:val="67B43C8427CD40369558C875F646AB60"/>
    <w:rsid w:val="008A4322"/>
  </w:style>
  <w:style w:type="paragraph" w:customStyle="1" w:styleId="EB1452935A7F4A42B5B2151D158B893F">
    <w:name w:val="EB1452935A7F4A42B5B2151D158B893F"/>
    <w:rsid w:val="008A4322"/>
  </w:style>
  <w:style w:type="paragraph" w:customStyle="1" w:styleId="E883A60E6D224017AA801DECC4DEE445">
    <w:name w:val="E883A60E6D224017AA801DECC4DEE445"/>
    <w:rsid w:val="008A4322"/>
  </w:style>
  <w:style w:type="paragraph" w:customStyle="1" w:styleId="7C68A7BA6164457B8C901C190EF03C34">
    <w:name w:val="7C68A7BA6164457B8C901C190EF03C34"/>
    <w:rsid w:val="008A4322"/>
  </w:style>
  <w:style w:type="paragraph" w:customStyle="1" w:styleId="1E03776830914521A606F4C7CFBE1F3E">
    <w:name w:val="1E03776830914521A606F4C7CFBE1F3E"/>
    <w:rsid w:val="008A4322"/>
  </w:style>
  <w:style w:type="paragraph" w:customStyle="1" w:styleId="20D0D5D2F46A4D92B8FAC8A6F9512066">
    <w:name w:val="20D0D5D2F46A4D92B8FAC8A6F9512066"/>
    <w:rsid w:val="008A4322"/>
  </w:style>
  <w:style w:type="paragraph" w:customStyle="1" w:styleId="6EEDB6210E524506905331AC3F7AD328">
    <w:name w:val="6EEDB6210E524506905331AC3F7AD328"/>
    <w:rsid w:val="008A4322"/>
  </w:style>
  <w:style w:type="paragraph" w:customStyle="1" w:styleId="F95451F4A24E474FB2B9252E3299ED87">
    <w:name w:val="F95451F4A24E474FB2B9252E3299ED87"/>
    <w:rsid w:val="008A4322"/>
  </w:style>
  <w:style w:type="paragraph" w:customStyle="1" w:styleId="423CAA3A24D0441290B8624E90C86CB4">
    <w:name w:val="423CAA3A24D0441290B8624E90C86CB4"/>
    <w:rsid w:val="008A4322"/>
  </w:style>
  <w:style w:type="paragraph" w:customStyle="1" w:styleId="D52341BF3CFE43AA97CB0EFCC3568926">
    <w:name w:val="D52341BF3CFE43AA97CB0EFCC3568926"/>
    <w:rsid w:val="008A4322"/>
  </w:style>
  <w:style w:type="paragraph" w:customStyle="1" w:styleId="4E674B6F54CD4380BC446365774F9C4E">
    <w:name w:val="4E674B6F54CD4380BC446365774F9C4E"/>
    <w:rsid w:val="008A4322"/>
  </w:style>
  <w:style w:type="paragraph" w:customStyle="1" w:styleId="35E568A7779B45D08D9427EFC8A03D23">
    <w:name w:val="35E568A7779B45D08D9427EFC8A03D23"/>
    <w:rsid w:val="008A4322"/>
  </w:style>
  <w:style w:type="paragraph" w:customStyle="1" w:styleId="A34283B79CEC4E91B12FB78A5F473C69">
    <w:name w:val="A34283B79CEC4E91B12FB78A5F473C69"/>
    <w:rsid w:val="008A4322"/>
  </w:style>
  <w:style w:type="paragraph" w:customStyle="1" w:styleId="5D02C50B9DE547BFAAABCFCBC8734C9114">
    <w:name w:val="5D02C50B9DE547BFAAABCFCBC8734C9114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14">
    <w:name w:val="B5A965E97BFA41E5895A237726A85A5214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12">
    <w:name w:val="F630A34BF39E4A5685471F8E6B2447F712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10">
    <w:name w:val="8BC00EB59B73428C97C7EAB441BE971110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9">
    <w:name w:val="CB87C26A8D78418280A97A24E1741CCE9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9">
    <w:name w:val="1662518A38824608866E7075A6C61F669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5">
    <w:name w:val="375F6D73A979438AA5584E5155D02D125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4">
    <w:name w:val="F6F87013AE2E4BCD9795152987C10168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4">
    <w:name w:val="80BBE4B5612247A9929A394D910B2367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3">
    <w:name w:val="9DB9C0E8D3DD47AB9D5D79AE48235C68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3">
    <w:name w:val="B0C828AA413945ACBD8430081696646D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3">
    <w:name w:val="6B33320580A94BEC9D8511ECA2F2F9BF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3">
    <w:name w:val="299978DE29B847A3B021C94DCDDEC02B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3">
    <w:name w:val="E7A2C793231946DF9D2BEC6918035977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3">
    <w:name w:val="37C4A5CA59EE49128CC5DF30DA7564E0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3">
    <w:name w:val="D3CC6BFEB49145369B4E11CC44A60914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3">
    <w:name w:val="F393237637D44590AC1E8FDB30B32CA9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3">
    <w:name w:val="E7C0F405D28C4E549A9415F06FD420CD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3">
    <w:name w:val="12FC14B9A93646BF81F2019670F94554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2">
    <w:name w:val="303A8A4C268A42219BB1A92D18263703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2">
    <w:name w:val="8C8C0225A9B74172961CE5491F1DD28F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2">
    <w:name w:val="160F876FC7B9492EAB2C3AF279D079B4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2">
    <w:name w:val="1B696DD005594D7EBC0980E2DECB2D99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2">
    <w:name w:val="2312168339F4400EB597B90ACE7C0023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D2C63F0F2564178A9BC47C368262C111">
    <w:name w:val="ED2C63F0F2564178A9BC47C368262C1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C8157F4CDED4E16A578E70479272E301">
    <w:name w:val="1C8157F4CDED4E16A578E70479272E30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B97B1F90612458592B66747A731F5131">
    <w:name w:val="8B97B1F90612458592B66747A731F513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4A5227A571E442794D5C87D7035F01D1">
    <w:name w:val="C4A5227A571E442794D5C87D7035F01D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A2D8520F3A24EC5AAE8CB8F79C75A991">
    <w:name w:val="AA2D8520F3A24EC5AAE8CB8F79C75A99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37EECE8C44E4A1A9075E30E1BB780861">
    <w:name w:val="B37EECE8C44E4A1A9075E30E1BB78086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AECC5C624708495BBB1243AA2B928FD71">
    <w:name w:val="AECC5C624708495BBB1243AA2B928FD7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11D3DB2D2DB4FE1BC8BFFE0970A3C491">
    <w:name w:val="D11D3DB2D2DB4FE1BC8BFFE0970A3C49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EF367A8D11364AD8A4F8A17A3F3EBA6F1">
    <w:name w:val="EF367A8D11364AD8A4F8A17A3F3EBA6F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FA75061007AE44BCB40FC0432AA683F21">
    <w:name w:val="FA75061007AE44BCB40FC0432AA683F2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FB924CC9B92A43DAA8BE3B2BFBA8946D1">
    <w:name w:val="FB924CC9B92A43DAA8BE3B2BFBA8946D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41378BF8BAE4525955EC6158C808BDE1">
    <w:name w:val="341378BF8BAE4525955EC6158C808BDE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7B43C8427CD40369558C875F646AB601">
    <w:name w:val="67B43C8427CD40369558C875F646AB60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EB1452935A7F4A42B5B2151D158B893F1">
    <w:name w:val="EB1452935A7F4A42B5B2151D158B893F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E883A60E6D224017AA801DECC4DEE4451">
    <w:name w:val="E883A60E6D224017AA801DECC4DEE445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7C68A7BA6164457B8C901C190EF03C341">
    <w:name w:val="7C68A7BA6164457B8C901C190EF03C34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E03776830914521A606F4C7CFBE1F3E1">
    <w:name w:val="1E03776830914521A606F4C7CFBE1F3E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0D0D5D2F46A4D92B8FAC8A6F95120661">
    <w:name w:val="20D0D5D2F46A4D92B8FAC8A6F9512066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EDB6210E524506905331AC3F7AD3281">
    <w:name w:val="6EEDB6210E524506905331AC3F7AD328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F95451F4A24E474FB2B9252E3299ED871">
    <w:name w:val="F95451F4A24E474FB2B9252E3299ED87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423CAA3A24D0441290B8624E90C86CB41">
    <w:name w:val="423CAA3A24D0441290B8624E90C86CB4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52341BF3CFE43AA97CB0EFCC35689261">
    <w:name w:val="D52341BF3CFE43AA97CB0EFCC3568926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4E674B6F54CD4380BC446365774F9C4E1">
    <w:name w:val="4E674B6F54CD4380BC446365774F9C4E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5E568A7779B45D08D9427EFC8A03D231">
    <w:name w:val="35E568A7779B45D08D9427EFC8A03D23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34283B79CEC4E91B12FB78A5F473C691">
    <w:name w:val="A34283B79CEC4E91B12FB78A5F473C69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0FC28D534064AAA9B37E091F85A3B65">
    <w:name w:val="C0FC28D534064AAA9B37E091F85A3B65"/>
    <w:rsid w:val="008A4322"/>
  </w:style>
  <w:style w:type="paragraph" w:customStyle="1" w:styleId="06419F850A5A494685CC70B3EE3012FE">
    <w:name w:val="06419F850A5A494685CC70B3EE3012FE"/>
    <w:rsid w:val="008A4322"/>
  </w:style>
  <w:style w:type="paragraph" w:customStyle="1" w:styleId="1619351E087543D8B4BD9D01F7301C7E">
    <w:name w:val="1619351E087543D8B4BD9D01F7301C7E"/>
    <w:rsid w:val="008A4322"/>
  </w:style>
  <w:style w:type="paragraph" w:customStyle="1" w:styleId="7A1EFAAAF4F94FDAAEBAA08901A482B3">
    <w:name w:val="7A1EFAAAF4F94FDAAEBAA08901A482B3"/>
    <w:rsid w:val="008A4322"/>
  </w:style>
  <w:style w:type="paragraph" w:customStyle="1" w:styleId="5D02C50B9DE547BFAAABCFCBC8734C9115">
    <w:name w:val="5D02C50B9DE547BFAAABCFCBC8734C9115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15">
    <w:name w:val="B5A965E97BFA41E5895A237726A85A5215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13">
    <w:name w:val="F630A34BF39E4A5685471F8E6B2447F713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11">
    <w:name w:val="8BC00EB59B73428C97C7EAB441BE971111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10">
    <w:name w:val="CB87C26A8D78418280A97A24E1741CCE10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10">
    <w:name w:val="1662518A38824608866E7075A6C61F6610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6">
    <w:name w:val="375F6D73A979438AA5584E5155D02D126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5">
    <w:name w:val="F6F87013AE2E4BCD9795152987C10168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5">
    <w:name w:val="80BBE4B5612247A9929A394D910B2367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4">
    <w:name w:val="9DB9C0E8D3DD47AB9D5D79AE48235C68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4">
    <w:name w:val="B0C828AA413945ACBD8430081696646D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4">
    <w:name w:val="6B33320580A94BEC9D8511ECA2F2F9BF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4">
    <w:name w:val="299978DE29B847A3B021C94DCDDEC02B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4">
    <w:name w:val="E7A2C793231946DF9D2BEC6918035977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4">
    <w:name w:val="37C4A5CA59EE49128CC5DF30DA7564E0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4">
    <w:name w:val="D3CC6BFEB49145369B4E11CC44A60914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4">
    <w:name w:val="F393237637D44590AC1E8FDB30B32CA9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4">
    <w:name w:val="E7C0F405D28C4E549A9415F06FD420CD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4">
    <w:name w:val="12FC14B9A93646BF81F2019670F94554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3">
    <w:name w:val="303A8A4C268A42219BB1A92D18263703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3">
    <w:name w:val="8C8C0225A9B74172961CE5491F1DD28F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3">
    <w:name w:val="160F876FC7B9492EAB2C3AF279D079B4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3">
    <w:name w:val="1B696DD005594D7EBC0980E2DECB2D99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1">
    <w:name w:val="C0FC28D534064AAA9B37E091F85A3B65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1">
    <w:name w:val="06419F850A5A494685CC70B3EE3012FE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1">
    <w:name w:val="1619351E087543D8B4BD9D01F7301C7E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1">
    <w:name w:val="7A1EFAAAF4F94FDAAEBAA08901A482B3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3">
    <w:name w:val="2312168339F4400EB597B90ACE7C0023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">
    <w:name w:val="B6B52AB7F40247EFA3D39017AA03765E"/>
    <w:rsid w:val="008A4322"/>
  </w:style>
  <w:style w:type="paragraph" w:customStyle="1" w:styleId="78BA35A7B3B4476C9B80B0F48966F888">
    <w:name w:val="78BA35A7B3B4476C9B80B0F48966F888"/>
    <w:rsid w:val="008A4322"/>
  </w:style>
  <w:style w:type="paragraph" w:customStyle="1" w:styleId="ECB646F0F16D48238B39E28C95AA3896">
    <w:name w:val="ECB646F0F16D48238B39E28C95AA3896"/>
    <w:rsid w:val="008A4322"/>
  </w:style>
  <w:style w:type="paragraph" w:customStyle="1" w:styleId="D11F957BD4044C78B85644D1C1E2EE37">
    <w:name w:val="D11F957BD4044C78B85644D1C1E2EE37"/>
    <w:rsid w:val="008A4322"/>
  </w:style>
  <w:style w:type="paragraph" w:customStyle="1" w:styleId="46756568AFC048D7A57FFEC633970EA2">
    <w:name w:val="46756568AFC048D7A57FFEC633970EA2"/>
    <w:rsid w:val="008A4322"/>
  </w:style>
  <w:style w:type="paragraph" w:customStyle="1" w:styleId="0B1B19D8FD9F4BBF8BD8164D49F2BC1E">
    <w:name w:val="0B1B19D8FD9F4BBF8BD8164D49F2BC1E"/>
    <w:rsid w:val="008A4322"/>
  </w:style>
  <w:style w:type="paragraph" w:customStyle="1" w:styleId="96D957CBA7A1406183B97E949908E502">
    <w:name w:val="96D957CBA7A1406183B97E949908E502"/>
    <w:rsid w:val="008A4322"/>
  </w:style>
  <w:style w:type="paragraph" w:customStyle="1" w:styleId="9FC9F76834A14DB498F38D731E7AF6B7">
    <w:name w:val="9FC9F76834A14DB498F38D731E7AF6B7"/>
    <w:rsid w:val="008A4322"/>
  </w:style>
  <w:style w:type="paragraph" w:customStyle="1" w:styleId="15C5A52E172D44E594CE3A02CB90E691">
    <w:name w:val="15C5A52E172D44E594CE3A02CB90E691"/>
    <w:rsid w:val="008A4322"/>
  </w:style>
  <w:style w:type="paragraph" w:customStyle="1" w:styleId="6B19C961C7DE46F893B90FD79D531A19">
    <w:name w:val="6B19C961C7DE46F893B90FD79D531A19"/>
    <w:rsid w:val="008A4322"/>
  </w:style>
  <w:style w:type="paragraph" w:customStyle="1" w:styleId="19812109F65C4165BFFDE6EBC06A999C">
    <w:name w:val="19812109F65C4165BFFDE6EBC06A999C"/>
    <w:rsid w:val="008A4322"/>
  </w:style>
  <w:style w:type="paragraph" w:customStyle="1" w:styleId="F95BB569E90B4B398CA850D71EF371B1">
    <w:name w:val="F95BB569E90B4B398CA850D71EF371B1"/>
    <w:rsid w:val="008A4322"/>
  </w:style>
  <w:style w:type="paragraph" w:customStyle="1" w:styleId="DEEBF1C2043143BB90B8032BF772941F">
    <w:name w:val="DEEBF1C2043143BB90B8032BF772941F"/>
    <w:rsid w:val="008A4322"/>
  </w:style>
  <w:style w:type="paragraph" w:customStyle="1" w:styleId="118393973D4742989D4FFC4F82024242">
    <w:name w:val="118393973D4742989D4FFC4F82024242"/>
    <w:rsid w:val="008A4322"/>
  </w:style>
  <w:style w:type="paragraph" w:customStyle="1" w:styleId="55EABD1D40204CA4A4FF42AC9A16B56D">
    <w:name w:val="55EABD1D40204CA4A4FF42AC9A16B56D"/>
    <w:rsid w:val="008A4322"/>
  </w:style>
  <w:style w:type="paragraph" w:customStyle="1" w:styleId="9FA3CF7C5A2A4F468D4AAE0FD6BF81E3">
    <w:name w:val="9FA3CF7C5A2A4F468D4AAE0FD6BF81E3"/>
    <w:rsid w:val="008A4322"/>
  </w:style>
  <w:style w:type="paragraph" w:customStyle="1" w:styleId="1FA466FFDA35406B912D9BB0FE19DFB5">
    <w:name w:val="1FA466FFDA35406B912D9BB0FE19DFB5"/>
    <w:rsid w:val="008A4322"/>
  </w:style>
  <w:style w:type="paragraph" w:customStyle="1" w:styleId="2C93FCE119BC44B88209ECAEFB08F092">
    <w:name w:val="2C93FCE119BC44B88209ECAEFB08F092"/>
    <w:rsid w:val="008A4322"/>
  </w:style>
  <w:style w:type="paragraph" w:customStyle="1" w:styleId="6286BC46F0BA4C60BB540492253AE560">
    <w:name w:val="6286BC46F0BA4C60BB540492253AE560"/>
    <w:rsid w:val="008A4322"/>
  </w:style>
  <w:style w:type="paragraph" w:customStyle="1" w:styleId="3217C515A12E48BF8D2C3390DBD0DAC8">
    <w:name w:val="3217C515A12E48BF8D2C3390DBD0DAC8"/>
    <w:rsid w:val="008A4322"/>
  </w:style>
  <w:style w:type="paragraph" w:customStyle="1" w:styleId="EE5E7A0CCFAD4553A9FCF9C3FF19B979">
    <w:name w:val="EE5E7A0CCFAD4553A9FCF9C3FF19B979"/>
    <w:rsid w:val="008A4322"/>
  </w:style>
  <w:style w:type="paragraph" w:customStyle="1" w:styleId="D61EF427BA2C4CA49F109BA786EFDE06">
    <w:name w:val="D61EF427BA2C4CA49F109BA786EFDE06"/>
    <w:rsid w:val="008A4322"/>
  </w:style>
  <w:style w:type="paragraph" w:customStyle="1" w:styleId="23BE8612B48740EA847873366BF1F71B">
    <w:name w:val="23BE8612B48740EA847873366BF1F71B"/>
    <w:rsid w:val="008A4322"/>
  </w:style>
  <w:style w:type="paragraph" w:customStyle="1" w:styleId="6E0DE673AD0544FAAE9D015DFF88C2FC">
    <w:name w:val="6E0DE673AD0544FAAE9D015DFF88C2FC"/>
    <w:rsid w:val="008A4322"/>
  </w:style>
  <w:style w:type="paragraph" w:customStyle="1" w:styleId="CDE13C271D0D4A0BB32A3A11D594B9E9">
    <w:name w:val="CDE13C271D0D4A0BB32A3A11D594B9E9"/>
    <w:rsid w:val="008A4322"/>
  </w:style>
  <w:style w:type="paragraph" w:customStyle="1" w:styleId="C9C92623A8D0468E8310CF191047D37F">
    <w:name w:val="C9C92623A8D0468E8310CF191047D37F"/>
    <w:rsid w:val="008A4322"/>
  </w:style>
  <w:style w:type="paragraph" w:customStyle="1" w:styleId="237C69010E2E4CC39365F0B276009171">
    <w:name w:val="237C69010E2E4CC39365F0B276009171"/>
    <w:rsid w:val="008A4322"/>
  </w:style>
  <w:style w:type="paragraph" w:customStyle="1" w:styleId="EC1CDB98CCE9430B9264B0C3168B00DF">
    <w:name w:val="EC1CDB98CCE9430B9264B0C3168B00DF"/>
    <w:rsid w:val="008A4322"/>
  </w:style>
  <w:style w:type="paragraph" w:customStyle="1" w:styleId="0D4E6E118C7A41AE96C89A57CA2A02DA">
    <w:name w:val="0D4E6E118C7A41AE96C89A57CA2A02DA"/>
    <w:rsid w:val="008A4322"/>
  </w:style>
  <w:style w:type="paragraph" w:customStyle="1" w:styleId="3082F44C5F9C402A968F71114DB8E529">
    <w:name w:val="3082F44C5F9C402A968F71114DB8E529"/>
    <w:rsid w:val="008A4322"/>
  </w:style>
  <w:style w:type="paragraph" w:customStyle="1" w:styleId="A218E155428949459B9132C614831677">
    <w:name w:val="A218E155428949459B9132C614831677"/>
    <w:rsid w:val="008A4322"/>
  </w:style>
  <w:style w:type="paragraph" w:customStyle="1" w:styleId="3CED623BF22D46D2AE99A90B0AC1B8E8">
    <w:name w:val="3CED623BF22D46D2AE99A90B0AC1B8E8"/>
    <w:rsid w:val="008A4322"/>
  </w:style>
  <w:style w:type="paragraph" w:customStyle="1" w:styleId="510C9DB73A0A4CFE951C8A3156F0E9D4">
    <w:name w:val="510C9DB73A0A4CFE951C8A3156F0E9D4"/>
    <w:rsid w:val="008A4322"/>
  </w:style>
  <w:style w:type="paragraph" w:customStyle="1" w:styleId="45FAA718CE674B14985388C3A44AAFB4">
    <w:name w:val="45FAA718CE674B14985388C3A44AAFB4"/>
    <w:rsid w:val="008A4322"/>
  </w:style>
  <w:style w:type="paragraph" w:customStyle="1" w:styleId="5C7FFED129174CB7B27528BF8160DCE0">
    <w:name w:val="5C7FFED129174CB7B27528BF8160DCE0"/>
    <w:rsid w:val="008A4322"/>
  </w:style>
  <w:style w:type="paragraph" w:customStyle="1" w:styleId="110C5A65BBB34C178C1E9C6D596E4C71">
    <w:name w:val="110C5A65BBB34C178C1E9C6D596E4C71"/>
    <w:rsid w:val="008A4322"/>
  </w:style>
  <w:style w:type="paragraph" w:customStyle="1" w:styleId="CC367FAEFD4E47FF90183A9D4918FDCC">
    <w:name w:val="CC367FAEFD4E47FF90183A9D4918FDCC"/>
    <w:rsid w:val="008A4322"/>
  </w:style>
  <w:style w:type="paragraph" w:customStyle="1" w:styleId="BCE1595E78CE4EA88F0B3A65E8E4AFBD">
    <w:name w:val="BCE1595E78CE4EA88F0B3A65E8E4AFBD"/>
    <w:rsid w:val="008A4322"/>
  </w:style>
  <w:style w:type="paragraph" w:customStyle="1" w:styleId="065DF701F58D4D0697B8087EBC8C97AA">
    <w:name w:val="065DF701F58D4D0697B8087EBC8C97AA"/>
    <w:rsid w:val="008A4322"/>
  </w:style>
  <w:style w:type="paragraph" w:customStyle="1" w:styleId="34F1D548678747F1B61180B4408F7F8A">
    <w:name w:val="34F1D548678747F1B61180B4408F7F8A"/>
    <w:rsid w:val="008A4322"/>
  </w:style>
  <w:style w:type="paragraph" w:customStyle="1" w:styleId="DA720AA31A694AC39C8CD8635A6DA992">
    <w:name w:val="DA720AA31A694AC39C8CD8635A6DA992"/>
    <w:rsid w:val="008A4322"/>
  </w:style>
  <w:style w:type="paragraph" w:customStyle="1" w:styleId="1C3CF004C0394ADFB5B0F6381D3C60EA">
    <w:name w:val="1C3CF004C0394ADFB5B0F6381D3C60EA"/>
    <w:rsid w:val="008A4322"/>
  </w:style>
  <w:style w:type="paragraph" w:customStyle="1" w:styleId="6D873755ACB544009EA08E71FE2C96C9">
    <w:name w:val="6D873755ACB544009EA08E71FE2C96C9"/>
    <w:rsid w:val="008A4322"/>
  </w:style>
  <w:style w:type="paragraph" w:customStyle="1" w:styleId="B03070D8CACB4AF4AFFFE0C057D5A541">
    <w:name w:val="B03070D8CACB4AF4AFFFE0C057D5A541"/>
    <w:rsid w:val="008A4322"/>
  </w:style>
  <w:style w:type="paragraph" w:customStyle="1" w:styleId="A454ADDA61CE410589CB55FB88F0FAA7">
    <w:name w:val="A454ADDA61CE410589CB55FB88F0FAA7"/>
    <w:rsid w:val="008A4322"/>
  </w:style>
  <w:style w:type="paragraph" w:customStyle="1" w:styleId="8CF81A88C2FF4BE08F628D82105B89C9">
    <w:name w:val="8CF81A88C2FF4BE08F628D82105B89C9"/>
    <w:rsid w:val="008A4322"/>
  </w:style>
  <w:style w:type="paragraph" w:customStyle="1" w:styleId="070C59FCB89F4C248411E8C940CD63B7">
    <w:name w:val="070C59FCB89F4C248411E8C940CD63B7"/>
    <w:rsid w:val="008A4322"/>
  </w:style>
  <w:style w:type="paragraph" w:customStyle="1" w:styleId="0DE2F3F4E57B406B9602F0889780AF60">
    <w:name w:val="0DE2F3F4E57B406B9602F0889780AF60"/>
    <w:rsid w:val="008A4322"/>
  </w:style>
  <w:style w:type="paragraph" w:customStyle="1" w:styleId="5D02C50B9DE547BFAAABCFCBC8734C9116">
    <w:name w:val="5D02C50B9DE547BFAAABCFCBC8734C9116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16">
    <w:name w:val="B5A965E97BFA41E5895A237726A85A5216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14">
    <w:name w:val="F630A34BF39E4A5685471F8E6B2447F714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12">
    <w:name w:val="8BC00EB59B73428C97C7EAB441BE971112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11">
    <w:name w:val="CB87C26A8D78418280A97A24E1741CCE11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11">
    <w:name w:val="1662518A38824608866E7075A6C61F6611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7">
    <w:name w:val="375F6D73A979438AA5584E5155D02D127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6">
    <w:name w:val="F6F87013AE2E4BCD9795152987C10168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6">
    <w:name w:val="80BBE4B5612247A9929A394D910B2367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5">
    <w:name w:val="9DB9C0E8D3DD47AB9D5D79AE48235C68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5">
    <w:name w:val="B0C828AA413945ACBD8430081696646D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5">
    <w:name w:val="6B33320580A94BEC9D8511ECA2F2F9BF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5">
    <w:name w:val="299978DE29B847A3B021C94DCDDEC02B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5">
    <w:name w:val="E7A2C793231946DF9D2BEC6918035977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5">
    <w:name w:val="37C4A5CA59EE49128CC5DF30DA7564E0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5">
    <w:name w:val="D3CC6BFEB49145369B4E11CC44A60914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5">
    <w:name w:val="F393237637D44590AC1E8FDB30B32CA9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5">
    <w:name w:val="E7C0F405D28C4E549A9415F06FD420CD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5">
    <w:name w:val="12FC14B9A93646BF81F2019670F94554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4">
    <w:name w:val="303A8A4C268A42219BB1A92D18263703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4">
    <w:name w:val="8C8C0225A9B74172961CE5491F1DD28F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4">
    <w:name w:val="160F876FC7B9492EAB2C3AF279D079B4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4">
    <w:name w:val="1B696DD005594D7EBC0980E2DECB2D99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2">
    <w:name w:val="C0FC28D534064AAA9B37E091F85A3B65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2">
    <w:name w:val="06419F850A5A494685CC70B3EE3012FE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2">
    <w:name w:val="1619351E087543D8B4BD9D01F7301C7E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2">
    <w:name w:val="7A1EFAAAF4F94FDAAEBAA08901A482B3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4">
    <w:name w:val="2312168339F4400EB597B90ACE7C0023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1">
    <w:name w:val="B6B52AB7F40247EFA3D39017AA03765E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1">
    <w:name w:val="78BA35A7B3B4476C9B80B0F48966F888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1">
    <w:name w:val="ECB646F0F16D48238B39E28C95AA3896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1">
    <w:name w:val="D11F957BD4044C78B85644D1C1E2EE37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1">
    <w:name w:val="46756568AFC048D7A57FFEC633970EA2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1">
    <w:name w:val="0B1B19D8FD9F4BBF8BD8164D49F2BC1E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1">
    <w:name w:val="96D957CBA7A1406183B97E949908E502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1">
    <w:name w:val="9FC9F76834A14DB498F38D731E7AF6B7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1">
    <w:name w:val="15C5A52E172D44E594CE3A02CB90E691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1">
    <w:name w:val="6B19C961C7DE46F893B90FD79D531A19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1">
    <w:name w:val="19812109F65C4165BFFDE6EBC06A999C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1">
    <w:name w:val="F95BB569E90B4B398CA850D71EF371B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1">
    <w:name w:val="DEEBF1C2043143BB90B8032BF772941F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1">
    <w:name w:val="118393973D4742989D4FFC4F82024242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1">
    <w:name w:val="55EABD1D40204CA4A4FF42AC9A16B56D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1">
    <w:name w:val="9FA3CF7C5A2A4F468D4AAE0FD6BF81E3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1">
    <w:name w:val="1FA466FFDA35406B912D9BB0FE19DFB5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1">
    <w:name w:val="2C93FCE119BC44B88209ECAEFB08F092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1">
    <w:name w:val="6286BC46F0BA4C60BB540492253AE560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1">
    <w:name w:val="3217C515A12E48BF8D2C3390DBD0DAC8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1">
    <w:name w:val="EE5E7A0CCFAD4553A9FCF9C3FF19B979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1">
    <w:name w:val="D61EF427BA2C4CA49F109BA786EFDE06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1">
    <w:name w:val="23BE8612B48740EA847873366BF1F71B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1">
    <w:name w:val="6E0DE673AD0544FAAE9D015DFF88C2FC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1">
    <w:name w:val="CDE13C271D0D4A0BB32A3A11D594B9E9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1">
    <w:name w:val="C9C92623A8D0468E8310CF191047D37F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1">
    <w:name w:val="237C69010E2E4CC39365F0B276009171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1">
    <w:name w:val="EC1CDB98CCE9430B9264B0C3168B00DF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1">
    <w:name w:val="0D4E6E118C7A41AE96C89A57CA2A02DA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1">
    <w:name w:val="3082F44C5F9C402A968F71114DB8E529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1">
    <w:name w:val="A218E155428949459B9132C614831677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1">
    <w:name w:val="3CED623BF22D46D2AE99A90B0AC1B8E8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1">
    <w:name w:val="510C9DB73A0A4CFE951C8A3156F0E9D4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1">
    <w:name w:val="45FAA718CE674B14985388C3A44AAFB4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1">
    <w:name w:val="5C7FFED129174CB7B27528BF8160DCE0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1">
    <w:name w:val="110C5A65BBB34C178C1E9C6D596E4C71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1">
    <w:name w:val="CC367FAEFD4E47FF90183A9D4918FDCC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1">
    <w:name w:val="BCE1595E78CE4EA88F0B3A65E8E4AFBD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1">
    <w:name w:val="065DF701F58D4D0697B8087EBC8C97AA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1">
    <w:name w:val="34F1D548678747F1B61180B4408F7F8A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1">
    <w:name w:val="DA720AA31A694AC39C8CD8635A6DA992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1">
    <w:name w:val="1C3CF004C0394ADFB5B0F6381D3C60EA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1">
    <w:name w:val="6D873755ACB544009EA08E71FE2C96C9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1">
    <w:name w:val="B03070D8CACB4AF4AFFFE0C057D5A54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1">
    <w:name w:val="A454ADDA61CE410589CB55FB88F0FAA7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1">
    <w:name w:val="8CF81A88C2FF4BE08F628D82105B89C9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1">
    <w:name w:val="070C59FCB89F4C248411E8C940CD63B7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DE2F3F4E57B406B9602F0889780AF601">
    <w:name w:val="0DE2F3F4E57B406B9602F0889780AF601"/>
    <w:rsid w:val="008A4322"/>
    <w:pPr>
      <w:tabs>
        <w:tab w:val="left" w:pos="400"/>
      </w:tabs>
      <w:spacing w:before="120" w:after="60" w:line="260" w:lineRule="exact"/>
      <w:ind w:left="400" w:hanging="400"/>
    </w:pPr>
    <w:rPr>
      <w:rFonts w:ascii="Verdana" w:eastAsia="Calibri" w:hAnsi="Verdana" w:cs="Times New Roman"/>
      <w:b/>
      <w:sz w:val="18"/>
      <w:szCs w:val="18"/>
      <w:lang w:eastAsia="en-US"/>
    </w:rPr>
  </w:style>
  <w:style w:type="paragraph" w:customStyle="1" w:styleId="5D02C50B9DE547BFAAABCFCBC8734C9117">
    <w:name w:val="5D02C50B9DE547BFAAABCFCBC8734C9117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17">
    <w:name w:val="B5A965E97BFA41E5895A237726A85A5217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15">
    <w:name w:val="F630A34BF39E4A5685471F8E6B2447F715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13">
    <w:name w:val="8BC00EB59B73428C97C7EAB441BE971113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12">
    <w:name w:val="CB87C26A8D78418280A97A24E1741CCE12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12">
    <w:name w:val="1662518A38824608866E7075A6C61F6612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8">
    <w:name w:val="375F6D73A979438AA5584E5155D02D128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7">
    <w:name w:val="F6F87013AE2E4BCD9795152987C10168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7">
    <w:name w:val="80BBE4B5612247A9929A394D910B2367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6">
    <w:name w:val="9DB9C0E8D3DD47AB9D5D79AE48235C68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6">
    <w:name w:val="B0C828AA413945ACBD8430081696646D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6">
    <w:name w:val="6B33320580A94BEC9D8511ECA2F2F9BF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6">
    <w:name w:val="299978DE29B847A3B021C94DCDDEC02B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6">
    <w:name w:val="E7A2C793231946DF9D2BEC6918035977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6">
    <w:name w:val="37C4A5CA59EE49128CC5DF30DA7564E0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6">
    <w:name w:val="D3CC6BFEB49145369B4E11CC44A60914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6">
    <w:name w:val="F393237637D44590AC1E8FDB30B32CA9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6">
    <w:name w:val="E7C0F405D28C4E549A9415F06FD420CD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6">
    <w:name w:val="12FC14B9A93646BF81F2019670F94554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5">
    <w:name w:val="303A8A4C268A42219BB1A92D18263703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5">
    <w:name w:val="8C8C0225A9B74172961CE5491F1DD28F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5">
    <w:name w:val="160F876FC7B9492EAB2C3AF279D079B4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5">
    <w:name w:val="1B696DD005594D7EBC0980E2DECB2D99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3">
    <w:name w:val="C0FC28D534064AAA9B37E091F85A3B65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3">
    <w:name w:val="06419F850A5A494685CC70B3EE3012FE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3">
    <w:name w:val="1619351E087543D8B4BD9D01F7301C7E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3">
    <w:name w:val="7A1EFAAAF4F94FDAAEBAA08901A482B3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5">
    <w:name w:val="2312168339F4400EB597B90ACE7C0023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2">
    <w:name w:val="B6B52AB7F40247EFA3D39017AA03765E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2">
    <w:name w:val="78BA35A7B3B4476C9B80B0F48966F888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2">
    <w:name w:val="ECB646F0F16D48238B39E28C95AA3896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2">
    <w:name w:val="D11F957BD4044C78B85644D1C1E2EE37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2">
    <w:name w:val="46756568AFC048D7A57FFEC633970EA2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2">
    <w:name w:val="0B1B19D8FD9F4BBF8BD8164D49F2BC1E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2">
    <w:name w:val="96D957CBA7A1406183B97E949908E502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2">
    <w:name w:val="9FC9F76834A14DB498F38D731E7AF6B7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2">
    <w:name w:val="15C5A52E172D44E594CE3A02CB90E691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2">
    <w:name w:val="6B19C961C7DE46F893B90FD79D531A19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2">
    <w:name w:val="19812109F65C4165BFFDE6EBC06A999C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2">
    <w:name w:val="F95BB569E90B4B398CA850D71EF371B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2">
    <w:name w:val="DEEBF1C2043143BB90B8032BF772941F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2">
    <w:name w:val="118393973D4742989D4FFC4F82024242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2">
    <w:name w:val="55EABD1D40204CA4A4FF42AC9A16B56D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2">
    <w:name w:val="9FA3CF7C5A2A4F468D4AAE0FD6BF81E3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2">
    <w:name w:val="1FA466FFDA35406B912D9BB0FE19DFB5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2">
    <w:name w:val="2C93FCE119BC44B88209ECAEFB08F092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2">
    <w:name w:val="6286BC46F0BA4C60BB540492253AE560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2">
    <w:name w:val="3217C515A12E48BF8D2C3390DBD0DAC8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2">
    <w:name w:val="EE5E7A0CCFAD4553A9FCF9C3FF19B979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2">
    <w:name w:val="D61EF427BA2C4CA49F109BA786EFDE06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2">
    <w:name w:val="23BE8612B48740EA847873366BF1F71B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2">
    <w:name w:val="6E0DE673AD0544FAAE9D015DFF88C2FC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2">
    <w:name w:val="CDE13C271D0D4A0BB32A3A11D594B9E9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2">
    <w:name w:val="C9C92623A8D0468E8310CF191047D37F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2">
    <w:name w:val="237C69010E2E4CC39365F0B276009171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2">
    <w:name w:val="EC1CDB98CCE9430B9264B0C3168B00DF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2">
    <w:name w:val="0D4E6E118C7A41AE96C89A57CA2A02DA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2">
    <w:name w:val="3082F44C5F9C402A968F71114DB8E529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2">
    <w:name w:val="A218E155428949459B9132C614831677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2">
    <w:name w:val="3CED623BF22D46D2AE99A90B0AC1B8E8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2">
    <w:name w:val="510C9DB73A0A4CFE951C8A3156F0E9D4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2">
    <w:name w:val="45FAA718CE674B14985388C3A44AAFB4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2">
    <w:name w:val="5C7FFED129174CB7B27528BF8160DCE0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2">
    <w:name w:val="110C5A65BBB34C178C1E9C6D596E4C71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2">
    <w:name w:val="CC367FAEFD4E47FF90183A9D4918FDCC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2">
    <w:name w:val="BCE1595E78CE4EA88F0B3A65E8E4AFBD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2">
    <w:name w:val="065DF701F58D4D0697B8087EBC8C97AA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2">
    <w:name w:val="34F1D548678747F1B61180B4408F7F8A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2">
    <w:name w:val="DA720AA31A694AC39C8CD8635A6DA992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2">
    <w:name w:val="1C3CF004C0394ADFB5B0F6381D3C60EA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2">
    <w:name w:val="6D873755ACB544009EA08E71FE2C96C9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2">
    <w:name w:val="B03070D8CACB4AF4AFFFE0C057D5A54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2">
    <w:name w:val="A454ADDA61CE410589CB55FB88F0FAA7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2">
    <w:name w:val="8CF81A88C2FF4BE08F628D82105B89C9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2">
    <w:name w:val="070C59FCB89F4C248411E8C940CD63B7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DE2F3F4E57B406B9602F0889780AF602">
    <w:name w:val="0DE2F3F4E57B406B9602F0889780AF602"/>
    <w:rsid w:val="008A4322"/>
    <w:pPr>
      <w:tabs>
        <w:tab w:val="left" w:pos="400"/>
      </w:tabs>
      <w:spacing w:before="120" w:after="60" w:line="260" w:lineRule="exact"/>
      <w:ind w:left="400" w:hanging="400"/>
    </w:pPr>
    <w:rPr>
      <w:rFonts w:ascii="Verdana" w:eastAsia="Calibri" w:hAnsi="Verdana" w:cs="Times New Roman"/>
      <w:b/>
      <w:sz w:val="18"/>
      <w:szCs w:val="18"/>
      <w:lang w:eastAsia="en-US"/>
    </w:rPr>
  </w:style>
  <w:style w:type="paragraph" w:customStyle="1" w:styleId="D1A1C5A19B004FB5BCAC5A89D1B182B7">
    <w:name w:val="D1A1C5A19B004FB5BCAC5A89D1B182B7"/>
    <w:rsid w:val="008A4322"/>
  </w:style>
  <w:style w:type="paragraph" w:customStyle="1" w:styleId="D366D5AB281B43BF9DF62346D8686202">
    <w:name w:val="D366D5AB281B43BF9DF62346D8686202"/>
    <w:rsid w:val="008A4322"/>
  </w:style>
  <w:style w:type="paragraph" w:customStyle="1" w:styleId="788911B1BE6F4ABEA14D48D3B1A1DAA3">
    <w:name w:val="788911B1BE6F4ABEA14D48D3B1A1DAA3"/>
    <w:rsid w:val="008A4322"/>
  </w:style>
  <w:style w:type="paragraph" w:customStyle="1" w:styleId="53C631C8BC3A46EE8898BB0432BFC9B7">
    <w:name w:val="53C631C8BC3A46EE8898BB0432BFC9B7"/>
    <w:rsid w:val="008A4322"/>
  </w:style>
  <w:style w:type="paragraph" w:customStyle="1" w:styleId="82F586C5536B4755ADC192FD1C87E79E">
    <w:name w:val="82F586C5536B4755ADC192FD1C87E79E"/>
    <w:rsid w:val="008A4322"/>
  </w:style>
  <w:style w:type="paragraph" w:customStyle="1" w:styleId="3AECBECF94614AC2B7088F6FAEEEB8BF">
    <w:name w:val="3AECBECF94614AC2B7088F6FAEEEB8BF"/>
    <w:rsid w:val="008A4322"/>
  </w:style>
  <w:style w:type="paragraph" w:customStyle="1" w:styleId="4F951FEC16FF40A6AFBC584A334B1751">
    <w:name w:val="4F951FEC16FF40A6AFBC584A334B1751"/>
    <w:rsid w:val="008A4322"/>
  </w:style>
  <w:style w:type="paragraph" w:customStyle="1" w:styleId="DE44C81177D74C5DA1CB081912A3A558">
    <w:name w:val="DE44C81177D74C5DA1CB081912A3A558"/>
    <w:rsid w:val="008A4322"/>
  </w:style>
  <w:style w:type="paragraph" w:customStyle="1" w:styleId="EEAFAA4391814B7787C2D56E3FB2E68A">
    <w:name w:val="EEAFAA4391814B7787C2D56E3FB2E68A"/>
    <w:rsid w:val="008A4322"/>
  </w:style>
  <w:style w:type="paragraph" w:customStyle="1" w:styleId="685AC895004E49D9937017BA0FFECD9D">
    <w:name w:val="685AC895004E49D9937017BA0FFECD9D"/>
    <w:rsid w:val="008A4322"/>
  </w:style>
  <w:style w:type="paragraph" w:customStyle="1" w:styleId="D80C670399D74523AC1989DB0EB23742">
    <w:name w:val="D80C670399D74523AC1989DB0EB23742"/>
    <w:rsid w:val="008A4322"/>
  </w:style>
  <w:style w:type="paragraph" w:customStyle="1" w:styleId="AE469E62AE6D46EAAB2125F5F51F4D68">
    <w:name w:val="AE469E62AE6D46EAAB2125F5F51F4D68"/>
    <w:rsid w:val="008A4322"/>
  </w:style>
  <w:style w:type="paragraph" w:customStyle="1" w:styleId="48F0089FD94B486487BC7C3DB390BC86">
    <w:name w:val="48F0089FD94B486487BC7C3DB390BC86"/>
    <w:rsid w:val="008A4322"/>
  </w:style>
  <w:style w:type="paragraph" w:customStyle="1" w:styleId="D68AA79331AA4A0082E7055CCD04ED3D">
    <w:name w:val="D68AA79331AA4A0082E7055CCD04ED3D"/>
    <w:rsid w:val="008A4322"/>
  </w:style>
  <w:style w:type="paragraph" w:customStyle="1" w:styleId="446B1F0CAB0749E0A90EA27C8712C3DE">
    <w:name w:val="446B1F0CAB0749E0A90EA27C8712C3DE"/>
    <w:rsid w:val="008A4322"/>
  </w:style>
  <w:style w:type="paragraph" w:customStyle="1" w:styleId="D485DF2EB4184A75BA206048F023C8D5">
    <w:name w:val="D485DF2EB4184A75BA206048F023C8D5"/>
    <w:rsid w:val="008A4322"/>
  </w:style>
  <w:style w:type="paragraph" w:customStyle="1" w:styleId="58311B8E665C4D8591DC428E35D01A65">
    <w:name w:val="58311B8E665C4D8591DC428E35D01A65"/>
    <w:rsid w:val="008A4322"/>
  </w:style>
  <w:style w:type="paragraph" w:customStyle="1" w:styleId="5D02C50B9DE547BFAAABCFCBC8734C9118">
    <w:name w:val="5D02C50B9DE547BFAAABCFCBC8734C9118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18">
    <w:name w:val="B5A965E97BFA41E5895A237726A85A5218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16">
    <w:name w:val="F630A34BF39E4A5685471F8E6B2447F716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14">
    <w:name w:val="8BC00EB59B73428C97C7EAB441BE971114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13">
    <w:name w:val="CB87C26A8D78418280A97A24E1741CCE13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13">
    <w:name w:val="1662518A38824608866E7075A6C61F6613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9">
    <w:name w:val="375F6D73A979438AA5584E5155D02D129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8">
    <w:name w:val="F6F87013AE2E4BCD9795152987C10168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8">
    <w:name w:val="80BBE4B5612247A9929A394D910B2367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7">
    <w:name w:val="9DB9C0E8D3DD47AB9D5D79AE48235C68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7">
    <w:name w:val="B0C828AA413945ACBD8430081696646D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7">
    <w:name w:val="6B33320580A94BEC9D8511ECA2F2F9BF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7">
    <w:name w:val="299978DE29B847A3B021C94DCDDEC02B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7">
    <w:name w:val="E7A2C793231946DF9D2BEC6918035977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7">
    <w:name w:val="37C4A5CA59EE49128CC5DF30DA7564E0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7">
    <w:name w:val="D3CC6BFEB49145369B4E11CC44A60914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7">
    <w:name w:val="F393237637D44590AC1E8FDB30B32CA9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7">
    <w:name w:val="E7C0F405D28C4E549A9415F06FD420CD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7">
    <w:name w:val="12FC14B9A93646BF81F2019670F94554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6">
    <w:name w:val="303A8A4C268A42219BB1A92D18263703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6">
    <w:name w:val="8C8C0225A9B74172961CE5491F1DD28F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6">
    <w:name w:val="160F876FC7B9492EAB2C3AF279D079B4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6">
    <w:name w:val="1B696DD005594D7EBC0980E2DECB2D99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4">
    <w:name w:val="C0FC28D534064AAA9B37E091F85A3B65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4">
    <w:name w:val="06419F850A5A494685CC70B3EE3012FE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4">
    <w:name w:val="1619351E087543D8B4BD9D01F7301C7E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4">
    <w:name w:val="7A1EFAAAF4F94FDAAEBAA08901A482B3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6">
    <w:name w:val="2312168339F4400EB597B90ACE7C0023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3">
    <w:name w:val="B6B52AB7F40247EFA3D39017AA03765E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3">
    <w:name w:val="78BA35A7B3B4476C9B80B0F48966F888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3">
    <w:name w:val="ECB646F0F16D48238B39E28C95AA3896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3">
    <w:name w:val="D11F957BD4044C78B85644D1C1E2EE37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3">
    <w:name w:val="46756568AFC048D7A57FFEC633970EA2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3">
    <w:name w:val="0B1B19D8FD9F4BBF8BD8164D49F2BC1E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3">
    <w:name w:val="96D957CBA7A1406183B97E949908E502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3">
    <w:name w:val="9FC9F76834A14DB498F38D731E7AF6B7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3">
    <w:name w:val="15C5A52E172D44E594CE3A02CB90E691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3">
    <w:name w:val="6B19C961C7DE46F893B90FD79D531A19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3">
    <w:name w:val="19812109F65C4165BFFDE6EBC06A999C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3">
    <w:name w:val="F95BB569E90B4B398CA850D71EF371B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3">
    <w:name w:val="DEEBF1C2043143BB90B8032BF772941F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3">
    <w:name w:val="118393973D4742989D4FFC4F82024242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3">
    <w:name w:val="55EABD1D40204CA4A4FF42AC9A16B56D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3">
    <w:name w:val="9FA3CF7C5A2A4F468D4AAE0FD6BF81E3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3">
    <w:name w:val="1FA466FFDA35406B912D9BB0FE19DFB5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3">
    <w:name w:val="2C93FCE119BC44B88209ECAEFB08F092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3">
    <w:name w:val="6286BC46F0BA4C60BB540492253AE560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3">
    <w:name w:val="3217C515A12E48BF8D2C3390DBD0DAC8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3">
    <w:name w:val="EE5E7A0CCFAD4553A9FCF9C3FF19B979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3">
    <w:name w:val="D61EF427BA2C4CA49F109BA786EFDE06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3">
    <w:name w:val="23BE8612B48740EA847873366BF1F71B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3">
    <w:name w:val="6E0DE673AD0544FAAE9D015DFF88C2FC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3">
    <w:name w:val="CDE13C271D0D4A0BB32A3A11D594B9E9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3">
    <w:name w:val="C9C92623A8D0468E8310CF191047D37F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3">
    <w:name w:val="237C69010E2E4CC39365F0B276009171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3">
    <w:name w:val="EC1CDB98CCE9430B9264B0C3168B00DF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3">
    <w:name w:val="0D4E6E118C7A41AE96C89A57CA2A02DA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3">
    <w:name w:val="3082F44C5F9C402A968F71114DB8E529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3">
    <w:name w:val="A218E155428949459B9132C614831677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3">
    <w:name w:val="3CED623BF22D46D2AE99A90B0AC1B8E8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3">
    <w:name w:val="510C9DB73A0A4CFE951C8A3156F0E9D4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3">
    <w:name w:val="45FAA718CE674B14985388C3A44AAFB4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3">
    <w:name w:val="5C7FFED129174CB7B27528BF8160DCE0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3">
    <w:name w:val="110C5A65BBB34C178C1E9C6D596E4C71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3">
    <w:name w:val="CC367FAEFD4E47FF90183A9D4918FDCC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3">
    <w:name w:val="BCE1595E78CE4EA88F0B3A65E8E4AFBD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3">
    <w:name w:val="065DF701F58D4D0697B8087EBC8C97AA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3">
    <w:name w:val="34F1D548678747F1B61180B4408F7F8A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3">
    <w:name w:val="DA720AA31A694AC39C8CD8635A6DA992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3">
    <w:name w:val="1C3CF004C0394ADFB5B0F6381D3C60EA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3">
    <w:name w:val="6D873755ACB544009EA08E71FE2C96C9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3">
    <w:name w:val="B03070D8CACB4AF4AFFFE0C057D5A54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3">
    <w:name w:val="A454ADDA61CE410589CB55FB88F0FAA7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3">
    <w:name w:val="8CF81A88C2FF4BE08F628D82105B89C9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3">
    <w:name w:val="070C59FCB89F4C248411E8C940CD63B7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1">
    <w:name w:val="D1A1C5A19B004FB5BCAC5A89D1B182B7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1">
    <w:name w:val="D366D5AB281B43BF9DF62346D8686202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1">
    <w:name w:val="53C631C8BC3A46EE8898BB0432BFC9B7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1">
    <w:name w:val="82F586C5536B4755ADC192FD1C87E79E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1">
    <w:name w:val="4F951FEC16FF40A6AFBC584A334B175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1">
    <w:name w:val="DE44C81177D74C5DA1CB081912A3A558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1">
    <w:name w:val="685AC895004E49D9937017BA0FFECD9D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1">
    <w:name w:val="D80C670399D74523AC1989DB0EB23742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1">
    <w:name w:val="48F0089FD94B486487BC7C3DB390BC86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1">
    <w:name w:val="D68AA79331AA4A0082E7055CCD04ED3D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1">
    <w:name w:val="D485DF2EB4184A75BA206048F023C8D5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1">
    <w:name w:val="58311B8E665C4D8591DC428E35D01A65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164069842CB42AE8F7CFC6E440656EC">
    <w:name w:val="3164069842CB42AE8F7CFC6E440656EC"/>
    <w:rsid w:val="008A4322"/>
  </w:style>
  <w:style w:type="paragraph" w:customStyle="1" w:styleId="112F590EB5954EDF8CCDD0B6ECD35E6E">
    <w:name w:val="112F590EB5954EDF8CCDD0B6ECD35E6E"/>
    <w:rsid w:val="008A4322"/>
  </w:style>
  <w:style w:type="paragraph" w:customStyle="1" w:styleId="5D02C50B9DE547BFAAABCFCBC8734C9119">
    <w:name w:val="5D02C50B9DE547BFAAABCFCBC8734C9119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19">
    <w:name w:val="B5A965E97BFA41E5895A237726A85A5219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17">
    <w:name w:val="F630A34BF39E4A5685471F8E6B2447F717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15">
    <w:name w:val="8BC00EB59B73428C97C7EAB441BE971115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14">
    <w:name w:val="CB87C26A8D78418280A97A24E1741CCE14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14">
    <w:name w:val="1662518A38824608866E7075A6C61F6614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10">
    <w:name w:val="375F6D73A979438AA5584E5155D02D1210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9">
    <w:name w:val="F6F87013AE2E4BCD9795152987C10168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9">
    <w:name w:val="80BBE4B5612247A9929A394D910B2367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8">
    <w:name w:val="9DB9C0E8D3DD47AB9D5D79AE48235C68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8">
    <w:name w:val="B0C828AA413945ACBD8430081696646D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8">
    <w:name w:val="6B33320580A94BEC9D8511ECA2F2F9BF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8">
    <w:name w:val="299978DE29B847A3B021C94DCDDEC02B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8">
    <w:name w:val="E7A2C793231946DF9D2BEC6918035977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8">
    <w:name w:val="37C4A5CA59EE49128CC5DF30DA7564E0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8">
    <w:name w:val="D3CC6BFEB49145369B4E11CC44A60914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8">
    <w:name w:val="F393237637D44590AC1E8FDB30B32CA9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8">
    <w:name w:val="E7C0F405D28C4E549A9415F06FD420CD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8">
    <w:name w:val="12FC14B9A93646BF81F2019670F94554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7">
    <w:name w:val="303A8A4C268A42219BB1A92D18263703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7">
    <w:name w:val="8C8C0225A9B74172961CE5491F1DD28F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7">
    <w:name w:val="160F876FC7B9492EAB2C3AF279D079B4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7">
    <w:name w:val="1B696DD005594D7EBC0980E2DECB2D99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5">
    <w:name w:val="C0FC28D534064AAA9B37E091F85A3B65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5">
    <w:name w:val="06419F850A5A494685CC70B3EE3012FE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5">
    <w:name w:val="1619351E087543D8B4BD9D01F7301C7E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5">
    <w:name w:val="7A1EFAAAF4F94FDAAEBAA08901A482B3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7">
    <w:name w:val="2312168339F4400EB597B90ACE7C00237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4">
    <w:name w:val="B6B52AB7F40247EFA3D39017AA03765E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4">
    <w:name w:val="78BA35A7B3B4476C9B80B0F48966F888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4">
    <w:name w:val="ECB646F0F16D48238B39E28C95AA3896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4">
    <w:name w:val="D11F957BD4044C78B85644D1C1E2EE37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4">
    <w:name w:val="46756568AFC048D7A57FFEC633970EA2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4">
    <w:name w:val="0B1B19D8FD9F4BBF8BD8164D49F2BC1E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4">
    <w:name w:val="96D957CBA7A1406183B97E949908E502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4">
    <w:name w:val="9FC9F76834A14DB498F38D731E7AF6B7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4">
    <w:name w:val="15C5A52E172D44E594CE3A02CB90E691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4">
    <w:name w:val="6B19C961C7DE46F893B90FD79D531A19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4">
    <w:name w:val="19812109F65C4165BFFDE6EBC06A999C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4">
    <w:name w:val="F95BB569E90B4B398CA850D71EF371B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4">
    <w:name w:val="DEEBF1C2043143BB90B8032BF772941F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4">
    <w:name w:val="118393973D4742989D4FFC4F82024242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4">
    <w:name w:val="55EABD1D40204CA4A4FF42AC9A16B56D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4">
    <w:name w:val="9FA3CF7C5A2A4F468D4AAE0FD6BF81E3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4">
    <w:name w:val="1FA466FFDA35406B912D9BB0FE19DFB5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4">
    <w:name w:val="2C93FCE119BC44B88209ECAEFB08F092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4">
    <w:name w:val="6286BC46F0BA4C60BB540492253AE560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4">
    <w:name w:val="3217C515A12E48BF8D2C3390DBD0DAC8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4">
    <w:name w:val="EE5E7A0CCFAD4553A9FCF9C3FF19B979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4">
    <w:name w:val="D61EF427BA2C4CA49F109BA786EFDE06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4">
    <w:name w:val="23BE8612B48740EA847873366BF1F71B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4">
    <w:name w:val="6E0DE673AD0544FAAE9D015DFF88C2FC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4">
    <w:name w:val="CDE13C271D0D4A0BB32A3A11D594B9E9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4">
    <w:name w:val="C9C92623A8D0468E8310CF191047D37F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4">
    <w:name w:val="237C69010E2E4CC39365F0B276009171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4">
    <w:name w:val="EC1CDB98CCE9430B9264B0C3168B00DF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4">
    <w:name w:val="0D4E6E118C7A41AE96C89A57CA2A02DA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4">
    <w:name w:val="3082F44C5F9C402A968F71114DB8E529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4">
    <w:name w:val="A218E155428949459B9132C614831677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4">
    <w:name w:val="3CED623BF22D46D2AE99A90B0AC1B8E8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4">
    <w:name w:val="510C9DB73A0A4CFE951C8A3156F0E9D4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4">
    <w:name w:val="45FAA718CE674B14985388C3A44AAFB4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4">
    <w:name w:val="5C7FFED129174CB7B27528BF8160DCE0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4">
    <w:name w:val="110C5A65BBB34C178C1E9C6D596E4C71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4">
    <w:name w:val="CC367FAEFD4E47FF90183A9D4918FDCC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4">
    <w:name w:val="BCE1595E78CE4EA88F0B3A65E8E4AFBD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4">
    <w:name w:val="065DF701F58D4D0697B8087EBC8C97AA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4">
    <w:name w:val="34F1D548678747F1B61180B4408F7F8A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4">
    <w:name w:val="DA720AA31A694AC39C8CD8635A6DA992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4">
    <w:name w:val="1C3CF004C0394ADFB5B0F6381D3C60EA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4">
    <w:name w:val="6D873755ACB544009EA08E71FE2C96C9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4">
    <w:name w:val="B03070D8CACB4AF4AFFFE0C057D5A54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4">
    <w:name w:val="A454ADDA61CE410589CB55FB88F0FAA7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4">
    <w:name w:val="8CF81A88C2FF4BE08F628D82105B89C9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4">
    <w:name w:val="070C59FCB89F4C248411E8C940CD63B7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2">
    <w:name w:val="D1A1C5A19B004FB5BCAC5A89D1B182B7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2">
    <w:name w:val="D366D5AB281B43BF9DF62346D8686202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2">
    <w:name w:val="53C631C8BC3A46EE8898BB0432BFC9B7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2">
    <w:name w:val="82F586C5536B4755ADC192FD1C87E79E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2">
    <w:name w:val="4F951FEC16FF40A6AFBC584A334B175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2">
    <w:name w:val="DE44C81177D74C5DA1CB081912A3A558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2">
    <w:name w:val="685AC895004E49D9937017BA0FFECD9D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2">
    <w:name w:val="D80C670399D74523AC1989DB0EB23742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2">
    <w:name w:val="48F0089FD94B486487BC7C3DB390BC86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2">
    <w:name w:val="D68AA79331AA4A0082E7055CCD04ED3D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2">
    <w:name w:val="D485DF2EB4184A75BA206048F023C8D5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2">
    <w:name w:val="58311B8E665C4D8591DC428E35D01A65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164069842CB42AE8F7CFC6E440656EC1">
    <w:name w:val="3164069842CB42AE8F7CFC6E440656EC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2F590EB5954EDF8CCDD0B6ECD35E6E1">
    <w:name w:val="112F590EB5954EDF8CCDD0B6ECD35E6E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8383CD4505C4A13A800350D472D3BBF">
    <w:name w:val="48383CD4505C4A13A800350D472D3BBF"/>
    <w:rsid w:val="008A4322"/>
  </w:style>
  <w:style w:type="paragraph" w:customStyle="1" w:styleId="75C8CF93A8CE4617864DF0A0C40CFD59">
    <w:name w:val="75C8CF93A8CE4617864DF0A0C40CFD59"/>
    <w:rsid w:val="008A4322"/>
  </w:style>
  <w:style w:type="paragraph" w:customStyle="1" w:styleId="9FB31BF307D143058B4B3BF5464A609B">
    <w:name w:val="9FB31BF307D143058B4B3BF5464A609B"/>
    <w:rsid w:val="008A4322"/>
  </w:style>
  <w:style w:type="paragraph" w:customStyle="1" w:styleId="0FA1DC85AF894D9F901EB67644A81220">
    <w:name w:val="0FA1DC85AF894D9F901EB67644A81220"/>
    <w:rsid w:val="008A4322"/>
  </w:style>
  <w:style w:type="paragraph" w:customStyle="1" w:styleId="6FBE73AFC1F249B49BD178CDBE0FE4D6">
    <w:name w:val="6FBE73AFC1F249B49BD178CDBE0FE4D6"/>
    <w:rsid w:val="008A4322"/>
  </w:style>
  <w:style w:type="paragraph" w:customStyle="1" w:styleId="B603FC3ABDD24339BFC288C9F8E9E943">
    <w:name w:val="B603FC3ABDD24339BFC288C9F8E9E943"/>
    <w:rsid w:val="008A4322"/>
  </w:style>
  <w:style w:type="paragraph" w:customStyle="1" w:styleId="6C84F908F7AF4DA2A6534DA6A4702217">
    <w:name w:val="6C84F908F7AF4DA2A6534DA6A4702217"/>
    <w:rsid w:val="008A4322"/>
  </w:style>
  <w:style w:type="paragraph" w:customStyle="1" w:styleId="4C9D768A8BC84D5EBAA9E59AC8B611A1">
    <w:name w:val="4C9D768A8BC84D5EBAA9E59AC8B611A1"/>
    <w:rsid w:val="008A4322"/>
  </w:style>
  <w:style w:type="paragraph" w:customStyle="1" w:styleId="5D02C50B9DE547BFAAABCFCBC8734C9120">
    <w:name w:val="5D02C50B9DE547BFAAABCFCBC8734C9120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20">
    <w:name w:val="B5A965E97BFA41E5895A237726A85A5220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18">
    <w:name w:val="F630A34BF39E4A5685471F8E6B2447F718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16">
    <w:name w:val="8BC00EB59B73428C97C7EAB441BE971116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15">
    <w:name w:val="CB87C26A8D78418280A97A24E1741CCE15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15">
    <w:name w:val="1662518A38824608866E7075A6C61F6615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11">
    <w:name w:val="375F6D73A979438AA5584E5155D02D1211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10">
    <w:name w:val="F6F87013AE2E4BCD9795152987C10168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10">
    <w:name w:val="80BBE4B5612247A9929A394D910B2367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9">
    <w:name w:val="9DB9C0E8D3DD47AB9D5D79AE48235C68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9">
    <w:name w:val="B0C828AA413945ACBD8430081696646D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9">
    <w:name w:val="6B33320580A94BEC9D8511ECA2F2F9BF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9">
    <w:name w:val="299978DE29B847A3B021C94DCDDEC02B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9">
    <w:name w:val="E7A2C793231946DF9D2BEC6918035977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9">
    <w:name w:val="37C4A5CA59EE49128CC5DF30DA7564E0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9">
    <w:name w:val="D3CC6BFEB49145369B4E11CC44A60914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9">
    <w:name w:val="F393237637D44590AC1E8FDB30B32CA9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9">
    <w:name w:val="E7C0F405D28C4E549A9415F06FD420CD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9">
    <w:name w:val="12FC14B9A93646BF81F2019670F94554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8">
    <w:name w:val="303A8A4C268A42219BB1A92D18263703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8">
    <w:name w:val="8C8C0225A9B74172961CE5491F1DD28F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8">
    <w:name w:val="160F876FC7B9492EAB2C3AF279D079B4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8">
    <w:name w:val="1B696DD005594D7EBC0980E2DECB2D99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6">
    <w:name w:val="C0FC28D534064AAA9B37E091F85A3B65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6">
    <w:name w:val="06419F850A5A494685CC70B3EE3012FE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6">
    <w:name w:val="1619351E087543D8B4BD9D01F7301C7E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6">
    <w:name w:val="7A1EFAAAF4F94FDAAEBAA08901A482B3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8">
    <w:name w:val="2312168339F4400EB597B90ACE7C00238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5">
    <w:name w:val="B6B52AB7F40247EFA3D39017AA03765E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5">
    <w:name w:val="78BA35A7B3B4476C9B80B0F48966F888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5">
    <w:name w:val="ECB646F0F16D48238B39E28C95AA3896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5">
    <w:name w:val="D11F957BD4044C78B85644D1C1E2EE37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5">
    <w:name w:val="46756568AFC048D7A57FFEC633970EA2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5">
    <w:name w:val="0B1B19D8FD9F4BBF8BD8164D49F2BC1E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5">
    <w:name w:val="96D957CBA7A1406183B97E949908E502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5">
    <w:name w:val="9FC9F76834A14DB498F38D731E7AF6B7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5">
    <w:name w:val="15C5A52E172D44E594CE3A02CB90E691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5">
    <w:name w:val="6B19C961C7DE46F893B90FD79D531A19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5">
    <w:name w:val="19812109F65C4165BFFDE6EBC06A999C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5">
    <w:name w:val="F95BB569E90B4B398CA850D71EF371B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5">
    <w:name w:val="DEEBF1C2043143BB90B8032BF772941F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5">
    <w:name w:val="118393973D4742989D4FFC4F82024242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5">
    <w:name w:val="55EABD1D40204CA4A4FF42AC9A16B56D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5">
    <w:name w:val="9FA3CF7C5A2A4F468D4AAE0FD6BF81E3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5">
    <w:name w:val="1FA466FFDA35406B912D9BB0FE19DFB5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5">
    <w:name w:val="2C93FCE119BC44B88209ECAEFB08F092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5">
    <w:name w:val="6286BC46F0BA4C60BB540492253AE560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5">
    <w:name w:val="3217C515A12E48BF8D2C3390DBD0DAC8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5">
    <w:name w:val="EE5E7A0CCFAD4553A9FCF9C3FF19B979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5">
    <w:name w:val="D61EF427BA2C4CA49F109BA786EFDE06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5">
    <w:name w:val="23BE8612B48740EA847873366BF1F71B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5">
    <w:name w:val="6E0DE673AD0544FAAE9D015DFF88C2FC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5">
    <w:name w:val="CDE13C271D0D4A0BB32A3A11D594B9E9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5">
    <w:name w:val="C9C92623A8D0468E8310CF191047D37F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5">
    <w:name w:val="237C69010E2E4CC39365F0B276009171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5">
    <w:name w:val="EC1CDB98CCE9430B9264B0C3168B00DF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5">
    <w:name w:val="0D4E6E118C7A41AE96C89A57CA2A02DA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5">
    <w:name w:val="3082F44C5F9C402A968F71114DB8E529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5">
    <w:name w:val="A218E155428949459B9132C614831677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5">
    <w:name w:val="3CED623BF22D46D2AE99A90B0AC1B8E8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5">
    <w:name w:val="510C9DB73A0A4CFE951C8A3156F0E9D4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5">
    <w:name w:val="45FAA718CE674B14985388C3A44AAFB4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5">
    <w:name w:val="5C7FFED129174CB7B27528BF8160DCE0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5">
    <w:name w:val="110C5A65BBB34C178C1E9C6D596E4C71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5">
    <w:name w:val="CC367FAEFD4E47FF90183A9D4918FDCC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5">
    <w:name w:val="BCE1595E78CE4EA88F0B3A65E8E4AFBD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5">
    <w:name w:val="065DF701F58D4D0697B8087EBC8C97AA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5">
    <w:name w:val="34F1D548678747F1B61180B4408F7F8A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5">
    <w:name w:val="DA720AA31A694AC39C8CD8635A6DA992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5">
    <w:name w:val="1C3CF004C0394ADFB5B0F6381D3C60EA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5">
    <w:name w:val="6D873755ACB544009EA08E71FE2C96C9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5">
    <w:name w:val="B03070D8CACB4AF4AFFFE0C057D5A54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5">
    <w:name w:val="A454ADDA61CE410589CB55FB88F0FAA7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5">
    <w:name w:val="8CF81A88C2FF4BE08F628D82105B89C9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5">
    <w:name w:val="070C59FCB89F4C248411E8C940CD63B7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3">
    <w:name w:val="D1A1C5A19B004FB5BCAC5A89D1B182B7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3">
    <w:name w:val="D366D5AB281B43BF9DF62346D8686202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3">
    <w:name w:val="53C631C8BC3A46EE8898BB0432BFC9B7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3">
    <w:name w:val="82F586C5536B4755ADC192FD1C87E79E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3">
    <w:name w:val="4F951FEC16FF40A6AFBC584A334B175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3">
    <w:name w:val="DE44C81177D74C5DA1CB081912A3A558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3">
    <w:name w:val="685AC895004E49D9937017BA0FFECD9D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3">
    <w:name w:val="D80C670399D74523AC1989DB0EB23742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3">
    <w:name w:val="48F0089FD94B486487BC7C3DB390BC86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3">
    <w:name w:val="D68AA79331AA4A0082E7055CCD04ED3D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3">
    <w:name w:val="D485DF2EB4184A75BA206048F023C8D5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3">
    <w:name w:val="58311B8E665C4D8591DC428E35D01A65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6FBE73AFC1F249B49BD178CDBE0FE4D61">
    <w:name w:val="6FBE73AFC1F249B49BD178CDBE0FE4D6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1">
    <w:name w:val="B603FC3ABDD24339BFC288C9F8E9E943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1">
    <w:name w:val="6C84F908F7AF4DA2A6534DA6A4702217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1">
    <w:name w:val="4C9D768A8BC84D5EBAA9E59AC8B611A1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164069842CB42AE8F7CFC6E440656EC2">
    <w:name w:val="3164069842CB42AE8F7CFC6E440656EC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2F590EB5954EDF8CCDD0B6ECD35E6E2">
    <w:name w:val="112F590EB5954EDF8CCDD0B6ECD35E6E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FB31BF307D143058B4B3BF5464A609B1">
    <w:name w:val="9FB31BF307D143058B4B3BF5464A609B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0FA1DC85AF894D9F901EB67644A812201">
    <w:name w:val="0FA1DC85AF894D9F901EB67644A81220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D02C50B9DE547BFAAABCFCBC8734C9121">
    <w:name w:val="5D02C50B9DE547BFAAABCFCBC8734C9121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21">
    <w:name w:val="B5A965E97BFA41E5895A237726A85A5221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19">
    <w:name w:val="F630A34BF39E4A5685471F8E6B2447F719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17">
    <w:name w:val="8BC00EB59B73428C97C7EAB441BE971117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16">
    <w:name w:val="CB87C26A8D78418280A97A24E1741CCE16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16">
    <w:name w:val="1662518A38824608866E7075A6C61F6616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12">
    <w:name w:val="375F6D73A979438AA5584E5155D02D1212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11">
    <w:name w:val="F6F87013AE2E4BCD9795152987C10168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11">
    <w:name w:val="80BBE4B5612247A9929A394D910B2367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10">
    <w:name w:val="9DB9C0E8D3DD47AB9D5D79AE48235C68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10">
    <w:name w:val="B0C828AA413945ACBD8430081696646D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10">
    <w:name w:val="6B33320580A94BEC9D8511ECA2F2F9BF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10">
    <w:name w:val="299978DE29B847A3B021C94DCDDEC02B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10">
    <w:name w:val="E7A2C793231946DF9D2BEC6918035977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10">
    <w:name w:val="37C4A5CA59EE49128CC5DF30DA7564E0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10">
    <w:name w:val="D3CC6BFEB49145369B4E11CC44A60914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10">
    <w:name w:val="F393237637D44590AC1E8FDB30B32CA9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10">
    <w:name w:val="E7C0F405D28C4E549A9415F06FD420CD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10">
    <w:name w:val="12FC14B9A93646BF81F2019670F94554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9">
    <w:name w:val="303A8A4C268A42219BB1A92D18263703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9">
    <w:name w:val="8C8C0225A9B74172961CE5491F1DD28F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9">
    <w:name w:val="160F876FC7B9492EAB2C3AF279D079B4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9">
    <w:name w:val="1B696DD005594D7EBC0980E2DECB2D99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7">
    <w:name w:val="C0FC28D534064AAA9B37E091F85A3B65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7">
    <w:name w:val="06419F850A5A494685CC70B3EE3012FE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7">
    <w:name w:val="1619351E087543D8B4BD9D01F7301C7E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7">
    <w:name w:val="7A1EFAAAF4F94FDAAEBAA08901A482B3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9">
    <w:name w:val="2312168339F4400EB597B90ACE7C00239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6">
    <w:name w:val="B6B52AB7F40247EFA3D39017AA03765E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6">
    <w:name w:val="78BA35A7B3B4476C9B80B0F48966F888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6">
    <w:name w:val="ECB646F0F16D48238B39E28C95AA3896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6">
    <w:name w:val="D11F957BD4044C78B85644D1C1E2EE37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6">
    <w:name w:val="46756568AFC048D7A57FFEC633970EA2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6">
    <w:name w:val="0B1B19D8FD9F4BBF8BD8164D49F2BC1E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6">
    <w:name w:val="96D957CBA7A1406183B97E949908E502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6">
    <w:name w:val="9FC9F76834A14DB498F38D731E7AF6B7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6">
    <w:name w:val="15C5A52E172D44E594CE3A02CB90E691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6">
    <w:name w:val="6B19C961C7DE46F893B90FD79D531A19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6">
    <w:name w:val="19812109F65C4165BFFDE6EBC06A999C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6">
    <w:name w:val="F95BB569E90B4B398CA850D71EF371B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6">
    <w:name w:val="DEEBF1C2043143BB90B8032BF772941F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6">
    <w:name w:val="118393973D4742989D4FFC4F82024242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6">
    <w:name w:val="55EABD1D40204CA4A4FF42AC9A16B56D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6">
    <w:name w:val="9FA3CF7C5A2A4F468D4AAE0FD6BF81E3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6">
    <w:name w:val="1FA466FFDA35406B912D9BB0FE19DFB5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6">
    <w:name w:val="2C93FCE119BC44B88209ECAEFB08F092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6">
    <w:name w:val="6286BC46F0BA4C60BB540492253AE560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6">
    <w:name w:val="3217C515A12E48BF8D2C3390DBD0DAC8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6">
    <w:name w:val="EE5E7A0CCFAD4553A9FCF9C3FF19B979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6">
    <w:name w:val="D61EF427BA2C4CA49F109BA786EFDE06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6">
    <w:name w:val="23BE8612B48740EA847873366BF1F71B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6">
    <w:name w:val="6E0DE673AD0544FAAE9D015DFF88C2FC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6">
    <w:name w:val="CDE13C271D0D4A0BB32A3A11D594B9E9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6">
    <w:name w:val="C9C92623A8D0468E8310CF191047D37F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6">
    <w:name w:val="237C69010E2E4CC39365F0B276009171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6">
    <w:name w:val="EC1CDB98CCE9430B9264B0C3168B00DF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6">
    <w:name w:val="0D4E6E118C7A41AE96C89A57CA2A02DA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6">
    <w:name w:val="3082F44C5F9C402A968F71114DB8E529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6">
    <w:name w:val="A218E155428949459B9132C614831677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6">
    <w:name w:val="3CED623BF22D46D2AE99A90B0AC1B8E8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6">
    <w:name w:val="510C9DB73A0A4CFE951C8A3156F0E9D4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6">
    <w:name w:val="45FAA718CE674B14985388C3A44AAFB4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6">
    <w:name w:val="5C7FFED129174CB7B27528BF8160DCE0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6">
    <w:name w:val="110C5A65BBB34C178C1E9C6D596E4C71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6">
    <w:name w:val="CC367FAEFD4E47FF90183A9D4918FDCC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6">
    <w:name w:val="BCE1595E78CE4EA88F0B3A65E8E4AFBD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6">
    <w:name w:val="065DF701F58D4D0697B8087EBC8C97AA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6">
    <w:name w:val="34F1D548678747F1B61180B4408F7F8A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6">
    <w:name w:val="DA720AA31A694AC39C8CD8635A6DA992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6">
    <w:name w:val="1C3CF004C0394ADFB5B0F6381D3C60EA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6">
    <w:name w:val="6D873755ACB544009EA08E71FE2C96C9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6">
    <w:name w:val="B03070D8CACB4AF4AFFFE0C057D5A54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6">
    <w:name w:val="A454ADDA61CE410589CB55FB88F0FAA7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6">
    <w:name w:val="8CF81A88C2FF4BE08F628D82105B89C9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6">
    <w:name w:val="070C59FCB89F4C248411E8C940CD63B7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4">
    <w:name w:val="D1A1C5A19B004FB5BCAC5A89D1B182B7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4">
    <w:name w:val="D366D5AB281B43BF9DF62346D8686202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4">
    <w:name w:val="53C631C8BC3A46EE8898BB0432BFC9B7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4">
    <w:name w:val="82F586C5536B4755ADC192FD1C87E79E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4">
    <w:name w:val="4F951FEC16FF40A6AFBC584A334B175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4">
    <w:name w:val="DE44C81177D74C5DA1CB081912A3A558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4">
    <w:name w:val="685AC895004E49D9937017BA0FFECD9D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4">
    <w:name w:val="D80C670399D74523AC1989DB0EB23742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4">
    <w:name w:val="48F0089FD94B486487BC7C3DB390BC86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4">
    <w:name w:val="D68AA79331AA4A0082E7055CCD04ED3D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4">
    <w:name w:val="D485DF2EB4184A75BA206048F023C8D5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4">
    <w:name w:val="58311B8E665C4D8591DC428E35D01A65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D02C50B9DE547BFAAABCFCBC8734C9122">
    <w:name w:val="5D02C50B9DE547BFAAABCFCBC8734C9122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22">
    <w:name w:val="B5A965E97BFA41E5895A237726A85A5222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20">
    <w:name w:val="F630A34BF39E4A5685471F8E6B2447F720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18">
    <w:name w:val="8BC00EB59B73428C97C7EAB441BE971118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17">
    <w:name w:val="CB87C26A8D78418280A97A24E1741CCE17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17">
    <w:name w:val="1662518A38824608866E7075A6C61F6617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13">
    <w:name w:val="375F6D73A979438AA5584E5155D02D1213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12">
    <w:name w:val="F6F87013AE2E4BCD9795152987C10168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12">
    <w:name w:val="80BBE4B5612247A9929A394D910B2367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11">
    <w:name w:val="9DB9C0E8D3DD47AB9D5D79AE48235C68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11">
    <w:name w:val="B0C828AA413945ACBD8430081696646D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11">
    <w:name w:val="6B33320580A94BEC9D8511ECA2F2F9BF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11">
    <w:name w:val="299978DE29B847A3B021C94DCDDEC02B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11">
    <w:name w:val="E7A2C793231946DF9D2BEC6918035977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11">
    <w:name w:val="37C4A5CA59EE49128CC5DF30DA7564E0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11">
    <w:name w:val="D3CC6BFEB49145369B4E11CC44A60914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11">
    <w:name w:val="F393237637D44590AC1E8FDB30B32CA9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11">
    <w:name w:val="E7C0F405D28C4E549A9415F06FD420CD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11">
    <w:name w:val="12FC14B9A93646BF81F2019670F94554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10">
    <w:name w:val="303A8A4C268A42219BB1A92D18263703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10">
    <w:name w:val="8C8C0225A9B74172961CE5491F1DD28F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10">
    <w:name w:val="160F876FC7B9492EAB2C3AF279D079B4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10">
    <w:name w:val="1B696DD005594D7EBC0980E2DECB2D99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8">
    <w:name w:val="C0FC28D534064AAA9B37E091F85A3B65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8">
    <w:name w:val="06419F850A5A494685CC70B3EE3012FE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8">
    <w:name w:val="1619351E087543D8B4BD9D01F7301C7E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8">
    <w:name w:val="7A1EFAAAF4F94FDAAEBAA08901A482B3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10">
    <w:name w:val="2312168339F4400EB597B90ACE7C002310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7">
    <w:name w:val="B6B52AB7F40247EFA3D39017AA03765E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7">
    <w:name w:val="78BA35A7B3B4476C9B80B0F48966F888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7">
    <w:name w:val="ECB646F0F16D48238B39E28C95AA3896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7">
    <w:name w:val="D11F957BD4044C78B85644D1C1E2EE37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7">
    <w:name w:val="46756568AFC048D7A57FFEC633970EA2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7">
    <w:name w:val="0B1B19D8FD9F4BBF8BD8164D49F2BC1E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7">
    <w:name w:val="96D957CBA7A1406183B97E949908E502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7">
    <w:name w:val="9FC9F76834A14DB498F38D731E7AF6B7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7">
    <w:name w:val="15C5A52E172D44E594CE3A02CB90E6917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7">
    <w:name w:val="6B19C961C7DE46F893B90FD79D531A19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7">
    <w:name w:val="19812109F65C4165BFFDE6EBC06A999C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7">
    <w:name w:val="F95BB569E90B4B398CA850D71EF371B1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7">
    <w:name w:val="DEEBF1C2043143BB90B8032BF772941F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7">
    <w:name w:val="118393973D4742989D4FFC4F82024242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7">
    <w:name w:val="55EABD1D40204CA4A4FF42AC9A16B56D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7">
    <w:name w:val="9FA3CF7C5A2A4F468D4AAE0FD6BF81E3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7">
    <w:name w:val="1FA466FFDA35406B912D9BB0FE19DFB5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7">
    <w:name w:val="2C93FCE119BC44B88209ECAEFB08F0927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7">
    <w:name w:val="6286BC46F0BA4C60BB540492253AE560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7">
    <w:name w:val="3217C515A12E48BF8D2C3390DBD0DAC8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7">
    <w:name w:val="EE5E7A0CCFAD4553A9FCF9C3FF19B979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7">
    <w:name w:val="D61EF427BA2C4CA49F109BA786EFDE06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7">
    <w:name w:val="23BE8612B48740EA847873366BF1F71B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7">
    <w:name w:val="6E0DE673AD0544FAAE9D015DFF88C2FC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7">
    <w:name w:val="CDE13C271D0D4A0BB32A3A11D594B9E9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7">
    <w:name w:val="C9C92623A8D0468E8310CF191047D37F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7">
    <w:name w:val="237C69010E2E4CC39365F0B2760091717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7">
    <w:name w:val="EC1CDB98CCE9430B9264B0C3168B00DF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7">
    <w:name w:val="0D4E6E118C7A41AE96C89A57CA2A02DA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7">
    <w:name w:val="3082F44C5F9C402A968F71114DB8E529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7">
    <w:name w:val="A218E155428949459B9132C614831677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7">
    <w:name w:val="3CED623BF22D46D2AE99A90B0AC1B8E8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7">
    <w:name w:val="510C9DB73A0A4CFE951C8A3156F0E9D4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7">
    <w:name w:val="45FAA718CE674B14985388C3A44AAFB4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7">
    <w:name w:val="5C7FFED129174CB7B27528BF8160DCE0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7">
    <w:name w:val="110C5A65BBB34C178C1E9C6D596E4C717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7">
    <w:name w:val="CC367FAEFD4E47FF90183A9D4918FDCC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7">
    <w:name w:val="BCE1595E78CE4EA88F0B3A65E8E4AFBD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7">
    <w:name w:val="065DF701F58D4D0697B8087EBC8C97AA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7">
    <w:name w:val="34F1D548678747F1B61180B4408F7F8A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7">
    <w:name w:val="DA720AA31A694AC39C8CD8635A6DA992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7">
    <w:name w:val="1C3CF004C0394ADFB5B0F6381D3C60EA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7">
    <w:name w:val="6D873755ACB544009EA08E71FE2C96C9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7">
    <w:name w:val="B03070D8CACB4AF4AFFFE0C057D5A541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7">
    <w:name w:val="A454ADDA61CE410589CB55FB88F0FAA77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7">
    <w:name w:val="8CF81A88C2FF4BE08F628D82105B89C9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7">
    <w:name w:val="070C59FCB89F4C248411E8C940CD63B7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5">
    <w:name w:val="D1A1C5A19B004FB5BCAC5A89D1B182B7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5">
    <w:name w:val="D366D5AB281B43BF9DF62346D8686202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5">
    <w:name w:val="53C631C8BC3A46EE8898BB0432BFC9B7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5">
    <w:name w:val="82F586C5536B4755ADC192FD1C87E79E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5">
    <w:name w:val="4F951FEC16FF40A6AFBC584A334B1751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5">
    <w:name w:val="DE44C81177D74C5DA1CB081912A3A558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5">
    <w:name w:val="685AC895004E49D9937017BA0FFECD9D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5">
    <w:name w:val="D80C670399D74523AC1989DB0EB23742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5">
    <w:name w:val="48F0089FD94B486487BC7C3DB390BC86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5">
    <w:name w:val="D68AA79331AA4A0082E7055CCD04ED3D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5">
    <w:name w:val="D485DF2EB4184A75BA206048F023C8D55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5">
    <w:name w:val="58311B8E665C4D8591DC428E35D01A655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603FC3ABDD24339BFC288C9F8E9E9432">
    <w:name w:val="B603FC3ABDD24339BFC288C9F8E9E9432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2">
    <w:name w:val="4C9D768A8BC84D5EBAA9E59AC8B611A12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0FA1DC85AF894D9F901EB67644A812202">
    <w:name w:val="0FA1DC85AF894D9F901EB67644A81220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70D0B1FF54E0C857148E6D670FBE7">
    <w:name w:val="35570D0B1FF54E0C857148E6D670FBE7"/>
    <w:rsid w:val="008A4322"/>
  </w:style>
  <w:style w:type="paragraph" w:customStyle="1" w:styleId="2D57080376284FFB8C5EB0B8384DB2E2">
    <w:name w:val="2D57080376284FFB8C5EB0B8384DB2E2"/>
    <w:rsid w:val="008A4322"/>
  </w:style>
  <w:style w:type="paragraph" w:customStyle="1" w:styleId="90D741328EAF4A16822305711950FA72">
    <w:name w:val="90D741328EAF4A16822305711950FA72"/>
    <w:rsid w:val="008A4322"/>
  </w:style>
  <w:style w:type="paragraph" w:customStyle="1" w:styleId="F14CF141FE0A43C4A74998F72FFCB419">
    <w:name w:val="F14CF141FE0A43C4A74998F72FFCB419"/>
    <w:rsid w:val="008A4322"/>
  </w:style>
  <w:style w:type="paragraph" w:customStyle="1" w:styleId="03755C689BDE45C1A978F8F215A77387">
    <w:name w:val="03755C689BDE45C1A978F8F215A77387"/>
    <w:rsid w:val="008A4322"/>
  </w:style>
  <w:style w:type="paragraph" w:customStyle="1" w:styleId="BC78BE4EA721492D8F3667F444C425B4">
    <w:name w:val="BC78BE4EA721492D8F3667F444C425B4"/>
    <w:rsid w:val="008A4322"/>
  </w:style>
  <w:style w:type="paragraph" w:customStyle="1" w:styleId="C772FC6D029544618D04DDFC8B9B170A">
    <w:name w:val="C772FC6D029544618D04DDFC8B9B170A"/>
    <w:rsid w:val="008A4322"/>
  </w:style>
  <w:style w:type="paragraph" w:customStyle="1" w:styleId="D28480D38BA248CB891A92FF4F919C5A">
    <w:name w:val="D28480D38BA248CB891A92FF4F919C5A"/>
    <w:rsid w:val="008A4322"/>
  </w:style>
  <w:style w:type="paragraph" w:customStyle="1" w:styleId="A3E2DD353EB54550866CE95523385CDE">
    <w:name w:val="A3E2DD353EB54550866CE95523385CDE"/>
    <w:rsid w:val="008A4322"/>
  </w:style>
  <w:style w:type="paragraph" w:customStyle="1" w:styleId="8DBC9CF525AD489B8F5986A3BC1905B8">
    <w:name w:val="8DBC9CF525AD489B8F5986A3BC1905B8"/>
    <w:rsid w:val="008A4322"/>
  </w:style>
  <w:style w:type="paragraph" w:customStyle="1" w:styleId="0E7005E504634A86BB6B7887E4712215">
    <w:name w:val="0E7005E504634A86BB6B7887E4712215"/>
    <w:rsid w:val="008A4322"/>
  </w:style>
  <w:style w:type="paragraph" w:customStyle="1" w:styleId="692DD3D5FD8741E2AC2FF77312CB3711">
    <w:name w:val="692DD3D5FD8741E2AC2FF77312CB3711"/>
    <w:rsid w:val="008A4322"/>
  </w:style>
  <w:style w:type="paragraph" w:customStyle="1" w:styleId="17D1D78CF9E848C9AC0044DBC3EFAE15">
    <w:name w:val="17D1D78CF9E848C9AC0044DBC3EFAE15"/>
    <w:rsid w:val="008A4322"/>
  </w:style>
  <w:style w:type="paragraph" w:customStyle="1" w:styleId="A06E74F6DF564861AFEAB04ED4B5C4B1">
    <w:name w:val="A06E74F6DF564861AFEAB04ED4B5C4B1"/>
    <w:rsid w:val="008A4322"/>
  </w:style>
  <w:style w:type="paragraph" w:customStyle="1" w:styleId="848004ECE6F5455587AEC5461DF4F84C">
    <w:name w:val="848004ECE6F5455587AEC5461DF4F84C"/>
    <w:rsid w:val="008A4322"/>
  </w:style>
  <w:style w:type="paragraph" w:customStyle="1" w:styleId="A0CB7DCA98AE4BDE94099ADECBE1896F">
    <w:name w:val="A0CB7DCA98AE4BDE94099ADECBE1896F"/>
    <w:rsid w:val="008A4322"/>
  </w:style>
  <w:style w:type="paragraph" w:customStyle="1" w:styleId="841917F8AB5140C08DD2F6F338C105C1">
    <w:name w:val="841917F8AB5140C08DD2F6F338C105C1"/>
    <w:rsid w:val="008A4322"/>
  </w:style>
  <w:style w:type="paragraph" w:customStyle="1" w:styleId="AEC94AB6A2E04301B110334B5DEC6753">
    <w:name w:val="AEC94AB6A2E04301B110334B5DEC6753"/>
    <w:rsid w:val="008A4322"/>
  </w:style>
  <w:style w:type="paragraph" w:customStyle="1" w:styleId="C1CB223468314A0C81D7E3395A8F5412">
    <w:name w:val="C1CB223468314A0C81D7E3395A8F5412"/>
    <w:rsid w:val="008A4322"/>
  </w:style>
  <w:style w:type="paragraph" w:customStyle="1" w:styleId="5F5E528B4C9F4B39B9F1EF551D44CD9C">
    <w:name w:val="5F5E528B4C9F4B39B9F1EF551D44CD9C"/>
    <w:rsid w:val="008A4322"/>
  </w:style>
  <w:style w:type="paragraph" w:customStyle="1" w:styleId="FC50F732D96340009ECECE9C32770FD6">
    <w:name w:val="FC50F732D96340009ECECE9C32770FD6"/>
    <w:rsid w:val="008A4322"/>
  </w:style>
  <w:style w:type="paragraph" w:customStyle="1" w:styleId="FA97F314A2A542D4982165F3BA63FF65">
    <w:name w:val="FA97F314A2A542D4982165F3BA63FF65"/>
    <w:rsid w:val="008A4322"/>
  </w:style>
  <w:style w:type="paragraph" w:customStyle="1" w:styleId="8375F5FF517341EAAED22B79DE772D7F">
    <w:name w:val="8375F5FF517341EAAED22B79DE772D7F"/>
    <w:rsid w:val="008A4322"/>
  </w:style>
  <w:style w:type="paragraph" w:customStyle="1" w:styleId="FF4B914A2B3442C7985E6D5881F3C66A">
    <w:name w:val="FF4B914A2B3442C7985E6D5881F3C66A"/>
    <w:rsid w:val="008A4322"/>
  </w:style>
  <w:style w:type="paragraph" w:customStyle="1" w:styleId="4526F3276F3D4682B85E8CC3C3A672D6">
    <w:name w:val="4526F3276F3D4682B85E8CC3C3A672D6"/>
    <w:rsid w:val="008A4322"/>
  </w:style>
  <w:style w:type="paragraph" w:customStyle="1" w:styleId="94BDE46D54AD4DC48027E012C533992D">
    <w:name w:val="94BDE46D54AD4DC48027E012C533992D"/>
    <w:rsid w:val="008A4322"/>
  </w:style>
  <w:style w:type="paragraph" w:customStyle="1" w:styleId="6CB6BFAEEF6544D39383E7CA73EF8E3A">
    <w:name w:val="6CB6BFAEEF6544D39383E7CA73EF8E3A"/>
    <w:rsid w:val="008A4322"/>
  </w:style>
  <w:style w:type="paragraph" w:customStyle="1" w:styleId="11E2D7881AB941558CBA47805D70EEE7">
    <w:name w:val="11E2D7881AB941558CBA47805D70EEE7"/>
    <w:rsid w:val="008A4322"/>
  </w:style>
  <w:style w:type="paragraph" w:customStyle="1" w:styleId="6009F26D16814C8BB6758EED12539EC8">
    <w:name w:val="6009F26D16814C8BB6758EED12539EC8"/>
    <w:rsid w:val="008A4322"/>
  </w:style>
  <w:style w:type="paragraph" w:customStyle="1" w:styleId="F9A7830074F34573A3F0E747A16F00FF">
    <w:name w:val="F9A7830074F34573A3F0E747A16F00FF"/>
    <w:rsid w:val="008A4322"/>
  </w:style>
  <w:style w:type="paragraph" w:customStyle="1" w:styleId="12404B65A8244A0FA445D024105670D7">
    <w:name w:val="12404B65A8244A0FA445D024105670D7"/>
    <w:rsid w:val="008A4322"/>
  </w:style>
  <w:style w:type="paragraph" w:customStyle="1" w:styleId="9E0907FA92964221A007F08E7F8F11DF">
    <w:name w:val="9E0907FA92964221A007F08E7F8F11DF"/>
    <w:rsid w:val="008A4322"/>
  </w:style>
  <w:style w:type="paragraph" w:customStyle="1" w:styleId="E6E912A43B5142DE8AD3ED89BEBF3D83">
    <w:name w:val="E6E912A43B5142DE8AD3ED89BEBF3D83"/>
    <w:rsid w:val="008A4322"/>
  </w:style>
  <w:style w:type="paragraph" w:customStyle="1" w:styleId="37CACA89B9BD44A7A2038CB0BAD7CA5B">
    <w:name w:val="37CACA89B9BD44A7A2038CB0BAD7CA5B"/>
    <w:rsid w:val="008A4322"/>
  </w:style>
  <w:style w:type="paragraph" w:customStyle="1" w:styleId="B27B583D7AB94D04AD36083B7DE74A2E">
    <w:name w:val="B27B583D7AB94D04AD36083B7DE74A2E"/>
    <w:rsid w:val="008A4322"/>
  </w:style>
  <w:style w:type="paragraph" w:customStyle="1" w:styleId="4D1BD75EF13D42748CD1EEBD01F26F2B">
    <w:name w:val="4D1BD75EF13D42748CD1EEBD01F26F2B"/>
    <w:rsid w:val="008A4322"/>
  </w:style>
  <w:style w:type="paragraph" w:customStyle="1" w:styleId="35591099F0E54C51A3009005CADCCF05">
    <w:name w:val="35591099F0E54C51A3009005CADCCF05"/>
    <w:rsid w:val="008A4322"/>
  </w:style>
  <w:style w:type="paragraph" w:customStyle="1" w:styleId="A26878633B2F4236A538B915B8210C42">
    <w:name w:val="A26878633B2F4236A538B915B8210C42"/>
    <w:rsid w:val="008A4322"/>
  </w:style>
  <w:style w:type="paragraph" w:customStyle="1" w:styleId="A68B0C2A3497465D9782465B52DDB564">
    <w:name w:val="A68B0C2A3497465D9782465B52DDB564"/>
    <w:rsid w:val="008A4322"/>
  </w:style>
  <w:style w:type="paragraph" w:customStyle="1" w:styleId="92491E27460B40068EE2A8250EC5CE1A">
    <w:name w:val="92491E27460B40068EE2A8250EC5CE1A"/>
    <w:rsid w:val="008A4322"/>
  </w:style>
  <w:style w:type="paragraph" w:customStyle="1" w:styleId="7FFA354474034F3C9FB2087773B8C994">
    <w:name w:val="7FFA354474034F3C9FB2087773B8C994"/>
    <w:rsid w:val="008A4322"/>
  </w:style>
  <w:style w:type="paragraph" w:customStyle="1" w:styleId="71B3E0B856F84502A4F3CC5F678748A5">
    <w:name w:val="71B3E0B856F84502A4F3CC5F678748A5"/>
    <w:rsid w:val="008A4322"/>
  </w:style>
  <w:style w:type="paragraph" w:customStyle="1" w:styleId="DFB7942DE606400BB28085DE6B4C5A7D">
    <w:name w:val="DFB7942DE606400BB28085DE6B4C5A7D"/>
    <w:rsid w:val="008A4322"/>
  </w:style>
  <w:style w:type="paragraph" w:customStyle="1" w:styleId="53734AB0BED146A69480C2210716A02C">
    <w:name w:val="53734AB0BED146A69480C2210716A02C"/>
    <w:rsid w:val="008A4322"/>
  </w:style>
  <w:style w:type="paragraph" w:customStyle="1" w:styleId="AEBBB5CCD16E4B6A94695CBB28A9D4C2">
    <w:name w:val="AEBBB5CCD16E4B6A94695CBB28A9D4C2"/>
    <w:rsid w:val="008A4322"/>
  </w:style>
  <w:style w:type="paragraph" w:customStyle="1" w:styleId="674F41A66C034EA7931031F779F2154A">
    <w:name w:val="674F41A66C034EA7931031F779F2154A"/>
    <w:rsid w:val="008A4322"/>
  </w:style>
  <w:style w:type="paragraph" w:customStyle="1" w:styleId="93AF34EC03E443DFB149E47CFE09FD9B">
    <w:name w:val="93AF34EC03E443DFB149E47CFE09FD9B"/>
    <w:rsid w:val="008A4322"/>
  </w:style>
  <w:style w:type="paragraph" w:customStyle="1" w:styleId="389C0391F8884F3BA144B07BF5A0881E">
    <w:name w:val="389C0391F8884F3BA144B07BF5A0881E"/>
    <w:rsid w:val="008A4322"/>
  </w:style>
  <w:style w:type="paragraph" w:customStyle="1" w:styleId="82FC6E77730746E6860DFE253FE33821">
    <w:name w:val="82FC6E77730746E6860DFE253FE33821"/>
    <w:rsid w:val="008A4322"/>
  </w:style>
  <w:style w:type="paragraph" w:customStyle="1" w:styleId="6B168AA89F434C6AB205655FBBFF4B48">
    <w:name w:val="6B168AA89F434C6AB205655FBBFF4B48"/>
    <w:rsid w:val="008A4322"/>
  </w:style>
  <w:style w:type="paragraph" w:customStyle="1" w:styleId="80048EEDDD344071836C34C04F27D87F">
    <w:name w:val="80048EEDDD344071836C34C04F27D87F"/>
    <w:rsid w:val="008A4322"/>
  </w:style>
  <w:style w:type="paragraph" w:customStyle="1" w:styleId="19A893DAA62D4C4CB962080FA320A952">
    <w:name w:val="19A893DAA62D4C4CB962080FA320A952"/>
    <w:rsid w:val="008A4322"/>
  </w:style>
  <w:style w:type="paragraph" w:customStyle="1" w:styleId="25E69EBB40EA46C4A0930C6029A7EAF6">
    <w:name w:val="25E69EBB40EA46C4A0930C6029A7EAF6"/>
    <w:rsid w:val="008A4322"/>
  </w:style>
  <w:style w:type="paragraph" w:customStyle="1" w:styleId="BE0F0A618B4A4FDBB06D9C41BD875F8D">
    <w:name w:val="BE0F0A618B4A4FDBB06D9C41BD875F8D"/>
    <w:rsid w:val="008A4322"/>
  </w:style>
  <w:style w:type="paragraph" w:customStyle="1" w:styleId="5ECC7DDE36C548F9B83080D134A7751A">
    <w:name w:val="5ECC7DDE36C548F9B83080D134A7751A"/>
    <w:rsid w:val="008A4322"/>
  </w:style>
  <w:style w:type="paragraph" w:customStyle="1" w:styleId="336B5F62E2534CB38D436C9296665BBC">
    <w:name w:val="336B5F62E2534CB38D436C9296665BBC"/>
    <w:rsid w:val="008A4322"/>
  </w:style>
  <w:style w:type="paragraph" w:customStyle="1" w:styleId="5952E0426141455A80775ECCEE0449A2">
    <w:name w:val="5952E0426141455A80775ECCEE0449A2"/>
    <w:rsid w:val="008A4322"/>
  </w:style>
  <w:style w:type="paragraph" w:customStyle="1" w:styleId="E285AFB02AA54950B6D7E23B2C2F2FC1">
    <w:name w:val="E285AFB02AA54950B6D7E23B2C2F2FC1"/>
    <w:rsid w:val="008A4322"/>
  </w:style>
  <w:style w:type="paragraph" w:customStyle="1" w:styleId="B9BF8FA6506F43E7AD39C37133290E69">
    <w:name w:val="B9BF8FA6506F43E7AD39C37133290E69"/>
    <w:rsid w:val="008A4322"/>
  </w:style>
  <w:style w:type="paragraph" w:customStyle="1" w:styleId="6B40AD43C64A4496B02C5F86535862DF">
    <w:name w:val="6B40AD43C64A4496B02C5F86535862DF"/>
    <w:rsid w:val="008A4322"/>
  </w:style>
  <w:style w:type="paragraph" w:customStyle="1" w:styleId="F8F8879F305E4E0E9643E97D2CC1547B">
    <w:name w:val="F8F8879F305E4E0E9643E97D2CC1547B"/>
    <w:rsid w:val="008A4322"/>
  </w:style>
  <w:style w:type="paragraph" w:customStyle="1" w:styleId="40EDF748CD6F4599B0F9D307CD7285EF">
    <w:name w:val="40EDF748CD6F4599B0F9D307CD7285EF"/>
    <w:rsid w:val="008A4322"/>
  </w:style>
  <w:style w:type="paragraph" w:customStyle="1" w:styleId="E13A97AFAC6C41A48B1791D25466DAC6">
    <w:name w:val="E13A97AFAC6C41A48B1791D25466DAC6"/>
    <w:rsid w:val="008A4322"/>
  </w:style>
  <w:style w:type="paragraph" w:customStyle="1" w:styleId="601C4A45C33844E7A491FFBE011233BA">
    <w:name w:val="601C4A45C33844E7A491FFBE011233BA"/>
    <w:rsid w:val="008A4322"/>
  </w:style>
  <w:style w:type="paragraph" w:customStyle="1" w:styleId="2E99544BF9D94805BF8BC734CEA77CD7">
    <w:name w:val="2E99544BF9D94805BF8BC734CEA77CD7"/>
    <w:rsid w:val="008A4322"/>
  </w:style>
  <w:style w:type="paragraph" w:customStyle="1" w:styleId="08FDE057226241EFAFB10DE789DA4CA5">
    <w:name w:val="08FDE057226241EFAFB10DE789DA4CA5"/>
    <w:rsid w:val="008A4322"/>
  </w:style>
  <w:style w:type="paragraph" w:customStyle="1" w:styleId="C6ED966570AD4AF585459975C46AA4CA">
    <w:name w:val="C6ED966570AD4AF585459975C46AA4CA"/>
    <w:rsid w:val="008A4322"/>
  </w:style>
  <w:style w:type="paragraph" w:customStyle="1" w:styleId="3ACA511EFE904B6D8F9D7BF31894490D">
    <w:name w:val="3ACA511EFE904B6D8F9D7BF31894490D"/>
    <w:rsid w:val="008A4322"/>
  </w:style>
  <w:style w:type="paragraph" w:customStyle="1" w:styleId="3EDC092E0D754C5F973C938BBE624F3E">
    <w:name w:val="3EDC092E0D754C5F973C938BBE624F3E"/>
    <w:rsid w:val="008A4322"/>
  </w:style>
  <w:style w:type="paragraph" w:customStyle="1" w:styleId="5F5727E594E54B3DBB28AB7666C460A2">
    <w:name w:val="5F5727E594E54B3DBB28AB7666C460A2"/>
    <w:rsid w:val="008A4322"/>
  </w:style>
  <w:style w:type="paragraph" w:customStyle="1" w:styleId="6849E94060674CC7A7227E95325D39BD">
    <w:name w:val="6849E94060674CC7A7227E95325D39BD"/>
    <w:rsid w:val="008A4322"/>
  </w:style>
  <w:style w:type="paragraph" w:customStyle="1" w:styleId="EDD4656241344C7EA678E3BD2A62FCD8">
    <w:name w:val="EDD4656241344C7EA678E3BD2A62FCD8"/>
    <w:rsid w:val="008A4322"/>
  </w:style>
  <w:style w:type="paragraph" w:customStyle="1" w:styleId="149C000BD36F4B69B51BCED8C0BC0C4D">
    <w:name w:val="149C000BD36F4B69B51BCED8C0BC0C4D"/>
    <w:rsid w:val="008A4322"/>
  </w:style>
  <w:style w:type="paragraph" w:customStyle="1" w:styleId="C98BDE4645D149AC9238565D12123438">
    <w:name w:val="C98BDE4645D149AC9238565D12123438"/>
    <w:rsid w:val="008A4322"/>
  </w:style>
  <w:style w:type="paragraph" w:customStyle="1" w:styleId="D55698412CA54EDA9502B798FCFA8D3C">
    <w:name w:val="D55698412CA54EDA9502B798FCFA8D3C"/>
    <w:rsid w:val="008A4322"/>
  </w:style>
  <w:style w:type="paragraph" w:customStyle="1" w:styleId="0B0CE182BE4645B9B952886053FB58D4">
    <w:name w:val="0B0CE182BE4645B9B952886053FB58D4"/>
    <w:rsid w:val="008A4322"/>
  </w:style>
  <w:style w:type="paragraph" w:customStyle="1" w:styleId="7459B52CDB3341EDA61F29CE1E7BFA73">
    <w:name w:val="7459B52CDB3341EDA61F29CE1E7BFA73"/>
    <w:rsid w:val="008A4322"/>
  </w:style>
  <w:style w:type="paragraph" w:customStyle="1" w:styleId="56F05F230EBA4706920223C1560E349D">
    <w:name w:val="56F05F230EBA4706920223C1560E349D"/>
    <w:rsid w:val="008A4322"/>
  </w:style>
  <w:style w:type="paragraph" w:customStyle="1" w:styleId="781FD0679671438CA1E7A40C2D886BDD">
    <w:name w:val="781FD0679671438CA1E7A40C2D886BDD"/>
    <w:rsid w:val="008A4322"/>
  </w:style>
  <w:style w:type="paragraph" w:customStyle="1" w:styleId="3142596730924E71B175D10155D157AA">
    <w:name w:val="3142596730924E71B175D10155D157AA"/>
    <w:rsid w:val="008A4322"/>
  </w:style>
  <w:style w:type="paragraph" w:customStyle="1" w:styleId="91084BAF262044C19D1A9EA8B02782BF">
    <w:name w:val="91084BAF262044C19D1A9EA8B02782BF"/>
    <w:rsid w:val="008A4322"/>
  </w:style>
  <w:style w:type="paragraph" w:customStyle="1" w:styleId="63C5F335AD604E12B228C486AE731ACF">
    <w:name w:val="63C5F335AD604E12B228C486AE731ACF"/>
    <w:rsid w:val="008A4322"/>
  </w:style>
  <w:style w:type="paragraph" w:customStyle="1" w:styleId="BFC1D25CD40F4E9EB6F2684D186A3FEF">
    <w:name w:val="BFC1D25CD40F4E9EB6F2684D186A3FEF"/>
    <w:rsid w:val="008A4322"/>
  </w:style>
  <w:style w:type="paragraph" w:customStyle="1" w:styleId="9EC9AA7DABF94A038D086AB1E0FA27EC">
    <w:name w:val="9EC9AA7DABF94A038D086AB1E0FA27EC"/>
    <w:rsid w:val="008A4322"/>
  </w:style>
  <w:style w:type="paragraph" w:customStyle="1" w:styleId="7A97C24108E648C6A264523FE5554923">
    <w:name w:val="7A97C24108E648C6A264523FE5554923"/>
    <w:rsid w:val="008A4322"/>
  </w:style>
  <w:style w:type="paragraph" w:customStyle="1" w:styleId="D8302B632ABD47269E7224D2C51DE93A">
    <w:name w:val="D8302B632ABD47269E7224D2C51DE93A"/>
    <w:rsid w:val="008A4322"/>
  </w:style>
  <w:style w:type="paragraph" w:customStyle="1" w:styleId="174FAA200282420F9385BCEEC5EF20BF">
    <w:name w:val="174FAA200282420F9385BCEEC5EF20BF"/>
    <w:rsid w:val="008A4322"/>
  </w:style>
  <w:style w:type="paragraph" w:customStyle="1" w:styleId="A289883756F04D5489A3ECC1908B68FA">
    <w:name w:val="A289883756F04D5489A3ECC1908B68FA"/>
    <w:rsid w:val="008A4322"/>
  </w:style>
  <w:style w:type="paragraph" w:customStyle="1" w:styleId="94B05B7889C8404BA6E2FF91C52A02BF">
    <w:name w:val="94B05B7889C8404BA6E2FF91C52A02BF"/>
    <w:rsid w:val="008A4322"/>
  </w:style>
  <w:style w:type="paragraph" w:customStyle="1" w:styleId="855E18C6F05D49FE9C2504F1C34234E0">
    <w:name w:val="855E18C6F05D49FE9C2504F1C34234E0"/>
    <w:rsid w:val="008A4322"/>
  </w:style>
  <w:style w:type="paragraph" w:customStyle="1" w:styleId="A3C54A5DF0E640CDAB76410F8B44073C">
    <w:name w:val="A3C54A5DF0E640CDAB76410F8B44073C"/>
    <w:rsid w:val="008A4322"/>
  </w:style>
  <w:style w:type="paragraph" w:customStyle="1" w:styleId="3EEE3A7A5B13483AA635C6F39ADACF5E">
    <w:name w:val="3EEE3A7A5B13483AA635C6F39ADACF5E"/>
    <w:rsid w:val="008A4322"/>
  </w:style>
  <w:style w:type="paragraph" w:customStyle="1" w:styleId="1B61EE63F20C426C8C7C5D3A84BB84C3">
    <w:name w:val="1B61EE63F20C426C8C7C5D3A84BB84C3"/>
    <w:rsid w:val="008A4322"/>
  </w:style>
  <w:style w:type="paragraph" w:customStyle="1" w:styleId="3ACA90B572A84E5F9E6DDFB3960131E4">
    <w:name w:val="3ACA90B572A84E5F9E6DDFB3960131E4"/>
    <w:rsid w:val="008A4322"/>
  </w:style>
  <w:style w:type="paragraph" w:customStyle="1" w:styleId="F734FA56DB054092BC3F4F13A729FBD2">
    <w:name w:val="F734FA56DB054092BC3F4F13A729FBD2"/>
    <w:rsid w:val="008A4322"/>
  </w:style>
  <w:style w:type="paragraph" w:customStyle="1" w:styleId="9D2AC9226866423ABAEF22A9C6B694E8">
    <w:name w:val="9D2AC9226866423ABAEF22A9C6B694E8"/>
    <w:rsid w:val="008A4322"/>
  </w:style>
  <w:style w:type="paragraph" w:customStyle="1" w:styleId="147A3A26C2224E6F839D76439C97CC98">
    <w:name w:val="147A3A26C2224E6F839D76439C97CC98"/>
    <w:rsid w:val="008A4322"/>
  </w:style>
  <w:style w:type="paragraph" w:customStyle="1" w:styleId="F83506F38837492BB01040C52242E578">
    <w:name w:val="F83506F38837492BB01040C52242E578"/>
    <w:rsid w:val="008A4322"/>
  </w:style>
  <w:style w:type="paragraph" w:customStyle="1" w:styleId="BC2016C6CC784F409FA50CFEC2B1BFF2">
    <w:name w:val="BC2016C6CC784F409FA50CFEC2B1BFF2"/>
    <w:rsid w:val="008A4322"/>
  </w:style>
  <w:style w:type="paragraph" w:customStyle="1" w:styleId="07156E52F1284A4F861C747AF7F04476">
    <w:name w:val="07156E52F1284A4F861C747AF7F04476"/>
    <w:rsid w:val="008A4322"/>
  </w:style>
  <w:style w:type="paragraph" w:customStyle="1" w:styleId="65E8F691D1834777BBD1C8123967093B">
    <w:name w:val="65E8F691D1834777BBD1C8123967093B"/>
    <w:rsid w:val="008A4322"/>
  </w:style>
  <w:style w:type="paragraph" w:customStyle="1" w:styleId="31948D2AAE5344C28ACA7712A04CBE04">
    <w:name w:val="31948D2AAE5344C28ACA7712A04CBE04"/>
    <w:rsid w:val="008A4322"/>
  </w:style>
  <w:style w:type="paragraph" w:customStyle="1" w:styleId="DDFE40A60963476F8E812764D447EAA3">
    <w:name w:val="DDFE40A60963476F8E812764D447EAA3"/>
    <w:rsid w:val="008A4322"/>
  </w:style>
  <w:style w:type="paragraph" w:customStyle="1" w:styleId="74E03E42BEE8485EA5344EE2C20925DF">
    <w:name w:val="74E03E42BEE8485EA5344EE2C20925DF"/>
    <w:rsid w:val="008A4322"/>
  </w:style>
  <w:style w:type="paragraph" w:customStyle="1" w:styleId="3E4FB56125C54D7FB812A2C74D25530E">
    <w:name w:val="3E4FB56125C54D7FB812A2C74D25530E"/>
    <w:rsid w:val="008A4322"/>
  </w:style>
  <w:style w:type="paragraph" w:customStyle="1" w:styleId="BF0B0A29D9DF48BDACAFCC88768ECF74">
    <w:name w:val="BF0B0A29D9DF48BDACAFCC88768ECF74"/>
    <w:rsid w:val="008A4322"/>
  </w:style>
  <w:style w:type="paragraph" w:customStyle="1" w:styleId="AB2B53EFE0D441E19E6865D0A576462A">
    <w:name w:val="AB2B53EFE0D441E19E6865D0A576462A"/>
    <w:rsid w:val="008A4322"/>
  </w:style>
  <w:style w:type="paragraph" w:customStyle="1" w:styleId="88812AA56A4A471095BF5982E4FD79FB">
    <w:name w:val="88812AA56A4A471095BF5982E4FD79FB"/>
    <w:rsid w:val="008A4322"/>
  </w:style>
  <w:style w:type="paragraph" w:customStyle="1" w:styleId="2734C01B46E04BAB8A7E5FD35E184895">
    <w:name w:val="2734C01B46E04BAB8A7E5FD35E184895"/>
    <w:rsid w:val="008A4322"/>
  </w:style>
  <w:style w:type="paragraph" w:customStyle="1" w:styleId="3D62CF61EAF741D5A6DA3F6B20E77BD1">
    <w:name w:val="3D62CF61EAF741D5A6DA3F6B20E77BD1"/>
    <w:rsid w:val="008A4322"/>
  </w:style>
  <w:style w:type="paragraph" w:customStyle="1" w:styleId="113D2B7FC9C14F1B8235B59139518AF7">
    <w:name w:val="113D2B7FC9C14F1B8235B59139518AF7"/>
    <w:rsid w:val="008A4322"/>
  </w:style>
  <w:style w:type="paragraph" w:customStyle="1" w:styleId="03851B356E8A4083BE339FFCB338031D">
    <w:name w:val="03851B356E8A4083BE339FFCB338031D"/>
    <w:rsid w:val="008A4322"/>
  </w:style>
  <w:style w:type="paragraph" w:customStyle="1" w:styleId="C00B6994727F47998D408B7285D26C6A">
    <w:name w:val="C00B6994727F47998D408B7285D26C6A"/>
    <w:rsid w:val="008A4322"/>
  </w:style>
  <w:style w:type="paragraph" w:customStyle="1" w:styleId="81ACA14FD50F47218311B340C95272AD">
    <w:name w:val="81ACA14FD50F47218311B340C95272AD"/>
    <w:rsid w:val="008A4322"/>
  </w:style>
  <w:style w:type="paragraph" w:customStyle="1" w:styleId="72982367575643958F48D546923B8851">
    <w:name w:val="72982367575643958F48D546923B8851"/>
    <w:rsid w:val="008A4322"/>
  </w:style>
  <w:style w:type="paragraph" w:customStyle="1" w:styleId="1E0D3F5357804F9296A9738F2EC5A9DA">
    <w:name w:val="1E0D3F5357804F9296A9738F2EC5A9DA"/>
    <w:rsid w:val="008A4322"/>
  </w:style>
  <w:style w:type="paragraph" w:customStyle="1" w:styleId="3AE4125AE8A14513AFCAF356ABD0265E">
    <w:name w:val="3AE4125AE8A14513AFCAF356ABD0265E"/>
    <w:rsid w:val="008A4322"/>
  </w:style>
  <w:style w:type="paragraph" w:customStyle="1" w:styleId="A9F85D7020B24F5EB47B71A208B23E4A">
    <w:name w:val="A9F85D7020B24F5EB47B71A208B23E4A"/>
    <w:rsid w:val="008A4322"/>
  </w:style>
  <w:style w:type="paragraph" w:customStyle="1" w:styleId="660855827A4F49019BC366AAC5303B8C">
    <w:name w:val="660855827A4F49019BC366AAC5303B8C"/>
    <w:rsid w:val="008A4322"/>
  </w:style>
  <w:style w:type="paragraph" w:customStyle="1" w:styleId="B90C135DBD084C54B5CB16AE2DBE179B">
    <w:name w:val="B90C135DBD084C54B5CB16AE2DBE179B"/>
    <w:rsid w:val="008A4322"/>
  </w:style>
  <w:style w:type="paragraph" w:customStyle="1" w:styleId="67297728F8674D1E9F6CADA9366A1A9C">
    <w:name w:val="67297728F8674D1E9F6CADA9366A1A9C"/>
    <w:rsid w:val="008A4322"/>
  </w:style>
  <w:style w:type="paragraph" w:customStyle="1" w:styleId="D05E41C13AD34258B9FEAF89D5989E96">
    <w:name w:val="D05E41C13AD34258B9FEAF89D5989E96"/>
    <w:rsid w:val="008A4322"/>
  </w:style>
  <w:style w:type="paragraph" w:customStyle="1" w:styleId="34B29F43A8D9480B8101EC48EF43E95D">
    <w:name w:val="34B29F43A8D9480B8101EC48EF43E95D"/>
    <w:rsid w:val="008A4322"/>
  </w:style>
  <w:style w:type="paragraph" w:customStyle="1" w:styleId="F2E74CD924B54088B57532E6F5F4585A">
    <w:name w:val="F2E74CD924B54088B57532E6F5F4585A"/>
    <w:rsid w:val="008A4322"/>
  </w:style>
  <w:style w:type="paragraph" w:customStyle="1" w:styleId="FAF8085C1CF34E7BA20973DE40BC67B4">
    <w:name w:val="FAF8085C1CF34E7BA20973DE40BC67B4"/>
    <w:rsid w:val="008A4322"/>
  </w:style>
  <w:style w:type="paragraph" w:customStyle="1" w:styleId="5D02C50B9DE547BFAAABCFCBC8734C9123">
    <w:name w:val="5D02C50B9DE547BFAAABCFCBC8734C9123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23">
    <w:name w:val="B5A965E97BFA41E5895A237726A85A5223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21">
    <w:name w:val="F630A34BF39E4A5685471F8E6B2447F721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19">
    <w:name w:val="8BC00EB59B73428C97C7EAB441BE971119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18">
    <w:name w:val="CB87C26A8D78418280A97A24E1741CCE18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18">
    <w:name w:val="1662518A38824608866E7075A6C61F6618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14">
    <w:name w:val="375F6D73A979438AA5584E5155D02D1214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13">
    <w:name w:val="F6F87013AE2E4BCD9795152987C10168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13">
    <w:name w:val="80BBE4B5612247A9929A394D910B2367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12">
    <w:name w:val="9DB9C0E8D3DD47AB9D5D79AE48235C68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12">
    <w:name w:val="B0C828AA413945ACBD8430081696646D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12">
    <w:name w:val="6B33320580A94BEC9D8511ECA2F2F9BF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12">
    <w:name w:val="299978DE29B847A3B021C94DCDDEC02B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12">
    <w:name w:val="E7A2C793231946DF9D2BEC6918035977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12">
    <w:name w:val="37C4A5CA59EE49128CC5DF30DA7564E0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12">
    <w:name w:val="D3CC6BFEB49145369B4E11CC44A60914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12">
    <w:name w:val="F393237637D44590AC1E8FDB30B32CA9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12">
    <w:name w:val="E7C0F405D28C4E549A9415F06FD420CD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12">
    <w:name w:val="12FC14B9A93646BF81F2019670F94554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11">
    <w:name w:val="303A8A4C268A42219BB1A92D18263703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11">
    <w:name w:val="8C8C0225A9B74172961CE5491F1DD28F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11">
    <w:name w:val="160F876FC7B9492EAB2C3AF279D079B4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11">
    <w:name w:val="1B696DD005594D7EBC0980E2DECB2D99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9">
    <w:name w:val="C0FC28D534064AAA9B37E091F85A3B65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9">
    <w:name w:val="06419F850A5A494685CC70B3EE3012FE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9">
    <w:name w:val="1619351E087543D8B4BD9D01F7301C7E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9">
    <w:name w:val="7A1EFAAAF4F94FDAAEBAA08901A482B3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11">
    <w:name w:val="2312168339F4400EB597B90ACE7C00231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8">
    <w:name w:val="B6B52AB7F40247EFA3D39017AA03765E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8">
    <w:name w:val="78BA35A7B3B4476C9B80B0F48966F888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8">
    <w:name w:val="ECB646F0F16D48238B39E28C95AA3896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8">
    <w:name w:val="D11F957BD4044C78B85644D1C1E2EE37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8">
    <w:name w:val="46756568AFC048D7A57FFEC633970EA2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8">
    <w:name w:val="0B1B19D8FD9F4BBF8BD8164D49F2BC1E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8">
    <w:name w:val="96D957CBA7A1406183B97E949908E502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8">
    <w:name w:val="9FC9F76834A14DB498F38D731E7AF6B7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8">
    <w:name w:val="15C5A52E172D44E594CE3A02CB90E6918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8">
    <w:name w:val="6B19C961C7DE46F893B90FD79D531A19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8">
    <w:name w:val="19812109F65C4165BFFDE6EBC06A999C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8">
    <w:name w:val="F95BB569E90B4B398CA850D71EF371B1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8">
    <w:name w:val="DEEBF1C2043143BB90B8032BF772941F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8">
    <w:name w:val="118393973D4742989D4FFC4F82024242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8">
    <w:name w:val="55EABD1D40204CA4A4FF42AC9A16B56D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8">
    <w:name w:val="9FA3CF7C5A2A4F468D4AAE0FD6BF81E3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8">
    <w:name w:val="1FA466FFDA35406B912D9BB0FE19DFB5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8">
    <w:name w:val="2C93FCE119BC44B88209ECAEFB08F0928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8">
    <w:name w:val="6286BC46F0BA4C60BB540492253AE560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8">
    <w:name w:val="3217C515A12E48BF8D2C3390DBD0DAC8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8">
    <w:name w:val="EE5E7A0CCFAD4553A9FCF9C3FF19B979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8">
    <w:name w:val="D61EF427BA2C4CA49F109BA786EFDE06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8">
    <w:name w:val="23BE8612B48740EA847873366BF1F71B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8">
    <w:name w:val="6E0DE673AD0544FAAE9D015DFF88C2FC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8">
    <w:name w:val="CDE13C271D0D4A0BB32A3A11D594B9E9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8">
    <w:name w:val="C9C92623A8D0468E8310CF191047D37F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8">
    <w:name w:val="237C69010E2E4CC39365F0B2760091718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8">
    <w:name w:val="EC1CDB98CCE9430B9264B0C3168B00DF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8">
    <w:name w:val="0D4E6E118C7A41AE96C89A57CA2A02DA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8">
    <w:name w:val="3082F44C5F9C402A968F71114DB8E529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8">
    <w:name w:val="A218E155428949459B9132C614831677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8">
    <w:name w:val="3CED623BF22D46D2AE99A90B0AC1B8E8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8">
    <w:name w:val="510C9DB73A0A4CFE951C8A3156F0E9D4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8">
    <w:name w:val="45FAA718CE674B14985388C3A44AAFB4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8">
    <w:name w:val="5C7FFED129174CB7B27528BF8160DCE0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8">
    <w:name w:val="110C5A65BBB34C178C1E9C6D596E4C718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8">
    <w:name w:val="CC367FAEFD4E47FF90183A9D4918FDCC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8">
    <w:name w:val="BCE1595E78CE4EA88F0B3A65E8E4AFBD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8">
    <w:name w:val="065DF701F58D4D0697B8087EBC8C97AA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8">
    <w:name w:val="34F1D548678747F1B61180B4408F7F8A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8">
    <w:name w:val="DA720AA31A694AC39C8CD8635A6DA992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8">
    <w:name w:val="1C3CF004C0394ADFB5B0F6381D3C60EA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8">
    <w:name w:val="6D873755ACB544009EA08E71FE2C96C9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8">
    <w:name w:val="B03070D8CACB4AF4AFFFE0C057D5A541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8">
    <w:name w:val="A454ADDA61CE410589CB55FB88F0FAA78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8">
    <w:name w:val="8CF81A88C2FF4BE08F628D82105B89C9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8">
    <w:name w:val="070C59FCB89F4C248411E8C940CD63B7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6">
    <w:name w:val="D1A1C5A19B004FB5BCAC5A89D1B182B7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6">
    <w:name w:val="D366D5AB281B43BF9DF62346D8686202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6">
    <w:name w:val="53C631C8BC3A46EE8898BB0432BFC9B7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6">
    <w:name w:val="82F586C5536B4755ADC192FD1C87E79E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6">
    <w:name w:val="4F951FEC16FF40A6AFBC584A334B1751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6">
    <w:name w:val="DE44C81177D74C5DA1CB081912A3A558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6">
    <w:name w:val="685AC895004E49D9937017BA0FFECD9D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6">
    <w:name w:val="D80C670399D74523AC1989DB0EB23742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6">
    <w:name w:val="48F0089FD94B486487BC7C3DB390BC86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6">
    <w:name w:val="D68AA79331AA4A0082E7055CCD04ED3D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6">
    <w:name w:val="D485DF2EB4184A75BA206048F023C8D56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6">
    <w:name w:val="58311B8E665C4D8591DC428E35D01A656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6FBE73AFC1F249B49BD178CDBE0FE4D62">
    <w:name w:val="6FBE73AFC1F249B49BD178CDBE0FE4D62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3">
    <w:name w:val="B603FC3ABDD24339BFC288C9F8E9E9433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2">
    <w:name w:val="6C84F908F7AF4DA2A6534DA6A47022172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3">
    <w:name w:val="4C9D768A8BC84D5EBAA9E59AC8B611A13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1">
    <w:name w:val="17D1D78CF9E848C9AC0044DBC3EFAE15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1">
    <w:name w:val="A06E74F6DF564861AFEAB04ED4B5C4B1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1">
    <w:name w:val="848004ECE6F5455587AEC5461DF4F84C1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1">
    <w:name w:val="A0CB7DCA98AE4BDE94099ADECBE1896F1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375F5FF517341EAAED22B79DE772D7F1">
    <w:name w:val="8375F5FF517341EAAED22B79DE772D7F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FF4B914A2B3442C7985E6D5881F3C66A1">
    <w:name w:val="FF4B914A2B3442C7985E6D5881F3C66A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4526F3276F3D4682B85E8CC3C3A672D61">
    <w:name w:val="4526F3276F3D4682B85E8CC3C3A672D6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4BDE46D54AD4DC48027E012C533992D1">
    <w:name w:val="94BDE46D54AD4DC48027E012C533992D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1">
    <w:name w:val="6CB6BFAEEF6544D39383E7CA73EF8E3A1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1">
    <w:name w:val="11E2D7881AB941558CBA47805D70EEE71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1">
    <w:name w:val="6009F26D16814C8BB6758EED12539EC8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1">
    <w:name w:val="F9A7830074F34573A3F0E747A16F00FF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1">
    <w:name w:val="12404B65A8244A0FA445D024105670D71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1">
    <w:name w:val="9E0907FA92964221A007F08E7F8F11DF1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6E912A43B5142DE8AD3ED89BEBF3D831">
    <w:name w:val="E6E912A43B5142DE8AD3ED89BEBF3D83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7CACA89B9BD44A7A2038CB0BAD7CA5B1">
    <w:name w:val="37CACA89B9BD44A7A2038CB0BAD7CA5B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27B583D7AB94D04AD36083B7DE74A2E1">
    <w:name w:val="B27B583D7AB94D04AD36083B7DE74A2E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1">
    <w:name w:val="4D1BD75EF13D42748CD1EEBD01F26F2B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1">
    <w:name w:val="35591099F0E54C51A3009005CADCCF051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1">
    <w:name w:val="A26878633B2F4236A538B915B8210C421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1">
    <w:name w:val="A68B0C2A3497465D9782465B52DDB564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1">
    <w:name w:val="92491E27460B40068EE2A8250EC5CE1A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1">
    <w:name w:val="7FFA354474034F3C9FB2087773B8C9941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1">
    <w:name w:val="71B3E0B856F84502A4F3CC5F678748A51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DFB7942DE606400BB28085DE6B4C5A7D1">
    <w:name w:val="DFB7942DE606400BB28085DE6B4C5A7D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3734AB0BED146A69480C2210716A02C1">
    <w:name w:val="53734AB0BED146A69480C2210716A02C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AEBBB5CCD16E4B6A94695CBB28A9D4C21">
    <w:name w:val="AEBBB5CCD16E4B6A94695CBB28A9D4C2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1">
    <w:name w:val="674F41A66C034EA7931031F779F2154A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1">
    <w:name w:val="93AF34EC03E443DFB149E47CFE09FD9B1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1">
    <w:name w:val="389C0391F8884F3BA144B07BF5A0881E1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1">
    <w:name w:val="82FC6E77730746E6860DFE253FE33821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1">
    <w:name w:val="6B168AA89F434C6AB205655FBBFF4B48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1">
    <w:name w:val="80048EEDDD344071836C34C04F27D87F1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1">
    <w:name w:val="19A893DAA62D4C4CB962080FA320A9521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25E69EBB40EA46C4A0930C6029A7EAF61">
    <w:name w:val="25E69EBB40EA46C4A0930C6029A7EAF6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E0F0A618B4A4FDBB06D9C41BD875F8D1">
    <w:name w:val="BE0F0A618B4A4FDBB06D9C41BD875F8D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ECC7DDE36C548F9B83080D134A7751A1">
    <w:name w:val="5ECC7DDE36C548F9B83080D134A7751A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1">
    <w:name w:val="336B5F62E2534CB38D436C9296665BBC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1">
    <w:name w:val="5952E0426141455A80775ECCEE0449A21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1">
    <w:name w:val="E285AFB02AA54950B6D7E23B2C2F2FC11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1">
    <w:name w:val="B9BF8FA6506F43E7AD39C37133290E69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1">
    <w:name w:val="6B40AD43C64A4496B02C5F86535862DF1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1">
    <w:name w:val="F8F8879F305E4E0E9643E97D2CC1547B1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1">
    <w:name w:val="40EDF748CD6F4599B0F9D307CD7285EF1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AF8085C1CF34E7BA20973DE40BC67B41">
    <w:name w:val="FAF8085C1CF34E7BA20973DE40BC67B41"/>
    <w:rsid w:val="008A4322"/>
    <w:pPr>
      <w:tabs>
        <w:tab w:val="left" w:pos="400"/>
        <w:tab w:val="left" w:pos="480"/>
        <w:tab w:val="left" w:pos="720"/>
      </w:tabs>
      <w:spacing w:before="80" w:after="80" w:line="260" w:lineRule="exact"/>
      <w:ind w:left="400" w:right="600" w:hanging="400"/>
    </w:pPr>
    <w:rPr>
      <w:rFonts w:ascii="Verdana" w:eastAsia="Times New Roman" w:hAnsi="Verdana" w:cs="Times New Roman"/>
      <w:sz w:val="20"/>
      <w:szCs w:val="20"/>
      <w:lang w:eastAsia="en-US"/>
    </w:rPr>
  </w:style>
  <w:style w:type="paragraph" w:customStyle="1" w:styleId="5D02C50B9DE547BFAAABCFCBC8734C9124">
    <w:name w:val="5D02C50B9DE547BFAAABCFCBC8734C9124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24">
    <w:name w:val="B5A965E97BFA41E5895A237726A85A5224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22">
    <w:name w:val="F630A34BF39E4A5685471F8E6B2447F722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20">
    <w:name w:val="8BC00EB59B73428C97C7EAB441BE971120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19">
    <w:name w:val="CB87C26A8D78418280A97A24E1741CCE19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19">
    <w:name w:val="1662518A38824608866E7075A6C61F6619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15">
    <w:name w:val="375F6D73A979438AA5584E5155D02D1215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14">
    <w:name w:val="F6F87013AE2E4BCD9795152987C10168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14">
    <w:name w:val="80BBE4B5612247A9929A394D910B2367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13">
    <w:name w:val="9DB9C0E8D3DD47AB9D5D79AE48235C68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13">
    <w:name w:val="B0C828AA413945ACBD8430081696646D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13">
    <w:name w:val="6B33320580A94BEC9D8511ECA2F2F9BF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13">
    <w:name w:val="299978DE29B847A3B021C94DCDDEC02B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13">
    <w:name w:val="E7A2C793231946DF9D2BEC6918035977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13">
    <w:name w:val="37C4A5CA59EE49128CC5DF30DA7564E0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13">
    <w:name w:val="D3CC6BFEB49145369B4E11CC44A60914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13">
    <w:name w:val="F393237637D44590AC1E8FDB30B32CA9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13">
    <w:name w:val="E7C0F405D28C4E549A9415F06FD420CD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13">
    <w:name w:val="12FC14B9A93646BF81F2019670F94554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12">
    <w:name w:val="303A8A4C268A42219BB1A92D18263703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12">
    <w:name w:val="8C8C0225A9B74172961CE5491F1DD28F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12">
    <w:name w:val="160F876FC7B9492EAB2C3AF279D079B4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12">
    <w:name w:val="1B696DD005594D7EBC0980E2DECB2D99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10">
    <w:name w:val="C0FC28D534064AAA9B37E091F85A3B65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10">
    <w:name w:val="06419F850A5A494685CC70B3EE3012FE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10">
    <w:name w:val="1619351E087543D8B4BD9D01F7301C7E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10">
    <w:name w:val="7A1EFAAAF4F94FDAAEBAA08901A482B3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12">
    <w:name w:val="2312168339F4400EB597B90ACE7C00231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9">
    <w:name w:val="B6B52AB7F40247EFA3D39017AA03765E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9">
    <w:name w:val="78BA35A7B3B4476C9B80B0F48966F888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9">
    <w:name w:val="ECB646F0F16D48238B39E28C95AA3896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9">
    <w:name w:val="D11F957BD4044C78B85644D1C1E2EE37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9">
    <w:name w:val="46756568AFC048D7A57FFEC633970EA2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9">
    <w:name w:val="0B1B19D8FD9F4BBF8BD8164D49F2BC1E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9">
    <w:name w:val="96D957CBA7A1406183B97E949908E502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9">
    <w:name w:val="9FC9F76834A14DB498F38D731E7AF6B7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9">
    <w:name w:val="15C5A52E172D44E594CE3A02CB90E6919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9">
    <w:name w:val="6B19C961C7DE46F893B90FD79D531A19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9">
    <w:name w:val="19812109F65C4165BFFDE6EBC06A999C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9">
    <w:name w:val="F95BB569E90B4B398CA850D71EF371B1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9">
    <w:name w:val="DEEBF1C2043143BB90B8032BF772941F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9">
    <w:name w:val="118393973D4742989D4FFC4F82024242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9">
    <w:name w:val="55EABD1D40204CA4A4FF42AC9A16B56D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9">
    <w:name w:val="9FA3CF7C5A2A4F468D4AAE0FD6BF81E3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9">
    <w:name w:val="1FA466FFDA35406B912D9BB0FE19DFB5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9">
    <w:name w:val="2C93FCE119BC44B88209ECAEFB08F0929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9">
    <w:name w:val="6286BC46F0BA4C60BB540492253AE560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9">
    <w:name w:val="3217C515A12E48BF8D2C3390DBD0DAC8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9">
    <w:name w:val="EE5E7A0CCFAD4553A9FCF9C3FF19B979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9">
    <w:name w:val="D61EF427BA2C4CA49F109BA786EFDE06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9">
    <w:name w:val="23BE8612B48740EA847873366BF1F71B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9">
    <w:name w:val="6E0DE673AD0544FAAE9D015DFF88C2FC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9">
    <w:name w:val="CDE13C271D0D4A0BB32A3A11D594B9E9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9">
    <w:name w:val="C9C92623A8D0468E8310CF191047D37F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9">
    <w:name w:val="237C69010E2E4CC39365F0B2760091719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9">
    <w:name w:val="EC1CDB98CCE9430B9264B0C3168B00DF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9">
    <w:name w:val="0D4E6E118C7A41AE96C89A57CA2A02DA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9">
    <w:name w:val="3082F44C5F9C402A968F71114DB8E529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9">
    <w:name w:val="A218E155428949459B9132C614831677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9">
    <w:name w:val="3CED623BF22D46D2AE99A90B0AC1B8E8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9">
    <w:name w:val="510C9DB73A0A4CFE951C8A3156F0E9D4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9">
    <w:name w:val="45FAA718CE674B14985388C3A44AAFB4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9">
    <w:name w:val="5C7FFED129174CB7B27528BF8160DCE0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9">
    <w:name w:val="110C5A65BBB34C178C1E9C6D596E4C719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9">
    <w:name w:val="CC367FAEFD4E47FF90183A9D4918FDCC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9">
    <w:name w:val="BCE1595E78CE4EA88F0B3A65E8E4AFBD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9">
    <w:name w:val="065DF701F58D4D0697B8087EBC8C97AA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9">
    <w:name w:val="34F1D548678747F1B61180B4408F7F8A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9">
    <w:name w:val="DA720AA31A694AC39C8CD8635A6DA992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9">
    <w:name w:val="1C3CF004C0394ADFB5B0F6381D3C60EA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9">
    <w:name w:val="6D873755ACB544009EA08E71FE2C96C9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9">
    <w:name w:val="B03070D8CACB4AF4AFFFE0C057D5A541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9">
    <w:name w:val="A454ADDA61CE410589CB55FB88F0FAA79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9">
    <w:name w:val="8CF81A88C2FF4BE08F628D82105B89C9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9">
    <w:name w:val="070C59FCB89F4C248411E8C940CD63B7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7">
    <w:name w:val="D1A1C5A19B004FB5BCAC5A89D1B182B7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7">
    <w:name w:val="D366D5AB281B43BF9DF62346D8686202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7">
    <w:name w:val="53C631C8BC3A46EE8898BB0432BFC9B7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7">
    <w:name w:val="82F586C5536B4755ADC192FD1C87E79E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7">
    <w:name w:val="4F951FEC16FF40A6AFBC584A334B1751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7">
    <w:name w:val="DE44C81177D74C5DA1CB081912A3A558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7">
    <w:name w:val="685AC895004E49D9937017BA0FFECD9D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7">
    <w:name w:val="D80C670399D74523AC1989DB0EB23742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7">
    <w:name w:val="48F0089FD94B486487BC7C3DB390BC86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7">
    <w:name w:val="D68AA79331AA4A0082E7055CCD04ED3D7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7">
    <w:name w:val="D485DF2EB4184A75BA206048F023C8D57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7">
    <w:name w:val="58311B8E665C4D8591DC428E35D01A657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6FBE73AFC1F249B49BD178CDBE0FE4D63">
    <w:name w:val="6FBE73AFC1F249B49BD178CDBE0FE4D63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4">
    <w:name w:val="B603FC3ABDD24339BFC288C9F8E9E9434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3">
    <w:name w:val="6C84F908F7AF4DA2A6534DA6A47022173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4">
    <w:name w:val="4C9D768A8BC84D5EBAA9E59AC8B611A14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2">
    <w:name w:val="17D1D78CF9E848C9AC0044DBC3EFAE15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2">
    <w:name w:val="A06E74F6DF564861AFEAB04ED4B5C4B1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2">
    <w:name w:val="848004ECE6F5455587AEC5461DF4F84C2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2">
    <w:name w:val="A0CB7DCA98AE4BDE94099ADECBE1896F2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375F5FF517341EAAED22B79DE772D7F2">
    <w:name w:val="8375F5FF517341EAAED22B79DE772D7F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FF4B914A2B3442C7985E6D5881F3C66A2">
    <w:name w:val="FF4B914A2B3442C7985E6D5881F3C66A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4526F3276F3D4682B85E8CC3C3A672D62">
    <w:name w:val="4526F3276F3D4682B85E8CC3C3A672D62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4BDE46D54AD4DC48027E012C533992D2">
    <w:name w:val="94BDE46D54AD4DC48027E012C533992D2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2">
    <w:name w:val="6CB6BFAEEF6544D39383E7CA73EF8E3A2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2">
    <w:name w:val="11E2D7881AB941558CBA47805D70EEE72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2">
    <w:name w:val="6009F26D16814C8BB6758EED12539EC8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2">
    <w:name w:val="F9A7830074F34573A3F0E747A16F00FF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2">
    <w:name w:val="12404B65A8244A0FA445D024105670D72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2">
    <w:name w:val="9E0907FA92964221A007F08E7F8F11DF2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6E912A43B5142DE8AD3ED89BEBF3D832">
    <w:name w:val="E6E912A43B5142DE8AD3ED89BEBF3D83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7CACA89B9BD44A7A2038CB0BAD7CA5B2">
    <w:name w:val="37CACA89B9BD44A7A2038CB0BAD7CA5B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27B583D7AB94D04AD36083B7DE74A2E2">
    <w:name w:val="B27B583D7AB94D04AD36083B7DE74A2E2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2">
    <w:name w:val="4D1BD75EF13D42748CD1EEBD01F26F2B2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2">
    <w:name w:val="35591099F0E54C51A3009005CADCCF052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2">
    <w:name w:val="A26878633B2F4236A538B915B8210C422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2">
    <w:name w:val="A68B0C2A3497465D9782465B52DDB564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2">
    <w:name w:val="92491E27460B40068EE2A8250EC5CE1A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2">
    <w:name w:val="7FFA354474034F3C9FB2087773B8C9942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2">
    <w:name w:val="71B3E0B856F84502A4F3CC5F678748A52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DFB7942DE606400BB28085DE6B4C5A7D2">
    <w:name w:val="DFB7942DE606400BB28085DE6B4C5A7D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3734AB0BED146A69480C2210716A02C2">
    <w:name w:val="53734AB0BED146A69480C2210716A02C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AEBBB5CCD16E4B6A94695CBB28A9D4C22">
    <w:name w:val="AEBBB5CCD16E4B6A94695CBB28A9D4C22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2">
    <w:name w:val="674F41A66C034EA7931031F779F2154A2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2">
    <w:name w:val="93AF34EC03E443DFB149E47CFE09FD9B2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2">
    <w:name w:val="389C0391F8884F3BA144B07BF5A0881E2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2">
    <w:name w:val="82FC6E77730746E6860DFE253FE33821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2">
    <w:name w:val="6B168AA89F434C6AB205655FBBFF4B48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2">
    <w:name w:val="80048EEDDD344071836C34C04F27D87F2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2">
    <w:name w:val="19A893DAA62D4C4CB962080FA320A9522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25E69EBB40EA46C4A0930C6029A7EAF62">
    <w:name w:val="25E69EBB40EA46C4A0930C6029A7EAF6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E0F0A618B4A4FDBB06D9C41BD875F8D2">
    <w:name w:val="BE0F0A618B4A4FDBB06D9C41BD875F8D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ECC7DDE36C548F9B83080D134A7751A2">
    <w:name w:val="5ECC7DDE36C548F9B83080D134A7751A2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2">
    <w:name w:val="336B5F62E2534CB38D436C9296665BBC2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2">
    <w:name w:val="5952E0426141455A80775ECCEE0449A22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2">
    <w:name w:val="E285AFB02AA54950B6D7E23B2C2F2FC12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2">
    <w:name w:val="B9BF8FA6506F43E7AD39C37133290E69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2">
    <w:name w:val="6B40AD43C64A4496B02C5F86535862DF2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2">
    <w:name w:val="F8F8879F305E4E0E9643E97D2CC1547B2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2">
    <w:name w:val="40EDF748CD6F4599B0F9D307CD7285EF2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D02C50B9DE547BFAAABCFCBC8734C9125">
    <w:name w:val="5D02C50B9DE547BFAAABCFCBC8734C9125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25">
    <w:name w:val="B5A965E97BFA41E5895A237726A85A5225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23">
    <w:name w:val="F630A34BF39E4A5685471F8E6B2447F723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21">
    <w:name w:val="8BC00EB59B73428C97C7EAB441BE971121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20">
    <w:name w:val="CB87C26A8D78418280A97A24E1741CCE20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20">
    <w:name w:val="1662518A38824608866E7075A6C61F6620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16">
    <w:name w:val="375F6D73A979438AA5584E5155D02D1216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15">
    <w:name w:val="F6F87013AE2E4BCD9795152987C10168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15">
    <w:name w:val="80BBE4B5612247A9929A394D910B2367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14">
    <w:name w:val="9DB9C0E8D3DD47AB9D5D79AE48235C68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14">
    <w:name w:val="B0C828AA413945ACBD8430081696646D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14">
    <w:name w:val="6B33320580A94BEC9D8511ECA2F2F9BF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14">
    <w:name w:val="299978DE29B847A3B021C94DCDDEC02B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14">
    <w:name w:val="E7A2C793231946DF9D2BEC6918035977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14">
    <w:name w:val="37C4A5CA59EE49128CC5DF30DA7564E0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14">
    <w:name w:val="D3CC6BFEB49145369B4E11CC44A60914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14">
    <w:name w:val="F393237637D44590AC1E8FDB30B32CA9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14">
    <w:name w:val="E7C0F405D28C4E549A9415F06FD420CD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14">
    <w:name w:val="12FC14B9A93646BF81F2019670F94554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13">
    <w:name w:val="303A8A4C268A42219BB1A92D18263703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13">
    <w:name w:val="8C8C0225A9B74172961CE5491F1DD28F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13">
    <w:name w:val="160F876FC7B9492EAB2C3AF279D079B4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13">
    <w:name w:val="1B696DD005594D7EBC0980E2DECB2D99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11">
    <w:name w:val="C0FC28D534064AAA9B37E091F85A3B65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11">
    <w:name w:val="06419F850A5A494685CC70B3EE3012FE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11">
    <w:name w:val="1619351E087543D8B4BD9D01F7301C7E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11">
    <w:name w:val="7A1EFAAAF4F94FDAAEBAA08901A482B3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13">
    <w:name w:val="2312168339F4400EB597B90ACE7C00231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10">
    <w:name w:val="B6B52AB7F40247EFA3D39017AA03765E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10">
    <w:name w:val="78BA35A7B3B4476C9B80B0F48966F888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10">
    <w:name w:val="ECB646F0F16D48238B39E28C95AA3896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10">
    <w:name w:val="D11F957BD4044C78B85644D1C1E2EE37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10">
    <w:name w:val="46756568AFC048D7A57FFEC633970EA2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10">
    <w:name w:val="0B1B19D8FD9F4BBF8BD8164D49F2BC1E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10">
    <w:name w:val="96D957CBA7A1406183B97E949908E502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10">
    <w:name w:val="9FC9F76834A14DB498F38D731E7AF6B7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10">
    <w:name w:val="15C5A52E172D44E594CE3A02CB90E69110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10">
    <w:name w:val="6B19C961C7DE46F893B90FD79D531A19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10">
    <w:name w:val="19812109F65C4165BFFDE6EBC06A999C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10">
    <w:name w:val="F95BB569E90B4B398CA850D71EF371B1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10">
    <w:name w:val="DEEBF1C2043143BB90B8032BF772941F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10">
    <w:name w:val="118393973D4742989D4FFC4F82024242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10">
    <w:name w:val="55EABD1D40204CA4A4FF42AC9A16B56D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10">
    <w:name w:val="9FA3CF7C5A2A4F468D4AAE0FD6BF81E3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10">
    <w:name w:val="1FA466FFDA35406B912D9BB0FE19DFB5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10">
    <w:name w:val="2C93FCE119BC44B88209ECAEFB08F09210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10">
    <w:name w:val="6286BC46F0BA4C60BB540492253AE560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10">
    <w:name w:val="3217C515A12E48BF8D2C3390DBD0DAC8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10">
    <w:name w:val="EE5E7A0CCFAD4553A9FCF9C3FF19B979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10">
    <w:name w:val="D61EF427BA2C4CA49F109BA786EFDE06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10">
    <w:name w:val="23BE8612B48740EA847873366BF1F71B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10">
    <w:name w:val="6E0DE673AD0544FAAE9D015DFF88C2FC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10">
    <w:name w:val="CDE13C271D0D4A0BB32A3A11D594B9E9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10">
    <w:name w:val="C9C92623A8D0468E8310CF191047D37F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10">
    <w:name w:val="237C69010E2E4CC39365F0B27600917110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10">
    <w:name w:val="EC1CDB98CCE9430B9264B0C3168B00DF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10">
    <w:name w:val="0D4E6E118C7A41AE96C89A57CA2A02DA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10">
    <w:name w:val="3082F44C5F9C402A968F71114DB8E529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10">
    <w:name w:val="A218E155428949459B9132C614831677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10">
    <w:name w:val="3CED623BF22D46D2AE99A90B0AC1B8E8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10">
    <w:name w:val="510C9DB73A0A4CFE951C8A3156F0E9D4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10">
    <w:name w:val="45FAA718CE674B14985388C3A44AAFB4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10">
    <w:name w:val="5C7FFED129174CB7B27528BF8160DCE0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10">
    <w:name w:val="110C5A65BBB34C178C1E9C6D596E4C7110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10">
    <w:name w:val="CC367FAEFD4E47FF90183A9D4918FDCC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10">
    <w:name w:val="BCE1595E78CE4EA88F0B3A65E8E4AFBD1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10">
    <w:name w:val="065DF701F58D4D0697B8087EBC8C97AA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10">
    <w:name w:val="34F1D548678747F1B61180B4408F7F8A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10">
    <w:name w:val="DA720AA31A694AC39C8CD8635A6DA992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10">
    <w:name w:val="1C3CF004C0394ADFB5B0F6381D3C60EA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10">
    <w:name w:val="6D873755ACB544009EA08E71FE2C96C9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10">
    <w:name w:val="B03070D8CACB4AF4AFFFE0C057D5A54110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10">
    <w:name w:val="A454ADDA61CE410589CB55FB88F0FAA710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10">
    <w:name w:val="8CF81A88C2FF4BE08F628D82105B89C9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10">
    <w:name w:val="070C59FCB89F4C248411E8C940CD63B7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8">
    <w:name w:val="D1A1C5A19B004FB5BCAC5A89D1B182B7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8">
    <w:name w:val="D366D5AB281B43BF9DF62346D8686202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8">
    <w:name w:val="53C631C8BC3A46EE8898BB0432BFC9B7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8">
    <w:name w:val="82F586C5536B4755ADC192FD1C87E79E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8">
    <w:name w:val="4F951FEC16FF40A6AFBC584A334B1751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8">
    <w:name w:val="DE44C81177D74C5DA1CB081912A3A558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8">
    <w:name w:val="685AC895004E49D9937017BA0FFECD9D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8">
    <w:name w:val="D80C670399D74523AC1989DB0EB23742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8">
    <w:name w:val="48F0089FD94B486487BC7C3DB390BC86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8">
    <w:name w:val="D68AA79331AA4A0082E7055CCD04ED3D8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8">
    <w:name w:val="D485DF2EB4184A75BA206048F023C8D58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8">
    <w:name w:val="58311B8E665C4D8591DC428E35D01A658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6FBE73AFC1F249B49BD178CDBE0FE4D64">
    <w:name w:val="6FBE73AFC1F249B49BD178CDBE0FE4D64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5">
    <w:name w:val="B603FC3ABDD24339BFC288C9F8E9E9435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4">
    <w:name w:val="6C84F908F7AF4DA2A6534DA6A47022174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5">
    <w:name w:val="4C9D768A8BC84D5EBAA9E59AC8B611A15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3">
    <w:name w:val="17D1D78CF9E848C9AC0044DBC3EFAE153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3">
    <w:name w:val="A06E74F6DF564861AFEAB04ED4B5C4B13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3">
    <w:name w:val="848004ECE6F5455587AEC5461DF4F84C3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3">
    <w:name w:val="A0CB7DCA98AE4BDE94099ADECBE1896F3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375F5FF517341EAAED22B79DE772D7F3">
    <w:name w:val="8375F5FF517341EAAED22B79DE772D7F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FF4B914A2B3442C7985E6D5881F3C66A3">
    <w:name w:val="FF4B914A2B3442C7985E6D5881F3C66A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4526F3276F3D4682B85E8CC3C3A672D63">
    <w:name w:val="4526F3276F3D4682B85E8CC3C3A672D63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4BDE46D54AD4DC48027E012C533992D3">
    <w:name w:val="94BDE46D54AD4DC48027E012C533992D3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3">
    <w:name w:val="6CB6BFAEEF6544D39383E7CA73EF8E3A3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3">
    <w:name w:val="11E2D7881AB941558CBA47805D70EEE73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3">
    <w:name w:val="6009F26D16814C8BB6758EED12539EC83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3">
    <w:name w:val="F9A7830074F34573A3F0E747A16F00FF3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3">
    <w:name w:val="12404B65A8244A0FA445D024105670D73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3">
    <w:name w:val="9E0907FA92964221A007F08E7F8F11DF3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6E912A43B5142DE8AD3ED89BEBF3D833">
    <w:name w:val="E6E912A43B5142DE8AD3ED89BEBF3D83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7CACA89B9BD44A7A2038CB0BAD7CA5B3">
    <w:name w:val="37CACA89B9BD44A7A2038CB0BAD7CA5B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27B583D7AB94D04AD36083B7DE74A2E3">
    <w:name w:val="B27B583D7AB94D04AD36083B7DE74A2E3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3">
    <w:name w:val="4D1BD75EF13D42748CD1EEBD01F26F2B3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3">
    <w:name w:val="35591099F0E54C51A3009005CADCCF053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3">
    <w:name w:val="A26878633B2F4236A538B915B8210C423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3">
    <w:name w:val="A68B0C2A3497465D9782465B52DDB5643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3">
    <w:name w:val="92491E27460B40068EE2A8250EC5CE1A3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3">
    <w:name w:val="7FFA354474034F3C9FB2087773B8C9943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3">
    <w:name w:val="71B3E0B856F84502A4F3CC5F678748A53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DFB7942DE606400BB28085DE6B4C5A7D3">
    <w:name w:val="DFB7942DE606400BB28085DE6B4C5A7D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3734AB0BED146A69480C2210716A02C3">
    <w:name w:val="53734AB0BED146A69480C2210716A02C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AEBBB5CCD16E4B6A94695CBB28A9D4C23">
    <w:name w:val="AEBBB5CCD16E4B6A94695CBB28A9D4C23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3">
    <w:name w:val="674F41A66C034EA7931031F779F2154A3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3">
    <w:name w:val="93AF34EC03E443DFB149E47CFE09FD9B3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3">
    <w:name w:val="389C0391F8884F3BA144B07BF5A0881E3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3">
    <w:name w:val="82FC6E77730746E6860DFE253FE338213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3">
    <w:name w:val="6B168AA89F434C6AB205655FBBFF4B483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3">
    <w:name w:val="80048EEDDD344071836C34C04F27D87F3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3">
    <w:name w:val="19A893DAA62D4C4CB962080FA320A9523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25E69EBB40EA46C4A0930C6029A7EAF63">
    <w:name w:val="25E69EBB40EA46C4A0930C6029A7EAF6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E0F0A618B4A4FDBB06D9C41BD875F8D3">
    <w:name w:val="BE0F0A618B4A4FDBB06D9C41BD875F8D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ECC7DDE36C548F9B83080D134A7751A3">
    <w:name w:val="5ECC7DDE36C548F9B83080D134A7751A3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3">
    <w:name w:val="336B5F62E2534CB38D436C9296665BBC3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3">
    <w:name w:val="5952E0426141455A80775ECCEE0449A23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3">
    <w:name w:val="E285AFB02AA54950B6D7E23B2C2F2FC13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3">
    <w:name w:val="B9BF8FA6506F43E7AD39C37133290E693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3">
    <w:name w:val="6B40AD43C64A4496B02C5F86535862DF3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3">
    <w:name w:val="F8F8879F305E4E0E9643E97D2CC1547B3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3">
    <w:name w:val="40EDF748CD6F4599B0F9D307CD7285EF3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1D7466C3AA44EB393F4869C5CF7F304">
    <w:name w:val="51D7466C3AA44EB393F4869C5CF7F304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5D02C50B9DE547BFAAABCFCBC8734C9126">
    <w:name w:val="5D02C50B9DE547BFAAABCFCBC8734C9126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26">
    <w:name w:val="B5A965E97BFA41E5895A237726A85A5226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24">
    <w:name w:val="F630A34BF39E4A5685471F8E6B2447F724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22">
    <w:name w:val="8BC00EB59B73428C97C7EAB441BE971122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21">
    <w:name w:val="CB87C26A8D78418280A97A24E1741CCE21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21">
    <w:name w:val="1662518A38824608866E7075A6C61F6621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17">
    <w:name w:val="375F6D73A979438AA5584E5155D02D1217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16">
    <w:name w:val="F6F87013AE2E4BCD9795152987C10168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16">
    <w:name w:val="80BBE4B5612247A9929A394D910B2367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15">
    <w:name w:val="9DB9C0E8D3DD47AB9D5D79AE48235C68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15">
    <w:name w:val="B0C828AA413945ACBD8430081696646D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15">
    <w:name w:val="6B33320580A94BEC9D8511ECA2F2F9BF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15">
    <w:name w:val="299978DE29B847A3B021C94DCDDEC02B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15">
    <w:name w:val="E7A2C793231946DF9D2BEC6918035977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15">
    <w:name w:val="37C4A5CA59EE49128CC5DF30DA7564E0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15">
    <w:name w:val="D3CC6BFEB49145369B4E11CC44A60914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15">
    <w:name w:val="F393237637D44590AC1E8FDB30B32CA9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15">
    <w:name w:val="E7C0F405D28C4E549A9415F06FD420CD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15">
    <w:name w:val="12FC14B9A93646BF81F2019670F94554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14">
    <w:name w:val="303A8A4C268A42219BB1A92D18263703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14">
    <w:name w:val="8C8C0225A9B74172961CE5491F1DD28F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14">
    <w:name w:val="160F876FC7B9492EAB2C3AF279D079B4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14">
    <w:name w:val="1B696DD005594D7EBC0980E2DECB2D99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12">
    <w:name w:val="C0FC28D534064AAA9B37E091F85A3B65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12">
    <w:name w:val="06419F850A5A494685CC70B3EE3012FE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12">
    <w:name w:val="1619351E087543D8B4BD9D01F7301C7E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12">
    <w:name w:val="7A1EFAAAF4F94FDAAEBAA08901A482B3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14">
    <w:name w:val="2312168339F4400EB597B90ACE7C00231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11">
    <w:name w:val="B6B52AB7F40247EFA3D39017AA03765E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11">
    <w:name w:val="78BA35A7B3B4476C9B80B0F48966F888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11">
    <w:name w:val="ECB646F0F16D48238B39E28C95AA3896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11">
    <w:name w:val="D11F957BD4044C78B85644D1C1E2EE37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11">
    <w:name w:val="46756568AFC048D7A57FFEC633970EA2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11">
    <w:name w:val="0B1B19D8FD9F4BBF8BD8164D49F2BC1E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11">
    <w:name w:val="96D957CBA7A1406183B97E949908E502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11">
    <w:name w:val="9FC9F76834A14DB498F38D731E7AF6B7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11">
    <w:name w:val="15C5A52E172D44E594CE3A02CB90E6911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11">
    <w:name w:val="6B19C961C7DE46F893B90FD79D531A19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11">
    <w:name w:val="19812109F65C4165BFFDE6EBC06A999C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11">
    <w:name w:val="F95BB569E90B4B398CA850D71EF371B1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11">
    <w:name w:val="DEEBF1C2043143BB90B8032BF772941F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11">
    <w:name w:val="118393973D4742989D4FFC4F82024242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11">
    <w:name w:val="55EABD1D40204CA4A4FF42AC9A16B56D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11">
    <w:name w:val="9FA3CF7C5A2A4F468D4AAE0FD6BF81E3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11">
    <w:name w:val="1FA466FFDA35406B912D9BB0FE19DFB5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11">
    <w:name w:val="2C93FCE119BC44B88209ECAEFB08F0921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11">
    <w:name w:val="6286BC46F0BA4C60BB540492253AE560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11">
    <w:name w:val="3217C515A12E48BF8D2C3390DBD0DAC8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11">
    <w:name w:val="EE5E7A0CCFAD4553A9FCF9C3FF19B979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11">
    <w:name w:val="D61EF427BA2C4CA49F109BA786EFDE06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11">
    <w:name w:val="23BE8612B48740EA847873366BF1F71B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11">
    <w:name w:val="6E0DE673AD0544FAAE9D015DFF88C2FC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11">
    <w:name w:val="CDE13C271D0D4A0BB32A3A11D594B9E9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11">
    <w:name w:val="C9C92623A8D0468E8310CF191047D37F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11">
    <w:name w:val="237C69010E2E4CC39365F0B2760091711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11">
    <w:name w:val="EC1CDB98CCE9430B9264B0C3168B00DF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11">
    <w:name w:val="0D4E6E118C7A41AE96C89A57CA2A02DA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11">
    <w:name w:val="3082F44C5F9C402A968F71114DB8E529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11">
    <w:name w:val="A218E155428949459B9132C614831677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11">
    <w:name w:val="3CED623BF22D46D2AE99A90B0AC1B8E8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11">
    <w:name w:val="510C9DB73A0A4CFE951C8A3156F0E9D4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11">
    <w:name w:val="45FAA718CE674B14985388C3A44AAFB4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11">
    <w:name w:val="5C7FFED129174CB7B27528BF8160DCE0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11">
    <w:name w:val="110C5A65BBB34C178C1E9C6D596E4C711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11">
    <w:name w:val="CC367FAEFD4E47FF90183A9D4918FDCC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11">
    <w:name w:val="BCE1595E78CE4EA88F0B3A65E8E4AFBD1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11">
    <w:name w:val="065DF701F58D4D0697B8087EBC8C97AA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11">
    <w:name w:val="34F1D548678747F1B61180B4408F7F8A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11">
    <w:name w:val="DA720AA31A694AC39C8CD8635A6DA992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11">
    <w:name w:val="1C3CF004C0394ADFB5B0F6381D3C60EA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11">
    <w:name w:val="6D873755ACB544009EA08E71FE2C96C9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11">
    <w:name w:val="B03070D8CACB4AF4AFFFE0C057D5A54111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11">
    <w:name w:val="A454ADDA61CE410589CB55FB88F0FAA711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11">
    <w:name w:val="8CF81A88C2FF4BE08F628D82105B89C9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11">
    <w:name w:val="070C59FCB89F4C248411E8C940CD63B7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9">
    <w:name w:val="D1A1C5A19B004FB5BCAC5A89D1B182B7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9">
    <w:name w:val="D366D5AB281B43BF9DF62346D8686202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9">
    <w:name w:val="53C631C8BC3A46EE8898BB0432BFC9B7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9">
    <w:name w:val="82F586C5536B4755ADC192FD1C87E79E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9">
    <w:name w:val="4F951FEC16FF40A6AFBC584A334B1751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9">
    <w:name w:val="DE44C81177D74C5DA1CB081912A3A558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9">
    <w:name w:val="685AC895004E49D9937017BA0FFECD9D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9">
    <w:name w:val="D80C670399D74523AC1989DB0EB23742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9">
    <w:name w:val="48F0089FD94B486487BC7C3DB390BC86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9">
    <w:name w:val="D68AA79331AA4A0082E7055CCD04ED3D9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9">
    <w:name w:val="D485DF2EB4184A75BA206048F023C8D59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9">
    <w:name w:val="58311B8E665C4D8591DC428E35D01A659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6FBE73AFC1F249B49BD178CDBE0FE4D65">
    <w:name w:val="6FBE73AFC1F249B49BD178CDBE0FE4D65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6">
    <w:name w:val="B603FC3ABDD24339BFC288C9F8E9E9436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5">
    <w:name w:val="6C84F908F7AF4DA2A6534DA6A47022175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6">
    <w:name w:val="4C9D768A8BC84D5EBAA9E59AC8B611A16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4">
    <w:name w:val="17D1D78CF9E848C9AC0044DBC3EFAE154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4">
    <w:name w:val="A06E74F6DF564861AFEAB04ED4B5C4B14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4">
    <w:name w:val="848004ECE6F5455587AEC5461DF4F84C4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4">
    <w:name w:val="A0CB7DCA98AE4BDE94099ADECBE1896F4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375F5FF517341EAAED22B79DE772D7F4">
    <w:name w:val="8375F5FF517341EAAED22B79DE772D7F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FF4B914A2B3442C7985E6D5881F3C66A4">
    <w:name w:val="FF4B914A2B3442C7985E6D5881F3C66A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4526F3276F3D4682B85E8CC3C3A672D64">
    <w:name w:val="4526F3276F3D4682B85E8CC3C3A672D64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4BDE46D54AD4DC48027E012C533992D4">
    <w:name w:val="94BDE46D54AD4DC48027E012C533992D4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4">
    <w:name w:val="6CB6BFAEEF6544D39383E7CA73EF8E3A4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4">
    <w:name w:val="11E2D7881AB941558CBA47805D70EEE74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4">
    <w:name w:val="6009F26D16814C8BB6758EED12539EC84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4">
    <w:name w:val="F9A7830074F34573A3F0E747A16F00FF4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4">
    <w:name w:val="12404B65A8244A0FA445D024105670D74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4">
    <w:name w:val="9E0907FA92964221A007F08E7F8F11DF4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6E912A43B5142DE8AD3ED89BEBF3D834">
    <w:name w:val="E6E912A43B5142DE8AD3ED89BEBF3D83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7CACA89B9BD44A7A2038CB0BAD7CA5B4">
    <w:name w:val="37CACA89B9BD44A7A2038CB0BAD7CA5B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27B583D7AB94D04AD36083B7DE74A2E4">
    <w:name w:val="B27B583D7AB94D04AD36083B7DE74A2E4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4">
    <w:name w:val="4D1BD75EF13D42748CD1EEBD01F26F2B4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4">
    <w:name w:val="35591099F0E54C51A3009005CADCCF054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4">
    <w:name w:val="A26878633B2F4236A538B915B8210C424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4">
    <w:name w:val="A68B0C2A3497465D9782465B52DDB5644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4">
    <w:name w:val="92491E27460B40068EE2A8250EC5CE1A4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4">
    <w:name w:val="7FFA354474034F3C9FB2087773B8C9944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4">
    <w:name w:val="71B3E0B856F84502A4F3CC5F678748A54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DFB7942DE606400BB28085DE6B4C5A7D4">
    <w:name w:val="DFB7942DE606400BB28085DE6B4C5A7D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3734AB0BED146A69480C2210716A02C4">
    <w:name w:val="53734AB0BED146A69480C2210716A02C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AEBBB5CCD16E4B6A94695CBB28A9D4C24">
    <w:name w:val="AEBBB5CCD16E4B6A94695CBB28A9D4C24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4">
    <w:name w:val="674F41A66C034EA7931031F779F2154A4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4">
    <w:name w:val="93AF34EC03E443DFB149E47CFE09FD9B4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4">
    <w:name w:val="389C0391F8884F3BA144B07BF5A0881E4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4">
    <w:name w:val="82FC6E77730746E6860DFE253FE338214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4">
    <w:name w:val="6B168AA89F434C6AB205655FBBFF4B484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4">
    <w:name w:val="80048EEDDD344071836C34C04F27D87F4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4">
    <w:name w:val="19A893DAA62D4C4CB962080FA320A9524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25E69EBB40EA46C4A0930C6029A7EAF64">
    <w:name w:val="25E69EBB40EA46C4A0930C6029A7EAF6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E0F0A618B4A4FDBB06D9C41BD875F8D4">
    <w:name w:val="BE0F0A618B4A4FDBB06D9C41BD875F8D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ECC7DDE36C548F9B83080D134A7751A4">
    <w:name w:val="5ECC7DDE36C548F9B83080D134A7751A4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4">
    <w:name w:val="336B5F62E2534CB38D436C9296665BBC4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4">
    <w:name w:val="5952E0426141455A80775ECCEE0449A24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4">
    <w:name w:val="E285AFB02AA54950B6D7E23B2C2F2FC14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4">
    <w:name w:val="B9BF8FA6506F43E7AD39C37133290E694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4">
    <w:name w:val="6B40AD43C64A4496B02C5F86535862DF4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4">
    <w:name w:val="F8F8879F305E4E0E9643E97D2CC1547B4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4">
    <w:name w:val="40EDF748CD6F4599B0F9D307CD7285EF4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1D7466C3AA44EB393F4869C5CF7F3041">
    <w:name w:val="51D7466C3AA44EB393F4869C5CF7F3041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368C1DC94391422399A66BE0AC65B77D">
    <w:name w:val="368C1DC94391422399A66BE0AC65B77D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236EB8FCED4E4E41AC6A12EBC3A8F076">
    <w:name w:val="236EB8FCED4E4E41AC6A12EBC3A8F076"/>
    <w:rsid w:val="008A4322"/>
  </w:style>
  <w:style w:type="paragraph" w:customStyle="1" w:styleId="5D02C50B9DE547BFAAABCFCBC8734C9127">
    <w:name w:val="5D02C50B9DE547BFAAABCFCBC8734C9127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27">
    <w:name w:val="B5A965E97BFA41E5895A237726A85A5227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25">
    <w:name w:val="F630A34BF39E4A5685471F8E6B2447F725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23">
    <w:name w:val="8BC00EB59B73428C97C7EAB441BE971123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22">
    <w:name w:val="CB87C26A8D78418280A97A24E1741CCE22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22">
    <w:name w:val="1662518A38824608866E7075A6C61F6622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18">
    <w:name w:val="375F6D73A979438AA5584E5155D02D1218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17">
    <w:name w:val="F6F87013AE2E4BCD9795152987C10168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17">
    <w:name w:val="80BBE4B5612247A9929A394D910B2367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16">
    <w:name w:val="9DB9C0E8D3DD47AB9D5D79AE48235C68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16">
    <w:name w:val="B0C828AA413945ACBD8430081696646D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16">
    <w:name w:val="6B33320580A94BEC9D8511ECA2F2F9BF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16">
    <w:name w:val="299978DE29B847A3B021C94DCDDEC02B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16">
    <w:name w:val="E7A2C793231946DF9D2BEC6918035977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16">
    <w:name w:val="37C4A5CA59EE49128CC5DF30DA7564E0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16">
    <w:name w:val="D3CC6BFEB49145369B4E11CC44A60914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16">
    <w:name w:val="F393237637D44590AC1E8FDB30B32CA9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16">
    <w:name w:val="E7C0F405D28C4E549A9415F06FD420CD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16">
    <w:name w:val="12FC14B9A93646BF81F2019670F94554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15">
    <w:name w:val="303A8A4C268A42219BB1A92D18263703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15">
    <w:name w:val="8C8C0225A9B74172961CE5491F1DD28F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15">
    <w:name w:val="160F876FC7B9492EAB2C3AF279D079B4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15">
    <w:name w:val="1B696DD005594D7EBC0980E2DECB2D99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13">
    <w:name w:val="C0FC28D534064AAA9B37E091F85A3B65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13">
    <w:name w:val="06419F850A5A494685CC70B3EE3012FE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13">
    <w:name w:val="1619351E087543D8B4BD9D01F7301C7E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13">
    <w:name w:val="7A1EFAAAF4F94FDAAEBAA08901A482B3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15">
    <w:name w:val="2312168339F4400EB597B90ACE7C00231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12">
    <w:name w:val="B6B52AB7F40247EFA3D39017AA03765E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12">
    <w:name w:val="78BA35A7B3B4476C9B80B0F48966F888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12">
    <w:name w:val="ECB646F0F16D48238B39E28C95AA3896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12">
    <w:name w:val="D11F957BD4044C78B85644D1C1E2EE37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12">
    <w:name w:val="46756568AFC048D7A57FFEC633970EA2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12">
    <w:name w:val="0B1B19D8FD9F4BBF8BD8164D49F2BC1E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12">
    <w:name w:val="96D957CBA7A1406183B97E949908E502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12">
    <w:name w:val="9FC9F76834A14DB498F38D731E7AF6B7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12">
    <w:name w:val="15C5A52E172D44E594CE3A02CB90E6911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12">
    <w:name w:val="6B19C961C7DE46F893B90FD79D531A19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12">
    <w:name w:val="19812109F65C4165BFFDE6EBC06A999C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12">
    <w:name w:val="F95BB569E90B4B398CA850D71EF371B1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12">
    <w:name w:val="DEEBF1C2043143BB90B8032BF772941F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12">
    <w:name w:val="118393973D4742989D4FFC4F82024242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12">
    <w:name w:val="55EABD1D40204CA4A4FF42AC9A16B56D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12">
    <w:name w:val="9FA3CF7C5A2A4F468D4AAE0FD6BF81E3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12">
    <w:name w:val="1FA466FFDA35406B912D9BB0FE19DFB5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12">
    <w:name w:val="2C93FCE119BC44B88209ECAEFB08F0921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12">
    <w:name w:val="6286BC46F0BA4C60BB540492253AE560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12">
    <w:name w:val="3217C515A12E48BF8D2C3390DBD0DAC8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12">
    <w:name w:val="EE5E7A0CCFAD4553A9FCF9C3FF19B979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12">
    <w:name w:val="D61EF427BA2C4CA49F109BA786EFDE06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12">
    <w:name w:val="23BE8612B48740EA847873366BF1F71B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12">
    <w:name w:val="6E0DE673AD0544FAAE9D015DFF88C2FC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12">
    <w:name w:val="CDE13C271D0D4A0BB32A3A11D594B9E9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12">
    <w:name w:val="C9C92623A8D0468E8310CF191047D37F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12">
    <w:name w:val="237C69010E2E4CC39365F0B2760091711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12">
    <w:name w:val="EC1CDB98CCE9430B9264B0C3168B00DF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12">
    <w:name w:val="0D4E6E118C7A41AE96C89A57CA2A02DA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12">
    <w:name w:val="3082F44C5F9C402A968F71114DB8E529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12">
    <w:name w:val="A218E155428949459B9132C614831677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12">
    <w:name w:val="3CED623BF22D46D2AE99A90B0AC1B8E8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12">
    <w:name w:val="510C9DB73A0A4CFE951C8A3156F0E9D4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12">
    <w:name w:val="45FAA718CE674B14985388C3A44AAFB4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12">
    <w:name w:val="5C7FFED129174CB7B27528BF8160DCE0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12">
    <w:name w:val="110C5A65BBB34C178C1E9C6D596E4C711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12">
    <w:name w:val="CC367FAEFD4E47FF90183A9D4918FDCC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12">
    <w:name w:val="BCE1595E78CE4EA88F0B3A65E8E4AFBD12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12">
    <w:name w:val="065DF701F58D4D0697B8087EBC8C97AA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12">
    <w:name w:val="34F1D548678747F1B61180B4408F7F8A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12">
    <w:name w:val="DA720AA31A694AC39C8CD8635A6DA992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12">
    <w:name w:val="1C3CF004C0394ADFB5B0F6381D3C60EA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12">
    <w:name w:val="6D873755ACB544009EA08E71FE2C96C9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12">
    <w:name w:val="B03070D8CACB4AF4AFFFE0C057D5A54112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12">
    <w:name w:val="A454ADDA61CE410589CB55FB88F0FAA712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12">
    <w:name w:val="8CF81A88C2FF4BE08F628D82105B89C9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12">
    <w:name w:val="070C59FCB89F4C248411E8C940CD63B7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10">
    <w:name w:val="D1A1C5A19B004FB5BCAC5A89D1B182B7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10">
    <w:name w:val="D366D5AB281B43BF9DF62346D8686202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10">
    <w:name w:val="53C631C8BC3A46EE8898BB0432BFC9B7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10">
    <w:name w:val="82F586C5536B4755ADC192FD1C87E79E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10">
    <w:name w:val="4F951FEC16FF40A6AFBC584A334B1751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10">
    <w:name w:val="DE44C81177D74C5DA1CB081912A3A558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10">
    <w:name w:val="685AC895004E49D9937017BA0FFECD9D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10">
    <w:name w:val="D80C670399D74523AC1989DB0EB23742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10">
    <w:name w:val="48F0089FD94B486487BC7C3DB390BC86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10">
    <w:name w:val="D68AA79331AA4A0082E7055CCD04ED3D10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10">
    <w:name w:val="D485DF2EB4184A75BA206048F023C8D510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10">
    <w:name w:val="58311B8E665C4D8591DC428E35D01A6510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6FBE73AFC1F249B49BD178CDBE0FE4D66">
    <w:name w:val="6FBE73AFC1F249B49BD178CDBE0FE4D66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7">
    <w:name w:val="B603FC3ABDD24339BFC288C9F8E9E9437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6">
    <w:name w:val="6C84F908F7AF4DA2A6534DA6A47022176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7">
    <w:name w:val="4C9D768A8BC84D5EBAA9E59AC8B611A17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5">
    <w:name w:val="17D1D78CF9E848C9AC0044DBC3EFAE155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5">
    <w:name w:val="A06E74F6DF564861AFEAB04ED4B5C4B15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5">
    <w:name w:val="848004ECE6F5455587AEC5461DF4F84C5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5">
    <w:name w:val="A0CB7DCA98AE4BDE94099ADECBE1896F5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375F5FF517341EAAED22B79DE772D7F5">
    <w:name w:val="8375F5FF517341EAAED22B79DE772D7F5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FF4B914A2B3442C7985E6D5881F3C66A5">
    <w:name w:val="FF4B914A2B3442C7985E6D5881F3C66A5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4526F3276F3D4682B85E8CC3C3A672D65">
    <w:name w:val="4526F3276F3D4682B85E8CC3C3A672D65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4BDE46D54AD4DC48027E012C533992D5">
    <w:name w:val="94BDE46D54AD4DC48027E012C533992D5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5">
    <w:name w:val="6CB6BFAEEF6544D39383E7CA73EF8E3A5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5">
    <w:name w:val="11E2D7881AB941558CBA47805D70EEE75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5">
    <w:name w:val="6009F26D16814C8BB6758EED12539EC85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5">
    <w:name w:val="F9A7830074F34573A3F0E747A16F00FF5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5">
    <w:name w:val="12404B65A8244A0FA445D024105670D75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5">
    <w:name w:val="9E0907FA92964221A007F08E7F8F11DF5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6E912A43B5142DE8AD3ED89BEBF3D835">
    <w:name w:val="E6E912A43B5142DE8AD3ED89BEBF3D835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7CACA89B9BD44A7A2038CB0BAD7CA5B5">
    <w:name w:val="37CACA89B9BD44A7A2038CB0BAD7CA5B5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27B583D7AB94D04AD36083B7DE74A2E5">
    <w:name w:val="B27B583D7AB94D04AD36083B7DE74A2E5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5">
    <w:name w:val="4D1BD75EF13D42748CD1EEBD01F26F2B5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5">
    <w:name w:val="35591099F0E54C51A3009005CADCCF055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5">
    <w:name w:val="A26878633B2F4236A538B915B8210C425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5">
    <w:name w:val="A68B0C2A3497465D9782465B52DDB5645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5">
    <w:name w:val="92491E27460B40068EE2A8250EC5CE1A5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5">
    <w:name w:val="7FFA354474034F3C9FB2087773B8C9945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5">
    <w:name w:val="71B3E0B856F84502A4F3CC5F678748A55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DFB7942DE606400BB28085DE6B4C5A7D5">
    <w:name w:val="DFB7942DE606400BB28085DE6B4C5A7D5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3734AB0BED146A69480C2210716A02C5">
    <w:name w:val="53734AB0BED146A69480C2210716A02C5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AEBBB5CCD16E4B6A94695CBB28A9D4C25">
    <w:name w:val="AEBBB5CCD16E4B6A94695CBB28A9D4C25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5">
    <w:name w:val="674F41A66C034EA7931031F779F2154A5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5">
    <w:name w:val="93AF34EC03E443DFB149E47CFE09FD9B5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5">
    <w:name w:val="389C0391F8884F3BA144B07BF5A0881E5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5">
    <w:name w:val="82FC6E77730746E6860DFE253FE338215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5">
    <w:name w:val="6B168AA89F434C6AB205655FBBFF4B485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5">
    <w:name w:val="80048EEDDD344071836C34C04F27D87F5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5">
    <w:name w:val="19A893DAA62D4C4CB962080FA320A9525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25E69EBB40EA46C4A0930C6029A7EAF65">
    <w:name w:val="25E69EBB40EA46C4A0930C6029A7EAF65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E0F0A618B4A4FDBB06D9C41BD875F8D5">
    <w:name w:val="BE0F0A618B4A4FDBB06D9C41BD875F8D5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ECC7DDE36C548F9B83080D134A7751A5">
    <w:name w:val="5ECC7DDE36C548F9B83080D134A7751A5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5">
    <w:name w:val="336B5F62E2534CB38D436C9296665BBC5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5">
    <w:name w:val="5952E0426141455A80775ECCEE0449A25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5">
    <w:name w:val="E285AFB02AA54950B6D7E23B2C2F2FC15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5">
    <w:name w:val="B9BF8FA6506F43E7AD39C37133290E695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5">
    <w:name w:val="6B40AD43C64A4496B02C5F86535862DF5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5">
    <w:name w:val="F8F8879F305E4E0E9643E97D2CC1547B5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5">
    <w:name w:val="40EDF748CD6F4599B0F9D307CD7285EF5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1D7466C3AA44EB393F4869C5CF7F3042">
    <w:name w:val="51D7466C3AA44EB393F4869C5CF7F3042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368C1DC94391422399A66BE0AC65B77D1">
    <w:name w:val="368C1DC94391422399A66BE0AC65B77D1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236EB8FCED4E4E41AC6A12EBC3A8F0761">
    <w:name w:val="236EB8FCED4E4E41AC6A12EBC3A8F0761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5D02C50B9DE547BFAAABCFCBC8734C9128">
    <w:name w:val="5D02C50B9DE547BFAAABCFCBC8734C9128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28">
    <w:name w:val="B5A965E97BFA41E5895A237726A85A5228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26">
    <w:name w:val="F630A34BF39E4A5685471F8E6B2447F726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24">
    <w:name w:val="8BC00EB59B73428C97C7EAB441BE971124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23">
    <w:name w:val="CB87C26A8D78418280A97A24E1741CCE23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23">
    <w:name w:val="1662518A38824608866E7075A6C61F6623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19">
    <w:name w:val="375F6D73A979438AA5584E5155D02D1219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18">
    <w:name w:val="F6F87013AE2E4BCD9795152987C10168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18">
    <w:name w:val="80BBE4B5612247A9929A394D910B2367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17">
    <w:name w:val="9DB9C0E8D3DD47AB9D5D79AE48235C68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17">
    <w:name w:val="B0C828AA413945ACBD8430081696646D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17">
    <w:name w:val="6B33320580A94BEC9D8511ECA2F2F9BF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17">
    <w:name w:val="299978DE29B847A3B021C94DCDDEC02B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17">
    <w:name w:val="E7A2C793231946DF9D2BEC6918035977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17">
    <w:name w:val="37C4A5CA59EE49128CC5DF30DA7564E0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17">
    <w:name w:val="D3CC6BFEB49145369B4E11CC44A60914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17">
    <w:name w:val="F393237637D44590AC1E8FDB30B32CA9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17">
    <w:name w:val="E7C0F405D28C4E549A9415F06FD420CD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17">
    <w:name w:val="12FC14B9A93646BF81F2019670F94554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16">
    <w:name w:val="303A8A4C268A42219BB1A92D18263703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16">
    <w:name w:val="8C8C0225A9B74172961CE5491F1DD28F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16">
    <w:name w:val="160F876FC7B9492EAB2C3AF279D079B4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16">
    <w:name w:val="1B696DD005594D7EBC0980E2DECB2D99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14">
    <w:name w:val="C0FC28D534064AAA9B37E091F85A3B65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14">
    <w:name w:val="06419F850A5A494685CC70B3EE3012FE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14">
    <w:name w:val="1619351E087543D8B4BD9D01F7301C7E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14">
    <w:name w:val="7A1EFAAAF4F94FDAAEBAA08901A482B3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16">
    <w:name w:val="2312168339F4400EB597B90ACE7C00231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13">
    <w:name w:val="B6B52AB7F40247EFA3D39017AA03765E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13">
    <w:name w:val="78BA35A7B3B4476C9B80B0F48966F888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13">
    <w:name w:val="ECB646F0F16D48238B39E28C95AA3896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13">
    <w:name w:val="D11F957BD4044C78B85644D1C1E2EE37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13">
    <w:name w:val="46756568AFC048D7A57FFEC633970EA2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13">
    <w:name w:val="0B1B19D8FD9F4BBF8BD8164D49F2BC1E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13">
    <w:name w:val="96D957CBA7A1406183B97E949908E502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13">
    <w:name w:val="9FC9F76834A14DB498F38D731E7AF6B7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13">
    <w:name w:val="15C5A52E172D44E594CE3A02CB90E6911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13">
    <w:name w:val="6B19C961C7DE46F893B90FD79D531A19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13">
    <w:name w:val="19812109F65C4165BFFDE6EBC06A999C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13">
    <w:name w:val="F95BB569E90B4B398CA850D71EF371B1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13">
    <w:name w:val="DEEBF1C2043143BB90B8032BF772941F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13">
    <w:name w:val="118393973D4742989D4FFC4F82024242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13">
    <w:name w:val="55EABD1D40204CA4A4FF42AC9A16B56D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13">
    <w:name w:val="9FA3CF7C5A2A4F468D4AAE0FD6BF81E3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13">
    <w:name w:val="1FA466FFDA35406B912D9BB0FE19DFB5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13">
    <w:name w:val="2C93FCE119BC44B88209ECAEFB08F0921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13">
    <w:name w:val="6286BC46F0BA4C60BB540492253AE560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13">
    <w:name w:val="3217C515A12E48BF8D2C3390DBD0DAC8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13">
    <w:name w:val="EE5E7A0CCFAD4553A9FCF9C3FF19B979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13">
    <w:name w:val="D61EF427BA2C4CA49F109BA786EFDE06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13">
    <w:name w:val="23BE8612B48740EA847873366BF1F71B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13">
    <w:name w:val="6E0DE673AD0544FAAE9D015DFF88C2FC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13">
    <w:name w:val="CDE13C271D0D4A0BB32A3A11D594B9E9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13">
    <w:name w:val="C9C92623A8D0468E8310CF191047D37F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13">
    <w:name w:val="237C69010E2E4CC39365F0B2760091711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13">
    <w:name w:val="EC1CDB98CCE9430B9264B0C3168B00DF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13">
    <w:name w:val="0D4E6E118C7A41AE96C89A57CA2A02DA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13">
    <w:name w:val="3082F44C5F9C402A968F71114DB8E529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13">
    <w:name w:val="A218E155428949459B9132C614831677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13">
    <w:name w:val="3CED623BF22D46D2AE99A90B0AC1B8E8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13">
    <w:name w:val="510C9DB73A0A4CFE951C8A3156F0E9D4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13">
    <w:name w:val="45FAA718CE674B14985388C3A44AAFB4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13">
    <w:name w:val="5C7FFED129174CB7B27528BF8160DCE0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13">
    <w:name w:val="110C5A65BBB34C178C1E9C6D596E4C711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13">
    <w:name w:val="CC367FAEFD4E47FF90183A9D4918FDCC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13">
    <w:name w:val="BCE1595E78CE4EA88F0B3A65E8E4AFBD13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13">
    <w:name w:val="065DF701F58D4D0697B8087EBC8C97AA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13">
    <w:name w:val="34F1D548678747F1B61180B4408F7F8A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13">
    <w:name w:val="DA720AA31A694AC39C8CD8635A6DA992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13">
    <w:name w:val="1C3CF004C0394ADFB5B0F6381D3C60EA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13">
    <w:name w:val="6D873755ACB544009EA08E71FE2C96C9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13">
    <w:name w:val="B03070D8CACB4AF4AFFFE0C057D5A54113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13">
    <w:name w:val="A454ADDA61CE410589CB55FB88F0FAA713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13">
    <w:name w:val="8CF81A88C2FF4BE08F628D82105B89C9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13">
    <w:name w:val="070C59FCB89F4C248411E8C940CD63B7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11">
    <w:name w:val="D1A1C5A19B004FB5BCAC5A89D1B182B7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11">
    <w:name w:val="D366D5AB281B43BF9DF62346D8686202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11">
    <w:name w:val="53C631C8BC3A46EE8898BB0432BFC9B7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11">
    <w:name w:val="82F586C5536B4755ADC192FD1C87E79E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11">
    <w:name w:val="4F951FEC16FF40A6AFBC584A334B1751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11">
    <w:name w:val="DE44C81177D74C5DA1CB081912A3A558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11">
    <w:name w:val="685AC895004E49D9937017BA0FFECD9D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11">
    <w:name w:val="D80C670399D74523AC1989DB0EB23742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11">
    <w:name w:val="48F0089FD94B486487BC7C3DB390BC86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11">
    <w:name w:val="D68AA79331AA4A0082E7055CCD04ED3D11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11">
    <w:name w:val="D485DF2EB4184A75BA206048F023C8D51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11">
    <w:name w:val="58311B8E665C4D8591DC428E35D01A6511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6FBE73AFC1F249B49BD178CDBE0FE4D67">
    <w:name w:val="6FBE73AFC1F249B49BD178CDBE0FE4D67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8">
    <w:name w:val="B603FC3ABDD24339BFC288C9F8E9E9438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7">
    <w:name w:val="6C84F908F7AF4DA2A6534DA6A47022177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8">
    <w:name w:val="4C9D768A8BC84D5EBAA9E59AC8B611A18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6">
    <w:name w:val="17D1D78CF9E848C9AC0044DBC3EFAE156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6">
    <w:name w:val="A06E74F6DF564861AFEAB04ED4B5C4B16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6">
    <w:name w:val="848004ECE6F5455587AEC5461DF4F84C6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6">
    <w:name w:val="A0CB7DCA98AE4BDE94099ADECBE1896F6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375F5FF517341EAAED22B79DE772D7F6">
    <w:name w:val="8375F5FF517341EAAED22B79DE772D7F6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FF4B914A2B3442C7985E6D5881F3C66A6">
    <w:name w:val="FF4B914A2B3442C7985E6D5881F3C66A6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4526F3276F3D4682B85E8CC3C3A672D66">
    <w:name w:val="4526F3276F3D4682B85E8CC3C3A672D66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4BDE46D54AD4DC48027E012C533992D6">
    <w:name w:val="94BDE46D54AD4DC48027E012C533992D6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6">
    <w:name w:val="6CB6BFAEEF6544D39383E7CA73EF8E3A6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6">
    <w:name w:val="11E2D7881AB941558CBA47805D70EEE76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6">
    <w:name w:val="6009F26D16814C8BB6758EED12539EC86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6">
    <w:name w:val="F9A7830074F34573A3F0E747A16F00FF6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6">
    <w:name w:val="12404B65A8244A0FA445D024105670D76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6">
    <w:name w:val="9E0907FA92964221A007F08E7F8F11DF6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6E912A43B5142DE8AD3ED89BEBF3D836">
    <w:name w:val="E6E912A43B5142DE8AD3ED89BEBF3D836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7CACA89B9BD44A7A2038CB0BAD7CA5B6">
    <w:name w:val="37CACA89B9BD44A7A2038CB0BAD7CA5B6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27B583D7AB94D04AD36083B7DE74A2E6">
    <w:name w:val="B27B583D7AB94D04AD36083B7DE74A2E6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6">
    <w:name w:val="4D1BD75EF13D42748CD1EEBD01F26F2B6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6">
    <w:name w:val="35591099F0E54C51A3009005CADCCF056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6">
    <w:name w:val="A26878633B2F4236A538B915B8210C426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6">
    <w:name w:val="A68B0C2A3497465D9782465B52DDB5646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6">
    <w:name w:val="92491E27460B40068EE2A8250EC5CE1A6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6">
    <w:name w:val="7FFA354474034F3C9FB2087773B8C9946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6">
    <w:name w:val="71B3E0B856F84502A4F3CC5F678748A56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DFB7942DE606400BB28085DE6B4C5A7D6">
    <w:name w:val="DFB7942DE606400BB28085DE6B4C5A7D6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3734AB0BED146A69480C2210716A02C6">
    <w:name w:val="53734AB0BED146A69480C2210716A02C6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AEBBB5CCD16E4B6A94695CBB28A9D4C26">
    <w:name w:val="AEBBB5CCD16E4B6A94695CBB28A9D4C26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6">
    <w:name w:val="674F41A66C034EA7931031F779F2154A6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6">
    <w:name w:val="93AF34EC03E443DFB149E47CFE09FD9B6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6">
    <w:name w:val="389C0391F8884F3BA144B07BF5A0881E6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6">
    <w:name w:val="82FC6E77730746E6860DFE253FE338216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6">
    <w:name w:val="6B168AA89F434C6AB205655FBBFF4B486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6">
    <w:name w:val="80048EEDDD344071836C34C04F27D87F6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6">
    <w:name w:val="19A893DAA62D4C4CB962080FA320A9526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25E69EBB40EA46C4A0930C6029A7EAF66">
    <w:name w:val="25E69EBB40EA46C4A0930C6029A7EAF66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E0F0A618B4A4FDBB06D9C41BD875F8D6">
    <w:name w:val="BE0F0A618B4A4FDBB06D9C41BD875F8D6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ECC7DDE36C548F9B83080D134A7751A6">
    <w:name w:val="5ECC7DDE36C548F9B83080D134A7751A6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6">
    <w:name w:val="336B5F62E2534CB38D436C9296665BBC6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6">
    <w:name w:val="5952E0426141455A80775ECCEE0449A26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6">
    <w:name w:val="E285AFB02AA54950B6D7E23B2C2F2FC16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6">
    <w:name w:val="B9BF8FA6506F43E7AD39C37133290E696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6">
    <w:name w:val="6B40AD43C64A4496B02C5F86535862DF6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6">
    <w:name w:val="F8F8879F305E4E0E9643E97D2CC1547B6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6">
    <w:name w:val="40EDF748CD6F4599B0F9D307CD7285EF6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1D7466C3AA44EB393F4869C5CF7F3043">
    <w:name w:val="51D7466C3AA44EB393F4869C5CF7F3043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368C1DC94391422399A66BE0AC65B77D2">
    <w:name w:val="368C1DC94391422399A66BE0AC65B77D2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236EB8FCED4E4E41AC6A12EBC3A8F0762">
    <w:name w:val="236EB8FCED4E4E41AC6A12EBC3A8F0762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4BAA33EAB02841D28273DEAC795365A6">
    <w:name w:val="4BAA33EAB02841D28273DEAC795365A6"/>
    <w:rsid w:val="008A4322"/>
  </w:style>
  <w:style w:type="paragraph" w:customStyle="1" w:styleId="5D02C50B9DE547BFAAABCFCBC8734C9129">
    <w:name w:val="5D02C50B9DE547BFAAABCFCBC8734C9129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29">
    <w:name w:val="B5A965E97BFA41E5895A237726A85A5229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27">
    <w:name w:val="F630A34BF39E4A5685471F8E6B2447F727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25">
    <w:name w:val="8BC00EB59B73428C97C7EAB441BE971125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24">
    <w:name w:val="CB87C26A8D78418280A97A24E1741CCE24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24">
    <w:name w:val="1662518A38824608866E7075A6C61F6624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20">
    <w:name w:val="375F6D73A979438AA5584E5155D02D1220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19">
    <w:name w:val="F6F87013AE2E4BCD9795152987C10168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19">
    <w:name w:val="80BBE4B5612247A9929A394D910B2367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18">
    <w:name w:val="9DB9C0E8D3DD47AB9D5D79AE48235C68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18">
    <w:name w:val="B0C828AA413945ACBD8430081696646D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18">
    <w:name w:val="6B33320580A94BEC9D8511ECA2F2F9BF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18">
    <w:name w:val="299978DE29B847A3B021C94DCDDEC02B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18">
    <w:name w:val="E7A2C793231946DF9D2BEC6918035977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18">
    <w:name w:val="37C4A5CA59EE49128CC5DF30DA7564E0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18">
    <w:name w:val="D3CC6BFEB49145369B4E11CC44A60914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18">
    <w:name w:val="F393237637D44590AC1E8FDB30B32CA9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18">
    <w:name w:val="E7C0F405D28C4E549A9415F06FD420CD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18">
    <w:name w:val="12FC14B9A93646BF81F2019670F94554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17">
    <w:name w:val="303A8A4C268A42219BB1A92D18263703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17">
    <w:name w:val="8C8C0225A9B74172961CE5491F1DD28F17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17">
    <w:name w:val="160F876FC7B9492EAB2C3AF279D079B41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17">
    <w:name w:val="1B696DD005594D7EBC0980E2DECB2D991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15">
    <w:name w:val="C0FC28D534064AAA9B37E091F85A3B65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15">
    <w:name w:val="06419F850A5A494685CC70B3EE3012FE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15">
    <w:name w:val="1619351E087543D8B4BD9D01F7301C7E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15">
    <w:name w:val="7A1EFAAAF4F94FDAAEBAA08901A482B3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17">
    <w:name w:val="2312168339F4400EB597B90ACE7C002317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14">
    <w:name w:val="B6B52AB7F40247EFA3D39017AA03765E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14">
    <w:name w:val="78BA35A7B3B4476C9B80B0F48966F888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14">
    <w:name w:val="ECB646F0F16D48238B39E28C95AA3896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14">
    <w:name w:val="D11F957BD4044C78B85644D1C1E2EE37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14">
    <w:name w:val="46756568AFC048D7A57FFEC633970EA2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14">
    <w:name w:val="0B1B19D8FD9F4BBF8BD8164D49F2BC1E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14">
    <w:name w:val="96D957CBA7A1406183B97E949908E502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14">
    <w:name w:val="9FC9F76834A14DB498F38D731E7AF6B7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14">
    <w:name w:val="15C5A52E172D44E594CE3A02CB90E6911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14">
    <w:name w:val="6B19C961C7DE46F893B90FD79D531A19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14">
    <w:name w:val="19812109F65C4165BFFDE6EBC06A999C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14">
    <w:name w:val="F95BB569E90B4B398CA850D71EF371B1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14">
    <w:name w:val="DEEBF1C2043143BB90B8032BF772941F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14">
    <w:name w:val="118393973D4742989D4FFC4F82024242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14">
    <w:name w:val="55EABD1D40204CA4A4FF42AC9A16B56D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14">
    <w:name w:val="9FA3CF7C5A2A4F468D4AAE0FD6BF81E3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14">
    <w:name w:val="1FA466FFDA35406B912D9BB0FE19DFB5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14">
    <w:name w:val="2C93FCE119BC44B88209ECAEFB08F0921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14">
    <w:name w:val="6286BC46F0BA4C60BB540492253AE560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14">
    <w:name w:val="3217C515A12E48BF8D2C3390DBD0DAC8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14">
    <w:name w:val="EE5E7A0CCFAD4553A9FCF9C3FF19B979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14">
    <w:name w:val="D61EF427BA2C4CA49F109BA786EFDE06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14">
    <w:name w:val="23BE8612B48740EA847873366BF1F71B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14">
    <w:name w:val="6E0DE673AD0544FAAE9D015DFF88C2FC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14">
    <w:name w:val="CDE13C271D0D4A0BB32A3A11D594B9E9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14">
    <w:name w:val="C9C92623A8D0468E8310CF191047D37F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14">
    <w:name w:val="237C69010E2E4CC39365F0B2760091711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14">
    <w:name w:val="EC1CDB98CCE9430B9264B0C3168B00DF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14">
    <w:name w:val="0D4E6E118C7A41AE96C89A57CA2A02DA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14">
    <w:name w:val="3082F44C5F9C402A968F71114DB8E529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14">
    <w:name w:val="A218E155428949459B9132C614831677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14">
    <w:name w:val="3CED623BF22D46D2AE99A90B0AC1B8E8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14">
    <w:name w:val="510C9DB73A0A4CFE951C8A3156F0E9D4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14">
    <w:name w:val="45FAA718CE674B14985388C3A44AAFB4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14">
    <w:name w:val="5C7FFED129174CB7B27528BF8160DCE0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14">
    <w:name w:val="110C5A65BBB34C178C1E9C6D596E4C711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14">
    <w:name w:val="CC367FAEFD4E47FF90183A9D4918FDCC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14">
    <w:name w:val="BCE1595E78CE4EA88F0B3A65E8E4AFBD14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14">
    <w:name w:val="065DF701F58D4D0697B8087EBC8C97AA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14">
    <w:name w:val="34F1D548678747F1B61180B4408F7F8A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14">
    <w:name w:val="DA720AA31A694AC39C8CD8635A6DA992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14">
    <w:name w:val="1C3CF004C0394ADFB5B0F6381D3C60EA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14">
    <w:name w:val="6D873755ACB544009EA08E71FE2C96C9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14">
    <w:name w:val="B03070D8CACB4AF4AFFFE0C057D5A54114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14">
    <w:name w:val="A454ADDA61CE410589CB55FB88F0FAA714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14">
    <w:name w:val="8CF81A88C2FF4BE08F628D82105B89C9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14">
    <w:name w:val="070C59FCB89F4C248411E8C940CD63B7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12">
    <w:name w:val="D1A1C5A19B004FB5BCAC5A89D1B182B7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12">
    <w:name w:val="D366D5AB281B43BF9DF62346D8686202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12">
    <w:name w:val="53C631C8BC3A46EE8898BB0432BFC9B7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12">
    <w:name w:val="82F586C5536B4755ADC192FD1C87E79E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12">
    <w:name w:val="4F951FEC16FF40A6AFBC584A334B1751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12">
    <w:name w:val="DE44C81177D74C5DA1CB081912A3A558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12">
    <w:name w:val="685AC895004E49D9937017BA0FFECD9D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12">
    <w:name w:val="D80C670399D74523AC1989DB0EB23742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12">
    <w:name w:val="48F0089FD94B486487BC7C3DB390BC86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12">
    <w:name w:val="D68AA79331AA4A0082E7055CCD04ED3D12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12">
    <w:name w:val="D485DF2EB4184A75BA206048F023C8D51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12">
    <w:name w:val="58311B8E665C4D8591DC428E35D01A6512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6FBE73AFC1F249B49BD178CDBE0FE4D68">
    <w:name w:val="6FBE73AFC1F249B49BD178CDBE0FE4D68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9">
    <w:name w:val="B603FC3ABDD24339BFC288C9F8E9E9439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8">
    <w:name w:val="6C84F908F7AF4DA2A6534DA6A47022178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9">
    <w:name w:val="4C9D768A8BC84D5EBAA9E59AC8B611A19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7">
    <w:name w:val="17D1D78CF9E848C9AC0044DBC3EFAE157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7">
    <w:name w:val="A06E74F6DF564861AFEAB04ED4B5C4B17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7">
    <w:name w:val="848004ECE6F5455587AEC5461DF4F84C7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7">
    <w:name w:val="A0CB7DCA98AE4BDE94099ADECBE1896F7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375F5FF517341EAAED22B79DE772D7F7">
    <w:name w:val="8375F5FF517341EAAED22B79DE772D7F7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FF4B914A2B3442C7985E6D5881F3C66A7">
    <w:name w:val="FF4B914A2B3442C7985E6D5881F3C66A7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4526F3276F3D4682B85E8CC3C3A672D67">
    <w:name w:val="4526F3276F3D4682B85E8CC3C3A672D67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4BDE46D54AD4DC48027E012C533992D7">
    <w:name w:val="94BDE46D54AD4DC48027E012C533992D7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7">
    <w:name w:val="6CB6BFAEEF6544D39383E7CA73EF8E3A7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7">
    <w:name w:val="11E2D7881AB941558CBA47805D70EEE77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7">
    <w:name w:val="6009F26D16814C8BB6758EED12539EC87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7">
    <w:name w:val="F9A7830074F34573A3F0E747A16F00FF7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7">
    <w:name w:val="12404B65A8244A0FA445D024105670D77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7">
    <w:name w:val="9E0907FA92964221A007F08E7F8F11DF7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6E912A43B5142DE8AD3ED89BEBF3D837">
    <w:name w:val="E6E912A43B5142DE8AD3ED89BEBF3D837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7CACA89B9BD44A7A2038CB0BAD7CA5B7">
    <w:name w:val="37CACA89B9BD44A7A2038CB0BAD7CA5B7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27B583D7AB94D04AD36083B7DE74A2E7">
    <w:name w:val="B27B583D7AB94D04AD36083B7DE74A2E7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7">
    <w:name w:val="4D1BD75EF13D42748CD1EEBD01F26F2B7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7">
    <w:name w:val="35591099F0E54C51A3009005CADCCF057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7">
    <w:name w:val="A26878633B2F4236A538B915B8210C427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7">
    <w:name w:val="A68B0C2A3497465D9782465B52DDB5647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7">
    <w:name w:val="92491E27460B40068EE2A8250EC5CE1A7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7">
    <w:name w:val="7FFA354474034F3C9FB2087773B8C9947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7">
    <w:name w:val="71B3E0B856F84502A4F3CC5F678748A57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DFB7942DE606400BB28085DE6B4C5A7D7">
    <w:name w:val="DFB7942DE606400BB28085DE6B4C5A7D7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3734AB0BED146A69480C2210716A02C7">
    <w:name w:val="53734AB0BED146A69480C2210716A02C7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AEBBB5CCD16E4B6A94695CBB28A9D4C27">
    <w:name w:val="AEBBB5CCD16E4B6A94695CBB28A9D4C27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7">
    <w:name w:val="674F41A66C034EA7931031F779F2154A7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7">
    <w:name w:val="93AF34EC03E443DFB149E47CFE09FD9B7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7">
    <w:name w:val="389C0391F8884F3BA144B07BF5A0881E7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7">
    <w:name w:val="82FC6E77730746E6860DFE253FE338217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7">
    <w:name w:val="6B168AA89F434C6AB205655FBBFF4B487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7">
    <w:name w:val="80048EEDDD344071836C34C04F27D87F7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7">
    <w:name w:val="19A893DAA62D4C4CB962080FA320A9527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25E69EBB40EA46C4A0930C6029A7EAF67">
    <w:name w:val="25E69EBB40EA46C4A0930C6029A7EAF67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E0F0A618B4A4FDBB06D9C41BD875F8D7">
    <w:name w:val="BE0F0A618B4A4FDBB06D9C41BD875F8D7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ECC7DDE36C548F9B83080D134A7751A7">
    <w:name w:val="5ECC7DDE36C548F9B83080D134A7751A7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7">
    <w:name w:val="336B5F62E2534CB38D436C9296665BBC7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7">
    <w:name w:val="5952E0426141455A80775ECCEE0449A27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7">
    <w:name w:val="E285AFB02AA54950B6D7E23B2C2F2FC17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7">
    <w:name w:val="B9BF8FA6506F43E7AD39C37133290E697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7">
    <w:name w:val="6B40AD43C64A4496B02C5F86535862DF7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7">
    <w:name w:val="F8F8879F305E4E0E9643E97D2CC1547B7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7">
    <w:name w:val="40EDF748CD6F4599B0F9D307CD7285EF7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1D7466C3AA44EB393F4869C5CF7F3044">
    <w:name w:val="51D7466C3AA44EB393F4869C5CF7F3044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368C1DC94391422399A66BE0AC65B77D3">
    <w:name w:val="368C1DC94391422399A66BE0AC65B77D3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236EB8FCED4E4E41AC6A12EBC3A8F0763">
    <w:name w:val="236EB8FCED4E4E41AC6A12EBC3A8F0763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4BAA33EAB02841D28273DEAC795365A61">
    <w:name w:val="4BAA33EAB02841D28273DEAC795365A61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96FA33163DFE47CDA165DFA532C72CA3">
    <w:name w:val="96FA33163DFE47CDA165DFA532C72CA3"/>
    <w:rsid w:val="008A4322"/>
  </w:style>
  <w:style w:type="paragraph" w:customStyle="1" w:styleId="6FCDF237679E459682B9AD524D3E537F">
    <w:name w:val="6FCDF237679E459682B9AD524D3E537F"/>
    <w:rsid w:val="008A4322"/>
  </w:style>
  <w:style w:type="paragraph" w:customStyle="1" w:styleId="C0CFBE18870B415588FF64960BB60FBD">
    <w:name w:val="C0CFBE18870B415588FF64960BB60FBD"/>
    <w:rsid w:val="008A4322"/>
  </w:style>
  <w:style w:type="paragraph" w:customStyle="1" w:styleId="CA97E021A38941A2A1BE1360C68D8EB3">
    <w:name w:val="CA97E021A38941A2A1BE1360C68D8EB3"/>
    <w:rsid w:val="008A4322"/>
  </w:style>
  <w:style w:type="paragraph" w:customStyle="1" w:styleId="E1792D640A3E40A4843F07325C136EB1">
    <w:name w:val="E1792D640A3E40A4843F07325C136EB1"/>
    <w:rsid w:val="008A4322"/>
  </w:style>
  <w:style w:type="paragraph" w:customStyle="1" w:styleId="B6EB62DDE1784CAF9709D4DAAB4A094A">
    <w:name w:val="B6EB62DDE1784CAF9709D4DAAB4A094A"/>
    <w:rsid w:val="008A4322"/>
  </w:style>
  <w:style w:type="paragraph" w:customStyle="1" w:styleId="39EF14AB1FE44E54845C500B1B261B98">
    <w:name w:val="39EF14AB1FE44E54845C500B1B261B98"/>
    <w:rsid w:val="008A4322"/>
  </w:style>
  <w:style w:type="paragraph" w:customStyle="1" w:styleId="ECCFD20C7C704634B6FFD981BD0EBD66">
    <w:name w:val="ECCFD20C7C704634B6FFD981BD0EBD66"/>
    <w:rsid w:val="008A4322"/>
  </w:style>
  <w:style w:type="paragraph" w:customStyle="1" w:styleId="0DCBAD16BCAF4D2582A1635ED6C427EA">
    <w:name w:val="0DCBAD16BCAF4D2582A1635ED6C427EA"/>
    <w:rsid w:val="008A4322"/>
  </w:style>
  <w:style w:type="paragraph" w:customStyle="1" w:styleId="23224487CED042ADA08C95ADAAF5CA46">
    <w:name w:val="23224487CED042ADA08C95ADAAF5CA46"/>
    <w:rsid w:val="008A4322"/>
  </w:style>
  <w:style w:type="paragraph" w:customStyle="1" w:styleId="19E51BFFA2F84E12A9F38307F0444775">
    <w:name w:val="19E51BFFA2F84E12A9F38307F0444775"/>
    <w:rsid w:val="008A4322"/>
  </w:style>
  <w:style w:type="paragraph" w:customStyle="1" w:styleId="5488F78CE32A47F9A16B76BCA6F2C1B1">
    <w:name w:val="5488F78CE32A47F9A16B76BCA6F2C1B1"/>
    <w:rsid w:val="008A4322"/>
  </w:style>
  <w:style w:type="paragraph" w:customStyle="1" w:styleId="F907578BAC17465E9FE8261074B334D9">
    <w:name w:val="F907578BAC17465E9FE8261074B334D9"/>
    <w:rsid w:val="008A4322"/>
  </w:style>
  <w:style w:type="paragraph" w:customStyle="1" w:styleId="CBDF8AB7142144C185490259EC2758DD">
    <w:name w:val="CBDF8AB7142144C185490259EC2758DD"/>
    <w:rsid w:val="008A4322"/>
  </w:style>
  <w:style w:type="paragraph" w:customStyle="1" w:styleId="2FDD57EAD29B4443AFB9E09EB0DE38FD">
    <w:name w:val="2FDD57EAD29B4443AFB9E09EB0DE38FD"/>
    <w:rsid w:val="008A4322"/>
  </w:style>
  <w:style w:type="paragraph" w:customStyle="1" w:styleId="CBA60C2AA4B44CE6879FAD89CBA942FC">
    <w:name w:val="CBA60C2AA4B44CE6879FAD89CBA942FC"/>
    <w:rsid w:val="008A4322"/>
  </w:style>
  <w:style w:type="paragraph" w:customStyle="1" w:styleId="F944EAD15E344D1B850091EF2E46471D">
    <w:name w:val="F944EAD15E344D1B850091EF2E46471D"/>
    <w:rsid w:val="008A4322"/>
  </w:style>
  <w:style w:type="paragraph" w:customStyle="1" w:styleId="9A1C8537A70C4CD5819FAB304A202CA2">
    <w:name w:val="9A1C8537A70C4CD5819FAB304A202CA2"/>
    <w:rsid w:val="008A4322"/>
  </w:style>
  <w:style w:type="paragraph" w:customStyle="1" w:styleId="CB4D541E56804C4B9C0AAA380CDADC2F">
    <w:name w:val="CB4D541E56804C4B9C0AAA380CDADC2F"/>
    <w:rsid w:val="008A4322"/>
  </w:style>
  <w:style w:type="paragraph" w:customStyle="1" w:styleId="C68EDF72D75B4701B862CB18A1A26101">
    <w:name w:val="C68EDF72D75B4701B862CB18A1A26101"/>
    <w:rsid w:val="008A4322"/>
  </w:style>
  <w:style w:type="paragraph" w:customStyle="1" w:styleId="EF42553EED8547CF8429B34601F19517">
    <w:name w:val="EF42553EED8547CF8429B34601F19517"/>
    <w:rsid w:val="008A4322"/>
  </w:style>
  <w:style w:type="paragraph" w:customStyle="1" w:styleId="5D02C50B9DE547BFAAABCFCBC8734C9130">
    <w:name w:val="5D02C50B9DE547BFAAABCFCBC8734C9130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30">
    <w:name w:val="B5A965E97BFA41E5895A237726A85A5230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28">
    <w:name w:val="F630A34BF39E4A5685471F8E6B2447F728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26">
    <w:name w:val="8BC00EB59B73428C97C7EAB441BE971126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25">
    <w:name w:val="CB87C26A8D78418280A97A24E1741CCE25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25">
    <w:name w:val="1662518A38824608866E7075A6C61F6625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21">
    <w:name w:val="375F6D73A979438AA5584E5155D02D1221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20">
    <w:name w:val="F6F87013AE2E4BCD9795152987C10168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20">
    <w:name w:val="80BBE4B5612247A9929A394D910B2367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19">
    <w:name w:val="9DB9C0E8D3DD47AB9D5D79AE48235C68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19">
    <w:name w:val="B0C828AA413945ACBD8430081696646D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19">
    <w:name w:val="6B33320580A94BEC9D8511ECA2F2F9BF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19">
    <w:name w:val="299978DE29B847A3B021C94DCDDEC02B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19">
    <w:name w:val="E7A2C793231946DF9D2BEC6918035977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19">
    <w:name w:val="37C4A5CA59EE49128CC5DF30DA7564E0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19">
    <w:name w:val="D3CC6BFEB49145369B4E11CC44A60914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19">
    <w:name w:val="F393237637D44590AC1E8FDB30B32CA9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19">
    <w:name w:val="E7C0F405D28C4E549A9415F06FD420CD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19">
    <w:name w:val="12FC14B9A93646BF81F2019670F94554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18">
    <w:name w:val="303A8A4C268A42219BB1A92D18263703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18">
    <w:name w:val="8C8C0225A9B74172961CE5491F1DD28F18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18">
    <w:name w:val="160F876FC7B9492EAB2C3AF279D079B41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18">
    <w:name w:val="1B696DD005594D7EBC0980E2DECB2D9918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16">
    <w:name w:val="C0FC28D534064AAA9B37E091F85A3B65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16">
    <w:name w:val="06419F850A5A494685CC70B3EE3012FE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16">
    <w:name w:val="1619351E087543D8B4BD9D01F7301C7E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16">
    <w:name w:val="7A1EFAAAF4F94FDAAEBAA08901A482B3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18">
    <w:name w:val="2312168339F4400EB597B90ACE7C002318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15">
    <w:name w:val="B6B52AB7F40247EFA3D39017AA03765E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15">
    <w:name w:val="78BA35A7B3B4476C9B80B0F48966F888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15">
    <w:name w:val="ECB646F0F16D48238B39E28C95AA3896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15">
    <w:name w:val="D11F957BD4044C78B85644D1C1E2EE37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15">
    <w:name w:val="46756568AFC048D7A57FFEC633970EA2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15">
    <w:name w:val="0B1B19D8FD9F4BBF8BD8164D49F2BC1E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15">
    <w:name w:val="96D957CBA7A1406183B97E949908E502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15">
    <w:name w:val="9FC9F76834A14DB498F38D731E7AF6B7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15">
    <w:name w:val="15C5A52E172D44E594CE3A02CB90E6911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15">
    <w:name w:val="6B19C961C7DE46F893B90FD79D531A19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15">
    <w:name w:val="19812109F65C4165BFFDE6EBC06A999C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15">
    <w:name w:val="F95BB569E90B4B398CA850D71EF371B1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15">
    <w:name w:val="DEEBF1C2043143BB90B8032BF772941F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15">
    <w:name w:val="118393973D4742989D4FFC4F82024242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15">
    <w:name w:val="55EABD1D40204CA4A4FF42AC9A16B56D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15">
    <w:name w:val="9FA3CF7C5A2A4F468D4AAE0FD6BF81E3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15">
    <w:name w:val="1FA466FFDA35406B912D9BB0FE19DFB5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15">
    <w:name w:val="2C93FCE119BC44B88209ECAEFB08F0921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15">
    <w:name w:val="6286BC46F0BA4C60BB540492253AE560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15">
    <w:name w:val="3217C515A12E48BF8D2C3390DBD0DAC8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15">
    <w:name w:val="EE5E7A0CCFAD4553A9FCF9C3FF19B979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15">
    <w:name w:val="D61EF427BA2C4CA49F109BA786EFDE06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15">
    <w:name w:val="23BE8612B48740EA847873366BF1F71B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15">
    <w:name w:val="6E0DE673AD0544FAAE9D015DFF88C2FC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15">
    <w:name w:val="CDE13C271D0D4A0BB32A3A11D594B9E9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15">
    <w:name w:val="C9C92623A8D0468E8310CF191047D37F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15">
    <w:name w:val="237C69010E2E4CC39365F0B2760091711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15">
    <w:name w:val="EC1CDB98CCE9430B9264B0C3168B00DF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15">
    <w:name w:val="0D4E6E118C7A41AE96C89A57CA2A02DA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15">
    <w:name w:val="3082F44C5F9C402A968F71114DB8E529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15">
    <w:name w:val="A218E155428949459B9132C614831677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15">
    <w:name w:val="3CED623BF22D46D2AE99A90B0AC1B8E8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15">
    <w:name w:val="510C9DB73A0A4CFE951C8A3156F0E9D4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15">
    <w:name w:val="45FAA718CE674B14985388C3A44AAFB4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15">
    <w:name w:val="5C7FFED129174CB7B27528BF8160DCE0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15">
    <w:name w:val="110C5A65BBB34C178C1E9C6D596E4C711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15">
    <w:name w:val="CC367FAEFD4E47FF90183A9D4918FDCC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15">
    <w:name w:val="BCE1595E78CE4EA88F0B3A65E8E4AFBD15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15">
    <w:name w:val="065DF701F58D4D0697B8087EBC8C97AA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15">
    <w:name w:val="34F1D548678747F1B61180B4408F7F8A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15">
    <w:name w:val="DA720AA31A694AC39C8CD8635A6DA992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15">
    <w:name w:val="1C3CF004C0394ADFB5B0F6381D3C60EA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15">
    <w:name w:val="6D873755ACB544009EA08E71FE2C96C9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15">
    <w:name w:val="B03070D8CACB4AF4AFFFE0C057D5A54115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15">
    <w:name w:val="A454ADDA61CE410589CB55FB88F0FAA715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15">
    <w:name w:val="8CF81A88C2FF4BE08F628D82105B89C91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15">
    <w:name w:val="070C59FCB89F4C248411E8C940CD63B715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13">
    <w:name w:val="D1A1C5A19B004FB5BCAC5A89D1B182B7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13">
    <w:name w:val="D366D5AB281B43BF9DF62346D8686202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13">
    <w:name w:val="53C631C8BC3A46EE8898BB0432BFC9B7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13">
    <w:name w:val="82F586C5536B4755ADC192FD1C87E79E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13">
    <w:name w:val="4F951FEC16FF40A6AFBC584A334B1751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13">
    <w:name w:val="DE44C81177D74C5DA1CB081912A3A558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13">
    <w:name w:val="685AC895004E49D9937017BA0FFECD9D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13">
    <w:name w:val="D80C670399D74523AC1989DB0EB23742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13">
    <w:name w:val="48F0089FD94B486487BC7C3DB390BC86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13">
    <w:name w:val="D68AA79331AA4A0082E7055CCD04ED3D13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13">
    <w:name w:val="D485DF2EB4184A75BA206048F023C8D51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13">
    <w:name w:val="58311B8E665C4D8591DC428E35D01A6513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6FBE73AFC1F249B49BD178CDBE0FE4D69">
    <w:name w:val="6FBE73AFC1F249B49BD178CDBE0FE4D69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10">
    <w:name w:val="B603FC3ABDD24339BFC288C9F8E9E94310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9">
    <w:name w:val="6C84F908F7AF4DA2A6534DA6A47022179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10">
    <w:name w:val="4C9D768A8BC84D5EBAA9E59AC8B611A110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8">
    <w:name w:val="17D1D78CF9E848C9AC0044DBC3EFAE158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8">
    <w:name w:val="A06E74F6DF564861AFEAB04ED4B5C4B18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8">
    <w:name w:val="848004ECE6F5455587AEC5461DF4F84C8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8">
    <w:name w:val="A0CB7DCA98AE4BDE94099ADECBE1896F8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375F5FF517341EAAED22B79DE772D7F8">
    <w:name w:val="8375F5FF517341EAAED22B79DE772D7F8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FF4B914A2B3442C7985E6D5881F3C66A8">
    <w:name w:val="FF4B914A2B3442C7985E6D5881F3C66A8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4526F3276F3D4682B85E8CC3C3A672D68">
    <w:name w:val="4526F3276F3D4682B85E8CC3C3A672D68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4BDE46D54AD4DC48027E012C533992D8">
    <w:name w:val="94BDE46D54AD4DC48027E012C533992D8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8">
    <w:name w:val="6CB6BFAEEF6544D39383E7CA73EF8E3A8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8">
    <w:name w:val="11E2D7881AB941558CBA47805D70EEE78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8">
    <w:name w:val="6009F26D16814C8BB6758EED12539EC88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8">
    <w:name w:val="F9A7830074F34573A3F0E747A16F00FF8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8">
    <w:name w:val="12404B65A8244A0FA445D024105670D78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8">
    <w:name w:val="9E0907FA92964221A007F08E7F8F11DF8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6E912A43B5142DE8AD3ED89BEBF3D838">
    <w:name w:val="E6E912A43B5142DE8AD3ED89BEBF3D838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7CACA89B9BD44A7A2038CB0BAD7CA5B8">
    <w:name w:val="37CACA89B9BD44A7A2038CB0BAD7CA5B8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27B583D7AB94D04AD36083B7DE74A2E8">
    <w:name w:val="B27B583D7AB94D04AD36083B7DE74A2E8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8">
    <w:name w:val="4D1BD75EF13D42748CD1EEBD01F26F2B8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8">
    <w:name w:val="35591099F0E54C51A3009005CADCCF058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8">
    <w:name w:val="A26878633B2F4236A538B915B8210C428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8">
    <w:name w:val="A68B0C2A3497465D9782465B52DDB5648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8">
    <w:name w:val="92491E27460B40068EE2A8250EC5CE1A8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8">
    <w:name w:val="7FFA354474034F3C9FB2087773B8C9948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8">
    <w:name w:val="71B3E0B856F84502A4F3CC5F678748A58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DFB7942DE606400BB28085DE6B4C5A7D8">
    <w:name w:val="DFB7942DE606400BB28085DE6B4C5A7D8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3734AB0BED146A69480C2210716A02C8">
    <w:name w:val="53734AB0BED146A69480C2210716A02C8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AEBBB5CCD16E4B6A94695CBB28A9D4C28">
    <w:name w:val="AEBBB5CCD16E4B6A94695CBB28A9D4C28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8">
    <w:name w:val="674F41A66C034EA7931031F779F2154A8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8">
    <w:name w:val="93AF34EC03E443DFB149E47CFE09FD9B8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8">
    <w:name w:val="389C0391F8884F3BA144B07BF5A0881E8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8">
    <w:name w:val="82FC6E77730746E6860DFE253FE338218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8">
    <w:name w:val="6B168AA89F434C6AB205655FBBFF4B488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8">
    <w:name w:val="80048EEDDD344071836C34C04F27D87F8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8">
    <w:name w:val="19A893DAA62D4C4CB962080FA320A9528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25E69EBB40EA46C4A0930C6029A7EAF68">
    <w:name w:val="25E69EBB40EA46C4A0930C6029A7EAF68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E0F0A618B4A4FDBB06D9C41BD875F8D8">
    <w:name w:val="BE0F0A618B4A4FDBB06D9C41BD875F8D8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ECC7DDE36C548F9B83080D134A7751A8">
    <w:name w:val="5ECC7DDE36C548F9B83080D134A7751A8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8">
    <w:name w:val="336B5F62E2534CB38D436C9296665BBC8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8">
    <w:name w:val="5952E0426141455A80775ECCEE0449A28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8">
    <w:name w:val="E285AFB02AA54950B6D7E23B2C2F2FC18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8">
    <w:name w:val="B9BF8FA6506F43E7AD39C37133290E698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8">
    <w:name w:val="6B40AD43C64A4496B02C5F86535862DF8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8">
    <w:name w:val="F8F8879F305E4E0E9643E97D2CC1547B8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8">
    <w:name w:val="40EDF748CD6F4599B0F9D307CD7285EF8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1D7466C3AA44EB393F4869C5CF7F3045">
    <w:name w:val="51D7466C3AA44EB393F4869C5CF7F3045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368C1DC94391422399A66BE0AC65B77D4">
    <w:name w:val="368C1DC94391422399A66BE0AC65B77D4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236EB8FCED4E4E41AC6A12EBC3A8F0764">
    <w:name w:val="236EB8FCED4E4E41AC6A12EBC3A8F0764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4BAA33EAB02841D28273DEAC795365A62">
    <w:name w:val="4BAA33EAB02841D28273DEAC795365A62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96FA33163DFE47CDA165DFA532C72CA31">
    <w:name w:val="96FA33163DFE47CDA165DFA532C72CA31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6FCDF237679E459682B9AD524D3E537F1">
    <w:name w:val="6FCDF237679E459682B9AD524D3E537F1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C0CFBE18870B415588FF64960BB60FBD1">
    <w:name w:val="C0CFBE18870B415588FF64960BB60FBD1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A97E021A38941A2A1BE1360C68D8EB31">
    <w:name w:val="CA97E021A38941A2A1BE1360C68D8EB31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1792D640A3E40A4843F07325C136EB11">
    <w:name w:val="E1792D640A3E40A4843F07325C136EB11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B6EB62DDE1784CAF9709D4DAAB4A094A1">
    <w:name w:val="B6EB62DDE1784CAF9709D4DAAB4A094A1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39EF14AB1FE44E54845C500B1B261B981">
    <w:name w:val="39EF14AB1FE44E54845C500B1B261B981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CFD20C7C704634B6FFD981BD0EBD661">
    <w:name w:val="ECCFD20C7C704634B6FFD981BD0EBD661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F907578BAC17465E9FE8261074B334D91">
    <w:name w:val="F907578BAC17465E9FE8261074B334D91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CBDF8AB7142144C185490259EC2758DD1">
    <w:name w:val="CBDF8AB7142144C185490259EC2758DD1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2FDD57EAD29B4443AFB9E09EB0DE38FD1">
    <w:name w:val="2FDD57EAD29B4443AFB9E09EB0DE38FD1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BA60C2AA4B44CE6879FAD89CBA942FC1">
    <w:name w:val="CBA60C2AA4B44CE6879FAD89CBA942FC1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F944EAD15E344D1B850091EF2E46471D1">
    <w:name w:val="F944EAD15E344D1B850091EF2E46471D1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9A1C8537A70C4CD5819FAB304A202CA21">
    <w:name w:val="9A1C8537A70C4CD5819FAB304A202CA21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CB4D541E56804C4B9C0AAA380CDADC2F1">
    <w:name w:val="CB4D541E56804C4B9C0AAA380CDADC2F1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68EDF72D75B4701B862CB18A1A261011">
    <w:name w:val="C68EDF72D75B4701B862CB18A1A261011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F42553EED8547CF8429B34601F195171">
    <w:name w:val="EF42553EED8547CF8429B34601F195171"/>
    <w:rsid w:val="008A4322"/>
    <w:pPr>
      <w:tabs>
        <w:tab w:val="left" w:pos="400"/>
        <w:tab w:val="left" w:pos="480"/>
        <w:tab w:val="left" w:pos="720"/>
      </w:tabs>
      <w:spacing w:before="80" w:after="80" w:line="260" w:lineRule="exact"/>
      <w:ind w:left="400" w:right="600" w:hanging="400"/>
    </w:pPr>
    <w:rPr>
      <w:rFonts w:ascii="Verdana" w:eastAsia="Times New Roman" w:hAnsi="Verdana" w:cs="Times New Roman"/>
      <w:sz w:val="20"/>
      <w:szCs w:val="20"/>
      <w:lang w:eastAsia="en-US"/>
    </w:rPr>
  </w:style>
  <w:style w:type="paragraph" w:customStyle="1" w:styleId="AE6AEB260AFE492BA58AB0F96EB3387B">
    <w:name w:val="AE6AEB260AFE492BA58AB0F96EB3387B"/>
    <w:rsid w:val="008A4322"/>
  </w:style>
  <w:style w:type="paragraph" w:customStyle="1" w:styleId="1D576C6534A24CB1B5D6EF0419744335">
    <w:name w:val="1D576C6534A24CB1B5D6EF0419744335"/>
    <w:rsid w:val="008A4322"/>
  </w:style>
  <w:style w:type="paragraph" w:customStyle="1" w:styleId="00529546C02240D3B361CA4B86A9F420">
    <w:name w:val="00529546C02240D3B361CA4B86A9F420"/>
    <w:rsid w:val="008A4322"/>
  </w:style>
  <w:style w:type="paragraph" w:customStyle="1" w:styleId="D6A216E7A3734F8191AFE53F144B9DA7">
    <w:name w:val="D6A216E7A3734F8191AFE53F144B9DA7"/>
    <w:rsid w:val="008A4322"/>
  </w:style>
  <w:style w:type="paragraph" w:customStyle="1" w:styleId="5D02C50B9DE547BFAAABCFCBC8734C9131">
    <w:name w:val="5D02C50B9DE547BFAAABCFCBC8734C9131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31">
    <w:name w:val="B5A965E97BFA41E5895A237726A85A5231"/>
    <w:rsid w:val="008A4322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29">
    <w:name w:val="F630A34BF39E4A5685471F8E6B2447F729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27">
    <w:name w:val="8BC00EB59B73428C97C7EAB441BE971127"/>
    <w:rsid w:val="008A4322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26">
    <w:name w:val="CB87C26A8D78418280A97A24E1741CCE26"/>
    <w:rsid w:val="008A4322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26">
    <w:name w:val="1662518A38824608866E7075A6C61F6626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22">
    <w:name w:val="375F6D73A979438AA5584E5155D02D1222"/>
    <w:rsid w:val="008A4322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21">
    <w:name w:val="F6F87013AE2E4BCD9795152987C101682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21">
    <w:name w:val="80BBE4B5612247A9929A394D910B236721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20">
    <w:name w:val="9DB9C0E8D3DD47AB9D5D79AE48235C68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20">
    <w:name w:val="B0C828AA413945ACBD8430081696646D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20">
    <w:name w:val="6B33320580A94BEC9D8511ECA2F2F9BF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20">
    <w:name w:val="299978DE29B847A3B021C94DCDDEC02B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20">
    <w:name w:val="E7A2C793231946DF9D2BEC6918035977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20">
    <w:name w:val="37C4A5CA59EE49128CC5DF30DA7564E0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20">
    <w:name w:val="D3CC6BFEB49145369B4E11CC44A60914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20">
    <w:name w:val="F393237637D44590AC1E8FDB30B32CA9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C0F405D28C4E549A9415F06FD420CD20">
    <w:name w:val="E7C0F405D28C4E549A9415F06FD420CD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2FC14B9A93646BF81F2019670F9455420">
    <w:name w:val="12FC14B9A93646BF81F2019670F9455420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19">
    <w:name w:val="303A8A4C268A42219BB1A92D18263703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19">
    <w:name w:val="8C8C0225A9B74172961CE5491F1DD28F19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19">
    <w:name w:val="160F876FC7B9492EAB2C3AF279D079B41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19">
    <w:name w:val="1B696DD005594D7EBC0980E2DECB2D9919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17">
    <w:name w:val="C0FC28D534064AAA9B37E091F85A3B651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17">
    <w:name w:val="06419F850A5A494685CC70B3EE3012FE1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17">
    <w:name w:val="1619351E087543D8B4BD9D01F7301C7E1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17">
    <w:name w:val="7A1EFAAAF4F94FDAAEBAA08901A482B317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19">
    <w:name w:val="2312168339F4400EB597B90ACE7C002319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16">
    <w:name w:val="B6B52AB7F40247EFA3D39017AA03765E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16">
    <w:name w:val="78BA35A7B3B4476C9B80B0F48966F888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16">
    <w:name w:val="ECB646F0F16D48238B39E28C95AA3896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16">
    <w:name w:val="D11F957BD4044C78B85644D1C1E2EE37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16">
    <w:name w:val="46756568AFC048D7A57FFEC633970EA2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16">
    <w:name w:val="0B1B19D8FD9F4BBF8BD8164D49F2BC1E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16">
    <w:name w:val="96D957CBA7A1406183B97E949908E502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16">
    <w:name w:val="9FC9F76834A14DB498F38D731E7AF6B7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16">
    <w:name w:val="15C5A52E172D44E594CE3A02CB90E6911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16">
    <w:name w:val="6B19C961C7DE46F893B90FD79D531A19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16">
    <w:name w:val="19812109F65C4165BFFDE6EBC06A999C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16">
    <w:name w:val="F95BB569E90B4B398CA850D71EF371B1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16">
    <w:name w:val="DEEBF1C2043143BB90B8032BF772941F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16">
    <w:name w:val="118393973D4742989D4FFC4F82024242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16">
    <w:name w:val="55EABD1D40204CA4A4FF42AC9A16B56D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16">
    <w:name w:val="9FA3CF7C5A2A4F468D4AAE0FD6BF81E3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16">
    <w:name w:val="1FA466FFDA35406B912D9BB0FE19DFB5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16">
    <w:name w:val="2C93FCE119BC44B88209ECAEFB08F0921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16">
    <w:name w:val="6286BC46F0BA4C60BB540492253AE560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16">
    <w:name w:val="3217C515A12E48BF8D2C3390DBD0DAC8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16">
    <w:name w:val="EE5E7A0CCFAD4553A9FCF9C3FF19B979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16">
    <w:name w:val="D61EF427BA2C4CA49F109BA786EFDE06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16">
    <w:name w:val="23BE8612B48740EA847873366BF1F71B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16">
    <w:name w:val="6E0DE673AD0544FAAE9D015DFF88C2FC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16">
    <w:name w:val="CDE13C271D0D4A0BB32A3A11D594B9E9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16">
    <w:name w:val="C9C92623A8D0468E8310CF191047D37F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16">
    <w:name w:val="237C69010E2E4CC39365F0B2760091711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16">
    <w:name w:val="EC1CDB98CCE9430B9264B0C3168B00DF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16">
    <w:name w:val="0D4E6E118C7A41AE96C89A57CA2A02DA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16">
    <w:name w:val="3082F44C5F9C402A968F71114DB8E529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16">
    <w:name w:val="A218E155428949459B9132C614831677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16">
    <w:name w:val="3CED623BF22D46D2AE99A90B0AC1B8E8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16">
    <w:name w:val="510C9DB73A0A4CFE951C8A3156F0E9D4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16">
    <w:name w:val="45FAA718CE674B14985388C3A44AAFB4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16">
    <w:name w:val="5C7FFED129174CB7B27528BF8160DCE0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16">
    <w:name w:val="110C5A65BBB34C178C1E9C6D596E4C711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C367FAEFD4E47FF90183A9D4918FDCC16">
    <w:name w:val="CC367FAEFD4E47FF90183A9D4918FDCC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CE1595E78CE4EA88F0B3A65E8E4AFBD16">
    <w:name w:val="BCE1595E78CE4EA88F0B3A65E8E4AFBD16"/>
    <w:rsid w:val="008A4322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65DF701F58D4D0697B8087EBC8C97AA16">
    <w:name w:val="065DF701F58D4D0697B8087EBC8C97AA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4F1D548678747F1B61180B4408F7F8A16">
    <w:name w:val="34F1D548678747F1B61180B4408F7F8A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A720AA31A694AC39C8CD8635A6DA99216">
    <w:name w:val="DA720AA31A694AC39C8CD8635A6DA992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C3CF004C0394ADFB5B0F6381D3C60EA16">
    <w:name w:val="1C3CF004C0394ADFB5B0F6381D3C60EA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D873755ACB544009EA08E71FE2C96C916">
    <w:name w:val="6D873755ACB544009EA08E71FE2C96C9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B03070D8CACB4AF4AFFFE0C057D5A54116">
    <w:name w:val="B03070D8CACB4AF4AFFFE0C057D5A54116"/>
    <w:rsid w:val="008A4322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454ADDA61CE410589CB55FB88F0FAA716">
    <w:name w:val="A454ADDA61CE410589CB55FB88F0FAA716"/>
    <w:rsid w:val="008A4322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16">
    <w:name w:val="8CF81A88C2FF4BE08F628D82105B89C91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16">
    <w:name w:val="070C59FCB89F4C248411E8C940CD63B716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14">
    <w:name w:val="D1A1C5A19B004FB5BCAC5A89D1B182B7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14">
    <w:name w:val="D366D5AB281B43BF9DF62346D8686202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14">
    <w:name w:val="53C631C8BC3A46EE8898BB0432BFC9B7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14">
    <w:name w:val="82F586C5536B4755ADC192FD1C87E79E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14">
    <w:name w:val="4F951FEC16FF40A6AFBC584A334B1751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14">
    <w:name w:val="DE44C81177D74C5DA1CB081912A3A558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14">
    <w:name w:val="685AC895004E49D9937017BA0FFECD9D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14">
    <w:name w:val="D80C670399D74523AC1989DB0EB23742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14">
    <w:name w:val="48F0089FD94B486487BC7C3DB390BC86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14">
    <w:name w:val="D68AA79331AA4A0082E7055CCD04ED3D14"/>
    <w:rsid w:val="008A4322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14">
    <w:name w:val="D485DF2EB4184A75BA206048F023C8D51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14">
    <w:name w:val="58311B8E665C4D8591DC428E35D01A6514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6FBE73AFC1F249B49BD178CDBE0FE4D610">
    <w:name w:val="6FBE73AFC1F249B49BD178CDBE0FE4D610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11">
    <w:name w:val="B603FC3ABDD24339BFC288C9F8E9E94311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10">
    <w:name w:val="6C84F908F7AF4DA2A6534DA6A470221710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11">
    <w:name w:val="4C9D768A8BC84D5EBAA9E59AC8B611A111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9">
    <w:name w:val="17D1D78CF9E848C9AC0044DBC3EFAE159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9">
    <w:name w:val="A06E74F6DF564861AFEAB04ED4B5C4B19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9">
    <w:name w:val="848004ECE6F5455587AEC5461DF4F84C9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9">
    <w:name w:val="A0CB7DCA98AE4BDE94099ADECBE1896F9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375F5FF517341EAAED22B79DE772D7F9">
    <w:name w:val="8375F5FF517341EAAED22B79DE772D7F9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FF4B914A2B3442C7985E6D5881F3C66A9">
    <w:name w:val="FF4B914A2B3442C7985E6D5881F3C66A9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4526F3276F3D4682B85E8CC3C3A672D69">
    <w:name w:val="4526F3276F3D4682B85E8CC3C3A672D69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4BDE46D54AD4DC48027E012C533992D9">
    <w:name w:val="94BDE46D54AD4DC48027E012C533992D9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9">
    <w:name w:val="6CB6BFAEEF6544D39383E7CA73EF8E3A9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9">
    <w:name w:val="11E2D7881AB941558CBA47805D70EEE79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9">
    <w:name w:val="6009F26D16814C8BB6758EED12539EC89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9">
    <w:name w:val="F9A7830074F34573A3F0E747A16F00FF9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9">
    <w:name w:val="12404B65A8244A0FA445D024105670D79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9">
    <w:name w:val="9E0907FA92964221A007F08E7F8F11DF9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6E912A43B5142DE8AD3ED89BEBF3D839">
    <w:name w:val="E6E912A43B5142DE8AD3ED89BEBF3D839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7CACA89B9BD44A7A2038CB0BAD7CA5B9">
    <w:name w:val="37CACA89B9BD44A7A2038CB0BAD7CA5B9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27B583D7AB94D04AD36083B7DE74A2E9">
    <w:name w:val="B27B583D7AB94D04AD36083B7DE74A2E9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9">
    <w:name w:val="4D1BD75EF13D42748CD1EEBD01F26F2B9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9">
    <w:name w:val="35591099F0E54C51A3009005CADCCF059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9">
    <w:name w:val="A26878633B2F4236A538B915B8210C429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9">
    <w:name w:val="A68B0C2A3497465D9782465B52DDB5649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9">
    <w:name w:val="92491E27460B40068EE2A8250EC5CE1A9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9">
    <w:name w:val="7FFA354474034F3C9FB2087773B8C9949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9">
    <w:name w:val="71B3E0B856F84502A4F3CC5F678748A59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DFB7942DE606400BB28085DE6B4C5A7D9">
    <w:name w:val="DFB7942DE606400BB28085DE6B4C5A7D9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3734AB0BED146A69480C2210716A02C9">
    <w:name w:val="53734AB0BED146A69480C2210716A02C9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AEBBB5CCD16E4B6A94695CBB28A9D4C29">
    <w:name w:val="AEBBB5CCD16E4B6A94695CBB28A9D4C29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9">
    <w:name w:val="674F41A66C034EA7931031F779F2154A9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9">
    <w:name w:val="93AF34EC03E443DFB149E47CFE09FD9B9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9">
    <w:name w:val="389C0391F8884F3BA144B07BF5A0881E9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9">
    <w:name w:val="82FC6E77730746E6860DFE253FE338219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9">
    <w:name w:val="6B168AA89F434C6AB205655FBBFF4B489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9">
    <w:name w:val="80048EEDDD344071836C34C04F27D87F9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9">
    <w:name w:val="19A893DAA62D4C4CB962080FA320A9529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25E69EBB40EA46C4A0930C6029A7EAF69">
    <w:name w:val="25E69EBB40EA46C4A0930C6029A7EAF69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E0F0A618B4A4FDBB06D9C41BD875F8D9">
    <w:name w:val="BE0F0A618B4A4FDBB06D9C41BD875F8D9"/>
    <w:rsid w:val="008A4322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ECC7DDE36C548F9B83080D134A7751A9">
    <w:name w:val="5ECC7DDE36C548F9B83080D134A7751A9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9">
    <w:name w:val="336B5F62E2534CB38D436C9296665BBC9"/>
    <w:rsid w:val="008A4322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9">
    <w:name w:val="5952E0426141455A80775ECCEE0449A29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9">
    <w:name w:val="E285AFB02AA54950B6D7E23B2C2F2FC19"/>
    <w:rsid w:val="008A4322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9">
    <w:name w:val="B9BF8FA6506F43E7AD39C37133290E699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9">
    <w:name w:val="6B40AD43C64A4496B02C5F86535862DF9"/>
    <w:rsid w:val="008A4322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9">
    <w:name w:val="F8F8879F305E4E0E9643E97D2CC1547B9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9">
    <w:name w:val="40EDF748CD6F4599B0F9D307CD7285EF9"/>
    <w:rsid w:val="008A4322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1D7466C3AA44EB393F4869C5CF7F3046">
    <w:name w:val="51D7466C3AA44EB393F4869C5CF7F3046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368C1DC94391422399A66BE0AC65B77D5">
    <w:name w:val="368C1DC94391422399A66BE0AC65B77D5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236EB8FCED4E4E41AC6A12EBC3A8F0765">
    <w:name w:val="236EB8FCED4E4E41AC6A12EBC3A8F0765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4BAA33EAB02841D28273DEAC795365A63">
    <w:name w:val="4BAA33EAB02841D28273DEAC795365A63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96FA33163DFE47CDA165DFA532C72CA32">
    <w:name w:val="96FA33163DFE47CDA165DFA532C72CA32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6FCDF237679E459682B9AD524D3E537F2">
    <w:name w:val="6FCDF237679E459682B9AD524D3E537F2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C0CFBE18870B415588FF64960BB60FBD2">
    <w:name w:val="C0CFBE18870B415588FF64960BB60FBD2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A97E021A38941A2A1BE1360C68D8EB32">
    <w:name w:val="CA97E021A38941A2A1BE1360C68D8EB32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1792D640A3E40A4843F07325C136EB12">
    <w:name w:val="E1792D640A3E40A4843F07325C136EB12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B6EB62DDE1784CAF9709D4DAAB4A094A2">
    <w:name w:val="B6EB62DDE1784CAF9709D4DAAB4A094A2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39EF14AB1FE44E54845C500B1B261B982">
    <w:name w:val="39EF14AB1FE44E54845C500B1B261B982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CFD20C7C704634B6FFD981BD0EBD662">
    <w:name w:val="ECCFD20C7C704634B6FFD981BD0EBD662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F907578BAC17465E9FE8261074B334D92">
    <w:name w:val="F907578BAC17465E9FE8261074B334D92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CBDF8AB7142144C185490259EC2758DD2">
    <w:name w:val="CBDF8AB7142144C185490259EC2758DD2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2FDD57EAD29B4443AFB9E09EB0DE38FD2">
    <w:name w:val="2FDD57EAD29B4443AFB9E09EB0DE38FD2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BA60C2AA4B44CE6879FAD89CBA942FC2">
    <w:name w:val="CBA60C2AA4B44CE6879FAD89CBA942FC2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F944EAD15E344D1B850091EF2E46471D2">
    <w:name w:val="F944EAD15E344D1B850091EF2E46471D2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9A1C8537A70C4CD5819FAB304A202CA22">
    <w:name w:val="9A1C8537A70C4CD5819FAB304A202CA22"/>
    <w:rsid w:val="008A4322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CB4D541E56804C4B9C0AAA380CDADC2F2">
    <w:name w:val="CB4D541E56804C4B9C0AAA380CDADC2F2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68EDF72D75B4701B862CB18A1A261012">
    <w:name w:val="C68EDF72D75B4701B862CB18A1A261012"/>
    <w:rsid w:val="008A4322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F42553EED8547CF8429B34601F195172">
    <w:name w:val="EF42553EED8547CF8429B34601F195172"/>
    <w:rsid w:val="008A4322"/>
    <w:pPr>
      <w:tabs>
        <w:tab w:val="left" w:pos="400"/>
        <w:tab w:val="left" w:pos="480"/>
        <w:tab w:val="left" w:pos="720"/>
      </w:tabs>
      <w:spacing w:before="80" w:after="80" w:line="260" w:lineRule="exact"/>
      <w:ind w:left="400" w:right="600" w:hanging="400"/>
    </w:pPr>
    <w:rPr>
      <w:rFonts w:ascii="Verdana" w:eastAsia="Times New Roman" w:hAnsi="Verdana" w:cs="Times New Roman"/>
      <w:sz w:val="20"/>
      <w:szCs w:val="20"/>
      <w:lang w:eastAsia="en-US"/>
    </w:rPr>
  </w:style>
  <w:style w:type="paragraph" w:customStyle="1" w:styleId="1D576C6534A24CB1B5D6EF04197443351">
    <w:name w:val="1D576C6534A24CB1B5D6EF04197443351"/>
    <w:rsid w:val="008A4322"/>
    <w:pPr>
      <w:tabs>
        <w:tab w:val="left" w:pos="400"/>
        <w:tab w:val="left" w:pos="480"/>
        <w:tab w:val="left" w:pos="720"/>
      </w:tabs>
      <w:spacing w:before="80" w:after="80" w:line="260" w:lineRule="exact"/>
      <w:ind w:left="400" w:right="600" w:hanging="400"/>
    </w:pPr>
    <w:rPr>
      <w:rFonts w:ascii="Verdana" w:eastAsia="Times New Roman" w:hAnsi="Verdana" w:cs="Times New Roman"/>
      <w:sz w:val="20"/>
      <w:szCs w:val="20"/>
      <w:lang w:eastAsia="en-US"/>
    </w:rPr>
  </w:style>
  <w:style w:type="paragraph" w:customStyle="1" w:styleId="00529546C02240D3B361CA4B86A9F4201">
    <w:name w:val="00529546C02240D3B361CA4B86A9F4201"/>
    <w:rsid w:val="008A4322"/>
    <w:pPr>
      <w:tabs>
        <w:tab w:val="left" w:pos="400"/>
        <w:tab w:val="left" w:pos="480"/>
        <w:tab w:val="left" w:pos="720"/>
      </w:tabs>
      <w:spacing w:before="80" w:after="80" w:line="260" w:lineRule="exact"/>
      <w:ind w:left="400" w:right="600" w:hanging="400"/>
    </w:pPr>
    <w:rPr>
      <w:rFonts w:ascii="Verdana" w:eastAsia="Times New Roman" w:hAnsi="Verdana" w:cs="Times New Roman"/>
      <w:sz w:val="20"/>
      <w:szCs w:val="20"/>
      <w:lang w:eastAsia="en-US"/>
    </w:rPr>
  </w:style>
  <w:style w:type="paragraph" w:customStyle="1" w:styleId="D6A216E7A3734F8191AFE53F144B9DA71">
    <w:name w:val="D6A216E7A3734F8191AFE53F144B9DA71"/>
    <w:rsid w:val="008A4322"/>
    <w:pPr>
      <w:tabs>
        <w:tab w:val="left" w:pos="400"/>
        <w:tab w:val="left" w:pos="480"/>
        <w:tab w:val="left" w:pos="720"/>
      </w:tabs>
      <w:spacing w:before="80" w:after="80" w:line="260" w:lineRule="exact"/>
      <w:ind w:left="400" w:right="600" w:hanging="400"/>
    </w:pPr>
    <w:rPr>
      <w:rFonts w:ascii="Verdana" w:eastAsia="Times New Roman" w:hAnsi="Verdana" w:cs="Times New Roman"/>
      <w:sz w:val="20"/>
      <w:szCs w:val="20"/>
      <w:lang w:eastAsia="en-US"/>
    </w:rPr>
  </w:style>
  <w:style w:type="paragraph" w:customStyle="1" w:styleId="24CEBF00393C4EC3AD1CE1DA79F5EDBC">
    <w:name w:val="24CEBF00393C4EC3AD1CE1DA79F5EDBC"/>
    <w:rsid w:val="008A4322"/>
  </w:style>
  <w:style w:type="paragraph" w:customStyle="1" w:styleId="264CC617F6E242D9AB545FAC2D575D96">
    <w:name w:val="264CC617F6E242D9AB545FAC2D575D96"/>
    <w:rsid w:val="008A4322"/>
  </w:style>
  <w:style w:type="paragraph" w:customStyle="1" w:styleId="3B764C436AF24E78B410459519C56666">
    <w:name w:val="3B764C436AF24E78B410459519C56666"/>
    <w:rsid w:val="008A4322"/>
  </w:style>
  <w:style w:type="paragraph" w:customStyle="1" w:styleId="4D575EA9B4B746A093651DAC975DE515">
    <w:name w:val="4D575EA9B4B746A093651DAC975DE515"/>
    <w:rsid w:val="008A4322"/>
  </w:style>
  <w:style w:type="paragraph" w:customStyle="1" w:styleId="A3242AFC9A6A4D03B1AACA5FB65AED6A">
    <w:name w:val="A3242AFC9A6A4D03B1AACA5FB65AED6A"/>
    <w:rsid w:val="008A4322"/>
  </w:style>
  <w:style w:type="paragraph" w:customStyle="1" w:styleId="5AA6D6A185CB46FA8E54B55F61BDA7B5">
    <w:name w:val="5AA6D6A185CB46FA8E54B55F61BDA7B5"/>
    <w:rsid w:val="008A4322"/>
  </w:style>
  <w:style w:type="paragraph" w:customStyle="1" w:styleId="4611A7C7C8CA4BA89F4DE40F94942EA4">
    <w:name w:val="4611A7C7C8CA4BA89F4DE40F94942EA4"/>
    <w:rsid w:val="008A4322"/>
  </w:style>
  <w:style w:type="paragraph" w:customStyle="1" w:styleId="10456A95B3D24214969CBBA864339073">
    <w:name w:val="10456A95B3D24214969CBBA864339073"/>
    <w:rsid w:val="008A4322"/>
  </w:style>
  <w:style w:type="paragraph" w:customStyle="1" w:styleId="8EEAA753BF5A418683C4414979DCE7AD">
    <w:name w:val="8EEAA753BF5A418683C4414979DCE7AD"/>
    <w:rsid w:val="008A4322"/>
  </w:style>
  <w:style w:type="paragraph" w:customStyle="1" w:styleId="DBAF3EF0D3B347F681947A60370A1179">
    <w:name w:val="DBAF3EF0D3B347F681947A60370A1179"/>
    <w:rsid w:val="008A4322"/>
  </w:style>
  <w:style w:type="paragraph" w:customStyle="1" w:styleId="984F4C5A639142078C21FDF39BDA0B03">
    <w:name w:val="984F4C5A639142078C21FDF39BDA0B03"/>
    <w:rsid w:val="008A4322"/>
  </w:style>
  <w:style w:type="paragraph" w:customStyle="1" w:styleId="BF9CADFEF0E0468E9F68E9D9EA652A83">
    <w:name w:val="BF9CADFEF0E0468E9F68E9D9EA652A83"/>
    <w:rsid w:val="008A4322"/>
  </w:style>
  <w:style w:type="paragraph" w:customStyle="1" w:styleId="1C2B69CB68CC4850A0F63E087912C541">
    <w:name w:val="1C2B69CB68CC4850A0F63E087912C541"/>
    <w:rsid w:val="008A4322"/>
  </w:style>
  <w:style w:type="paragraph" w:customStyle="1" w:styleId="0FFFF9C1EF6243DEB2EC3859A86A2E48">
    <w:name w:val="0FFFF9C1EF6243DEB2EC3859A86A2E48"/>
    <w:rsid w:val="008A4322"/>
  </w:style>
  <w:style w:type="paragraph" w:customStyle="1" w:styleId="7399E4268515479B87D4F338A6F47036">
    <w:name w:val="7399E4268515479B87D4F338A6F47036"/>
    <w:rsid w:val="008A4322"/>
  </w:style>
  <w:style w:type="paragraph" w:customStyle="1" w:styleId="DDA6C6ABAA5D45648F03C19E841277EC">
    <w:name w:val="DDA6C6ABAA5D45648F03C19E841277EC"/>
    <w:rsid w:val="008A4322"/>
  </w:style>
  <w:style w:type="paragraph" w:customStyle="1" w:styleId="64BE7B6A246E4A7989649CC8E771BC48">
    <w:name w:val="64BE7B6A246E4A7989649CC8E771BC48"/>
    <w:rsid w:val="008A4322"/>
  </w:style>
  <w:style w:type="paragraph" w:customStyle="1" w:styleId="A5193B74BA68406DA07BE3572AD98AC3">
    <w:name w:val="A5193B74BA68406DA07BE3572AD98AC3"/>
    <w:rsid w:val="008A4322"/>
  </w:style>
  <w:style w:type="paragraph" w:customStyle="1" w:styleId="2ADE832F983C47BCA66B8A33A0268404">
    <w:name w:val="2ADE832F983C47BCA66B8A33A0268404"/>
    <w:rsid w:val="008A4322"/>
  </w:style>
  <w:style w:type="paragraph" w:customStyle="1" w:styleId="CACB1085DBB443E5931BD280C6BB7F43">
    <w:name w:val="CACB1085DBB443E5931BD280C6BB7F43"/>
    <w:rsid w:val="008A4322"/>
  </w:style>
  <w:style w:type="paragraph" w:customStyle="1" w:styleId="00151C77C8B84F23A6511908BC9DA40C">
    <w:name w:val="00151C77C8B84F23A6511908BC9DA40C"/>
    <w:rsid w:val="008A4322"/>
  </w:style>
  <w:style w:type="paragraph" w:customStyle="1" w:styleId="CDA98B8473B2431E89BF5D3EF61EB164">
    <w:name w:val="CDA98B8473B2431E89BF5D3EF61EB164"/>
    <w:rsid w:val="008A4322"/>
  </w:style>
  <w:style w:type="paragraph" w:customStyle="1" w:styleId="F3444EC6DFBB456FA509E31E128F70FC">
    <w:name w:val="F3444EC6DFBB456FA509E31E128F70FC"/>
    <w:rsid w:val="008A4322"/>
  </w:style>
  <w:style w:type="paragraph" w:customStyle="1" w:styleId="40501CD89D674D8682AE6DF519146136">
    <w:name w:val="40501CD89D674D8682AE6DF519146136"/>
    <w:rsid w:val="008A4322"/>
  </w:style>
  <w:style w:type="paragraph" w:customStyle="1" w:styleId="353D0F3203E84055A78F59A2C4F28C3C">
    <w:name w:val="353D0F3203E84055A78F59A2C4F28C3C"/>
    <w:rsid w:val="008A4322"/>
  </w:style>
  <w:style w:type="paragraph" w:customStyle="1" w:styleId="B282F5C9AC744A7DA8BF2ACEA887CD38">
    <w:name w:val="B282F5C9AC744A7DA8BF2ACEA887CD38"/>
    <w:rsid w:val="008A4322"/>
  </w:style>
  <w:style w:type="paragraph" w:customStyle="1" w:styleId="EC888367538444ED990606429234C005">
    <w:name w:val="EC888367538444ED990606429234C005"/>
    <w:rsid w:val="008A4322"/>
  </w:style>
  <w:style w:type="paragraph" w:customStyle="1" w:styleId="74154B5895F142839D2B8ED2C2CA250A">
    <w:name w:val="74154B5895F142839D2B8ED2C2CA250A"/>
    <w:rsid w:val="008A4322"/>
  </w:style>
  <w:style w:type="paragraph" w:customStyle="1" w:styleId="3347C5BD2B514AF68AF6B4C4A3947D80">
    <w:name w:val="3347C5BD2B514AF68AF6B4C4A3947D80"/>
    <w:rsid w:val="008A4322"/>
  </w:style>
  <w:style w:type="paragraph" w:customStyle="1" w:styleId="773C7FF8976A49F6AB83DA993155B102">
    <w:name w:val="773C7FF8976A49F6AB83DA993155B102"/>
    <w:rsid w:val="008A4322"/>
  </w:style>
  <w:style w:type="paragraph" w:customStyle="1" w:styleId="6D99E3626E97455C8248D70A97AE6551">
    <w:name w:val="6D99E3626E97455C8248D70A97AE6551"/>
    <w:rsid w:val="008A4322"/>
  </w:style>
  <w:style w:type="paragraph" w:customStyle="1" w:styleId="37F4CA3E553B46C2A312B61F874C9617">
    <w:name w:val="37F4CA3E553B46C2A312B61F874C9617"/>
    <w:rsid w:val="008A4322"/>
  </w:style>
  <w:style w:type="paragraph" w:customStyle="1" w:styleId="274EA4B1D7854B06862A74EE909446CB">
    <w:name w:val="274EA4B1D7854B06862A74EE909446CB"/>
    <w:rsid w:val="008A4322"/>
  </w:style>
  <w:style w:type="paragraph" w:customStyle="1" w:styleId="C0D1E05B4E544C2CBD10CA101620CDF7">
    <w:name w:val="C0D1E05B4E544C2CBD10CA101620CDF7"/>
    <w:rsid w:val="008A4322"/>
  </w:style>
  <w:style w:type="paragraph" w:customStyle="1" w:styleId="831BFE0D46F44ED29CBE522BCC7029AE">
    <w:name w:val="831BFE0D46F44ED29CBE522BCC7029AE"/>
    <w:rsid w:val="008A4322"/>
  </w:style>
  <w:style w:type="paragraph" w:customStyle="1" w:styleId="D9FEE3B159D94D148846AB1B920E2A17">
    <w:name w:val="D9FEE3B159D94D148846AB1B920E2A17"/>
    <w:rsid w:val="008A4322"/>
  </w:style>
  <w:style w:type="paragraph" w:customStyle="1" w:styleId="2387457319194372BB5AB1126215B61E">
    <w:name w:val="2387457319194372BB5AB1126215B61E"/>
    <w:rsid w:val="008A4322"/>
  </w:style>
  <w:style w:type="paragraph" w:customStyle="1" w:styleId="A8B4C0301FB646A7B108D7094548135A">
    <w:name w:val="A8B4C0301FB646A7B108D7094548135A"/>
    <w:rsid w:val="008A4322"/>
  </w:style>
  <w:style w:type="paragraph" w:customStyle="1" w:styleId="9ED00507F0CC42EAB53447D63AEFEAEC">
    <w:name w:val="9ED00507F0CC42EAB53447D63AEFEAEC"/>
    <w:rsid w:val="008A4322"/>
  </w:style>
  <w:style w:type="paragraph" w:customStyle="1" w:styleId="B08FEABE94174B9193C00D264AAB1213">
    <w:name w:val="B08FEABE94174B9193C00D264AAB1213"/>
    <w:rsid w:val="008A4322"/>
  </w:style>
  <w:style w:type="paragraph" w:customStyle="1" w:styleId="6722ED7F0E8C40D3906A74A7BF3071D7">
    <w:name w:val="6722ED7F0E8C40D3906A74A7BF3071D7"/>
    <w:rsid w:val="008A4322"/>
  </w:style>
  <w:style w:type="paragraph" w:customStyle="1" w:styleId="E98004D7D99E49C1BFCD79A84AD3B3FF">
    <w:name w:val="E98004D7D99E49C1BFCD79A84AD3B3FF"/>
    <w:rsid w:val="008A4322"/>
  </w:style>
  <w:style w:type="paragraph" w:customStyle="1" w:styleId="0957AD9AFEE84B7A8F73C566482086B3">
    <w:name w:val="0957AD9AFEE84B7A8F73C566482086B3"/>
    <w:rsid w:val="008A4322"/>
  </w:style>
  <w:style w:type="paragraph" w:customStyle="1" w:styleId="405537CC91DD445A95EC44ADA08596C8">
    <w:name w:val="405537CC91DD445A95EC44ADA08596C8"/>
    <w:rsid w:val="008A4322"/>
  </w:style>
  <w:style w:type="paragraph" w:customStyle="1" w:styleId="5864EE786F78471C93A65A6C2ADA689E">
    <w:name w:val="5864EE786F78471C93A65A6C2ADA689E"/>
    <w:rsid w:val="008A4322"/>
  </w:style>
  <w:style w:type="paragraph" w:customStyle="1" w:styleId="24EBB6D26B8D42E791D12EE835C0F267">
    <w:name w:val="24EBB6D26B8D42E791D12EE835C0F267"/>
    <w:rsid w:val="008A4322"/>
  </w:style>
  <w:style w:type="paragraph" w:customStyle="1" w:styleId="1F2B90BB014D473FA7D0D52D3877028A">
    <w:name w:val="1F2B90BB014D473FA7D0D52D3877028A"/>
    <w:rsid w:val="008A4322"/>
  </w:style>
  <w:style w:type="paragraph" w:customStyle="1" w:styleId="5D02C50B9DE547BFAAABCFCBC8734C9132">
    <w:name w:val="5D02C50B9DE547BFAAABCFCBC8734C9132"/>
    <w:rsid w:val="003E1860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32">
    <w:name w:val="B5A965E97BFA41E5895A237726A85A5232"/>
    <w:rsid w:val="003E1860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F630A34BF39E4A5685471F8E6B2447F730">
    <w:name w:val="F630A34BF39E4A5685471F8E6B2447F730"/>
    <w:rsid w:val="003E1860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28">
    <w:name w:val="8BC00EB59B73428C97C7EAB441BE971128"/>
    <w:rsid w:val="003E1860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27">
    <w:name w:val="CB87C26A8D78418280A97A24E1741CCE27"/>
    <w:rsid w:val="003E1860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1662518A38824608866E7075A6C61F6627">
    <w:name w:val="1662518A38824608866E7075A6C61F6627"/>
    <w:rsid w:val="003E1860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375F6D73A979438AA5584E5155D02D1223">
    <w:name w:val="375F6D73A979438AA5584E5155D02D1223"/>
    <w:rsid w:val="003E1860"/>
    <w:pPr>
      <w:spacing w:after="0" w:line="240" w:lineRule="auto"/>
    </w:pPr>
    <w:rPr>
      <w:rFonts w:ascii="Verdana" w:eastAsia="Times New Roman" w:hAnsi="Verdana" w:cs="Times New Roman"/>
      <w:sz w:val="18"/>
      <w:szCs w:val="24"/>
    </w:rPr>
  </w:style>
  <w:style w:type="paragraph" w:customStyle="1" w:styleId="F6F87013AE2E4BCD9795152987C1016822">
    <w:name w:val="F6F87013AE2E4BCD9795152987C1016822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22">
    <w:name w:val="80BBE4B5612247A9929A394D910B236722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21">
    <w:name w:val="9DB9C0E8D3DD47AB9D5D79AE48235C6821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21">
    <w:name w:val="B0C828AA413945ACBD8430081696646D21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21">
    <w:name w:val="6B33320580A94BEC9D8511ECA2F2F9BF21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21">
    <w:name w:val="299978DE29B847A3B021C94DCDDEC02B21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21">
    <w:name w:val="E7A2C793231946DF9D2BEC691803597721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21">
    <w:name w:val="37C4A5CA59EE49128CC5DF30DA7564E021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21">
    <w:name w:val="D3CC6BFEB49145369B4E11CC44A6091421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21">
    <w:name w:val="F393237637D44590AC1E8FDB30B32CA921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20">
    <w:name w:val="303A8A4C268A42219BB1A92D1826370320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20">
    <w:name w:val="8C8C0225A9B74172961CE5491F1DD28F20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20">
    <w:name w:val="160F876FC7B9492EAB2C3AF279D079B420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20">
    <w:name w:val="1B696DD005594D7EBC0980E2DECB2D9920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18">
    <w:name w:val="C0FC28D534064AAA9B37E091F85A3B6518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18">
    <w:name w:val="06419F850A5A494685CC70B3EE3012FE18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18">
    <w:name w:val="1619351E087543D8B4BD9D01F7301C7E18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18">
    <w:name w:val="7A1EFAAAF4F94FDAAEBAA08901A482B318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20">
    <w:name w:val="2312168339F4400EB597B90ACE7C002320"/>
    <w:rsid w:val="003E1860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17">
    <w:name w:val="B6B52AB7F40247EFA3D39017AA03765E17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17">
    <w:name w:val="78BA35A7B3B4476C9B80B0F48966F88817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17">
    <w:name w:val="ECB646F0F16D48238B39E28C95AA3896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17">
    <w:name w:val="D11F957BD4044C78B85644D1C1E2EE37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17">
    <w:name w:val="46756568AFC048D7A57FFEC633970EA2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17">
    <w:name w:val="0B1B19D8FD9F4BBF8BD8164D49F2BC1E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17">
    <w:name w:val="96D957CBA7A1406183B97E949908E502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17">
    <w:name w:val="9FC9F76834A14DB498F38D731E7AF6B7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17">
    <w:name w:val="15C5A52E172D44E594CE3A02CB90E69117"/>
    <w:rsid w:val="003E1860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17">
    <w:name w:val="6B19C961C7DE46F893B90FD79D531A1917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17">
    <w:name w:val="19812109F65C4165BFFDE6EBC06A999C17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17">
    <w:name w:val="F95BB569E90B4B398CA850D71EF371B1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17">
    <w:name w:val="DEEBF1C2043143BB90B8032BF772941F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17">
    <w:name w:val="118393973D4742989D4FFC4F82024242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17">
    <w:name w:val="55EABD1D40204CA4A4FF42AC9A16B56D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17">
    <w:name w:val="9FA3CF7C5A2A4F468D4AAE0FD6BF81E3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17">
    <w:name w:val="1FA466FFDA35406B912D9BB0FE19DFB5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17">
    <w:name w:val="2C93FCE119BC44B88209ECAEFB08F09217"/>
    <w:rsid w:val="003E1860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17">
    <w:name w:val="6286BC46F0BA4C60BB540492253AE56017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17">
    <w:name w:val="3217C515A12E48BF8D2C3390DBD0DAC817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17">
    <w:name w:val="EE5E7A0CCFAD4553A9FCF9C3FF19B979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17">
    <w:name w:val="D61EF427BA2C4CA49F109BA786EFDE06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17">
    <w:name w:val="23BE8612B48740EA847873366BF1F71B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17">
    <w:name w:val="6E0DE673AD0544FAAE9D015DFF88C2FC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17">
    <w:name w:val="CDE13C271D0D4A0BB32A3A11D594B9E9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17">
    <w:name w:val="C9C92623A8D0468E8310CF191047D37F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17">
    <w:name w:val="237C69010E2E4CC39365F0B27600917117"/>
    <w:rsid w:val="003E1860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17">
    <w:name w:val="EC1CDB98CCE9430B9264B0C3168B00DF17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17">
    <w:name w:val="0D4E6E118C7A41AE96C89A57CA2A02DA17"/>
    <w:rsid w:val="003E1860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17">
    <w:name w:val="3082F44C5F9C402A968F71114DB8E529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17">
    <w:name w:val="A218E155428949459B9132C614831677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17">
    <w:name w:val="3CED623BF22D46D2AE99A90B0AC1B8E8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17">
    <w:name w:val="510C9DB73A0A4CFE951C8A3156F0E9D4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17">
    <w:name w:val="45FAA718CE674B14985388C3A44AAFB4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17">
    <w:name w:val="5C7FFED129174CB7B27528BF8160DCE017"/>
    <w:rsid w:val="003E1860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17">
    <w:name w:val="110C5A65BBB34C178C1E9C6D596E4C7117"/>
    <w:rsid w:val="003E1860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17">
    <w:name w:val="8CF81A88C2FF4BE08F628D82105B89C917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17">
    <w:name w:val="070C59FCB89F4C248411E8C940CD63B717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15">
    <w:name w:val="D1A1C5A19B004FB5BCAC5A89D1B182B715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15">
    <w:name w:val="D366D5AB281B43BF9DF62346D868620215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15">
    <w:name w:val="53C631C8BC3A46EE8898BB0432BFC9B715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15">
    <w:name w:val="82F586C5536B4755ADC192FD1C87E79E15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15">
    <w:name w:val="4F951FEC16FF40A6AFBC584A334B175115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15">
    <w:name w:val="DE44C81177D74C5DA1CB081912A3A55815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15">
    <w:name w:val="685AC895004E49D9937017BA0FFECD9D15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15">
    <w:name w:val="D80C670399D74523AC1989DB0EB2374215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15">
    <w:name w:val="48F0089FD94B486487BC7C3DB390BC8615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15">
    <w:name w:val="D68AA79331AA4A0082E7055CCD04ED3D15"/>
    <w:rsid w:val="003E1860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485DF2EB4184A75BA206048F023C8D515">
    <w:name w:val="D485DF2EB4184A75BA206048F023C8D515"/>
    <w:rsid w:val="003E1860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8311B8E665C4D8591DC428E35D01A6515">
    <w:name w:val="58311B8E665C4D8591DC428E35D01A6515"/>
    <w:rsid w:val="003E1860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6FBE73AFC1F249B49BD178CDBE0FE4D611">
    <w:name w:val="6FBE73AFC1F249B49BD178CDBE0FE4D611"/>
    <w:rsid w:val="003E1860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12">
    <w:name w:val="B603FC3ABDD24339BFC288C9F8E9E94312"/>
    <w:rsid w:val="003E1860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11">
    <w:name w:val="6C84F908F7AF4DA2A6534DA6A470221711"/>
    <w:rsid w:val="003E1860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12">
    <w:name w:val="4C9D768A8BC84D5EBAA9E59AC8B611A112"/>
    <w:rsid w:val="003E1860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10">
    <w:name w:val="17D1D78CF9E848C9AC0044DBC3EFAE1510"/>
    <w:rsid w:val="003E1860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10">
    <w:name w:val="A06E74F6DF564861AFEAB04ED4B5C4B110"/>
    <w:rsid w:val="003E1860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10">
    <w:name w:val="848004ECE6F5455587AEC5461DF4F84C10"/>
    <w:rsid w:val="003E1860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10">
    <w:name w:val="A0CB7DCA98AE4BDE94099ADECBE1896F10"/>
    <w:rsid w:val="003E1860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375F5FF517341EAAED22B79DE772D7F10">
    <w:name w:val="8375F5FF517341EAAED22B79DE772D7F10"/>
    <w:rsid w:val="003E1860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FF4B914A2B3442C7985E6D5881F3C66A10">
    <w:name w:val="FF4B914A2B3442C7985E6D5881F3C66A10"/>
    <w:rsid w:val="003E1860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4526F3276F3D4682B85E8CC3C3A672D610">
    <w:name w:val="4526F3276F3D4682B85E8CC3C3A672D610"/>
    <w:rsid w:val="003E1860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4BDE46D54AD4DC48027E012C533992D10">
    <w:name w:val="94BDE46D54AD4DC48027E012C533992D10"/>
    <w:rsid w:val="003E1860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10">
    <w:name w:val="6CB6BFAEEF6544D39383E7CA73EF8E3A10"/>
    <w:rsid w:val="003E1860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10">
    <w:name w:val="11E2D7881AB941558CBA47805D70EEE710"/>
    <w:rsid w:val="003E1860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10">
    <w:name w:val="6009F26D16814C8BB6758EED12539EC810"/>
    <w:rsid w:val="003E1860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10">
    <w:name w:val="F9A7830074F34573A3F0E747A16F00FF10"/>
    <w:rsid w:val="003E1860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10">
    <w:name w:val="12404B65A8244A0FA445D024105670D710"/>
    <w:rsid w:val="003E1860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10">
    <w:name w:val="9E0907FA92964221A007F08E7F8F11DF10"/>
    <w:rsid w:val="003E1860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6E912A43B5142DE8AD3ED89BEBF3D8310">
    <w:name w:val="E6E912A43B5142DE8AD3ED89BEBF3D8310"/>
    <w:rsid w:val="003E1860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37CACA89B9BD44A7A2038CB0BAD7CA5B10">
    <w:name w:val="37CACA89B9BD44A7A2038CB0BAD7CA5B10"/>
    <w:rsid w:val="003E1860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27B583D7AB94D04AD36083B7DE74A2E10">
    <w:name w:val="B27B583D7AB94D04AD36083B7DE74A2E10"/>
    <w:rsid w:val="003E1860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10">
    <w:name w:val="4D1BD75EF13D42748CD1EEBD01F26F2B10"/>
    <w:rsid w:val="003E1860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10">
    <w:name w:val="35591099F0E54C51A3009005CADCCF0510"/>
    <w:rsid w:val="003E1860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10">
    <w:name w:val="A26878633B2F4236A538B915B8210C4210"/>
    <w:rsid w:val="003E1860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10">
    <w:name w:val="A68B0C2A3497465D9782465B52DDB56410"/>
    <w:rsid w:val="003E1860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10">
    <w:name w:val="92491E27460B40068EE2A8250EC5CE1A10"/>
    <w:rsid w:val="003E1860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10">
    <w:name w:val="7FFA354474034F3C9FB2087773B8C99410"/>
    <w:rsid w:val="003E1860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10">
    <w:name w:val="71B3E0B856F84502A4F3CC5F678748A510"/>
    <w:rsid w:val="003E1860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DFB7942DE606400BB28085DE6B4C5A7D10">
    <w:name w:val="DFB7942DE606400BB28085DE6B4C5A7D10"/>
    <w:rsid w:val="003E1860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3734AB0BED146A69480C2210716A02C10">
    <w:name w:val="53734AB0BED146A69480C2210716A02C10"/>
    <w:rsid w:val="003E1860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AEBBB5CCD16E4B6A94695CBB28A9D4C210">
    <w:name w:val="AEBBB5CCD16E4B6A94695CBB28A9D4C210"/>
    <w:rsid w:val="003E1860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10">
    <w:name w:val="674F41A66C034EA7931031F779F2154A10"/>
    <w:rsid w:val="003E1860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10">
    <w:name w:val="93AF34EC03E443DFB149E47CFE09FD9B10"/>
    <w:rsid w:val="003E1860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10">
    <w:name w:val="389C0391F8884F3BA144B07BF5A0881E10"/>
    <w:rsid w:val="003E1860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10">
    <w:name w:val="82FC6E77730746E6860DFE253FE3382110"/>
    <w:rsid w:val="003E1860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10">
    <w:name w:val="6B168AA89F434C6AB205655FBBFF4B4810"/>
    <w:rsid w:val="003E1860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10">
    <w:name w:val="80048EEDDD344071836C34C04F27D87F10"/>
    <w:rsid w:val="003E1860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10">
    <w:name w:val="19A893DAA62D4C4CB962080FA320A95210"/>
    <w:rsid w:val="003E1860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25E69EBB40EA46C4A0930C6029A7EAF610">
    <w:name w:val="25E69EBB40EA46C4A0930C6029A7EAF610"/>
    <w:rsid w:val="003E1860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BE0F0A618B4A4FDBB06D9C41BD875F8D10">
    <w:name w:val="BE0F0A618B4A4FDBB06D9C41BD875F8D10"/>
    <w:rsid w:val="003E1860"/>
    <w:pPr>
      <w:tabs>
        <w:tab w:val="left" w:pos="300"/>
      </w:tabs>
      <w:spacing w:before="40" w:after="60" w:line="250" w:lineRule="atLeast"/>
    </w:pPr>
    <w:rPr>
      <w:rFonts w:ascii="Verdana" w:eastAsia="Times New Roman" w:hAnsi="Verdana" w:cs="Times New Roman"/>
      <w:b/>
      <w:sz w:val="19"/>
      <w:lang w:eastAsia="en-US"/>
    </w:rPr>
  </w:style>
  <w:style w:type="paragraph" w:customStyle="1" w:styleId="5ECC7DDE36C548F9B83080D134A7751A10">
    <w:name w:val="5ECC7DDE36C548F9B83080D134A7751A10"/>
    <w:rsid w:val="003E1860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10">
    <w:name w:val="336B5F62E2534CB38D436C9296665BBC10"/>
    <w:rsid w:val="003E1860"/>
    <w:pPr>
      <w:tabs>
        <w:tab w:val="left" w:pos="600"/>
      </w:tabs>
      <w:spacing w:before="60" w:after="60" w:line="220" w:lineRule="exact"/>
      <w:ind w:left="600" w:hanging="600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10">
    <w:name w:val="5952E0426141455A80775ECCEE0449A210"/>
    <w:rsid w:val="003E1860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10">
    <w:name w:val="E285AFB02AA54950B6D7E23B2C2F2FC110"/>
    <w:rsid w:val="003E1860"/>
    <w:pPr>
      <w:framePr w:hSpace="180" w:wrap="around" w:vAnchor="text" w:hAnchor="text" w:x="108" w:y="1"/>
      <w:tabs>
        <w:tab w:val="left" w:pos="480"/>
      </w:tabs>
      <w:spacing w:before="60" w:after="60" w:line="220" w:lineRule="exact"/>
      <w:ind w:left="539" w:hanging="539"/>
      <w:suppressOverlap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10">
    <w:name w:val="B9BF8FA6506F43E7AD39C37133290E6910"/>
    <w:rsid w:val="003E1860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10">
    <w:name w:val="6B40AD43C64A4496B02C5F86535862DF10"/>
    <w:rsid w:val="003E1860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10">
    <w:name w:val="F8F8879F305E4E0E9643E97D2CC1547B10"/>
    <w:rsid w:val="003E1860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10">
    <w:name w:val="40EDF748CD6F4599B0F9D307CD7285EF10"/>
    <w:rsid w:val="003E1860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1D7466C3AA44EB393F4869C5CF7F3047">
    <w:name w:val="51D7466C3AA44EB393F4869C5CF7F3047"/>
    <w:rsid w:val="003E1860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368C1DC94391422399A66BE0AC65B77D6">
    <w:name w:val="368C1DC94391422399A66BE0AC65B77D6"/>
    <w:rsid w:val="003E1860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236EB8FCED4E4E41AC6A12EBC3A8F0766">
    <w:name w:val="236EB8FCED4E4E41AC6A12EBC3A8F0766"/>
    <w:rsid w:val="003E1860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4BAA33EAB02841D28273DEAC795365A64">
    <w:name w:val="4BAA33EAB02841D28273DEAC795365A64"/>
    <w:rsid w:val="003E1860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96FA33163DFE47CDA165DFA532C72CA33">
    <w:name w:val="96FA33163DFE47CDA165DFA532C72CA33"/>
    <w:rsid w:val="003E1860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6FCDF237679E459682B9AD524D3E537F3">
    <w:name w:val="6FCDF237679E459682B9AD524D3E537F3"/>
    <w:rsid w:val="003E1860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C0CFBE18870B415588FF64960BB60FBD3">
    <w:name w:val="C0CFBE18870B415588FF64960BB60FBD3"/>
    <w:rsid w:val="003E1860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A97E021A38941A2A1BE1360C68D8EB33">
    <w:name w:val="CA97E021A38941A2A1BE1360C68D8EB33"/>
    <w:rsid w:val="003E1860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1792D640A3E40A4843F07325C136EB13">
    <w:name w:val="E1792D640A3E40A4843F07325C136EB13"/>
    <w:rsid w:val="003E1860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B6EB62DDE1784CAF9709D4DAAB4A094A3">
    <w:name w:val="B6EB62DDE1784CAF9709D4DAAB4A094A3"/>
    <w:rsid w:val="003E1860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39EF14AB1FE44E54845C500B1B261B983">
    <w:name w:val="39EF14AB1FE44E54845C500B1B261B983"/>
    <w:rsid w:val="003E1860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CFD20C7C704634B6FFD981BD0EBD663">
    <w:name w:val="ECCFD20C7C704634B6FFD981BD0EBD663"/>
    <w:rsid w:val="003E1860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F907578BAC17465E9FE8261074B334D93">
    <w:name w:val="F907578BAC17465E9FE8261074B334D93"/>
    <w:rsid w:val="003E1860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CBDF8AB7142144C185490259EC2758DD3">
    <w:name w:val="CBDF8AB7142144C185490259EC2758DD3"/>
    <w:rsid w:val="003E1860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2FDD57EAD29B4443AFB9E09EB0DE38FD3">
    <w:name w:val="2FDD57EAD29B4443AFB9E09EB0DE38FD3"/>
    <w:rsid w:val="003E1860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BA60C2AA4B44CE6879FAD89CBA942FC3">
    <w:name w:val="CBA60C2AA4B44CE6879FAD89CBA942FC3"/>
    <w:rsid w:val="003E1860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F944EAD15E344D1B850091EF2E46471D3">
    <w:name w:val="F944EAD15E344D1B850091EF2E46471D3"/>
    <w:rsid w:val="003E1860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9A1C8537A70C4CD5819FAB304A202CA23">
    <w:name w:val="9A1C8537A70C4CD5819FAB304A202CA23"/>
    <w:rsid w:val="003E1860"/>
    <w:pPr>
      <w:tabs>
        <w:tab w:val="left" w:pos="720"/>
      </w:tabs>
      <w:spacing w:before="60" w:after="60" w:line="260" w:lineRule="atLeast"/>
    </w:pPr>
    <w:rPr>
      <w:rFonts w:ascii="Verdana" w:eastAsia="Batang" w:hAnsi="Verdana" w:cs="Times New Roman"/>
      <w:b/>
      <w:color w:val="FFFFFF"/>
      <w:sz w:val="20"/>
      <w:szCs w:val="20"/>
      <w:lang w:eastAsia="en-US"/>
    </w:rPr>
  </w:style>
  <w:style w:type="paragraph" w:customStyle="1" w:styleId="CB4D541E56804C4B9C0AAA380CDADC2F3">
    <w:name w:val="CB4D541E56804C4B9C0AAA380CDADC2F3"/>
    <w:rsid w:val="003E1860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C68EDF72D75B4701B862CB18A1A261013">
    <w:name w:val="C68EDF72D75B4701B862CB18A1A261013"/>
    <w:rsid w:val="003E1860"/>
    <w:pPr>
      <w:tabs>
        <w:tab w:val="left" w:pos="400"/>
      </w:tabs>
      <w:spacing w:before="40" w:after="4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F42553EED8547CF8429B34601F195173">
    <w:name w:val="EF42553EED8547CF8429B34601F195173"/>
    <w:rsid w:val="003E1860"/>
    <w:pPr>
      <w:tabs>
        <w:tab w:val="left" w:pos="400"/>
        <w:tab w:val="left" w:pos="480"/>
        <w:tab w:val="left" w:pos="720"/>
      </w:tabs>
      <w:spacing w:before="80" w:after="80" w:line="260" w:lineRule="exact"/>
      <w:ind w:left="400" w:right="600" w:hanging="400"/>
    </w:pPr>
    <w:rPr>
      <w:rFonts w:ascii="Verdana" w:eastAsia="Times New Roman" w:hAnsi="Verdana" w:cs="Times New Roman"/>
      <w:sz w:val="20"/>
      <w:szCs w:val="20"/>
      <w:lang w:eastAsia="en-US"/>
    </w:rPr>
  </w:style>
  <w:style w:type="paragraph" w:customStyle="1" w:styleId="00529546C02240D3B361CA4B86A9F4202">
    <w:name w:val="00529546C02240D3B361CA4B86A9F4202"/>
    <w:rsid w:val="003E1860"/>
    <w:pPr>
      <w:tabs>
        <w:tab w:val="left" w:pos="400"/>
        <w:tab w:val="left" w:pos="480"/>
        <w:tab w:val="left" w:pos="720"/>
      </w:tabs>
      <w:spacing w:before="80" w:after="80" w:line="260" w:lineRule="exact"/>
      <w:ind w:left="400" w:right="600" w:hanging="400"/>
    </w:pPr>
    <w:rPr>
      <w:rFonts w:ascii="Verdana" w:eastAsia="Times New Roman" w:hAnsi="Verdana" w:cs="Times New Roman"/>
      <w:sz w:val="20"/>
      <w:szCs w:val="20"/>
      <w:lang w:eastAsia="en-US"/>
    </w:rPr>
  </w:style>
  <w:style w:type="paragraph" w:customStyle="1" w:styleId="690C8B1F15FF4F6782A40074EB06EA8E">
    <w:name w:val="690C8B1F15FF4F6782A40074EB06EA8E"/>
    <w:rsid w:val="00E15B6B"/>
    <w:pPr>
      <w:spacing w:after="200" w:line="276" w:lineRule="auto"/>
    </w:pPr>
  </w:style>
  <w:style w:type="paragraph" w:customStyle="1" w:styleId="884B49B34C704D249F9F334ED9CF3BEE">
    <w:name w:val="884B49B34C704D249F9F334ED9CF3BEE"/>
    <w:rsid w:val="00E15B6B"/>
    <w:pPr>
      <w:spacing w:after="200" w:line="276" w:lineRule="auto"/>
    </w:pPr>
  </w:style>
  <w:style w:type="paragraph" w:customStyle="1" w:styleId="A16042ABE3EE4273BCEB0534A517B268">
    <w:name w:val="A16042ABE3EE4273BCEB0534A517B268"/>
    <w:rsid w:val="00E15B6B"/>
    <w:pPr>
      <w:spacing w:after="200" w:line="276" w:lineRule="auto"/>
    </w:pPr>
  </w:style>
  <w:style w:type="paragraph" w:customStyle="1" w:styleId="0DE082F52A284931B332F827997A9AA1">
    <w:name w:val="0DE082F52A284931B332F827997A9AA1"/>
    <w:rsid w:val="00E15B6B"/>
    <w:pPr>
      <w:spacing w:after="200" w:line="276" w:lineRule="auto"/>
    </w:pPr>
  </w:style>
  <w:style w:type="character" w:customStyle="1" w:styleId="UnitTitleBoldOrange18">
    <w:name w:val="Unit Title Bold Orange 18"/>
    <w:basedOn w:val="DefaultParagraphFont"/>
    <w:rsid w:val="00E15B6B"/>
  </w:style>
  <w:style w:type="paragraph" w:customStyle="1" w:styleId="5D02C50B9DE547BFAAABCFCBC8734C9133">
    <w:name w:val="5D02C50B9DE547BFAAABCFCBC8734C9133"/>
    <w:rsid w:val="00E15B6B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paragraph" w:customStyle="1" w:styleId="B5A965E97BFA41E5895A237726A85A5233">
    <w:name w:val="B5A965E97BFA41E5895A237726A85A5233"/>
    <w:rsid w:val="00E15B6B"/>
    <w:pPr>
      <w:tabs>
        <w:tab w:val="left" w:pos="1400"/>
      </w:tabs>
      <w:spacing w:after="360" w:line="400" w:lineRule="atLeast"/>
      <w:ind w:left="1400" w:hanging="1400"/>
    </w:pPr>
    <w:rPr>
      <w:rFonts w:ascii="Verdana" w:eastAsia="Times New Roman" w:hAnsi="Verdana" w:cs="Times New Roman"/>
      <w:b/>
      <w:color w:val="C45911"/>
      <w:sz w:val="34"/>
      <w:szCs w:val="34"/>
      <w:lang w:eastAsia="en-US"/>
    </w:rPr>
  </w:style>
  <w:style w:type="character" w:customStyle="1" w:styleId="UnitInfoBoldOrange">
    <w:name w:val="Unit Info Bold Orange"/>
    <w:rsid w:val="00E15B6B"/>
    <w:rPr>
      <w:rFonts w:ascii="Verdana" w:hAnsi="Verdana"/>
      <w:b/>
      <w:color w:val="C45911"/>
      <w:sz w:val="21"/>
    </w:rPr>
  </w:style>
  <w:style w:type="paragraph" w:customStyle="1" w:styleId="F630A34BF39E4A5685471F8E6B2447F731">
    <w:name w:val="F630A34BF39E4A5685471F8E6B2447F731"/>
    <w:rsid w:val="00E15B6B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8BC00EB59B73428C97C7EAB441BE971129">
    <w:name w:val="8BC00EB59B73428C97C7EAB441BE971129"/>
    <w:rsid w:val="00E15B6B"/>
    <w:pPr>
      <w:tabs>
        <w:tab w:val="left" w:pos="1191"/>
        <w:tab w:val="left" w:pos="2705"/>
        <w:tab w:val="left" w:pos="3391"/>
      </w:tabs>
      <w:spacing w:after="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paragraph" w:customStyle="1" w:styleId="CB87C26A8D78418280A97A24E1741CCE28">
    <w:name w:val="CB87C26A8D78418280A97A24E1741CCE28"/>
    <w:rsid w:val="00E15B6B"/>
    <w:pPr>
      <w:pBdr>
        <w:bottom w:val="single" w:sz="8" w:space="3" w:color="F79646"/>
      </w:pBdr>
      <w:tabs>
        <w:tab w:val="left" w:pos="1191"/>
        <w:tab w:val="left" w:pos="2705"/>
        <w:tab w:val="left" w:pos="3391"/>
      </w:tabs>
      <w:spacing w:after="360" w:line="360" w:lineRule="atLeast"/>
      <w:contextualSpacing/>
    </w:pPr>
    <w:rPr>
      <w:rFonts w:ascii="Verdana" w:eastAsia="Times New Roman" w:hAnsi="Verdana" w:cs="Times New Roman"/>
      <w:sz w:val="21"/>
      <w:szCs w:val="21"/>
      <w:lang w:eastAsia="en-US"/>
    </w:rPr>
  </w:style>
  <w:style w:type="character" w:customStyle="1" w:styleId="KTARef">
    <w:name w:val="KTA_Ref"/>
    <w:rsid w:val="00A92CE3"/>
    <w:rPr>
      <w:rFonts w:ascii="Verdana" w:hAnsi="Verdana"/>
      <w:b/>
      <w:sz w:val="20"/>
    </w:rPr>
  </w:style>
  <w:style w:type="paragraph" w:customStyle="1" w:styleId="F6F87013AE2E4BCD9795152987C1016823">
    <w:name w:val="F6F87013AE2E4BCD9795152987C1016823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character" w:customStyle="1" w:styleId="TextChar">
    <w:name w:val="Text Char"/>
    <w:link w:val="Text"/>
    <w:rsid w:val="00A92CE3"/>
    <w:rPr>
      <w:rFonts w:ascii="Verdana" w:hAnsi="Verdana" w:cs="Humanist521BT-Light"/>
      <w:sz w:val="18"/>
      <w:szCs w:val="18"/>
    </w:rPr>
  </w:style>
  <w:style w:type="paragraph" w:customStyle="1" w:styleId="Text">
    <w:name w:val="Text"/>
    <w:basedOn w:val="Normal"/>
    <w:link w:val="TextChar"/>
    <w:rsid w:val="00A92CE3"/>
    <w:pPr>
      <w:autoSpaceDE w:val="0"/>
      <w:autoSpaceDN w:val="0"/>
      <w:adjustRightInd w:val="0"/>
      <w:spacing w:before="60" w:after="60" w:line="260" w:lineRule="exact"/>
    </w:pPr>
    <w:rPr>
      <w:rFonts w:ascii="Verdana" w:hAnsi="Verdana" w:cs="Humanist521BT-Light"/>
      <w:sz w:val="18"/>
      <w:szCs w:val="18"/>
    </w:rPr>
  </w:style>
  <w:style w:type="paragraph" w:customStyle="1" w:styleId="80BBE4B5612247A9929A394D910B236723">
    <w:name w:val="80BBE4B5612247A9929A394D910B236723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22">
    <w:name w:val="9DB9C0E8D3DD47AB9D5D79AE48235C6822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22">
    <w:name w:val="B0C828AA413945ACBD8430081696646D22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22">
    <w:name w:val="6B33320580A94BEC9D8511ECA2F2F9BF22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22">
    <w:name w:val="299978DE29B847A3B021C94DCDDEC02B22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22">
    <w:name w:val="E7A2C793231946DF9D2BEC691803597722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22">
    <w:name w:val="37C4A5CA59EE49128CC5DF30DA7564E022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22">
    <w:name w:val="D3CC6BFEB49145369B4E11CC44A6091422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22">
    <w:name w:val="F393237637D44590AC1E8FDB30B32CA922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21">
    <w:name w:val="303A8A4C268A42219BB1A92D1826370321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21">
    <w:name w:val="8C8C0225A9B74172961CE5491F1DD28F21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21">
    <w:name w:val="160F876FC7B9492EAB2C3AF279D079B421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21">
    <w:name w:val="1B696DD005594D7EBC0980E2DECB2D9921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19">
    <w:name w:val="C0FC28D534064AAA9B37E091F85A3B6519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19">
    <w:name w:val="06419F850A5A494685CC70B3EE3012FE19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19">
    <w:name w:val="1619351E087543D8B4BD9D01F7301C7E19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19">
    <w:name w:val="7A1EFAAAF4F94FDAAEBAA08901A482B319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21">
    <w:name w:val="2312168339F4400EB597B90ACE7C002321"/>
    <w:rsid w:val="00E15B6B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18">
    <w:name w:val="B6B52AB7F40247EFA3D39017AA03765E18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18">
    <w:name w:val="78BA35A7B3B4476C9B80B0F48966F88818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18">
    <w:name w:val="ECB646F0F16D48238B39E28C95AA3896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18">
    <w:name w:val="D11F957BD4044C78B85644D1C1E2EE37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18">
    <w:name w:val="46756568AFC048D7A57FFEC633970EA2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18">
    <w:name w:val="0B1B19D8FD9F4BBF8BD8164D49F2BC1E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18">
    <w:name w:val="96D957CBA7A1406183B97E949908E502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18">
    <w:name w:val="9FC9F76834A14DB498F38D731E7AF6B7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18">
    <w:name w:val="15C5A52E172D44E594CE3A02CB90E69118"/>
    <w:rsid w:val="00E15B6B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18">
    <w:name w:val="6B19C961C7DE46F893B90FD79D531A1918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18">
    <w:name w:val="19812109F65C4165BFFDE6EBC06A999C18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18">
    <w:name w:val="F95BB569E90B4B398CA850D71EF371B1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18">
    <w:name w:val="DEEBF1C2043143BB90B8032BF772941F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18">
    <w:name w:val="118393973D4742989D4FFC4F82024242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18">
    <w:name w:val="55EABD1D40204CA4A4FF42AC9A16B56D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18">
    <w:name w:val="9FA3CF7C5A2A4F468D4AAE0FD6BF81E3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18">
    <w:name w:val="1FA466FFDA35406B912D9BB0FE19DFB5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18">
    <w:name w:val="2C93FCE119BC44B88209ECAEFB08F09218"/>
    <w:rsid w:val="00E15B6B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18">
    <w:name w:val="6286BC46F0BA4C60BB540492253AE56018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18">
    <w:name w:val="3217C515A12E48BF8D2C3390DBD0DAC818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18">
    <w:name w:val="EE5E7A0CCFAD4553A9FCF9C3FF19B979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18">
    <w:name w:val="D61EF427BA2C4CA49F109BA786EFDE06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18">
    <w:name w:val="23BE8612B48740EA847873366BF1F71B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18">
    <w:name w:val="6E0DE673AD0544FAAE9D015DFF88C2FC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18">
    <w:name w:val="CDE13C271D0D4A0BB32A3A11D594B9E9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18">
    <w:name w:val="C9C92623A8D0468E8310CF191047D37F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18">
    <w:name w:val="237C69010E2E4CC39365F0B27600917118"/>
    <w:rsid w:val="00E15B6B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18">
    <w:name w:val="EC1CDB98CCE9430B9264B0C3168B00DF18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18">
    <w:name w:val="0D4E6E118C7A41AE96C89A57CA2A02DA18"/>
    <w:rsid w:val="00E15B6B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18">
    <w:name w:val="3082F44C5F9C402A968F71114DB8E529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18">
    <w:name w:val="A218E155428949459B9132C614831677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18">
    <w:name w:val="3CED623BF22D46D2AE99A90B0AC1B8E8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18">
    <w:name w:val="510C9DB73A0A4CFE951C8A3156F0E9D4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18">
    <w:name w:val="45FAA718CE674B14985388C3A44AAFB4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18">
    <w:name w:val="5C7FFED129174CB7B27528BF8160DCE018"/>
    <w:rsid w:val="00E15B6B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18">
    <w:name w:val="110C5A65BBB34C178C1E9C6D596E4C7118"/>
    <w:rsid w:val="00E15B6B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18">
    <w:name w:val="8CF81A88C2FF4BE08F628D82105B89C918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18">
    <w:name w:val="070C59FCB89F4C248411E8C940CD63B718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16">
    <w:name w:val="D1A1C5A19B004FB5BCAC5A89D1B182B716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16">
    <w:name w:val="D366D5AB281B43BF9DF62346D868620216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16">
    <w:name w:val="53C631C8BC3A46EE8898BB0432BFC9B716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16">
    <w:name w:val="82F586C5536B4755ADC192FD1C87E79E16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16">
    <w:name w:val="4F951FEC16FF40A6AFBC584A334B175116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16">
    <w:name w:val="DE44C81177D74C5DA1CB081912A3A55816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16">
    <w:name w:val="685AC895004E49D9937017BA0FFECD9D16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16">
    <w:name w:val="D80C670399D74523AC1989DB0EB2374216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16">
    <w:name w:val="48F0089FD94B486487BC7C3DB390BC8616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16">
    <w:name w:val="D68AA79331AA4A0082E7055CCD04ED3D16"/>
    <w:rsid w:val="00E15B6B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FBE73AFC1F249B49BD178CDBE0FE4D612">
    <w:name w:val="6FBE73AFC1F249B49BD178CDBE0FE4D612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13">
    <w:name w:val="B603FC3ABDD24339BFC288C9F8E9E94313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12">
    <w:name w:val="6C84F908F7AF4DA2A6534DA6A470221712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13">
    <w:name w:val="4C9D768A8BC84D5EBAA9E59AC8B611A113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11">
    <w:name w:val="17D1D78CF9E848C9AC0044DBC3EFAE1511"/>
    <w:rsid w:val="00E15B6B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11">
    <w:name w:val="A06E74F6DF564861AFEAB04ED4B5C4B111"/>
    <w:rsid w:val="00E15B6B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Ctabletext">
    <w:name w:val="AC table text"/>
    <w:link w:val="ACtabletextChar"/>
    <w:rsid w:val="00A92CE3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character" w:customStyle="1" w:styleId="ACtabletextChar">
    <w:name w:val="AC table text Char"/>
    <w:link w:val="ACtabletext"/>
    <w:rsid w:val="00A92CE3"/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11">
    <w:name w:val="848004ECE6F5455587AEC5461DF4F84C11"/>
    <w:rsid w:val="00E15B6B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11">
    <w:name w:val="A0CB7DCA98AE4BDE94099ADECBE1896F11"/>
    <w:rsid w:val="00E15B6B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526F3276F3D4682B85E8CC3C3A672D611">
    <w:name w:val="4526F3276F3D4682B85E8CC3C3A672D6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90C8B1F15FF4F6782A40074EB06EA8E1">
    <w:name w:val="690C8B1F15FF4F6782A40074EB06EA8E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11">
    <w:name w:val="6CB6BFAEEF6544D39383E7CA73EF8E3A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11">
    <w:name w:val="11E2D7881AB941558CBA47805D70EEE7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11">
    <w:name w:val="6009F26D16814C8BB6758EED12539EC811"/>
    <w:rsid w:val="00E15B6B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11">
    <w:name w:val="F9A7830074F34573A3F0E747A16F00FF11"/>
    <w:rsid w:val="00E15B6B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11">
    <w:name w:val="12404B65A8244A0FA445D024105670D711"/>
    <w:rsid w:val="00E15B6B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11">
    <w:name w:val="9E0907FA92964221A007F08E7F8F11DF11"/>
    <w:rsid w:val="00E15B6B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27B583D7AB94D04AD36083B7DE74A2E11">
    <w:name w:val="B27B583D7AB94D04AD36083B7DE74A2E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11">
    <w:name w:val="4D1BD75EF13D42748CD1EEBD01F26F2B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11">
    <w:name w:val="35591099F0E54C51A3009005CADCCF05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11">
    <w:name w:val="A26878633B2F4236A538B915B8210C42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11">
    <w:name w:val="A68B0C2A3497465D9782465B52DDB56411"/>
    <w:rsid w:val="00E15B6B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11">
    <w:name w:val="92491E27460B40068EE2A8250EC5CE1A11"/>
    <w:rsid w:val="00E15B6B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11">
    <w:name w:val="7FFA354474034F3C9FB2087773B8C99411"/>
    <w:rsid w:val="00E15B6B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11">
    <w:name w:val="71B3E0B856F84502A4F3CC5F678748A511"/>
    <w:rsid w:val="00E15B6B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EBBB5CCD16E4B6A94695CBB28A9D4C211">
    <w:name w:val="AEBBB5CCD16E4B6A94695CBB28A9D4C2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11">
    <w:name w:val="674F41A66C034EA7931031F779F2154A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11">
    <w:name w:val="93AF34EC03E443DFB149E47CFE09FD9B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11">
    <w:name w:val="389C0391F8884F3BA144B07BF5A0881E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11">
    <w:name w:val="82FC6E77730746E6860DFE253FE3382111"/>
    <w:rsid w:val="00E15B6B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11">
    <w:name w:val="6B168AA89F434C6AB205655FBBFF4B4811"/>
    <w:rsid w:val="00E15B6B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11">
    <w:name w:val="80048EEDDD344071836C34C04F27D87F11"/>
    <w:rsid w:val="00E15B6B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11">
    <w:name w:val="19A893DAA62D4C4CB962080FA320A95211"/>
    <w:rsid w:val="00E15B6B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ECC7DDE36C548F9B83080D134A7751A11">
    <w:name w:val="5ECC7DDE36C548F9B83080D134A7751A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11">
    <w:name w:val="336B5F62E2534CB38D436C9296665BBC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11">
    <w:name w:val="5952E0426141455A80775ECCEE0449A2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11">
    <w:name w:val="E285AFB02AA54950B6D7E23B2C2F2FC111"/>
    <w:rsid w:val="00E15B6B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11">
    <w:name w:val="B9BF8FA6506F43E7AD39C37133290E6911"/>
    <w:rsid w:val="00E15B6B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11">
    <w:name w:val="6B40AD43C64A4496B02C5F86535862DF11"/>
    <w:rsid w:val="00E15B6B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11">
    <w:name w:val="F8F8879F305E4E0E9643E97D2CC1547B11"/>
    <w:rsid w:val="00E15B6B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11">
    <w:name w:val="40EDF748CD6F4599B0F9D307CD7285EF11"/>
    <w:rsid w:val="00E15B6B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662518A38824608866E7075A6C61F6628">
    <w:name w:val="1662518A38824608866E7075A6C61F6628"/>
    <w:rsid w:val="001835F1"/>
    <w:pPr>
      <w:autoSpaceDE w:val="0"/>
      <w:autoSpaceDN w:val="0"/>
      <w:adjustRightInd w:val="0"/>
      <w:spacing w:before="60" w:after="60" w:line="260" w:lineRule="exact"/>
    </w:pPr>
    <w:rPr>
      <w:rFonts w:ascii="Verdana" w:eastAsia="Batang" w:hAnsi="Verdana" w:cs="Humanist521BT-Light"/>
      <w:sz w:val="18"/>
      <w:szCs w:val="18"/>
      <w:lang w:eastAsia="en-US"/>
    </w:rPr>
  </w:style>
  <w:style w:type="paragraph" w:customStyle="1" w:styleId="375F6D73A979438AA5584E5155D02D1224">
    <w:name w:val="375F6D73A979438AA5584E5155D02D1224"/>
    <w:rsid w:val="001835F1"/>
    <w:pPr>
      <w:autoSpaceDE w:val="0"/>
      <w:autoSpaceDN w:val="0"/>
      <w:adjustRightInd w:val="0"/>
      <w:spacing w:before="60" w:after="60" w:line="260" w:lineRule="exact"/>
    </w:pPr>
    <w:rPr>
      <w:rFonts w:ascii="Verdana" w:eastAsia="Batang" w:hAnsi="Verdana" w:cs="Humanist521BT-Light"/>
      <w:sz w:val="18"/>
      <w:szCs w:val="18"/>
      <w:lang w:eastAsia="en-US"/>
    </w:rPr>
  </w:style>
  <w:style w:type="paragraph" w:customStyle="1" w:styleId="F6F87013AE2E4BCD9795152987C1016824">
    <w:name w:val="F6F87013AE2E4BCD9795152987C1016824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0BBE4B5612247A9929A394D910B236724">
    <w:name w:val="80BBE4B5612247A9929A394D910B236724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9DB9C0E8D3DD47AB9D5D79AE48235C6823">
    <w:name w:val="9DB9C0E8D3DD47AB9D5D79AE48235C6823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B0C828AA413945ACBD8430081696646D23">
    <w:name w:val="B0C828AA413945ACBD8430081696646D23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6B33320580A94BEC9D8511ECA2F2F9BF23">
    <w:name w:val="6B33320580A94BEC9D8511ECA2F2F9BF23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299978DE29B847A3B021C94DCDDEC02B23">
    <w:name w:val="299978DE29B847A3B021C94DCDDEC02B23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7A2C793231946DF9D2BEC691803597723">
    <w:name w:val="E7A2C793231946DF9D2BEC691803597723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7C4A5CA59EE49128CC5DF30DA7564E023">
    <w:name w:val="37C4A5CA59EE49128CC5DF30DA7564E023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D3CC6BFEB49145369B4E11CC44A6091423">
    <w:name w:val="D3CC6BFEB49145369B4E11CC44A6091423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393237637D44590AC1E8FDB30B32CA923">
    <w:name w:val="F393237637D44590AC1E8FDB30B32CA923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3A8A4C268A42219BB1A92D1826370322">
    <w:name w:val="303A8A4C268A42219BB1A92D1826370322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8C8C0225A9B74172961CE5491F1DD28F22">
    <w:name w:val="8C8C0225A9B74172961CE5491F1DD28F22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60F876FC7B9492EAB2C3AF279D079B422">
    <w:name w:val="160F876FC7B9492EAB2C3AF279D079B422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B696DD005594D7EBC0980E2DECB2D9922">
    <w:name w:val="1B696DD005594D7EBC0980E2DECB2D9922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0FC28D534064AAA9B37E091F85A3B6520">
    <w:name w:val="C0FC28D534064AAA9B37E091F85A3B6520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6419F850A5A494685CC70B3EE3012FE20">
    <w:name w:val="06419F850A5A494685CC70B3EE3012FE20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619351E087543D8B4BD9D01F7301C7E20">
    <w:name w:val="1619351E087543D8B4BD9D01F7301C7E20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7A1EFAAAF4F94FDAAEBAA08901A482B320">
    <w:name w:val="7A1EFAAAF4F94FDAAEBAA08901A482B320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12168339F4400EB597B90ACE7C002322">
    <w:name w:val="2312168339F4400EB597B90ACE7C002322"/>
    <w:rsid w:val="001835F1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B6B52AB7F40247EFA3D39017AA03765E19">
    <w:name w:val="B6B52AB7F40247EFA3D39017AA03765E19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78BA35A7B3B4476C9B80B0F48966F88819">
    <w:name w:val="78BA35A7B3B4476C9B80B0F48966F88819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CB646F0F16D48238B39E28C95AA389619">
    <w:name w:val="ECB646F0F16D48238B39E28C95AA3896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11F957BD4044C78B85644D1C1E2EE3719">
    <w:name w:val="D11F957BD4044C78B85644D1C1E2EE37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6756568AFC048D7A57FFEC633970EA219">
    <w:name w:val="46756568AFC048D7A57FFEC633970EA2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0B1B19D8FD9F4BBF8BD8164D49F2BC1E19">
    <w:name w:val="0B1B19D8FD9F4BBF8BD8164D49F2BC1E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6D957CBA7A1406183B97E949908E50219">
    <w:name w:val="96D957CBA7A1406183B97E949908E502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C9F76834A14DB498F38D731E7AF6B719">
    <w:name w:val="9FC9F76834A14DB498F38D731E7AF6B7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5C5A52E172D44E594CE3A02CB90E69119">
    <w:name w:val="15C5A52E172D44E594CE3A02CB90E69119"/>
    <w:rsid w:val="001835F1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B19C961C7DE46F893B90FD79D531A1919">
    <w:name w:val="6B19C961C7DE46F893B90FD79D531A1919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19812109F65C4165BFFDE6EBC06A999C19">
    <w:name w:val="19812109F65C4165BFFDE6EBC06A999C19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F95BB569E90B4B398CA850D71EF371B119">
    <w:name w:val="F95BB569E90B4B398CA850D71EF371B1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EEBF1C2043143BB90B8032BF772941F19">
    <w:name w:val="DEEBF1C2043143BB90B8032BF772941F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8393973D4742989D4FFC4F8202424219">
    <w:name w:val="118393973D4742989D4FFC4F82024242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5EABD1D40204CA4A4FF42AC9A16B56D19">
    <w:name w:val="55EABD1D40204CA4A4FF42AC9A16B56D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9FA3CF7C5A2A4F468D4AAE0FD6BF81E319">
    <w:name w:val="9FA3CF7C5A2A4F468D4AAE0FD6BF81E3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FA466FFDA35406B912D9BB0FE19DFB519">
    <w:name w:val="1FA466FFDA35406B912D9BB0FE19DFB5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C93FCE119BC44B88209ECAEFB08F09219">
    <w:name w:val="2C93FCE119BC44B88209ECAEFB08F09219"/>
    <w:rsid w:val="001835F1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6286BC46F0BA4C60BB540492253AE56019">
    <w:name w:val="6286BC46F0BA4C60BB540492253AE56019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217C515A12E48BF8D2C3390DBD0DAC819">
    <w:name w:val="3217C515A12E48BF8D2C3390DBD0DAC819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EE5E7A0CCFAD4553A9FCF9C3FF19B97919">
    <w:name w:val="EE5E7A0CCFAD4553A9FCF9C3FF19B979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D61EF427BA2C4CA49F109BA786EFDE0619">
    <w:name w:val="D61EF427BA2C4CA49F109BA786EFDE06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BE8612B48740EA847873366BF1F71B19">
    <w:name w:val="23BE8612B48740EA847873366BF1F71B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6E0DE673AD0544FAAE9D015DFF88C2FC19">
    <w:name w:val="6E0DE673AD0544FAAE9D015DFF88C2FC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DE13C271D0D4A0BB32A3A11D594B9E919">
    <w:name w:val="CDE13C271D0D4A0BB32A3A11D594B9E9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C9C92623A8D0468E8310CF191047D37F19">
    <w:name w:val="C9C92623A8D0468E8310CF191047D37F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237C69010E2E4CC39365F0B27600917119">
    <w:name w:val="237C69010E2E4CC39365F0B27600917119"/>
    <w:rsid w:val="001835F1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EC1CDB98CCE9430B9264B0C3168B00DF19">
    <w:name w:val="EC1CDB98CCE9430B9264B0C3168B00DF19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0D4E6E118C7A41AE96C89A57CA2A02DA19">
    <w:name w:val="0D4E6E118C7A41AE96C89A57CA2A02DA19"/>
    <w:rsid w:val="001835F1"/>
    <w:pPr>
      <w:tabs>
        <w:tab w:val="left" w:pos="240"/>
      </w:tabs>
      <w:spacing w:before="60" w:after="60" w:line="260" w:lineRule="atLeast"/>
      <w:ind w:left="240" w:right="1200" w:hanging="240"/>
    </w:pPr>
    <w:rPr>
      <w:rFonts w:ascii="Verdana" w:eastAsia="Batang" w:hAnsi="Verdana" w:cs="Times New Roman"/>
      <w:color w:val="000000"/>
      <w:sz w:val="20"/>
      <w:szCs w:val="18"/>
      <w:lang w:eastAsia="en-US"/>
    </w:rPr>
  </w:style>
  <w:style w:type="paragraph" w:customStyle="1" w:styleId="3082F44C5F9C402A968F71114DB8E52919">
    <w:name w:val="3082F44C5F9C402A968F71114DB8E529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A218E155428949459B9132C61483167719">
    <w:name w:val="A218E155428949459B9132C614831677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3CED623BF22D46D2AE99A90B0AC1B8E819">
    <w:name w:val="3CED623BF22D46D2AE99A90B0AC1B8E8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10C9DB73A0A4CFE951C8A3156F0E9D419">
    <w:name w:val="510C9DB73A0A4CFE951C8A3156F0E9D4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45FAA718CE674B14985388C3A44AAFB419">
    <w:name w:val="45FAA718CE674B14985388C3A44AAFB4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5C7FFED129174CB7B27528BF8160DCE019">
    <w:name w:val="5C7FFED129174CB7B27528BF8160DCE019"/>
    <w:rsid w:val="001835F1"/>
    <w:pPr>
      <w:tabs>
        <w:tab w:val="left" w:pos="400"/>
      </w:tabs>
      <w:spacing w:before="40" w:after="40" w:line="220" w:lineRule="exact"/>
      <w:ind w:left="403" w:hanging="403"/>
    </w:pPr>
    <w:rPr>
      <w:rFonts w:ascii="Verdana" w:eastAsia="Times New Roman" w:hAnsi="Verdana" w:cs="Times New Roman"/>
      <w:sz w:val="17"/>
      <w:szCs w:val="17"/>
      <w:lang w:eastAsia="en-US"/>
    </w:rPr>
  </w:style>
  <w:style w:type="paragraph" w:customStyle="1" w:styleId="110C5A65BBB34C178C1E9C6D596E4C7119">
    <w:name w:val="110C5A65BBB34C178C1E9C6D596E4C7119"/>
    <w:rsid w:val="001835F1"/>
    <w:pPr>
      <w:tabs>
        <w:tab w:val="left" w:pos="400"/>
      </w:tabs>
      <w:spacing w:before="60" w:after="60" w:line="240" w:lineRule="exact"/>
    </w:pPr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8CF81A88C2FF4BE08F628D82105B89C919">
    <w:name w:val="8CF81A88C2FF4BE08F628D82105B89C919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070C59FCB89F4C248411E8C940CD63B719">
    <w:name w:val="070C59FCB89F4C248411E8C940CD63B719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1A1C5A19B004FB5BCAC5A89D1B182B717">
    <w:name w:val="D1A1C5A19B004FB5BCAC5A89D1B182B717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366D5AB281B43BF9DF62346D868620217">
    <w:name w:val="D366D5AB281B43BF9DF62346D868620217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53C631C8BC3A46EE8898BB0432BFC9B717">
    <w:name w:val="53C631C8BC3A46EE8898BB0432BFC9B717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82F586C5536B4755ADC192FD1C87E79E17">
    <w:name w:val="82F586C5536B4755ADC192FD1C87E79E17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F951FEC16FF40A6AFBC584A334B175117">
    <w:name w:val="4F951FEC16FF40A6AFBC584A334B175117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E44C81177D74C5DA1CB081912A3A55817">
    <w:name w:val="DE44C81177D74C5DA1CB081912A3A55817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85AC895004E49D9937017BA0FFECD9D17">
    <w:name w:val="685AC895004E49D9937017BA0FFECD9D17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80C670399D74523AC1989DB0EB2374217">
    <w:name w:val="D80C670399D74523AC1989DB0EB2374217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48F0089FD94B486487BC7C3DB390BC8617">
    <w:name w:val="48F0089FD94B486487BC7C3DB390BC8617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D68AA79331AA4A0082E7055CCD04ED3D17">
    <w:name w:val="D68AA79331AA4A0082E7055CCD04ED3D17"/>
    <w:rsid w:val="001835F1"/>
    <w:pPr>
      <w:spacing w:before="200" w:after="120" w:line="260" w:lineRule="exact"/>
    </w:pPr>
    <w:rPr>
      <w:rFonts w:ascii="Verdana" w:eastAsia="Times New Roman" w:hAnsi="Verdana" w:cs="Times New Roman"/>
      <w:b/>
      <w:sz w:val="20"/>
      <w:szCs w:val="20"/>
      <w:lang w:eastAsia="en-US"/>
    </w:rPr>
  </w:style>
  <w:style w:type="paragraph" w:customStyle="1" w:styleId="6FBE73AFC1F249B49BD178CDBE0FE4D613">
    <w:name w:val="6FBE73AFC1F249B49BD178CDBE0FE4D613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603FC3ABDD24339BFC288C9F8E9E94314">
    <w:name w:val="B603FC3ABDD24339BFC288C9F8E9E94314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84F908F7AF4DA2A6534DA6A470221713">
    <w:name w:val="6C84F908F7AF4DA2A6534DA6A470221713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C9D768A8BC84D5EBAA9E59AC8B611A114">
    <w:name w:val="4C9D768A8BC84D5EBAA9E59AC8B611A114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7D1D78CF9E848C9AC0044DBC3EFAE1512">
    <w:name w:val="17D1D78CF9E848C9AC0044DBC3EFAE1512"/>
    <w:rsid w:val="001835F1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6E74F6DF564861AFEAB04ED4B5C4B112">
    <w:name w:val="A06E74F6DF564861AFEAB04ED4B5C4B112"/>
    <w:rsid w:val="001835F1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48004ECE6F5455587AEC5461DF4F84C12">
    <w:name w:val="848004ECE6F5455587AEC5461DF4F84C12"/>
    <w:rsid w:val="001835F1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0CB7DCA98AE4BDE94099ADECBE1896F12">
    <w:name w:val="A0CB7DCA98AE4BDE94099ADECBE1896F12"/>
    <w:rsid w:val="001835F1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526F3276F3D4682B85E8CC3C3A672D612">
    <w:name w:val="4526F3276F3D4682B85E8CC3C3A672D6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90C8B1F15FF4F6782A40074EB06EA8E2">
    <w:name w:val="690C8B1F15FF4F6782A40074EB06EA8E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CB6BFAEEF6544D39383E7CA73EF8E3A12">
    <w:name w:val="6CB6BFAEEF6544D39383E7CA73EF8E3A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1E2D7881AB941558CBA47805D70EEE712">
    <w:name w:val="11E2D7881AB941558CBA47805D70EEE7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009F26D16814C8BB6758EED12539EC812">
    <w:name w:val="6009F26D16814C8BB6758EED12539EC812"/>
    <w:rsid w:val="001835F1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9A7830074F34573A3F0E747A16F00FF12">
    <w:name w:val="F9A7830074F34573A3F0E747A16F00FF12"/>
    <w:rsid w:val="001835F1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2404B65A8244A0FA445D024105670D712">
    <w:name w:val="12404B65A8244A0FA445D024105670D712"/>
    <w:rsid w:val="001835F1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E0907FA92964221A007F08E7F8F11DF12">
    <w:name w:val="9E0907FA92964221A007F08E7F8F11DF12"/>
    <w:rsid w:val="001835F1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27B583D7AB94D04AD36083B7DE74A2E12">
    <w:name w:val="B27B583D7AB94D04AD36083B7DE74A2E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D1BD75EF13D42748CD1EEBD01F26F2B12">
    <w:name w:val="4D1BD75EF13D42748CD1EEBD01F26F2B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5591099F0E54C51A3009005CADCCF0512">
    <w:name w:val="35591099F0E54C51A3009005CADCCF05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26878633B2F4236A538B915B8210C4212">
    <w:name w:val="A26878633B2F4236A538B915B8210C42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68B0C2A3497465D9782465B52DDB56412">
    <w:name w:val="A68B0C2A3497465D9782465B52DDB56412"/>
    <w:rsid w:val="001835F1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2491E27460B40068EE2A8250EC5CE1A12">
    <w:name w:val="92491E27460B40068EE2A8250EC5CE1A12"/>
    <w:rsid w:val="001835F1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FFA354474034F3C9FB2087773B8C99412">
    <w:name w:val="7FFA354474034F3C9FB2087773B8C99412"/>
    <w:rsid w:val="001835F1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71B3E0B856F84502A4F3CC5F678748A512">
    <w:name w:val="71B3E0B856F84502A4F3CC5F678748A512"/>
    <w:rsid w:val="001835F1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AEBBB5CCD16E4B6A94695CBB28A9D4C212">
    <w:name w:val="AEBBB5CCD16E4B6A94695CBB28A9D4C2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74F41A66C034EA7931031F779F2154A12">
    <w:name w:val="674F41A66C034EA7931031F779F2154A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93AF34EC03E443DFB149E47CFE09FD9B12">
    <w:name w:val="93AF34EC03E443DFB149E47CFE09FD9B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89C0391F8884F3BA144B07BF5A0881E12">
    <w:name w:val="389C0391F8884F3BA144B07BF5A0881E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2FC6E77730746E6860DFE253FE3382112">
    <w:name w:val="82FC6E77730746E6860DFE253FE3382112"/>
    <w:rsid w:val="001835F1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168AA89F434C6AB205655FBBFF4B4812">
    <w:name w:val="6B168AA89F434C6AB205655FBBFF4B4812"/>
    <w:rsid w:val="001835F1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80048EEDDD344071836C34C04F27D87F12">
    <w:name w:val="80048EEDDD344071836C34C04F27D87F12"/>
    <w:rsid w:val="001835F1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19A893DAA62D4C4CB962080FA320A95212">
    <w:name w:val="19A893DAA62D4C4CB962080FA320A95212"/>
    <w:rsid w:val="001835F1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ECC7DDE36C548F9B83080D134A7751A12">
    <w:name w:val="5ECC7DDE36C548F9B83080D134A7751A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336B5F62E2534CB38D436C9296665BBC12">
    <w:name w:val="336B5F62E2534CB38D436C9296665BBC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5952E0426141455A80775ECCEE0449A212">
    <w:name w:val="5952E0426141455A80775ECCEE0449A2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E285AFB02AA54950B6D7E23B2C2F2FC112">
    <w:name w:val="E285AFB02AA54950B6D7E23B2C2F2FC112"/>
    <w:rsid w:val="001835F1"/>
    <w:pPr>
      <w:tabs>
        <w:tab w:val="left" w:pos="737"/>
      </w:tabs>
      <w:spacing w:before="60" w:after="60" w:line="220" w:lineRule="exact"/>
      <w:ind w:left="737" w:hanging="737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B9BF8FA6506F43E7AD39C37133290E6912">
    <w:name w:val="B9BF8FA6506F43E7AD39C37133290E6912"/>
    <w:rsid w:val="001835F1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6B40AD43C64A4496B02C5F86535862DF12">
    <w:name w:val="6B40AD43C64A4496B02C5F86535862DF12"/>
    <w:rsid w:val="001835F1"/>
    <w:pPr>
      <w:tabs>
        <w:tab w:val="left" w:pos="480"/>
      </w:tabs>
      <w:spacing w:before="60" w:after="60" w:line="220" w:lineRule="exact"/>
      <w:ind w:left="482" w:hanging="482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F8F8879F305E4E0E9643E97D2CC1547B12">
    <w:name w:val="F8F8879F305E4E0E9643E97D2CC1547B12"/>
    <w:rsid w:val="001835F1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40EDF748CD6F4599B0F9D307CD7285EF12">
    <w:name w:val="40EDF748CD6F4599B0F9D307CD7285EF12"/>
    <w:rsid w:val="001835F1"/>
    <w:pPr>
      <w:tabs>
        <w:tab w:val="left" w:pos="480"/>
      </w:tabs>
      <w:spacing w:before="60" w:after="60" w:line="220" w:lineRule="exact"/>
      <w:ind w:left="539" w:hanging="539"/>
    </w:pPr>
    <w:rPr>
      <w:rFonts w:ascii="Verdana" w:eastAsia="Times New Roman" w:hAnsi="Verdana" w:cs="Times New Roman"/>
      <w:sz w:val="17"/>
      <w:szCs w:val="20"/>
      <w:lang w:eastAsia="en-US"/>
    </w:rPr>
  </w:style>
  <w:style w:type="paragraph" w:customStyle="1" w:styleId="CB64F1E9F04E44A2B8369C000D1E9937">
    <w:name w:val="CB64F1E9F04E44A2B8369C000D1E9937"/>
    <w:rsid w:val="00017B08"/>
  </w:style>
  <w:style w:type="paragraph" w:customStyle="1" w:styleId="984797E806B24DCFB4EC03A06B502358">
    <w:name w:val="984797E806B24DCFB4EC03A06B502358"/>
    <w:rsid w:val="00017B08"/>
  </w:style>
  <w:style w:type="paragraph" w:customStyle="1" w:styleId="ABAB59D5BCE6425AB2C349C0CA4EDEB3">
    <w:name w:val="ABAB59D5BCE6425AB2C349C0CA4EDEB3"/>
    <w:rsid w:val="00017B08"/>
  </w:style>
  <w:style w:type="paragraph" w:customStyle="1" w:styleId="03624A8D8DCB49EE951A7D9FA6F00E2B">
    <w:name w:val="03624A8D8DCB49EE951A7D9FA6F00E2B"/>
    <w:rsid w:val="00017B08"/>
  </w:style>
  <w:style w:type="paragraph" w:customStyle="1" w:styleId="E1C921AF2E854615847EC176F99D3EE6">
    <w:name w:val="E1C921AF2E854615847EC176F99D3EE6"/>
    <w:rsid w:val="00017B08"/>
  </w:style>
  <w:style w:type="paragraph" w:customStyle="1" w:styleId="70EDFE7C6B804D06A7477A2BE2D50A81">
    <w:name w:val="70EDFE7C6B804D06A7477A2BE2D50A81"/>
    <w:rsid w:val="00017B08"/>
  </w:style>
  <w:style w:type="paragraph" w:customStyle="1" w:styleId="30856105D3604777931AF27394838834">
    <w:name w:val="30856105D3604777931AF27394838834"/>
    <w:rsid w:val="00017B08"/>
  </w:style>
  <w:style w:type="paragraph" w:customStyle="1" w:styleId="6B671657132F4BC785398C6CCA3C30A9">
    <w:name w:val="6B671657132F4BC785398C6CCA3C30A9"/>
    <w:rsid w:val="00017B08"/>
  </w:style>
  <w:style w:type="paragraph" w:customStyle="1" w:styleId="D2E3A149B7C9404186EBA46F9209A55B">
    <w:name w:val="D2E3A149B7C9404186EBA46F9209A55B"/>
    <w:rsid w:val="00017B08"/>
  </w:style>
  <w:style w:type="paragraph" w:customStyle="1" w:styleId="B287F24A5FB64D6F8D19E9686C10A586">
    <w:name w:val="B287F24A5FB64D6F8D19E9686C10A586"/>
    <w:rsid w:val="00017B08"/>
  </w:style>
  <w:style w:type="paragraph" w:customStyle="1" w:styleId="2A8A1D56735D43688C75EE08870CFFFD">
    <w:name w:val="2A8A1D56735D43688C75EE08870CFFFD"/>
    <w:rsid w:val="00017B08"/>
  </w:style>
  <w:style w:type="paragraph" w:customStyle="1" w:styleId="699EB9CDBDB3481D86CB716DC4DA973B">
    <w:name w:val="699EB9CDBDB3481D86CB716DC4DA973B"/>
    <w:rsid w:val="00017B08"/>
  </w:style>
  <w:style w:type="paragraph" w:customStyle="1" w:styleId="1D3EFA455D2044D28F491B1B590BF53E">
    <w:name w:val="1D3EFA455D2044D28F491B1B590BF53E"/>
    <w:rsid w:val="00017B08"/>
  </w:style>
  <w:style w:type="paragraph" w:customStyle="1" w:styleId="17F84625FBDF412CB4285250EBBDEFFF">
    <w:name w:val="17F84625FBDF412CB4285250EBBDEFFF"/>
    <w:rsid w:val="00017B08"/>
  </w:style>
  <w:style w:type="paragraph" w:customStyle="1" w:styleId="C825BDEFE15641B291BCA7E6D4C5BC5C">
    <w:name w:val="C825BDEFE15641B291BCA7E6D4C5BC5C"/>
    <w:rsid w:val="00017B08"/>
  </w:style>
  <w:style w:type="paragraph" w:customStyle="1" w:styleId="DB109F046E3F4B58841DD2BFCACBE1C7">
    <w:name w:val="DB109F046E3F4B58841DD2BFCACBE1C7"/>
    <w:rsid w:val="00017B08"/>
  </w:style>
  <w:style w:type="paragraph" w:customStyle="1" w:styleId="35DF1DC5211D4365A9E82DA845BD3353">
    <w:name w:val="35DF1DC5211D4365A9E82DA845BD3353"/>
    <w:rsid w:val="00017B08"/>
  </w:style>
  <w:style w:type="paragraph" w:customStyle="1" w:styleId="214A0EF74BF044B78E7B9CBB7FCB2E3C">
    <w:name w:val="214A0EF74BF044B78E7B9CBB7FCB2E3C"/>
    <w:rsid w:val="00A92CE3"/>
    <w:rPr>
      <w:lang w:eastAsia="zh-CN"/>
    </w:rPr>
  </w:style>
  <w:style w:type="paragraph" w:customStyle="1" w:styleId="EC1FB4666E7C4B648091382B8DCEE3F1">
    <w:name w:val="EC1FB4666E7C4B648091382B8DCEE3F1"/>
    <w:rsid w:val="00A92CE3"/>
    <w:rPr>
      <w:lang w:eastAsia="zh-CN"/>
    </w:rPr>
  </w:style>
  <w:style w:type="paragraph" w:customStyle="1" w:styleId="A03FE6A889A5440A8A19147BF0577FAF">
    <w:name w:val="A03FE6A889A5440A8A19147BF0577FAF"/>
    <w:rsid w:val="00A92CE3"/>
    <w:rPr>
      <w:lang w:eastAsia="zh-CN"/>
    </w:rPr>
  </w:style>
  <w:style w:type="paragraph" w:customStyle="1" w:styleId="00DCE244332440B8A1AA26C9625BCD85">
    <w:name w:val="00DCE244332440B8A1AA26C9625BCD85"/>
    <w:rsid w:val="00A92CE3"/>
    <w:rPr>
      <w:lang w:eastAsia="zh-CN"/>
    </w:rPr>
  </w:style>
  <w:style w:type="paragraph" w:customStyle="1" w:styleId="B0ABC16E0EAF4083B47CB2BCAC0634B4">
    <w:name w:val="B0ABC16E0EAF4083B47CB2BCAC0634B4"/>
    <w:rsid w:val="00A92CE3"/>
    <w:rPr>
      <w:lang w:eastAsia="zh-CN"/>
    </w:rPr>
  </w:style>
  <w:style w:type="paragraph" w:customStyle="1" w:styleId="92B441EE18F94D55ACC482CE8912541D">
    <w:name w:val="92B441EE18F94D55ACC482CE8912541D"/>
    <w:rsid w:val="00A92CE3"/>
    <w:rPr>
      <w:lang w:eastAsia="zh-CN"/>
    </w:rPr>
  </w:style>
  <w:style w:type="paragraph" w:customStyle="1" w:styleId="A638A41FD54441428F4BB9A58523F3D3">
    <w:name w:val="A638A41FD54441428F4BB9A58523F3D3"/>
    <w:rsid w:val="00A92CE3"/>
    <w:rPr>
      <w:lang w:eastAsia="zh-CN"/>
    </w:rPr>
  </w:style>
  <w:style w:type="paragraph" w:customStyle="1" w:styleId="80A4EC99DC2C45A8AB835F544BA0F129">
    <w:name w:val="80A4EC99DC2C45A8AB835F544BA0F129"/>
    <w:rsid w:val="00A92CE3"/>
    <w:rPr>
      <w:lang w:eastAsia="zh-CN"/>
    </w:rPr>
  </w:style>
  <w:style w:type="paragraph" w:customStyle="1" w:styleId="E1A20BCDCD0448078A5BADCC47A0FC30">
    <w:name w:val="E1A20BCDCD0448078A5BADCC47A0FC30"/>
    <w:rsid w:val="00A92CE3"/>
    <w:rPr>
      <w:lang w:eastAsia="zh-CN"/>
    </w:rPr>
  </w:style>
  <w:style w:type="paragraph" w:customStyle="1" w:styleId="73DDE6B481934EB19CB82F7D69DDA9B2">
    <w:name w:val="73DDE6B481934EB19CB82F7D69DDA9B2"/>
    <w:rsid w:val="00A92CE3"/>
    <w:rPr>
      <w:lang w:eastAsia="zh-CN"/>
    </w:rPr>
  </w:style>
  <w:style w:type="paragraph" w:customStyle="1" w:styleId="96242DF6553B4C5D814420A93D08FE81">
    <w:name w:val="96242DF6553B4C5D814420A93D08FE81"/>
    <w:rsid w:val="00A92CE3"/>
    <w:rPr>
      <w:lang w:eastAsia="zh-CN"/>
    </w:rPr>
  </w:style>
  <w:style w:type="paragraph" w:customStyle="1" w:styleId="4FA870116218443EAEE270DE99F410E7">
    <w:name w:val="4FA870116218443EAEE270DE99F410E7"/>
    <w:rsid w:val="00A92CE3"/>
    <w:rPr>
      <w:lang w:eastAsia="zh-CN"/>
    </w:rPr>
  </w:style>
  <w:style w:type="paragraph" w:customStyle="1" w:styleId="29D29C5C930E488190FE082A209836C9">
    <w:name w:val="29D29C5C930E488190FE082A209836C9"/>
    <w:rsid w:val="00A92CE3"/>
    <w:rPr>
      <w:lang w:eastAsia="zh-CN"/>
    </w:rPr>
  </w:style>
  <w:style w:type="paragraph" w:customStyle="1" w:styleId="54E9FA76D0DE41629BB13237BB19372E">
    <w:name w:val="54E9FA76D0DE41629BB13237BB19372E"/>
    <w:rsid w:val="00A92CE3"/>
    <w:rPr>
      <w:lang w:eastAsia="zh-CN"/>
    </w:rPr>
  </w:style>
  <w:style w:type="paragraph" w:customStyle="1" w:styleId="AF98C8D728CB44D6AA5AAA4EDEC1CFC1">
    <w:name w:val="AF98C8D728CB44D6AA5AAA4EDEC1CFC1"/>
    <w:rsid w:val="00A92CE3"/>
    <w:rPr>
      <w:lang w:eastAsia="zh-CN"/>
    </w:rPr>
  </w:style>
  <w:style w:type="paragraph" w:customStyle="1" w:styleId="75F2F53BDCD44113B5C7C20A78E7FA8F">
    <w:name w:val="75F2F53BDCD44113B5C7C20A78E7FA8F"/>
    <w:rsid w:val="00A92CE3"/>
    <w:rPr>
      <w:lang w:eastAsia="zh-CN"/>
    </w:rPr>
  </w:style>
  <w:style w:type="paragraph" w:customStyle="1" w:styleId="A0531279EE5C4610AA3DC995D7608CD6">
    <w:name w:val="A0531279EE5C4610AA3DC995D7608CD6"/>
    <w:rsid w:val="00A92CE3"/>
    <w:rPr>
      <w:lang w:eastAsia="zh-CN"/>
    </w:rPr>
  </w:style>
  <w:style w:type="paragraph" w:customStyle="1" w:styleId="A920382D6026420DBBDC766A347DD4E0">
    <w:name w:val="A920382D6026420DBBDC766A347DD4E0"/>
    <w:rsid w:val="00A92CE3"/>
    <w:rPr>
      <w:lang w:eastAsia="zh-CN"/>
    </w:rPr>
  </w:style>
  <w:style w:type="paragraph" w:customStyle="1" w:styleId="08971585A9E94BA3B18869D5C6383093">
    <w:name w:val="08971585A9E94BA3B18869D5C6383093"/>
    <w:rsid w:val="00A92CE3"/>
    <w:rPr>
      <w:lang w:eastAsia="zh-CN"/>
    </w:rPr>
  </w:style>
  <w:style w:type="paragraph" w:customStyle="1" w:styleId="F95C7680C47E4B36A6DC61D1FBC4234F">
    <w:name w:val="F95C7680C47E4B36A6DC61D1FBC4234F"/>
    <w:rsid w:val="00A92CE3"/>
    <w:rPr>
      <w:lang w:eastAsia="zh-CN"/>
    </w:rPr>
  </w:style>
  <w:style w:type="paragraph" w:customStyle="1" w:styleId="08A522B4D9FB4D9290B13E179C78E9DB">
    <w:name w:val="08A522B4D9FB4D9290B13E179C78E9DB"/>
    <w:rsid w:val="00A92CE3"/>
    <w:rPr>
      <w:lang w:eastAsia="zh-CN"/>
    </w:rPr>
  </w:style>
  <w:style w:type="paragraph" w:customStyle="1" w:styleId="5713ADC1F5964BE2936376217338503B">
    <w:name w:val="5713ADC1F5964BE2936376217338503B"/>
    <w:rsid w:val="00A92CE3"/>
    <w:rPr>
      <w:lang w:eastAsia="zh-CN"/>
    </w:rPr>
  </w:style>
  <w:style w:type="paragraph" w:customStyle="1" w:styleId="2A49B2C3AF3747FAA5C9529D57B93172">
    <w:name w:val="2A49B2C3AF3747FAA5C9529D57B93172"/>
    <w:rsid w:val="00A92CE3"/>
    <w:rPr>
      <w:lang w:eastAsia="zh-CN"/>
    </w:rPr>
  </w:style>
  <w:style w:type="paragraph" w:customStyle="1" w:styleId="E685D8EF4D44406D8559B735F074F1AA">
    <w:name w:val="E685D8EF4D44406D8559B735F074F1AA"/>
    <w:rsid w:val="00A92CE3"/>
    <w:rPr>
      <w:lang w:eastAsia="zh-CN"/>
    </w:rPr>
  </w:style>
  <w:style w:type="paragraph" w:customStyle="1" w:styleId="34CCAAF75BEB460BB6C20F6856059219">
    <w:name w:val="34CCAAF75BEB460BB6C20F6856059219"/>
    <w:rsid w:val="00A92CE3"/>
    <w:rPr>
      <w:lang w:eastAsia="zh-CN"/>
    </w:rPr>
  </w:style>
  <w:style w:type="paragraph" w:customStyle="1" w:styleId="CF4DD186C2884413A447B401B7648E04">
    <w:name w:val="CF4DD186C2884413A447B401B7648E04"/>
    <w:rsid w:val="00A92CE3"/>
    <w:rPr>
      <w:lang w:eastAsia="zh-CN"/>
    </w:rPr>
  </w:style>
  <w:style w:type="paragraph" w:customStyle="1" w:styleId="DC2220F369B946148CB61E038E249FF4">
    <w:name w:val="DC2220F369B946148CB61E038E249FF4"/>
    <w:rsid w:val="00A92CE3"/>
    <w:rPr>
      <w:lang w:eastAsia="zh-CN"/>
    </w:rPr>
  </w:style>
  <w:style w:type="paragraph" w:customStyle="1" w:styleId="152AA71BDBA141869572FDCAF6AC89D3">
    <w:name w:val="152AA71BDBA141869572FDCAF6AC89D3"/>
    <w:rsid w:val="00A92CE3"/>
    <w:rPr>
      <w:lang w:eastAsia="zh-CN"/>
    </w:rPr>
  </w:style>
  <w:style w:type="paragraph" w:customStyle="1" w:styleId="60EEAA9E858F4A4E951D42901A1FD538">
    <w:name w:val="60EEAA9E858F4A4E951D42901A1FD538"/>
    <w:rsid w:val="00A92CE3"/>
    <w:rPr>
      <w:lang w:eastAsia="zh-CN"/>
    </w:rPr>
  </w:style>
  <w:style w:type="paragraph" w:customStyle="1" w:styleId="AE7F92D199594FFEA52EEF62DF1E6FE3">
    <w:name w:val="AE7F92D199594FFEA52EEF62DF1E6FE3"/>
    <w:rsid w:val="00A92CE3"/>
    <w:rPr>
      <w:lang w:eastAsia="zh-CN"/>
    </w:rPr>
  </w:style>
  <w:style w:type="paragraph" w:customStyle="1" w:styleId="57ED3C88FEE8484FA3650EDD369DC331">
    <w:name w:val="57ED3C88FEE8484FA3650EDD369DC331"/>
    <w:rsid w:val="00A92CE3"/>
    <w:rPr>
      <w:lang w:eastAsia="zh-CN"/>
    </w:rPr>
  </w:style>
  <w:style w:type="paragraph" w:customStyle="1" w:styleId="F8A2239110CC49E3BF15CE9B5041DA59">
    <w:name w:val="F8A2239110CC49E3BF15CE9B5041DA59"/>
    <w:rsid w:val="00A92CE3"/>
    <w:rPr>
      <w:lang w:eastAsia="zh-CN"/>
    </w:rPr>
  </w:style>
  <w:style w:type="paragraph" w:customStyle="1" w:styleId="DA1DAC6400B841E0BA71F3F2FA1D5630">
    <w:name w:val="DA1DAC6400B841E0BA71F3F2FA1D5630"/>
    <w:rsid w:val="00A92CE3"/>
    <w:rPr>
      <w:lang w:eastAsia="zh-CN"/>
    </w:rPr>
  </w:style>
  <w:style w:type="paragraph" w:customStyle="1" w:styleId="0DBF77EFB38F48028F90665894C874E7">
    <w:name w:val="0DBF77EFB38F48028F90665894C874E7"/>
    <w:rsid w:val="00A92CE3"/>
    <w:rPr>
      <w:lang w:eastAsia="zh-CN"/>
    </w:rPr>
  </w:style>
  <w:style w:type="paragraph" w:customStyle="1" w:styleId="BE58DF88DEC04112878E6D1DE7F39AB0">
    <w:name w:val="BE58DF88DEC04112878E6D1DE7F39AB0"/>
    <w:rsid w:val="00A92CE3"/>
    <w:rPr>
      <w:lang w:eastAsia="zh-CN"/>
    </w:rPr>
  </w:style>
  <w:style w:type="paragraph" w:customStyle="1" w:styleId="C0FD3C2D144145A583D629654E874799">
    <w:name w:val="C0FD3C2D144145A583D629654E874799"/>
    <w:rsid w:val="00A92CE3"/>
    <w:rPr>
      <w:lang w:eastAsia="zh-CN"/>
    </w:rPr>
  </w:style>
  <w:style w:type="paragraph" w:customStyle="1" w:styleId="9CD5AD421E864BFFBFD5640F90506A78">
    <w:name w:val="9CD5AD421E864BFFBFD5640F90506A78"/>
    <w:rsid w:val="00A92CE3"/>
    <w:rPr>
      <w:lang w:eastAsia="zh-CN"/>
    </w:rPr>
  </w:style>
  <w:style w:type="paragraph" w:customStyle="1" w:styleId="0C3AD0F99A614631BAA960E96C779AC3">
    <w:name w:val="0C3AD0F99A614631BAA960E96C779AC3"/>
    <w:rsid w:val="00A92CE3"/>
    <w:rPr>
      <w:lang w:eastAsia="zh-CN"/>
    </w:rPr>
  </w:style>
  <w:style w:type="paragraph" w:customStyle="1" w:styleId="27CC7953608A4E4A85B8B14D73E6A0CA">
    <w:name w:val="27CC7953608A4E4A85B8B14D73E6A0CA"/>
    <w:rsid w:val="00A92CE3"/>
    <w:rPr>
      <w:lang w:eastAsia="zh-CN"/>
    </w:rPr>
  </w:style>
  <w:style w:type="paragraph" w:customStyle="1" w:styleId="B3F1A363EB884A85BBF364D90F994579">
    <w:name w:val="B3F1A363EB884A85BBF364D90F994579"/>
    <w:rsid w:val="00A92CE3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36304-C2A6-4D49-8826-A730206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BTEC 2016 Specification</vt:lpstr>
    </vt:vector>
  </TitlesOfParts>
  <Company>Pearson Education Limited 2011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BTEC 2016 Specification</dc:title>
  <dc:creator>lober_h;winser_p</dc:creator>
  <cp:lastModifiedBy>dawud</cp:lastModifiedBy>
  <cp:revision>7</cp:revision>
  <cp:lastPrinted>2015-04-17T13:35:00Z</cp:lastPrinted>
  <dcterms:created xsi:type="dcterms:W3CDTF">2015-08-28T10:23:00Z</dcterms:created>
  <dcterms:modified xsi:type="dcterms:W3CDTF">2015-08-28T10:28:00Z</dcterms:modified>
</cp:coreProperties>
</file>